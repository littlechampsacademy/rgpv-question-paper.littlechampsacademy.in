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3EC" w:rsidRDefault="00EF23EC" w:rsidP="00117134">
      <w:pPr>
        <w:spacing w:after="0" w:line="240" w:lineRule="auto"/>
      </w:pPr>
    </w:p>
    <w:p w:rsidR="00EF23EC" w:rsidRDefault="00EF23EC" w:rsidP="00117134">
      <w:pPr>
        <w:spacing w:after="0" w:line="240" w:lineRule="auto"/>
        <w:jc w:val="center"/>
        <w:rPr>
          <w:noProof/>
          <w:lang w:val="en-US" w:eastAsia="en-US" w:bidi="hi-IN"/>
        </w:rPr>
      </w:pPr>
    </w:p>
    <w:p w:rsidR="004C676E" w:rsidRDefault="004C676E" w:rsidP="00117134">
      <w:pPr>
        <w:spacing w:after="0" w:line="240" w:lineRule="auto"/>
        <w:jc w:val="center"/>
        <w:rPr>
          <w:noProof/>
          <w:lang w:val="en-US" w:eastAsia="en-US" w:bidi="hi-IN"/>
        </w:rPr>
      </w:pPr>
    </w:p>
    <w:p w:rsidR="004C676E" w:rsidRDefault="004C676E" w:rsidP="00117134">
      <w:pPr>
        <w:spacing w:after="0" w:line="240" w:lineRule="auto"/>
        <w:jc w:val="center"/>
        <w:rPr>
          <w:noProof/>
          <w:lang w:val="en-US" w:eastAsia="en-US" w:bidi="hi-IN"/>
        </w:rPr>
      </w:pPr>
    </w:p>
    <w:p w:rsidR="004C676E" w:rsidRDefault="004C676E" w:rsidP="00117134">
      <w:pPr>
        <w:spacing w:after="0" w:line="240" w:lineRule="auto"/>
        <w:jc w:val="center"/>
        <w:rPr>
          <w:noProof/>
          <w:lang w:val="en-US" w:eastAsia="en-US" w:bidi="hi-IN"/>
        </w:rPr>
      </w:pPr>
    </w:p>
    <w:p w:rsidR="004C676E" w:rsidRDefault="004C676E" w:rsidP="00117134">
      <w:pPr>
        <w:spacing w:after="0" w:line="240" w:lineRule="auto"/>
        <w:jc w:val="center"/>
        <w:rPr>
          <w:noProof/>
          <w:lang w:val="en-US" w:eastAsia="en-US" w:bidi="hi-IN"/>
        </w:rPr>
      </w:pPr>
    </w:p>
    <w:p w:rsidR="004C676E" w:rsidRDefault="004C676E" w:rsidP="00117134">
      <w:pPr>
        <w:spacing w:after="0" w:line="240" w:lineRule="auto"/>
        <w:jc w:val="center"/>
        <w:rPr>
          <w:noProof/>
          <w:lang w:val="en-US" w:eastAsia="en-US" w:bidi="hi-IN"/>
        </w:rPr>
      </w:pPr>
    </w:p>
    <w:p w:rsidR="004C676E" w:rsidRDefault="004C676E" w:rsidP="00117134">
      <w:pPr>
        <w:spacing w:after="0" w:line="240" w:lineRule="auto"/>
        <w:jc w:val="center"/>
        <w:rPr>
          <w:noProof/>
        </w:rPr>
      </w:pPr>
    </w:p>
    <w:p w:rsidR="00EF23EC" w:rsidRPr="00CB70AD" w:rsidRDefault="00EF23EC" w:rsidP="00117134">
      <w:pPr>
        <w:pStyle w:val="Heading2"/>
        <w:spacing w:before="0" w:line="240" w:lineRule="auto"/>
        <w:jc w:val="center"/>
        <w:rPr>
          <w:color w:val="002060"/>
          <w:sz w:val="50"/>
          <w:szCs w:val="48"/>
        </w:rPr>
      </w:pPr>
      <w:r w:rsidRPr="00CB70AD">
        <w:rPr>
          <w:color w:val="002060"/>
          <w:sz w:val="50"/>
          <w:szCs w:val="48"/>
        </w:rPr>
        <w:t>DEPARTMENT</w:t>
      </w:r>
    </w:p>
    <w:p w:rsidR="00EF23EC" w:rsidRPr="00CB70AD" w:rsidRDefault="00EF23EC" w:rsidP="00117134">
      <w:pPr>
        <w:pStyle w:val="Heading2"/>
        <w:spacing w:before="0" w:line="240" w:lineRule="auto"/>
        <w:jc w:val="center"/>
        <w:rPr>
          <w:color w:val="002060"/>
          <w:sz w:val="50"/>
          <w:szCs w:val="48"/>
        </w:rPr>
      </w:pPr>
      <w:r w:rsidRPr="00CB70AD">
        <w:rPr>
          <w:color w:val="002060"/>
          <w:sz w:val="50"/>
          <w:szCs w:val="48"/>
        </w:rPr>
        <w:t>OF</w:t>
      </w:r>
    </w:p>
    <w:p w:rsidR="00EF23EC" w:rsidRPr="00CB70AD" w:rsidRDefault="00EF23EC" w:rsidP="00117134">
      <w:pPr>
        <w:pStyle w:val="Heading2"/>
        <w:spacing w:before="0" w:line="240" w:lineRule="auto"/>
        <w:jc w:val="center"/>
        <w:rPr>
          <w:b w:val="0"/>
          <w:bCs w:val="0"/>
          <w:caps/>
          <w:color w:val="002060"/>
          <w:sz w:val="50"/>
          <w:szCs w:val="48"/>
        </w:rPr>
      </w:pPr>
      <w:r w:rsidRPr="00CB70AD">
        <w:rPr>
          <w:caps/>
          <w:color w:val="002060"/>
          <w:sz w:val="50"/>
          <w:szCs w:val="48"/>
        </w:rPr>
        <w:t>ELECTRONICS</w:t>
      </w:r>
      <w:r>
        <w:rPr>
          <w:caps/>
          <w:color w:val="002060"/>
          <w:sz w:val="50"/>
          <w:szCs w:val="48"/>
        </w:rPr>
        <w:t>&amp; COMMUNICATION</w:t>
      </w:r>
    </w:p>
    <w:p w:rsidR="006510A9" w:rsidRPr="002438D0" w:rsidRDefault="006510A9" w:rsidP="006510A9">
      <w:pPr>
        <w:spacing w:after="0" w:line="240" w:lineRule="auto"/>
        <w:jc w:val="center"/>
        <w:rPr>
          <w:b/>
          <w:color w:val="002060"/>
          <w:sz w:val="40"/>
          <w:szCs w:val="40"/>
        </w:rPr>
      </w:pPr>
      <w:r w:rsidRPr="002438D0">
        <w:rPr>
          <w:b/>
          <w:color w:val="002060"/>
          <w:sz w:val="40"/>
          <w:szCs w:val="40"/>
        </w:rPr>
        <w:t>LAB MANUAL (</w:t>
      </w:r>
      <w:r>
        <w:rPr>
          <w:b/>
          <w:color w:val="002060"/>
          <w:sz w:val="40"/>
          <w:szCs w:val="40"/>
        </w:rPr>
        <w:t xml:space="preserve">EC </w:t>
      </w:r>
      <w:r w:rsidR="00282198">
        <w:rPr>
          <w:b/>
          <w:color w:val="002060"/>
          <w:sz w:val="40"/>
          <w:szCs w:val="40"/>
        </w:rPr>
        <w:t>6</w:t>
      </w:r>
      <w:r>
        <w:rPr>
          <w:b/>
          <w:color w:val="002060"/>
          <w:sz w:val="40"/>
          <w:szCs w:val="40"/>
        </w:rPr>
        <w:t>0</w:t>
      </w:r>
      <w:r w:rsidR="00C12D35">
        <w:rPr>
          <w:b/>
          <w:color w:val="002060"/>
          <w:sz w:val="40"/>
          <w:szCs w:val="40"/>
        </w:rPr>
        <w:t>02</w:t>
      </w:r>
      <w:r w:rsidRPr="002438D0">
        <w:rPr>
          <w:b/>
          <w:color w:val="002060"/>
          <w:sz w:val="40"/>
          <w:szCs w:val="40"/>
        </w:rPr>
        <w:t>)</w:t>
      </w:r>
    </w:p>
    <w:p w:rsidR="00F04CAF" w:rsidRPr="002438D0" w:rsidRDefault="00EF23EC" w:rsidP="00F04CAF">
      <w:pPr>
        <w:spacing w:after="0" w:line="240" w:lineRule="auto"/>
        <w:jc w:val="center"/>
        <w:rPr>
          <w:b/>
          <w:color w:val="002060"/>
          <w:sz w:val="40"/>
          <w:szCs w:val="40"/>
        </w:rPr>
      </w:pPr>
      <w:r w:rsidRPr="00EF23EC">
        <w:rPr>
          <w:rFonts w:ascii="Times New Roman" w:hAnsi="Times New Roman" w:cs="Times New Roman"/>
          <w:b/>
          <w:smallCaps/>
          <w:color w:val="002060"/>
          <w:sz w:val="40"/>
          <w:szCs w:val="40"/>
        </w:rPr>
        <w:t>“</w:t>
      </w:r>
      <w:r w:rsidR="00C12D35">
        <w:rPr>
          <w:b/>
          <w:color w:val="002060"/>
          <w:sz w:val="40"/>
          <w:szCs w:val="40"/>
        </w:rPr>
        <w:t>DIGITAL SIGNAL PROCESSING</w:t>
      </w:r>
      <w:r w:rsidR="00905EF5">
        <w:rPr>
          <w:b/>
          <w:color w:val="002060"/>
          <w:sz w:val="40"/>
          <w:szCs w:val="40"/>
        </w:rPr>
        <w:t>”</w:t>
      </w:r>
    </w:p>
    <w:p w:rsidR="00905EF5" w:rsidRDefault="00905EF5" w:rsidP="00117134">
      <w:pPr>
        <w:spacing w:after="0" w:line="240" w:lineRule="auto"/>
        <w:jc w:val="center"/>
        <w:rPr>
          <w:b/>
          <w:i/>
          <w:color w:val="002060"/>
          <w:sz w:val="36"/>
          <w:szCs w:val="36"/>
        </w:rPr>
      </w:pPr>
    </w:p>
    <w:p w:rsidR="00EF23EC" w:rsidRPr="002438D0" w:rsidRDefault="00EF23EC" w:rsidP="00117134">
      <w:pPr>
        <w:spacing w:after="0" w:line="240" w:lineRule="auto"/>
        <w:jc w:val="center"/>
        <w:rPr>
          <w:b/>
          <w:i/>
          <w:color w:val="002060"/>
          <w:sz w:val="36"/>
          <w:szCs w:val="36"/>
        </w:rPr>
      </w:pPr>
      <w:r w:rsidRPr="002438D0">
        <w:rPr>
          <w:b/>
          <w:i/>
          <w:color w:val="002060"/>
          <w:sz w:val="36"/>
          <w:szCs w:val="36"/>
        </w:rPr>
        <w:t>BACHELOR OF ENGINEERING (B.E.) COURSE</w:t>
      </w:r>
    </w:p>
    <w:p w:rsidR="00EF23EC" w:rsidRDefault="004C29ED" w:rsidP="00117134">
      <w:pPr>
        <w:spacing w:after="0" w:line="240" w:lineRule="auto"/>
        <w:jc w:val="center"/>
        <w:rPr>
          <w:b/>
          <w:color w:val="002060"/>
          <w:sz w:val="40"/>
          <w:szCs w:val="40"/>
        </w:rPr>
      </w:pPr>
      <w:r w:rsidRPr="004C29ED">
        <w:rPr>
          <w:b/>
          <w:i/>
          <w:noProof/>
          <w:color w:val="002060"/>
          <w:sz w:val="36"/>
          <w:szCs w:val="36"/>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5" o:spid="_x0000_s1026" type="#_x0000_t185" style="position:absolute;left:0;text-align:left;margin-left:94.65pt;margin-top:350.25pt;width:280.6pt;height:140.6pt;z-index:25169305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" o:allowincell="f" adj="1739" filled="t" strokeweight="2.5pt">
            <v:shadow color="#868686"/>
            <v:textbox inset="3.6pt,,3.6pt">
              <w:txbxContent>
                <w:p w:rsidR="00C12D35" w:rsidRPr="00CB70AD" w:rsidRDefault="00C12D35" w:rsidP="00905EF5">
                  <w:pPr>
                    <w:pBdr>
                      <w:top w:val="single" w:sz="8" w:space="10" w:color="FFFFFF"/>
                      <w:bottom w:val="single" w:sz="8" w:space="10" w:color="FFFFFF"/>
                    </w:pBdr>
                    <w:spacing w:line="360" w:lineRule="auto"/>
                    <w:jc w:val="both"/>
                    <w:rPr>
                      <w:b/>
                      <w:i/>
                      <w:iCs/>
                      <w:color w:val="002060"/>
                      <w:sz w:val="24"/>
                      <w:szCs w:val="24"/>
                    </w:rPr>
                  </w:pPr>
                  <w:r w:rsidRPr="00CB70AD">
                    <w:rPr>
                      <w:b/>
                      <w:i/>
                      <w:iCs/>
                      <w:color w:val="002060"/>
                      <w:sz w:val="24"/>
                      <w:szCs w:val="24"/>
                    </w:rPr>
                    <w:t>Name: ______________________________________</w:t>
                  </w:r>
                </w:p>
                <w:p w:rsidR="00C12D35" w:rsidRPr="00CB70AD" w:rsidRDefault="00C12D35" w:rsidP="00905EF5">
                  <w:pPr>
                    <w:pBdr>
                      <w:top w:val="single" w:sz="8" w:space="10" w:color="FFFFFF"/>
                      <w:bottom w:val="single" w:sz="8" w:space="10" w:color="FFFFFF"/>
                    </w:pBdr>
                    <w:spacing w:line="360" w:lineRule="auto"/>
                    <w:jc w:val="both"/>
                    <w:rPr>
                      <w:b/>
                      <w:i/>
                      <w:iCs/>
                      <w:color w:val="002060"/>
                      <w:sz w:val="24"/>
                      <w:szCs w:val="24"/>
                    </w:rPr>
                  </w:pPr>
                  <w:r w:rsidRPr="00CB70AD">
                    <w:rPr>
                      <w:b/>
                      <w:i/>
                      <w:iCs/>
                      <w:color w:val="002060"/>
                      <w:sz w:val="24"/>
                      <w:szCs w:val="24"/>
                    </w:rPr>
                    <w:t>Semester: ___________________________________</w:t>
                  </w:r>
                </w:p>
                <w:p w:rsidR="00C12D35" w:rsidRPr="00CB70AD" w:rsidRDefault="00C12D35" w:rsidP="00905EF5">
                  <w:pPr>
                    <w:pBdr>
                      <w:top w:val="single" w:sz="8" w:space="10" w:color="FFFFFF"/>
                      <w:bottom w:val="single" w:sz="8" w:space="10" w:color="FFFFFF"/>
                    </w:pBdr>
                    <w:spacing w:line="360" w:lineRule="auto"/>
                    <w:jc w:val="both"/>
                    <w:rPr>
                      <w:b/>
                      <w:i/>
                      <w:iCs/>
                      <w:color w:val="002060"/>
                      <w:sz w:val="24"/>
                      <w:szCs w:val="24"/>
                    </w:rPr>
                  </w:pPr>
                  <w:r w:rsidRPr="00CB70AD">
                    <w:rPr>
                      <w:b/>
                      <w:i/>
                      <w:iCs/>
                      <w:color w:val="002060"/>
                      <w:sz w:val="24"/>
                      <w:szCs w:val="24"/>
                    </w:rPr>
                    <w:t>Branch: _____________________________________</w:t>
                  </w:r>
                </w:p>
                <w:p w:rsidR="00C12D35" w:rsidRPr="00CB70AD" w:rsidRDefault="00C12D35" w:rsidP="00905EF5">
                  <w:pPr>
                    <w:pBdr>
                      <w:top w:val="single" w:sz="8" w:space="10" w:color="FFFFFF"/>
                      <w:bottom w:val="single" w:sz="8" w:space="10" w:color="FFFFFF"/>
                    </w:pBdr>
                    <w:spacing w:line="360" w:lineRule="auto"/>
                    <w:jc w:val="both"/>
                    <w:rPr>
                      <w:i/>
                      <w:iCs/>
                      <w:color w:val="002060"/>
                      <w:sz w:val="24"/>
                      <w:szCs w:val="24"/>
                    </w:rPr>
                  </w:pPr>
                  <w:r w:rsidRPr="00CB70AD">
                    <w:rPr>
                      <w:b/>
                      <w:i/>
                      <w:iCs/>
                      <w:color w:val="002060"/>
                      <w:sz w:val="24"/>
                      <w:szCs w:val="24"/>
                    </w:rPr>
                    <w:t>Enrollment No. _______________________________</w:t>
                  </w:r>
                </w:p>
              </w:txbxContent>
            </v:textbox>
            <w10:wrap type="square" anchorx="margin" anchory="margin"/>
          </v:shape>
        </w:pict>
      </w:r>
    </w:p>
    <w:p w:rsidR="00EF23EC" w:rsidRDefault="00EF23EC" w:rsidP="00F04CAF">
      <w:pPr>
        <w:spacing w:after="0" w:line="240" w:lineRule="auto"/>
        <w:rPr>
          <w:b/>
          <w:color w:val="002060"/>
          <w:sz w:val="40"/>
          <w:szCs w:val="40"/>
        </w:rPr>
      </w:pPr>
    </w:p>
    <w:p w:rsidR="00905EF5" w:rsidRDefault="00905EF5" w:rsidP="00F04CAF">
      <w:pPr>
        <w:spacing w:after="0" w:line="240" w:lineRule="auto"/>
        <w:rPr>
          <w:b/>
          <w:color w:val="002060"/>
          <w:sz w:val="40"/>
          <w:szCs w:val="40"/>
        </w:rPr>
      </w:pPr>
    </w:p>
    <w:p w:rsidR="00905EF5" w:rsidRDefault="00905EF5" w:rsidP="00F04CAF">
      <w:pPr>
        <w:spacing w:after="0" w:line="240" w:lineRule="auto"/>
        <w:rPr>
          <w:b/>
          <w:color w:val="002060"/>
          <w:sz w:val="40"/>
          <w:szCs w:val="40"/>
        </w:rPr>
      </w:pPr>
    </w:p>
    <w:p w:rsidR="00905EF5" w:rsidRDefault="00905EF5" w:rsidP="00F04CAF">
      <w:pPr>
        <w:spacing w:after="0" w:line="240" w:lineRule="auto"/>
        <w:rPr>
          <w:b/>
          <w:color w:val="002060"/>
          <w:sz w:val="40"/>
          <w:szCs w:val="40"/>
        </w:rPr>
      </w:pPr>
    </w:p>
    <w:p w:rsidR="00905EF5" w:rsidRDefault="00905EF5" w:rsidP="00F04CAF">
      <w:pPr>
        <w:spacing w:after="0" w:line="240" w:lineRule="auto"/>
        <w:rPr>
          <w:b/>
          <w:color w:val="002060"/>
          <w:sz w:val="40"/>
          <w:szCs w:val="40"/>
        </w:rPr>
      </w:pPr>
    </w:p>
    <w:p w:rsidR="00905EF5" w:rsidRDefault="00905EF5" w:rsidP="00F04CAF">
      <w:pPr>
        <w:spacing w:after="0" w:line="240" w:lineRule="auto"/>
        <w:rPr>
          <w:b/>
          <w:color w:val="002060"/>
          <w:sz w:val="40"/>
          <w:szCs w:val="40"/>
        </w:rPr>
      </w:pPr>
    </w:p>
    <w:p w:rsidR="00EF23EC" w:rsidRPr="002438D0" w:rsidRDefault="00EF23EC" w:rsidP="00117134">
      <w:pPr>
        <w:spacing w:after="0" w:line="240" w:lineRule="auto"/>
        <w:jc w:val="center"/>
        <w:rPr>
          <w:b/>
          <w:color w:val="002060"/>
          <w:sz w:val="40"/>
          <w:szCs w:val="40"/>
        </w:rPr>
      </w:pPr>
    </w:p>
    <w:p w:rsidR="00EF23EC" w:rsidRDefault="00EF23EC" w:rsidP="00117134">
      <w:pPr>
        <w:spacing w:after="0" w:line="240" w:lineRule="auto"/>
        <w:ind w:left="-567"/>
        <w:jc w:val="center"/>
        <w:rPr>
          <w:b/>
          <w:color w:val="002060"/>
          <w:sz w:val="28"/>
          <w:szCs w:val="28"/>
        </w:rPr>
      </w:pPr>
    </w:p>
    <w:p w:rsidR="004C676E" w:rsidRDefault="004C676E">
      <w:pPr>
        <w:rPr>
          <w:rFonts w:ascii="Times New Roman" w:hAnsi="Times New Roman" w:cs="Times New Roman"/>
          <w:b/>
          <w:sz w:val="34"/>
        </w:rPr>
      </w:pPr>
      <w:r>
        <w:rPr>
          <w:rFonts w:ascii="Times New Roman" w:hAnsi="Times New Roman" w:cs="Times New Roman"/>
          <w:b/>
          <w:sz w:val="34"/>
        </w:rPr>
        <w:br w:type="page"/>
      </w:r>
    </w:p>
    <w:p w:rsidR="00704B0A" w:rsidRPr="008562DD" w:rsidRDefault="00704B0A" w:rsidP="00704B0A">
      <w:pPr>
        <w:jc w:val="center"/>
        <w:rPr>
          <w:rFonts w:ascii="Times New Roman" w:hAnsi="Times New Roman" w:cs="Times New Roman"/>
          <w:b/>
          <w:sz w:val="34"/>
        </w:rPr>
      </w:pPr>
      <w:r w:rsidRPr="008562DD">
        <w:rPr>
          <w:rFonts w:ascii="Times New Roman" w:hAnsi="Times New Roman" w:cs="Times New Roman"/>
          <w:b/>
          <w:sz w:val="34"/>
        </w:rPr>
        <w:lastRenderedPageBreak/>
        <w:t>INSTITUTE OF SCIENCE AND TECHNOLOGY</w:t>
      </w:r>
    </w:p>
    <w:p w:rsidR="00704B0A" w:rsidRDefault="00704B0A" w:rsidP="00704B0A">
      <w:pPr>
        <w:jc w:val="center"/>
        <w:rPr>
          <w:rFonts w:ascii="Times New Roman" w:hAnsi="Times New Roman" w:cs="Times New Roman"/>
          <w:b/>
          <w:sz w:val="34"/>
        </w:rPr>
      </w:pPr>
      <w:r w:rsidRPr="008562DD">
        <w:rPr>
          <w:rFonts w:ascii="Times New Roman" w:hAnsi="Times New Roman" w:cs="Times New Roman"/>
          <w:b/>
          <w:sz w:val="34"/>
        </w:rPr>
        <w:t xml:space="preserve">DEPARTMENT OF ELECTRONICS </w:t>
      </w:r>
    </w:p>
    <w:p w:rsidR="00704B0A" w:rsidRPr="008562DD" w:rsidRDefault="00704B0A" w:rsidP="00704B0A">
      <w:pPr>
        <w:jc w:val="center"/>
        <w:rPr>
          <w:rFonts w:ascii="Times New Roman" w:hAnsi="Times New Roman" w:cs="Times New Roman"/>
          <w:b/>
          <w:sz w:val="34"/>
        </w:rPr>
      </w:pPr>
      <w:r w:rsidRPr="008562DD">
        <w:rPr>
          <w:rFonts w:ascii="Times New Roman" w:hAnsi="Times New Roman" w:cs="Times New Roman"/>
          <w:b/>
          <w:sz w:val="34"/>
        </w:rPr>
        <w:t>AND COMMUNICATION</w:t>
      </w:r>
    </w:p>
    <w:p w:rsidR="00704B0A" w:rsidRDefault="00704B0A" w:rsidP="00704B0A">
      <w:pPr>
        <w:jc w:val="center"/>
        <w:rPr>
          <w:rFonts w:ascii="Times New Roman" w:hAnsi="Times New Roman" w:cs="Times New Roman"/>
          <w:b/>
          <w:sz w:val="32"/>
        </w:rPr>
      </w:pPr>
    </w:p>
    <w:p w:rsidR="00704B0A" w:rsidRDefault="00704B0A" w:rsidP="00704B0A">
      <w:pPr>
        <w:jc w:val="center"/>
        <w:rPr>
          <w:rFonts w:ascii="Times New Roman" w:hAnsi="Times New Roman" w:cs="Times New Roman"/>
          <w:b/>
          <w:sz w:val="32"/>
        </w:rPr>
      </w:pPr>
    </w:p>
    <w:p w:rsidR="0080798F" w:rsidRDefault="00712A8F" w:rsidP="00704B0A">
      <w:pPr>
        <w:jc w:val="center"/>
        <w:rPr>
          <w:rFonts w:ascii="Times New Roman" w:hAnsi="Times New Roman" w:cs="Times New Roman"/>
          <w:b/>
          <w:sz w:val="32"/>
        </w:rPr>
      </w:pPr>
      <w:r>
        <w:rPr>
          <w:rFonts w:ascii="Times New Roman" w:hAnsi="Times New Roman" w:cs="Times New Roman"/>
          <w:b/>
          <w:sz w:val="32"/>
        </w:rPr>
        <w:t>LAB MONOGRAPH</w:t>
      </w:r>
    </w:p>
    <w:p w:rsidR="00704B0A" w:rsidRDefault="00C12D35" w:rsidP="00704B0A">
      <w:pPr>
        <w:jc w:val="center"/>
        <w:rPr>
          <w:rFonts w:ascii="Times New Roman" w:hAnsi="Times New Roman" w:cs="Times New Roman"/>
          <w:b/>
          <w:sz w:val="32"/>
        </w:rPr>
      </w:pPr>
      <w:r>
        <w:rPr>
          <w:rFonts w:ascii="Times New Roman" w:hAnsi="Times New Roman" w:cs="Times New Roman"/>
          <w:b/>
          <w:sz w:val="32"/>
        </w:rPr>
        <w:t>DIGITAL SIGNAL PROCESSING</w:t>
      </w:r>
      <w:r w:rsidR="0080798F">
        <w:rPr>
          <w:rFonts w:ascii="Times New Roman" w:hAnsi="Times New Roman" w:cs="Times New Roman"/>
          <w:b/>
          <w:sz w:val="32"/>
        </w:rPr>
        <w:t xml:space="preserve"> (EC </w:t>
      </w:r>
      <w:r w:rsidR="00282198">
        <w:rPr>
          <w:rFonts w:ascii="Times New Roman" w:hAnsi="Times New Roman" w:cs="Times New Roman"/>
          <w:b/>
          <w:sz w:val="32"/>
        </w:rPr>
        <w:t>60</w:t>
      </w:r>
      <w:r>
        <w:rPr>
          <w:rFonts w:ascii="Times New Roman" w:hAnsi="Times New Roman" w:cs="Times New Roman"/>
          <w:b/>
          <w:sz w:val="32"/>
        </w:rPr>
        <w:t>02</w:t>
      </w:r>
      <w:r w:rsidR="00704B0A">
        <w:rPr>
          <w:rFonts w:ascii="Times New Roman" w:hAnsi="Times New Roman" w:cs="Times New Roman"/>
          <w:b/>
          <w:sz w:val="32"/>
        </w:rPr>
        <w:t>)</w:t>
      </w:r>
    </w:p>
    <w:p w:rsidR="00C97A2E" w:rsidRDefault="00C97A2E" w:rsidP="00704B0A">
      <w:pPr>
        <w:jc w:val="center"/>
        <w:rPr>
          <w:rFonts w:ascii="Times New Roman" w:hAnsi="Times New Roman" w:cs="Times New Roman"/>
          <w:b/>
          <w:sz w:val="32"/>
        </w:rPr>
      </w:pPr>
    </w:p>
    <w:p w:rsidR="00704B0A" w:rsidRDefault="004C29ED" w:rsidP="00704B0A">
      <w:pPr>
        <w:jc w:val="center"/>
      </w:pPr>
      <w:r w:rsidRPr="004C29ED">
        <w:rPr>
          <w:noProof/>
        </w:rPr>
      </w:r>
      <w:r>
        <w:rPr>
          <w:noProof/>
        </w:rPr>
        <w:pict>
          <v:rect id="AutoShape 2" o:spid="_x0000_s1027"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7ergIAALc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LEo3t6uAgAAtwUAAA4AAAAAAAAAAAAA&#10;AAAALgIAAGRycy9lMm9Eb2MueG1sUEsBAi0AFAAGAAgAAAAhAEyg6SzYAAAAAwEAAA8AAAAAAAAA&#10;AAAAAAAACAUAAGRycy9kb3ducmV2LnhtbFBLBQYAAAAABAAEAPMAAAANBgAAAAA=&#10;" filled="f" stroked="f">
            <o:lock v:ext="edit" aspectratio="t"/>
            <w10:wrap type="none"/>
            <w10:anchorlock/>
          </v:rect>
        </w:pict>
      </w:r>
    </w:p>
    <w:p w:rsidR="00E6354F" w:rsidRDefault="00E6354F" w:rsidP="00704B0A">
      <w:pPr>
        <w:jc w:val="center"/>
      </w:pPr>
    </w:p>
    <w:p w:rsidR="00E6354F" w:rsidRDefault="00E6354F" w:rsidP="00704B0A">
      <w:pPr>
        <w:jc w:val="center"/>
      </w:pPr>
    </w:p>
    <w:p w:rsidR="00E6354F" w:rsidRDefault="00E6354F" w:rsidP="00704B0A">
      <w:pPr>
        <w:jc w:val="center"/>
      </w:pPr>
    </w:p>
    <w:p w:rsidR="00E6354F" w:rsidRDefault="00E6354F" w:rsidP="00704B0A">
      <w:pPr>
        <w:jc w:val="center"/>
      </w:pPr>
    </w:p>
    <w:p w:rsidR="00E6354F" w:rsidRDefault="00E6354F" w:rsidP="00704B0A">
      <w:pPr>
        <w:jc w:val="center"/>
      </w:pPr>
    </w:p>
    <w:p w:rsidR="00E6354F" w:rsidRDefault="00E6354F" w:rsidP="00704B0A">
      <w:pPr>
        <w:jc w:val="center"/>
      </w:pPr>
    </w:p>
    <w:p w:rsidR="00E6354F" w:rsidRDefault="00E6354F" w:rsidP="00704B0A">
      <w:pPr>
        <w:jc w:val="center"/>
        <w:rPr>
          <w:rFonts w:ascii="Times New Roman" w:hAnsi="Times New Roman" w:cs="Times New Roman"/>
          <w:b/>
          <w:sz w:val="32"/>
        </w:rPr>
      </w:pPr>
      <w:bookmarkStart w:id="0" w:name="_GoBack"/>
      <w:bookmarkEnd w:id="0"/>
    </w:p>
    <w:p w:rsidR="00117134" w:rsidRDefault="00117134" w:rsidP="00117134">
      <w:pPr>
        <w:spacing w:line="240" w:lineRule="auto"/>
        <w:rPr>
          <w:rFonts w:ascii="Times New Roman" w:hAnsi="Times New Roman" w:cs="Times New Roman"/>
          <w:b/>
          <w:sz w:val="24"/>
          <w:szCs w:val="24"/>
        </w:rPr>
      </w:pPr>
    </w:p>
    <w:p w:rsidR="004C676E" w:rsidRDefault="004C676E">
      <w:pPr>
        <w:rPr>
          <w:rFonts w:ascii="Times New Roman" w:hAnsi="Times New Roman" w:cs="Times New Roman"/>
          <w:b/>
          <w:sz w:val="28"/>
          <w:szCs w:val="24"/>
        </w:rPr>
      </w:pPr>
      <w:r>
        <w:rPr>
          <w:rFonts w:ascii="Times New Roman" w:hAnsi="Times New Roman" w:cs="Times New Roman"/>
          <w:b/>
          <w:sz w:val="28"/>
          <w:szCs w:val="24"/>
        </w:rPr>
        <w:br w:type="page"/>
      </w:r>
    </w:p>
    <w:p w:rsidR="00FB02BE" w:rsidRPr="00F82E1B" w:rsidRDefault="00BE3041" w:rsidP="006B2633">
      <w:pPr>
        <w:spacing w:line="240" w:lineRule="auto"/>
        <w:jc w:val="center"/>
        <w:rPr>
          <w:rFonts w:ascii="Times New Roman" w:hAnsi="Times New Roman" w:cs="Times New Roman"/>
          <w:b/>
          <w:sz w:val="28"/>
          <w:szCs w:val="24"/>
        </w:rPr>
      </w:pPr>
      <w:r w:rsidRPr="00F82E1B">
        <w:rPr>
          <w:rFonts w:ascii="Times New Roman" w:hAnsi="Times New Roman" w:cs="Times New Roman"/>
          <w:b/>
          <w:sz w:val="28"/>
          <w:szCs w:val="24"/>
        </w:rPr>
        <w:lastRenderedPageBreak/>
        <w:t>INDEX</w:t>
      </w:r>
    </w:p>
    <w:p w:rsidR="00FB02BE" w:rsidRPr="00614EA7" w:rsidRDefault="00815DBF" w:rsidP="00614EA7">
      <w:pPr>
        <w:spacing w:line="240" w:lineRule="auto"/>
        <w:rPr>
          <w:rFonts w:ascii="Times New Roman" w:hAnsi="Times New Roman" w:cs="Times New Roman"/>
          <w:b/>
          <w:sz w:val="24"/>
          <w:szCs w:val="24"/>
        </w:rPr>
      </w:pPr>
      <w:r w:rsidRPr="00614EA7">
        <w:rPr>
          <w:rFonts w:ascii="Times New Roman" w:hAnsi="Times New Roman" w:cs="Times New Roman"/>
          <w:b/>
          <w:sz w:val="24"/>
          <w:szCs w:val="24"/>
        </w:rPr>
        <w:t>I</w:t>
      </w:r>
      <w:r w:rsidR="00F610F9">
        <w:rPr>
          <w:rFonts w:ascii="Times New Roman" w:hAnsi="Times New Roman" w:cs="Times New Roman"/>
          <w:b/>
          <w:sz w:val="24"/>
          <w:szCs w:val="24"/>
        </w:rPr>
        <w:t>.</w:t>
      </w:r>
      <w:r w:rsidR="00614EA7">
        <w:rPr>
          <w:rFonts w:ascii="Times New Roman" w:hAnsi="Times New Roman" w:cs="Times New Roman"/>
          <w:b/>
          <w:sz w:val="24"/>
          <w:szCs w:val="24"/>
        </w:rPr>
        <w:t xml:space="preserve">  Background</w:t>
      </w:r>
    </w:p>
    <w:p w:rsidR="00FB02BE" w:rsidRPr="00FB02BE" w:rsidRDefault="00815DBF" w:rsidP="00F82E1B">
      <w:pPr>
        <w:spacing w:line="240" w:lineRule="auto"/>
        <w:rPr>
          <w:rFonts w:ascii="Times New Roman" w:hAnsi="Times New Roman" w:cs="Times New Roman"/>
          <w:b/>
          <w:sz w:val="24"/>
          <w:szCs w:val="24"/>
        </w:rPr>
      </w:pPr>
      <w:r>
        <w:rPr>
          <w:rFonts w:ascii="Times New Roman" w:hAnsi="Times New Roman" w:cs="Times New Roman"/>
          <w:b/>
          <w:sz w:val="24"/>
          <w:szCs w:val="24"/>
        </w:rPr>
        <w:t>II</w:t>
      </w:r>
      <w:r w:rsidR="00C10AE5">
        <w:rPr>
          <w:rFonts w:ascii="Times New Roman" w:hAnsi="Times New Roman" w:cs="Times New Roman"/>
          <w:b/>
          <w:sz w:val="24"/>
          <w:szCs w:val="24"/>
        </w:rPr>
        <w:t>. Experiments</w:t>
      </w:r>
      <w:r w:rsidR="00FB02BE" w:rsidRPr="00F82E1B">
        <w:rPr>
          <w:rFonts w:ascii="Times New Roman" w:hAnsi="Times New Roman" w:cs="Times New Roman"/>
          <w:b/>
          <w:sz w:val="24"/>
          <w:szCs w:val="24"/>
        </w:rPr>
        <w:t xml:space="preserve"> as per RGPV syllabus</w:t>
      </w:r>
    </w:p>
    <w:tbl>
      <w:tblPr>
        <w:tblStyle w:val="TableGrid"/>
        <w:tblW w:w="10008" w:type="dxa"/>
        <w:tblLook w:val="04A0"/>
      </w:tblPr>
      <w:tblGrid>
        <w:gridCol w:w="570"/>
        <w:gridCol w:w="6329"/>
        <w:gridCol w:w="1129"/>
        <w:gridCol w:w="900"/>
        <w:gridCol w:w="1080"/>
      </w:tblGrid>
      <w:tr w:rsidR="00601C41" w:rsidTr="00671A6C">
        <w:tc>
          <w:tcPr>
            <w:tcW w:w="570" w:type="dxa"/>
          </w:tcPr>
          <w:p w:rsidR="00601C41" w:rsidRDefault="005312CB" w:rsidP="00117134">
            <w:pPr>
              <w:jc w:val="center"/>
              <w:rPr>
                <w:rFonts w:ascii="Times New Roman" w:hAnsi="Times New Roman" w:cs="Times New Roman"/>
                <w:b/>
                <w:sz w:val="24"/>
                <w:szCs w:val="24"/>
              </w:rPr>
            </w:pPr>
            <w:r>
              <w:rPr>
                <w:rFonts w:ascii="Times New Roman" w:hAnsi="Times New Roman" w:cs="Times New Roman"/>
                <w:b/>
                <w:sz w:val="24"/>
                <w:szCs w:val="24"/>
              </w:rPr>
              <w:t>S. No.</w:t>
            </w:r>
          </w:p>
        </w:tc>
        <w:tc>
          <w:tcPr>
            <w:tcW w:w="6329" w:type="dxa"/>
          </w:tcPr>
          <w:p w:rsidR="00601C41" w:rsidRDefault="005312CB" w:rsidP="00117134">
            <w:pPr>
              <w:jc w:val="center"/>
              <w:rPr>
                <w:rFonts w:ascii="Times New Roman" w:hAnsi="Times New Roman" w:cs="Times New Roman"/>
                <w:b/>
                <w:sz w:val="24"/>
                <w:szCs w:val="24"/>
              </w:rPr>
            </w:pPr>
            <w:r>
              <w:rPr>
                <w:rFonts w:ascii="Times New Roman" w:hAnsi="Times New Roman" w:cs="Times New Roman"/>
                <w:b/>
                <w:sz w:val="24"/>
                <w:szCs w:val="24"/>
              </w:rPr>
              <w:t>Name of Experiment</w:t>
            </w:r>
          </w:p>
        </w:tc>
        <w:tc>
          <w:tcPr>
            <w:tcW w:w="1129" w:type="dxa"/>
          </w:tcPr>
          <w:p w:rsidR="00601C41" w:rsidRDefault="005312CB" w:rsidP="00117134">
            <w:pPr>
              <w:jc w:val="center"/>
              <w:rPr>
                <w:rFonts w:ascii="Times New Roman" w:hAnsi="Times New Roman" w:cs="Times New Roman"/>
                <w:b/>
                <w:sz w:val="24"/>
                <w:szCs w:val="24"/>
              </w:rPr>
            </w:pPr>
            <w:r>
              <w:rPr>
                <w:rFonts w:ascii="Times New Roman" w:hAnsi="Times New Roman" w:cs="Times New Roman"/>
                <w:b/>
                <w:sz w:val="24"/>
                <w:szCs w:val="24"/>
              </w:rPr>
              <w:t>Date</w:t>
            </w:r>
          </w:p>
        </w:tc>
        <w:tc>
          <w:tcPr>
            <w:tcW w:w="900" w:type="dxa"/>
          </w:tcPr>
          <w:p w:rsidR="00601C41" w:rsidRDefault="005312CB" w:rsidP="00117134">
            <w:pPr>
              <w:jc w:val="center"/>
              <w:rPr>
                <w:rFonts w:ascii="Times New Roman" w:hAnsi="Times New Roman" w:cs="Times New Roman"/>
                <w:b/>
                <w:sz w:val="24"/>
                <w:szCs w:val="24"/>
              </w:rPr>
            </w:pPr>
            <w:r>
              <w:rPr>
                <w:rFonts w:ascii="Times New Roman" w:hAnsi="Times New Roman" w:cs="Times New Roman"/>
                <w:b/>
                <w:sz w:val="24"/>
                <w:szCs w:val="24"/>
              </w:rPr>
              <w:t>Grade</w:t>
            </w:r>
          </w:p>
        </w:tc>
        <w:tc>
          <w:tcPr>
            <w:tcW w:w="1080" w:type="dxa"/>
          </w:tcPr>
          <w:p w:rsidR="00601C41" w:rsidRDefault="005312CB" w:rsidP="00117134">
            <w:pPr>
              <w:jc w:val="center"/>
              <w:rPr>
                <w:rFonts w:ascii="Times New Roman" w:hAnsi="Times New Roman" w:cs="Times New Roman"/>
                <w:b/>
                <w:sz w:val="24"/>
                <w:szCs w:val="24"/>
              </w:rPr>
            </w:pPr>
            <w:r>
              <w:rPr>
                <w:rFonts w:ascii="Times New Roman" w:hAnsi="Times New Roman" w:cs="Times New Roman"/>
                <w:b/>
                <w:sz w:val="24"/>
                <w:szCs w:val="24"/>
              </w:rPr>
              <w:t>Sign</w:t>
            </w:r>
          </w:p>
        </w:tc>
      </w:tr>
      <w:tr w:rsidR="00601C41" w:rsidTr="00671A6C">
        <w:tc>
          <w:tcPr>
            <w:tcW w:w="570" w:type="dxa"/>
          </w:tcPr>
          <w:p w:rsidR="00F1048A" w:rsidRPr="00614EA7" w:rsidRDefault="00F1048A" w:rsidP="006B2633">
            <w:pPr>
              <w:spacing w:before="120"/>
              <w:rPr>
                <w:rFonts w:ascii="Times New Roman" w:hAnsi="Times New Roman" w:cs="Times New Roman"/>
                <w:b/>
                <w:sz w:val="26"/>
                <w:szCs w:val="26"/>
              </w:rPr>
            </w:pPr>
            <w:r w:rsidRPr="00614EA7">
              <w:rPr>
                <w:rFonts w:ascii="Times New Roman" w:hAnsi="Times New Roman" w:cs="Times New Roman"/>
                <w:b/>
                <w:sz w:val="26"/>
                <w:szCs w:val="26"/>
              </w:rPr>
              <w:t>1</w:t>
            </w:r>
          </w:p>
        </w:tc>
        <w:tc>
          <w:tcPr>
            <w:tcW w:w="6329" w:type="dxa"/>
          </w:tcPr>
          <w:p w:rsidR="00601C41" w:rsidRPr="00614EA7" w:rsidRDefault="00C12D35" w:rsidP="00B9729F">
            <w:pPr>
              <w:spacing w:before="120" w:line="360" w:lineRule="auto"/>
              <w:ind w:left="-30" w:right="-67"/>
              <w:rPr>
                <w:rFonts w:ascii="Times New Roman" w:hAnsi="Times New Roman" w:cs="Times New Roman"/>
                <w:sz w:val="26"/>
                <w:szCs w:val="26"/>
              </w:rPr>
            </w:pPr>
            <w:r>
              <w:rPr>
                <w:rFonts w:ascii="Times New Roman" w:hAnsi="Times New Roman" w:cs="Times New Roman"/>
                <w:sz w:val="26"/>
                <w:szCs w:val="26"/>
              </w:rPr>
              <w:t xml:space="preserve">Implementation </w:t>
            </w:r>
            <w:r w:rsidR="004C676E">
              <w:rPr>
                <w:rFonts w:ascii="Times New Roman" w:hAnsi="Times New Roman" w:cs="Times New Roman"/>
                <w:sz w:val="26"/>
                <w:szCs w:val="26"/>
              </w:rPr>
              <w:t>of unit</w:t>
            </w:r>
            <w:r>
              <w:rPr>
                <w:rFonts w:ascii="Times New Roman" w:hAnsi="Times New Roman" w:cs="Times New Roman"/>
                <w:sz w:val="26"/>
                <w:szCs w:val="26"/>
              </w:rPr>
              <w:t xml:space="preserve"> impulse, unit step, unit </w:t>
            </w:r>
            <w:r w:rsidR="004C676E">
              <w:rPr>
                <w:rFonts w:ascii="Times New Roman" w:hAnsi="Times New Roman" w:cs="Times New Roman"/>
                <w:sz w:val="26"/>
                <w:szCs w:val="26"/>
              </w:rPr>
              <w:t>ramp, exponential</w:t>
            </w:r>
            <w:r>
              <w:rPr>
                <w:rFonts w:ascii="Times New Roman" w:hAnsi="Times New Roman" w:cs="Times New Roman"/>
                <w:sz w:val="26"/>
                <w:szCs w:val="26"/>
              </w:rPr>
              <w:t xml:space="preserve"> function, sine and cosine function.</w:t>
            </w:r>
          </w:p>
        </w:tc>
        <w:tc>
          <w:tcPr>
            <w:tcW w:w="1129" w:type="dxa"/>
          </w:tcPr>
          <w:p w:rsidR="00601C41" w:rsidRDefault="00601C41" w:rsidP="00117134">
            <w:pPr>
              <w:jc w:val="center"/>
              <w:rPr>
                <w:rFonts w:ascii="Times New Roman" w:hAnsi="Times New Roman" w:cs="Times New Roman"/>
                <w:b/>
                <w:sz w:val="24"/>
                <w:szCs w:val="24"/>
              </w:rPr>
            </w:pPr>
          </w:p>
        </w:tc>
        <w:tc>
          <w:tcPr>
            <w:tcW w:w="900" w:type="dxa"/>
          </w:tcPr>
          <w:p w:rsidR="00601C41" w:rsidRDefault="00601C41" w:rsidP="00117134">
            <w:pPr>
              <w:jc w:val="center"/>
              <w:rPr>
                <w:rFonts w:ascii="Times New Roman" w:hAnsi="Times New Roman" w:cs="Times New Roman"/>
                <w:b/>
                <w:sz w:val="24"/>
                <w:szCs w:val="24"/>
              </w:rPr>
            </w:pPr>
          </w:p>
        </w:tc>
        <w:tc>
          <w:tcPr>
            <w:tcW w:w="1080" w:type="dxa"/>
          </w:tcPr>
          <w:p w:rsidR="00601C41" w:rsidRDefault="00601C41" w:rsidP="00117134">
            <w:pPr>
              <w:jc w:val="center"/>
              <w:rPr>
                <w:rFonts w:ascii="Times New Roman" w:hAnsi="Times New Roman" w:cs="Times New Roman"/>
                <w:b/>
                <w:sz w:val="24"/>
                <w:szCs w:val="24"/>
              </w:rPr>
            </w:pPr>
          </w:p>
        </w:tc>
      </w:tr>
      <w:tr w:rsidR="00601C41" w:rsidTr="00671A6C">
        <w:tc>
          <w:tcPr>
            <w:tcW w:w="570" w:type="dxa"/>
          </w:tcPr>
          <w:p w:rsidR="00601C41" w:rsidRPr="00614EA7" w:rsidRDefault="00F1048A" w:rsidP="006B2633">
            <w:pPr>
              <w:spacing w:before="120"/>
              <w:rPr>
                <w:rFonts w:ascii="Times New Roman" w:hAnsi="Times New Roman" w:cs="Times New Roman"/>
                <w:b/>
                <w:sz w:val="26"/>
                <w:szCs w:val="26"/>
              </w:rPr>
            </w:pPr>
            <w:r w:rsidRPr="00614EA7">
              <w:rPr>
                <w:rFonts w:ascii="Times New Roman" w:hAnsi="Times New Roman" w:cs="Times New Roman"/>
                <w:b/>
                <w:sz w:val="26"/>
                <w:szCs w:val="26"/>
              </w:rPr>
              <w:t>2</w:t>
            </w:r>
          </w:p>
        </w:tc>
        <w:tc>
          <w:tcPr>
            <w:tcW w:w="6329" w:type="dxa"/>
          </w:tcPr>
          <w:p w:rsidR="00601C41" w:rsidRPr="00614EA7" w:rsidRDefault="00C12D35" w:rsidP="00B9729F">
            <w:pPr>
              <w:spacing w:before="120" w:line="360" w:lineRule="auto"/>
              <w:ind w:left="-30" w:right="-67"/>
              <w:rPr>
                <w:rFonts w:ascii="Times New Roman" w:hAnsi="Times New Roman" w:cs="Times New Roman"/>
                <w:sz w:val="26"/>
                <w:szCs w:val="26"/>
              </w:rPr>
            </w:pPr>
            <w:r>
              <w:rPr>
                <w:rFonts w:ascii="Times New Roman" w:hAnsi="Times New Roman" w:cs="Times New Roman"/>
                <w:sz w:val="26"/>
                <w:szCs w:val="26"/>
              </w:rPr>
              <w:t>Implementation of operation on sequences</w:t>
            </w:r>
            <w:r w:rsidR="00601C41" w:rsidRPr="00614EA7">
              <w:rPr>
                <w:rFonts w:ascii="Times New Roman" w:hAnsi="Times New Roman" w:cs="Times New Roman"/>
                <w:sz w:val="26"/>
                <w:szCs w:val="26"/>
              </w:rPr>
              <w:t>.</w:t>
            </w:r>
          </w:p>
        </w:tc>
        <w:tc>
          <w:tcPr>
            <w:tcW w:w="1129" w:type="dxa"/>
          </w:tcPr>
          <w:p w:rsidR="00601C41" w:rsidRDefault="00601C41" w:rsidP="00117134">
            <w:pPr>
              <w:jc w:val="center"/>
              <w:rPr>
                <w:rFonts w:ascii="Times New Roman" w:hAnsi="Times New Roman" w:cs="Times New Roman"/>
                <w:b/>
                <w:sz w:val="24"/>
                <w:szCs w:val="24"/>
              </w:rPr>
            </w:pPr>
          </w:p>
        </w:tc>
        <w:tc>
          <w:tcPr>
            <w:tcW w:w="900" w:type="dxa"/>
          </w:tcPr>
          <w:p w:rsidR="00601C41" w:rsidRDefault="00601C41" w:rsidP="00117134">
            <w:pPr>
              <w:jc w:val="center"/>
              <w:rPr>
                <w:rFonts w:ascii="Times New Roman" w:hAnsi="Times New Roman" w:cs="Times New Roman"/>
                <w:b/>
                <w:sz w:val="24"/>
                <w:szCs w:val="24"/>
              </w:rPr>
            </w:pPr>
          </w:p>
        </w:tc>
        <w:tc>
          <w:tcPr>
            <w:tcW w:w="1080" w:type="dxa"/>
          </w:tcPr>
          <w:p w:rsidR="00601C41" w:rsidRDefault="00601C41" w:rsidP="00117134">
            <w:pPr>
              <w:jc w:val="center"/>
              <w:rPr>
                <w:rFonts w:ascii="Times New Roman" w:hAnsi="Times New Roman" w:cs="Times New Roman"/>
                <w:b/>
                <w:sz w:val="24"/>
                <w:szCs w:val="24"/>
              </w:rPr>
            </w:pPr>
          </w:p>
        </w:tc>
      </w:tr>
      <w:tr w:rsidR="00601C41" w:rsidTr="00671A6C">
        <w:tc>
          <w:tcPr>
            <w:tcW w:w="570" w:type="dxa"/>
          </w:tcPr>
          <w:p w:rsidR="00601C41" w:rsidRPr="00614EA7" w:rsidRDefault="00F1048A" w:rsidP="006B2633">
            <w:pPr>
              <w:spacing w:before="120"/>
              <w:rPr>
                <w:rFonts w:ascii="Times New Roman" w:hAnsi="Times New Roman" w:cs="Times New Roman"/>
                <w:b/>
                <w:sz w:val="26"/>
                <w:szCs w:val="26"/>
              </w:rPr>
            </w:pPr>
            <w:r w:rsidRPr="00614EA7">
              <w:rPr>
                <w:rFonts w:ascii="Times New Roman" w:hAnsi="Times New Roman" w:cs="Times New Roman"/>
                <w:b/>
                <w:sz w:val="26"/>
                <w:szCs w:val="26"/>
              </w:rPr>
              <w:t>3</w:t>
            </w:r>
          </w:p>
        </w:tc>
        <w:tc>
          <w:tcPr>
            <w:tcW w:w="6329" w:type="dxa"/>
          </w:tcPr>
          <w:p w:rsidR="00601C41" w:rsidRPr="00614EA7" w:rsidRDefault="00C12D35" w:rsidP="00B9729F">
            <w:pPr>
              <w:spacing w:before="120" w:line="360" w:lineRule="auto"/>
              <w:ind w:left="-30" w:right="-67"/>
              <w:rPr>
                <w:rFonts w:ascii="Times New Roman" w:hAnsi="Times New Roman" w:cs="Times New Roman"/>
                <w:b/>
                <w:sz w:val="26"/>
                <w:szCs w:val="26"/>
              </w:rPr>
            </w:pPr>
            <w:r>
              <w:rPr>
                <w:rFonts w:ascii="Times New Roman" w:hAnsi="Times New Roman" w:cs="Times New Roman"/>
                <w:sz w:val="26"/>
                <w:szCs w:val="26"/>
              </w:rPr>
              <w:t>Implementation of LTI system and testing them for stability and causality</w:t>
            </w:r>
            <w:r w:rsidR="006B2633" w:rsidRPr="00614EA7">
              <w:rPr>
                <w:rFonts w:ascii="Times New Roman" w:hAnsi="Times New Roman" w:cs="Times New Roman"/>
                <w:sz w:val="26"/>
                <w:szCs w:val="26"/>
              </w:rPr>
              <w:t>.</w:t>
            </w:r>
          </w:p>
        </w:tc>
        <w:tc>
          <w:tcPr>
            <w:tcW w:w="1129" w:type="dxa"/>
          </w:tcPr>
          <w:p w:rsidR="00601C41" w:rsidRDefault="00601C41" w:rsidP="00117134">
            <w:pPr>
              <w:jc w:val="center"/>
              <w:rPr>
                <w:rFonts w:ascii="Times New Roman" w:hAnsi="Times New Roman" w:cs="Times New Roman"/>
                <w:b/>
                <w:sz w:val="24"/>
                <w:szCs w:val="24"/>
              </w:rPr>
            </w:pPr>
          </w:p>
        </w:tc>
        <w:tc>
          <w:tcPr>
            <w:tcW w:w="900" w:type="dxa"/>
          </w:tcPr>
          <w:p w:rsidR="00601C41" w:rsidRDefault="00601C41" w:rsidP="00117134">
            <w:pPr>
              <w:jc w:val="center"/>
              <w:rPr>
                <w:rFonts w:ascii="Times New Roman" w:hAnsi="Times New Roman" w:cs="Times New Roman"/>
                <w:b/>
                <w:sz w:val="24"/>
                <w:szCs w:val="24"/>
              </w:rPr>
            </w:pPr>
          </w:p>
        </w:tc>
        <w:tc>
          <w:tcPr>
            <w:tcW w:w="1080" w:type="dxa"/>
          </w:tcPr>
          <w:p w:rsidR="00601C41" w:rsidRDefault="00601C41" w:rsidP="00117134">
            <w:pPr>
              <w:jc w:val="center"/>
              <w:rPr>
                <w:rFonts w:ascii="Times New Roman" w:hAnsi="Times New Roman" w:cs="Times New Roman"/>
                <w:b/>
                <w:sz w:val="24"/>
                <w:szCs w:val="24"/>
              </w:rPr>
            </w:pPr>
          </w:p>
        </w:tc>
      </w:tr>
      <w:tr w:rsidR="00601C41" w:rsidTr="00671A6C">
        <w:tc>
          <w:tcPr>
            <w:tcW w:w="570" w:type="dxa"/>
          </w:tcPr>
          <w:p w:rsidR="00601C41" w:rsidRPr="00614EA7" w:rsidRDefault="00F1048A" w:rsidP="006B2633">
            <w:pPr>
              <w:spacing w:before="120"/>
              <w:rPr>
                <w:rFonts w:ascii="Times New Roman" w:hAnsi="Times New Roman" w:cs="Times New Roman"/>
                <w:b/>
                <w:sz w:val="26"/>
                <w:szCs w:val="26"/>
              </w:rPr>
            </w:pPr>
            <w:r w:rsidRPr="00614EA7">
              <w:rPr>
                <w:rFonts w:ascii="Times New Roman" w:hAnsi="Times New Roman" w:cs="Times New Roman"/>
                <w:b/>
                <w:sz w:val="26"/>
                <w:szCs w:val="26"/>
              </w:rPr>
              <w:t>4</w:t>
            </w:r>
          </w:p>
        </w:tc>
        <w:tc>
          <w:tcPr>
            <w:tcW w:w="6329" w:type="dxa"/>
          </w:tcPr>
          <w:p w:rsidR="00601C41" w:rsidRPr="00614EA7" w:rsidRDefault="00C12D35" w:rsidP="00B9729F">
            <w:pPr>
              <w:spacing w:before="120" w:line="360" w:lineRule="auto"/>
              <w:ind w:left="-30" w:right="-67"/>
              <w:rPr>
                <w:rFonts w:ascii="Times New Roman" w:hAnsi="Times New Roman" w:cs="Times New Roman"/>
                <w:sz w:val="26"/>
                <w:szCs w:val="26"/>
              </w:rPr>
            </w:pPr>
            <w:r>
              <w:rPr>
                <w:rFonts w:ascii="Times New Roman" w:hAnsi="Times New Roman" w:cs="Times New Roman"/>
                <w:sz w:val="26"/>
                <w:szCs w:val="26"/>
              </w:rPr>
              <w:t>Computation and plot of DTFT of sequences[1,2,-1]</w:t>
            </w:r>
            <w:r w:rsidR="00601C41" w:rsidRPr="00614EA7">
              <w:rPr>
                <w:rFonts w:ascii="Times New Roman" w:hAnsi="Times New Roman" w:cs="Times New Roman"/>
                <w:sz w:val="26"/>
                <w:szCs w:val="26"/>
              </w:rPr>
              <w:t>.</w:t>
            </w:r>
          </w:p>
        </w:tc>
        <w:tc>
          <w:tcPr>
            <w:tcW w:w="1129" w:type="dxa"/>
          </w:tcPr>
          <w:p w:rsidR="00601C41" w:rsidRDefault="00601C41" w:rsidP="00117134">
            <w:pPr>
              <w:jc w:val="center"/>
              <w:rPr>
                <w:rFonts w:ascii="Times New Roman" w:hAnsi="Times New Roman" w:cs="Times New Roman"/>
                <w:b/>
                <w:sz w:val="24"/>
                <w:szCs w:val="24"/>
              </w:rPr>
            </w:pPr>
          </w:p>
        </w:tc>
        <w:tc>
          <w:tcPr>
            <w:tcW w:w="900" w:type="dxa"/>
          </w:tcPr>
          <w:p w:rsidR="00601C41" w:rsidRDefault="00601C41" w:rsidP="00117134">
            <w:pPr>
              <w:jc w:val="center"/>
              <w:rPr>
                <w:rFonts w:ascii="Times New Roman" w:hAnsi="Times New Roman" w:cs="Times New Roman"/>
                <w:b/>
                <w:sz w:val="24"/>
                <w:szCs w:val="24"/>
              </w:rPr>
            </w:pPr>
          </w:p>
        </w:tc>
        <w:tc>
          <w:tcPr>
            <w:tcW w:w="1080" w:type="dxa"/>
          </w:tcPr>
          <w:p w:rsidR="00601C41" w:rsidRDefault="00601C41" w:rsidP="00117134">
            <w:pPr>
              <w:jc w:val="center"/>
              <w:rPr>
                <w:rFonts w:ascii="Times New Roman" w:hAnsi="Times New Roman" w:cs="Times New Roman"/>
                <w:b/>
                <w:sz w:val="24"/>
                <w:szCs w:val="24"/>
              </w:rPr>
            </w:pPr>
          </w:p>
        </w:tc>
      </w:tr>
      <w:tr w:rsidR="00601C41" w:rsidTr="00671A6C">
        <w:tc>
          <w:tcPr>
            <w:tcW w:w="570" w:type="dxa"/>
          </w:tcPr>
          <w:p w:rsidR="00601C41" w:rsidRPr="00614EA7" w:rsidRDefault="00F1048A" w:rsidP="006B2633">
            <w:pPr>
              <w:spacing w:before="120"/>
              <w:rPr>
                <w:rFonts w:ascii="Times New Roman" w:hAnsi="Times New Roman" w:cs="Times New Roman"/>
                <w:b/>
                <w:sz w:val="26"/>
                <w:szCs w:val="26"/>
              </w:rPr>
            </w:pPr>
            <w:r w:rsidRPr="00614EA7">
              <w:rPr>
                <w:rFonts w:ascii="Times New Roman" w:hAnsi="Times New Roman" w:cs="Times New Roman"/>
                <w:b/>
                <w:sz w:val="26"/>
                <w:szCs w:val="26"/>
              </w:rPr>
              <w:t>5</w:t>
            </w:r>
          </w:p>
        </w:tc>
        <w:tc>
          <w:tcPr>
            <w:tcW w:w="6329" w:type="dxa"/>
          </w:tcPr>
          <w:p w:rsidR="00601C41" w:rsidRPr="00614EA7" w:rsidRDefault="00E6354F" w:rsidP="00C12D35">
            <w:pPr>
              <w:spacing w:before="120" w:line="360" w:lineRule="auto"/>
              <w:ind w:right="-67"/>
              <w:rPr>
                <w:rFonts w:ascii="Times New Roman" w:hAnsi="Times New Roman" w:cs="Times New Roman"/>
                <w:sz w:val="26"/>
                <w:szCs w:val="26"/>
              </w:rPr>
            </w:pPr>
            <w:r>
              <w:rPr>
                <w:rFonts w:ascii="Times New Roman" w:hAnsi="Times New Roman" w:cs="Times New Roman"/>
                <w:sz w:val="26"/>
                <w:szCs w:val="26"/>
              </w:rPr>
              <w:t>Computation and plot of Z-transform verification of properties of z-transform .</w:t>
            </w:r>
          </w:p>
        </w:tc>
        <w:tc>
          <w:tcPr>
            <w:tcW w:w="1129" w:type="dxa"/>
          </w:tcPr>
          <w:p w:rsidR="00601C41" w:rsidRDefault="00601C41" w:rsidP="00117134">
            <w:pPr>
              <w:jc w:val="center"/>
              <w:rPr>
                <w:rFonts w:ascii="Times New Roman" w:hAnsi="Times New Roman" w:cs="Times New Roman"/>
                <w:b/>
                <w:sz w:val="24"/>
                <w:szCs w:val="24"/>
              </w:rPr>
            </w:pPr>
          </w:p>
        </w:tc>
        <w:tc>
          <w:tcPr>
            <w:tcW w:w="900" w:type="dxa"/>
          </w:tcPr>
          <w:p w:rsidR="00601C41" w:rsidRDefault="00601C41" w:rsidP="00117134">
            <w:pPr>
              <w:jc w:val="center"/>
              <w:rPr>
                <w:rFonts w:ascii="Times New Roman" w:hAnsi="Times New Roman" w:cs="Times New Roman"/>
                <w:b/>
                <w:sz w:val="24"/>
                <w:szCs w:val="24"/>
              </w:rPr>
            </w:pPr>
          </w:p>
        </w:tc>
        <w:tc>
          <w:tcPr>
            <w:tcW w:w="1080" w:type="dxa"/>
          </w:tcPr>
          <w:p w:rsidR="00601C41" w:rsidRDefault="00601C41" w:rsidP="00117134">
            <w:pPr>
              <w:jc w:val="center"/>
              <w:rPr>
                <w:rFonts w:ascii="Times New Roman" w:hAnsi="Times New Roman" w:cs="Times New Roman"/>
                <w:b/>
                <w:sz w:val="24"/>
                <w:szCs w:val="24"/>
              </w:rPr>
            </w:pPr>
          </w:p>
        </w:tc>
      </w:tr>
      <w:tr w:rsidR="00601C41" w:rsidTr="00671A6C">
        <w:tc>
          <w:tcPr>
            <w:tcW w:w="570" w:type="dxa"/>
          </w:tcPr>
          <w:p w:rsidR="00601C41" w:rsidRPr="00614EA7" w:rsidRDefault="00F1048A" w:rsidP="006B2633">
            <w:pPr>
              <w:spacing w:before="120"/>
              <w:rPr>
                <w:rFonts w:ascii="Times New Roman" w:hAnsi="Times New Roman" w:cs="Times New Roman"/>
                <w:b/>
                <w:sz w:val="26"/>
                <w:szCs w:val="26"/>
              </w:rPr>
            </w:pPr>
            <w:r w:rsidRPr="00614EA7">
              <w:rPr>
                <w:rFonts w:ascii="Times New Roman" w:hAnsi="Times New Roman" w:cs="Times New Roman"/>
                <w:b/>
                <w:sz w:val="26"/>
                <w:szCs w:val="26"/>
              </w:rPr>
              <w:t>6</w:t>
            </w:r>
          </w:p>
        </w:tc>
        <w:tc>
          <w:tcPr>
            <w:tcW w:w="6329" w:type="dxa"/>
          </w:tcPr>
          <w:p w:rsidR="00601C41" w:rsidRPr="00614EA7" w:rsidRDefault="00E6354F" w:rsidP="00E6354F">
            <w:pPr>
              <w:spacing w:before="120" w:line="360" w:lineRule="auto"/>
              <w:ind w:right="-67"/>
              <w:rPr>
                <w:rFonts w:ascii="Times New Roman" w:hAnsi="Times New Roman" w:cs="Times New Roman"/>
                <w:sz w:val="26"/>
                <w:szCs w:val="26"/>
              </w:rPr>
            </w:pPr>
            <w:r>
              <w:rPr>
                <w:rFonts w:ascii="Times New Roman" w:hAnsi="Times New Roman" w:cs="Times New Roman"/>
                <w:sz w:val="26"/>
                <w:szCs w:val="26"/>
              </w:rPr>
              <w:t>Write a MATLAB program to find residue, poles and zeros of z-domain signal and sketch the pole zero plot.</w:t>
            </w:r>
            <w:r w:rsidR="00F1048A" w:rsidRPr="00614EA7">
              <w:rPr>
                <w:rFonts w:ascii="Times New Roman" w:hAnsi="Times New Roman" w:cs="Times New Roman"/>
                <w:sz w:val="26"/>
                <w:szCs w:val="26"/>
              </w:rPr>
              <w:t>.</w:t>
            </w:r>
          </w:p>
        </w:tc>
        <w:tc>
          <w:tcPr>
            <w:tcW w:w="1129" w:type="dxa"/>
          </w:tcPr>
          <w:p w:rsidR="00601C41" w:rsidRDefault="00601C41" w:rsidP="00117134">
            <w:pPr>
              <w:jc w:val="center"/>
              <w:rPr>
                <w:rFonts w:ascii="Times New Roman" w:hAnsi="Times New Roman" w:cs="Times New Roman"/>
                <w:b/>
                <w:sz w:val="24"/>
                <w:szCs w:val="24"/>
              </w:rPr>
            </w:pPr>
          </w:p>
        </w:tc>
        <w:tc>
          <w:tcPr>
            <w:tcW w:w="900" w:type="dxa"/>
          </w:tcPr>
          <w:p w:rsidR="00601C41" w:rsidRDefault="00601C41" w:rsidP="00117134">
            <w:pPr>
              <w:jc w:val="center"/>
              <w:rPr>
                <w:rFonts w:ascii="Times New Roman" w:hAnsi="Times New Roman" w:cs="Times New Roman"/>
                <w:b/>
                <w:sz w:val="24"/>
                <w:szCs w:val="24"/>
              </w:rPr>
            </w:pPr>
          </w:p>
        </w:tc>
        <w:tc>
          <w:tcPr>
            <w:tcW w:w="1080" w:type="dxa"/>
          </w:tcPr>
          <w:p w:rsidR="00601C41" w:rsidRDefault="00601C41" w:rsidP="00117134">
            <w:pPr>
              <w:jc w:val="center"/>
              <w:rPr>
                <w:rFonts w:ascii="Times New Roman" w:hAnsi="Times New Roman" w:cs="Times New Roman"/>
                <w:b/>
                <w:sz w:val="24"/>
                <w:szCs w:val="24"/>
              </w:rPr>
            </w:pPr>
          </w:p>
        </w:tc>
      </w:tr>
      <w:tr w:rsidR="00601C41" w:rsidTr="00671A6C">
        <w:tc>
          <w:tcPr>
            <w:tcW w:w="570" w:type="dxa"/>
          </w:tcPr>
          <w:p w:rsidR="00601C41" w:rsidRPr="00614EA7" w:rsidRDefault="00F1048A" w:rsidP="006B2633">
            <w:pPr>
              <w:spacing w:before="120"/>
              <w:rPr>
                <w:rFonts w:ascii="Times New Roman" w:hAnsi="Times New Roman" w:cs="Times New Roman"/>
                <w:b/>
                <w:sz w:val="26"/>
                <w:szCs w:val="26"/>
              </w:rPr>
            </w:pPr>
            <w:r w:rsidRPr="00614EA7">
              <w:rPr>
                <w:rFonts w:ascii="Times New Roman" w:hAnsi="Times New Roman" w:cs="Times New Roman"/>
                <w:b/>
                <w:sz w:val="26"/>
                <w:szCs w:val="26"/>
              </w:rPr>
              <w:t>7</w:t>
            </w:r>
          </w:p>
        </w:tc>
        <w:tc>
          <w:tcPr>
            <w:tcW w:w="6329" w:type="dxa"/>
          </w:tcPr>
          <w:p w:rsidR="00601C41" w:rsidRPr="00614EA7" w:rsidRDefault="00E6354F" w:rsidP="00B9729F">
            <w:pPr>
              <w:spacing w:before="120" w:line="360" w:lineRule="auto"/>
              <w:ind w:left="-30" w:right="-67"/>
              <w:rPr>
                <w:rFonts w:ascii="Times New Roman" w:hAnsi="Times New Roman" w:cs="Times New Roman"/>
                <w:sz w:val="26"/>
                <w:szCs w:val="26"/>
              </w:rPr>
            </w:pPr>
            <w:r>
              <w:rPr>
                <w:rFonts w:ascii="Times New Roman" w:hAnsi="Times New Roman" w:cs="Times New Roman"/>
                <w:sz w:val="26"/>
                <w:szCs w:val="26"/>
              </w:rPr>
              <w:t xml:space="preserve">Write a program for discrete/fast </w:t>
            </w:r>
            <w:r w:rsidR="004C676E">
              <w:rPr>
                <w:rFonts w:ascii="Times New Roman" w:hAnsi="Times New Roman" w:cs="Times New Roman"/>
                <w:sz w:val="26"/>
                <w:szCs w:val="26"/>
              </w:rPr>
              <w:t>Fourier</w:t>
            </w:r>
            <w:r>
              <w:rPr>
                <w:rFonts w:ascii="Times New Roman" w:hAnsi="Times New Roman" w:cs="Times New Roman"/>
                <w:sz w:val="26"/>
                <w:szCs w:val="26"/>
              </w:rPr>
              <w:t xml:space="preserve"> transform in 3D</w:t>
            </w:r>
            <w:r w:rsidR="00F1048A" w:rsidRPr="00614EA7">
              <w:rPr>
                <w:rFonts w:ascii="Times New Roman" w:hAnsi="Times New Roman" w:cs="Times New Roman"/>
                <w:sz w:val="26"/>
                <w:szCs w:val="26"/>
              </w:rPr>
              <w:t>.</w:t>
            </w:r>
          </w:p>
        </w:tc>
        <w:tc>
          <w:tcPr>
            <w:tcW w:w="1129" w:type="dxa"/>
          </w:tcPr>
          <w:p w:rsidR="00601C41" w:rsidRDefault="00601C41" w:rsidP="00117134">
            <w:pPr>
              <w:jc w:val="center"/>
              <w:rPr>
                <w:rFonts w:ascii="Times New Roman" w:hAnsi="Times New Roman" w:cs="Times New Roman"/>
                <w:b/>
                <w:sz w:val="24"/>
                <w:szCs w:val="24"/>
              </w:rPr>
            </w:pPr>
          </w:p>
        </w:tc>
        <w:tc>
          <w:tcPr>
            <w:tcW w:w="900" w:type="dxa"/>
          </w:tcPr>
          <w:p w:rsidR="00601C41" w:rsidRDefault="00601C41" w:rsidP="00117134">
            <w:pPr>
              <w:jc w:val="center"/>
              <w:rPr>
                <w:rFonts w:ascii="Times New Roman" w:hAnsi="Times New Roman" w:cs="Times New Roman"/>
                <w:b/>
                <w:sz w:val="24"/>
                <w:szCs w:val="24"/>
              </w:rPr>
            </w:pPr>
          </w:p>
        </w:tc>
        <w:tc>
          <w:tcPr>
            <w:tcW w:w="1080" w:type="dxa"/>
          </w:tcPr>
          <w:p w:rsidR="00601C41" w:rsidRDefault="00601C41" w:rsidP="00117134">
            <w:pPr>
              <w:jc w:val="center"/>
              <w:rPr>
                <w:rFonts w:ascii="Times New Roman" w:hAnsi="Times New Roman" w:cs="Times New Roman"/>
                <w:b/>
                <w:sz w:val="24"/>
                <w:szCs w:val="24"/>
              </w:rPr>
            </w:pPr>
          </w:p>
        </w:tc>
      </w:tr>
      <w:tr w:rsidR="00601C41" w:rsidTr="00671A6C">
        <w:tc>
          <w:tcPr>
            <w:tcW w:w="570" w:type="dxa"/>
          </w:tcPr>
          <w:p w:rsidR="00601C41" w:rsidRPr="00614EA7" w:rsidRDefault="00F1048A" w:rsidP="006B2633">
            <w:pPr>
              <w:spacing w:before="120"/>
              <w:rPr>
                <w:rFonts w:ascii="Times New Roman" w:hAnsi="Times New Roman" w:cs="Times New Roman"/>
                <w:b/>
                <w:sz w:val="26"/>
                <w:szCs w:val="26"/>
              </w:rPr>
            </w:pPr>
            <w:r w:rsidRPr="00614EA7">
              <w:rPr>
                <w:rFonts w:ascii="Times New Roman" w:hAnsi="Times New Roman" w:cs="Times New Roman"/>
                <w:b/>
                <w:sz w:val="26"/>
                <w:szCs w:val="26"/>
              </w:rPr>
              <w:t>8</w:t>
            </w:r>
          </w:p>
        </w:tc>
        <w:tc>
          <w:tcPr>
            <w:tcW w:w="6329" w:type="dxa"/>
          </w:tcPr>
          <w:p w:rsidR="00601C41" w:rsidRPr="00614EA7" w:rsidRDefault="00E6354F" w:rsidP="00B9729F">
            <w:pPr>
              <w:spacing w:before="120" w:line="360" w:lineRule="auto"/>
              <w:ind w:left="-30" w:right="-67"/>
              <w:rPr>
                <w:rFonts w:ascii="Times New Roman" w:hAnsi="Times New Roman" w:cs="Times New Roman"/>
                <w:sz w:val="26"/>
                <w:szCs w:val="26"/>
              </w:rPr>
            </w:pPr>
            <w:r>
              <w:rPr>
                <w:rFonts w:ascii="Times New Roman" w:hAnsi="Times New Roman" w:cs="Times New Roman"/>
                <w:sz w:val="26"/>
                <w:szCs w:val="26"/>
              </w:rPr>
              <w:t>Write a matlab program for liner/circular convolution of two sequence, and plot their  convolution output</w:t>
            </w:r>
            <w:r w:rsidR="00F1048A" w:rsidRPr="00614EA7">
              <w:rPr>
                <w:rFonts w:ascii="Times New Roman" w:hAnsi="Times New Roman" w:cs="Times New Roman"/>
                <w:sz w:val="26"/>
                <w:szCs w:val="26"/>
              </w:rPr>
              <w:t>.</w:t>
            </w:r>
          </w:p>
        </w:tc>
        <w:tc>
          <w:tcPr>
            <w:tcW w:w="1129" w:type="dxa"/>
          </w:tcPr>
          <w:p w:rsidR="00601C41" w:rsidRDefault="00601C41" w:rsidP="00117134">
            <w:pPr>
              <w:jc w:val="center"/>
              <w:rPr>
                <w:rFonts w:ascii="Times New Roman" w:hAnsi="Times New Roman" w:cs="Times New Roman"/>
                <w:b/>
                <w:sz w:val="24"/>
                <w:szCs w:val="24"/>
              </w:rPr>
            </w:pPr>
          </w:p>
        </w:tc>
        <w:tc>
          <w:tcPr>
            <w:tcW w:w="900" w:type="dxa"/>
          </w:tcPr>
          <w:p w:rsidR="00601C41" w:rsidRDefault="00601C41" w:rsidP="00117134">
            <w:pPr>
              <w:jc w:val="center"/>
              <w:rPr>
                <w:rFonts w:ascii="Times New Roman" w:hAnsi="Times New Roman" w:cs="Times New Roman"/>
                <w:b/>
                <w:sz w:val="24"/>
                <w:szCs w:val="24"/>
              </w:rPr>
            </w:pPr>
          </w:p>
        </w:tc>
        <w:tc>
          <w:tcPr>
            <w:tcW w:w="1080" w:type="dxa"/>
          </w:tcPr>
          <w:p w:rsidR="00601C41" w:rsidRDefault="00601C41" w:rsidP="00117134">
            <w:pPr>
              <w:jc w:val="center"/>
              <w:rPr>
                <w:rFonts w:ascii="Times New Roman" w:hAnsi="Times New Roman" w:cs="Times New Roman"/>
                <w:b/>
                <w:sz w:val="24"/>
                <w:szCs w:val="24"/>
              </w:rPr>
            </w:pPr>
          </w:p>
        </w:tc>
      </w:tr>
      <w:tr w:rsidR="00601C41" w:rsidTr="00671A6C">
        <w:tc>
          <w:tcPr>
            <w:tcW w:w="570" w:type="dxa"/>
          </w:tcPr>
          <w:p w:rsidR="00601C41" w:rsidRPr="00614EA7" w:rsidRDefault="00F1048A" w:rsidP="006B2633">
            <w:pPr>
              <w:spacing w:before="120"/>
              <w:rPr>
                <w:rFonts w:ascii="Times New Roman" w:hAnsi="Times New Roman" w:cs="Times New Roman"/>
                <w:b/>
                <w:sz w:val="26"/>
                <w:szCs w:val="26"/>
              </w:rPr>
            </w:pPr>
            <w:r w:rsidRPr="00614EA7">
              <w:rPr>
                <w:rFonts w:ascii="Times New Roman" w:hAnsi="Times New Roman" w:cs="Times New Roman"/>
                <w:b/>
                <w:sz w:val="26"/>
                <w:szCs w:val="26"/>
              </w:rPr>
              <w:t>9</w:t>
            </w:r>
          </w:p>
        </w:tc>
        <w:tc>
          <w:tcPr>
            <w:tcW w:w="6329" w:type="dxa"/>
          </w:tcPr>
          <w:p w:rsidR="00601C41" w:rsidRPr="00614EA7" w:rsidRDefault="00E6354F" w:rsidP="00B9729F">
            <w:pPr>
              <w:spacing w:before="120" w:line="360" w:lineRule="auto"/>
              <w:ind w:left="-30" w:right="-67"/>
              <w:rPr>
                <w:rFonts w:ascii="Times New Roman" w:hAnsi="Times New Roman" w:cs="Times New Roman"/>
                <w:sz w:val="26"/>
                <w:szCs w:val="26"/>
              </w:rPr>
            </w:pPr>
            <w:r>
              <w:rPr>
                <w:rFonts w:ascii="Times New Roman" w:hAnsi="Times New Roman" w:cs="Times New Roman"/>
                <w:sz w:val="26"/>
                <w:szCs w:val="26"/>
              </w:rPr>
              <w:t>Write a program for filter design using window function</w:t>
            </w:r>
            <w:r w:rsidR="00F1048A" w:rsidRPr="00614EA7">
              <w:rPr>
                <w:rFonts w:ascii="Times New Roman" w:hAnsi="Times New Roman" w:cs="Times New Roman"/>
                <w:sz w:val="26"/>
                <w:szCs w:val="26"/>
              </w:rPr>
              <w:t>.</w:t>
            </w:r>
          </w:p>
        </w:tc>
        <w:tc>
          <w:tcPr>
            <w:tcW w:w="1129" w:type="dxa"/>
          </w:tcPr>
          <w:p w:rsidR="00601C41" w:rsidRDefault="00601C41" w:rsidP="00117134">
            <w:pPr>
              <w:jc w:val="center"/>
              <w:rPr>
                <w:rFonts w:ascii="Times New Roman" w:hAnsi="Times New Roman" w:cs="Times New Roman"/>
                <w:b/>
                <w:sz w:val="24"/>
                <w:szCs w:val="24"/>
              </w:rPr>
            </w:pPr>
          </w:p>
        </w:tc>
        <w:tc>
          <w:tcPr>
            <w:tcW w:w="900" w:type="dxa"/>
          </w:tcPr>
          <w:p w:rsidR="00601C41" w:rsidRDefault="00601C41" w:rsidP="00117134">
            <w:pPr>
              <w:jc w:val="center"/>
              <w:rPr>
                <w:rFonts w:ascii="Times New Roman" w:hAnsi="Times New Roman" w:cs="Times New Roman"/>
                <w:b/>
                <w:sz w:val="24"/>
                <w:szCs w:val="24"/>
              </w:rPr>
            </w:pPr>
          </w:p>
        </w:tc>
        <w:tc>
          <w:tcPr>
            <w:tcW w:w="1080" w:type="dxa"/>
          </w:tcPr>
          <w:p w:rsidR="00601C41" w:rsidRDefault="00601C41" w:rsidP="00117134">
            <w:pPr>
              <w:jc w:val="center"/>
              <w:rPr>
                <w:rFonts w:ascii="Times New Roman" w:hAnsi="Times New Roman" w:cs="Times New Roman"/>
                <w:b/>
                <w:sz w:val="24"/>
                <w:szCs w:val="24"/>
              </w:rPr>
            </w:pPr>
          </w:p>
        </w:tc>
      </w:tr>
      <w:tr w:rsidR="00601C41" w:rsidTr="00671A6C">
        <w:tc>
          <w:tcPr>
            <w:tcW w:w="570" w:type="dxa"/>
          </w:tcPr>
          <w:p w:rsidR="00601C41" w:rsidRPr="00614EA7" w:rsidRDefault="00F1048A" w:rsidP="006B2633">
            <w:pPr>
              <w:spacing w:before="120"/>
              <w:rPr>
                <w:rFonts w:ascii="Times New Roman" w:hAnsi="Times New Roman" w:cs="Times New Roman"/>
                <w:b/>
                <w:sz w:val="26"/>
                <w:szCs w:val="26"/>
              </w:rPr>
            </w:pPr>
            <w:r w:rsidRPr="00614EA7">
              <w:rPr>
                <w:rFonts w:ascii="Times New Roman" w:hAnsi="Times New Roman" w:cs="Times New Roman"/>
                <w:b/>
                <w:sz w:val="26"/>
                <w:szCs w:val="26"/>
              </w:rPr>
              <w:t>10</w:t>
            </w:r>
          </w:p>
        </w:tc>
        <w:tc>
          <w:tcPr>
            <w:tcW w:w="6329" w:type="dxa"/>
          </w:tcPr>
          <w:p w:rsidR="00601C41" w:rsidRPr="00614EA7" w:rsidRDefault="00E6354F" w:rsidP="00B9729F">
            <w:pPr>
              <w:spacing w:before="120" w:line="360" w:lineRule="auto"/>
              <w:ind w:left="-30" w:right="-67"/>
              <w:rPr>
                <w:rFonts w:ascii="Times New Roman" w:hAnsi="Times New Roman" w:cs="Times New Roman"/>
                <w:b/>
                <w:sz w:val="26"/>
                <w:szCs w:val="26"/>
              </w:rPr>
            </w:pPr>
            <w:r>
              <w:rPr>
                <w:rFonts w:ascii="Times New Roman" w:hAnsi="Times New Roman" w:cs="Times New Roman"/>
                <w:sz w:val="26"/>
                <w:szCs w:val="26"/>
              </w:rPr>
              <w:t>Write a program for triangular, square, saw tooth wave.</w:t>
            </w:r>
          </w:p>
        </w:tc>
        <w:tc>
          <w:tcPr>
            <w:tcW w:w="1129" w:type="dxa"/>
          </w:tcPr>
          <w:p w:rsidR="00601C41" w:rsidRDefault="00601C41" w:rsidP="00117134">
            <w:pPr>
              <w:jc w:val="center"/>
              <w:rPr>
                <w:rFonts w:ascii="Times New Roman" w:hAnsi="Times New Roman" w:cs="Times New Roman"/>
                <w:b/>
                <w:sz w:val="24"/>
                <w:szCs w:val="24"/>
              </w:rPr>
            </w:pPr>
          </w:p>
        </w:tc>
        <w:tc>
          <w:tcPr>
            <w:tcW w:w="900" w:type="dxa"/>
          </w:tcPr>
          <w:p w:rsidR="00601C41" w:rsidRDefault="00601C41" w:rsidP="00117134">
            <w:pPr>
              <w:jc w:val="center"/>
              <w:rPr>
                <w:rFonts w:ascii="Times New Roman" w:hAnsi="Times New Roman" w:cs="Times New Roman"/>
                <w:b/>
                <w:sz w:val="24"/>
                <w:szCs w:val="24"/>
              </w:rPr>
            </w:pPr>
          </w:p>
        </w:tc>
        <w:tc>
          <w:tcPr>
            <w:tcW w:w="1080" w:type="dxa"/>
          </w:tcPr>
          <w:p w:rsidR="00601C41" w:rsidRDefault="00601C41" w:rsidP="00117134">
            <w:pPr>
              <w:jc w:val="center"/>
              <w:rPr>
                <w:rFonts w:ascii="Times New Roman" w:hAnsi="Times New Roman" w:cs="Times New Roman"/>
                <w:b/>
                <w:sz w:val="24"/>
                <w:szCs w:val="24"/>
              </w:rPr>
            </w:pPr>
          </w:p>
        </w:tc>
      </w:tr>
    </w:tbl>
    <w:p w:rsidR="00C97A2E" w:rsidRDefault="00C97A2E" w:rsidP="00117134">
      <w:pPr>
        <w:spacing w:line="240" w:lineRule="auto"/>
        <w:jc w:val="center"/>
        <w:rPr>
          <w:rFonts w:ascii="Times New Roman" w:hAnsi="Times New Roman" w:cs="Times New Roman"/>
          <w:b/>
          <w:sz w:val="24"/>
          <w:szCs w:val="24"/>
        </w:rPr>
      </w:pPr>
    </w:p>
    <w:p w:rsidR="00905EF5" w:rsidRDefault="00905EF5" w:rsidP="00117134">
      <w:pPr>
        <w:spacing w:line="240" w:lineRule="auto"/>
        <w:jc w:val="center"/>
        <w:rPr>
          <w:rFonts w:ascii="Times New Roman" w:hAnsi="Times New Roman" w:cs="Times New Roman"/>
          <w:b/>
          <w:sz w:val="24"/>
          <w:szCs w:val="24"/>
        </w:rPr>
      </w:pPr>
    </w:p>
    <w:p w:rsidR="00F82E1B" w:rsidRDefault="00F82E1B" w:rsidP="00117134">
      <w:pPr>
        <w:spacing w:line="240" w:lineRule="auto"/>
        <w:jc w:val="center"/>
        <w:rPr>
          <w:rFonts w:ascii="Times New Roman" w:hAnsi="Times New Roman" w:cs="Times New Roman"/>
          <w:b/>
          <w:sz w:val="24"/>
          <w:szCs w:val="24"/>
        </w:rPr>
      </w:pPr>
    </w:p>
    <w:p w:rsidR="00905EF5" w:rsidRDefault="00905EF5" w:rsidP="00117134">
      <w:pPr>
        <w:spacing w:line="240" w:lineRule="auto"/>
        <w:jc w:val="center"/>
        <w:rPr>
          <w:rFonts w:ascii="Times New Roman" w:hAnsi="Times New Roman" w:cs="Times New Roman"/>
          <w:b/>
          <w:sz w:val="24"/>
          <w:szCs w:val="24"/>
        </w:rPr>
      </w:pPr>
    </w:p>
    <w:p w:rsidR="00C835AB" w:rsidRDefault="00C835AB" w:rsidP="00117134">
      <w:pPr>
        <w:spacing w:line="240" w:lineRule="auto"/>
        <w:jc w:val="center"/>
        <w:rPr>
          <w:rFonts w:ascii="Times New Roman" w:hAnsi="Times New Roman" w:cs="Times New Roman"/>
          <w:b/>
          <w:sz w:val="24"/>
          <w:szCs w:val="24"/>
        </w:rPr>
      </w:pPr>
    </w:p>
    <w:p w:rsidR="00C835AB" w:rsidRDefault="00C835AB" w:rsidP="00117134">
      <w:pPr>
        <w:spacing w:line="240" w:lineRule="auto"/>
        <w:jc w:val="center"/>
        <w:rPr>
          <w:rFonts w:ascii="Times New Roman" w:hAnsi="Times New Roman" w:cs="Times New Roman"/>
          <w:b/>
          <w:sz w:val="24"/>
          <w:szCs w:val="24"/>
        </w:rPr>
      </w:pPr>
    </w:p>
    <w:p w:rsidR="006959A0" w:rsidRPr="00585472" w:rsidRDefault="006959A0" w:rsidP="003572BD">
      <w:pPr>
        <w:spacing w:before="120" w:after="120" w:line="240" w:lineRule="auto"/>
        <w:ind w:firstLine="446"/>
        <w:jc w:val="center"/>
        <w:rPr>
          <w:rFonts w:ascii="Times New Roman" w:hAnsi="Times New Roman" w:cs="Times New Roman"/>
          <w:b/>
          <w:sz w:val="28"/>
          <w:szCs w:val="24"/>
        </w:rPr>
      </w:pPr>
      <w:r w:rsidRPr="00585472">
        <w:rPr>
          <w:rFonts w:ascii="Times New Roman" w:hAnsi="Times New Roman" w:cs="Times New Roman"/>
          <w:b/>
          <w:sz w:val="28"/>
          <w:szCs w:val="24"/>
        </w:rPr>
        <w:lastRenderedPageBreak/>
        <w:t>EXPRIMENT NO-1</w:t>
      </w:r>
    </w:p>
    <w:p w:rsidR="003572BD" w:rsidRDefault="003572BD" w:rsidP="003572BD">
      <w:pPr>
        <w:spacing w:before="120" w:after="120" w:line="240" w:lineRule="auto"/>
        <w:jc w:val="both"/>
        <w:rPr>
          <w:rFonts w:ascii="Times New Roman" w:hAnsi="Times New Roman" w:cs="Times New Roman"/>
          <w:b/>
          <w:sz w:val="24"/>
          <w:szCs w:val="24"/>
        </w:rPr>
      </w:pPr>
    </w:p>
    <w:p w:rsidR="006959A0" w:rsidRPr="00585472" w:rsidRDefault="006959A0" w:rsidP="003572BD">
      <w:pPr>
        <w:spacing w:before="120" w:after="120" w:line="240" w:lineRule="auto"/>
        <w:jc w:val="both"/>
        <w:rPr>
          <w:rFonts w:ascii="Times New Roman" w:hAnsi="Times New Roman" w:cs="Times New Roman"/>
          <w:sz w:val="24"/>
          <w:szCs w:val="24"/>
        </w:rPr>
      </w:pPr>
      <w:r w:rsidRPr="00585472">
        <w:rPr>
          <w:rFonts w:ascii="Times New Roman" w:hAnsi="Times New Roman" w:cs="Times New Roman"/>
          <w:b/>
          <w:sz w:val="24"/>
          <w:szCs w:val="24"/>
        </w:rPr>
        <w:t>AIM: -</w:t>
      </w:r>
      <w:r w:rsidRPr="00585472">
        <w:rPr>
          <w:rFonts w:ascii="Times New Roman" w:hAnsi="Times New Roman" w:cs="Times New Roman"/>
          <w:sz w:val="24"/>
          <w:szCs w:val="24"/>
        </w:rPr>
        <w:t xml:space="preserve"> To plot th</w:t>
      </w:r>
      <w:r w:rsidR="004F1BD9">
        <w:rPr>
          <w:rFonts w:ascii="Times New Roman" w:hAnsi="Times New Roman" w:cs="Times New Roman"/>
          <w:sz w:val="24"/>
          <w:szCs w:val="24"/>
        </w:rPr>
        <w:t xml:space="preserve">e radiation pattern </w:t>
      </w:r>
      <w:r w:rsidR="00B34705">
        <w:rPr>
          <w:rFonts w:ascii="Times New Roman" w:hAnsi="Times New Roman" w:cs="Times New Roman"/>
          <w:sz w:val="24"/>
          <w:szCs w:val="24"/>
        </w:rPr>
        <w:t>of Dipole</w:t>
      </w:r>
      <w:r w:rsidR="004F1BD9">
        <w:rPr>
          <w:rFonts w:ascii="Times New Roman" w:hAnsi="Times New Roman" w:cs="Times New Roman"/>
          <w:sz w:val="24"/>
          <w:szCs w:val="24"/>
        </w:rPr>
        <w:t xml:space="preserve"> Antennas</w:t>
      </w:r>
      <w:r w:rsidRPr="00585472">
        <w:rPr>
          <w:rFonts w:ascii="Times New Roman" w:hAnsi="Times New Roman" w:cs="Times New Roman"/>
          <w:sz w:val="24"/>
          <w:szCs w:val="24"/>
        </w:rPr>
        <w:t xml:space="preserve">. </w:t>
      </w:r>
    </w:p>
    <w:p w:rsidR="003572BD" w:rsidRDefault="003572BD" w:rsidP="003572BD">
      <w:pPr>
        <w:pStyle w:val="Heading4"/>
        <w:spacing w:before="120" w:after="120" w:line="240" w:lineRule="auto"/>
        <w:ind w:left="0" w:firstLine="0"/>
        <w:rPr>
          <w:szCs w:val="24"/>
        </w:rPr>
      </w:pPr>
    </w:p>
    <w:p w:rsidR="006959A0" w:rsidRPr="00585472" w:rsidRDefault="006959A0" w:rsidP="003572BD">
      <w:pPr>
        <w:pStyle w:val="Heading4"/>
        <w:spacing w:before="120" w:after="120" w:line="240" w:lineRule="auto"/>
        <w:ind w:left="0" w:firstLine="0"/>
        <w:rPr>
          <w:szCs w:val="24"/>
        </w:rPr>
      </w:pPr>
      <w:r w:rsidRPr="00585472">
        <w:rPr>
          <w:szCs w:val="24"/>
        </w:rPr>
        <w:t xml:space="preserve">APPARATUS REQUIRED: - </w:t>
      </w:r>
    </w:p>
    <w:p w:rsidR="006959A0" w:rsidRPr="00585472" w:rsidRDefault="006959A0" w:rsidP="003572BD">
      <w:pPr>
        <w:spacing w:before="120" w:after="120" w:line="240" w:lineRule="auto"/>
        <w:ind w:firstLine="450"/>
        <w:jc w:val="both"/>
        <w:rPr>
          <w:rFonts w:ascii="Times New Roman" w:hAnsi="Times New Roman" w:cs="Times New Roman"/>
          <w:bCs/>
          <w:sz w:val="24"/>
          <w:szCs w:val="24"/>
        </w:rPr>
      </w:pPr>
      <w:r w:rsidRPr="00585472">
        <w:rPr>
          <w:rFonts w:ascii="Times New Roman" w:hAnsi="Times New Roman" w:cs="Times New Roman"/>
          <w:bCs/>
          <w:sz w:val="24"/>
          <w:szCs w:val="24"/>
        </w:rPr>
        <w:t xml:space="preserve">(1) S-45R Receiver </w:t>
      </w:r>
    </w:p>
    <w:p w:rsidR="006959A0" w:rsidRPr="00585472" w:rsidRDefault="006959A0" w:rsidP="003572BD">
      <w:pPr>
        <w:spacing w:before="120" w:after="120" w:line="240" w:lineRule="auto"/>
        <w:ind w:firstLine="450"/>
        <w:jc w:val="both"/>
        <w:rPr>
          <w:rFonts w:ascii="Times New Roman" w:hAnsi="Times New Roman" w:cs="Times New Roman"/>
          <w:bCs/>
          <w:sz w:val="24"/>
          <w:szCs w:val="24"/>
        </w:rPr>
      </w:pPr>
      <w:r w:rsidRPr="00585472">
        <w:rPr>
          <w:rFonts w:ascii="Times New Roman" w:hAnsi="Times New Roman" w:cs="Times New Roman"/>
          <w:bCs/>
          <w:sz w:val="24"/>
          <w:szCs w:val="24"/>
        </w:rPr>
        <w:t xml:space="preserve">(2) S-45G Transmitter s </w:t>
      </w:r>
    </w:p>
    <w:p w:rsidR="006959A0" w:rsidRPr="00585472" w:rsidRDefault="006959A0" w:rsidP="003572BD">
      <w:pPr>
        <w:spacing w:before="120" w:after="120" w:line="240" w:lineRule="auto"/>
        <w:ind w:firstLine="450"/>
        <w:jc w:val="both"/>
        <w:rPr>
          <w:rFonts w:ascii="Times New Roman" w:hAnsi="Times New Roman" w:cs="Times New Roman"/>
          <w:bCs/>
          <w:sz w:val="24"/>
          <w:szCs w:val="24"/>
        </w:rPr>
      </w:pPr>
      <w:r w:rsidRPr="00585472">
        <w:rPr>
          <w:rFonts w:ascii="Times New Roman" w:hAnsi="Times New Roman" w:cs="Times New Roman"/>
          <w:bCs/>
          <w:sz w:val="24"/>
          <w:szCs w:val="24"/>
        </w:rPr>
        <w:t xml:space="preserve">(3) BNC TO BNC probe </w:t>
      </w:r>
    </w:p>
    <w:p w:rsidR="006959A0" w:rsidRPr="00585472" w:rsidRDefault="006959A0" w:rsidP="003572BD">
      <w:pPr>
        <w:spacing w:before="120" w:after="120" w:line="240" w:lineRule="auto"/>
        <w:ind w:firstLine="450"/>
        <w:jc w:val="both"/>
        <w:rPr>
          <w:rFonts w:ascii="Times New Roman" w:hAnsi="Times New Roman" w:cs="Times New Roman"/>
          <w:bCs/>
          <w:sz w:val="24"/>
          <w:szCs w:val="24"/>
        </w:rPr>
      </w:pPr>
      <w:r w:rsidRPr="00585472">
        <w:rPr>
          <w:rFonts w:ascii="Times New Roman" w:hAnsi="Times New Roman" w:cs="Times New Roman"/>
          <w:bCs/>
          <w:sz w:val="24"/>
          <w:szCs w:val="24"/>
        </w:rPr>
        <w:t>(4) Half wave dipole Antenna</w:t>
      </w:r>
    </w:p>
    <w:p w:rsidR="006959A0" w:rsidRPr="00585472" w:rsidRDefault="006959A0" w:rsidP="003572BD">
      <w:pPr>
        <w:spacing w:before="120" w:after="120" w:line="240" w:lineRule="auto"/>
        <w:ind w:firstLine="450"/>
        <w:jc w:val="both"/>
        <w:rPr>
          <w:rFonts w:ascii="Times New Roman" w:hAnsi="Times New Roman" w:cs="Times New Roman"/>
          <w:bCs/>
          <w:sz w:val="24"/>
          <w:szCs w:val="24"/>
        </w:rPr>
      </w:pPr>
      <w:r w:rsidRPr="00585472">
        <w:rPr>
          <w:rFonts w:ascii="Times New Roman" w:hAnsi="Times New Roman" w:cs="Times New Roman"/>
          <w:bCs/>
          <w:sz w:val="24"/>
          <w:szCs w:val="24"/>
        </w:rPr>
        <w:t xml:space="preserve">(5) Power supply input – 12v DC </w:t>
      </w:r>
    </w:p>
    <w:p w:rsidR="006959A0" w:rsidRPr="00585472" w:rsidRDefault="006959A0" w:rsidP="003572BD">
      <w:pPr>
        <w:pStyle w:val="BlockText"/>
        <w:spacing w:before="120" w:after="120"/>
        <w:ind w:left="0" w:firstLine="450"/>
        <w:rPr>
          <w:b/>
          <w:sz w:val="24"/>
          <w:szCs w:val="24"/>
        </w:rPr>
      </w:pPr>
      <w:r w:rsidRPr="00585472">
        <w:rPr>
          <w:bCs/>
          <w:sz w:val="24"/>
          <w:szCs w:val="24"/>
        </w:rPr>
        <w:t>(6) Polar position &amp; fixed clamp</w:t>
      </w:r>
    </w:p>
    <w:p w:rsidR="003572BD" w:rsidRDefault="003572BD" w:rsidP="003572BD">
      <w:pPr>
        <w:spacing w:before="120" w:after="120" w:line="240" w:lineRule="auto"/>
        <w:ind w:right="-1260"/>
        <w:jc w:val="both"/>
        <w:rPr>
          <w:rFonts w:ascii="Times New Roman" w:hAnsi="Times New Roman" w:cs="Times New Roman"/>
          <w:b/>
          <w:sz w:val="24"/>
          <w:szCs w:val="24"/>
        </w:rPr>
      </w:pPr>
    </w:p>
    <w:p w:rsidR="006959A0" w:rsidRPr="00585472" w:rsidRDefault="006959A0" w:rsidP="003572BD">
      <w:pPr>
        <w:spacing w:before="120" w:after="120" w:line="240" w:lineRule="auto"/>
        <w:ind w:right="-1260"/>
        <w:jc w:val="both"/>
        <w:rPr>
          <w:rFonts w:ascii="Times New Roman" w:hAnsi="Times New Roman" w:cs="Times New Roman"/>
          <w:b/>
          <w:sz w:val="24"/>
          <w:szCs w:val="24"/>
        </w:rPr>
      </w:pPr>
      <w:r w:rsidRPr="00585472">
        <w:rPr>
          <w:rFonts w:ascii="Times New Roman" w:hAnsi="Times New Roman" w:cs="Times New Roman"/>
          <w:b/>
          <w:sz w:val="24"/>
          <w:szCs w:val="24"/>
        </w:rPr>
        <w:t xml:space="preserve">THEORY:- </w:t>
      </w:r>
    </w:p>
    <w:p w:rsidR="003E7C3D" w:rsidRPr="003E7C3D" w:rsidRDefault="003E7C3D" w:rsidP="003572BD">
      <w:pPr>
        <w:widowControl w:val="0"/>
        <w:overflowPunct w:val="0"/>
        <w:autoSpaceDE w:val="0"/>
        <w:autoSpaceDN w:val="0"/>
        <w:adjustRightInd w:val="0"/>
        <w:spacing w:before="120" w:after="120"/>
        <w:ind w:firstLine="720"/>
        <w:jc w:val="both"/>
        <w:rPr>
          <w:rFonts w:ascii="Times New Roman" w:hAnsi="Times New Roman" w:cs="Times New Roman"/>
          <w:sz w:val="24"/>
          <w:szCs w:val="24"/>
        </w:rPr>
      </w:pPr>
      <w:r w:rsidRPr="003E7C3D">
        <w:rPr>
          <w:rFonts w:ascii="Times New Roman" w:hAnsi="Times New Roman" w:cs="Times New Roman"/>
          <w:sz w:val="24"/>
          <w:szCs w:val="24"/>
        </w:rPr>
        <w:t>The dipole antenna or dipole aerial is one of the most important and commonly used types of RF antenna. It is widely used on its own, and it is also incorporated into many other RF antenna designs where it forms the radiating or driven element for the antenna. The dipole is a simple antenna to construct and use, and many of the calculations are quite straightforward. However like all other antennas, the in-depth calculations are considerably more complicated.</w:t>
      </w:r>
    </w:p>
    <w:p w:rsidR="003E7C3D" w:rsidRPr="003E7C3D" w:rsidRDefault="003E7C3D" w:rsidP="003572BD">
      <w:pPr>
        <w:widowControl w:val="0"/>
        <w:autoSpaceDE w:val="0"/>
        <w:autoSpaceDN w:val="0"/>
        <w:adjustRightInd w:val="0"/>
        <w:spacing w:before="120" w:after="120"/>
        <w:jc w:val="both"/>
        <w:rPr>
          <w:rFonts w:ascii="Times New Roman" w:hAnsi="Times New Roman" w:cs="Times New Roman"/>
          <w:sz w:val="24"/>
          <w:szCs w:val="24"/>
        </w:rPr>
      </w:pPr>
      <w:r w:rsidRPr="003E7C3D">
        <w:rPr>
          <w:rFonts w:ascii="Times New Roman" w:hAnsi="Times New Roman" w:cs="Times New Roman"/>
          <w:noProof/>
          <w:sz w:val="24"/>
          <w:szCs w:val="24"/>
          <w:lang w:val="en-US" w:eastAsia="en-US" w:bidi="hi-IN"/>
        </w:rPr>
        <w:drawing>
          <wp:anchor distT="0" distB="0" distL="114300" distR="114300" simplePos="0" relativeHeight="251697152" behindDoc="1" locked="0" layoutInCell="0" allowOverlap="1">
            <wp:simplePos x="0" y="0"/>
            <wp:positionH relativeFrom="column">
              <wp:posOffset>-64077</wp:posOffset>
            </wp:positionH>
            <wp:positionV relativeFrom="paragraph">
              <wp:posOffset>14226</wp:posOffset>
            </wp:positionV>
            <wp:extent cx="6387242" cy="1531917"/>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6423798" cy="1540685"/>
                    </a:xfrm>
                    <a:prstGeom prst="rect">
                      <a:avLst/>
                    </a:prstGeom>
                    <a:noFill/>
                  </pic:spPr>
                </pic:pic>
              </a:graphicData>
            </a:graphic>
          </wp:anchor>
        </w:drawing>
      </w:r>
    </w:p>
    <w:p w:rsidR="003E7C3D" w:rsidRPr="003E7C3D" w:rsidRDefault="003E7C3D" w:rsidP="003572BD">
      <w:pPr>
        <w:widowControl w:val="0"/>
        <w:autoSpaceDE w:val="0"/>
        <w:autoSpaceDN w:val="0"/>
        <w:adjustRightInd w:val="0"/>
        <w:spacing w:before="120" w:after="120"/>
        <w:jc w:val="both"/>
        <w:rPr>
          <w:rFonts w:ascii="Times New Roman" w:hAnsi="Times New Roman" w:cs="Times New Roman"/>
          <w:sz w:val="24"/>
          <w:szCs w:val="24"/>
        </w:rPr>
      </w:pPr>
    </w:p>
    <w:p w:rsidR="003E7C3D" w:rsidRPr="003E7C3D" w:rsidRDefault="003E7C3D" w:rsidP="003572BD">
      <w:pPr>
        <w:widowControl w:val="0"/>
        <w:autoSpaceDE w:val="0"/>
        <w:autoSpaceDN w:val="0"/>
        <w:adjustRightInd w:val="0"/>
        <w:spacing w:before="120" w:after="120"/>
        <w:jc w:val="both"/>
        <w:rPr>
          <w:rFonts w:ascii="Times New Roman" w:hAnsi="Times New Roman" w:cs="Times New Roman"/>
          <w:sz w:val="24"/>
          <w:szCs w:val="24"/>
        </w:rPr>
      </w:pPr>
    </w:p>
    <w:p w:rsidR="003E7C3D" w:rsidRPr="003E7C3D" w:rsidRDefault="003E7C3D" w:rsidP="003572BD">
      <w:pPr>
        <w:widowControl w:val="0"/>
        <w:autoSpaceDE w:val="0"/>
        <w:autoSpaceDN w:val="0"/>
        <w:adjustRightInd w:val="0"/>
        <w:spacing w:before="120" w:after="120"/>
        <w:jc w:val="both"/>
        <w:rPr>
          <w:rFonts w:ascii="Times New Roman" w:hAnsi="Times New Roman" w:cs="Times New Roman"/>
          <w:sz w:val="24"/>
          <w:szCs w:val="24"/>
        </w:rPr>
      </w:pPr>
    </w:p>
    <w:p w:rsidR="003E7C3D" w:rsidRPr="003E7C3D" w:rsidRDefault="003E7C3D" w:rsidP="003572BD">
      <w:pPr>
        <w:widowControl w:val="0"/>
        <w:autoSpaceDE w:val="0"/>
        <w:autoSpaceDN w:val="0"/>
        <w:adjustRightInd w:val="0"/>
        <w:spacing w:before="120" w:after="120"/>
        <w:jc w:val="both"/>
        <w:rPr>
          <w:rFonts w:ascii="Times New Roman" w:hAnsi="Times New Roman" w:cs="Times New Roman"/>
          <w:sz w:val="24"/>
          <w:szCs w:val="24"/>
        </w:rPr>
      </w:pPr>
    </w:p>
    <w:p w:rsidR="003E7C3D" w:rsidRPr="00FE1EA3" w:rsidRDefault="003E7C3D" w:rsidP="003572BD">
      <w:pPr>
        <w:widowControl w:val="0"/>
        <w:autoSpaceDE w:val="0"/>
        <w:autoSpaceDN w:val="0"/>
        <w:adjustRightInd w:val="0"/>
        <w:spacing w:before="120" w:after="120"/>
        <w:ind w:left="2820"/>
        <w:jc w:val="both"/>
        <w:rPr>
          <w:rFonts w:ascii="Times New Roman" w:hAnsi="Times New Roman" w:cs="Times New Roman"/>
          <w:b/>
          <w:sz w:val="24"/>
          <w:szCs w:val="24"/>
        </w:rPr>
      </w:pPr>
      <w:r w:rsidRPr="00FE1EA3">
        <w:rPr>
          <w:rFonts w:ascii="Times New Roman" w:hAnsi="Times New Roman" w:cs="Times New Roman"/>
          <w:b/>
          <w:bCs/>
          <w:sz w:val="24"/>
          <w:szCs w:val="24"/>
        </w:rPr>
        <w:t>The basic half wave dipole antenna</w:t>
      </w:r>
    </w:p>
    <w:p w:rsidR="003E7C3D" w:rsidRDefault="003E7C3D" w:rsidP="003572BD">
      <w:pPr>
        <w:widowControl w:val="0"/>
        <w:overflowPunct w:val="0"/>
        <w:autoSpaceDE w:val="0"/>
        <w:autoSpaceDN w:val="0"/>
        <w:adjustRightInd w:val="0"/>
        <w:spacing w:before="120" w:after="120"/>
        <w:ind w:firstLine="720"/>
        <w:jc w:val="both"/>
        <w:rPr>
          <w:rFonts w:ascii="Times New Roman" w:hAnsi="Times New Roman" w:cs="Times New Roman"/>
          <w:sz w:val="24"/>
          <w:szCs w:val="24"/>
        </w:rPr>
      </w:pPr>
      <w:r w:rsidRPr="003E7C3D">
        <w:rPr>
          <w:rFonts w:ascii="Times New Roman" w:hAnsi="Times New Roman" w:cs="Times New Roman"/>
          <w:sz w:val="24"/>
          <w:szCs w:val="24"/>
        </w:rPr>
        <w:t xml:space="preserve">Dipole antenna is an antenna that can be made by a simple wire. Typically a dipole antenna is formed by two quarter wavelength conductors or elements placed back to back for a total length of </w:t>
      </w:r>
      <w:r>
        <w:rPr>
          <w:rFonts w:ascii="Times New Roman" w:hAnsi="Times New Roman" w:cs="Times New Roman"/>
          <w:sz w:val="24"/>
          <w:szCs w:val="24"/>
        </w:rPr>
        <w:t>λ/2.</w:t>
      </w:r>
      <w:r w:rsidRPr="003E7C3D">
        <w:rPr>
          <w:rFonts w:ascii="Times New Roman" w:hAnsi="Times New Roman" w:cs="Times New Roman"/>
          <w:sz w:val="24"/>
          <w:szCs w:val="24"/>
        </w:rPr>
        <w:t xml:space="preserve"> This antenna consists of two linear wires with same length and distance between the wires (2 </w:t>
      </w:r>
      <w:r w:rsidRPr="003E7C3D">
        <w:rPr>
          <w:rFonts w:ascii="Times New Roman" w:eastAsia="Arial Unicode MS" w:hAnsi="Times New Roman" w:cs="Times New Roman"/>
          <w:i/>
          <w:iCs/>
          <w:sz w:val="24"/>
          <w:szCs w:val="24"/>
        </w:rPr>
        <w:t>λ</w:t>
      </w:r>
      <w:r w:rsidRPr="003E7C3D">
        <w:rPr>
          <w:rFonts w:ascii="Times New Roman" w:hAnsi="Times New Roman" w:cs="Times New Roman"/>
          <w:sz w:val="24"/>
          <w:szCs w:val="24"/>
        </w:rPr>
        <w:t xml:space="preserve">) is assumed to be infinitely small. The center of the antenna is located at the origin of the coordinate system and the dipole wire run along the z-axis. </w:t>
      </w:r>
    </w:p>
    <w:p w:rsidR="003E7C3D" w:rsidRDefault="009835AC" w:rsidP="003572BD">
      <w:pPr>
        <w:widowControl w:val="0"/>
        <w:overflowPunct w:val="0"/>
        <w:autoSpaceDE w:val="0"/>
        <w:autoSpaceDN w:val="0"/>
        <w:adjustRightInd w:val="0"/>
        <w:spacing w:before="120" w:after="120"/>
        <w:ind w:firstLine="847"/>
        <w:jc w:val="both"/>
        <w:rPr>
          <w:rFonts w:ascii="Times New Roman" w:hAnsi="Times New Roman" w:cs="Times New Roman"/>
          <w:sz w:val="24"/>
          <w:szCs w:val="24"/>
        </w:rPr>
      </w:pPr>
      <w:r w:rsidRPr="009835AC">
        <w:rPr>
          <w:rFonts w:ascii="Times New Roman" w:hAnsi="Times New Roman" w:cs="Times New Roman"/>
          <w:sz w:val="24"/>
          <w:szCs w:val="24"/>
        </w:rPr>
        <w:t xml:space="preserve">Dipoles that are much smaller than the wavelength of the signal are called Hertzian, short, or infinitesimal dipoles. These have a very low radiation resistance and a high reactance, making them inefficient, but they are often the only available antennas at very long wavelengths. Dipoles whose length is half the wavelength of the signal are called half-wave </w:t>
      </w:r>
      <w:r w:rsidRPr="009835AC">
        <w:rPr>
          <w:rFonts w:ascii="Times New Roman" w:hAnsi="Times New Roman" w:cs="Times New Roman"/>
          <w:sz w:val="24"/>
          <w:szCs w:val="24"/>
        </w:rPr>
        <w:lastRenderedPageBreak/>
        <w:t>dipoles, and are more efficient. In general radio engineering, the term dipole usually means a half-wave dipole (center-fed).</w:t>
      </w:r>
    </w:p>
    <w:p w:rsidR="006959A0" w:rsidRPr="00585472" w:rsidRDefault="006959A0" w:rsidP="003572BD">
      <w:pPr>
        <w:pStyle w:val="BodyTextIndent"/>
        <w:spacing w:before="120" w:after="120" w:line="240" w:lineRule="auto"/>
        <w:ind w:left="0" w:firstLine="0"/>
        <w:rPr>
          <w:b/>
          <w:bCs/>
        </w:rPr>
      </w:pPr>
      <w:r w:rsidRPr="00585472">
        <w:rPr>
          <w:b/>
          <w:bCs/>
        </w:rPr>
        <w:t>PROCEDURE: -</w:t>
      </w:r>
    </w:p>
    <w:p w:rsidR="006959A0" w:rsidRDefault="006959A0" w:rsidP="00151AB7">
      <w:pPr>
        <w:pStyle w:val="BodyTextIndent"/>
        <w:numPr>
          <w:ilvl w:val="0"/>
          <w:numId w:val="1"/>
        </w:numPr>
        <w:tabs>
          <w:tab w:val="clear" w:pos="1080"/>
          <w:tab w:val="num" w:pos="270"/>
        </w:tabs>
        <w:spacing w:before="120" w:after="120" w:line="240" w:lineRule="auto"/>
        <w:ind w:left="0" w:firstLine="0"/>
      </w:pPr>
      <w:r w:rsidRPr="00585472">
        <w:t xml:space="preserve">Mount the transmitting antenna </w:t>
      </w:r>
      <w:r w:rsidR="00835163">
        <w:t xml:space="preserve">(Half wave dipole) </w:t>
      </w:r>
      <w:r w:rsidRPr="00585472">
        <w:t>on the stand connecting it to the S-45G transmitter generator and Connect the equipment t</w:t>
      </w:r>
      <w:r>
        <w:t>o the 230 V mains and put it ON.</w:t>
      </w:r>
    </w:p>
    <w:p w:rsidR="006959A0" w:rsidRDefault="006959A0" w:rsidP="00151AB7">
      <w:pPr>
        <w:pStyle w:val="BodyTextIndent"/>
        <w:numPr>
          <w:ilvl w:val="0"/>
          <w:numId w:val="1"/>
        </w:numPr>
        <w:tabs>
          <w:tab w:val="clear" w:pos="1080"/>
          <w:tab w:val="num" w:pos="270"/>
        </w:tabs>
        <w:spacing w:before="120" w:after="120" w:line="240" w:lineRule="auto"/>
        <w:ind w:left="0" w:firstLine="0"/>
      </w:pPr>
      <w:r w:rsidRPr="00585472">
        <w:t>Mount the receiving antenna (</w:t>
      </w:r>
      <w:r w:rsidR="00835163">
        <w:t>different dipole antennas</w:t>
      </w:r>
      <w:r w:rsidRPr="00585472">
        <w:t xml:space="preserve">) on the positioner and connect it to the S-45 receiver synthesized. Connect the adapter to S-45R and connect it to 230 V Mains, put the equipment ON. </w:t>
      </w:r>
    </w:p>
    <w:p w:rsidR="006959A0" w:rsidRDefault="006959A0" w:rsidP="00151AB7">
      <w:pPr>
        <w:pStyle w:val="BodyTextIndent"/>
        <w:numPr>
          <w:ilvl w:val="0"/>
          <w:numId w:val="1"/>
        </w:numPr>
        <w:tabs>
          <w:tab w:val="clear" w:pos="1080"/>
          <w:tab w:val="num" w:pos="270"/>
        </w:tabs>
        <w:spacing w:before="120" w:after="120" w:line="240" w:lineRule="auto"/>
        <w:ind w:left="0" w:firstLine="0"/>
      </w:pPr>
      <w:r w:rsidRPr="00585472">
        <w:t>Pre</w:t>
      </w:r>
      <w:r w:rsidR="00835163">
        <w:t>ss Data Array sw</w:t>
      </w:r>
      <w:r w:rsidR="00B34705">
        <w:t>itch</w:t>
      </w:r>
      <w:r w:rsidR="00835163">
        <w:t xml:space="preserve"> (5) and adjust</w:t>
      </w:r>
      <w:r w:rsidRPr="00585472">
        <w:t xml:space="preserve"> the antenna to measure the reading no. 1. Align the positioned such that the indicator is pointing to reading no. 1(0deg) on the disk.</w:t>
      </w:r>
    </w:p>
    <w:p w:rsidR="006959A0" w:rsidRDefault="006959A0" w:rsidP="00151AB7">
      <w:pPr>
        <w:pStyle w:val="BodyTextIndent"/>
        <w:numPr>
          <w:ilvl w:val="0"/>
          <w:numId w:val="1"/>
        </w:numPr>
        <w:tabs>
          <w:tab w:val="clear" w:pos="1080"/>
          <w:tab w:val="num" w:pos="270"/>
        </w:tabs>
        <w:spacing w:before="120" w:after="120" w:line="240" w:lineRule="auto"/>
        <w:ind w:left="0" w:firstLine="0"/>
      </w:pPr>
      <w:r>
        <w:t>D</w:t>
      </w:r>
      <w:r w:rsidRPr="00585472">
        <w:t>ata array sw</w:t>
      </w:r>
      <w:r w:rsidR="00B34705">
        <w:t>itch</w:t>
      </w:r>
      <w:r w:rsidRPr="00585472">
        <w:t xml:space="preserve"> (5) again, the LCD indicates that the reading no. 1 has been stored in memory location no. 1 and now rotate the positioned to measure reading no. 2.</w:t>
      </w:r>
    </w:p>
    <w:p w:rsidR="006959A0" w:rsidRDefault="006959A0" w:rsidP="00151AB7">
      <w:pPr>
        <w:pStyle w:val="BodyTextIndent"/>
        <w:numPr>
          <w:ilvl w:val="0"/>
          <w:numId w:val="1"/>
        </w:numPr>
        <w:tabs>
          <w:tab w:val="clear" w:pos="1080"/>
          <w:tab w:val="num" w:pos="270"/>
        </w:tabs>
        <w:spacing w:before="120" w:after="120" w:line="240" w:lineRule="auto"/>
        <w:ind w:left="0" w:firstLine="0"/>
      </w:pPr>
      <w:r w:rsidRPr="00585472">
        <w:t>Align the positioned such that the indicator is pointing to reading no. 2 (5 deg) on the disk. Press data array sw</w:t>
      </w:r>
      <w:r w:rsidR="00B34705">
        <w:t>itch</w:t>
      </w:r>
      <w:r w:rsidRPr="00585472">
        <w:t xml:space="preserve"> (5) again, the LCD ind</w:t>
      </w:r>
      <w:r w:rsidR="003572BD">
        <w:t>icates the level reading of  dBµ</w:t>
      </w:r>
      <w:r w:rsidR="00461F8B">
        <w:t>v</w:t>
      </w:r>
      <w:r w:rsidR="003572BD">
        <w:t xml:space="preserve"> at 5deg (rea</w:t>
      </w:r>
      <w:r w:rsidRPr="00585472">
        <w:t>ding no. 2).</w:t>
      </w:r>
    </w:p>
    <w:p w:rsidR="006959A0" w:rsidRDefault="006959A0" w:rsidP="00151AB7">
      <w:pPr>
        <w:pStyle w:val="BodyTextIndent"/>
        <w:numPr>
          <w:ilvl w:val="0"/>
          <w:numId w:val="1"/>
        </w:numPr>
        <w:tabs>
          <w:tab w:val="clear" w:pos="1080"/>
          <w:tab w:val="num" w:pos="270"/>
        </w:tabs>
        <w:spacing w:before="120" w:after="120" w:line="240" w:lineRule="auto"/>
        <w:ind w:left="0" w:firstLine="0"/>
      </w:pPr>
      <w:r w:rsidRPr="00585472">
        <w:t xml:space="preserve">Continue in this sequence until the reading no. 72 (at 355 deg) is measured and stored in the memory. </w:t>
      </w:r>
    </w:p>
    <w:p w:rsidR="006959A0" w:rsidRDefault="006959A0" w:rsidP="003572BD">
      <w:pPr>
        <w:spacing w:before="120" w:after="120" w:line="240" w:lineRule="auto"/>
        <w:jc w:val="both"/>
        <w:rPr>
          <w:rFonts w:ascii="Times New Roman" w:hAnsi="Times New Roman" w:cs="Times New Roman"/>
          <w:sz w:val="24"/>
          <w:szCs w:val="24"/>
        </w:rPr>
      </w:pPr>
    </w:p>
    <w:p w:rsidR="006959A0" w:rsidRPr="00585472" w:rsidRDefault="006959A0" w:rsidP="003572BD">
      <w:pPr>
        <w:spacing w:before="120" w:after="120" w:line="240" w:lineRule="auto"/>
        <w:jc w:val="both"/>
        <w:rPr>
          <w:rFonts w:ascii="Times New Roman" w:hAnsi="Times New Roman" w:cs="Times New Roman"/>
          <w:sz w:val="24"/>
          <w:szCs w:val="24"/>
        </w:rPr>
      </w:pPr>
      <w:r w:rsidRPr="00585472">
        <w:rPr>
          <w:rFonts w:ascii="Times New Roman" w:hAnsi="Times New Roman" w:cs="Times New Roman"/>
          <w:b/>
          <w:bCs/>
          <w:sz w:val="24"/>
          <w:szCs w:val="24"/>
        </w:rPr>
        <w:t>RESULT</w:t>
      </w:r>
      <w:r w:rsidRPr="00585472">
        <w:rPr>
          <w:rFonts w:ascii="Times New Roman" w:hAnsi="Times New Roman" w:cs="Times New Roman"/>
          <w:sz w:val="24"/>
          <w:szCs w:val="24"/>
        </w:rPr>
        <w:t>:</w:t>
      </w:r>
      <w:r w:rsidRPr="00585472">
        <w:rPr>
          <w:rFonts w:ascii="Times New Roman" w:hAnsi="Times New Roman" w:cs="Times New Roman"/>
          <w:b/>
          <w:bCs/>
          <w:sz w:val="24"/>
          <w:szCs w:val="24"/>
        </w:rPr>
        <w:t>-</w:t>
      </w:r>
    </w:p>
    <w:p w:rsidR="006959A0" w:rsidRDefault="006959A0" w:rsidP="003572BD">
      <w:pPr>
        <w:pStyle w:val="BodyTextIndent2"/>
        <w:spacing w:before="120" w:after="120"/>
        <w:ind w:left="0" w:firstLine="450"/>
        <w:jc w:val="both"/>
        <w:rPr>
          <w:sz w:val="24"/>
          <w:szCs w:val="24"/>
        </w:rPr>
      </w:pPr>
      <w:r w:rsidRPr="00585472">
        <w:rPr>
          <w:sz w:val="24"/>
          <w:szCs w:val="24"/>
        </w:rPr>
        <w:t xml:space="preserve">Radiation pattern </w:t>
      </w:r>
      <w:r w:rsidR="003017AC" w:rsidRPr="00585472">
        <w:rPr>
          <w:sz w:val="24"/>
          <w:szCs w:val="24"/>
        </w:rPr>
        <w:t xml:space="preserve">of </w:t>
      </w:r>
      <w:r w:rsidR="003017AC">
        <w:rPr>
          <w:sz w:val="24"/>
          <w:szCs w:val="24"/>
        </w:rPr>
        <w:t>Dipole</w:t>
      </w:r>
      <w:r>
        <w:rPr>
          <w:sz w:val="24"/>
          <w:szCs w:val="24"/>
        </w:rPr>
        <w:t xml:space="preserve"> a</w:t>
      </w:r>
      <w:r w:rsidR="00835163">
        <w:rPr>
          <w:sz w:val="24"/>
          <w:szCs w:val="24"/>
        </w:rPr>
        <w:t>ntennas have</w:t>
      </w:r>
      <w:r w:rsidR="005270A3" w:rsidRPr="00585472">
        <w:rPr>
          <w:sz w:val="24"/>
          <w:szCs w:val="24"/>
        </w:rPr>
        <w:t xml:space="preserve">been </w:t>
      </w:r>
      <w:r w:rsidR="005270A3">
        <w:rPr>
          <w:sz w:val="24"/>
          <w:szCs w:val="24"/>
        </w:rPr>
        <w:t>plotted</w:t>
      </w:r>
      <w:r w:rsidR="00835163" w:rsidRPr="00585472">
        <w:rPr>
          <w:sz w:val="24"/>
          <w:szCs w:val="24"/>
        </w:rPr>
        <w:t>.</w:t>
      </w:r>
    </w:p>
    <w:p w:rsidR="006959A0" w:rsidRDefault="006959A0" w:rsidP="003572BD">
      <w:pPr>
        <w:spacing w:before="120" w:after="120" w:line="240" w:lineRule="auto"/>
        <w:jc w:val="both"/>
        <w:rPr>
          <w:rFonts w:ascii="Times New Roman" w:hAnsi="Times New Roman" w:cs="Times New Roman"/>
          <w:b/>
          <w:bCs/>
          <w:sz w:val="24"/>
          <w:szCs w:val="24"/>
        </w:rPr>
      </w:pPr>
    </w:p>
    <w:p w:rsidR="006959A0" w:rsidRPr="00585472" w:rsidRDefault="006959A0" w:rsidP="003572BD">
      <w:pPr>
        <w:spacing w:before="120" w:after="120" w:line="240" w:lineRule="auto"/>
        <w:jc w:val="both"/>
        <w:rPr>
          <w:rFonts w:ascii="Times New Roman" w:hAnsi="Times New Roman" w:cs="Times New Roman"/>
          <w:sz w:val="24"/>
          <w:szCs w:val="24"/>
        </w:rPr>
      </w:pPr>
      <w:r w:rsidRPr="00585472">
        <w:rPr>
          <w:rFonts w:ascii="Times New Roman" w:hAnsi="Times New Roman" w:cs="Times New Roman"/>
          <w:b/>
          <w:bCs/>
          <w:sz w:val="24"/>
          <w:szCs w:val="24"/>
        </w:rPr>
        <w:t>PRECAUTIONS: -</w:t>
      </w:r>
      <w:r w:rsidRPr="00585472">
        <w:rPr>
          <w:rFonts w:ascii="Times New Roman" w:hAnsi="Times New Roman" w:cs="Times New Roman"/>
          <w:sz w:val="24"/>
          <w:szCs w:val="24"/>
        </w:rPr>
        <w:tab/>
      </w:r>
    </w:p>
    <w:p w:rsidR="006959A0" w:rsidRDefault="006959A0" w:rsidP="00151AB7">
      <w:pPr>
        <w:numPr>
          <w:ilvl w:val="0"/>
          <w:numId w:val="2"/>
        </w:numPr>
        <w:tabs>
          <w:tab w:val="clear" w:pos="2160"/>
        </w:tabs>
        <w:spacing w:before="120" w:after="120" w:line="240" w:lineRule="auto"/>
        <w:ind w:left="0" w:firstLine="450"/>
        <w:jc w:val="both"/>
        <w:rPr>
          <w:rFonts w:ascii="Times New Roman" w:hAnsi="Times New Roman" w:cs="Times New Roman"/>
          <w:sz w:val="24"/>
          <w:szCs w:val="24"/>
        </w:rPr>
      </w:pPr>
      <w:r>
        <w:rPr>
          <w:rFonts w:ascii="Times New Roman" w:hAnsi="Times New Roman" w:cs="Times New Roman"/>
          <w:sz w:val="24"/>
          <w:szCs w:val="24"/>
        </w:rPr>
        <w:t>Switch off mobile phones and other wireless devices.</w:t>
      </w:r>
    </w:p>
    <w:p w:rsidR="006959A0" w:rsidRDefault="006959A0" w:rsidP="00151AB7">
      <w:pPr>
        <w:numPr>
          <w:ilvl w:val="0"/>
          <w:numId w:val="2"/>
        </w:numPr>
        <w:tabs>
          <w:tab w:val="clear" w:pos="2160"/>
        </w:tabs>
        <w:spacing w:before="120" w:after="120" w:line="240" w:lineRule="auto"/>
        <w:ind w:left="0" w:firstLine="450"/>
        <w:jc w:val="both"/>
        <w:rPr>
          <w:rFonts w:ascii="Times New Roman" w:hAnsi="Times New Roman" w:cs="Times New Roman"/>
          <w:sz w:val="24"/>
          <w:szCs w:val="24"/>
        </w:rPr>
      </w:pPr>
      <w:r w:rsidRPr="00585472">
        <w:rPr>
          <w:rFonts w:ascii="Times New Roman" w:hAnsi="Times New Roman" w:cs="Times New Roman"/>
          <w:sz w:val="24"/>
          <w:szCs w:val="24"/>
        </w:rPr>
        <w:t>Insure that there is no any obstacle present in between the transmitter and receiver.</w:t>
      </w:r>
    </w:p>
    <w:p w:rsidR="006959A0" w:rsidRDefault="006959A0" w:rsidP="00151AB7">
      <w:pPr>
        <w:numPr>
          <w:ilvl w:val="0"/>
          <w:numId w:val="2"/>
        </w:numPr>
        <w:tabs>
          <w:tab w:val="clear" w:pos="2160"/>
        </w:tabs>
        <w:spacing w:before="120" w:after="120" w:line="240" w:lineRule="auto"/>
        <w:ind w:left="0" w:firstLine="450"/>
        <w:jc w:val="both"/>
        <w:rPr>
          <w:rFonts w:ascii="Times New Roman" w:hAnsi="Times New Roman" w:cs="Times New Roman"/>
          <w:sz w:val="24"/>
          <w:szCs w:val="24"/>
        </w:rPr>
      </w:pPr>
      <w:r>
        <w:rPr>
          <w:rFonts w:ascii="Times New Roman" w:hAnsi="Times New Roman" w:cs="Times New Roman"/>
          <w:sz w:val="24"/>
          <w:szCs w:val="24"/>
        </w:rPr>
        <w:t>Keep the transmitting and receiving antenna at same height.</w:t>
      </w:r>
    </w:p>
    <w:p w:rsidR="006959A0" w:rsidRPr="00585472" w:rsidRDefault="006959A0" w:rsidP="00151AB7">
      <w:pPr>
        <w:numPr>
          <w:ilvl w:val="0"/>
          <w:numId w:val="2"/>
        </w:numPr>
        <w:tabs>
          <w:tab w:val="clear" w:pos="2160"/>
        </w:tabs>
        <w:spacing w:before="120" w:after="120" w:line="240" w:lineRule="auto"/>
        <w:ind w:left="0" w:firstLine="450"/>
        <w:jc w:val="both"/>
        <w:rPr>
          <w:rFonts w:ascii="Times New Roman" w:hAnsi="Times New Roman" w:cs="Times New Roman"/>
          <w:sz w:val="24"/>
          <w:szCs w:val="24"/>
        </w:rPr>
      </w:pPr>
      <w:r w:rsidRPr="00585472">
        <w:rPr>
          <w:rFonts w:ascii="Times New Roman" w:hAnsi="Times New Roman" w:cs="Times New Roman"/>
          <w:sz w:val="24"/>
          <w:szCs w:val="24"/>
        </w:rPr>
        <w:t>Don’t turn ON the Power supply until the circuit is completed.</w:t>
      </w:r>
    </w:p>
    <w:p w:rsidR="006959A0" w:rsidRPr="00585472" w:rsidRDefault="006959A0" w:rsidP="00151AB7">
      <w:pPr>
        <w:numPr>
          <w:ilvl w:val="0"/>
          <w:numId w:val="2"/>
        </w:numPr>
        <w:tabs>
          <w:tab w:val="clear" w:pos="2160"/>
        </w:tabs>
        <w:spacing w:before="120" w:after="120" w:line="240" w:lineRule="auto"/>
        <w:ind w:left="0" w:firstLine="450"/>
        <w:jc w:val="both"/>
        <w:rPr>
          <w:rFonts w:ascii="Times New Roman" w:hAnsi="Times New Roman" w:cs="Times New Roman"/>
          <w:sz w:val="24"/>
          <w:szCs w:val="24"/>
        </w:rPr>
      </w:pPr>
      <w:r w:rsidRPr="00585472">
        <w:rPr>
          <w:rFonts w:ascii="Times New Roman" w:hAnsi="Times New Roman" w:cs="Times New Roman"/>
          <w:sz w:val="24"/>
          <w:szCs w:val="24"/>
        </w:rPr>
        <w:t xml:space="preserve">Turn OFF the power supply given to the instruments when not in use. </w:t>
      </w:r>
    </w:p>
    <w:p w:rsidR="006959A0" w:rsidRPr="00E853F4" w:rsidRDefault="006959A0" w:rsidP="003572BD">
      <w:pPr>
        <w:spacing w:before="120" w:after="120" w:line="240" w:lineRule="auto"/>
        <w:ind w:left="450"/>
        <w:jc w:val="both"/>
        <w:rPr>
          <w:rFonts w:ascii="Times New Roman" w:hAnsi="Times New Roman" w:cs="Times New Roman"/>
          <w:sz w:val="24"/>
          <w:szCs w:val="24"/>
        </w:rPr>
      </w:pPr>
    </w:p>
    <w:p w:rsidR="006959A0" w:rsidRPr="006959A0" w:rsidRDefault="006959A0" w:rsidP="003572BD">
      <w:pPr>
        <w:spacing w:before="120" w:after="120" w:line="240" w:lineRule="auto"/>
        <w:jc w:val="both"/>
        <w:rPr>
          <w:rFonts w:ascii="Times New Roman" w:hAnsi="Times New Roman" w:cs="Times New Roman"/>
          <w:b/>
          <w:sz w:val="24"/>
          <w:szCs w:val="24"/>
        </w:rPr>
      </w:pPr>
      <w:r w:rsidRPr="006959A0">
        <w:rPr>
          <w:rFonts w:ascii="Times New Roman" w:hAnsi="Times New Roman" w:cs="Times New Roman"/>
          <w:b/>
          <w:sz w:val="24"/>
          <w:szCs w:val="24"/>
        </w:rPr>
        <w:t>CONCLUSION</w:t>
      </w:r>
      <w:r>
        <w:rPr>
          <w:rFonts w:ascii="Times New Roman" w:hAnsi="Times New Roman" w:cs="Times New Roman"/>
          <w:b/>
          <w:sz w:val="24"/>
          <w:szCs w:val="24"/>
        </w:rPr>
        <w:t>:-</w:t>
      </w:r>
    </w:p>
    <w:p w:rsidR="00835163" w:rsidRPr="00835163" w:rsidRDefault="004C676E" w:rsidP="00985EF8">
      <w:pPr>
        <w:spacing w:before="120"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835163">
        <w:rPr>
          <w:rFonts w:ascii="Times New Roman" w:eastAsia="Times New Roman" w:hAnsi="Times New Roman" w:cs="Times New Roman"/>
          <w:sz w:val="24"/>
          <w:szCs w:val="24"/>
        </w:rPr>
        <w:t>lot manually</w:t>
      </w:r>
      <w:r w:rsidR="00835163" w:rsidRPr="00835163">
        <w:rPr>
          <w:rFonts w:ascii="Times New Roman" w:eastAsia="Times New Roman" w:hAnsi="Times New Roman" w:cs="Times New Roman"/>
          <w:sz w:val="24"/>
          <w:szCs w:val="24"/>
        </w:rPr>
        <w:t xml:space="preserve"> the radiation pattern of dipole an</w:t>
      </w:r>
      <w:r w:rsidR="00E87F5C">
        <w:rPr>
          <w:rFonts w:ascii="Times New Roman" w:eastAsia="Times New Roman" w:hAnsi="Times New Roman" w:cs="Times New Roman"/>
          <w:sz w:val="24"/>
          <w:szCs w:val="24"/>
        </w:rPr>
        <w:t xml:space="preserve">tenna and compare with EM simulation software </w:t>
      </w:r>
      <w:r w:rsidR="00F82E1B" w:rsidRPr="00835163">
        <w:rPr>
          <w:rFonts w:ascii="Times New Roman" w:eastAsia="Times New Roman" w:hAnsi="Times New Roman" w:cs="Times New Roman"/>
          <w:sz w:val="24"/>
          <w:szCs w:val="24"/>
        </w:rPr>
        <w:t xml:space="preserve">generated </w:t>
      </w:r>
      <w:r w:rsidR="00F82E1B">
        <w:rPr>
          <w:rFonts w:ascii="Times New Roman" w:eastAsia="Times New Roman" w:hAnsi="Times New Roman" w:cs="Times New Roman"/>
          <w:sz w:val="24"/>
          <w:szCs w:val="24"/>
        </w:rPr>
        <w:t>radiation</w:t>
      </w:r>
      <w:r w:rsidR="00835163" w:rsidRPr="00835163">
        <w:rPr>
          <w:rFonts w:ascii="Times New Roman" w:eastAsia="Times New Roman" w:hAnsi="Times New Roman" w:cs="Times New Roman"/>
          <w:sz w:val="24"/>
          <w:szCs w:val="24"/>
        </w:rPr>
        <w:t xml:space="preserve"> pattern. </w:t>
      </w:r>
    </w:p>
    <w:p w:rsidR="006959A0" w:rsidRDefault="006959A0" w:rsidP="003572BD">
      <w:pPr>
        <w:spacing w:before="120" w:after="120" w:line="240" w:lineRule="auto"/>
        <w:ind w:firstLine="450"/>
        <w:jc w:val="both"/>
        <w:rPr>
          <w:rFonts w:ascii="Times New Roman" w:hAnsi="Times New Roman" w:cs="Times New Roman"/>
          <w:sz w:val="24"/>
          <w:szCs w:val="24"/>
        </w:rPr>
      </w:pPr>
    </w:p>
    <w:p w:rsidR="00FE1EA3" w:rsidRDefault="00FE1EA3" w:rsidP="003572BD">
      <w:pPr>
        <w:spacing w:before="120" w:after="120" w:line="240" w:lineRule="auto"/>
        <w:ind w:firstLine="450"/>
        <w:jc w:val="both"/>
        <w:rPr>
          <w:rFonts w:ascii="Times New Roman" w:hAnsi="Times New Roman" w:cs="Times New Roman"/>
          <w:sz w:val="24"/>
          <w:szCs w:val="24"/>
        </w:rPr>
      </w:pPr>
    </w:p>
    <w:p w:rsidR="00FE1EA3" w:rsidRDefault="00FE1EA3" w:rsidP="003572BD">
      <w:pPr>
        <w:spacing w:before="120" w:after="120" w:line="240" w:lineRule="auto"/>
        <w:ind w:firstLine="450"/>
        <w:jc w:val="both"/>
        <w:rPr>
          <w:rFonts w:ascii="Times New Roman" w:hAnsi="Times New Roman" w:cs="Times New Roman"/>
          <w:sz w:val="24"/>
          <w:szCs w:val="24"/>
        </w:rPr>
      </w:pPr>
    </w:p>
    <w:p w:rsidR="00FE1EA3" w:rsidRDefault="00FE1EA3" w:rsidP="003572BD">
      <w:pPr>
        <w:spacing w:before="120" w:after="120" w:line="240" w:lineRule="auto"/>
        <w:ind w:firstLine="450"/>
        <w:jc w:val="both"/>
        <w:rPr>
          <w:rFonts w:ascii="Times New Roman" w:hAnsi="Times New Roman" w:cs="Times New Roman"/>
          <w:sz w:val="24"/>
          <w:szCs w:val="24"/>
        </w:rPr>
      </w:pPr>
    </w:p>
    <w:p w:rsidR="00510CD7" w:rsidRDefault="00510CD7" w:rsidP="00510CD7">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OBSERVATION TABLE:-</w:t>
      </w:r>
    </w:p>
    <w:p w:rsidR="00510CD7" w:rsidRDefault="00510CD7" w:rsidP="00510CD7">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Experiment No._____________    Name of Student_______________________________</w:t>
      </w:r>
    </w:p>
    <w:p w:rsidR="00510CD7" w:rsidRPr="00D834C2" w:rsidRDefault="00510CD7" w:rsidP="00510CD7">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Name of Antenna: _____________________________________</w:t>
      </w:r>
    </w:p>
    <w:tbl>
      <w:tblPr>
        <w:tblW w:w="9339" w:type="dxa"/>
        <w:tblBorders>
          <w:top w:val="single" w:sz="4" w:space="0" w:color="auto"/>
          <w:left w:val="single" w:sz="4" w:space="0" w:color="auto"/>
          <w:bottom w:val="single" w:sz="4" w:space="0" w:color="auto"/>
          <w:right w:val="single" w:sz="4" w:space="0" w:color="auto"/>
        </w:tblBorders>
        <w:tblLayout w:type="fixed"/>
        <w:tblLook w:val="04A0"/>
      </w:tblPr>
      <w:tblGrid>
        <w:gridCol w:w="738"/>
        <w:gridCol w:w="662"/>
        <w:gridCol w:w="778"/>
        <w:gridCol w:w="720"/>
        <w:gridCol w:w="810"/>
        <w:gridCol w:w="715"/>
        <w:gridCol w:w="776"/>
        <w:gridCol w:w="810"/>
        <w:gridCol w:w="810"/>
        <w:gridCol w:w="810"/>
        <w:gridCol w:w="900"/>
        <w:gridCol w:w="810"/>
      </w:tblGrid>
      <w:tr w:rsidR="00510CD7" w:rsidRPr="00585472" w:rsidTr="00815DBF">
        <w:trPr>
          <w:trHeight w:val="320"/>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662"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778" w:type="dxa"/>
            <w:tcBorders>
              <w:top w:val="single" w:sz="4" w:space="0" w:color="auto"/>
              <w:left w:val="single" w:sz="4" w:space="0" w:color="auto"/>
              <w:bottom w:val="single" w:sz="4" w:space="0" w:color="auto"/>
              <w:right w:val="single" w:sz="4" w:space="0" w:color="auto"/>
            </w:tcBorders>
            <w:hideMark/>
          </w:tcPr>
          <w:p w:rsidR="00510CD7" w:rsidRPr="000F2D7B"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715"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810" w:type="dxa"/>
            <w:tcBorders>
              <w:top w:val="single" w:sz="4" w:space="0" w:color="auto"/>
              <w:left w:val="single" w:sz="4" w:space="0" w:color="auto"/>
              <w:bottom w:val="single" w:sz="4" w:space="0" w:color="auto"/>
              <w:right w:val="single" w:sz="4" w:space="0" w:color="auto"/>
            </w:tcBorders>
            <w:hideMark/>
          </w:tcPr>
          <w:p w:rsidR="00510CD7" w:rsidRPr="000F2D7B"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90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810" w:type="dxa"/>
            <w:tcBorders>
              <w:top w:val="single" w:sz="4" w:space="0" w:color="auto"/>
              <w:left w:val="single" w:sz="4" w:space="0" w:color="auto"/>
              <w:bottom w:val="single" w:sz="4" w:space="0" w:color="auto"/>
              <w:right w:val="single" w:sz="4" w:space="0" w:color="auto"/>
            </w:tcBorders>
            <w:hideMark/>
          </w:tcPr>
          <w:p w:rsidR="00510CD7" w:rsidRPr="000F2D7B"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90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37</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180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55</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270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95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38</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185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56</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275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100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190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57</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280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105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195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58</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285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110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200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59</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290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115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205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60</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295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25</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120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210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61</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300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8</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26</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125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215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62</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305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9</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40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27</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130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45</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220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63</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310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10</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45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28</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135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46</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225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64</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315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11</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50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140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47</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230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65</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320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12</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55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145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48</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235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66</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325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13</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60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150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240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67</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330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14</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65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155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245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68</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335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15</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70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160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250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69</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340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16</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75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165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255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70</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345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17</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80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35</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170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260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71</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350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18</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85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36</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175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265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72</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355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bl>
    <w:p w:rsidR="00BB621B" w:rsidRPr="004039E8" w:rsidRDefault="00BB621B" w:rsidP="00BB621B">
      <w:pPr>
        <w:spacing w:before="120" w:after="120"/>
        <w:jc w:val="center"/>
        <w:rPr>
          <w:rFonts w:ascii="Times New Roman" w:hAnsi="Times New Roman" w:cs="Times New Roman"/>
          <w:b/>
          <w:sz w:val="28"/>
          <w:szCs w:val="24"/>
        </w:rPr>
      </w:pPr>
      <w:r w:rsidRPr="004039E8">
        <w:rPr>
          <w:rFonts w:ascii="Times New Roman" w:hAnsi="Times New Roman" w:cs="Times New Roman"/>
          <w:b/>
          <w:sz w:val="28"/>
          <w:szCs w:val="24"/>
        </w:rPr>
        <w:lastRenderedPageBreak/>
        <w:t>EXPRIMENT NO-2</w:t>
      </w:r>
    </w:p>
    <w:p w:rsidR="00BB621B" w:rsidRPr="004039E8" w:rsidRDefault="00BB621B" w:rsidP="00BB621B">
      <w:pPr>
        <w:spacing w:before="120" w:after="120"/>
        <w:rPr>
          <w:rFonts w:ascii="Times New Roman" w:hAnsi="Times New Roman" w:cs="Times New Roman"/>
          <w:sz w:val="24"/>
          <w:szCs w:val="24"/>
        </w:rPr>
      </w:pPr>
      <w:r w:rsidRPr="004039E8">
        <w:rPr>
          <w:rFonts w:ascii="Times New Roman" w:hAnsi="Times New Roman" w:cs="Times New Roman"/>
          <w:b/>
          <w:sz w:val="24"/>
          <w:szCs w:val="24"/>
        </w:rPr>
        <w:t>AIM: -</w:t>
      </w:r>
      <w:r w:rsidRPr="004039E8">
        <w:rPr>
          <w:rFonts w:ascii="Times New Roman" w:hAnsi="Times New Roman" w:cs="Times New Roman"/>
          <w:sz w:val="24"/>
          <w:szCs w:val="24"/>
        </w:rPr>
        <w:t xml:space="preserve"> To plot the radiation pattern of Monopole Antenna. </w:t>
      </w:r>
    </w:p>
    <w:p w:rsidR="00BB621B" w:rsidRPr="004039E8" w:rsidRDefault="00BB621B" w:rsidP="00BB621B">
      <w:pPr>
        <w:pStyle w:val="Heading4"/>
        <w:spacing w:before="120" w:after="120"/>
        <w:ind w:left="0" w:firstLine="0"/>
        <w:rPr>
          <w:i/>
          <w:szCs w:val="24"/>
        </w:rPr>
      </w:pPr>
      <w:r w:rsidRPr="004039E8">
        <w:rPr>
          <w:color w:val="000000" w:themeColor="text1"/>
          <w:szCs w:val="24"/>
        </w:rPr>
        <w:t>APPARATUS REQUIRED:</w:t>
      </w:r>
      <w:r w:rsidRPr="004039E8">
        <w:rPr>
          <w:szCs w:val="24"/>
        </w:rPr>
        <w:t xml:space="preserve"> -</w:t>
      </w:r>
    </w:p>
    <w:p w:rsidR="00BB621B" w:rsidRPr="004039E8" w:rsidRDefault="00BB621B" w:rsidP="00BB621B">
      <w:pPr>
        <w:spacing w:before="120" w:after="120"/>
        <w:ind w:firstLine="540"/>
        <w:rPr>
          <w:rFonts w:ascii="Times New Roman" w:hAnsi="Times New Roman" w:cs="Times New Roman"/>
          <w:bCs/>
          <w:sz w:val="24"/>
          <w:szCs w:val="24"/>
        </w:rPr>
      </w:pPr>
      <w:r w:rsidRPr="004039E8">
        <w:rPr>
          <w:rFonts w:ascii="Times New Roman" w:hAnsi="Times New Roman" w:cs="Times New Roman"/>
          <w:bCs/>
          <w:sz w:val="24"/>
          <w:szCs w:val="24"/>
        </w:rPr>
        <w:t>(1) S-45R Receiver synthesize</w:t>
      </w:r>
    </w:p>
    <w:p w:rsidR="00BB621B" w:rsidRPr="004039E8" w:rsidRDefault="00BB621B" w:rsidP="00BB621B">
      <w:pPr>
        <w:spacing w:before="120" w:after="120"/>
        <w:ind w:firstLine="540"/>
        <w:rPr>
          <w:rFonts w:ascii="Times New Roman" w:hAnsi="Times New Roman" w:cs="Times New Roman"/>
          <w:bCs/>
          <w:sz w:val="24"/>
          <w:szCs w:val="24"/>
        </w:rPr>
      </w:pPr>
      <w:r w:rsidRPr="004039E8">
        <w:rPr>
          <w:rFonts w:ascii="Times New Roman" w:hAnsi="Times New Roman" w:cs="Times New Roman"/>
          <w:bCs/>
          <w:sz w:val="24"/>
          <w:szCs w:val="24"/>
        </w:rPr>
        <w:t xml:space="preserve">(2) S-45G Transmitter synthesized </w:t>
      </w:r>
    </w:p>
    <w:p w:rsidR="00BB621B" w:rsidRPr="004039E8" w:rsidRDefault="00BB621B" w:rsidP="00BB621B">
      <w:pPr>
        <w:spacing w:before="120" w:after="120"/>
        <w:ind w:firstLine="540"/>
        <w:rPr>
          <w:rFonts w:ascii="Times New Roman" w:hAnsi="Times New Roman" w:cs="Times New Roman"/>
          <w:bCs/>
          <w:sz w:val="24"/>
          <w:szCs w:val="24"/>
        </w:rPr>
      </w:pPr>
      <w:r w:rsidRPr="004039E8">
        <w:rPr>
          <w:rFonts w:ascii="Times New Roman" w:hAnsi="Times New Roman" w:cs="Times New Roman"/>
          <w:bCs/>
          <w:sz w:val="24"/>
          <w:szCs w:val="24"/>
        </w:rPr>
        <w:t xml:space="preserve">(3) BNC TO BNC probe </w:t>
      </w:r>
    </w:p>
    <w:p w:rsidR="00BB621B" w:rsidRPr="004039E8" w:rsidRDefault="00BB621B" w:rsidP="00BB621B">
      <w:pPr>
        <w:spacing w:before="120" w:after="120"/>
        <w:ind w:firstLine="540"/>
        <w:rPr>
          <w:rFonts w:ascii="Times New Roman" w:hAnsi="Times New Roman" w:cs="Times New Roman"/>
          <w:bCs/>
          <w:sz w:val="24"/>
          <w:szCs w:val="24"/>
        </w:rPr>
      </w:pPr>
      <w:r w:rsidRPr="004039E8">
        <w:rPr>
          <w:rFonts w:ascii="Times New Roman" w:hAnsi="Times New Roman" w:cs="Times New Roman"/>
          <w:bCs/>
          <w:sz w:val="24"/>
          <w:szCs w:val="24"/>
        </w:rPr>
        <w:t>(4)  Monopole Antenna</w:t>
      </w:r>
    </w:p>
    <w:p w:rsidR="00BB621B" w:rsidRPr="004039E8" w:rsidRDefault="00BB621B" w:rsidP="00BB621B">
      <w:pPr>
        <w:spacing w:before="120" w:after="120"/>
        <w:ind w:firstLine="540"/>
        <w:rPr>
          <w:rFonts w:ascii="Times New Roman" w:hAnsi="Times New Roman" w:cs="Times New Roman"/>
          <w:bCs/>
          <w:sz w:val="24"/>
          <w:szCs w:val="24"/>
        </w:rPr>
      </w:pPr>
      <w:r w:rsidRPr="004039E8">
        <w:rPr>
          <w:rFonts w:ascii="Times New Roman" w:hAnsi="Times New Roman" w:cs="Times New Roman"/>
          <w:bCs/>
          <w:sz w:val="24"/>
          <w:szCs w:val="24"/>
        </w:rPr>
        <w:t xml:space="preserve">(5) Power supply input – 12v DC </w:t>
      </w:r>
    </w:p>
    <w:p w:rsidR="00BB621B" w:rsidRPr="004039E8" w:rsidRDefault="00BB621B" w:rsidP="00BB621B">
      <w:pPr>
        <w:pStyle w:val="BlockText"/>
        <w:spacing w:before="120" w:after="120" w:line="276" w:lineRule="auto"/>
        <w:ind w:left="0" w:firstLine="540"/>
        <w:rPr>
          <w:b/>
          <w:sz w:val="24"/>
          <w:szCs w:val="24"/>
        </w:rPr>
      </w:pPr>
      <w:r>
        <w:rPr>
          <w:bCs/>
          <w:sz w:val="24"/>
          <w:szCs w:val="24"/>
        </w:rPr>
        <w:t>(</w:t>
      </w:r>
      <w:r w:rsidRPr="004039E8">
        <w:rPr>
          <w:bCs/>
          <w:sz w:val="24"/>
          <w:szCs w:val="24"/>
        </w:rPr>
        <w:t>6) Polar position &amp; fixed clamp</w:t>
      </w:r>
    </w:p>
    <w:p w:rsidR="00BB621B" w:rsidRPr="004039E8" w:rsidRDefault="00BB621B" w:rsidP="00BB621B">
      <w:pPr>
        <w:spacing w:before="120" w:after="120"/>
        <w:ind w:right="-1260"/>
        <w:jc w:val="both"/>
        <w:rPr>
          <w:rFonts w:ascii="Times New Roman" w:hAnsi="Times New Roman" w:cs="Times New Roman"/>
          <w:b/>
          <w:sz w:val="24"/>
          <w:szCs w:val="24"/>
        </w:rPr>
      </w:pPr>
      <w:r w:rsidRPr="004039E8">
        <w:rPr>
          <w:rFonts w:ascii="Times New Roman" w:hAnsi="Times New Roman" w:cs="Times New Roman"/>
          <w:b/>
          <w:sz w:val="24"/>
          <w:szCs w:val="24"/>
        </w:rPr>
        <w:t xml:space="preserve">THEORY:- </w:t>
      </w:r>
    </w:p>
    <w:p w:rsidR="00BB621B" w:rsidRPr="004039E8" w:rsidRDefault="00BB621B" w:rsidP="00816537">
      <w:pPr>
        <w:spacing w:before="120" w:after="120"/>
        <w:ind w:firstLine="720"/>
        <w:jc w:val="both"/>
        <w:rPr>
          <w:rFonts w:ascii="Times New Roman" w:eastAsia="Times New Roman" w:hAnsi="Times New Roman" w:cs="Times New Roman"/>
          <w:sz w:val="24"/>
          <w:szCs w:val="24"/>
        </w:rPr>
      </w:pPr>
      <w:r w:rsidRPr="004039E8">
        <w:rPr>
          <w:rFonts w:ascii="Times New Roman" w:eastAsia="Times New Roman" w:hAnsi="Times New Roman" w:cs="Times New Roman"/>
          <w:sz w:val="24"/>
          <w:szCs w:val="24"/>
        </w:rPr>
        <w:t xml:space="preserve">A </w:t>
      </w:r>
      <w:r w:rsidRPr="004039E8">
        <w:rPr>
          <w:rFonts w:ascii="Times New Roman" w:eastAsia="Times New Roman" w:hAnsi="Times New Roman" w:cs="Times New Roman"/>
          <w:bCs/>
          <w:sz w:val="24"/>
          <w:szCs w:val="24"/>
        </w:rPr>
        <w:t>monopole antenna</w:t>
      </w:r>
      <w:r w:rsidRPr="004039E8">
        <w:rPr>
          <w:rFonts w:ascii="Times New Roman" w:eastAsia="Times New Roman" w:hAnsi="Times New Roman" w:cs="Times New Roman"/>
          <w:sz w:val="24"/>
          <w:szCs w:val="24"/>
        </w:rPr>
        <w:t xml:space="preserve"> is one half of a dipole antenna, almost always mounted above some sort of ground plane. The case of a monopole antenna of length </w:t>
      </w:r>
      <w:r w:rsidRPr="004039E8">
        <w:rPr>
          <w:rFonts w:ascii="Times New Roman" w:eastAsia="Times New Roman" w:hAnsi="Times New Roman" w:cs="Times New Roman"/>
          <w:iCs/>
          <w:sz w:val="24"/>
          <w:szCs w:val="24"/>
        </w:rPr>
        <w:t>L</w:t>
      </w:r>
      <w:r w:rsidRPr="004039E8">
        <w:rPr>
          <w:rFonts w:ascii="Times New Roman" w:eastAsia="Times New Roman" w:hAnsi="Times New Roman" w:cs="Times New Roman"/>
          <w:sz w:val="24"/>
          <w:szCs w:val="24"/>
        </w:rPr>
        <w:t xml:space="preserve"> mounted above an infinite </w:t>
      </w:r>
      <w:r w:rsidR="00985EF8">
        <w:rPr>
          <w:rFonts w:ascii="Times New Roman" w:eastAsia="Times New Roman" w:hAnsi="Times New Roman" w:cs="Times New Roman"/>
          <w:sz w:val="24"/>
          <w:szCs w:val="24"/>
        </w:rPr>
        <w:t>ground plane is shown in Figure.</w:t>
      </w:r>
    </w:p>
    <w:p w:rsidR="00BB621B" w:rsidRPr="004039E8" w:rsidRDefault="00BB621B" w:rsidP="00816537">
      <w:pPr>
        <w:spacing w:before="120" w:after="120"/>
        <w:jc w:val="center"/>
        <w:rPr>
          <w:rFonts w:ascii="Times New Roman" w:eastAsia="Times New Roman" w:hAnsi="Times New Roman" w:cs="Times New Roman"/>
          <w:sz w:val="24"/>
          <w:szCs w:val="24"/>
        </w:rPr>
      </w:pPr>
      <w:r w:rsidRPr="004039E8">
        <w:rPr>
          <w:rFonts w:ascii="Times New Roman" w:eastAsia="Times New Roman" w:hAnsi="Times New Roman" w:cs="Times New Roman"/>
          <w:noProof/>
          <w:sz w:val="24"/>
          <w:szCs w:val="24"/>
          <w:lang w:val="en-US" w:eastAsia="en-US" w:bidi="hi-IN"/>
        </w:rPr>
        <w:drawing>
          <wp:inline distT="0" distB="0" distL="0" distR="0">
            <wp:extent cx="3914775" cy="2238375"/>
            <wp:effectExtent l="19050" t="0" r="9525" b="0"/>
            <wp:docPr id="4" name="Picture 1" descr="monopole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pole antenna"/>
                    <pic:cNvPicPr>
                      <a:picLocks noChangeAspect="1" noChangeArrowheads="1"/>
                    </pic:cNvPicPr>
                  </pic:nvPicPr>
                  <pic:blipFill>
                    <a:blip r:embed="rId9" cstate="print"/>
                    <a:srcRect/>
                    <a:stretch>
                      <a:fillRect/>
                    </a:stretch>
                  </pic:blipFill>
                  <pic:spPr bwMode="auto">
                    <a:xfrm>
                      <a:off x="0" y="0"/>
                      <a:ext cx="3914775" cy="2238375"/>
                    </a:xfrm>
                    <a:prstGeom prst="rect">
                      <a:avLst/>
                    </a:prstGeom>
                    <a:noFill/>
                    <a:ln w="9525">
                      <a:noFill/>
                      <a:miter lim="800000"/>
                      <a:headEnd/>
                      <a:tailEnd/>
                    </a:ln>
                  </pic:spPr>
                </pic:pic>
              </a:graphicData>
            </a:graphic>
          </wp:inline>
        </w:drawing>
      </w:r>
    </w:p>
    <w:p w:rsidR="00BB621B" w:rsidRPr="00816537" w:rsidRDefault="00F57EC8" w:rsidP="00816537">
      <w:pPr>
        <w:spacing w:before="120"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BB621B" w:rsidRPr="00816537">
        <w:rPr>
          <w:rFonts w:ascii="Times New Roman" w:eastAsia="Times New Roman" w:hAnsi="Times New Roman" w:cs="Times New Roman"/>
          <w:b/>
          <w:sz w:val="24"/>
          <w:szCs w:val="24"/>
        </w:rPr>
        <w:t>Monopole above a PEC (a) and the equi</w:t>
      </w:r>
      <w:r w:rsidR="00F82E1B">
        <w:rPr>
          <w:rFonts w:ascii="Times New Roman" w:eastAsia="Times New Roman" w:hAnsi="Times New Roman" w:cs="Times New Roman"/>
          <w:b/>
          <w:sz w:val="24"/>
          <w:szCs w:val="24"/>
        </w:rPr>
        <w:t>valent source in free space (b)</w:t>
      </w:r>
    </w:p>
    <w:p w:rsidR="00BB621B" w:rsidRPr="004039E8" w:rsidRDefault="00BB621B" w:rsidP="00816537">
      <w:pPr>
        <w:spacing w:before="120" w:after="120"/>
        <w:ind w:firstLine="720"/>
        <w:jc w:val="both"/>
        <w:rPr>
          <w:rFonts w:ascii="Times New Roman" w:eastAsia="Times New Roman" w:hAnsi="Times New Roman" w:cs="Times New Roman"/>
          <w:sz w:val="24"/>
          <w:szCs w:val="24"/>
        </w:rPr>
      </w:pPr>
      <w:r w:rsidRPr="004039E8">
        <w:rPr>
          <w:rFonts w:ascii="Times New Roman" w:eastAsia="Times New Roman" w:hAnsi="Times New Roman" w:cs="Times New Roman"/>
          <w:sz w:val="24"/>
          <w:szCs w:val="24"/>
        </w:rPr>
        <w:t xml:space="preserve">Using image theory, the fields above the ground plane can be found by using the equivalent source (antenna) in free space as shown in Figure 1(b). This is simply a dipole antenna of twice the length. The fields above the ground plane in Figure 1(a) are identical to the fields in Figure 1(b), which are known and presented in the </w:t>
      </w:r>
      <w:hyperlink r:id="rId10" w:history="1">
        <w:r w:rsidRPr="004039E8">
          <w:rPr>
            <w:rFonts w:ascii="Times New Roman" w:eastAsia="Times New Roman" w:hAnsi="Times New Roman" w:cs="Times New Roman"/>
            <w:sz w:val="24"/>
            <w:szCs w:val="24"/>
          </w:rPr>
          <w:t>dipole antenna</w:t>
        </w:r>
      </w:hyperlink>
      <w:r w:rsidRPr="004039E8">
        <w:rPr>
          <w:rFonts w:ascii="Times New Roman" w:eastAsia="Times New Roman" w:hAnsi="Times New Roman" w:cs="Times New Roman"/>
          <w:sz w:val="24"/>
          <w:szCs w:val="24"/>
        </w:rPr>
        <w:t xml:space="preserve"> section. The monopole antenna fields below the ground plane in Figure 1(a) are zero. </w:t>
      </w:r>
    </w:p>
    <w:p w:rsidR="00BB621B" w:rsidRPr="004039E8" w:rsidRDefault="00BB621B" w:rsidP="00816537">
      <w:pPr>
        <w:spacing w:before="120" w:after="120"/>
        <w:ind w:firstLine="720"/>
        <w:jc w:val="both"/>
        <w:rPr>
          <w:rFonts w:ascii="Times New Roman" w:eastAsia="Times New Roman" w:hAnsi="Times New Roman" w:cs="Times New Roman"/>
          <w:sz w:val="24"/>
          <w:szCs w:val="24"/>
        </w:rPr>
      </w:pPr>
      <w:r w:rsidRPr="004039E8">
        <w:rPr>
          <w:rFonts w:ascii="Times New Roman" w:eastAsia="Times New Roman" w:hAnsi="Times New Roman" w:cs="Times New Roman"/>
          <w:sz w:val="24"/>
          <w:szCs w:val="24"/>
        </w:rPr>
        <w:t xml:space="preserve">The </w:t>
      </w:r>
      <w:hyperlink r:id="rId11" w:history="1">
        <w:r w:rsidRPr="004039E8">
          <w:rPr>
            <w:rFonts w:ascii="Times New Roman" w:eastAsia="Times New Roman" w:hAnsi="Times New Roman" w:cs="Times New Roman"/>
            <w:sz w:val="24"/>
            <w:szCs w:val="24"/>
          </w:rPr>
          <w:t>radiation pattern</w:t>
        </w:r>
      </w:hyperlink>
      <w:r w:rsidRPr="004039E8">
        <w:rPr>
          <w:rFonts w:ascii="Times New Roman" w:eastAsia="Times New Roman" w:hAnsi="Times New Roman" w:cs="Times New Roman"/>
          <w:sz w:val="24"/>
          <w:szCs w:val="24"/>
        </w:rPr>
        <w:t xml:space="preserve"> of monopole antennas above a ground plane are also known from the dipole result. The only change that needs to be noted is that the impedance of a monopole antenna is one half of that of a full dipole antenna. For a quarter-wave monopole (</w:t>
      </w:r>
      <w:r w:rsidRPr="004039E8">
        <w:rPr>
          <w:rFonts w:ascii="Times New Roman" w:eastAsia="Times New Roman" w:hAnsi="Times New Roman" w:cs="Times New Roman"/>
          <w:iCs/>
          <w:sz w:val="24"/>
          <w:szCs w:val="24"/>
        </w:rPr>
        <w:t>L</w:t>
      </w:r>
      <w:r w:rsidRPr="004039E8">
        <w:rPr>
          <w:rFonts w:ascii="Times New Roman" w:eastAsia="Times New Roman" w:hAnsi="Times New Roman" w:cs="Times New Roman"/>
          <w:sz w:val="24"/>
          <w:szCs w:val="24"/>
        </w:rPr>
        <w:t xml:space="preserve">=0.25* </w:t>
      </w:r>
      <w:r w:rsidRPr="004039E8">
        <w:rPr>
          <w:rFonts w:ascii="Times New Roman" w:eastAsia="Times New Roman" w:hAnsi="Times New Roman" w:cs="Times New Roman"/>
          <w:noProof/>
          <w:sz w:val="24"/>
          <w:szCs w:val="24"/>
          <w:lang w:val="en-US" w:eastAsia="en-US" w:bidi="hi-IN"/>
        </w:rPr>
        <w:drawing>
          <wp:inline distT="0" distB="0" distL="0" distR="0">
            <wp:extent cx="200025" cy="228600"/>
            <wp:effectExtent l="19050" t="0" r="9525" b="0"/>
            <wp:docPr id="5" name="Picture 2" descr="http://www.antenna-theory.com/basics/lambd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ntenna-theory.com/basics/lambda.bmp"/>
                    <pic:cNvPicPr>
                      <a:picLocks noChangeAspect="1" noChangeArrowheads="1"/>
                    </pic:cNvPicPr>
                  </pic:nvPicPr>
                  <pic:blipFill>
                    <a:blip r:embed="rId12" cstate="print"/>
                    <a:srcRect/>
                    <a:stretch>
                      <a:fillRect/>
                    </a:stretch>
                  </pic:blipFill>
                  <pic:spPr bwMode="auto">
                    <a:xfrm>
                      <a:off x="0" y="0"/>
                      <a:ext cx="200025" cy="228600"/>
                    </a:xfrm>
                    <a:prstGeom prst="rect">
                      <a:avLst/>
                    </a:prstGeom>
                    <a:noFill/>
                    <a:ln w="9525">
                      <a:noFill/>
                      <a:miter lim="800000"/>
                      <a:headEnd/>
                      <a:tailEnd/>
                    </a:ln>
                  </pic:spPr>
                </pic:pic>
              </a:graphicData>
            </a:graphic>
          </wp:inline>
        </w:drawing>
      </w:r>
      <w:r w:rsidRPr="004039E8">
        <w:rPr>
          <w:rFonts w:ascii="Times New Roman" w:eastAsia="Times New Roman" w:hAnsi="Times New Roman" w:cs="Times New Roman"/>
          <w:sz w:val="24"/>
          <w:szCs w:val="24"/>
        </w:rPr>
        <w:t xml:space="preserve">), the impedance is half of that of a half-wave dipole, so Zin = 36.5 + j21.25 Ohms. This </w:t>
      </w:r>
      <w:r w:rsidRPr="004039E8">
        <w:rPr>
          <w:rFonts w:ascii="Times New Roman" w:eastAsia="Times New Roman" w:hAnsi="Times New Roman" w:cs="Times New Roman"/>
          <w:sz w:val="24"/>
          <w:szCs w:val="24"/>
        </w:rPr>
        <w:lastRenderedPageBreak/>
        <w:t xml:space="preserve">can be understood since only half the voltage is required to drive a monopole antenna to the same current as a dipole (think of a dipole as having +V/2 and -V/2 applied to its ends, whereas a monopole antenna only needs to apply +V/2 between the monopole antenna and the ground to drive the same current). Since Zin = V/I, the impedance of the monopole antenna is halved. </w:t>
      </w:r>
    </w:p>
    <w:p w:rsidR="00BB621B" w:rsidRPr="004039E8" w:rsidRDefault="00BB621B" w:rsidP="00816537">
      <w:pPr>
        <w:spacing w:before="120" w:after="120"/>
        <w:ind w:firstLine="720"/>
        <w:jc w:val="both"/>
        <w:rPr>
          <w:rFonts w:ascii="Times New Roman" w:eastAsia="Times New Roman" w:hAnsi="Times New Roman" w:cs="Times New Roman"/>
          <w:sz w:val="24"/>
          <w:szCs w:val="24"/>
        </w:rPr>
      </w:pPr>
      <w:r w:rsidRPr="004039E8">
        <w:rPr>
          <w:rFonts w:ascii="Times New Roman" w:eastAsia="Times New Roman" w:hAnsi="Times New Roman" w:cs="Times New Roman"/>
          <w:sz w:val="24"/>
          <w:szCs w:val="24"/>
        </w:rPr>
        <w:t xml:space="preserve">The </w:t>
      </w:r>
      <w:hyperlink r:id="rId13" w:history="1">
        <w:r w:rsidRPr="004039E8">
          <w:rPr>
            <w:rFonts w:ascii="Times New Roman" w:eastAsia="Times New Roman" w:hAnsi="Times New Roman" w:cs="Times New Roman"/>
            <w:sz w:val="24"/>
            <w:szCs w:val="24"/>
          </w:rPr>
          <w:t>directivity</w:t>
        </w:r>
      </w:hyperlink>
      <w:r w:rsidRPr="004039E8">
        <w:rPr>
          <w:rFonts w:ascii="Times New Roman" w:eastAsia="Times New Roman" w:hAnsi="Times New Roman" w:cs="Times New Roman"/>
          <w:sz w:val="24"/>
          <w:szCs w:val="24"/>
        </w:rPr>
        <w:t xml:space="preserve"> of a monopole antenna is directly related to that of a </w:t>
      </w:r>
      <w:hyperlink r:id="rId14" w:history="1">
        <w:r w:rsidRPr="004039E8">
          <w:rPr>
            <w:rFonts w:ascii="Times New Roman" w:eastAsia="Times New Roman" w:hAnsi="Times New Roman" w:cs="Times New Roman"/>
            <w:sz w:val="24"/>
            <w:szCs w:val="24"/>
          </w:rPr>
          <w:t>dipole antenna</w:t>
        </w:r>
      </w:hyperlink>
      <w:r w:rsidRPr="004039E8">
        <w:rPr>
          <w:rFonts w:ascii="Times New Roman" w:eastAsia="Times New Roman" w:hAnsi="Times New Roman" w:cs="Times New Roman"/>
          <w:sz w:val="24"/>
          <w:szCs w:val="24"/>
        </w:rPr>
        <w:t xml:space="preserve">. If the directivity of a dipole of length </w:t>
      </w:r>
      <w:r w:rsidRPr="004039E8">
        <w:rPr>
          <w:rFonts w:ascii="Times New Roman" w:eastAsia="Times New Roman" w:hAnsi="Times New Roman" w:cs="Times New Roman"/>
          <w:iCs/>
          <w:sz w:val="24"/>
          <w:szCs w:val="24"/>
        </w:rPr>
        <w:t>2L</w:t>
      </w:r>
      <w:r w:rsidRPr="004039E8">
        <w:rPr>
          <w:rFonts w:ascii="Times New Roman" w:eastAsia="Times New Roman" w:hAnsi="Times New Roman" w:cs="Times New Roman"/>
          <w:sz w:val="24"/>
          <w:szCs w:val="24"/>
        </w:rPr>
        <w:t xml:space="preserve"> has a directivity of D1 [decibels], then the directivity of a monopole antenna of length </w:t>
      </w:r>
      <w:r w:rsidRPr="004039E8">
        <w:rPr>
          <w:rFonts w:ascii="Times New Roman" w:eastAsia="Times New Roman" w:hAnsi="Times New Roman" w:cs="Times New Roman"/>
          <w:iCs/>
          <w:sz w:val="24"/>
          <w:szCs w:val="24"/>
        </w:rPr>
        <w:t>L</w:t>
      </w:r>
      <w:r w:rsidRPr="004039E8">
        <w:rPr>
          <w:rFonts w:ascii="Times New Roman" w:eastAsia="Times New Roman" w:hAnsi="Times New Roman" w:cs="Times New Roman"/>
          <w:sz w:val="24"/>
          <w:szCs w:val="24"/>
        </w:rPr>
        <w:t xml:space="preserve"> will have a directivity of D1+3 [decibels]. That is, the directivity (in linear units) of a monopole antenna is twice the directivity of a dipole antenna of twice the length. The reason for this is simply because no radiation occurs below the ground plane; hence, the antenna is effectively twice as "directive". </w:t>
      </w:r>
    </w:p>
    <w:p w:rsidR="00BB621B" w:rsidRPr="004039E8" w:rsidRDefault="00BB621B" w:rsidP="00816537">
      <w:pPr>
        <w:spacing w:before="120" w:after="120"/>
        <w:ind w:firstLine="720"/>
        <w:jc w:val="both"/>
        <w:rPr>
          <w:rFonts w:ascii="Times New Roman" w:eastAsia="Times New Roman" w:hAnsi="Times New Roman" w:cs="Times New Roman"/>
          <w:sz w:val="24"/>
          <w:szCs w:val="24"/>
        </w:rPr>
      </w:pPr>
      <w:r w:rsidRPr="004039E8">
        <w:rPr>
          <w:rFonts w:ascii="Times New Roman" w:eastAsia="Times New Roman" w:hAnsi="Times New Roman" w:cs="Times New Roman"/>
          <w:sz w:val="24"/>
          <w:szCs w:val="24"/>
        </w:rPr>
        <w:t xml:space="preserve">Monopole antennas are half the size of their dipole counterparts, and hence are attractive when a smaller antenna is needed. Antennas on older cell phones were typically monopole antennas, with an infinite ground plane approximated by the shell (casing) of the phone. </w:t>
      </w:r>
    </w:p>
    <w:p w:rsidR="00BB621B" w:rsidRPr="004039E8" w:rsidRDefault="00BB621B" w:rsidP="00816537">
      <w:pPr>
        <w:spacing w:before="120" w:after="120"/>
        <w:jc w:val="both"/>
        <w:outlineLvl w:val="2"/>
        <w:rPr>
          <w:rFonts w:ascii="Times New Roman" w:eastAsia="Times New Roman" w:hAnsi="Times New Roman" w:cs="Times New Roman"/>
          <w:b/>
          <w:bCs/>
          <w:sz w:val="24"/>
          <w:szCs w:val="24"/>
        </w:rPr>
      </w:pPr>
      <w:r w:rsidRPr="004039E8">
        <w:rPr>
          <w:rFonts w:ascii="Times New Roman" w:eastAsia="Times New Roman" w:hAnsi="Times New Roman" w:cs="Times New Roman"/>
          <w:b/>
          <w:bCs/>
          <w:sz w:val="24"/>
          <w:szCs w:val="24"/>
        </w:rPr>
        <w:t>Effects of a Finite Size Ground Plane on the Monopole Antenna</w:t>
      </w:r>
    </w:p>
    <w:p w:rsidR="00BB621B" w:rsidRPr="004039E8" w:rsidRDefault="00BB621B" w:rsidP="00816537">
      <w:pPr>
        <w:spacing w:before="120" w:after="120"/>
        <w:ind w:firstLine="720"/>
        <w:jc w:val="both"/>
        <w:rPr>
          <w:rFonts w:ascii="Times New Roman" w:eastAsia="Times New Roman" w:hAnsi="Times New Roman" w:cs="Times New Roman"/>
          <w:sz w:val="24"/>
          <w:szCs w:val="24"/>
        </w:rPr>
      </w:pPr>
      <w:r w:rsidRPr="004039E8">
        <w:rPr>
          <w:rFonts w:ascii="Times New Roman" w:eastAsia="Times New Roman" w:hAnsi="Times New Roman" w:cs="Times New Roman"/>
          <w:sz w:val="24"/>
          <w:szCs w:val="24"/>
        </w:rPr>
        <w:t xml:space="preserve">In practice, monopole antennas are used on finite-sized ground planes. This affects the properties of the monopole antennas, particularly the radiation pattern. The </w:t>
      </w:r>
      <w:hyperlink r:id="rId15" w:history="1">
        <w:r w:rsidRPr="004039E8">
          <w:rPr>
            <w:rFonts w:ascii="Times New Roman" w:eastAsia="Times New Roman" w:hAnsi="Times New Roman" w:cs="Times New Roman"/>
            <w:sz w:val="24"/>
            <w:szCs w:val="24"/>
          </w:rPr>
          <w:t>impedance</w:t>
        </w:r>
      </w:hyperlink>
      <w:r w:rsidRPr="004039E8">
        <w:rPr>
          <w:rFonts w:ascii="Times New Roman" w:eastAsia="Times New Roman" w:hAnsi="Times New Roman" w:cs="Times New Roman"/>
          <w:sz w:val="24"/>
          <w:szCs w:val="24"/>
        </w:rPr>
        <w:t xml:space="preserve"> of a monopole antenna is minimally affected by a finite-sized ground plane for ground planes of at least a few wavelengths in size around the monopole. However, the radiation pattern for the monopole antenna is strongly affected by a finite sized ground plane. The resulting radiation pattern radiates in a "skewed" direction, away from the horizontal plane. </w:t>
      </w:r>
    </w:p>
    <w:p w:rsidR="00BB621B" w:rsidRPr="004039E8" w:rsidRDefault="00BB621B" w:rsidP="00816537">
      <w:pPr>
        <w:spacing w:before="120" w:after="120"/>
        <w:ind w:firstLine="360"/>
        <w:jc w:val="both"/>
        <w:rPr>
          <w:rFonts w:ascii="Times New Roman" w:eastAsia="Times New Roman" w:hAnsi="Times New Roman" w:cs="Times New Roman"/>
          <w:sz w:val="24"/>
          <w:szCs w:val="24"/>
        </w:rPr>
      </w:pPr>
      <w:r w:rsidRPr="004039E8">
        <w:rPr>
          <w:rFonts w:ascii="Times New Roman" w:eastAsia="Times New Roman" w:hAnsi="Times New Roman" w:cs="Times New Roman"/>
          <w:sz w:val="24"/>
          <w:szCs w:val="24"/>
        </w:rPr>
        <w:t>Note that the resulting radiation pattern for this monopole antenna is still omnidirectional. However, the direction of peak-radiation has changed from the x-y plane to an angle elevated from that plane. In general, the large the ground plane is, the lower this direction of maximum radiation; as the ground plane approaches infinite size, the radiation pattern approaches a maximum in the x-y plane.</w:t>
      </w:r>
    </w:p>
    <w:p w:rsidR="005C298C" w:rsidRDefault="005C298C" w:rsidP="00BB621B">
      <w:pPr>
        <w:pStyle w:val="BodyTextIndent"/>
        <w:spacing w:before="120" w:after="120" w:line="276" w:lineRule="auto"/>
        <w:ind w:left="360" w:hanging="360"/>
        <w:rPr>
          <w:b/>
          <w:bCs/>
        </w:rPr>
      </w:pPr>
    </w:p>
    <w:p w:rsidR="00BB621B" w:rsidRPr="004039E8" w:rsidRDefault="00BB621B" w:rsidP="00BB621B">
      <w:pPr>
        <w:pStyle w:val="BodyTextIndent"/>
        <w:spacing w:before="120" w:after="120" w:line="276" w:lineRule="auto"/>
        <w:ind w:left="360" w:hanging="360"/>
        <w:rPr>
          <w:b/>
          <w:bCs/>
        </w:rPr>
      </w:pPr>
      <w:r w:rsidRPr="004039E8">
        <w:rPr>
          <w:b/>
          <w:bCs/>
        </w:rPr>
        <w:t>PROCEDURE: -</w:t>
      </w:r>
    </w:p>
    <w:p w:rsidR="00BB621B" w:rsidRPr="004039E8" w:rsidRDefault="00BB621B" w:rsidP="00BB621B">
      <w:pPr>
        <w:pStyle w:val="BodyTextIndent"/>
        <w:spacing w:before="120" w:after="120" w:line="276" w:lineRule="auto"/>
        <w:ind w:left="360" w:hanging="360"/>
      </w:pPr>
      <w:r w:rsidRPr="004039E8">
        <w:t>1.</w:t>
      </w:r>
      <w:r w:rsidRPr="004039E8">
        <w:tab/>
        <w:t>Mount the transmitting antenna</w:t>
      </w:r>
      <w:r w:rsidR="006E716F">
        <w:t>(</w:t>
      </w:r>
      <w:r w:rsidR="006E716F" w:rsidRPr="004039E8">
        <w:t>half wave dipole) on</w:t>
      </w:r>
      <w:r w:rsidRPr="004039E8">
        <w:t xml:space="preserve"> the stand connecting it to the S-45G transmitter generator and Connect the equipment to the 230 V mains and put it ON.</w:t>
      </w:r>
    </w:p>
    <w:p w:rsidR="00BB621B" w:rsidRPr="00DD6DD4" w:rsidRDefault="00BB621B" w:rsidP="00DD6DD4">
      <w:pPr>
        <w:pStyle w:val="ListParagraph"/>
        <w:numPr>
          <w:ilvl w:val="0"/>
          <w:numId w:val="4"/>
        </w:numPr>
        <w:tabs>
          <w:tab w:val="clear" w:pos="2430"/>
          <w:tab w:val="left" w:pos="360"/>
        </w:tabs>
        <w:spacing w:before="120" w:after="120"/>
        <w:ind w:left="360"/>
        <w:rPr>
          <w:rFonts w:ascii="Times New Roman" w:hAnsi="Times New Roman" w:cs="Times New Roman"/>
          <w:sz w:val="24"/>
          <w:szCs w:val="24"/>
        </w:rPr>
      </w:pPr>
      <w:r w:rsidRPr="00DD6DD4">
        <w:rPr>
          <w:rFonts w:ascii="Times New Roman" w:hAnsi="Times New Roman" w:cs="Times New Roman"/>
          <w:sz w:val="24"/>
          <w:szCs w:val="24"/>
        </w:rPr>
        <w:t>Mount the receiving antenna (</w:t>
      </w:r>
      <w:r w:rsidR="006E716F" w:rsidRPr="00DD6DD4">
        <w:rPr>
          <w:rFonts w:ascii="Times New Roman" w:hAnsi="Times New Roman" w:cs="Times New Roman"/>
          <w:sz w:val="24"/>
          <w:szCs w:val="24"/>
        </w:rPr>
        <w:t xml:space="preserve">monopole) </w:t>
      </w:r>
      <w:r w:rsidRPr="00DD6DD4">
        <w:rPr>
          <w:rFonts w:ascii="Times New Roman" w:hAnsi="Times New Roman" w:cs="Times New Roman"/>
          <w:sz w:val="24"/>
          <w:szCs w:val="24"/>
        </w:rPr>
        <w:t xml:space="preserve">on the positioner and connect it to the S-45 receiver synthesized. Connect the adapter to S-45R and connect it to 230 V Mains, put the equipment ON. </w:t>
      </w:r>
    </w:p>
    <w:p w:rsidR="00BB621B" w:rsidRPr="004039E8" w:rsidRDefault="00BB621B" w:rsidP="00151AB7">
      <w:pPr>
        <w:pStyle w:val="BodyTextIndent3"/>
        <w:numPr>
          <w:ilvl w:val="0"/>
          <w:numId w:val="4"/>
        </w:numPr>
        <w:tabs>
          <w:tab w:val="clear" w:pos="1980"/>
          <w:tab w:val="num" w:pos="2160"/>
        </w:tabs>
        <w:spacing w:before="120" w:after="120" w:line="276" w:lineRule="auto"/>
        <w:ind w:left="360"/>
        <w:rPr>
          <w:szCs w:val="24"/>
        </w:rPr>
      </w:pPr>
      <w:r w:rsidRPr="004039E8">
        <w:rPr>
          <w:szCs w:val="24"/>
        </w:rPr>
        <w:t>Press Data Array and adjusts the antenna to measure the reading no. 1. Align the positioned such that the indicator is pointing to reading no. 1(0deg) on the disk.</w:t>
      </w:r>
    </w:p>
    <w:p w:rsidR="00BB621B" w:rsidRPr="004039E8" w:rsidRDefault="009835AC" w:rsidP="00151AB7">
      <w:pPr>
        <w:numPr>
          <w:ilvl w:val="0"/>
          <w:numId w:val="4"/>
        </w:numPr>
        <w:spacing w:before="120" w:after="120"/>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Press </w:t>
      </w:r>
      <w:r w:rsidR="00BB621B" w:rsidRPr="004039E8">
        <w:rPr>
          <w:rFonts w:ascii="Times New Roman" w:hAnsi="Times New Roman" w:cs="Times New Roman"/>
          <w:sz w:val="24"/>
          <w:szCs w:val="24"/>
        </w:rPr>
        <w:t>Data array again, the LCD indicates that the reading no. 1 has been stored in memory location no. 1 and now rotate the positioned to measure reading no. 2.</w:t>
      </w:r>
    </w:p>
    <w:p w:rsidR="00BB621B" w:rsidRPr="004039E8" w:rsidRDefault="00BB621B" w:rsidP="00151AB7">
      <w:pPr>
        <w:pStyle w:val="BodyTextIndent"/>
        <w:numPr>
          <w:ilvl w:val="0"/>
          <w:numId w:val="4"/>
        </w:numPr>
        <w:spacing w:before="120" w:after="120" w:line="276" w:lineRule="auto"/>
        <w:ind w:left="360"/>
      </w:pPr>
      <w:r w:rsidRPr="004039E8">
        <w:t xml:space="preserve">Align the positioned such that the indicator is pointing to reading no. 2 </w:t>
      </w:r>
    </w:p>
    <w:p w:rsidR="00BB621B" w:rsidRPr="004039E8" w:rsidRDefault="00BB621B" w:rsidP="00151AB7">
      <w:pPr>
        <w:numPr>
          <w:ilvl w:val="0"/>
          <w:numId w:val="4"/>
        </w:numPr>
        <w:spacing w:before="120" w:after="120"/>
        <w:ind w:left="360"/>
        <w:jc w:val="both"/>
        <w:rPr>
          <w:rFonts w:ascii="Times New Roman" w:hAnsi="Times New Roman" w:cs="Times New Roman"/>
          <w:sz w:val="24"/>
          <w:szCs w:val="24"/>
        </w:rPr>
      </w:pPr>
      <w:r w:rsidRPr="004039E8">
        <w:rPr>
          <w:rFonts w:ascii="Times New Roman" w:hAnsi="Times New Roman" w:cs="Times New Roman"/>
          <w:sz w:val="24"/>
          <w:szCs w:val="24"/>
        </w:rPr>
        <w:t xml:space="preserve">Continue in this sequence until the reading no. 72 (at 355 deg) is measured and stored in the memory. </w:t>
      </w:r>
    </w:p>
    <w:p w:rsidR="00BB621B" w:rsidRPr="004039E8" w:rsidRDefault="00BB621B" w:rsidP="00151AB7">
      <w:pPr>
        <w:numPr>
          <w:ilvl w:val="0"/>
          <w:numId w:val="4"/>
        </w:numPr>
        <w:spacing w:before="120" w:after="120"/>
        <w:ind w:left="360"/>
        <w:jc w:val="both"/>
        <w:rPr>
          <w:rFonts w:ascii="Times New Roman" w:hAnsi="Times New Roman" w:cs="Times New Roman"/>
          <w:sz w:val="24"/>
          <w:szCs w:val="24"/>
        </w:rPr>
      </w:pPr>
      <w:r w:rsidRPr="004039E8">
        <w:rPr>
          <w:rFonts w:ascii="Times New Roman" w:hAnsi="Times New Roman" w:cs="Times New Roman"/>
          <w:sz w:val="24"/>
          <w:szCs w:val="24"/>
        </w:rPr>
        <w:t>Using 72 readings as on above plot the Radiation Pattern of Monopole antenna</w:t>
      </w:r>
      <w:r w:rsidR="00B969A1">
        <w:rPr>
          <w:rFonts w:ascii="Times New Roman" w:hAnsi="Times New Roman" w:cs="Times New Roman"/>
          <w:sz w:val="24"/>
          <w:szCs w:val="24"/>
        </w:rPr>
        <w:t>.</w:t>
      </w:r>
    </w:p>
    <w:p w:rsidR="00B969A1" w:rsidRDefault="00B969A1" w:rsidP="00B969A1">
      <w:pPr>
        <w:spacing w:before="120" w:after="120"/>
        <w:jc w:val="both"/>
        <w:rPr>
          <w:rFonts w:ascii="Times New Roman" w:hAnsi="Times New Roman" w:cs="Times New Roman"/>
          <w:b/>
          <w:bCs/>
          <w:sz w:val="24"/>
          <w:szCs w:val="24"/>
        </w:rPr>
      </w:pPr>
    </w:p>
    <w:p w:rsidR="00BB621B" w:rsidRPr="004039E8" w:rsidRDefault="00BB621B" w:rsidP="00B969A1">
      <w:pPr>
        <w:spacing w:before="120" w:after="120"/>
        <w:jc w:val="both"/>
        <w:rPr>
          <w:rFonts w:ascii="Times New Roman" w:hAnsi="Times New Roman" w:cs="Times New Roman"/>
          <w:sz w:val="24"/>
          <w:szCs w:val="24"/>
        </w:rPr>
      </w:pPr>
      <w:r w:rsidRPr="004039E8">
        <w:rPr>
          <w:rFonts w:ascii="Times New Roman" w:hAnsi="Times New Roman" w:cs="Times New Roman"/>
          <w:b/>
          <w:bCs/>
          <w:sz w:val="24"/>
          <w:szCs w:val="24"/>
        </w:rPr>
        <w:t>RESULT</w:t>
      </w:r>
      <w:r w:rsidRPr="004039E8">
        <w:rPr>
          <w:rFonts w:ascii="Times New Roman" w:hAnsi="Times New Roman" w:cs="Times New Roman"/>
          <w:sz w:val="24"/>
          <w:szCs w:val="24"/>
        </w:rPr>
        <w:t>:</w:t>
      </w:r>
      <w:r w:rsidRPr="004039E8">
        <w:rPr>
          <w:rFonts w:ascii="Times New Roman" w:hAnsi="Times New Roman" w:cs="Times New Roman"/>
          <w:b/>
          <w:bCs/>
          <w:sz w:val="24"/>
          <w:szCs w:val="24"/>
        </w:rPr>
        <w:t>-</w:t>
      </w:r>
    </w:p>
    <w:p w:rsidR="00BB621B" w:rsidRPr="004039E8" w:rsidRDefault="00BB621B" w:rsidP="00DD6DD4">
      <w:pPr>
        <w:pStyle w:val="BodyTextIndent2"/>
        <w:spacing w:before="120" w:after="120" w:line="276" w:lineRule="auto"/>
        <w:ind w:left="360"/>
        <w:rPr>
          <w:b/>
          <w:sz w:val="24"/>
          <w:szCs w:val="24"/>
        </w:rPr>
      </w:pPr>
      <w:r w:rsidRPr="004039E8">
        <w:rPr>
          <w:sz w:val="24"/>
          <w:szCs w:val="24"/>
        </w:rPr>
        <w:t xml:space="preserve">Radiation pattern of Monopole Antenna has been plotted </w:t>
      </w:r>
    </w:p>
    <w:p w:rsidR="005270A3" w:rsidRDefault="005270A3" w:rsidP="005270A3">
      <w:pPr>
        <w:spacing w:before="120" w:after="120" w:line="240" w:lineRule="auto"/>
        <w:jc w:val="both"/>
        <w:rPr>
          <w:rFonts w:ascii="Times New Roman" w:hAnsi="Times New Roman" w:cs="Times New Roman"/>
          <w:b/>
          <w:bCs/>
          <w:sz w:val="24"/>
          <w:szCs w:val="24"/>
        </w:rPr>
      </w:pPr>
    </w:p>
    <w:p w:rsidR="005270A3" w:rsidRPr="00585472" w:rsidRDefault="005270A3" w:rsidP="005270A3">
      <w:pPr>
        <w:spacing w:before="120" w:after="120" w:line="240" w:lineRule="auto"/>
        <w:jc w:val="both"/>
        <w:rPr>
          <w:rFonts w:ascii="Times New Roman" w:hAnsi="Times New Roman" w:cs="Times New Roman"/>
          <w:sz w:val="24"/>
          <w:szCs w:val="24"/>
        </w:rPr>
      </w:pPr>
      <w:r w:rsidRPr="00585472">
        <w:rPr>
          <w:rFonts w:ascii="Times New Roman" w:hAnsi="Times New Roman" w:cs="Times New Roman"/>
          <w:b/>
          <w:bCs/>
          <w:sz w:val="24"/>
          <w:szCs w:val="24"/>
        </w:rPr>
        <w:t>PRECAUTIONS: -</w:t>
      </w:r>
      <w:r w:rsidRPr="00585472">
        <w:rPr>
          <w:rFonts w:ascii="Times New Roman" w:hAnsi="Times New Roman" w:cs="Times New Roman"/>
          <w:sz w:val="24"/>
          <w:szCs w:val="24"/>
        </w:rPr>
        <w:tab/>
      </w:r>
    </w:p>
    <w:p w:rsidR="005270A3" w:rsidRDefault="005270A3" w:rsidP="00151AB7">
      <w:pPr>
        <w:numPr>
          <w:ilvl w:val="0"/>
          <w:numId w:val="5"/>
        </w:numPr>
        <w:tabs>
          <w:tab w:val="clear" w:pos="2160"/>
          <w:tab w:val="num" w:pos="810"/>
        </w:tabs>
        <w:spacing w:before="120" w:after="120" w:line="240" w:lineRule="auto"/>
        <w:ind w:hanging="1710"/>
        <w:jc w:val="both"/>
        <w:rPr>
          <w:rFonts w:ascii="Times New Roman" w:hAnsi="Times New Roman" w:cs="Times New Roman"/>
          <w:sz w:val="24"/>
          <w:szCs w:val="24"/>
        </w:rPr>
      </w:pPr>
      <w:r>
        <w:rPr>
          <w:rFonts w:ascii="Times New Roman" w:hAnsi="Times New Roman" w:cs="Times New Roman"/>
          <w:sz w:val="24"/>
          <w:szCs w:val="24"/>
        </w:rPr>
        <w:t>Switch off mobile phones and other wireless devices.</w:t>
      </w:r>
    </w:p>
    <w:p w:rsidR="005270A3" w:rsidRDefault="005270A3" w:rsidP="00151AB7">
      <w:pPr>
        <w:numPr>
          <w:ilvl w:val="0"/>
          <w:numId w:val="5"/>
        </w:numPr>
        <w:tabs>
          <w:tab w:val="clear" w:pos="2160"/>
        </w:tabs>
        <w:spacing w:before="120" w:after="120" w:line="240" w:lineRule="auto"/>
        <w:ind w:left="0" w:firstLine="450"/>
        <w:jc w:val="both"/>
        <w:rPr>
          <w:rFonts w:ascii="Times New Roman" w:hAnsi="Times New Roman" w:cs="Times New Roman"/>
          <w:sz w:val="24"/>
          <w:szCs w:val="24"/>
        </w:rPr>
      </w:pPr>
      <w:r w:rsidRPr="00585472">
        <w:rPr>
          <w:rFonts w:ascii="Times New Roman" w:hAnsi="Times New Roman" w:cs="Times New Roman"/>
          <w:sz w:val="24"/>
          <w:szCs w:val="24"/>
        </w:rPr>
        <w:t>Insure that there is no any obstacle present in between the transmitter and receiver.</w:t>
      </w:r>
    </w:p>
    <w:p w:rsidR="005270A3" w:rsidRDefault="005270A3" w:rsidP="00151AB7">
      <w:pPr>
        <w:numPr>
          <w:ilvl w:val="0"/>
          <w:numId w:val="5"/>
        </w:numPr>
        <w:tabs>
          <w:tab w:val="clear" w:pos="2160"/>
        </w:tabs>
        <w:spacing w:before="120" w:after="120" w:line="240" w:lineRule="auto"/>
        <w:ind w:left="0" w:firstLine="450"/>
        <w:jc w:val="both"/>
        <w:rPr>
          <w:rFonts w:ascii="Times New Roman" w:hAnsi="Times New Roman" w:cs="Times New Roman"/>
          <w:sz w:val="24"/>
          <w:szCs w:val="24"/>
        </w:rPr>
      </w:pPr>
      <w:r>
        <w:rPr>
          <w:rFonts w:ascii="Times New Roman" w:hAnsi="Times New Roman" w:cs="Times New Roman"/>
          <w:sz w:val="24"/>
          <w:szCs w:val="24"/>
        </w:rPr>
        <w:t>Keep the transmitting and receiving antenna at same height.</w:t>
      </w:r>
    </w:p>
    <w:p w:rsidR="005270A3" w:rsidRPr="00585472" w:rsidRDefault="005270A3" w:rsidP="00151AB7">
      <w:pPr>
        <w:numPr>
          <w:ilvl w:val="0"/>
          <w:numId w:val="5"/>
        </w:numPr>
        <w:tabs>
          <w:tab w:val="clear" w:pos="2160"/>
        </w:tabs>
        <w:spacing w:before="120" w:after="120" w:line="240" w:lineRule="auto"/>
        <w:ind w:left="0" w:firstLine="450"/>
        <w:jc w:val="both"/>
        <w:rPr>
          <w:rFonts w:ascii="Times New Roman" w:hAnsi="Times New Roman" w:cs="Times New Roman"/>
          <w:sz w:val="24"/>
          <w:szCs w:val="24"/>
        </w:rPr>
      </w:pPr>
      <w:r w:rsidRPr="00585472">
        <w:rPr>
          <w:rFonts w:ascii="Times New Roman" w:hAnsi="Times New Roman" w:cs="Times New Roman"/>
          <w:sz w:val="24"/>
          <w:szCs w:val="24"/>
        </w:rPr>
        <w:t>Don’t turn ON the Power supply until the circuit is completed.</w:t>
      </w:r>
    </w:p>
    <w:p w:rsidR="005270A3" w:rsidRPr="00585472" w:rsidRDefault="005270A3" w:rsidP="00151AB7">
      <w:pPr>
        <w:numPr>
          <w:ilvl w:val="0"/>
          <w:numId w:val="5"/>
        </w:numPr>
        <w:tabs>
          <w:tab w:val="clear" w:pos="2160"/>
        </w:tabs>
        <w:spacing w:before="120" w:after="120" w:line="240" w:lineRule="auto"/>
        <w:ind w:left="0" w:firstLine="450"/>
        <w:jc w:val="both"/>
        <w:rPr>
          <w:rFonts w:ascii="Times New Roman" w:hAnsi="Times New Roman" w:cs="Times New Roman"/>
          <w:sz w:val="24"/>
          <w:szCs w:val="24"/>
        </w:rPr>
      </w:pPr>
      <w:r w:rsidRPr="00585472">
        <w:rPr>
          <w:rFonts w:ascii="Times New Roman" w:hAnsi="Times New Roman" w:cs="Times New Roman"/>
          <w:sz w:val="24"/>
          <w:szCs w:val="24"/>
        </w:rPr>
        <w:t xml:space="preserve">Turn OFF the power supply given to the instruments when not in use. </w:t>
      </w:r>
    </w:p>
    <w:p w:rsidR="005270A3" w:rsidRPr="00E853F4" w:rsidRDefault="005270A3" w:rsidP="005270A3">
      <w:pPr>
        <w:spacing w:before="120" w:after="120" w:line="240" w:lineRule="auto"/>
        <w:ind w:left="450"/>
        <w:jc w:val="both"/>
        <w:rPr>
          <w:rFonts w:ascii="Times New Roman" w:hAnsi="Times New Roman" w:cs="Times New Roman"/>
          <w:sz w:val="24"/>
          <w:szCs w:val="24"/>
        </w:rPr>
      </w:pPr>
    </w:p>
    <w:p w:rsidR="005270A3" w:rsidRPr="006959A0" w:rsidRDefault="005270A3" w:rsidP="005270A3">
      <w:pPr>
        <w:spacing w:before="120" w:after="120" w:line="240" w:lineRule="auto"/>
        <w:jc w:val="both"/>
        <w:rPr>
          <w:rFonts w:ascii="Times New Roman" w:hAnsi="Times New Roman" w:cs="Times New Roman"/>
          <w:b/>
          <w:sz w:val="24"/>
          <w:szCs w:val="24"/>
        </w:rPr>
      </w:pPr>
      <w:r w:rsidRPr="006959A0">
        <w:rPr>
          <w:rFonts w:ascii="Times New Roman" w:hAnsi="Times New Roman" w:cs="Times New Roman"/>
          <w:b/>
          <w:sz w:val="24"/>
          <w:szCs w:val="24"/>
        </w:rPr>
        <w:t>CONCLUSION</w:t>
      </w:r>
      <w:r>
        <w:rPr>
          <w:rFonts w:ascii="Times New Roman" w:hAnsi="Times New Roman" w:cs="Times New Roman"/>
          <w:b/>
          <w:sz w:val="24"/>
          <w:szCs w:val="24"/>
        </w:rPr>
        <w:t>:-</w:t>
      </w:r>
    </w:p>
    <w:p w:rsidR="005270A3" w:rsidRPr="00835163" w:rsidRDefault="005270A3" w:rsidP="00DD6DD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835163">
        <w:rPr>
          <w:rFonts w:ascii="Times New Roman" w:eastAsia="Times New Roman" w:hAnsi="Times New Roman" w:cs="Times New Roman"/>
          <w:sz w:val="24"/>
          <w:szCs w:val="24"/>
        </w:rPr>
        <w:t xml:space="preserve">lotmanually the radiation pattern of </w:t>
      </w:r>
      <w:r>
        <w:rPr>
          <w:rFonts w:ascii="Times New Roman" w:eastAsia="Times New Roman" w:hAnsi="Times New Roman" w:cs="Times New Roman"/>
          <w:sz w:val="24"/>
          <w:szCs w:val="24"/>
        </w:rPr>
        <w:t xml:space="preserve">monopole </w:t>
      </w:r>
      <w:r w:rsidRPr="00835163">
        <w:rPr>
          <w:rFonts w:ascii="Times New Roman" w:eastAsia="Times New Roman" w:hAnsi="Times New Roman" w:cs="Times New Roman"/>
          <w:sz w:val="24"/>
          <w:szCs w:val="24"/>
        </w:rPr>
        <w:t xml:space="preserve">antenna and compare with </w:t>
      </w:r>
      <w:r w:rsidR="00E26B78">
        <w:rPr>
          <w:rFonts w:ascii="Times New Roman" w:eastAsia="Times New Roman" w:hAnsi="Times New Roman" w:cs="Times New Roman"/>
          <w:sz w:val="24"/>
          <w:szCs w:val="24"/>
        </w:rPr>
        <w:t xml:space="preserve">EM simulation </w:t>
      </w:r>
      <w:r w:rsidR="00621295">
        <w:rPr>
          <w:rFonts w:ascii="Times New Roman" w:eastAsia="Times New Roman" w:hAnsi="Times New Roman" w:cs="Times New Roman"/>
          <w:sz w:val="24"/>
          <w:szCs w:val="24"/>
        </w:rPr>
        <w:t xml:space="preserve">software </w:t>
      </w:r>
      <w:r w:rsidR="00621295" w:rsidRPr="00835163">
        <w:rPr>
          <w:rFonts w:ascii="Times New Roman" w:eastAsia="Times New Roman" w:hAnsi="Times New Roman" w:cs="Times New Roman"/>
          <w:sz w:val="24"/>
          <w:szCs w:val="24"/>
        </w:rPr>
        <w:t>generated</w:t>
      </w:r>
      <w:r w:rsidRPr="00835163">
        <w:rPr>
          <w:rFonts w:ascii="Times New Roman" w:eastAsia="Times New Roman" w:hAnsi="Times New Roman" w:cs="Times New Roman"/>
          <w:sz w:val="24"/>
          <w:szCs w:val="24"/>
        </w:rPr>
        <w:t xml:space="preserve"> radiation pattern. </w:t>
      </w:r>
    </w:p>
    <w:p w:rsidR="005270A3" w:rsidRDefault="005270A3" w:rsidP="005270A3">
      <w:pPr>
        <w:spacing w:before="120" w:after="120" w:line="240" w:lineRule="auto"/>
        <w:ind w:firstLine="450"/>
        <w:jc w:val="both"/>
        <w:rPr>
          <w:rFonts w:ascii="Times New Roman" w:hAnsi="Times New Roman" w:cs="Times New Roman"/>
          <w:sz w:val="24"/>
          <w:szCs w:val="24"/>
        </w:rPr>
      </w:pPr>
    </w:p>
    <w:p w:rsidR="00BB621B" w:rsidRDefault="00BB621B" w:rsidP="000C6E61">
      <w:pPr>
        <w:spacing w:line="360" w:lineRule="auto"/>
        <w:jc w:val="center"/>
        <w:rPr>
          <w:rFonts w:ascii="Times New Roman" w:hAnsi="Times New Roman" w:cs="Times New Roman"/>
          <w:b/>
          <w:bCs/>
          <w:iCs/>
          <w:sz w:val="28"/>
          <w:szCs w:val="28"/>
        </w:rPr>
      </w:pPr>
    </w:p>
    <w:p w:rsidR="00186C8A" w:rsidRDefault="00186C8A" w:rsidP="000C6E61">
      <w:pPr>
        <w:spacing w:line="360" w:lineRule="auto"/>
        <w:jc w:val="center"/>
        <w:rPr>
          <w:rFonts w:ascii="Times New Roman" w:hAnsi="Times New Roman" w:cs="Times New Roman"/>
          <w:b/>
          <w:bCs/>
          <w:iCs/>
          <w:sz w:val="28"/>
          <w:szCs w:val="28"/>
        </w:rPr>
      </w:pPr>
    </w:p>
    <w:p w:rsidR="00B66EBD" w:rsidRDefault="00B66EBD" w:rsidP="000C6E61">
      <w:pPr>
        <w:spacing w:line="360" w:lineRule="auto"/>
        <w:jc w:val="center"/>
        <w:rPr>
          <w:rFonts w:ascii="Times New Roman" w:hAnsi="Times New Roman" w:cs="Times New Roman"/>
          <w:b/>
          <w:bCs/>
          <w:iCs/>
          <w:sz w:val="28"/>
          <w:szCs w:val="28"/>
        </w:rPr>
      </w:pPr>
    </w:p>
    <w:p w:rsidR="00B66EBD" w:rsidRDefault="00B66EBD" w:rsidP="000C6E61">
      <w:pPr>
        <w:spacing w:line="360" w:lineRule="auto"/>
        <w:jc w:val="center"/>
        <w:rPr>
          <w:rFonts w:ascii="Times New Roman" w:hAnsi="Times New Roman" w:cs="Times New Roman"/>
          <w:b/>
          <w:bCs/>
          <w:iCs/>
          <w:sz w:val="28"/>
          <w:szCs w:val="28"/>
        </w:rPr>
      </w:pPr>
    </w:p>
    <w:p w:rsidR="00B66EBD" w:rsidRDefault="00B66EBD" w:rsidP="000C6E61">
      <w:pPr>
        <w:spacing w:line="360" w:lineRule="auto"/>
        <w:jc w:val="center"/>
        <w:rPr>
          <w:rFonts w:ascii="Times New Roman" w:hAnsi="Times New Roman" w:cs="Times New Roman"/>
          <w:b/>
          <w:bCs/>
          <w:iCs/>
          <w:sz w:val="28"/>
          <w:szCs w:val="28"/>
        </w:rPr>
      </w:pPr>
    </w:p>
    <w:p w:rsidR="00186C8A" w:rsidRDefault="00186C8A" w:rsidP="000C6E61">
      <w:pPr>
        <w:spacing w:line="360" w:lineRule="auto"/>
        <w:jc w:val="center"/>
        <w:rPr>
          <w:rFonts w:ascii="Times New Roman" w:hAnsi="Times New Roman" w:cs="Times New Roman"/>
          <w:b/>
          <w:bCs/>
          <w:iCs/>
          <w:sz w:val="28"/>
          <w:szCs w:val="28"/>
        </w:rPr>
      </w:pPr>
    </w:p>
    <w:p w:rsidR="00186C8A" w:rsidRDefault="00186C8A" w:rsidP="000C6E61">
      <w:pPr>
        <w:spacing w:line="360" w:lineRule="auto"/>
        <w:jc w:val="center"/>
        <w:rPr>
          <w:rFonts w:ascii="Times New Roman" w:hAnsi="Times New Roman" w:cs="Times New Roman"/>
          <w:b/>
          <w:bCs/>
          <w:iCs/>
          <w:sz w:val="28"/>
          <w:szCs w:val="28"/>
        </w:rPr>
      </w:pPr>
    </w:p>
    <w:p w:rsidR="00510CD7" w:rsidRDefault="00510CD7" w:rsidP="00510CD7">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OBSERVATION TABLE:-</w:t>
      </w:r>
    </w:p>
    <w:p w:rsidR="00510CD7" w:rsidRDefault="00510CD7" w:rsidP="00510CD7">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Experiment No._____________    Name of Student_______________________________</w:t>
      </w:r>
    </w:p>
    <w:p w:rsidR="00510CD7" w:rsidRPr="00D834C2" w:rsidRDefault="00510CD7" w:rsidP="00510CD7">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Name of Antenna: _____________________________________</w:t>
      </w:r>
    </w:p>
    <w:tbl>
      <w:tblPr>
        <w:tblW w:w="9339" w:type="dxa"/>
        <w:tblBorders>
          <w:top w:val="single" w:sz="4" w:space="0" w:color="auto"/>
          <w:left w:val="single" w:sz="4" w:space="0" w:color="auto"/>
          <w:bottom w:val="single" w:sz="4" w:space="0" w:color="auto"/>
          <w:right w:val="single" w:sz="4" w:space="0" w:color="auto"/>
        </w:tblBorders>
        <w:tblLayout w:type="fixed"/>
        <w:tblLook w:val="04A0"/>
      </w:tblPr>
      <w:tblGrid>
        <w:gridCol w:w="738"/>
        <w:gridCol w:w="662"/>
        <w:gridCol w:w="778"/>
        <w:gridCol w:w="720"/>
        <w:gridCol w:w="810"/>
        <w:gridCol w:w="715"/>
        <w:gridCol w:w="776"/>
        <w:gridCol w:w="810"/>
        <w:gridCol w:w="810"/>
        <w:gridCol w:w="810"/>
        <w:gridCol w:w="900"/>
        <w:gridCol w:w="810"/>
      </w:tblGrid>
      <w:tr w:rsidR="00510CD7" w:rsidRPr="00585472" w:rsidTr="00815DBF">
        <w:trPr>
          <w:trHeight w:val="320"/>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662"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778" w:type="dxa"/>
            <w:tcBorders>
              <w:top w:val="single" w:sz="4" w:space="0" w:color="auto"/>
              <w:left w:val="single" w:sz="4" w:space="0" w:color="auto"/>
              <w:bottom w:val="single" w:sz="4" w:space="0" w:color="auto"/>
              <w:right w:val="single" w:sz="4" w:space="0" w:color="auto"/>
            </w:tcBorders>
            <w:hideMark/>
          </w:tcPr>
          <w:p w:rsidR="00510CD7" w:rsidRPr="000F2D7B"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715"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810" w:type="dxa"/>
            <w:tcBorders>
              <w:top w:val="single" w:sz="4" w:space="0" w:color="auto"/>
              <w:left w:val="single" w:sz="4" w:space="0" w:color="auto"/>
              <w:bottom w:val="single" w:sz="4" w:space="0" w:color="auto"/>
              <w:right w:val="single" w:sz="4" w:space="0" w:color="auto"/>
            </w:tcBorders>
            <w:hideMark/>
          </w:tcPr>
          <w:p w:rsidR="00510CD7" w:rsidRPr="000F2D7B"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90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810" w:type="dxa"/>
            <w:tcBorders>
              <w:top w:val="single" w:sz="4" w:space="0" w:color="auto"/>
              <w:left w:val="single" w:sz="4" w:space="0" w:color="auto"/>
              <w:bottom w:val="single" w:sz="4" w:space="0" w:color="auto"/>
              <w:right w:val="single" w:sz="4" w:space="0" w:color="auto"/>
            </w:tcBorders>
            <w:hideMark/>
          </w:tcPr>
          <w:p w:rsidR="00510CD7" w:rsidRPr="000F2D7B"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90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37</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180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55</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270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95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38</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185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56</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275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100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190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57</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280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105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195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58</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285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110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200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59</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290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115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205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60</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295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25</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120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210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61</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300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8</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26</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125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215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62</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305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9</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40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27</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130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45</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220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63</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310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10</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45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28</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135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46</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225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64</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315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11</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50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140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47</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230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65</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320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12</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55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145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48</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235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66</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325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13</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60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150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240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67</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330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14</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65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155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245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68</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335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15</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70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160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250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69</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340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16</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75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165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255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70</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345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17</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80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35</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170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260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71</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350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18</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85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36</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175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265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72</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355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bl>
    <w:p w:rsidR="006132FE" w:rsidRPr="006132FE" w:rsidRDefault="006132FE" w:rsidP="00DA36B5">
      <w:pPr>
        <w:spacing w:before="120" w:after="120"/>
        <w:jc w:val="center"/>
        <w:rPr>
          <w:rFonts w:ascii="Times New Roman" w:hAnsi="Times New Roman" w:cs="Times New Roman"/>
          <w:b/>
          <w:bCs/>
          <w:sz w:val="28"/>
          <w:szCs w:val="24"/>
        </w:rPr>
      </w:pPr>
      <w:r w:rsidRPr="006132FE">
        <w:rPr>
          <w:rFonts w:ascii="Times New Roman" w:hAnsi="Times New Roman" w:cs="Times New Roman"/>
          <w:b/>
          <w:bCs/>
          <w:sz w:val="28"/>
          <w:szCs w:val="24"/>
        </w:rPr>
        <w:lastRenderedPageBreak/>
        <w:t>EXPERIMENT NO-3</w:t>
      </w:r>
    </w:p>
    <w:p w:rsidR="00DA36B5" w:rsidRDefault="00DA36B5" w:rsidP="00DA36B5">
      <w:pPr>
        <w:spacing w:before="120" w:after="120"/>
        <w:jc w:val="both"/>
        <w:rPr>
          <w:rFonts w:ascii="Times New Roman" w:hAnsi="Times New Roman" w:cs="Times New Roman"/>
          <w:b/>
          <w:bCs/>
          <w:sz w:val="24"/>
          <w:szCs w:val="24"/>
        </w:rPr>
      </w:pPr>
    </w:p>
    <w:p w:rsidR="006132FE" w:rsidRPr="006132FE" w:rsidRDefault="006132FE" w:rsidP="00DA36B5">
      <w:pPr>
        <w:spacing w:before="120" w:after="120"/>
        <w:jc w:val="both"/>
        <w:rPr>
          <w:rFonts w:ascii="Times New Roman" w:hAnsi="Times New Roman" w:cs="Times New Roman"/>
          <w:bCs/>
          <w:sz w:val="24"/>
          <w:szCs w:val="24"/>
        </w:rPr>
      </w:pPr>
      <w:r w:rsidRPr="006132FE">
        <w:rPr>
          <w:rFonts w:ascii="Times New Roman" w:hAnsi="Times New Roman" w:cs="Times New Roman"/>
          <w:b/>
          <w:bCs/>
          <w:sz w:val="24"/>
          <w:szCs w:val="24"/>
        </w:rPr>
        <w:t>AIM:</w:t>
      </w:r>
      <w:r w:rsidRPr="006132FE">
        <w:rPr>
          <w:rFonts w:ascii="Times New Roman" w:hAnsi="Times New Roman" w:cs="Times New Roman"/>
          <w:bCs/>
          <w:sz w:val="24"/>
          <w:szCs w:val="24"/>
        </w:rPr>
        <w:t xml:space="preserve"> - To plot the radiation pattern of Yagi-Uda antenna with 3 /5/ 7 elements</w:t>
      </w:r>
    </w:p>
    <w:p w:rsidR="00DA36B5" w:rsidRDefault="00DA36B5" w:rsidP="00DA36B5">
      <w:pPr>
        <w:spacing w:before="120" w:after="120"/>
        <w:jc w:val="both"/>
        <w:rPr>
          <w:rFonts w:ascii="Times New Roman" w:hAnsi="Times New Roman" w:cs="Times New Roman"/>
          <w:b/>
          <w:bCs/>
          <w:sz w:val="24"/>
          <w:szCs w:val="24"/>
        </w:rPr>
      </w:pPr>
    </w:p>
    <w:p w:rsidR="006132FE" w:rsidRPr="006132FE" w:rsidRDefault="006132FE" w:rsidP="00DA36B5">
      <w:pPr>
        <w:spacing w:before="120" w:after="120"/>
        <w:jc w:val="both"/>
        <w:rPr>
          <w:rFonts w:ascii="Times New Roman" w:hAnsi="Times New Roman" w:cs="Times New Roman"/>
          <w:b/>
          <w:bCs/>
          <w:sz w:val="24"/>
          <w:szCs w:val="24"/>
        </w:rPr>
      </w:pPr>
      <w:r w:rsidRPr="006132FE">
        <w:rPr>
          <w:rFonts w:ascii="Times New Roman" w:hAnsi="Times New Roman" w:cs="Times New Roman"/>
          <w:b/>
          <w:bCs/>
          <w:sz w:val="24"/>
          <w:szCs w:val="24"/>
        </w:rPr>
        <w:t>APPARATUS REQUIRED: -</w:t>
      </w:r>
    </w:p>
    <w:p w:rsidR="006132FE" w:rsidRPr="00DA36B5" w:rsidRDefault="006132FE" w:rsidP="00151AB7">
      <w:pPr>
        <w:pStyle w:val="ListParagraph"/>
        <w:numPr>
          <w:ilvl w:val="0"/>
          <w:numId w:val="6"/>
        </w:numPr>
        <w:spacing w:before="120" w:after="120"/>
        <w:jc w:val="both"/>
        <w:rPr>
          <w:rFonts w:ascii="Times New Roman" w:hAnsi="Times New Roman" w:cs="Times New Roman"/>
          <w:bCs/>
          <w:sz w:val="24"/>
          <w:szCs w:val="24"/>
        </w:rPr>
      </w:pPr>
      <w:r w:rsidRPr="00DA36B5">
        <w:rPr>
          <w:rFonts w:ascii="Times New Roman" w:hAnsi="Times New Roman" w:cs="Times New Roman"/>
          <w:bCs/>
          <w:sz w:val="24"/>
          <w:szCs w:val="24"/>
        </w:rPr>
        <w:t>S-45R Receiver synthesize</w:t>
      </w:r>
    </w:p>
    <w:p w:rsidR="006132FE" w:rsidRPr="00DA36B5" w:rsidRDefault="006132FE" w:rsidP="00151AB7">
      <w:pPr>
        <w:pStyle w:val="ListParagraph"/>
        <w:numPr>
          <w:ilvl w:val="0"/>
          <w:numId w:val="6"/>
        </w:numPr>
        <w:spacing w:before="120" w:after="120"/>
        <w:jc w:val="both"/>
        <w:rPr>
          <w:rFonts w:ascii="Times New Roman" w:hAnsi="Times New Roman" w:cs="Times New Roman"/>
          <w:bCs/>
          <w:sz w:val="24"/>
          <w:szCs w:val="24"/>
        </w:rPr>
      </w:pPr>
      <w:r w:rsidRPr="00DA36B5">
        <w:rPr>
          <w:rFonts w:ascii="Times New Roman" w:hAnsi="Times New Roman" w:cs="Times New Roman"/>
          <w:bCs/>
          <w:sz w:val="24"/>
          <w:szCs w:val="24"/>
        </w:rPr>
        <w:t xml:space="preserve">S-45G Transmitter synthesized </w:t>
      </w:r>
    </w:p>
    <w:p w:rsidR="006132FE" w:rsidRPr="00DA36B5" w:rsidRDefault="006132FE" w:rsidP="00151AB7">
      <w:pPr>
        <w:pStyle w:val="ListParagraph"/>
        <w:numPr>
          <w:ilvl w:val="0"/>
          <w:numId w:val="6"/>
        </w:numPr>
        <w:spacing w:before="120" w:after="120"/>
        <w:jc w:val="both"/>
        <w:rPr>
          <w:rFonts w:ascii="Times New Roman" w:hAnsi="Times New Roman" w:cs="Times New Roman"/>
          <w:bCs/>
          <w:sz w:val="24"/>
          <w:szCs w:val="24"/>
        </w:rPr>
      </w:pPr>
      <w:r w:rsidRPr="00DA36B5">
        <w:rPr>
          <w:rFonts w:ascii="Times New Roman" w:hAnsi="Times New Roman" w:cs="Times New Roman"/>
          <w:bCs/>
          <w:sz w:val="24"/>
          <w:szCs w:val="24"/>
        </w:rPr>
        <w:t xml:space="preserve">BNC TO BNC probe </w:t>
      </w:r>
    </w:p>
    <w:p w:rsidR="006132FE" w:rsidRPr="00DA36B5" w:rsidRDefault="006132FE" w:rsidP="00151AB7">
      <w:pPr>
        <w:pStyle w:val="ListParagraph"/>
        <w:numPr>
          <w:ilvl w:val="0"/>
          <w:numId w:val="6"/>
        </w:numPr>
        <w:spacing w:before="120" w:after="120"/>
        <w:jc w:val="both"/>
        <w:rPr>
          <w:rFonts w:ascii="Times New Roman" w:hAnsi="Times New Roman" w:cs="Times New Roman"/>
          <w:bCs/>
          <w:sz w:val="24"/>
          <w:szCs w:val="24"/>
        </w:rPr>
      </w:pPr>
      <w:r w:rsidRPr="00DA36B5">
        <w:rPr>
          <w:rFonts w:ascii="Times New Roman" w:hAnsi="Times New Roman" w:cs="Times New Roman"/>
          <w:bCs/>
          <w:sz w:val="24"/>
          <w:szCs w:val="24"/>
        </w:rPr>
        <w:t xml:space="preserve">Yagi-Uda   Antenna with 3/5/ 7 elements </w:t>
      </w:r>
    </w:p>
    <w:p w:rsidR="006132FE" w:rsidRPr="00DA36B5" w:rsidRDefault="006132FE" w:rsidP="00151AB7">
      <w:pPr>
        <w:pStyle w:val="ListParagraph"/>
        <w:numPr>
          <w:ilvl w:val="0"/>
          <w:numId w:val="6"/>
        </w:numPr>
        <w:spacing w:before="120" w:after="120"/>
        <w:jc w:val="both"/>
        <w:rPr>
          <w:rFonts w:ascii="Times New Roman" w:hAnsi="Times New Roman" w:cs="Times New Roman"/>
          <w:bCs/>
          <w:sz w:val="24"/>
          <w:szCs w:val="24"/>
        </w:rPr>
      </w:pPr>
      <w:r w:rsidRPr="00DA36B5">
        <w:rPr>
          <w:rFonts w:ascii="Times New Roman" w:hAnsi="Times New Roman" w:cs="Times New Roman"/>
          <w:bCs/>
          <w:sz w:val="24"/>
          <w:szCs w:val="24"/>
        </w:rPr>
        <w:t xml:space="preserve">Power supply input – 12v DC </w:t>
      </w:r>
    </w:p>
    <w:p w:rsidR="006132FE" w:rsidRPr="00DA36B5" w:rsidRDefault="006132FE" w:rsidP="00151AB7">
      <w:pPr>
        <w:pStyle w:val="ListParagraph"/>
        <w:numPr>
          <w:ilvl w:val="0"/>
          <w:numId w:val="6"/>
        </w:numPr>
        <w:spacing w:before="120" w:after="120"/>
        <w:jc w:val="both"/>
        <w:rPr>
          <w:rFonts w:ascii="Times New Roman" w:hAnsi="Times New Roman" w:cs="Times New Roman"/>
          <w:bCs/>
          <w:sz w:val="24"/>
          <w:szCs w:val="24"/>
        </w:rPr>
      </w:pPr>
      <w:r w:rsidRPr="00DA36B5">
        <w:rPr>
          <w:rFonts w:ascii="Times New Roman" w:hAnsi="Times New Roman" w:cs="Times New Roman"/>
          <w:bCs/>
          <w:sz w:val="24"/>
          <w:szCs w:val="24"/>
        </w:rPr>
        <w:t>Polar position &amp; fixed clamp</w:t>
      </w:r>
    </w:p>
    <w:p w:rsidR="00DA36B5" w:rsidRDefault="00DA36B5" w:rsidP="00DA36B5">
      <w:pPr>
        <w:spacing w:before="120" w:after="120"/>
        <w:jc w:val="both"/>
        <w:rPr>
          <w:rFonts w:ascii="Times New Roman" w:hAnsi="Times New Roman" w:cs="Times New Roman"/>
          <w:b/>
          <w:bCs/>
          <w:sz w:val="24"/>
          <w:szCs w:val="24"/>
        </w:rPr>
      </w:pPr>
    </w:p>
    <w:p w:rsidR="006132FE" w:rsidRPr="00DA36B5" w:rsidRDefault="006132FE" w:rsidP="00DA36B5">
      <w:pPr>
        <w:spacing w:before="120" w:after="120"/>
        <w:jc w:val="both"/>
        <w:rPr>
          <w:rFonts w:ascii="Times New Roman" w:hAnsi="Times New Roman" w:cs="Times New Roman"/>
          <w:b/>
          <w:bCs/>
          <w:sz w:val="24"/>
          <w:szCs w:val="24"/>
        </w:rPr>
      </w:pPr>
      <w:r w:rsidRPr="00DA36B5">
        <w:rPr>
          <w:rFonts w:ascii="Times New Roman" w:hAnsi="Times New Roman" w:cs="Times New Roman"/>
          <w:b/>
          <w:bCs/>
          <w:sz w:val="24"/>
          <w:szCs w:val="24"/>
        </w:rPr>
        <w:t xml:space="preserve">THEORY: - </w:t>
      </w:r>
    </w:p>
    <w:p w:rsidR="006132FE" w:rsidRPr="006132FE" w:rsidRDefault="006132FE" w:rsidP="00DA36B5">
      <w:pPr>
        <w:spacing w:before="120" w:after="120"/>
        <w:ind w:firstLine="720"/>
        <w:jc w:val="both"/>
        <w:rPr>
          <w:rFonts w:ascii="Times New Roman" w:hAnsi="Times New Roman" w:cs="Times New Roman"/>
          <w:bCs/>
          <w:sz w:val="24"/>
          <w:szCs w:val="24"/>
        </w:rPr>
      </w:pPr>
      <w:r w:rsidRPr="006132FE">
        <w:rPr>
          <w:rFonts w:ascii="Times New Roman" w:hAnsi="Times New Roman" w:cs="Times New Roman"/>
          <w:bCs/>
          <w:sz w:val="24"/>
          <w:szCs w:val="24"/>
        </w:rPr>
        <w:t>Radiation pattern The antenna is a reciprocal device that is it radiates or receives electromagnetic energy in the same way thus although the radiation pattern is identified with an antenna that is transmitting power the same properties would apply to the antenna even if it was receiving power Any difference between the received and radiated power can be attributed to the difference between the feed networks and the equipment associated with the receiver and transmitter the antenna radiates the greatest amount of power along its foresight and also receives power most efficiently in this direction.</w:t>
      </w:r>
    </w:p>
    <w:p w:rsidR="006132FE" w:rsidRPr="006132FE" w:rsidRDefault="006132FE" w:rsidP="00DA36B5">
      <w:pPr>
        <w:spacing w:before="120" w:after="120"/>
        <w:ind w:firstLine="720"/>
        <w:jc w:val="both"/>
        <w:rPr>
          <w:rFonts w:ascii="Times New Roman" w:hAnsi="Times New Roman" w:cs="Times New Roman"/>
          <w:bCs/>
          <w:sz w:val="24"/>
          <w:szCs w:val="24"/>
        </w:rPr>
      </w:pPr>
      <w:r w:rsidRPr="006132FE">
        <w:rPr>
          <w:rFonts w:ascii="Times New Roman" w:hAnsi="Times New Roman" w:cs="Times New Roman"/>
          <w:bCs/>
          <w:sz w:val="24"/>
          <w:szCs w:val="24"/>
        </w:rPr>
        <w:t>The radiation pattern of an antenna is peculiar to the type of antenna and its electrical characteristics as well as its physical dimension. It is measured at a constant distance in the far field the radiation pattern of an antenna is usually plotted in terms of relative power. The power at bore sight, that is at the position of maximum radiated power, is usually plotted at 0 other words, the radiated power is normalized to the power at bore sight.The main reason for using dB instead of linear that the power at the nulls is often of the order of 10,000 times less than the power on the bore sight, which means that the scales would have to be very large in order to cover the whole range of values.</w:t>
      </w:r>
    </w:p>
    <w:p w:rsidR="006132FE" w:rsidRPr="006132FE" w:rsidRDefault="006132FE" w:rsidP="00DA36B5">
      <w:pPr>
        <w:spacing w:before="120" w:after="120"/>
        <w:ind w:firstLine="720"/>
        <w:jc w:val="both"/>
        <w:rPr>
          <w:rFonts w:ascii="Times New Roman" w:hAnsi="Times New Roman" w:cs="Times New Roman"/>
          <w:bCs/>
          <w:sz w:val="24"/>
          <w:szCs w:val="24"/>
        </w:rPr>
      </w:pPr>
      <w:r w:rsidRPr="006132FE">
        <w:rPr>
          <w:rFonts w:ascii="Times New Roman" w:hAnsi="Times New Roman" w:cs="Times New Roman"/>
          <w:bCs/>
          <w:sz w:val="24"/>
          <w:szCs w:val="24"/>
        </w:rPr>
        <w:t>The radiation pattern is usually measured in the two principal planes, namely, the azimuth and the elevation planes. The radiated / received dB is plotted against the angel that is made with the bore sight direction. If the antenna is not physically symmetrical about each of its principal planes then one can also expect its radiation pattern in these polar or the rectangular/ Cartesian coordinates.</w:t>
      </w:r>
    </w:p>
    <w:p w:rsidR="006132FE" w:rsidRPr="006132FE" w:rsidRDefault="006132FE" w:rsidP="00DA36B5">
      <w:pPr>
        <w:spacing w:before="120" w:after="120"/>
        <w:ind w:firstLine="720"/>
        <w:jc w:val="both"/>
        <w:rPr>
          <w:rFonts w:ascii="Times New Roman" w:hAnsi="Times New Roman" w:cs="Times New Roman"/>
          <w:bCs/>
          <w:sz w:val="24"/>
          <w:szCs w:val="24"/>
        </w:rPr>
      </w:pPr>
      <w:r w:rsidRPr="006132FE">
        <w:rPr>
          <w:rFonts w:ascii="Times New Roman" w:hAnsi="Times New Roman" w:cs="Times New Roman"/>
          <w:bCs/>
          <w:sz w:val="24"/>
          <w:szCs w:val="24"/>
        </w:rPr>
        <w:t xml:space="preserve">Half wave dipole or simply half wave dipole is one the simplest antenna and is frequently employed as element of a more complex directional system, e.g., antenna arrays etc. A λ/2 antenna is the fundamental radio antenna of metal road or tubing or thin wire which </w:t>
      </w:r>
      <w:r w:rsidRPr="006132FE">
        <w:rPr>
          <w:rFonts w:ascii="Times New Roman" w:hAnsi="Times New Roman" w:cs="Times New Roman"/>
          <w:bCs/>
          <w:sz w:val="24"/>
          <w:szCs w:val="24"/>
        </w:rPr>
        <w:lastRenderedPageBreak/>
        <w:t xml:space="preserve">has a physical length of half wavelength in free space at the frequency of operation. A λ/2 antenna is also known as Hertz antenna or sometimes also called as half wave doublet. Dipole and doublet and mean the same thing as long as the electrical dimension of the two are the same. A dipole antenna may be defined may be defined as symmetrical antenna in which the two ends are at equal potential relative to mid point. </w:t>
      </w:r>
    </w:p>
    <w:p w:rsidR="006132FE" w:rsidRPr="006132FE" w:rsidRDefault="006132FE" w:rsidP="00DA36B5">
      <w:pPr>
        <w:spacing w:before="120" w:after="120"/>
        <w:ind w:firstLine="720"/>
        <w:jc w:val="both"/>
        <w:rPr>
          <w:rFonts w:ascii="Times New Roman" w:hAnsi="Times New Roman" w:cs="Times New Roman"/>
          <w:bCs/>
          <w:sz w:val="24"/>
          <w:szCs w:val="24"/>
        </w:rPr>
      </w:pPr>
      <w:r w:rsidRPr="006132FE">
        <w:rPr>
          <w:rFonts w:ascii="Times New Roman" w:hAnsi="Times New Roman" w:cs="Times New Roman"/>
          <w:bCs/>
          <w:sz w:val="24"/>
          <w:szCs w:val="24"/>
        </w:rPr>
        <w:t xml:space="preserve">If three elements array is used, then such type of yagi-uda antenna is generally referred to as beam </w:t>
      </w:r>
      <w:r w:rsidR="00787D4F" w:rsidRPr="006132FE">
        <w:rPr>
          <w:rFonts w:ascii="Times New Roman" w:hAnsi="Times New Roman" w:cs="Times New Roman"/>
          <w:bCs/>
          <w:sz w:val="24"/>
          <w:szCs w:val="24"/>
        </w:rPr>
        <w:t>antenna. If</w:t>
      </w:r>
      <w:r w:rsidRPr="006132FE">
        <w:rPr>
          <w:rFonts w:ascii="Times New Roman" w:hAnsi="Times New Roman" w:cs="Times New Roman"/>
          <w:bCs/>
          <w:sz w:val="24"/>
          <w:szCs w:val="24"/>
        </w:rPr>
        <w:t xml:space="preserve"> has unidirectional beam of moderate directivity with light weight, low cost and simplicity in feed system design. With spacing</w:t>
      </w:r>
      <w:r w:rsidR="00787D4F">
        <w:rPr>
          <w:rFonts w:ascii="Times New Roman" w:hAnsi="Times New Roman" w:cs="Times New Roman"/>
          <w:bCs/>
          <w:sz w:val="24"/>
          <w:szCs w:val="24"/>
        </w:rPr>
        <w:t xml:space="preserve"> of 0.1λ to 0.15 λ</w:t>
      </w:r>
      <w:r w:rsidRPr="006132FE">
        <w:rPr>
          <w:rFonts w:ascii="Times New Roman" w:hAnsi="Times New Roman" w:cs="Times New Roman"/>
          <w:bCs/>
          <w:sz w:val="24"/>
          <w:szCs w:val="24"/>
        </w:rPr>
        <w:t xml:space="preserve">, a frequency band width of the order of 2% is obtained. It provides gain of the order of 8 db or front to back of about 20 db </w:t>
      </w:r>
    </w:p>
    <w:p w:rsidR="006132FE" w:rsidRPr="006132FE" w:rsidRDefault="00DA36B5" w:rsidP="00DA36B5">
      <w:pPr>
        <w:spacing w:before="120" w:after="120"/>
        <w:jc w:val="center"/>
        <w:rPr>
          <w:rFonts w:ascii="Times New Roman" w:hAnsi="Times New Roman" w:cs="Times New Roman"/>
          <w:bCs/>
          <w:sz w:val="24"/>
          <w:szCs w:val="24"/>
        </w:rPr>
      </w:pPr>
      <w:r w:rsidRPr="00DA36B5">
        <w:rPr>
          <w:rFonts w:ascii="Times New Roman" w:hAnsi="Times New Roman" w:cs="Times New Roman"/>
          <w:bCs/>
          <w:noProof/>
          <w:sz w:val="24"/>
          <w:szCs w:val="24"/>
          <w:lang w:val="en-US" w:eastAsia="en-US" w:bidi="hi-IN"/>
        </w:rPr>
        <w:drawing>
          <wp:inline distT="0" distB="0" distL="0" distR="0">
            <wp:extent cx="4762500" cy="1666875"/>
            <wp:effectExtent l="19050" t="0" r="0" b="0"/>
            <wp:docPr id="3" name="Picture 6" descr="https://encrypted-tbn0.gstatic.com/images?q=tbn:ANd9GcTA2MepqJsNtREZa8TT2lOTTcmOj1scWVUh4702hT8-UCaNPx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0.gstatic.com/images?q=tbn:ANd9GcTA2MepqJsNtREZa8TT2lOTTcmOj1scWVUh4702hT8-UCaNPxhp"/>
                    <pic:cNvPicPr>
                      <a:picLocks noChangeAspect="1" noChangeArrowheads="1"/>
                    </pic:cNvPicPr>
                  </pic:nvPicPr>
                  <pic:blipFill>
                    <a:blip r:embed="rId16" cstate="print"/>
                    <a:srcRect/>
                    <a:stretch>
                      <a:fillRect/>
                    </a:stretch>
                  </pic:blipFill>
                  <pic:spPr bwMode="auto">
                    <a:xfrm>
                      <a:off x="0" y="0"/>
                      <a:ext cx="4762500" cy="1666875"/>
                    </a:xfrm>
                    <a:prstGeom prst="rect">
                      <a:avLst/>
                    </a:prstGeom>
                    <a:noFill/>
                    <a:ln w="9525">
                      <a:noFill/>
                      <a:miter lim="800000"/>
                      <a:headEnd/>
                      <a:tailEnd/>
                    </a:ln>
                  </pic:spPr>
                </pic:pic>
              </a:graphicData>
            </a:graphic>
          </wp:inline>
        </w:drawing>
      </w:r>
    </w:p>
    <w:p w:rsidR="006132FE" w:rsidRPr="006132FE" w:rsidRDefault="006132FE" w:rsidP="00DA36B5">
      <w:pPr>
        <w:spacing w:before="120" w:after="120"/>
        <w:jc w:val="both"/>
        <w:rPr>
          <w:rFonts w:ascii="Times New Roman" w:hAnsi="Times New Roman" w:cs="Times New Roman"/>
          <w:bCs/>
          <w:sz w:val="24"/>
          <w:szCs w:val="24"/>
        </w:rPr>
      </w:pPr>
    </w:p>
    <w:p w:rsidR="006132FE" w:rsidRPr="006132FE" w:rsidRDefault="006132FE" w:rsidP="00DA36B5">
      <w:pPr>
        <w:spacing w:before="120" w:after="120"/>
        <w:jc w:val="both"/>
        <w:rPr>
          <w:rFonts w:ascii="Times New Roman" w:hAnsi="Times New Roman" w:cs="Times New Roman"/>
          <w:bCs/>
          <w:sz w:val="24"/>
          <w:szCs w:val="24"/>
        </w:rPr>
      </w:pPr>
      <w:r w:rsidRPr="00DA36B5">
        <w:rPr>
          <w:rFonts w:ascii="Times New Roman" w:hAnsi="Times New Roman" w:cs="Times New Roman"/>
          <w:b/>
          <w:bCs/>
          <w:sz w:val="24"/>
          <w:szCs w:val="24"/>
        </w:rPr>
        <w:t xml:space="preserve"> PROCEDURE:</w:t>
      </w:r>
      <w:r w:rsidRPr="006132FE">
        <w:rPr>
          <w:rFonts w:ascii="Times New Roman" w:hAnsi="Times New Roman" w:cs="Times New Roman"/>
          <w:bCs/>
          <w:sz w:val="24"/>
          <w:szCs w:val="24"/>
        </w:rPr>
        <w:t xml:space="preserve"> -</w:t>
      </w:r>
    </w:p>
    <w:p w:rsidR="006132FE" w:rsidRPr="006132FE" w:rsidRDefault="006132FE" w:rsidP="00DA36B5">
      <w:pPr>
        <w:tabs>
          <w:tab w:val="left" w:pos="270"/>
        </w:tabs>
        <w:spacing w:before="120" w:after="120"/>
        <w:jc w:val="both"/>
        <w:rPr>
          <w:rFonts w:ascii="Times New Roman" w:hAnsi="Times New Roman" w:cs="Times New Roman"/>
          <w:bCs/>
          <w:sz w:val="24"/>
          <w:szCs w:val="24"/>
        </w:rPr>
      </w:pPr>
      <w:r w:rsidRPr="006132FE">
        <w:rPr>
          <w:rFonts w:ascii="Times New Roman" w:hAnsi="Times New Roman" w:cs="Times New Roman"/>
          <w:bCs/>
          <w:sz w:val="24"/>
          <w:szCs w:val="24"/>
        </w:rPr>
        <w:t>1.</w:t>
      </w:r>
      <w:r w:rsidRPr="006132FE">
        <w:rPr>
          <w:rFonts w:ascii="Times New Roman" w:hAnsi="Times New Roman" w:cs="Times New Roman"/>
          <w:bCs/>
          <w:sz w:val="24"/>
          <w:szCs w:val="24"/>
        </w:rPr>
        <w:tab/>
        <w:t>Mount the transmitting antenna</w:t>
      </w:r>
      <w:r w:rsidR="006E716F">
        <w:rPr>
          <w:rFonts w:ascii="Times New Roman" w:hAnsi="Times New Roman" w:cs="Times New Roman"/>
          <w:bCs/>
          <w:sz w:val="24"/>
          <w:szCs w:val="24"/>
        </w:rPr>
        <w:t>(</w:t>
      </w:r>
      <w:r w:rsidR="006E716F" w:rsidRPr="004039E8">
        <w:rPr>
          <w:rFonts w:ascii="Times New Roman" w:hAnsi="Times New Roman" w:cs="Times New Roman"/>
          <w:sz w:val="24"/>
          <w:szCs w:val="24"/>
        </w:rPr>
        <w:t xml:space="preserve">half wave dipole) </w:t>
      </w:r>
      <w:r w:rsidRPr="006132FE">
        <w:rPr>
          <w:rFonts w:ascii="Times New Roman" w:hAnsi="Times New Roman" w:cs="Times New Roman"/>
          <w:bCs/>
          <w:sz w:val="24"/>
          <w:szCs w:val="24"/>
        </w:rPr>
        <w:t>on the stand connecting it to the S-45G transmitter generator and Connect the equipment to the 230 V mains and put it ON.</w:t>
      </w:r>
    </w:p>
    <w:p w:rsidR="006132FE" w:rsidRPr="006132FE" w:rsidRDefault="00DA36B5" w:rsidP="00DA36B5">
      <w:pPr>
        <w:tabs>
          <w:tab w:val="left" w:pos="270"/>
        </w:tabs>
        <w:spacing w:before="120" w:after="120"/>
        <w:jc w:val="both"/>
        <w:rPr>
          <w:rFonts w:ascii="Times New Roman" w:hAnsi="Times New Roman" w:cs="Times New Roman"/>
          <w:bCs/>
          <w:sz w:val="24"/>
          <w:szCs w:val="24"/>
        </w:rPr>
      </w:pPr>
      <w:r>
        <w:rPr>
          <w:rFonts w:ascii="Times New Roman" w:hAnsi="Times New Roman" w:cs="Times New Roman"/>
          <w:bCs/>
          <w:sz w:val="24"/>
          <w:szCs w:val="24"/>
        </w:rPr>
        <w:t xml:space="preserve">2. </w:t>
      </w:r>
      <w:r w:rsidR="006132FE" w:rsidRPr="006132FE">
        <w:rPr>
          <w:rFonts w:ascii="Times New Roman" w:hAnsi="Times New Roman" w:cs="Times New Roman"/>
          <w:bCs/>
          <w:sz w:val="24"/>
          <w:szCs w:val="24"/>
        </w:rPr>
        <w:t>Mount the receiving antenna (</w:t>
      </w:r>
      <w:r w:rsidR="00D514DE">
        <w:rPr>
          <w:rFonts w:ascii="Times New Roman" w:hAnsi="Times New Roman" w:cs="Times New Roman"/>
          <w:bCs/>
          <w:sz w:val="24"/>
          <w:szCs w:val="24"/>
        </w:rPr>
        <w:t>Yagi Uda 3 element</w:t>
      </w:r>
      <w:r w:rsidR="006132FE" w:rsidRPr="006132FE">
        <w:rPr>
          <w:rFonts w:ascii="Times New Roman" w:hAnsi="Times New Roman" w:cs="Times New Roman"/>
          <w:bCs/>
          <w:sz w:val="24"/>
          <w:szCs w:val="24"/>
        </w:rPr>
        <w:t xml:space="preserve">) on the </w:t>
      </w:r>
      <w:r w:rsidR="00891BB7">
        <w:rPr>
          <w:rFonts w:ascii="Times New Roman" w:hAnsi="Times New Roman" w:cs="Times New Roman"/>
          <w:bCs/>
          <w:sz w:val="24"/>
          <w:szCs w:val="24"/>
        </w:rPr>
        <w:t>positioner</w:t>
      </w:r>
      <w:r w:rsidR="006132FE" w:rsidRPr="006132FE">
        <w:rPr>
          <w:rFonts w:ascii="Times New Roman" w:hAnsi="Times New Roman" w:cs="Times New Roman"/>
          <w:bCs/>
          <w:sz w:val="24"/>
          <w:szCs w:val="24"/>
        </w:rPr>
        <w:t xml:space="preserve"> and connect it to the S-45 receiver synthesized. Connect the adapter to S-45R and connect it to 230 V Mains, put the equipment ON. </w:t>
      </w:r>
    </w:p>
    <w:p w:rsidR="00DA36B5" w:rsidRDefault="00DA36B5" w:rsidP="00DA36B5">
      <w:pPr>
        <w:tabs>
          <w:tab w:val="left" w:pos="270"/>
        </w:tabs>
        <w:spacing w:before="120" w:after="120"/>
        <w:jc w:val="both"/>
        <w:rPr>
          <w:rFonts w:ascii="Times New Roman" w:hAnsi="Times New Roman" w:cs="Times New Roman"/>
          <w:bCs/>
          <w:sz w:val="24"/>
          <w:szCs w:val="24"/>
        </w:rPr>
      </w:pPr>
      <w:r>
        <w:rPr>
          <w:rFonts w:ascii="Times New Roman" w:hAnsi="Times New Roman" w:cs="Times New Roman"/>
          <w:bCs/>
          <w:sz w:val="24"/>
          <w:szCs w:val="24"/>
        </w:rPr>
        <w:t xml:space="preserve">3. </w:t>
      </w:r>
      <w:r w:rsidR="006132FE" w:rsidRPr="006132FE">
        <w:rPr>
          <w:rFonts w:ascii="Times New Roman" w:hAnsi="Times New Roman" w:cs="Times New Roman"/>
          <w:bCs/>
          <w:sz w:val="24"/>
          <w:szCs w:val="24"/>
        </w:rPr>
        <w:t>Press Data Array and adjusts the antenna to measure the reading no. 1. Align the positioned such that the indicator is pointing to reading no. 1(0deg) on the disk.</w:t>
      </w:r>
    </w:p>
    <w:p w:rsidR="006132FE" w:rsidRPr="006132FE" w:rsidRDefault="00DA36B5" w:rsidP="00DA36B5">
      <w:pPr>
        <w:tabs>
          <w:tab w:val="left" w:pos="270"/>
        </w:tabs>
        <w:spacing w:before="120" w:after="120"/>
        <w:jc w:val="both"/>
        <w:rPr>
          <w:rFonts w:ascii="Times New Roman" w:hAnsi="Times New Roman" w:cs="Times New Roman"/>
          <w:bCs/>
          <w:sz w:val="24"/>
          <w:szCs w:val="24"/>
        </w:rPr>
      </w:pPr>
      <w:r>
        <w:rPr>
          <w:rFonts w:ascii="Times New Roman" w:hAnsi="Times New Roman" w:cs="Times New Roman"/>
          <w:bCs/>
          <w:sz w:val="24"/>
          <w:szCs w:val="24"/>
        </w:rPr>
        <w:t>4. Press</w:t>
      </w:r>
      <w:r w:rsidR="006132FE" w:rsidRPr="006132FE">
        <w:rPr>
          <w:rFonts w:ascii="Times New Roman" w:hAnsi="Times New Roman" w:cs="Times New Roman"/>
          <w:bCs/>
          <w:sz w:val="24"/>
          <w:szCs w:val="24"/>
        </w:rPr>
        <w:t xml:space="preserve"> Data array again, the LCD indicates that the reading no. 1 has been stored in memory location no. 1 and now rotate the positioned to measure reading no. 2.Align the positioned such that the indicator is pointing to reading no. 2 </w:t>
      </w:r>
    </w:p>
    <w:p w:rsidR="006132FE" w:rsidRPr="006132FE" w:rsidRDefault="00DA36B5" w:rsidP="00DA36B5">
      <w:pPr>
        <w:tabs>
          <w:tab w:val="left" w:pos="270"/>
        </w:tabs>
        <w:spacing w:before="120" w:after="120"/>
        <w:jc w:val="both"/>
        <w:rPr>
          <w:rFonts w:ascii="Times New Roman" w:hAnsi="Times New Roman" w:cs="Times New Roman"/>
          <w:bCs/>
          <w:sz w:val="24"/>
          <w:szCs w:val="24"/>
        </w:rPr>
      </w:pPr>
      <w:r>
        <w:rPr>
          <w:rFonts w:ascii="Times New Roman" w:hAnsi="Times New Roman" w:cs="Times New Roman"/>
          <w:bCs/>
          <w:sz w:val="24"/>
          <w:szCs w:val="24"/>
        </w:rPr>
        <w:t xml:space="preserve">5. </w:t>
      </w:r>
      <w:r w:rsidR="006132FE" w:rsidRPr="006132FE">
        <w:rPr>
          <w:rFonts w:ascii="Times New Roman" w:hAnsi="Times New Roman" w:cs="Times New Roman"/>
          <w:bCs/>
          <w:sz w:val="24"/>
          <w:szCs w:val="24"/>
        </w:rPr>
        <w:t xml:space="preserve">Continue in this sequence until the reading no. 72 (at 355 deg) is measured and stored in the memory. </w:t>
      </w:r>
    </w:p>
    <w:p w:rsidR="006132FE" w:rsidRDefault="00DA36B5" w:rsidP="00DA36B5">
      <w:pPr>
        <w:tabs>
          <w:tab w:val="left" w:pos="270"/>
        </w:tabs>
        <w:spacing w:before="120" w:after="120"/>
        <w:jc w:val="both"/>
        <w:rPr>
          <w:rFonts w:ascii="Times New Roman" w:hAnsi="Times New Roman" w:cs="Times New Roman"/>
          <w:bCs/>
          <w:sz w:val="24"/>
          <w:szCs w:val="24"/>
        </w:rPr>
      </w:pPr>
      <w:r>
        <w:rPr>
          <w:rFonts w:ascii="Times New Roman" w:hAnsi="Times New Roman" w:cs="Times New Roman"/>
          <w:bCs/>
          <w:sz w:val="24"/>
          <w:szCs w:val="24"/>
        </w:rPr>
        <w:t xml:space="preserve">6. </w:t>
      </w:r>
      <w:r w:rsidR="006132FE" w:rsidRPr="006132FE">
        <w:rPr>
          <w:rFonts w:ascii="Times New Roman" w:hAnsi="Times New Roman" w:cs="Times New Roman"/>
          <w:bCs/>
          <w:sz w:val="24"/>
          <w:szCs w:val="24"/>
        </w:rPr>
        <w:t xml:space="preserve">Using 72 readings as on above plot the Radiation Pattern of </w:t>
      </w:r>
      <w:r w:rsidR="0047041B">
        <w:rPr>
          <w:rFonts w:ascii="Times New Roman" w:hAnsi="Times New Roman" w:cs="Times New Roman"/>
          <w:bCs/>
          <w:sz w:val="24"/>
          <w:szCs w:val="24"/>
        </w:rPr>
        <w:t>Yagi Uda</w:t>
      </w:r>
      <w:r w:rsidR="006132FE" w:rsidRPr="006132FE">
        <w:rPr>
          <w:rFonts w:ascii="Times New Roman" w:hAnsi="Times New Roman" w:cs="Times New Roman"/>
          <w:bCs/>
          <w:sz w:val="24"/>
          <w:szCs w:val="24"/>
        </w:rPr>
        <w:t xml:space="preserve"> antenna</w:t>
      </w:r>
      <w:r w:rsidR="0047041B">
        <w:rPr>
          <w:rFonts w:ascii="Times New Roman" w:hAnsi="Times New Roman" w:cs="Times New Roman"/>
          <w:bCs/>
          <w:sz w:val="24"/>
          <w:szCs w:val="24"/>
        </w:rPr>
        <w:t>s</w:t>
      </w:r>
      <w:r>
        <w:rPr>
          <w:rFonts w:ascii="Times New Roman" w:hAnsi="Times New Roman" w:cs="Times New Roman"/>
          <w:bCs/>
          <w:sz w:val="24"/>
          <w:szCs w:val="24"/>
        </w:rPr>
        <w:t>.</w:t>
      </w:r>
    </w:p>
    <w:p w:rsidR="00D514DE" w:rsidRPr="006132FE" w:rsidRDefault="00D514DE" w:rsidP="00DA36B5">
      <w:pPr>
        <w:tabs>
          <w:tab w:val="left" w:pos="270"/>
        </w:tabs>
        <w:spacing w:before="120" w:after="120"/>
        <w:jc w:val="both"/>
        <w:rPr>
          <w:rFonts w:ascii="Times New Roman" w:hAnsi="Times New Roman" w:cs="Times New Roman"/>
          <w:bCs/>
          <w:sz w:val="24"/>
          <w:szCs w:val="24"/>
        </w:rPr>
      </w:pPr>
      <w:r>
        <w:rPr>
          <w:rFonts w:ascii="Times New Roman" w:hAnsi="Times New Roman" w:cs="Times New Roman"/>
          <w:bCs/>
          <w:sz w:val="24"/>
          <w:szCs w:val="24"/>
        </w:rPr>
        <w:t xml:space="preserve">7. Repeat the procedure for 5 and 7 element </w:t>
      </w:r>
      <w:r w:rsidR="00621295">
        <w:rPr>
          <w:rFonts w:ascii="Times New Roman" w:hAnsi="Times New Roman" w:cs="Times New Roman"/>
          <w:bCs/>
          <w:sz w:val="24"/>
          <w:szCs w:val="24"/>
        </w:rPr>
        <w:t>antennas.</w:t>
      </w:r>
    </w:p>
    <w:p w:rsidR="00DA36B5" w:rsidRDefault="00DA36B5" w:rsidP="00DA36B5">
      <w:pPr>
        <w:tabs>
          <w:tab w:val="left" w:pos="270"/>
        </w:tabs>
        <w:spacing w:before="120" w:after="120"/>
        <w:jc w:val="both"/>
        <w:rPr>
          <w:rFonts w:ascii="Times New Roman" w:hAnsi="Times New Roman" w:cs="Times New Roman"/>
          <w:bCs/>
          <w:sz w:val="24"/>
          <w:szCs w:val="24"/>
        </w:rPr>
      </w:pPr>
    </w:p>
    <w:p w:rsidR="006132FE" w:rsidRPr="00DA36B5" w:rsidRDefault="006132FE" w:rsidP="00DA36B5">
      <w:pPr>
        <w:tabs>
          <w:tab w:val="left" w:pos="270"/>
        </w:tabs>
        <w:spacing w:before="120" w:after="120"/>
        <w:jc w:val="both"/>
        <w:rPr>
          <w:rFonts w:ascii="Times New Roman" w:hAnsi="Times New Roman" w:cs="Times New Roman"/>
          <w:b/>
          <w:bCs/>
          <w:sz w:val="24"/>
          <w:szCs w:val="24"/>
        </w:rPr>
      </w:pPr>
      <w:r w:rsidRPr="00DA36B5">
        <w:rPr>
          <w:rFonts w:ascii="Times New Roman" w:hAnsi="Times New Roman" w:cs="Times New Roman"/>
          <w:b/>
          <w:bCs/>
          <w:sz w:val="24"/>
          <w:szCs w:val="24"/>
        </w:rPr>
        <w:lastRenderedPageBreak/>
        <w:t>RESULT:-</w:t>
      </w:r>
    </w:p>
    <w:p w:rsidR="006132FE" w:rsidRPr="006132FE" w:rsidRDefault="00CE3B4D" w:rsidP="00DA36B5">
      <w:pPr>
        <w:tabs>
          <w:tab w:val="left" w:pos="270"/>
        </w:tabs>
        <w:spacing w:before="120" w:after="120"/>
        <w:jc w:val="both"/>
        <w:rPr>
          <w:rFonts w:ascii="Times New Roman" w:hAnsi="Times New Roman" w:cs="Times New Roman"/>
          <w:bCs/>
          <w:sz w:val="24"/>
          <w:szCs w:val="24"/>
        </w:rPr>
      </w:pPr>
      <w:r>
        <w:rPr>
          <w:rFonts w:ascii="Times New Roman" w:hAnsi="Times New Roman" w:cs="Times New Roman"/>
          <w:bCs/>
          <w:sz w:val="24"/>
          <w:szCs w:val="24"/>
        </w:rPr>
        <w:tab/>
      </w:r>
      <w:r w:rsidR="001264CE" w:rsidRPr="006132FE">
        <w:rPr>
          <w:rFonts w:ascii="Times New Roman" w:hAnsi="Times New Roman" w:cs="Times New Roman"/>
          <w:bCs/>
          <w:sz w:val="24"/>
          <w:szCs w:val="24"/>
        </w:rPr>
        <w:t>Radiationpattern</w:t>
      </w:r>
      <w:r w:rsidR="006132FE" w:rsidRPr="006132FE">
        <w:rPr>
          <w:rFonts w:ascii="Times New Roman" w:hAnsi="Times New Roman" w:cs="Times New Roman"/>
          <w:bCs/>
          <w:sz w:val="24"/>
          <w:szCs w:val="24"/>
        </w:rPr>
        <w:t xml:space="preserve"> of Yagi Uda Antenna has </w:t>
      </w:r>
      <w:r w:rsidR="00F328C8" w:rsidRPr="006132FE">
        <w:rPr>
          <w:rFonts w:ascii="Times New Roman" w:hAnsi="Times New Roman" w:cs="Times New Roman"/>
          <w:bCs/>
          <w:sz w:val="24"/>
          <w:szCs w:val="24"/>
        </w:rPr>
        <w:t xml:space="preserve">been </w:t>
      </w:r>
      <w:r w:rsidR="00F328C8">
        <w:rPr>
          <w:rFonts w:ascii="Times New Roman" w:hAnsi="Times New Roman" w:cs="Times New Roman"/>
          <w:bCs/>
          <w:sz w:val="24"/>
          <w:szCs w:val="24"/>
        </w:rPr>
        <w:t>plotted.</w:t>
      </w:r>
    </w:p>
    <w:p w:rsidR="001264CE" w:rsidRDefault="001264CE" w:rsidP="00DA36B5">
      <w:pPr>
        <w:tabs>
          <w:tab w:val="left" w:pos="270"/>
        </w:tabs>
        <w:spacing w:before="120" w:after="120"/>
        <w:jc w:val="both"/>
        <w:rPr>
          <w:rFonts w:ascii="Times New Roman" w:hAnsi="Times New Roman" w:cs="Times New Roman"/>
          <w:b/>
          <w:bCs/>
          <w:sz w:val="24"/>
          <w:szCs w:val="24"/>
        </w:rPr>
      </w:pPr>
    </w:p>
    <w:p w:rsidR="00BE33A4" w:rsidRPr="00585472" w:rsidRDefault="00BE33A4" w:rsidP="00BE33A4">
      <w:pPr>
        <w:spacing w:before="120" w:after="120" w:line="240" w:lineRule="auto"/>
        <w:jc w:val="both"/>
        <w:rPr>
          <w:rFonts w:ascii="Times New Roman" w:hAnsi="Times New Roman" w:cs="Times New Roman"/>
          <w:sz w:val="24"/>
          <w:szCs w:val="24"/>
        </w:rPr>
      </w:pPr>
      <w:r w:rsidRPr="00585472">
        <w:rPr>
          <w:rFonts w:ascii="Times New Roman" w:hAnsi="Times New Roman" w:cs="Times New Roman"/>
          <w:b/>
          <w:bCs/>
          <w:sz w:val="24"/>
          <w:szCs w:val="24"/>
        </w:rPr>
        <w:t>PRECAUTIONS: -</w:t>
      </w:r>
      <w:r w:rsidRPr="00585472">
        <w:rPr>
          <w:rFonts w:ascii="Times New Roman" w:hAnsi="Times New Roman" w:cs="Times New Roman"/>
          <w:sz w:val="24"/>
          <w:szCs w:val="24"/>
        </w:rPr>
        <w:tab/>
      </w:r>
    </w:p>
    <w:p w:rsidR="00E52603" w:rsidRPr="00225904" w:rsidRDefault="00E52603" w:rsidP="00151AB7">
      <w:pPr>
        <w:pStyle w:val="ListParagraph"/>
        <w:numPr>
          <w:ilvl w:val="1"/>
          <w:numId w:val="3"/>
        </w:numPr>
        <w:tabs>
          <w:tab w:val="clear" w:pos="1440"/>
          <w:tab w:val="num" w:pos="900"/>
        </w:tabs>
        <w:spacing w:before="120" w:after="120"/>
        <w:ind w:hanging="994"/>
        <w:jc w:val="both"/>
        <w:rPr>
          <w:rFonts w:ascii="Times New Roman" w:hAnsi="Times New Roman" w:cs="Times New Roman"/>
          <w:sz w:val="24"/>
          <w:szCs w:val="24"/>
        </w:rPr>
      </w:pPr>
      <w:r w:rsidRPr="00225904">
        <w:rPr>
          <w:rFonts w:ascii="Times New Roman" w:hAnsi="Times New Roman" w:cs="Times New Roman"/>
          <w:sz w:val="24"/>
          <w:szCs w:val="24"/>
        </w:rPr>
        <w:t>Switch off mobile phones and other wireless devices.</w:t>
      </w:r>
    </w:p>
    <w:p w:rsidR="00E52603" w:rsidRPr="00225904" w:rsidRDefault="00225904" w:rsidP="00151AB7">
      <w:pPr>
        <w:pStyle w:val="ListParagraph"/>
        <w:numPr>
          <w:ilvl w:val="1"/>
          <w:numId w:val="3"/>
        </w:numPr>
        <w:tabs>
          <w:tab w:val="clear" w:pos="1440"/>
          <w:tab w:val="num" w:pos="900"/>
          <w:tab w:val="num" w:pos="990"/>
        </w:tabs>
        <w:spacing w:before="120" w:after="120"/>
        <w:ind w:hanging="994"/>
        <w:jc w:val="both"/>
        <w:rPr>
          <w:rFonts w:ascii="Times New Roman" w:hAnsi="Times New Roman" w:cs="Times New Roman"/>
          <w:sz w:val="24"/>
          <w:szCs w:val="24"/>
        </w:rPr>
      </w:pPr>
      <w:r>
        <w:rPr>
          <w:rFonts w:ascii="Times New Roman" w:hAnsi="Times New Roman" w:cs="Times New Roman"/>
          <w:sz w:val="24"/>
          <w:szCs w:val="24"/>
        </w:rPr>
        <w:t>E</w:t>
      </w:r>
      <w:r w:rsidR="00E52603" w:rsidRPr="00225904">
        <w:rPr>
          <w:rFonts w:ascii="Times New Roman" w:hAnsi="Times New Roman" w:cs="Times New Roman"/>
          <w:sz w:val="24"/>
          <w:szCs w:val="24"/>
        </w:rPr>
        <w:t>nsure that there is no any obstacle present in between the transmitter and receiver.</w:t>
      </w:r>
    </w:p>
    <w:p w:rsidR="00E52603" w:rsidRPr="00225904" w:rsidRDefault="00E52603" w:rsidP="00151AB7">
      <w:pPr>
        <w:pStyle w:val="ListParagraph"/>
        <w:numPr>
          <w:ilvl w:val="1"/>
          <w:numId w:val="3"/>
        </w:numPr>
        <w:tabs>
          <w:tab w:val="clear" w:pos="1440"/>
          <w:tab w:val="num" w:pos="900"/>
        </w:tabs>
        <w:spacing w:before="120" w:after="120"/>
        <w:ind w:hanging="994"/>
        <w:jc w:val="both"/>
        <w:rPr>
          <w:rFonts w:ascii="Times New Roman" w:hAnsi="Times New Roman" w:cs="Times New Roman"/>
          <w:sz w:val="24"/>
          <w:szCs w:val="24"/>
        </w:rPr>
      </w:pPr>
      <w:r w:rsidRPr="00225904">
        <w:rPr>
          <w:rFonts w:ascii="Times New Roman" w:hAnsi="Times New Roman" w:cs="Times New Roman"/>
          <w:sz w:val="24"/>
          <w:szCs w:val="24"/>
        </w:rPr>
        <w:t>Keep the transmitting and receiving antenna at same height.</w:t>
      </w:r>
    </w:p>
    <w:p w:rsidR="00E52603" w:rsidRPr="00225904" w:rsidRDefault="00E52603" w:rsidP="00151AB7">
      <w:pPr>
        <w:pStyle w:val="ListParagraph"/>
        <w:numPr>
          <w:ilvl w:val="1"/>
          <w:numId w:val="3"/>
        </w:numPr>
        <w:tabs>
          <w:tab w:val="clear" w:pos="1440"/>
          <w:tab w:val="num" w:pos="900"/>
        </w:tabs>
        <w:spacing w:before="120" w:after="120"/>
        <w:ind w:hanging="994"/>
        <w:jc w:val="both"/>
        <w:rPr>
          <w:rFonts w:ascii="Times New Roman" w:hAnsi="Times New Roman" w:cs="Times New Roman"/>
          <w:sz w:val="24"/>
          <w:szCs w:val="24"/>
        </w:rPr>
      </w:pPr>
      <w:r w:rsidRPr="00225904">
        <w:rPr>
          <w:rFonts w:ascii="Times New Roman" w:hAnsi="Times New Roman" w:cs="Times New Roman"/>
          <w:sz w:val="24"/>
          <w:szCs w:val="24"/>
        </w:rPr>
        <w:t>Don’t turn ON the Power supply until the circuit is completed.</w:t>
      </w:r>
    </w:p>
    <w:p w:rsidR="00BE33A4" w:rsidRPr="00225904" w:rsidRDefault="00E52603" w:rsidP="00151AB7">
      <w:pPr>
        <w:pStyle w:val="ListParagraph"/>
        <w:numPr>
          <w:ilvl w:val="1"/>
          <w:numId w:val="3"/>
        </w:numPr>
        <w:tabs>
          <w:tab w:val="clear" w:pos="1440"/>
          <w:tab w:val="num" w:pos="900"/>
        </w:tabs>
        <w:spacing w:before="120" w:after="120"/>
        <w:ind w:hanging="994"/>
        <w:jc w:val="both"/>
        <w:rPr>
          <w:rFonts w:ascii="Times New Roman" w:hAnsi="Times New Roman" w:cs="Times New Roman"/>
          <w:sz w:val="24"/>
          <w:szCs w:val="24"/>
        </w:rPr>
      </w:pPr>
      <w:r w:rsidRPr="00225904">
        <w:rPr>
          <w:rFonts w:ascii="Times New Roman" w:hAnsi="Times New Roman" w:cs="Times New Roman"/>
          <w:sz w:val="24"/>
          <w:szCs w:val="24"/>
        </w:rPr>
        <w:t>Turn OFF the power supply given to the instruments when not in use</w:t>
      </w:r>
      <w:r w:rsidR="00BE33A4" w:rsidRPr="00225904">
        <w:rPr>
          <w:rFonts w:ascii="Times New Roman" w:hAnsi="Times New Roman" w:cs="Times New Roman"/>
          <w:sz w:val="24"/>
          <w:szCs w:val="24"/>
        </w:rPr>
        <w:t xml:space="preserve">. </w:t>
      </w:r>
    </w:p>
    <w:p w:rsidR="00BE33A4" w:rsidRPr="00E853F4" w:rsidRDefault="00BE33A4" w:rsidP="00BE33A4">
      <w:pPr>
        <w:spacing w:before="120" w:after="120" w:line="240" w:lineRule="auto"/>
        <w:ind w:left="450"/>
        <w:jc w:val="both"/>
        <w:rPr>
          <w:rFonts w:ascii="Times New Roman" w:hAnsi="Times New Roman" w:cs="Times New Roman"/>
          <w:sz w:val="24"/>
          <w:szCs w:val="24"/>
        </w:rPr>
      </w:pPr>
    </w:p>
    <w:p w:rsidR="00BE33A4" w:rsidRPr="006959A0" w:rsidRDefault="00BE33A4" w:rsidP="00BE33A4">
      <w:pPr>
        <w:spacing w:before="120" w:after="120" w:line="240" w:lineRule="auto"/>
        <w:jc w:val="both"/>
        <w:rPr>
          <w:rFonts w:ascii="Times New Roman" w:hAnsi="Times New Roman" w:cs="Times New Roman"/>
          <w:b/>
          <w:sz w:val="24"/>
          <w:szCs w:val="24"/>
        </w:rPr>
      </w:pPr>
      <w:r w:rsidRPr="006959A0">
        <w:rPr>
          <w:rFonts w:ascii="Times New Roman" w:hAnsi="Times New Roman" w:cs="Times New Roman"/>
          <w:b/>
          <w:sz w:val="24"/>
          <w:szCs w:val="24"/>
        </w:rPr>
        <w:t>CONCLUSION</w:t>
      </w:r>
      <w:r>
        <w:rPr>
          <w:rFonts w:ascii="Times New Roman" w:hAnsi="Times New Roman" w:cs="Times New Roman"/>
          <w:b/>
          <w:sz w:val="24"/>
          <w:szCs w:val="24"/>
        </w:rPr>
        <w:t>:-</w:t>
      </w:r>
    </w:p>
    <w:p w:rsidR="00BE33A4" w:rsidRPr="00835163" w:rsidRDefault="00BE33A4" w:rsidP="00CE3B4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835163">
        <w:rPr>
          <w:rFonts w:ascii="Times New Roman" w:eastAsia="Times New Roman" w:hAnsi="Times New Roman" w:cs="Times New Roman"/>
          <w:sz w:val="24"/>
          <w:szCs w:val="24"/>
        </w:rPr>
        <w:t xml:space="preserve">lotmanually the radiation pattern </w:t>
      </w:r>
      <w:r w:rsidR="00D514DE" w:rsidRPr="00835163">
        <w:rPr>
          <w:rFonts w:ascii="Times New Roman" w:eastAsia="Times New Roman" w:hAnsi="Times New Roman" w:cs="Times New Roman"/>
          <w:sz w:val="24"/>
          <w:szCs w:val="24"/>
        </w:rPr>
        <w:t xml:space="preserve">of </w:t>
      </w:r>
      <w:r w:rsidR="00D514DE">
        <w:rPr>
          <w:rFonts w:ascii="Times New Roman" w:eastAsia="Times New Roman" w:hAnsi="Times New Roman" w:cs="Times New Roman"/>
          <w:sz w:val="24"/>
          <w:szCs w:val="24"/>
        </w:rPr>
        <w:t>Yagi</w:t>
      </w:r>
      <w:r w:rsidR="00E9605C">
        <w:rPr>
          <w:rFonts w:ascii="Times New Roman" w:eastAsia="Times New Roman" w:hAnsi="Times New Roman" w:cs="Times New Roman"/>
          <w:sz w:val="24"/>
          <w:szCs w:val="24"/>
        </w:rPr>
        <w:t xml:space="preserve"> Uda</w:t>
      </w:r>
      <w:r w:rsidRPr="00835163">
        <w:rPr>
          <w:rFonts w:ascii="Times New Roman" w:eastAsia="Times New Roman" w:hAnsi="Times New Roman" w:cs="Times New Roman"/>
          <w:sz w:val="24"/>
          <w:szCs w:val="24"/>
        </w:rPr>
        <w:t xml:space="preserve">antenna and compare with </w:t>
      </w:r>
      <w:r w:rsidR="00E26B78">
        <w:rPr>
          <w:rFonts w:ascii="Times New Roman" w:eastAsia="Times New Roman" w:hAnsi="Times New Roman" w:cs="Times New Roman"/>
          <w:sz w:val="24"/>
          <w:szCs w:val="24"/>
        </w:rPr>
        <w:t>EM simulation softwar</w:t>
      </w:r>
      <w:r w:rsidR="00CA12D1">
        <w:rPr>
          <w:rFonts w:ascii="Times New Roman" w:eastAsia="Times New Roman" w:hAnsi="Times New Roman" w:cs="Times New Roman"/>
          <w:sz w:val="24"/>
          <w:szCs w:val="24"/>
        </w:rPr>
        <w:t>e</w:t>
      </w:r>
      <w:r w:rsidRPr="00835163">
        <w:rPr>
          <w:rFonts w:ascii="Times New Roman" w:eastAsia="Times New Roman" w:hAnsi="Times New Roman" w:cs="Times New Roman"/>
          <w:sz w:val="24"/>
          <w:szCs w:val="24"/>
        </w:rPr>
        <w:t xml:space="preserve"> generated radiation pattern. </w:t>
      </w:r>
    </w:p>
    <w:p w:rsidR="00BE33A4" w:rsidRDefault="00BE33A4" w:rsidP="00BE33A4">
      <w:pPr>
        <w:spacing w:before="120" w:after="120" w:line="240" w:lineRule="auto"/>
        <w:ind w:firstLine="450"/>
        <w:jc w:val="both"/>
        <w:rPr>
          <w:rFonts w:ascii="Times New Roman" w:hAnsi="Times New Roman" w:cs="Times New Roman"/>
          <w:sz w:val="24"/>
          <w:szCs w:val="24"/>
        </w:rPr>
      </w:pPr>
    </w:p>
    <w:p w:rsidR="006132FE" w:rsidRPr="006132FE" w:rsidRDefault="006132FE" w:rsidP="00DA36B5">
      <w:pPr>
        <w:spacing w:before="120" w:after="120"/>
        <w:jc w:val="both"/>
        <w:rPr>
          <w:rFonts w:ascii="Times New Roman" w:hAnsi="Times New Roman" w:cs="Times New Roman"/>
          <w:bCs/>
          <w:sz w:val="24"/>
          <w:szCs w:val="24"/>
        </w:rPr>
      </w:pPr>
    </w:p>
    <w:p w:rsidR="006132FE" w:rsidRPr="006132FE" w:rsidRDefault="006132FE" w:rsidP="00DA36B5">
      <w:pPr>
        <w:spacing w:before="120" w:after="120"/>
        <w:jc w:val="both"/>
        <w:rPr>
          <w:rFonts w:ascii="Times New Roman" w:hAnsi="Times New Roman" w:cs="Times New Roman"/>
          <w:bCs/>
          <w:sz w:val="24"/>
          <w:szCs w:val="24"/>
        </w:rPr>
      </w:pPr>
    </w:p>
    <w:p w:rsidR="006132FE" w:rsidRDefault="006132FE" w:rsidP="00DA36B5">
      <w:pPr>
        <w:spacing w:before="120" w:after="120"/>
        <w:jc w:val="both"/>
      </w:pPr>
    </w:p>
    <w:p w:rsidR="006132FE" w:rsidRPr="00585472" w:rsidRDefault="006132FE" w:rsidP="00DA36B5">
      <w:pPr>
        <w:spacing w:before="120" w:after="120"/>
        <w:jc w:val="both"/>
        <w:rPr>
          <w:rFonts w:ascii="Times New Roman" w:hAnsi="Times New Roman" w:cs="Times New Roman"/>
          <w:sz w:val="24"/>
          <w:szCs w:val="24"/>
        </w:rPr>
      </w:pPr>
    </w:p>
    <w:p w:rsidR="00186C8A" w:rsidRDefault="00186C8A" w:rsidP="00DA36B5">
      <w:pPr>
        <w:spacing w:before="120" w:after="120"/>
        <w:jc w:val="center"/>
        <w:rPr>
          <w:rFonts w:ascii="Times New Roman" w:hAnsi="Times New Roman" w:cs="Times New Roman"/>
          <w:b/>
          <w:bCs/>
          <w:iCs/>
          <w:sz w:val="28"/>
          <w:szCs w:val="28"/>
        </w:rPr>
      </w:pPr>
    </w:p>
    <w:p w:rsidR="00F82E1B" w:rsidRDefault="00F82E1B" w:rsidP="00DA36B5">
      <w:pPr>
        <w:spacing w:before="120" w:after="120"/>
        <w:jc w:val="center"/>
        <w:rPr>
          <w:rFonts w:ascii="Times New Roman" w:hAnsi="Times New Roman" w:cs="Times New Roman"/>
          <w:b/>
          <w:bCs/>
          <w:iCs/>
          <w:sz w:val="28"/>
          <w:szCs w:val="28"/>
        </w:rPr>
      </w:pPr>
    </w:p>
    <w:p w:rsidR="00F82E1B" w:rsidRDefault="00F82E1B" w:rsidP="00DA36B5">
      <w:pPr>
        <w:spacing w:before="120" w:after="120"/>
        <w:jc w:val="center"/>
        <w:rPr>
          <w:rFonts w:ascii="Times New Roman" w:hAnsi="Times New Roman" w:cs="Times New Roman"/>
          <w:b/>
          <w:bCs/>
          <w:iCs/>
          <w:sz w:val="28"/>
          <w:szCs w:val="28"/>
        </w:rPr>
      </w:pPr>
    </w:p>
    <w:p w:rsidR="00F82E1B" w:rsidRDefault="00F82E1B" w:rsidP="00DA36B5">
      <w:pPr>
        <w:spacing w:before="120" w:after="120"/>
        <w:jc w:val="center"/>
        <w:rPr>
          <w:rFonts w:ascii="Times New Roman" w:hAnsi="Times New Roman" w:cs="Times New Roman"/>
          <w:b/>
          <w:bCs/>
          <w:iCs/>
          <w:sz w:val="28"/>
          <w:szCs w:val="28"/>
        </w:rPr>
      </w:pPr>
    </w:p>
    <w:p w:rsidR="00F82E1B" w:rsidRDefault="00F82E1B" w:rsidP="00DA36B5">
      <w:pPr>
        <w:spacing w:before="120" w:after="120"/>
        <w:jc w:val="center"/>
        <w:rPr>
          <w:rFonts w:ascii="Times New Roman" w:hAnsi="Times New Roman" w:cs="Times New Roman"/>
          <w:b/>
          <w:bCs/>
          <w:iCs/>
          <w:sz w:val="28"/>
          <w:szCs w:val="28"/>
        </w:rPr>
      </w:pPr>
    </w:p>
    <w:p w:rsidR="00F82E1B" w:rsidRDefault="00F82E1B" w:rsidP="00DA36B5">
      <w:pPr>
        <w:spacing w:before="120" w:after="120"/>
        <w:jc w:val="center"/>
        <w:rPr>
          <w:rFonts w:ascii="Times New Roman" w:hAnsi="Times New Roman" w:cs="Times New Roman"/>
          <w:b/>
          <w:bCs/>
          <w:iCs/>
          <w:sz w:val="28"/>
          <w:szCs w:val="28"/>
        </w:rPr>
      </w:pPr>
    </w:p>
    <w:p w:rsidR="00F82E1B" w:rsidRDefault="00F82E1B" w:rsidP="00DA36B5">
      <w:pPr>
        <w:spacing w:before="120" w:after="120"/>
        <w:jc w:val="center"/>
        <w:rPr>
          <w:rFonts w:ascii="Times New Roman" w:hAnsi="Times New Roman" w:cs="Times New Roman"/>
          <w:b/>
          <w:bCs/>
          <w:iCs/>
          <w:sz w:val="28"/>
          <w:szCs w:val="28"/>
        </w:rPr>
      </w:pPr>
    </w:p>
    <w:p w:rsidR="00F82E1B" w:rsidRDefault="00F82E1B" w:rsidP="00DA36B5">
      <w:pPr>
        <w:spacing w:before="120" w:after="120"/>
        <w:jc w:val="center"/>
        <w:rPr>
          <w:rFonts w:ascii="Times New Roman" w:hAnsi="Times New Roman" w:cs="Times New Roman"/>
          <w:b/>
          <w:bCs/>
          <w:iCs/>
          <w:sz w:val="28"/>
          <w:szCs w:val="28"/>
        </w:rPr>
      </w:pPr>
    </w:p>
    <w:p w:rsidR="00CC4FB5" w:rsidRDefault="00CC4FB5" w:rsidP="00DA36B5">
      <w:pPr>
        <w:spacing w:before="120" w:after="120"/>
        <w:jc w:val="center"/>
        <w:rPr>
          <w:rFonts w:ascii="Times New Roman" w:hAnsi="Times New Roman" w:cs="Times New Roman"/>
          <w:b/>
          <w:bCs/>
          <w:iCs/>
          <w:sz w:val="28"/>
          <w:szCs w:val="28"/>
        </w:rPr>
      </w:pPr>
    </w:p>
    <w:p w:rsidR="00CC4FB5" w:rsidRDefault="00CC4FB5" w:rsidP="00DA36B5">
      <w:pPr>
        <w:spacing w:before="120" w:after="120"/>
        <w:jc w:val="center"/>
        <w:rPr>
          <w:rFonts w:ascii="Times New Roman" w:hAnsi="Times New Roman" w:cs="Times New Roman"/>
          <w:b/>
          <w:bCs/>
          <w:iCs/>
          <w:sz w:val="28"/>
          <w:szCs w:val="28"/>
        </w:rPr>
      </w:pPr>
    </w:p>
    <w:p w:rsidR="00F82E1B" w:rsidRDefault="00F82E1B" w:rsidP="00DA36B5">
      <w:pPr>
        <w:spacing w:before="120" w:after="120"/>
        <w:jc w:val="center"/>
        <w:rPr>
          <w:rFonts w:ascii="Times New Roman" w:hAnsi="Times New Roman" w:cs="Times New Roman"/>
          <w:b/>
          <w:bCs/>
          <w:iCs/>
          <w:sz w:val="28"/>
          <w:szCs w:val="28"/>
        </w:rPr>
      </w:pPr>
    </w:p>
    <w:p w:rsidR="00F82E1B" w:rsidRDefault="00F82E1B" w:rsidP="00DA36B5">
      <w:pPr>
        <w:spacing w:before="120" w:after="120"/>
        <w:jc w:val="center"/>
        <w:rPr>
          <w:rFonts w:ascii="Times New Roman" w:hAnsi="Times New Roman" w:cs="Times New Roman"/>
          <w:b/>
          <w:bCs/>
          <w:iCs/>
          <w:sz w:val="28"/>
          <w:szCs w:val="28"/>
        </w:rPr>
      </w:pPr>
    </w:p>
    <w:p w:rsidR="00510CD7" w:rsidRDefault="00510CD7" w:rsidP="00510CD7">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OBSERVATION TABLE:-</w:t>
      </w:r>
    </w:p>
    <w:p w:rsidR="00510CD7" w:rsidRDefault="00510CD7" w:rsidP="00510CD7">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Experiment No._____________    Name of Student_______________________________</w:t>
      </w:r>
    </w:p>
    <w:p w:rsidR="00510CD7" w:rsidRPr="00D834C2" w:rsidRDefault="00510CD7" w:rsidP="00510CD7">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Name of Antenna: _____________________________________</w:t>
      </w:r>
    </w:p>
    <w:tbl>
      <w:tblPr>
        <w:tblW w:w="9339" w:type="dxa"/>
        <w:tblBorders>
          <w:top w:val="single" w:sz="4" w:space="0" w:color="auto"/>
          <w:left w:val="single" w:sz="4" w:space="0" w:color="auto"/>
          <w:bottom w:val="single" w:sz="4" w:space="0" w:color="auto"/>
          <w:right w:val="single" w:sz="4" w:space="0" w:color="auto"/>
        </w:tblBorders>
        <w:tblLayout w:type="fixed"/>
        <w:tblLook w:val="04A0"/>
      </w:tblPr>
      <w:tblGrid>
        <w:gridCol w:w="738"/>
        <w:gridCol w:w="662"/>
        <w:gridCol w:w="778"/>
        <w:gridCol w:w="720"/>
        <w:gridCol w:w="810"/>
        <w:gridCol w:w="715"/>
        <w:gridCol w:w="776"/>
        <w:gridCol w:w="810"/>
        <w:gridCol w:w="810"/>
        <w:gridCol w:w="810"/>
        <w:gridCol w:w="900"/>
        <w:gridCol w:w="810"/>
      </w:tblGrid>
      <w:tr w:rsidR="00510CD7" w:rsidRPr="00585472" w:rsidTr="00815DBF">
        <w:trPr>
          <w:trHeight w:val="320"/>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662"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778" w:type="dxa"/>
            <w:tcBorders>
              <w:top w:val="single" w:sz="4" w:space="0" w:color="auto"/>
              <w:left w:val="single" w:sz="4" w:space="0" w:color="auto"/>
              <w:bottom w:val="single" w:sz="4" w:space="0" w:color="auto"/>
              <w:right w:val="single" w:sz="4" w:space="0" w:color="auto"/>
            </w:tcBorders>
            <w:hideMark/>
          </w:tcPr>
          <w:p w:rsidR="00510CD7" w:rsidRPr="000F2D7B"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715"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810" w:type="dxa"/>
            <w:tcBorders>
              <w:top w:val="single" w:sz="4" w:space="0" w:color="auto"/>
              <w:left w:val="single" w:sz="4" w:space="0" w:color="auto"/>
              <w:bottom w:val="single" w:sz="4" w:space="0" w:color="auto"/>
              <w:right w:val="single" w:sz="4" w:space="0" w:color="auto"/>
            </w:tcBorders>
            <w:hideMark/>
          </w:tcPr>
          <w:p w:rsidR="00510CD7" w:rsidRPr="000F2D7B"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90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810" w:type="dxa"/>
            <w:tcBorders>
              <w:top w:val="single" w:sz="4" w:space="0" w:color="auto"/>
              <w:left w:val="single" w:sz="4" w:space="0" w:color="auto"/>
              <w:bottom w:val="single" w:sz="4" w:space="0" w:color="auto"/>
              <w:right w:val="single" w:sz="4" w:space="0" w:color="auto"/>
            </w:tcBorders>
            <w:hideMark/>
          </w:tcPr>
          <w:p w:rsidR="00510CD7" w:rsidRPr="000F2D7B"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90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37</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180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55</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270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95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38</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185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56</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275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100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190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57</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280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105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195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58</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285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110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200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59</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290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115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205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60</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295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25</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120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210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61</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300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8</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26</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125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215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62</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305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9</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40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27</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130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45</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220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63</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310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10</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45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28</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135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46</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225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64</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315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11</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50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140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47</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230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65</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320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12</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55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145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48</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235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66</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325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13</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60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150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240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67</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330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14</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65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155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245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68</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335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15</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70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160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250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69</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340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16</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75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165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255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70</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345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17</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80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35</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170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260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71</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350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18</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85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36</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175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265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72</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355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bl>
    <w:p w:rsidR="00F82E1B" w:rsidRDefault="00F82E1B" w:rsidP="00F82E1B">
      <w:pPr>
        <w:spacing w:before="120" w:after="120"/>
        <w:jc w:val="center"/>
        <w:rPr>
          <w:rFonts w:ascii="Times New Roman" w:hAnsi="Times New Roman" w:cs="Times New Roman"/>
          <w:b/>
          <w:sz w:val="28"/>
        </w:rPr>
      </w:pPr>
      <w:r w:rsidRPr="00F82E1B">
        <w:rPr>
          <w:rFonts w:ascii="Times New Roman" w:hAnsi="Times New Roman" w:cs="Times New Roman"/>
          <w:b/>
          <w:sz w:val="28"/>
        </w:rPr>
        <w:lastRenderedPageBreak/>
        <w:t>EXPERIMENT NO-4</w:t>
      </w:r>
    </w:p>
    <w:p w:rsidR="00F82E1B" w:rsidRPr="00F82E1B" w:rsidRDefault="00F82E1B" w:rsidP="00F82E1B">
      <w:pPr>
        <w:spacing w:before="120" w:after="120"/>
        <w:jc w:val="center"/>
        <w:rPr>
          <w:rFonts w:ascii="Times New Roman" w:hAnsi="Times New Roman" w:cs="Times New Roman"/>
          <w:b/>
          <w:sz w:val="28"/>
        </w:rPr>
      </w:pPr>
    </w:p>
    <w:p w:rsidR="00F82E1B" w:rsidRDefault="00F82E1B" w:rsidP="00F82E1B">
      <w:pPr>
        <w:spacing w:before="120" w:after="120"/>
        <w:jc w:val="both"/>
        <w:rPr>
          <w:rFonts w:ascii="Times New Roman" w:hAnsi="Times New Roman" w:cs="Times New Roman"/>
          <w:sz w:val="24"/>
        </w:rPr>
      </w:pPr>
      <w:r w:rsidRPr="00F82E1B">
        <w:rPr>
          <w:rFonts w:ascii="Times New Roman" w:hAnsi="Times New Roman" w:cs="Times New Roman"/>
          <w:b/>
          <w:sz w:val="24"/>
        </w:rPr>
        <w:t>AIM: -</w:t>
      </w:r>
      <w:r w:rsidRPr="00F82E1B">
        <w:rPr>
          <w:rFonts w:ascii="Times New Roman" w:hAnsi="Times New Roman" w:cs="Times New Roman"/>
          <w:sz w:val="24"/>
        </w:rPr>
        <w:t>To plot the radiation pattern of the Broad side array.</w:t>
      </w:r>
    </w:p>
    <w:p w:rsidR="00F82E1B" w:rsidRPr="00F82E1B" w:rsidRDefault="00F82E1B" w:rsidP="00F82E1B">
      <w:pPr>
        <w:spacing w:before="120" w:after="120"/>
        <w:jc w:val="both"/>
        <w:rPr>
          <w:rFonts w:ascii="Times New Roman" w:hAnsi="Times New Roman" w:cs="Times New Roman"/>
          <w:sz w:val="24"/>
        </w:rPr>
      </w:pPr>
    </w:p>
    <w:p w:rsidR="00F82E1B" w:rsidRPr="00F82E1B" w:rsidRDefault="00F82E1B" w:rsidP="00F82E1B">
      <w:pPr>
        <w:spacing w:before="120" w:after="120"/>
        <w:jc w:val="both"/>
        <w:rPr>
          <w:rFonts w:ascii="Times New Roman" w:hAnsi="Times New Roman" w:cs="Times New Roman"/>
          <w:sz w:val="24"/>
        </w:rPr>
      </w:pPr>
      <w:r w:rsidRPr="00F82E1B">
        <w:rPr>
          <w:rFonts w:ascii="Times New Roman" w:hAnsi="Times New Roman" w:cs="Times New Roman"/>
          <w:b/>
          <w:sz w:val="24"/>
        </w:rPr>
        <w:t xml:space="preserve">APPARATUS REQUIRED: - </w:t>
      </w:r>
    </w:p>
    <w:p w:rsidR="00F82E1B" w:rsidRPr="00F82E1B" w:rsidRDefault="00F82E1B" w:rsidP="00151AB7">
      <w:pPr>
        <w:numPr>
          <w:ilvl w:val="0"/>
          <w:numId w:val="7"/>
        </w:numPr>
        <w:tabs>
          <w:tab w:val="left" w:pos="2610"/>
        </w:tabs>
        <w:spacing w:after="0"/>
        <w:ind w:left="720" w:firstLine="806"/>
        <w:jc w:val="both"/>
        <w:rPr>
          <w:rFonts w:ascii="Times New Roman" w:hAnsi="Times New Roman" w:cs="Times New Roman"/>
          <w:bCs/>
          <w:sz w:val="24"/>
        </w:rPr>
      </w:pPr>
      <w:r w:rsidRPr="00F82E1B">
        <w:rPr>
          <w:rFonts w:ascii="Times New Roman" w:hAnsi="Times New Roman" w:cs="Times New Roman"/>
          <w:bCs/>
          <w:sz w:val="24"/>
        </w:rPr>
        <w:t>S-45R Receiver synthesize</w:t>
      </w:r>
    </w:p>
    <w:p w:rsidR="00F82E1B" w:rsidRPr="00F82E1B" w:rsidRDefault="00F82E1B" w:rsidP="00151AB7">
      <w:pPr>
        <w:numPr>
          <w:ilvl w:val="0"/>
          <w:numId w:val="7"/>
        </w:numPr>
        <w:tabs>
          <w:tab w:val="left" w:pos="2610"/>
        </w:tabs>
        <w:spacing w:after="0"/>
        <w:ind w:left="720" w:firstLine="806"/>
        <w:jc w:val="both"/>
        <w:rPr>
          <w:rFonts w:ascii="Times New Roman" w:hAnsi="Times New Roman" w:cs="Times New Roman"/>
          <w:bCs/>
          <w:sz w:val="24"/>
        </w:rPr>
      </w:pPr>
      <w:r w:rsidRPr="00F82E1B">
        <w:rPr>
          <w:rFonts w:ascii="Times New Roman" w:hAnsi="Times New Roman" w:cs="Times New Roman"/>
          <w:bCs/>
          <w:sz w:val="24"/>
        </w:rPr>
        <w:t xml:space="preserve">S-45G Transmitter synthesized </w:t>
      </w:r>
    </w:p>
    <w:p w:rsidR="00F82E1B" w:rsidRPr="00F82E1B" w:rsidRDefault="00F82E1B" w:rsidP="00151AB7">
      <w:pPr>
        <w:numPr>
          <w:ilvl w:val="0"/>
          <w:numId w:val="7"/>
        </w:numPr>
        <w:tabs>
          <w:tab w:val="left" w:pos="2610"/>
        </w:tabs>
        <w:spacing w:after="0"/>
        <w:ind w:left="720" w:firstLine="806"/>
        <w:jc w:val="both"/>
        <w:rPr>
          <w:rFonts w:ascii="Times New Roman" w:hAnsi="Times New Roman" w:cs="Times New Roman"/>
          <w:bCs/>
          <w:sz w:val="24"/>
        </w:rPr>
      </w:pPr>
      <w:r w:rsidRPr="00F82E1B">
        <w:rPr>
          <w:rFonts w:ascii="Times New Roman" w:hAnsi="Times New Roman" w:cs="Times New Roman"/>
          <w:bCs/>
          <w:sz w:val="24"/>
        </w:rPr>
        <w:t xml:space="preserve">BNC to BNC probes </w:t>
      </w:r>
    </w:p>
    <w:p w:rsidR="00F82E1B" w:rsidRPr="00F82E1B" w:rsidRDefault="00F82E1B" w:rsidP="00151AB7">
      <w:pPr>
        <w:numPr>
          <w:ilvl w:val="0"/>
          <w:numId w:val="7"/>
        </w:numPr>
        <w:tabs>
          <w:tab w:val="left" w:pos="2610"/>
        </w:tabs>
        <w:spacing w:after="0"/>
        <w:ind w:left="720" w:firstLine="806"/>
        <w:jc w:val="both"/>
        <w:rPr>
          <w:rFonts w:ascii="Times New Roman" w:hAnsi="Times New Roman" w:cs="Times New Roman"/>
          <w:bCs/>
          <w:sz w:val="24"/>
        </w:rPr>
      </w:pPr>
      <w:r w:rsidRPr="00F82E1B">
        <w:rPr>
          <w:rFonts w:ascii="Times New Roman" w:hAnsi="Times New Roman" w:cs="Times New Roman"/>
          <w:bCs/>
          <w:sz w:val="24"/>
        </w:rPr>
        <w:t>Broad-side array</w:t>
      </w:r>
    </w:p>
    <w:p w:rsidR="00F82E1B" w:rsidRPr="00F82E1B" w:rsidRDefault="00F82E1B" w:rsidP="00151AB7">
      <w:pPr>
        <w:numPr>
          <w:ilvl w:val="0"/>
          <w:numId w:val="7"/>
        </w:numPr>
        <w:tabs>
          <w:tab w:val="left" w:pos="2610"/>
        </w:tabs>
        <w:spacing w:after="0"/>
        <w:ind w:left="720" w:firstLine="806"/>
        <w:jc w:val="both"/>
        <w:rPr>
          <w:rFonts w:ascii="Times New Roman" w:hAnsi="Times New Roman" w:cs="Times New Roman"/>
          <w:bCs/>
          <w:sz w:val="24"/>
        </w:rPr>
      </w:pPr>
      <w:r w:rsidRPr="00F82E1B">
        <w:rPr>
          <w:rFonts w:ascii="Times New Roman" w:hAnsi="Times New Roman" w:cs="Times New Roman"/>
          <w:bCs/>
          <w:sz w:val="24"/>
        </w:rPr>
        <w:t xml:space="preserve">Power supply input – 12v DC </w:t>
      </w:r>
    </w:p>
    <w:p w:rsidR="00F82E1B" w:rsidRPr="00F82E1B" w:rsidRDefault="00F82E1B" w:rsidP="00151AB7">
      <w:pPr>
        <w:pStyle w:val="BlockText"/>
        <w:numPr>
          <w:ilvl w:val="0"/>
          <w:numId w:val="7"/>
        </w:numPr>
        <w:tabs>
          <w:tab w:val="left" w:pos="2610"/>
        </w:tabs>
        <w:spacing w:line="276" w:lineRule="auto"/>
        <w:ind w:left="720" w:firstLine="806"/>
        <w:rPr>
          <w:bCs/>
          <w:sz w:val="24"/>
        </w:rPr>
      </w:pPr>
      <w:r w:rsidRPr="00F82E1B">
        <w:rPr>
          <w:bCs/>
          <w:sz w:val="24"/>
        </w:rPr>
        <w:t>Polar position &amp; fixed clamp</w:t>
      </w:r>
    </w:p>
    <w:p w:rsidR="00F82E1B" w:rsidRPr="00F82E1B" w:rsidRDefault="00F82E1B" w:rsidP="00F82E1B">
      <w:pPr>
        <w:jc w:val="both"/>
        <w:rPr>
          <w:rFonts w:ascii="Times New Roman" w:hAnsi="Times New Roman" w:cs="Times New Roman"/>
          <w:b/>
          <w:sz w:val="24"/>
          <w:szCs w:val="24"/>
        </w:rPr>
      </w:pPr>
      <w:r w:rsidRPr="00F82E1B">
        <w:rPr>
          <w:rFonts w:ascii="Times New Roman" w:hAnsi="Times New Roman" w:cs="Times New Roman"/>
          <w:b/>
          <w:sz w:val="24"/>
          <w:szCs w:val="24"/>
        </w:rPr>
        <w:t xml:space="preserve">Theory:- </w:t>
      </w:r>
    </w:p>
    <w:p w:rsidR="00F82E1B" w:rsidRPr="00AD1868" w:rsidRDefault="00F82E1B" w:rsidP="00F82E1B">
      <w:pPr>
        <w:ind w:firstLine="720"/>
        <w:jc w:val="both"/>
        <w:rPr>
          <w:rFonts w:ascii="Times New Roman" w:hAnsi="Times New Roman" w:cs="Times New Roman"/>
          <w:sz w:val="24"/>
          <w:szCs w:val="24"/>
        </w:rPr>
      </w:pPr>
      <w:r w:rsidRPr="00AD1868">
        <w:rPr>
          <w:rFonts w:ascii="Times New Roman" w:hAnsi="Times New Roman" w:cs="Times New Roman"/>
          <w:sz w:val="24"/>
          <w:szCs w:val="24"/>
        </w:rPr>
        <w:t>Broadside array is the one in which a number of identical parallel antennas are set up along a line drawn perpendicular to their respective axis as shown in the figure. It is one of the important antenna arrays. In broadside array, individual antennas (or elements) are equally spaced along a line and each element is fed with current of equal magnitude, all in the same phase. By doing so, this arrangement fires in broadside direction (i.e. perpendicular to the line of array axis) where there are maximum radiations and relatively a small radiation in other directions and hence, the radiation pattern of broadside array is bi-directional. The broadside array is bi-directional which radiates equally well in either direction of maximum radiation. Thus, broadside array may be defined as “an arrangement in which the principle direction radiation is perpendicular to the array axis and also to the plane containing the array element</w:t>
      </w:r>
    </w:p>
    <w:p w:rsidR="00F82E1B" w:rsidRDefault="00F82E1B" w:rsidP="006E716F">
      <w:pPr>
        <w:ind w:firstLine="720"/>
        <w:jc w:val="both"/>
        <w:rPr>
          <w:rFonts w:ascii="Times New Roman" w:hAnsi="Times New Roman" w:cs="Times New Roman"/>
          <w:sz w:val="24"/>
          <w:szCs w:val="24"/>
        </w:rPr>
      </w:pPr>
      <w:r w:rsidRPr="00AD1868">
        <w:rPr>
          <w:rFonts w:ascii="Times New Roman" w:hAnsi="Times New Roman" w:cs="Times New Roman"/>
          <w:sz w:val="24"/>
          <w:szCs w:val="24"/>
        </w:rPr>
        <w:t xml:space="preserve">Bi-directional pattern of a broadside array can be converted into unidirectional by installing an identical array behind this array at distance ^/4 and exciting it by current leading the phase by 90°. </w:t>
      </w:r>
      <w:r>
        <w:rPr>
          <w:rFonts w:ascii="Times New Roman" w:hAnsi="Times New Roman" w:cs="Times New Roman"/>
          <w:sz w:val="24"/>
          <w:szCs w:val="24"/>
        </w:rPr>
        <w:t>B</w:t>
      </w:r>
      <w:r w:rsidRPr="00AD1868">
        <w:rPr>
          <w:rFonts w:ascii="Times New Roman" w:hAnsi="Times New Roman" w:cs="Times New Roman"/>
          <w:sz w:val="24"/>
          <w:szCs w:val="24"/>
        </w:rPr>
        <w:t>roadside array may also be arranged in vertical in which case the radiation pattern would be horizontal. In the figure elements are arranged horizontal and its radiation pattern is vertical, normal to the plane of element. A broadside couplet is said to be formed if two isotropic radiators operate in phase thereby they reinforce each other most strongly in the plane right angle to the line joining them</w:t>
      </w:r>
      <w:r>
        <w:rPr>
          <w:rFonts w:ascii="Times New Roman" w:hAnsi="Times New Roman" w:cs="Times New Roman"/>
          <w:sz w:val="24"/>
          <w:szCs w:val="24"/>
        </w:rPr>
        <w:t>.</w:t>
      </w:r>
    </w:p>
    <w:p w:rsidR="000E142D" w:rsidRDefault="00094E68" w:rsidP="00094E68">
      <w:pPr>
        <w:pStyle w:val="BodyTextIndent"/>
        <w:spacing w:line="240" w:lineRule="auto"/>
        <w:ind w:left="0" w:firstLine="0"/>
        <w:jc w:val="center"/>
        <w:rPr>
          <w:b/>
          <w:bCs/>
        </w:rPr>
      </w:pPr>
      <w:r w:rsidRPr="00094E68">
        <w:rPr>
          <w:b/>
          <w:bCs/>
          <w:noProof/>
          <w:lang w:val="en-US" w:eastAsia="en-US" w:bidi="hi-IN"/>
        </w:rPr>
        <w:drawing>
          <wp:inline distT="0" distB="0" distL="0" distR="0">
            <wp:extent cx="5038875" cy="1543793"/>
            <wp:effectExtent l="19050" t="0" r="937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5035091" cy="1542634"/>
                    </a:xfrm>
                    <a:prstGeom prst="rect">
                      <a:avLst/>
                    </a:prstGeom>
                    <a:noFill/>
                    <a:ln w="9525">
                      <a:noFill/>
                      <a:miter lim="800000"/>
                      <a:headEnd/>
                      <a:tailEnd/>
                    </a:ln>
                  </pic:spPr>
                </pic:pic>
              </a:graphicData>
            </a:graphic>
          </wp:inline>
        </w:drawing>
      </w:r>
    </w:p>
    <w:p w:rsidR="00F82E1B" w:rsidRDefault="00F82E1B" w:rsidP="00F82E1B">
      <w:pPr>
        <w:pStyle w:val="BodyTextIndent"/>
        <w:spacing w:line="240" w:lineRule="auto"/>
        <w:ind w:left="0" w:firstLine="0"/>
        <w:rPr>
          <w:b/>
          <w:bCs/>
        </w:rPr>
      </w:pPr>
      <w:r>
        <w:rPr>
          <w:b/>
          <w:bCs/>
        </w:rPr>
        <w:lastRenderedPageBreak/>
        <w:t>PROCEDURE: -</w:t>
      </w:r>
    </w:p>
    <w:p w:rsidR="00F82E1B" w:rsidRDefault="00F82E1B" w:rsidP="00F82E1B">
      <w:pPr>
        <w:pStyle w:val="BodyTextIndent"/>
        <w:spacing w:line="240" w:lineRule="auto"/>
        <w:ind w:hanging="360"/>
      </w:pPr>
    </w:p>
    <w:p w:rsidR="00621295" w:rsidRDefault="00F82E1B" w:rsidP="00151AB7">
      <w:pPr>
        <w:pStyle w:val="ListParagraph"/>
        <w:numPr>
          <w:ilvl w:val="0"/>
          <w:numId w:val="8"/>
        </w:numPr>
        <w:tabs>
          <w:tab w:val="left" w:pos="270"/>
        </w:tabs>
        <w:spacing w:before="120" w:after="240"/>
        <w:ind w:left="274" w:hanging="274"/>
        <w:jc w:val="both"/>
        <w:rPr>
          <w:rFonts w:ascii="Times New Roman" w:hAnsi="Times New Roman" w:cs="Times New Roman"/>
          <w:bCs/>
          <w:sz w:val="24"/>
          <w:szCs w:val="24"/>
        </w:rPr>
      </w:pPr>
      <w:r w:rsidRPr="00621295">
        <w:rPr>
          <w:rFonts w:ascii="Times New Roman" w:hAnsi="Times New Roman" w:cs="Times New Roman"/>
          <w:bCs/>
          <w:sz w:val="24"/>
          <w:szCs w:val="24"/>
        </w:rPr>
        <w:t>Mount the transmitting antenna</w:t>
      </w:r>
      <w:r w:rsidR="006E716F">
        <w:rPr>
          <w:rFonts w:ascii="Times New Roman" w:hAnsi="Times New Roman" w:cs="Times New Roman"/>
          <w:bCs/>
          <w:sz w:val="24"/>
          <w:szCs w:val="24"/>
        </w:rPr>
        <w:t xml:space="preserve"> (</w:t>
      </w:r>
      <w:r w:rsidR="006E716F" w:rsidRPr="004039E8">
        <w:rPr>
          <w:rFonts w:ascii="Times New Roman" w:hAnsi="Times New Roman" w:cs="Times New Roman"/>
          <w:sz w:val="24"/>
          <w:szCs w:val="24"/>
        </w:rPr>
        <w:t>half wave dipole</w:t>
      </w:r>
      <w:r w:rsidR="00EA7A53" w:rsidRPr="004039E8">
        <w:rPr>
          <w:rFonts w:ascii="Times New Roman" w:hAnsi="Times New Roman" w:cs="Times New Roman"/>
          <w:sz w:val="24"/>
          <w:szCs w:val="24"/>
        </w:rPr>
        <w:t xml:space="preserve">) </w:t>
      </w:r>
      <w:r w:rsidR="00EA7A53" w:rsidRPr="00621295">
        <w:rPr>
          <w:rFonts w:ascii="Times New Roman" w:hAnsi="Times New Roman" w:cs="Times New Roman"/>
          <w:bCs/>
          <w:sz w:val="24"/>
          <w:szCs w:val="24"/>
        </w:rPr>
        <w:t>on</w:t>
      </w:r>
      <w:r w:rsidRPr="00621295">
        <w:rPr>
          <w:rFonts w:ascii="Times New Roman" w:hAnsi="Times New Roman" w:cs="Times New Roman"/>
          <w:bCs/>
          <w:sz w:val="24"/>
          <w:szCs w:val="24"/>
        </w:rPr>
        <w:t xml:space="preserve"> the stand connecting it to the S-45G transmitter generator and Connect the equipment to the 230 V mains and put it ON.</w:t>
      </w:r>
    </w:p>
    <w:p w:rsidR="00621295" w:rsidRDefault="00F82E1B" w:rsidP="00151AB7">
      <w:pPr>
        <w:pStyle w:val="ListParagraph"/>
        <w:numPr>
          <w:ilvl w:val="0"/>
          <w:numId w:val="8"/>
        </w:numPr>
        <w:tabs>
          <w:tab w:val="left" w:pos="270"/>
        </w:tabs>
        <w:spacing w:before="120" w:after="240"/>
        <w:ind w:left="274" w:hanging="274"/>
        <w:jc w:val="both"/>
        <w:rPr>
          <w:rFonts w:ascii="Times New Roman" w:hAnsi="Times New Roman" w:cs="Times New Roman"/>
          <w:bCs/>
          <w:sz w:val="24"/>
          <w:szCs w:val="24"/>
        </w:rPr>
      </w:pPr>
      <w:r w:rsidRPr="00621295">
        <w:rPr>
          <w:rFonts w:ascii="Times New Roman" w:hAnsi="Times New Roman" w:cs="Times New Roman"/>
          <w:bCs/>
          <w:sz w:val="24"/>
          <w:szCs w:val="24"/>
        </w:rPr>
        <w:t>Mount the receiving antenna (</w:t>
      </w:r>
      <w:r w:rsidR="006E716F">
        <w:rPr>
          <w:rFonts w:ascii="Times New Roman" w:hAnsi="Times New Roman" w:cs="Times New Roman"/>
          <w:bCs/>
          <w:sz w:val="24"/>
          <w:szCs w:val="24"/>
        </w:rPr>
        <w:t>broadside array</w:t>
      </w:r>
      <w:r w:rsidRPr="00621295">
        <w:rPr>
          <w:rFonts w:ascii="Times New Roman" w:hAnsi="Times New Roman" w:cs="Times New Roman"/>
          <w:bCs/>
          <w:sz w:val="24"/>
          <w:szCs w:val="24"/>
        </w:rPr>
        <w:t xml:space="preserve">) on the positioner and connect it to the S-45 receiver synthesized. Connect the adapter to S-45R and connect it to 230 V Mains, put the equipment ON. </w:t>
      </w:r>
    </w:p>
    <w:p w:rsidR="00621295" w:rsidRDefault="00F82E1B" w:rsidP="00151AB7">
      <w:pPr>
        <w:pStyle w:val="ListParagraph"/>
        <w:numPr>
          <w:ilvl w:val="0"/>
          <w:numId w:val="8"/>
        </w:numPr>
        <w:tabs>
          <w:tab w:val="left" w:pos="270"/>
        </w:tabs>
        <w:spacing w:before="120" w:after="120"/>
        <w:ind w:left="270" w:hanging="270"/>
        <w:jc w:val="both"/>
        <w:rPr>
          <w:rFonts w:ascii="Times New Roman" w:hAnsi="Times New Roman" w:cs="Times New Roman"/>
          <w:bCs/>
          <w:sz w:val="24"/>
          <w:szCs w:val="24"/>
        </w:rPr>
      </w:pPr>
      <w:r w:rsidRPr="00621295">
        <w:rPr>
          <w:rFonts w:ascii="Times New Roman" w:hAnsi="Times New Roman" w:cs="Times New Roman"/>
          <w:bCs/>
          <w:sz w:val="24"/>
          <w:szCs w:val="24"/>
        </w:rPr>
        <w:t>Press Data Array and adjusts the antenna to measure the reading no. 1. Align the positioned such that the indicator is pointing to reading no. 1(0deg) on the disk.</w:t>
      </w:r>
    </w:p>
    <w:p w:rsidR="00621295" w:rsidRDefault="00621295" w:rsidP="00151AB7">
      <w:pPr>
        <w:pStyle w:val="ListParagraph"/>
        <w:numPr>
          <w:ilvl w:val="0"/>
          <w:numId w:val="8"/>
        </w:numPr>
        <w:tabs>
          <w:tab w:val="left" w:pos="270"/>
        </w:tabs>
        <w:spacing w:before="120" w:after="120"/>
        <w:ind w:left="270" w:hanging="270"/>
        <w:jc w:val="both"/>
        <w:rPr>
          <w:rFonts w:ascii="Times New Roman" w:hAnsi="Times New Roman" w:cs="Times New Roman"/>
          <w:bCs/>
          <w:sz w:val="24"/>
          <w:szCs w:val="24"/>
        </w:rPr>
      </w:pPr>
      <w:r w:rsidRPr="00621295">
        <w:rPr>
          <w:rFonts w:ascii="Times New Roman" w:hAnsi="Times New Roman" w:cs="Times New Roman"/>
          <w:bCs/>
          <w:sz w:val="24"/>
          <w:szCs w:val="24"/>
        </w:rPr>
        <w:t xml:space="preserve">Press </w:t>
      </w:r>
      <w:r w:rsidR="00F82E1B" w:rsidRPr="00621295">
        <w:rPr>
          <w:rFonts w:ascii="Times New Roman" w:hAnsi="Times New Roman" w:cs="Times New Roman"/>
          <w:bCs/>
          <w:sz w:val="24"/>
          <w:szCs w:val="24"/>
        </w:rPr>
        <w:t>Data array again, the LCD indicates that the reading no. 1 has been stored in memory location no. 1 and now rotate the positioned to measure reading no. 2.</w:t>
      </w:r>
    </w:p>
    <w:p w:rsidR="00621295" w:rsidRDefault="00F82E1B" w:rsidP="00151AB7">
      <w:pPr>
        <w:pStyle w:val="ListParagraph"/>
        <w:numPr>
          <w:ilvl w:val="0"/>
          <w:numId w:val="8"/>
        </w:numPr>
        <w:tabs>
          <w:tab w:val="left" w:pos="270"/>
        </w:tabs>
        <w:spacing w:before="120" w:after="120"/>
        <w:ind w:left="270" w:hanging="270"/>
        <w:jc w:val="both"/>
        <w:rPr>
          <w:rFonts w:ascii="Times New Roman" w:hAnsi="Times New Roman" w:cs="Times New Roman"/>
          <w:bCs/>
          <w:sz w:val="24"/>
          <w:szCs w:val="24"/>
        </w:rPr>
      </w:pPr>
      <w:r w:rsidRPr="00621295">
        <w:rPr>
          <w:rFonts w:ascii="Times New Roman" w:hAnsi="Times New Roman" w:cs="Times New Roman"/>
          <w:bCs/>
          <w:sz w:val="24"/>
          <w:szCs w:val="24"/>
        </w:rPr>
        <w:t xml:space="preserve">Align the positioned such that the indicator is pointing to reading no. 2 </w:t>
      </w:r>
    </w:p>
    <w:p w:rsidR="00621295" w:rsidRDefault="00F82E1B" w:rsidP="00151AB7">
      <w:pPr>
        <w:pStyle w:val="ListParagraph"/>
        <w:numPr>
          <w:ilvl w:val="0"/>
          <w:numId w:val="8"/>
        </w:numPr>
        <w:tabs>
          <w:tab w:val="left" w:pos="270"/>
        </w:tabs>
        <w:spacing w:before="120" w:after="120"/>
        <w:ind w:left="270" w:hanging="270"/>
        <w:jc w:val="both"/>
        <w:rPr>
          <w:rFonts w:ascii="Times New Roman" w:hAnsi="Times New Roman" w:cs="Times New Roman"/>
          <w:bCs/>
          <w:sz w:val="24"/>
          <w:szCs w:val="24"/>
        </w:rPr>
      </w:pPr>
      <w:r w:rsidRPr="00621295">
        <w:rPr>
          <w:rFonts w:ascii="Times New Roman" w:hAnsi="Times New Roman" w:cs="Times New Roman"/>
          <w:bCs/>
          <w:sz w:val="24"/>
          <w:szCs w:val="24"/>
        </w:rPr>
        <w:t xml:space="preserve">Continue in this sequence until the reading no. 72 (at 355 deg) is measured and stored in the memory. </w:t>
      </w:r>
    </w:p>
    <w:p w:rsidR="00F82E1B" w:rsidRPr="00621295" w:rsidRDefault="00F82E1B" w:rsidP="00151AB7">
      <w:pPr>
        <w:pStyle w:val="ListParagraph"/>
        <w:numPr>
          <w:ilvl w:val="0"/>
          <w:numId w:val="8"/>
        </w:numPr>
        <w:tabs>
          <w:tab w:val="left" w:pos="270"/>
        </w:tabs>
        <w:spacing w:before="120" w:after="120"/>
        <w:ind w:left="270" w:hanging="270"/>
        <w:jc w:val="both"/>
        <w:rPr>
          <w:rFonts w:ascii="Times New Roman" w:hAnsi="Times New Roman" w:cs="Times New Roman"/>
          <w:bCs/>
          <w:sz w:val="24"/>
          <w:szCs w:val="24"/>
        </w:rPr>
      </w:pPr>
      <w:r w:rsidRPr="00621295">
        <w:rPr>
          <w:rFonts w:ascii="Times New Roman" w:hAnsi="Times New Roman" w:cs="Times New Roman"/>
          <w:bCs/>
          <w:sz w:val="24"/>
          <w:szCs w:val="24"/>
        </w:rPr>
        <w:t xml:space="preserve">Using 72 readings as on above plot the Radiation Pattern </w:t>
      </w:r>
      <w:r w:rsidR="00EA7A53" w:rsidRPr="00621295">
        <w:rPr>
          <w:rFonts w:ascii="Times New Roman" w:hAnsi="Times New Roman" w:cs="Times New Roman"/>
          <w:bCs/>
          <w:sz w:val="24"/>
          <w:szCs w:val="24"/>
        </w:rPr>
        <w:t xml:space="preserve">of </w:t>
      </w:r>
      <w:r w:rsidR="00EA7A53">
        <w:rPr>
          <w:rFonts w:ascii="Times New Roman" w:hAnsi="Times New Roman" w:cs="Times New Roman"/>
          <w:bCs/>
          <w:sz w:val="24"/>
          <w:szCs w:val="24"/>
        </w:rPr>
        <w:t xml:space="preserve">broadsidearray </w:t>
      </w:r>
      <w:r w:rsidRPr="00621295">
        <w:rPr>
          <w:rFonts w:ascii="Times New Roman" w:hAnsi="Times New Roman" w:cs="Times New Roman"/>
          <w:bCs/>
          <w:sz w:val="24"/>
          <w:szCs w:val="24"/>
        </w:rPr>
        <w:t>antenna</w:t>
      </w:r>
      <w:r w:rsidR="005F41ED">
        <w:rPr>
          <w:rFonts w:ascii="Times New Roman" w:hAnsi="Times New Roman" w:cs="Times New Roman"/>
          <w:bCs/>
          <w:sz w:val="24"/>
          <w:szCs w:val="24"/>
        </w:rPr>
        <w:t>.</w:t>
      </w:r>
    </w:p>
    <w:p w:rsidR="00094E68" w:rsidRDefault="00094E68" w:rsidP="00094E68">
      <w:pPr>
        <w:tabs>
          <w:tab w:val="left" w:pos="270"/>
        </w:tabs>
        <w:spacing w:before="120" w:after="120"/>
        <w:jc w:val="both"/>
        <w:rPr>
          <w:rFonts w:ascii="Times New Roman" w:hAnsi="Times New Roman" w:cs="Times New Roman"/>
          <w:bCs/>
          <w:sz w:val="24"/>
          <w:szCs w:val="24"/>
        </w:rPr>
      </w:pPr>
    </w:p>
    <w:p w:rsidR="00094E68" w:rsidRPr="00DA36B5" w:rsidRDefault="00094E68" w:rsidP="00094E68">
      <w:pPr>
        <w:tabs>
          <w:tab w:val="left" w:pos="270"/>
        </w:tabs>
        <w:spacing w:before="120" w:after="120"/>
        <w:jc w:val="both"/>
        <w:rPr>
          <w:rFonts w:ascii="Times New Roman" w:hAnsi="Times New Roman" w:cs="Times New Roman"/>
          <w:b/>
          <w:bCs/>
          <w:sz w:val="24"/>
          <w:szCs w:val="24"/>
        </w:rPr>
      </w:pPr>
      <w:r w:rsidRPr="00DA36B5">
        <w:rPr>
          <w:rFonts w:ascii="Times New Roman" w:hAnsi="Times New Roman" w:cs="Times New Roman"/>
          <w:b/>
          <w:bCs/>
          <w:sz w:val="24"/>
          <w:szCs w:val="24"/>
        </w:rPr>
        <w:t>RESULT:-</w:t>
      </w:r>
    </w:p>
    <w:p w:rsidR="00094E68" w:rsidRPr="006132FE" w:rsidRDefault="00370B18" w:rsidP="00094E68">
      <w:pPr>
        <w:tabs>
          <w:tab w:val="left" w:pos="270"/>
        </w:tabs>
        <w:spacing w:before="120" w:after="120"/>
        <w:jc w:val="both"/>
        <w:rPr>
          <w:rFonts w:ascii="Times New Roman" w:hAnsi="Times New Roman" w:cs="Times New Roman"/>
          <w:bCs/>
          <w:sz w:val="24"/>
          <w:szCs w:val="24"/>
        </w:rPr>
      </w:pPr>
      <w:r>
        <w:rPr>
          <w:rFonts w:ascii="Times New Roman" w:hAnsi="Times New Roman" w:cs="Times New Roman"/>
          <w:bCs/>
          <w:sz w:val="24"/>
          <w:szCs w:val="24"/>
        </w:rPr>
        <w:tab/>
      </w:r>
      <w:r w:rsidR="002D0D36" w:rsidRPr="006132FE">
        <w:rPr>
          <w:rFonts w:ascii="Times New Roman" w:hAnsi="Times New Roman" w:cs="Times New Roman"/>
          <w:bCs/>
          <w:sz w:val="24"/>
          <w:szCs w:val="24"/>
        </w:rPr>
        <w:t>Radiation</w:t>
      </w:r>
      <w:r w:rsidR="002D0D36">
        <w:rPr>
          <w:rFonts w:ascii="Times New Roman" w:hAnsi="Times New Roman" w:cs="Times New Roman"/>
          <w:bCs/>
          <w:sz w:val="24"/>
          <w:szCs w:val="24"/>
        </w:rPr>
        <w:t xml:space="preserve"> pattern</w:t>
      </w:r>
      <w:r w:rsidR="002D0D36" w:rsidRPr="006132FE">
        <w:rPr>
          <w:rFonts w:ascii="Times New Roman" w:hAnsi="Times New Roman" w:cs="Times New Roman"/>
          <w:bCs/>
          <w:sz w:val="24"/>
          <w:szCs w:val="24"/>
        </w:rPr>
        <w:t xml:space="preserve">of </w:t>
      </w:r>
      <w:r w:rsidR="002D0D36">
        <w:rPr>
          <w:rFonts w:ascii="Times New Roman" w:hAnsi="Times New Roman" w:cs="Times New Roman"/>
          <w:bCs/>
          <w:sz w:val="24"/>
          <w:szCs w:val="24"/>
        </w:rPr>
        <w:t>Broadside</w:t>
      </w:r>
      <w:r w:rsidR="005C3BC8">
        <w:rPr>
          <w:rFonts w:ascii="Times New Roman" w:hAnsi="Times New Roman" w:cs="Times New Roman"/>
          <w:bCs/>
          <w:sz w:val="24"/>
          <w:szCs w:val="24"/>
        </w:rPr>
        <w:t xml:space="preserve"> Array </w:t>
      </w:r>
      <w:r w:rsidR="00094E68" w:rsidRPr="006132FE">
        <w:rPr>
          <w:rFonts w:ascii="Times New Roman" w:hAnsi="Times New Roman" w:cs="Times New Roman"/>
          <w:bCs/>
          <w:sz w:val="24"/>
          <w:szCs w:val="24"/>
        </w:rPr>
        <w:t>Antenna has been plotted</w:t>
      </w:r>
      <w:r w:rsidR="00F84167">
        <w:rPr>
          <w:rFonts w:ascii="Times New Roman" w:hAnsi="Times New Roman" w:cs="Times New Roman"/>
          <w:bCs/>
          <w:sz w:val="24"/>
          <w:szCs w:val="24"/>
        </w:rPr>
        <w:t>.</w:t>
      </w:r>
    </w:p>
    <w:p w:rsidR="00094E68" w:rsidRDefault="00094E68" w:rsidP="00094E68">
      <w:pPr>
        <w:tabs>
          <w:tab w:val="left" w:pos="270"/>
        </w:tabs>
        <w:spacing w:before="120" w:after="120"/>
        <w:jc w:val="both"/>
        <w:rPr>
          <w:rFonts w:ascii="Times New Roman" w:hAnsi="Times New Roman" w:cs="Times New Roman"/>
          <w:b/>
          <w:bCs/>
          <w:sz w:val="24"/>
          <w:szCs w:val="24"/>
        </w:rPr>
      </w:pPr>
    </w:p>
    <w:p w:rsidR="00094E68" w:rsidRPr="00585472" w:rsidRDefault="00094E68" w:rsidP="00094E68">
      <w:pPr>
        <w:spacing w:before="120" w:after="120" w:line="240" w:lineRule="auto"/>
        <w:jc w:val="both"/>
        <w:rPr>
          <w:rFonts w:ascii="Times New Roman" w:hAnsi="Times New Roman" w:cs="Times New Roman"/>
          <w:sz w:val="24"/>
          <w:szCs w:val="24"/>
        </w:rPr>
      </w:pPr>
      <w:r w:rsidRPr="00585472">
        <w:rPr>
          <w:rFonts w:ascii="Times New Roman" w:hAnsi="Times New Roman" w:cs="Times New Roman"/>
          <w:b/>
          <w:bCs/>
          <w:sz w:val="24"/>
          <w:szCs w:val="24"/>
        </w:rPr>
        <w:t>PRECAUTIONS: -</w:t>
      </w:r>
      <w:r w:rsidRPr="00585472">
        <w:rPr>
          <w:rFonts w:ascii="Times New Roman" w:hAnsi="Times New Roman" w:cs="Times New Roman"/>
          <w:sz w:val="24"/>
          <w:szCs w:val="24"/>
        </w:rPr>
        <w:tab/>
      </w:r>
    </w:p>
    <w:p w:rsidR="00094E68" w:rsidRPr="00225904" w:rsidRDefault="00094E68" w:rsidP="00D75F20">
      <w:pPr>
        <w:pStyle w:val="ListParagraph"/>
        <w:numPr>
          <w:ilvl w:val="0"/>
          <w:numId w:val="10"/>
        </w:numPr>
        <w:spacing w:before="120" w:after="120"/>
        <w:ind w:left="810"/>
        <w:jc w:val="both"/>
        <w:rPr>
          <w:rFonts w:ascii="Times New Roman" w:hAnsi="Times New Roman" w:cs="Times New Roman"/>
          <w:sz w:val="24"/>
          <w:szCs w:val="24"/>
        </w:rPr>
      </w:pPr>
      <w:r w:rsidRPr="00225904">
        <w:rPr>
          <w:rFonts w:ascii="Times New Roman" w:hAnsi="Times New Roman" w:cs="Times New Roman"/>
          <w:sz w:val="24"/>
          <w:szCs w:val="24"/>
        </w:rPr>
        <w:t>Switch off mobile phones and other wireless devices.</w:t>
      </w:r>
    </w:p>
    <w:p w:rsidR="00094E68" w:rsidRPr="00225904" w:rsidRDefault="00094E68" w:rsidP="00D75F20">
      <w:pPr>
        <w:pStyle w:val="ListParagraph"/>
        <w:numPr>
          <w:ilvl w:val="0"/>
          <w:numId w:val="10"/>
        </w:numPr>
        <w:tabs>
          <w:tab w:val="num" w:pos="1080"/>
        </w:tabs>
        <w:spacing w:before="120" w:after="120"/>
        <w:ind w:left="810"/>
        <w:jc w:val="both"/>
        <w:rPr>
          <w:rFonts w:ascii="Times New Roman" w:hAnsi="Times New Roman" w:cs="Times New Roman"/>
          <w:sz w:val="24"/>
          <w:szCs w:val="24"/>
        </w:rPr>
      </w:pPr>
      <w:r>
        <w:rPr>
          <w:rFonts w:ascii="Times New Roman" w:hAnsi="Times New Roman" w:cs="Times New Roman"/>
          <w:sz w:val="24"/>
          <w:szCs w:val="24"/>
        </w:rPr>
        <w:t>E</w:t>
      </w:r>
      <w:r w:rsidRPr="00225904">
        <w:rPr>
          <w:rFonts w:ascii="Times New Roman" w:hAnsi="Times New Roman" w:cs="Times New Roman"/>
          <w:sz w:val="24"/>
          <w:szCs w:val="24"/>
        </w:rPr>
        <w:t>nsure that there is no any obstacle present in between the transmitter and receiver.</w:t>
      </w:r>
    </w:p>
    <w:p w:rsidR="00094E68" w:rsidRPr="00225904" w:rsidRDefault="00094E68" w:rsidP="00D75F20">
      <w:pPr>
        <w:pStyle w:val="ListParagraph"/>
        <w:numPr>
          <w:ilvl w:val="0"/>
          <w:numId w:val="10"/>
        </w:numPr>
        <w:spacing w:before="120" w:after="120"/>
        <w:ind w:left="810"/>
        <w:jc w:val="both"/>
        <w:rPr>
          <w:rFonts w:ascii="Times New Roman" w:hAnsi="Times New Roman" w:cs="Times New Roman"/>
          <w:sz w:val="24"/>
          <w:szCs w:val="24"/>
        </w:rPr>
      </w:pPr>
      <w:r w:rsidRPr="00225904">
        <w:rPr>
          <w:rFonts w:ascii="Times New Roman" w:hAnsi="Times New Roman" w:cs="Times New Roman"/>
          <w:sz w:val="24"/>
          <w:szCs w:val="24"/>
        </w:rPr>
        <w:t>Keep the transmitting and receiving antenna at same height.</w:t>
      </w:r>
    </w:p>
    <w:p w:rsidR="00094E68" w:rsidRPr="00225904" w:rsidRDefault="00094E68" w:rsidP="00D75F20">
      <w:pPr>
        <w:pStyle w:val="ListParagraph"/>
        <w:numPr>
          <w:ilvl w:val="0"/>
          <w:numId w:val="10"/>
        </w:numPr>
        <w:spacing w:before="120" w:after="120"/>
        <w:ind w:left="810"/>
        <w:jc w:val="both"/>
        <w:rPr>
          <w:rFonts w:ascii="Times New Roman" w:hAnsi="Times New Roman" w:cs="Times New Roman"/>
          <w:sz w:val="24"/>
          <w:szCs w:val="24"/>
        </w:rPr>
      </w:pPr>
      <w:r w:rsidRPr="00225904">
        <w:rPr>
          <w:rFonts w:ascii="Times New Roman" w:hAnsi="Times New Roman" w:cs="Times New Roman"/>
          <w:sz w:val="24"/>
          <w:szCs w:val="24"/>
        </w:rPr>
        <w:t>Don’t turn ON the Power supply until the circuit is completed.</w:t>
      </w:r>
    </w:p>
    <w:p w:rsidR="00094E68" w:rsidRPr="00225904" w:rsidRDefault="00094E68" w:rsidP="00D75F20">
      <w:pPr>
        <w:pStyle w:val="ListParagraph"/>
        <w:numPr>
          <w:ilvl w:val="0"/>
          <w:numId w:val="10"/>
        </w:numPr>
        <w:spacing w:before="120" w:after="120"/>
        <w:ind w:left="810"/>
        <w:jc w:val="both"/>
        <w:rPr>
          <w:rFonts w:ascii="Times New Roman" w:hAnsi="Times New Roman" w:cs="Times New Roman"/>
          <w:sz w:val="24"/>
          <w:szCs w:val="24"/>
        </w:rPr>
      </w:pPr>
      <w:r w:rsidRPr="00225904">
        <w:rPr>
          <w:rFonts w:ascii="Times New Roman" w:hAnsi="Times New Roman" w:cs="Times New Roman"/>
          <w:sz w:val="24"/>
          <w:szCs w:val="24"/>
        </w:rPr>
        <w:t xml:space="preserve">Turn OFF the power supply given to the instruments when not in use. </w:t>
      </w:r>
    </w:p>
    <w:p w:rsidR="00094E68" w:rsidRPr="00E853F4" w:rsidRDefault="00094E68" w:rsidP="00094E68">
      <w:pPr>
        <w:spacing w:before="120" w:after="120" w:line="240" w:lineRule="auto"/>
        <w:ind w:left="450"/>
        <w:jc w:val="both"/>
        <w:rPr>
          <w:rFonts w:ascii="Times New Roman" w:hAnsi="Times New Roman" w:cs="Times New Roman"/>
          <w:sz w:val="24"/>
          <w:szCs w:val="24"/>
        </w:rPr>
      </w:pPr>
    </w:p>
    <w:p w:rsidR="00094E68" w:rsidRPr="006959A0" w:rsidRDefault="00094E68" w:rsidP="00094E68">
      <w:pPr>
        <w:spacing w:before="120" w:after="120" w:line="240" w:lineRule="auto"/>
        <w:jc w:val="both"/>
        <w:rPr>
          <w:rFonts w:ascii="Times New Roman" w:hAnsi="Times New Roman" w:cs="Times New Roman"/>
          <w:b/>
          <w:sz w:val="24"/>
          <w:szCs w:val="24"/>
        </w:rPr>
      </w:pPr>
      <w:r w:rsidRPr="006959A0">
        <w:rPr>
          <w:rFonts w:ascii="Times New Roman" w:hAnsi="Times New Roman" w:cs="Times New Roman"/>
          <w:b/>
          <w:sz w:val="24"/>
          <w:szCs w:val="24"/>
        </w:rPr>
        <w:t>CONCLUSION</w:t>
      </w:r>
      <w:r>
        <w:rPr>
          <w:rFonts w:ascii="Times New Roman" w:hAnsi="Times New Roman" w:cs="Times New Roman"/>
          <w:b/>
          <w:sz w:val="24"/>
          <w:szCs w:val="24"/>
        </w:rPr>
        <w:t>:-</w:t>
      </w:r>
    </w:p>
    <w:p w:rsidR="00094E68" w:rsidRPr="00835163" w:rsidRDefault="00094E68" w:rsidP="00370B1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835163">
        <w:rPr>
          <w:rFonts w:ascii="Times New Roman" w:eastAsia="Times New Roman" w:hAnsi="Times New Roman" w:cs="Times New Roman"/>
          <w:sz w:val="24"/>
          <w:szCs w:val="24"/>
        </w:rPr>
        <w:t xml:space="preserve">lotmanually the radiation pattern </w:t>
      </w:r>
      <w:r w:rsidR="008D6DA4" w:rsidRPr="00835163">
        <w:rPr>
          <w:rFonts w:ascii="Times New Roman" w:eastAsia="Times New Roman" w:hAnsi="Times New Roman" w:cs="Times New Roman"/>
          <w:sz w:val="24"/>
          <w:szCs w:val="24"/>
        </w:rPr>
        <w:t xml:space="preserve">of </w:t>
      </w:r>
      <w:r w:rsidR="008D6DA4">
        <w:rPr>
          <w:rFonts w:ascii="Times New Roman" w:eastAsia="Times New Roman" w:hAnsi="Times New Roman" w:cs="Times New Roman"/>
          <w:sz w:val="24"/>
          <w:szCs w:val="24"/>
        </w:rPr>
        <w:t>Broadside</w:t>
      </w:r>
      <w:r w:rsidR="008D6DA4">
        <w:rPr>
          <w:rFonts w:ascii="Times New Roman" w:hAnsi="Times New Roman" w:cs="Times New Roman"/>
          <w:bCs/>
          <w:sz w:val="24"/>
          <w:szCs w:val="24"/>
        </w:rPr>
        <w:t xml:space="preserve"> Array </w:t>
      </w:r>
      <w:r w:rsidR="008D6DA4" w:rsidRPr="006132FE">
        <w:rPr>
          <w:rFonts w:ascii="Times New Roman" w:hAnsi="Times New Roman" w:cs="Times New Roman"/>
          <w:bCs/>
          <w:sz w:val="24"/>
          <w:szCs w:val="24"/>
        </w:rPr>
        <w:t>Antenna</w:t>
      </w:r>
      <w:r w:rsidRPr="00835163">
        <w:rPr>
          <w:rFonts w:ascii="Times New Roman" w:eastAsia="Times New Roman" w:hAnsi="Times New Roman" w:cs="Times New Roman"/>
          <w:sz w:val="24"/>
          <w:szCs w:val="24"/>
        </w:rPr>
        <w:t xml:space="preserve">and compare with </w:t>
      </w:r>
      <w:r>
        <w:rPr>
          <w:rFonts w:ascii="Times New Roman" w:eastAsia="Times New Roman" w:hAnsi="Times New Roman" w:cs="Times New Roman"/>
          <w:sz w:val="24"/>
          <w:szCs w:val="24"/>
        </w:rPr>
        <w:t>EM simulation software</w:t>
      </w:r>
      <w:r w:rsidRPr="00835163">
        <w:rPr>
          <w:rFonts w:ascii="Times New Roman" w:eastAsia="Times New Roman" w:hAnsi="Times New Roman" w:cs="Times New Roman"/>
          <w:sz w:val="24"/>
          <w:szCs w:val="24"/>
        </w:rPr>
        <w:t xml:space="preserve"> generated radiation pattern. </w:t>
      </w:r>
    </w:p>
    <w:p w:rsidR="006E330A" w:rsidRDefault="006E330A" w:rsidP="006E330A">
      <w:pPr>
        <w:spacing w:before="120" w:after="120" w:line="240" w:lineRule="auto"/>
        <w:jc w:val="both"/>
        <w:rPr>
          <w:rFonts w:ascii="Times New Roman" w:hAnsi="Times New Roman" w:cs="Times New Roman"/>
          <w:b/>
          <w:sz w:val="24"/>
          <w:szCs w:val="24"/>
        </w:rPr>
      </w:pPr>
    </w:p>
    <w:p w:rsidR="006E330A" w:rsidRDefault="006E330A" w:rsidP="006E330A">
      <w:pPr>
        <w:spacing w:before="120" w:after="120" w:line="240" w:lineRule="auto"/>
        <w:jc w:val="both"/>
        <w:rPr>
          <w:rFonts w:ascii="Times New Roman" w:hAnsi="Times New Roman" w:cs="Times New Roman"/>
          <w:b/>
          <w:sz w:val="24"/>
          <w:szCs w:val="24"/>
        </w:rPr>
      </w:pPr>
    </w:p>
    <w:p w:rsidR="006E330A" w:rsidRDefault="006E330A" w:rsidP="006E330A">
      <w:pPr>
        <w:spacing w:before="120" w:after="120" w:line="240" w:lineRule="auto"/>
        <w:jc w:val="both"/>
        <w:rPr>
          <w:rFonts w:ascii="Times New Roman" w:hAnsi="Times New Roman" w:cs="Times New Roman"/>
          <w:b/>
          <w:sz w:val="24"/>
          <w:szCs w:val="24"/>
        </w:rPr>
      </w:pPr>
    </w:p>
    <w:p w:rsidR="006E330A" w:rsidRDefault="006E330A" w:rsidP="006E330A">
      <w:pPr>
        <w:spacing w:before="120" w:after="120" w:line="240" w:lineRule="auto"/>
        <w:jc w:val="both"/>
        <w:rPr>
          <w:rFonts w:ascii="Times New Roman" w:hAnsi="Times New Roman" w:cs="Times New Roman"/>
          <w:b/>
          <w:sz w:val="24"/>
          <w:szCs w:val="24"/>
        </w:rPr>
      </w:pPr>
    </w:p>
    <w:p w:rsidR="00881693" w:rsidRDefault="00881693" w:rsidP="006E330A">
      <w:pPr>
        <w:spacing w:before="120" w:after="120" w:line="240" w:lineRule="auto"/>
        <w:jc w:val="both"/>
        <w:rPr>
          <w:rFonts w:ascii="Times New Roman" w:hAnsi="Times New Roman" w:cs="Times New Roman"/>
          <w:b/>
          <w:sz w:val="24"/>
          <w:szCs w:val="24"/>
        </w:rPr>
      </w:pPr>
    </w:p>
    <w:p w:rsidR="006E330A" w:rsidRDefault="006E330A" w:rsidP="006E330A">
      <w:pPr>
        <w:spacing w:before="120" w:after="120" w:line="240" w:lineRule="auto"/>
        <w:jc w:val="both"/>
        <w:rPr>
          <w:rFonts w:ascii="Times New Roman" w:hAnsi="Times New Roman" w:cs="Times New Roman"/>
          <w:b/>
          <w:sz w:val="24"/>
          <w:szCs w:val="24"/>
        </w:rPr>
      </w:pPr>
    </w:p>
    <w:p w:rsidR="006E330A" w:rsidRDefault="006E330A" w:rsidP="006E330A">
      <w:pPr>
        <w:spacing w:before="120" w:after="120" w:line="240" w:lineRule="auto"/>
        <w:jc w:val="both"/>
        <w:rPr>
          <w:rFonts w:ascii="Times New Roman" w:hAnsi="Times New Roman" w:cs="Times New Roman"/>
          <w:b/>
          <w:sz w:val="24"/>
          <w:szCs w:val="24"/>
        </w:rPr>
      </w:pPr>
    </w:p>
    <w:p w:rsidR="00510CD7" w:rsidRDefault="00510CD7" w:rsidP="00510CD7">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OBSERVATION TABLE:-</w:t>
      </w:r>
    </w:p>
    <w:p w:rsidR="00510CD7" w:rsidRDefault="00510CD7" w:rsidP="00510CD7">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Experiment No._____________    Name of Student_______________________________</w:t>
      </w:r>
    </w:p>
    <w:p w:rsidR="00510CD7" w:rsidRPr="00D834C2" w:rsidRDefault="00510CD7" w:rsidP="00510CD7">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Name of Antenna: _____________________________________</w:t>
      </w:r>
    </w:p>
    <w:tbl>
      <w:tblPr>
        <w:tblW w:w="9339" w:type="dxa"/>
        <w:tblBorders>
          <w:top w:val="single" w:sz="4" w:space="0" w:color="auto"/>
          <w:left w:val="single" w:sz="4" w:space="0" w:color="auto"/>
          <w:bottom w:val="single" w:sz="4" w:space="0" w:color="auto"/>
          <w:right w:val="single" w:sz="4" w:space="0" w:color="auto"/>
        </w:tblBorders>
        <w:tblLayout w:type="fixed"/>
        <w:tblLook w:val="04A0"/>
      </w:tblPr>
      <w:tblGrid>
        <w:gridCol w:w="738"/>
        <w:gridCol w:w="662"/>
        <w:gridCol w:w="778"/>
        <w:gridCol w:w="720"/>
        <w:gridCol w:w="810"/>
        <w:gridCol w:w="715"/>
        <w:gridCol w:w="776"/>
        <w:gridCol w:w="810"/>
        <w:gridCol w:w="810"/>
        <w:gridCol w:w="810"/>
        <w:gridCol w:w="900"/>
        <w:gridCol w:w="810"/>
      </w:tblGrid>
      <w:tr w:rsidR="00510CD7" w:rsidRPr="00585472" w:rsidTr="00815DBF">
        <w:trPr>
          <w:trHeight w:val="320"/>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662"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778" w:type="dxa"/>
            <w:tcBorders>
              <w:top w:val="single" w:sz="4" w:space="0" w:color="auto"/>
              <w:left w:val="single" w:sz="4" w:space="0" w:color="auto"/>
              <w:bottom w:val="single" w:sz="4" w:space="0" w:color="auto"/>
              <w:right w:val="single" w:sz="4" w:space="0" w:color="auto"/>
            </w:tcBorders>
            <w:hideMark/>
          </w:tcPr>
          <w:p w:rsidR="00510CD7" w:rsidRPr="000F2D7B"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715"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810" w:type="dxa"/>
            <w:tcBorders>
              <w:top w:val="single" w:sz="4" w:space="0" w:color="auto"/>
              <w:left w:val="single" w:sz="4" w:space="0" w:color="auto"/>
              <w:bottom w:val="single" w:sz="4" w:space="0" w:color="auto"/>
              <w:right w:val="single" w:sz="4" w:space="0" w:color="auto"/>
            </w:tcBorders>
            <w:hideMark/>
          </w:tcPr>
          <w:p w:rsidR="00510CD7" w:rsidRPr="000F2D7B"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90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810" w:type="dxa"/>
            <w:tcBorders>
              <w:top w:val="single" w:sz="4" w:space="0" w:color="auto"/>
              <w:left w:val="single" w:sz="4" w:space="0" w:color="auto"/>
              <w:bottom w:val="single" w:sz="4" w:space="0" w:color="auto"/>
              <w:right w:val="single" w:sz="4" w:space="0" w:color="auto"/>
            </w:tcBorders>
            <w:hideMark/>
          </w:tcPr>
          <w:p w:rsidR="00510CD7" w:rsidRPr="000F2D7B"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90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37</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180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55</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270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95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38</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185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56</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275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100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190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57</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280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105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195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58</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285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110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200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59</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290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115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205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60</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295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25</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120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210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61</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300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8</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26</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125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215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62</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305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9</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40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27</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130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45</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220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63</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310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10</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45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28</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135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46</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225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64</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315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11</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50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140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47</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230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65</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320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12</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55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145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48</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235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66</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325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13</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60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150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240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67</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330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14</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65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155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245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68</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335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15</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70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160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250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69</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340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16</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75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165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255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70</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345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17</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80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35</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170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260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71</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350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18</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85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36</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175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265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72</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355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bl>
    <w:p w:rsidR="00067CE4" w:rsidRPr="00067CE4" w:rsidRDefault="00067CE4" w:rsidP="00067CE4">
      <w:pPr>
        <w:spacing w:before="120" w:after="120"/>
        <w:jc w:val="center"/>
        <w:rPr>
          <w:rFonts w:ascii="Times New Roman" w:hAnsi="Times New Roman" w:cs="Times New Roman"/>
          <w:b/>
          <w:sz w:val="28"/>
        </w:rPr>
      </w:pPr>
      <w:r w:rsidRPr="00067CE4">
        <w:rPr>
          <w:rFonts w:ascii="Times New Roman" w:hAnsi="Times New Roman" w:cs="Times New Roman"/>
          <w:b/>
          <w:sz w:val="28"/>
        </w:rPr>
        <w:lastRenderedPageBreak/>
        <w:t>EXPERIMENT NO-5</w:t>
      </w:r>
    </w:p>
    <w:p w:rsidR="00067CE4" w:rsidRPr="00067CE4" w:rsidRDefault="00067CE4" w:rsidP="00067CE4">
      <w:pPr>
        <w:spacing w:before="120" w:after="120"/>
        <w:jc w:val="center"/>
        <w:rPr>
          <w:rFonts w:ascii="Times New Roman" w:hAnsi="Times New Roman" w:cs="Times New Roman"/>
          <w:b/>
          <w:sz w:val="24"/>
        </w:rPr>
      </w:pPr>
    </w:p>
    <w:p w:rsidR="00067CE4" w:rsidRPr="00067CE4" w:rsidRDefault="00067CE4" w:rsidP="00067CE4">
      <w:pPr>
        <w:spacing w:before="120" w:after="120"/>
        <w:jc w:val="both"/>
        <w:rPr>
          <w:rFonts w:ascii="Times New Roman" w:hAnsi="Times New Roman" w:cs="Times New Roman"/>
          <w:sz w:val="24"/>
        </w:rPr>
      </w:pPr>
      <w:r w:rsidRPr="00067CE4">
        <w:rPr>
          <w:rFonts w:ascii="Times New Roman" w:hAnsi="Times New Roman" w:cs="Times New Roman"/>
          <w:b/>
          <w:sz w:val="24"/>
        </w:rPr>
        <w:t>AIM: -</w:t>
      </w:r>
      <w:r w:rsidRPr="00067CE4">
        <w:rPr>
          <w:rFonts w:ascii="Times New Roman" w:hAnsi="Times New Roman" w:cs="Times New Roman"/>
          <w:sz w:val="24"/>
        </w:rPr>
        <w:t>To plot the radiation pattern of the End-fire array.</w:t>
      </w:r>
    </w:p>
    <w:p w:rsidR="00067CE4" w:rsidRPr="00067CE4" w:rsidRDefault="00067CE4" w:rsidP="00067CE4">
      <w:pPr>
        <w:spacing w:before="120" w:after="120"/>
        <w:jc w:val="both"/>
        <w:rPr>
          <w:rFonts w:ascii="Times New Roman" w:hAnsi="Times New Roman" w:cs="Times New Roman"/>
          <w:sz w:val="24"/>
        </w:rPr>
      </w:pPr>
    </w:p>
    <w:p w:rsidR="00067CE4" w:rsidRPr="00067CE4" w:rsidRDefault="00067CE4" w:rsidP="00067CE4">
      <w:pPr>
        <w:spacing w:before="120" w:after="120"/>
        <w:jc w:val="both"/>
        <w:rPr>
          <w:rFonts w:ascii="Times New Roman" w:hAnsi="Times New Roman" w:cs="Times New Roman"/>
          <w:sz w:val="24"/>
        </w:rPr>
      </w:pPr>
      <w:r w:rsidRPr="00067CE4">
        <w:rPr>
          <w:rFonts w:ascii="Times New Roman" w:hAnsi="Times New Roman" w:cs="Times New Roman"/>
          <w:b/>
          <w:sz w:val="24"/>
        </w:rPr>
        <w:t xml:space="preserve">APPARATUS REQUIRED: - </w:t>
      </w:r>
    </w:p>
    <w:p w:rsidR="00067CE4" w:rsidRPr="00067CE4" w:rsidRDefault="00067CE4" w:rsidP="00151AB7">
      <w:pPr>
        <w:numPr>
          <w:ilvl w:val="0"/>
          <w:numId w:val="7"/>
        </w:numPr>
        <w:tabs>
          <w:tab w:val="left" w:pos="2610"/>
        </w:tabs>
        <w:spacing w:before="120" w:after="120"/>
        <w:ind w:left="720" w:firstLine="810"/>
        <w:jc w:val="both"/>
        <w:rPr>
          <w:rFonts w:ascii="Times New Roman" w:hAnsi="Times New Roman" w:cs="Times New Roman"/>
          <w:bCs/>
          <w:sz w:val="24"/>
        </w:rPr>
      </w:pPr>
      <w:r w:rsidRPr="00067CE4">
        <w:rPr>
          <w:rFonts w:ascii="Times New Roman" w:hAnsi="Times New Roman" w:cs="Times New Roman"/>
          <w:bCs/>
          <w:sz w:val="24"/>
        </w:rPr>
        <w:t>S-45R Receiver synthesize</w:t>
      </w:r>
    </w:p>
    <w:p w:rsidR="00067CE4" w:rsidRPr="00067CE4" w:rsidRDefault="00067CE4" w:rsidP="00151AB7">
      <w:pPr>
        <w:numPr>
          <w:ilvl w:val="0"/>
          <w:numId w:val="7"/>
        </w:numPr>
        <w:tabs>
          <w:tab w:val="left" w:pos="2610"/>
        </w:tabs>
        <w:spacing w:before="120" w:after="120"/>
        <w:ind w:left="720" w:firstLine="810"/>
        <w:jc w:val="both"/>
        <w:rPr>
          <w:rFonts w:ascii="Times New Roman" w:hAnsi="Times New Roman" w:cs="Times New Roman"/>
          <w:bCs/>
          <w:sz w:val="24"/>
        </w:rPr>
      </w:pPr>
      <w:r w:rsidRPr="00067CE4">
        <w:rPr>
          <w:rFonts w:ascii="Times New Roman" w:hAnsi="Times New Roman" w:cs="Times New Roman"/>
          <w:bCs/>
          <w:sz w:val="24"/>
        </w:rPr>
        <w:t xml:space="preserve">S-45G Transmitter synthesized </w:t>
      </w:r>
    </w:p>
    <w:p w:rsidR="00067CE4" w:rsidRPr="00067CE4" w:rsidRDefault="00067CE4" w:rsidP="00151AB7">
      <w:pPr>
        <w:numPr>
          <w:ilvl w:val="0"/>
          <w:numId w:val="7"/>
        </w:numPr>
        <w:tabs>
          <w:tab w:val="left" w:pos="2610"/>
        </w:tabs>
        <w:spacing w:before="120" w:after="120"/>
        <w:ind w:left="720" w:firstLine="810"/>
        <w:jc w:val="both"/>
        <w:rPr>
          <w:rFonts w:ascii="Times New Roman" w:hAnsi="Times New Roman" w:cs="Times New Roman"/>
          <w:bCs/>
          <w:sz w:val="24"/>
        </w:rPr>
      </w:pPr>
      <w:r w:rsidRPr="00067CE4">
        <w:rPr>
          <w:rFonts w:ascii="Times New Roman" w:hAnsi="Times New Roman" w:cs="Times New Roman"/>
          <w:bCs/>
          <w:sz w:val="24"/>
        </w:rPr>
        <w:t xml:space="preserve">BNC to BNC probes </w:t>
      </w:r>
    </w:p>
    <w:p w:rsidR="00067CE4" w:rsidRPr="00067CE4" w:rsidRDefault="00067CE4" w:rsidP="00151AB7">
      <w:pPr>
        <w:numPr>
          <w:ilvl w:val="0"/>
          <w:numId w:val="7"/>
        </w:numPr>
        <w:tabs>
          <w:tab w:val="left" w:pos="2610"/>
        </w:tabs>
        <w:spacing w:before="120" w:after="120"/>
        <w:ind w:left="720" w:firstLine="810"/>
        <w:jc w:val="both"/>
        <w:rPr>
          <w:rFonts w:ascii="Times New Roman" w:hAnsi="Times New Roman" w:cs="Times New Roman"/>
          <w:bCs/>
          <w:sz w:val="24"/>
        </w:rPr>
      </w:pPr>
      <w:r w:rsidRPr="00067CE4">
        <w:rPr>
          <w:rFonts w:ascii="Times New Roman" w:hAnsi="Times New Roman" w:cs="Times New Roman"/>
          <w:bCs/>
          <w:sz w:val="24"/>
        </w:rPr>
        <w:t>End-Fire  array</w:t>
      </w:r>
    </w:p>
    <w:p w:rsidR="00067CE4" w:rsidRPr="00067CE4" w:rsidRDefault="00067CE4" w:rsidP="00151AB7">
      <w:pPr>
        <w:numPr>
          <w:ilvl w:val="0"/>
          <w:numId w:val="7"/>
        </w:numPr>
        <w:tabs>
          <w:tab w:val="left" w:pos="2610"/>
        </w:tabs>
        <w:spacing w:before="120" w:after="120"/>
        <w:ind w:left="720" w:firstLine="810"/>
        <w:jc w:val="both"/>
        <w:rPr>
          <w:rFonts w:ascii="Times New Roman" w:hAnsi="Times New Roman" w:cs="Times New Roman"/>
          <w:bCs/>
          <w:sz w:val="24"/>
        </w:rPr>
      </w:pPr>
      <w:r w:rsidRPr="00067CE4">
        <w:rPr>
          <w:rFonts w:ascii="Times New Roman" w:hAnsi="Times New Roman" w:cs="Times New Roman"/>
          <w:bCs/>
          <w:sz w:val="24"/>
        </w:rPr>
        <w:t xml:space="preserve">Power supply input – 12v DC </w:t>
      </w:r>
    </w:p>
    <w:p w:rsidR="00067CE4" w:rsidRPr="00067CE4" w:rsidRDefault="00067CE4" w:rsidP="00151AB7">
      <w:pPr>
        <w:pStyle w:val="BlockText"/>
        <w:numPr>
          <w:ilvl w:val="0"/>
          <w:numId w:val="7"/>
        </w:numPr>
        <w:tabs>
          <w:tab w:val="left" w:pos="2610"/>
        </w:tabs>
        <w:spacing w:before="120" w:after="120" w:line="276" w:lineRule="auto"/>
        <w:ind w:left="720" w:firstLine="810"/>
        <w:rPr>
          <w:bCs/>
          <w:sz w:val="24"/>
        </w:rPr>
      </w:pPr>
      <w:r w:rsidRPr="00067CE4">
        <w:rPr>
          <w:bCs/>
          <w:sz w:val="24"/>
        </w:rPr>
        <w:t>Polar position &amp; fixed clamp</w:t>
      </w:r>
    </w:p>
    <w:p w:rsidR="00067CE4" w:rsidRPr="00067CE4" w:rsidRDefault="00067CE4" w:rsidP="00067CE4">
      <w:pPr>
        <w:spacing w:before="120" w:after="120"/>
        <w:ind w:right="-1260"/>
        <w:rPr>
          <w:rFonts w:ascii="Times New Roman" w:hAnsi="Times New Roman" w:cs="Times New Roman"/>
          <w:b/>
          <w:sz w:val="24"/>
        </w:rPr>
      </w:pPr>
      <w:r w:rsidRPr="00067CE4">
        <w:rPr>
          <w:rFonts w:ascii="Times New Roman" w:hAnsi="Times New Roman" w:cs="Times New Roman"/>
          <w:b/>
          <w:sz w:val="24"/>
        </w:rPr>
        <w:t>THEORY: -</w:t>
      </w:r>
    </w:p>
    <w:p w:rsidR="00067CE4" w:rsidRPr="00067CE4" w:rsidRDefault="00067CE4" w:rsidP="00067CE4">
      <w:pPr>
        <w:pStyle w:val="BodyTextIndent3"/>
        <w:tabs>
          <w:tab w:val="clear" w:pos="2160"/>
          <w:tab w:val="left" w:pos="360"/>
          <w:tab w:val="left" w:pos="1170"/>
        </w:tabs>
        <w:spacing w:before="120" w:after="120" w:line="276" w:lineRule="auto"/>
        <w:ind w:left="0" w:firstLine="0"/>
        <w:rPr>
          <w:color w:val="000080"/>
          <w:szCs w:val="24"/>
        </w:rPr>
      </w:pPr>
      <w:r>
        <w:rPr>
          <w:szCs w:val="24"/>
        </w:rPr>
        <w:tab/>
      </w:r>
      <w:r w:rsidRPr="00067CE4">
        <w:rPr>
          <w:szCs w:val="24"/>
        </w:rPr>
        <w:t>The end fire array is nothing but broadside array except that individual elements are fed in, out of phase (usually 180 degrees). Thus in the end fire array, a number of identical antennas are spaced equally along a line and individual elements are fed with current of equal magnitude but their phases vary progressively along the line in such a manner that a progressive phase difference between adjacent elements becomes equal to the spacing between the elements. Therefore end fire array may be defined as “the arrangement in which the principle direction of radiation coincides with the direction of array axis”.</w:t>
      </w:r>
    </w:p>
    <w:p w:rsidR="00067CE4" w:rsidRPr="00067CE4" w:rsidRDefault="00067CE4" w:rsidP="00067CE4">
      <w:pPr>
        <w:pStyle w:val="BodyTextIndent2"/>
        <w:tabs>
          <w:tab w:val="left" w:pos="360"/>
          <w:tab w:val="left" w:pos="1170"/>
        </w:tabs>
        <w:spacing w:before="120" w:after="120" w:line="276" w:lineRule="auto"/>
        <w:ind w:left="0"/>
        <w:jc w:val="both"/>
        <w:rPr>
          <w:color w:val="000080"/>
          <w:sz w:val="24"/>
          <w:szCs w:val="24"/>
        </w:rPr>
      </w:pPr>
      <w:r>
        <w:rPr>
          <w:sz w:val="24"/>
          <w:szCs w:val="24"/>
        </w:rPr>
        <w:tab/>
      </w:r>
      <w:r w:rsidRPr="00067CE4">
        <w:rPr>
          <w:sz w:val="24"/>
          <w:szCs w:val="24"/>
        </w:rPr>
        <w:t>An end fire array may be bi-directional also. One such example is a two-element array fed with equal current 180 degrees out of phase. If two equal radiators are operated in pha</w:t>
      </w:r>
      <w:r>
        <w:rPr>
          <w:sz w:val="24"/>
          <w:szCs w:val="24"/>
        </w:rPr>
        <w:t>se quadrature at a distance of  λ</w:t>
      </w:r>
      <w:r w:rsidRPr="00067CE4">
        <w:rPr>
          <w:sz w:val="24"/>
          <w:szCs w:val="24"/>
        </w:rPr>
        <w:t>/4 apart, then an end fire array is said to be formed.</w:t>
      </w:r>
    </w:p>
    <w:p w:rsidR="00067CE4" w:rsidRDefault="00151AB7" w:rsidP="00263DB5">
      <w:pPr>
        <w:pStyle w:val="BodyTextIndent"/>
        <w:spacing w:before="120" w:after="120" w:line="276" w:lineRule="auto"/>
        <w:ind w:left="0" w:firstLine="0"/>
        <w:jc w:val="center"/>
        <w:rPr>
          <w:b/>
          <w:bCs/>
        </w:rPr>
      </w:pPr>
      <w:r w:rsidRPr="00151AB7">
        <w:rPr>
          <w:b/>
          <w:bCs/>
          <w:noProof/>
          <w:lang w:val="en-US" w:eastAsia="en-US" w:bidi="hi-IN"/>
        </w:rPr>
        <w:drawing>
          <wp:inline distT="0" distB="0" distL="0" distR="0">
            <wp:extent cx="5182342" cy="2160591"/>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179184" cy="2159274"/>
                    </a:xfrm>
                    <a:prstGeom prst="rect">
                      <a:avLst/>
                    </a:prstGeom>
                    <a:noFill/>
                    <a:ln w="9525">
                      <a:noFill/>
                      <a:miter lim="800000"/>
                      <a:headEnd/>
                      <a:tailEnd/>
                    </a:ln>
                  </pic:spPr>
                </pic:pic>
              </a:graphicData>
            </a:graphic>
          </wp:inline>
        </w:drawing>
      </w:r>
    </w:p>
    <w:p w:rsidR="00151AB7" w:rsidRDefault="00151AB7" w:rsidP="00067CE4">
      <w:pPr>
        <w:pStyle w:val="BodyTextIndent"/>
        <w:spacing w:before="120" w:after="120" w:line="276" w:lineRule="auto"/>
        <w:ind w:left="0" w:firstLine="0"/>
        <w:rPr>
          <w:b/>
          <w:bCs/>
        </w:rPr>
      </w:pPr>
    </w:p>
    <w:p w:rsidR="00067CE4" w:rsidRPr="00067CE4" w:rsidRDefault="00067CE4" w:rsidP="00067CE4">
      <w:pPr>
        <w:pStyle w:val="BodyTextIndent"/>
        <w:spacing w:before="120" w:after="120" w:line="276" w:lineRule="auto"/>
        <w:ind w:left="0" w:firstLine="0"/>
        <w:rPr>
          <w:b/>
          <w:bCs/>
        </w:rPr>
      </w:pPr>
      <w:r w:rsidRPr="00067CE4">
        <w:rPr>
          <w:b/>
          <w:bCs/>
        </w:rPr>
        <w:lastRenderedPageBreak/>
        <w:t>PROCEDURE: -</w:t>
      </w:r>
    </w:p>
    <w:p w:rsidR="00067CE4" w:rsidRDefault="00067CE4" w:rsidP="00151AB7">
      <w:pPr>
        <w:pStyle w:val="BodyTextIndent"/>
        <w:numPr>
          <w:ilvl w:val="0"/>
          <w:numId w:val="9"/>
        </w:numPr>
        <w:tabs>
          <w:tab w:val="num" w:pos="2430"/>
        </w:tabs>
        <w:spacing w:before="120" w:after="120" w:line="276" w:lineRule="auto"/>
        <w:ind w:left="360"/>
      </w:pPr>
      <w:r w:rsidRPr="00067CE4">
        <w:t xml:space="preserve">Mount the transmitting antenna </w:t>
      </w:r>
      <w:r w:rsidR="00340E4F">
        <w:t>(half wave dipole)</w:t>
      </w:r>
      <w:r w:rsidRPr="00067CE4">
        <w:t>on the stand connecting it to the S-45G transmitter generator and Connect the equipment to the 230 V mains and put it ON.</w:t>
      </w:r>
    </w:p>
    <w:p w:rsidR="00067CE4" w:rsidRDefault="00067CE4" w:rsidP="00151AB7">
      <w:pPr>
        <w:pStyle w:val="BodyTextIndent"/>
        <w:numPr>
          <w:ilvl w:val="0"/>
          <w:numId w:val="9"/>
        </w:numPr>
        <w:spacing w:before="120" w:after="120" w:line="276" w:lineRule="auto"/>
        <w:ind w:left="360"/>
      </w:pPr>
      <w:r w:rsidRPr="00067CE4">
        <w:t>Mount the receiving antenna (</w:t>
      </w:r>
      <w:r w:rsidR="00340E4F">
        <w:t>Endfire array</w:t>
      </w:r>
      <w:r w:rsidRPr="00067CE4">
        <w:t xml:space="preserve">) on the positioner and connect it to the S-45 receiver synthesized. Connect the adapter to S-45R and connect it to 230 V Mains, put the equipment ON. </w:t>
      </w:r>
    </w:p>
    <w:p w:rsidR="00067CE4" w:rsidRPr="00067CE4" w:rsidRDefault="00067CE4" w:rsidP="00151AB7">
      <w:pPr>
        <w:pStyle w:val="BodyTextIndent"/>
        <w:numPr>
          <w:ilvl w:val="0"/>
          <w:numId w:val="9"/>
        </w:numPr>
        <w:spacing w:before="120" w:after="120" w:line="276" w:lineRule="auto"/>
        <w:ind w:left="360"/>
      </w:pPr>
      <w:r w:rsidRPr="00067CE4">
        <w:t>Press Data Array and adjusts the antenna to measure the reading no. 1. Align the positioned such that the indicator is pointing to reading no. 1(0deg) on the disk.</w:t>
      </w:r>
    </w:p>
    <w:p w:rsidR="00067CE4" w:rsidRPr="00067CE4" w:rsidRDefault="00067CE4" w:rsidP="00151AB7">
      <w:pPr>
        <w:numPr>
          <w:ilvl w:val="0"/>
          <w:numId w:val="9"/>
        </w:numPr>
        <w:spacing w:before="120" w:after="120"/>
        <w:ind w:left="360"/>
        <w:jc w:val="both"/>
        <w:rPr>
          <w:rFonts w:ascii="Times New Roman" w:hAnsi="Times New Roman" w:cs="Times New Roman"/>
          <w:sz w:val="24"/>
          <w:szCs w:val="24"/>
        </w:rPr>
      </w:pPr>
      <w:r w:rsidRPr="00067CE4">
        <w:rPr>
          <w:rFonts w:ascii="Times New Roman" w:hAnsi="Times New Roman" w:cs="Times New Roman"/>
          <w:sz w:val="24"/>
          <w:szCs w:val="24"/>
        </w:rPr>
        <w:t xml:space="preserve"> Data array again, the LCD indicates that the reading no. 1 has been stored in memory location no. 1 and now rotate the positioned to measure reading no. 2.</w:t>
      </w:r>
    </w:p>
    <w:p w:rsidR="00067CE4" w:rsidRPr="00067CE4" w:rsidRDefault="00067CE4" w:rsidP="00151AB7">
      <w:pPr>
        <w:pStyle w:val="BodyTextIndent"/>
        <w:numPr>
          <w:ilvl w:val="0"/>
          <w:numId w:val="9"/>
        </w:numPr>
        <w:spacing w:before="120" w:after="120" w:line="276" w:lineRule="auto"/>
        <w:ind w:left="360"/>
      </w:pPr>
      <w:r w:rsidRPr="00067CE4">
        <w:t xml:space="preserve">Align the positioned such that the indicator is pointing to reading no. 2 </w:t>
      </w:r>
    </w:p>
    <w:p w:rsidR="00067CE4" w:rsidRPr="00067CE4" w:rsidRDefault="00067CE4" w:rsidP="00151AB7">
      <w:pPr>
        <w:numPr>
          <w:ilvl w:val="0"/>
          <w:numId w:val="9"/>
        </w:numPr>
        <w:spacing w:before="120" w:after="120"/>
        <w:ind w:left="360"/>
        <w:jc w:val="both"/>
        <w:rPr>
          <w:rFonts w:ascii="Times New Roman" w:hAnsi="Times New Roman" w:cs="Times New Roman"/>
          <w:sz w:val="24"/>
          <w:szCs w:val="24"/>
        </w:rPr>
      </w:pPr>
      <w:r w:rsidRPr="00067CE4">
        <w:rPr>
          <w:rFonts w:ascii="Times New Roman" w:hAnsi="Times New Roman" w:cs="Times New Roman"/>
          <w:sz w:val="24"/>
          <w:szCs w:val="24"/>
        </w:rPr>
        <w:t xml:space="preserve">Continue in this sequence until the reading no. 72 (at 355 deg) is measured and stored in the memory. </w:t>
      </w:r>
    </w:p>
    <w:p w:rsidR="00067CE4" w:rsidRPr="00067CE4" w:rsidRDefault="00067CE4" w:rsidP="00151AB7">
      <w:pPr>
        <w:numPr>
          <w:ilvl w:val="0"/>
          <w:numId w:val="9"/>
        </w:numPr>
        <w:spacing w:before="120" w:after="120"/>
        <w:ind w:left="360"/>
        <w:jc w:val="both"/>
        <w:rPr>
          <w:rFonts w:ascii="Times New Roman" w:hAnsi="Times New Roman" w:cs="Times New Roman"/>
          <w:sz w:val="24"/>
        </w:rPr>
      </w:pPr>
      <w:r w:rsidRPr="00067CE4">
        <w:rPr>
          <w:rFonts w:ascii="Times New Roman" w:hAnsi="Times New Roman" w:cs="Times New Roman"/>
          <w:sz w:val="24"/>
        </w:rPr>
        <w:t xml:space="preserve">Using 72 readings as on above plot the Radiation Pattern of </w:t>
      </w:r>
      <w:r w:rsidR="00275956">
        <w:rPr>
          <w:rFonts w:ascii="Times New Roman" w:hAnsi="Times New Roman" w:cs="Times New Roman"/>
          <w:sz w:val="24"/>
        </w:rPr>
        <w:t xml:space="preserve">End </w:t>
      </w:r>
      <w:r>
        <w:rPr>
          <w:rFonts w:ascii="Times New Roman" w:hAnsi="Times New Roman" w:cs="Times New Roman"/>
          <w:sz w:val="24"/>
        </w:rPr>
        <w:t>fire</w:t>
      </w:r>
      <w:r w:rsidRPr="00067CE4">
        <w:rPr>
          <w:rFonts w:ascii="Times New Roman" w:hAnsi="Times New Roman" w:cs="Times New Roman"/>
          <w:sz w:val="24"/>
        </w:rPr>
        <w:t xml:space="preserve"> antenna</w:t>
      </w:r>
    </w:p>
    <w:p w:rsidR="00067CE4" w:rsidRPr="00067CE4" w:rsidRDefault="00067CE4" w:rsidP="00067CE4">
      <w:pPr>
        <w:spacing w:before="120" w:after="120"/>
        <w:jc w:val="both"/>
        <w:rPr>
          <w:rFonts w:ascii="Times New Roman" w:hAnsi="Times New Roman" w:cs="Times New Roman"/>
          <w:b/>
          <w:bCs/>
          <w:sz w:val="24"/>
        </w:rPr>
      </w:pPr>
    </w:p>
    <w:p w:rsidR="00067CE4" w:rsidRPr="00067CE4" w:rsidRDefault="00067CE4" w:rsidP="00151AB7">
      <w:pPr>
        <w:spacing w:before="240" w:after="240"/>
        <w:jc w:val="both"/>
        <w:rPr>
          <w:rFonts w:ascii="Times New Roman" w:hAnsi="Times New Roman" w:cs="Times New Roman"/>
          <w:sz w:val="24"/>
        </w:rPr>
      </w:pPr>
      <w:r w:rsidRPr="00067CE4">
        <w:rPr>
          <w:rFonts w:ascii="Times New Roman" w:hAnsi="Times New Roman" w:cs="Times New Roman"/>
          <w:b/>
          <w:bCs/>
          <w:sz w:val="24"/>
        </w:rPr>
        <w:t>RESULT</w:t>
      </w:r>
      <w:r w:rsidRPr="00067CE4">
        <w:rPr>
          <w:rFonts w:ascii="Times New Roman" w:hAnsi="Times New Roman" w:cs="Times New Roman"/>
          <w:sz w:val="24"/>
        </w:rPr>
        <w:t>:</w:t>
      </w:r>
      <w:r w:rsidRPr="00067CE4">
        <w:rPr>
          <w:rFonts w:ascii="Times New Roman" w:hAnsi="Times New Roman" w:cs="Times New Roman"/>
          <w:b/>
          <w:bCs/>
          <w:sz w:val="24"/>
        </w:rPr>
        <w:t>-</w:t>
      </w:r>
    </w:p>
    <w:p w:rsidR="00067CE4" w:rsidRPr="00067CE4" w:rsidRDefault="00067CE4" w:rsidP="00370B18">
      <w:pPr>
        <w:pStyle w:val="BodyTextIndent2"/>
        <w:spacing w:before="240" w:after="240" w:line="276" w:lineRule="auto"/>
        <w:ind w:left="0" w:firstLine="720"/>
        <w:rPr>
          <w:b/>
          <w:sz w:val="24"/>
        </w:rPr>
      </w:pPr>
      <w:r w:rsidRPr="00067CE4">
        <w:rPr>
          <w:sz w:val="24"/>
        </w:rPr>
        <w:t xml:space="preserve">Radiation pattern of End </w:t>
      </w:r>
      <w:r w:rsidR="00881693" w:rsidRPr="00067CE4">
        <w:rPr>
          <w:sz w:val="24"/>
        </w:rPr>
        <w:t>fire Antenna</w:t>
      </w:r>
      <w:r w:rsidRPr="00067CE4">
        <w:rPr>
          <w:sz w:val="24"/>
        </w:rPr>
        <w:t xml:space="preserve"> has been plotted </w:t>
      </w:r>
    </w:p>
    <w:p w:rsidR="00881693" w:rsidRPr="00585472" w:rsidRDefault="00881693" w:rsidP="00881693">
      <w:pPr>
        <w:spacing w:before="120" w:after="120" w:line="240" w:lineRule="auto"/>
        <w:jc w:val="both"/>
        <w:rPr>
          <w:rFonts w:ascii="Times New Roman" w:hAnsi="Times New Roman" w:cs="Times New Roman"/>
          <w:sz w:val="24"/>
          <w:szCs w:val="24"/>
        </w:rPr>
      </w:pPr>
      <w:r w:rsidRPr="00585472">
        <w:rPr>
          <w:rFonts w:ascii="Times New Roman" w:hAnsi="Times New Roman" w:cs="Times New Roman"/>
          <w:b/>
          <w:bCs/>
          <w:sz w:val="24"/>
          <w:szCs w:val="24"/>
        </w:rPr>
        <w:t>PRECAUTIONS: -</w:t>
      </w:r>
      <w:r w:rsidRPr="00585472">
        <w:rPr>
          <w:rFonts w:ascii="Times New Roman" w:hAnsi="Times New Roman" w:cs="Times New Roman"/>
          <w:sz w:val="24"/>
          <w:szCs w:val="24"/>
        </w:rPr>
        <w:tab/>
      </w:r>
    </w:p>
    <w:p w:rsidR="00881693" w:rsidRPr="00225904" w:rsidRDefault="00881693" w:rsidP="00881693">
      <w:pPr>
        <w:pStyle w:val="ListParagraph"/>
        <w:numPr>
          <w:ilvl w:val="0"/>
          <w:numId w:val="11"/>
        </w:numPr>
        <w:spacing w:before="120" w:after="120"/>
        <w:ind w:left="810"/>
        <w:jc w:val="both"/>
        <w:rPr>
          <w:rFonts w:ascii="Times New Roman" w:hAnsi="Times New Roman" w:cs="Times New Roman"/>
          <w:sz w:val="24"/>
          <w:szCs w:val="24"/>
        </w:rPr>
      </w:pPr>
      <w:r w:rsidRPr="00225904">
        <w:rPr>
          <w:rFonts w:ascii="Times New Roman" w:hAnsi="Times New Roman" w:cs="Times New Roman"/>
          <w:sz w:val="24"/>
          <w:szCs w:val="24"/>
        </w:rPr>
        <w:t>Switch off mobile phones and other wireless devices.</w:t>
      </w:r>
    </w:p>
    <w:p w:rsidR="00881693" w:rsidRPr="00225904" w:rsidRDefault="00881693" w:rsidP="00881693">
      <w:pPr>
        <w:pStyle w:val="ListParagraph"/>
        <w:numPr>
          <w:ilvl w:val="0"/>
          <w:numId w:val="11"/>
        </w:numPr>
        <w:tabs>
          <w:tab w:val="num" w:pos="1080"/>
        </w:tabs>
        <w:spacing w:before="120" w:after="120"/>
        <w:ind w:left="810"/>
        <w:jc w:val="both"/>
        <w:rPr>
          <w:rFonts w:ascii="Times New Roman" w:hAnsi="Times New Roman" w:cs="Times New Roman"/>
          <w:sz w:val="24"/>
          <w:szCs w:val="24"/>
        </w:rPr>
      </w:pPr>
      <w:r>
        <w:rPr>
          <w:rFonts w:ascii="Times New Roman" w:hAnsi="Times New Roman" w:cs="Times New Roman"/>
          <w:sz w:val="24"/>
          <w:szCs w:val="24"/>
        </w:rPr>
        <w:t>E</w:t>
      </w:r>
      <w:r w:rsidRPr="00225904">
        <w:rPr>
          <w:rFonts w:ascii="Times New Roman" w:hAnsi="Times New Roman" w:cs="Times New Roman"/>
          <w:sz w:val="24"/>
          <w:szCs w:val="24"/>
        </w:rPr>
        <w:t>nsure that there is no any obstacle present in between the transmitter and receiver.</w:t>
      </w:r>
    </w:p>
    <w:p w:rsidR="00881693" w:rsidRPr="00225904" w:rsidRDefault="00881693" w:rsidP="00881693">
      <w:pPr>
        <w:pStyle w:val="ListParagraph"/>
        <w:numPr>
          <w:ilvl w:val="0"/>
          <w:numId w:val="11"/>
        </w:numPr>
        <w:spacing w:before="120" w:after="120"/>
        <w:ind w:left="810"/>
        <w:jc w:val="both"/>
        <w:rPr>
          <w:rFonts w:ascii="Times New Roman" w:hAnsi="Times New Roman" w:cs="Times New Roman"/>
          <w:sz w:val="24"/>
          <w:szCs w:val="24"/>
        </w:rPr>
      </w:pPr>
      <w:r w:rsidRPr="00225904">
        <w:rPr>
          <w:rFonts w:ascii="Times New Roman" w:hAnsi="Times New Roman" w:cs="Times New Roman"/>
          <w:sz w:val="24"/>
          <w:szCs w:val="24"/>
        </w:rPr>
        <w:t>Keep the transmitting and receiving antenna at same height.</w:t>
      </w:r>
    </w:p>
    <w:p w:rsidR="00881693" w:rsidRPr="00225904" w:rsidRDefault="00881693" w:rsidP="00881693">
      <w:pPr>
        <w:pStyle w:val="ListParagraph"/>
        <w:numPr>
          <w:ilvl w:val="0"/>
          <w:numId w:val="11"/>
        </w:numPr>
        <w:spacing w:before="120" w:after="120"/>
        <w:ind w:left="810"/>
        <w:jc w:val="both"/>
        <w:rPr>
          <w:rFonts w:ascii="Times New Roman" w:hAnsi="Times New Roman" w:cs="Times New Roman"/>
          <w:sz w:val="24"/>
          <w:szCs w:val="24"/>
        </w:rPr>
      </w:pPr>
      <w:r w:rsidRPr="00225904">
        <w:rPr>
          <w:rFonts w:ascii="Times New Roman" w:hAnsi="Times New Roman" w:cs="Times New Roman"/>
          <w:sz w:val="24"/>
          <w:szCs w:val="24"/>
        </w:rPr>
        <w:t>Don’t turn ON the Power supply until the circuit is completed.</w:t>
      </w:r>
    </w:p>
    <w:p w:rsidR="00881693" w:rsidRPr="00225904" w:rsidRDefault="00881693" w:rsidP="00881693">
      <w:pPr>
        <w:pStyle w:val="ListParagraph"/>
        <w:numPr>
          <w:ilvl w:val="0"/>
          <w:numId w:val="11"/>
        </w:numPr>
        <w:spacing w:before="120" w:after="120"/>
        <w:ind w:left="810"/>
        <w:jc w:val="both"/>
        <w:rPr>
          <w:rFonts w:ascii="Times New Roman" w:hAnsi="Times New Roman" w:cs="Times New Roman"/>
          <w:sz w:val="24"/>
          <w:szCs w:val="24"/>
        </w:rPr>
      </w:pPr>
      <w:r w:rsidRPr="00225904">
        <w:rPr>
          <w:rFonts w:ascii="Times New Roman" w:hAnsi="Times New Roman" w:cs="Times New Roman"/>
          <w:sz w:val="24"/>
          <w:szCs w:val="24"/>
        </w:rPr>
        <w:t xml:space="preserve">Turn OFF the power supply given to the instruments when not in use. </w:t>
      </w:r>
    </w:p>
    <w:p w:rsidR="00881693" w:rsidRPr="00E853F4" w:rsidRDefault="00881693" w:rsidP="00881693">
      <w:pPr>
        <w:spacing w:before="120" w:after="120" w:line="240" w:lineRule="auto"/>
        <w:ind w:left="450"/>
        <w:jc w:val="both"/>
        <w:rPr>
          <w:rFonts w:ascii="Times New Roman" w:hAnsi="Times New Roman" w:cs="Times New Roman"/>
          <w:sz w:val="24"/>
          <w:szCs w:val="24"/>
        </w:rPr>
      </w:pPr>
    </w:p>
    <w:p w:rsidR="00881693" w:rsidRPr="006959A0" w:rsidRDefault="00881693" w:rsidP="00881693">
      <w:pPr>
        <w:spacing w:before="120" w:after="120" w:line="240" w:lineRule="auto"/>
        <w:jc w:val="both"/>
        <w:rPr>
          <w:rFonts w:ascii="Times New Roman" w:hAnsi="Times New Roman" w:cs="Times New Roman"/>
          <w:b/>
          <w:sz w:val="24"/>
          <w:szCs w:val="24"/>
        </w:rPr>
      </w:pPr>
      <w:r w:rsidRPr="006959A0">
        <w:rPr>
          <w:rFonts w:ascii="Times New Roman" w:hAnsi="Times New Roman" w:cs="Times New Roman"/>
          <w:b/>
          <w:sz w:val="24"/>
          <w:szCs w:val="24"/>
        </w:rPr>
        <w:t>CONCLUSION</w:t>
      </w:r>
      <w:r>
        <w:rPr>
          <w:rFonts w:ascii="Times New Roman" w:hAnsi="Times New Roman" w:cs="Times New Roman"/>
          <w:b/>
          <w:sz w:val="24"/>
          <w:szCs w:val="24"/>
        </w:rPr>
        <w:t>:-</w:t>
      </w:r>
    </w:p>
    <w:p w:rsidR="00881693" w:rsidRPr="00835163" w:rsidRDefault="00881693" w:rsidP="00370B1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835163">
        <w:rPr>
          <w:rFonts w:ascii="Times New Roman" w:eastAsia="Times New Roman" w:hAnsi="Times New Roman" w:cs="Times New Roman"/>
          <w:sz w:val="24"/>
          <w:szCs w:val="24"/>
        </w:rPr>
        <w:t xml:space="preserve">lotmanually the radiation pattern </w:t>
      </w:r>
      <w:r w:rsidR="00F2539D" w:rsidRPr="00835163">
        <w:rPr>
          <w:rFonts w:ascii="Times New Roman" w:eastAsia="Times New Roman" w:hAnsi="Times New Roman" w:cs="Times New Roman"/>
          <w:sz w:val="24"/>
          <w:szCs w:val="24"/>
        </w:rPr>
        <w:t xml:space="preserve">of </w:t>
      </w:r>
      <w:r w:rsidR="00F2539D">
        <w:rPr>
          <w:rFonts w:ascii="Times New Roman" w:eastAsia="Times New Roman" w:hAnsi="Times New Roman" w:cs="Times New Roman"/>
          <w:sz w:val="24"/>
          <w:szCs w:val="24"/>
        </w:rPr>
        <w:t>End</w:t>
      </w:r>
      <w:r>
        <w:rPr>
          <w:rFonts w:ascii="Times New Roman" w:eastAsia="Times New Roman" w:hAnsi="Times New Roman" w:cs="Times New Roman"/>
          <w:sz w:val="24"/>
          <w:szCs w:val="24"/>
        </w:rPr>
        <w:t>fire</w:t>
      </w:r>
      <w:r>
        <w:rPr>
          <w:rFonts w:ascii="Times New Roman" w:hAnsi="Times New Roman" w:cs="Times New Roman"/>
          <w:bCs/>
          <w:sz w:val="24"/>
          <w:szCs w:val="24"/>
        </w:rPr>
        <w:t xml:space="preserve"> Array </w:t>
      </w:r>
      <w:r w:rsidRPr="006132FE">
        <w:rPr>
          <w:rFonts w:ascii="Times New Roman" w:hAnsi="Times New Roman" w:cs="Times New Roman"/>
          <w:bCs/>
          <w:sz w:val="24"/>
          <w:szCs w:val="24"/>
        </w:rPr>
        <w:t>Antenna</w:t>
      </w:r>
      <w:r w:rsidRPr="00835163">
        <w:rPr>
          <w:rFonts w:ascii="Times New Roman" w:eastAsia="Times New Roman" w:hAnsi="Times New Roman" w:cs="Times New Roman"/>
          <w:sz w:val="24"/>
          <w:szCs w:val="24"/>
        </w:rPr>
        <w:t xml:space="preserve"> and compare with </w:t>
      </w:r>
      <w:r>
        <w:rPr>
          <w:rFonts w:ascii="Times New Roman" w:eastAsia="Times New Roman" w:hAnsi="Times New Roman" w:cs="Times New Roman"/>
          <w:sz w:val="24"/>
          <w:szCs w:val="24"/>
        </w:rPr>
        <w:t>EM simulation software</w:t>
      </w:r>
      <w:r w:rsidRPr="00835163">
        <w:rPr>
          <w:rFonts w:ascii="Times New Roman" w:eastAsia="Times New Roman" w:hAnsi="Times New Roman" w:cs="Times New Roman"/>
          <w:sz w:val="24"/>
          <w:szCs w:val="24"/>
        </w:rPr>
        <w:t xml:space="preserve"> generated radiation pattern. </w:t>
      </w:r>
    </w:p>
    <w:p w:rsidR="00881693" w:rsidRDefault="00881693" w:rsidP="00881693">
      <w:pPr>
        <w:spacing w:before="120" w:after="120" w:line="240" w:lineRule="auto"/>
        <w:jc w:val="both"/>
        <w:rPr>
          <w:rFonts w:ascii="Times New Roman" w:hAnsi="Times New Roman" w:cs="Times New Roman"/>
          <w:b/>
          <w:sz w:val="24"/>
          <w:szCs w:val="24"/>
        </w:rPr>
      </w:pPr>
    </w:p>
    <w:p w:rsidR="00067CE4" w:rsidRDefault="00067CE4" w:rsidP="00067CE4">
      <w:pPr>
        <w:spacing w:before="120" w:after="120"/>
        <w:jc w:val="both"/>
        <w:rPr>
          <w:rFonts w:ascii="Times New Roman" w:hAnsi="Times New Roman" w:cs="Times New Roman"/>
          <w:sz w:val="24"/>
          <w:szCs w:val="24"/>
        </w:rPr>
      </w:pPr>
    </w:p>
    <w:p w:rsidR="00881693" w:rsidRDefault="00881693" w:rsidP="00067CE4">
      <w:pPr>
        <w:spacing w:before="120" w:after="120"/>
        <w:jc w:val="both"/>
        <w:rPr>
          <w:rFonts w:ascii="Times New Roman" w:hAnsi="Times New Roman" w:cs="Times New Roman"/>
          <w:sz w:val="24"/>
          <w:szCs w:val="24"/>
        </w:rPr>
      </w:pPr>
    </w:p>
    <w:p w:rsidR="00881693" w:rsidRPr="00067CE4" w:rsidRDefault="00881693" w:rsidP="00067CE4">
      <w:pPr>
        <w:spacing w:before="120" w:after="120"/>
        <w:jc w:val="both"/>
        <w:rPr>
          <w:rFonts w:ascii="Times New Roman" w:hAnsi="Times New Roman" w:cs="Times New Roman"/>
          <w:sz w:val="24"/>
          <w:szCs w:val="24"/>
        </w:rPr>
      </w:pPr>
    </w:p>
    <w:p w:rsidR="00067CE4" w:rsidRDefault="00067CE4" w:rsidP="00067CE4">
      <w:pPr>
        <w:spacing w:before="120" w:after="120"/>
        <w:jc w:val="both"/>
        <w:rPr>
          <w:rFonts w:ascii="Times New Roman" w:hAnsi="Times New Roman" w:cs="Times New Roman"/>
        </w:rPr>
      </w:pPr>
    </w:p>
    <w:p w:rsidR="00510CD7" w:rsidRDefault="00510CD7" w:rsidP="00510CD7">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OBSERVATION TABLE:-</w:t>
      </w:r>
    </w:p>
    <w:p w:rsidR="00510CD7" w:rsidRDefault="00510CD7" w:rsidP="00510CD7">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Experiment No._____________    Name of Student_______________________________</w:t>
      </w:r>
    </w:p>
    <w:p w:rsidR="00510CD7" w:rsidRPr="00D834C2" w:rsidRDefault="00510CD7" w:rsidP="00510CD7">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Name of Antenna: _____________________________________</w:t>
      </w:r>
    </w:p>
    <w:tbl>
      <w:tblPr>
        <w:tblW w:w="9339" w:type="dxa"/>
        <w:tblBorders>
          <w:top w:val="single" w:sz="4" w:space="0" w:color="auto"/>
          <w:left w:val="single" w:sz="4" w:space="0" w:color="auto"/>
          <w:bottom w:val="single" w:sz="4" w:space="0" w:color="auto"/>
          <w:right w:val="single" w:sz="4" w:space="0" w:color="auto"/>
        </w:tblBorders>
        <w:tblLayout w:type="fixed"/>
        <w:tblLook w:val="04A0"/>
      </w:tblPr>
      <w:tblGrid>
        <w:gridCol w:w="738"/>
        <w:gridCol w:w="662"/>
        <w:gridCol w:w="778"/>
        <w:gridCol w:w="720"/>
        <w:gridCol w:w="810"/>
        <w:gridCol w:w="715"/>
        <w:gridCol w:w="776"/>
        <w:gridCol w:w="810"/>
        <w:gridCol w:w="810"/>
        <w:gridCol w:w="810"/>
        <w:gridCol w:w="900"/>
        <w:gridCol w:w="810"/>
      </w:tblGrid>
      <w:tr w:rsidR="00510CD7" w:rsidRPr="00585472" w:rsidTr="00815DBF">
        <w:trPr>
          <w:trHeight w:val="320"/>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662"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778" w:type="dxa"/>
            <w:tcBorders>
              <w:top w:val="single" w:sz="4" w:space="0" w:color="auto"/>
              <w:left w:val="single" w:sz="4" w:space="0" w:color="auto"/>
              <w:bottom w:val="single" w:sz="4" w:space="0" w:color="auto"/>
              <w:right w:val="single" w:sz="4" w:space="0" w:color="auto"/>
            </w:tcBorders>
            <w:hideMark/>
          </w:tcPr>
          <w:p w:rsidR="00510CD7" w:rsidRPr="000F2D7B"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715"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810" w:type="dxa"/>
            <w:tcBorders>
              <w:top w:val="single" w:sz="4" w:space="0" w:color="auto"/>
              <w:left w:val="single" w:sz="4" w:space="0" w:color="auto"/>
              <w:bottom w:val="single" w:sz="4" w:space="0" w:color="auto"/>
              <w:right w:val="single" w:sz="4" w:space="0" w:color="auto"/>
            </w:tcBorders>
            <w:hideMark/>
          </w:tcPr>
          <w:p w:rsidR="00510CD7" w:rsidRPr="000F2D7B"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90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810" w:type="dxa"/>
            <w:tcBorders>
              <w:top w:val="single" w:sz="4" w:space="0" w:color="auto"/>
              <w:left w:val="single" w:sz="4" w:space="0" w:color="auto"/>
              <w:bottom w:val="single" w:sz="4" w:space="0" w:color="auto"/>
              <w:right w:val="single" w:sz="4" w:space="0" w:color="auto"/>
            </w:tcBorders>
            <w:hideMark/>
          </w:tcPr>
          <w:p w:rsidR="00510CD7" w:rsidRPr="000F2D7B"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90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37</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180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55</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270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95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38</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185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56</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275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100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190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57</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280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105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195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58</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285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110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200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59</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290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115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205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60</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295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25</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120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210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61</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300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8</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26</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125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215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62</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305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9</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40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27</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130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45</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220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63</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310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10</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45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28</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135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46</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225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64</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315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11</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50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140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47</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230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65</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320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12</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55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145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48</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235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66</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325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13</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60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150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240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67</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330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14</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65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155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245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68</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335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15</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70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160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250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69</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340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16</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75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165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255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70</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345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17</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80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35</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170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260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71</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350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18</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85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36</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175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265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72</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355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bl>
    <w:p w:rsidR="00F7197B" w:rsidRPr="00067CE4" w:rsidRDefault="00F7197B" w:rsidP="00F7197B">
      <w:pPr>
        <w:spacing w:before="120" w:after="120"/>
        <w:jc w:val="center"/>
        <w:rPr>
          <w:rFonts w:ascii="Times New Roman" w:hAnsi="Times New Roman" w:cs="Times New Roman"/>
          <w:b/>
          <w:sz w:val="28"/>
        </w:rPr>
      </w:pPr>
      <w:r>
        <w:rPr>
          <w:rFonts w:ascii="Times New Roman" w:hAnsi="Times New Roman" w:cs="Times New Roman"/>
          <w:b/>
          <w:sz w:val="28"/>
        </w:rPr>
        <w:lastRenderedPageBreak/>
        <w:t>EXPERIMENT NO-6</w:t>
      </w:r>
    </w:p>
    <w:p w:rsidR="00F7197B" w:rsidRPr="00067CE4" w:rsidRDefault="00F7197B" w:rsidP="00F7197B">
      <w:pPr>
        <w:spacing w:before="120" w:after="120"/>
        <w:jc w:val="center"/>
        <w:rPr>
          <w:rFonts w:ascii="Times New Roman" w:hAnsi="Times New Roman" w:cs="Times New Roman"/>
          <w:b/>
          <w:sz w:val="24"/>
        </w:rPr>
      </w:pPr>
    </w:p>
    <w:p w:rsidR="00F7197B" w:rsidRPr="00067CE4" w:rsidRDefault="00F7197B" w:rsidP="00F7197B">
      <w:pPr>
        <w:spacing w:before="120" w:after="120"/>
        <w:jc w:val="both"/>
        <w:rPr>
          <w:rFonts w:ascii="Times New Roman" w:hAnsi="Times New Roman" w:cs="Times New Roman"/>
          <w:sz w:val="24"/>
        </w:rPr>
      </w:pPr>
      <w:r w:rsidRPr="00067CE4">
        <w:rPr>
          <w:rFonts w:ascii="Times New Roman" w:hAnsi="Times New Roman" w:cs="Times New Roman"/>
          <w:b/>
          <w:sz w:val="24"/>
        </w:rPr>
        <w:t>AIM: -</w:t>
      </w:r>
      <w:r w:rsidRPr="00067CE4">
        <w:rPr>
          <w:rFonts w:ascii="Times New Roman" w:hAnsi="Times New Roman" w:cs="Times New Roman"/>
          <w:sz w:val="24"/>
        </w:rPr>
        <w:t xml:space="preserve">To plot the radiation pattern of the </w:t>
      </w:r>
      <w:r>
        <w:rPr>
          <w:rFonts w:ascii="Times New Roman" w:hAnsi="Times New Roman" w:cs="Times New Roman"/>
          <w:sz w:val="24"/>
        </w:rPr>
        <w:t>Folded Dipole Antenna</w:t>
      </w:r>
      <w:r w:rsidRPr="00067CE4">
        <w:rPr>
          <w:rFonts w:ascii="Times New Roman" w:hAnsi="Times New Roman" w:cs="Times New Roman"/>
          <w:sz w:val="24"/>
        </w:rPr>
        <w:t>.</w:t>
      </w:r>
    </w:p>
    <w:p w:rsidR="00F7197B" w:rsidRPr="00067CE4" w:rsidRDefault="00F7197B" w:rsidP="00F7197B">
      <w:pPr>
        <w:spacing w:before="120" w:after="120"/>
        <w:jc w:val="both"/>
        <w:rPr>
          <w:rFonts w:ascii="Times New Roman" w:hAnsi="Times New Roman" w:cs="Times New Roman"/>
          <w:sz w:val="24"/>
        </w:rPr>
      </w:pPr>
    </w:p>
    <w:p w:rsidR="00F7197B" w:rsidRPr="00067CE4" w:rsidRDefault="00F7197B" w:rsidP="00F7197B">
      <w:pPr>
        <w:spacing w:before="120" w:after="120"/>
        <w:jc w:val="both"/>
        <w:rPr>
          <w:rFonts w:ascii="Times New Roman" w:hAnsi="Times New Roman" w:cs="Times New Roman"/>
          <w:sz w:val="24"/>
        </w:rPr>
      </w:pPr>
      <w:r w:rsidRPr="00067CE4">
        <w:rPr>
          <w:rFonts w:ascii="Times New Roman" w:hAnsi="Times New Roman" w:cs="Times New Roman"/>
          <w:b/>
          <w:sz w:val="24"/>
        </w:rPr>
        <w:t xml:space="preserve">APPARATUS REQUIRED: - </w:t>
      </w:r>
    </w:p>
    <w:p w:rsidR="00F7197B" w:rsidRPr="00067CE4" w:rsidRDefault="00F7197B" w:rsidP="00060D79">
      <w:pPr>
        <w:numPr>
          <w:ilvl w:val="0"/>
          <w:numId w:val="12"/>
        </w:numPr>
        <w:tabs>
          <w:tab w:val="clear" w:pos="2160"/>
          <w:tab w:val="num" w:pos="1890"/>
          <w:tab w:val="left" w:pos="2610"/>
        </w:tabs>
        <w:spacing w:before="120" w:after="120"/>
        <w:ind w:hanging="630"/>
        <w:jc w:val="both"/>
        <w:rPr>
          <w:rFonts w:ascii="Times New Roman" w:hAnsi="Times New Roman" w:cs="Times New Roman"/>
          <w:bCs/>
          <w:sz w:val="24"/>
        </w:rPr>
      </w:pPr>
      <w:r w:rsidRPr="00067CE4">
        <w:rPr>
          <w:rFonts w:ascii="Times New Roman" w:hAnsi="Times New Roman" w:cs="Times New Roman"/>
          <w:bCs/>
          <w:sz w:val="24"/>
        </w:rPr>
        <w:t>S-45R Receiver synthesize</w:t>
      </w:r>
    </w:p>
    <w:p w:rsidR="00F7197B" w:rsidRPr="00067CE4" w:rsidRDefault="00F7197B" w:rsidP="00060D79">
      <w:pPr>
        <w:numPr>
          <w:ilvl w:val="0"/>
          <w:numId w:val="12"/>
        </w:numPr>
        <w:tabs>
          <w:tab w:val="clear" w:pos="2160"/>
          <w:tab w:val="num" w:pos="1890"/>
          <w:tab w:val="left" w:pos="2610"/>
        </w:tabs>
        <w:spacing w:before="120" w:after="120"/>
        <w:ind w:left="720" w:firstLine="810"/>
        <w:jc w:val="both"/>
        <w:rPr>
          <w:rFonts w:ascii="Times New Roman" w:hAnsi="Times New Roman" w:cs="Times New Roman"/>
          <w:bCs/>
          <w:sz w:val="24"/>
        </w:rPr>
      </w:pPr>
      <w:r w:rsidRPr="00067CE4">
        <w:rPr>
          <w:rFonts w:ascii="Times New Roman" w:hAnsi="Times New Roman" w:cs="Times New Roman"/>
          <w:bCs/>
          <w:sz w:val="24"/>
        </w:rPr>
        <w:t xml:space="preserve">S-45G Transmitter synthesized </w:t>
      </w:r>
    </w:p>
    <w:p w:rsidR="00F7197B" w:rsidRPr="00067CE4" w:rsidRDefault="00F7197B" w:rsidP="00060D79">
      <w:pPr>
        <w:numPr>
          <w:ilvl w:val="0"/>
          <w:numId w:val="12"/>
        </w:numPr>
        <w:tabs>
          <w:tab w:val="clear" w:pos="2160"/>
          <w:tab w:val="num" w:pos="1890"/>
          <w:tab w:val="left" w:pos="2610"/>
        </w:tabs>
        <w:spacing w:before="120" w:after="120"/>
        <w:ind w:left="720" w:firstLine="810"/>
        <w:jc w:val="both"/>
        <w:rPr>
          <w:rFonts w:ascii="Times New Roman" w:hAnsi="Times New Roman" w:cs="Times New Roman"/>
          <w:bCs/>
          <w:sz w:val="24"/>
        </w:rPr>
      </w:pPr>
      <w:r w:rsidRPr="00067CE4">
        <w:rPr>
          <w:rFonts w:ascii="Times New Roman" w:hAnsi="Times New Roman" w:cs="Times New Roman"/>
          <w:bCs/>
          <w:sz w:val="24"/>
        </w:rPr>
        <w:t xml:space="preserve">BNC to BNC probes </w:t>
      </w:r>
    </w:p>
    <w:p w:rsidR="00F7197B" w:rsidRPr="00067CE4" w:rsidRDefault="002016EB" w:rsidP="00060D79">
      <w:pPr>
        <w:numPr>
          <w:ilvl w:val="0"/>
          <w:numId w:val="12"/>
        </w:numPr>
        <w:tabs>
          <w:tab w:val="clear" w:pos="2160"/>
          <w:tab w:val="num" w:pos="1890"/>
          <w:tab w:val="left" w:pos="2610"/>
        </w:tabs>
        <w:spacing w:before="120" w:after="120"/>
        <w:ind w:left="720" w:firstLine="810"/>
        <w:jc w:val="both"/>
        <w:rPr>
          <w:rFonts w:ascii="Times New Roman" w:hAnsi="Times New Roman" w:cs="Times New Roman"/>
          <w:bCs/>
          <w:sz w:val="24"/>
        </w:rPr>
      </w:pPr>
      <w:r>
        <w:rPr>
          <w:rFonts w:ascii="Times New Roman" w:hAnsi="Times New Roman" w:cs="Times New Roman"/>
          <w:bCs/>
          <w:sz w:val="24"/>
        </w:rPr>
        <w:t>Folded Dipole Antenna</w:t>
      </w:r>
    </w:p>
    <w:p w:rsidR="00F7197B" w:rsidRPr="00067CE4" w:rsidRDefault="00F7197B" w:rsidP="00060D79">
      <w:pPr>
        <w:numPr>
          <w:ilvl w:val="0"/>
          <w:numId w:val="12"/>
        </w:numPr>
        <w:tabs>
          <w:tab w:val="clear" w:pos="2160"/>
          <w:tab w:val="num" w:pos="1890"/>
          <w:tab w:val="left" w:pos="2610"/>
        </w:tabs>
        <w:spacing w:before="120" w:after="120"/>
        <w:ind w:left="720" w:firstLine="810"/>
        <w:jc w:val="both"/>
        <w:rPr>
          <w:rFonts w:ascii="Times New Roman" w:hAnsi="Times New Roman" w:cs="Times New Roman"/>
          <w:bCs/>
          <w:sz w:val="24"/>
        </w:rPr>
      </w:pPr>
      <w:r w:rsidRPr="00067CE4">
        <w:rPr>
          <w:rFonts w:ascii="Times New Roman" w:hAnsi="Times New Roman" w:cs="Times New Roman"/>
          <w:bCs/>
          <w:sz w:val="24"/>
        </w:rPr>
        <w:t xml:space="preserve">Power supply input – 12v DC </w:t>
      </w:r>
    </w:p>
    <w:p w:rsidR="00F7197B" w:rsidRDefault="00F7197B" w:rsidP="00060D79">
      <w:pPr>
        <w:pStyle w:val="BlockText"/>
        <w:numPr>
          <w:ilvl w:val="0"/>
          <w:numId w:val="12"/>
        </w:numPr>
        <w:tabs>
          <w:tab w:val="clear" w:pos="2160"/>
          <w:tab w:val="num" w:pos="1890"/>
          <w:tab w:val="left" w:pos="2610"/>
        </w:tabs>
        <w:spacing w:before="120" w:after="120" w:line="276" w:lineRule="auto"/>
        <w:ind w:left="720" w:firstLine="810"/>
        <w:rPr>
          <w:bCs/>
          <w:sz w:val="24"/>
        </w:rPr>
      </w:pPr>
      <w:r w:rsidRPr="00067CE4">
        <w:rPr>
          <w:bCs/>
          <w:sz w:val="24"/>
        </w:rPr>
        <w:t>Polar position &amp; fixed clamp</w:t>
      </w:r>
    </w:p>
    <w:p w:rsidR="00060D79" w:rsidRPr="00067CE4" w:rsidRDefault="00060D79" w:rsidP="00060D79">
      <w:pPr>
        <w:spacing w:before="120" w:after="120"/>
        <w:ind w:right="-1260"/>
        <w:rPr>
          <w:rFonts w:ascii="Times New Roman" w:hAnsi="Times New Roman" w:cs="Times New Roman"/>
          <w:b/>
          <w:sz w:val="24"/>
        </w:rPr>
      </w:pPr>
      <w:r w:rsidRPr="00067CE4">
        <w:rPr>
          <w:rFonts w:ascii="Times New Roman" w:hAnsi="Times New Roman" w:cs="Times New Roman"/>
          <w:b/>
          <w:sz w:val="24"/>
        </w:rPr>
        <w:t>THEORY: -</w:t>
      </w:r>
    </w:p>
    <w:p w:rsidR="00B043C7" w:rsidRPr="00B043C7" w:rsidRDefault="00B043C7" w:rsidP="00B043C7">
      <w:pPr>
        <w:spacing w:before="120" w:after="120"/>
        <w:ind w:firstLine="720"/>
        <w:jc w:val="both"/>
        <w:rPr>
          <w:rFonts w:ascii="Times New Roman" w:eastAsia="Times New Roman" w:hAnsi="Times New Roman" w:cs="Times New Roman"/>
          <w:color w:val="000000" w:themeColor="text1"/>
          <w:sz w:val="24"/>
          <w:szCs w:val="24"/>
        </w:rPr>
      </w:pPr>
      <w:r w:rsidRPr="00B043C7">
        <w:rPr>
          <w:rFonts w:ascii="Times New Roman" w:eastAsia="Times New Roman" w:hAnsi="Times New Roman" w:cs="Times New Roman"/>
          <w:color w:val="000000" w:themeColor="text1"/>
          <w:sz w:val="24"/>
          <w:szCs w:val="24"/>
        </w:rPr>
        <w:t xml:space="preserve">A </w:t>
      </w:r>
      <w:r w:rsidRPr="00B043C7">
        <w:rPr>
          <w:rFonts w:ascii="Times New Roman" w:eastAsia="Times New Roman" w:hAnsi="Times New Roman" w:cs="Times New Roman"/>
          <w:b/>
          <w:bCs/>
          <w:color w:val="000000" w:themeColor="text1"/>
          <w:sz w:val="24"/>
          <w:szCs w:val="24"/>
        </w:rPr>
        <w:t>folded dipole</w:t>
      </w:r>
      <w:r w:rsidRPr="00B043C7">
        <w:rPr>
          <w:rFonts w:ascii="Times New Roman" w:eastAsia="Times New Roman" w:hAnsi="Times New Roman" w:cs="Times New Roman"/>
          <w:color w:val="000000" w:themeColor="text1"/>
          <w:sz w:val="24"/>
          <w:szCs w:val="24"/>
        </w:rPr>
        <w:t xml:space="preserve"> is a dipole antenna with the ends folded back around</w:t>
      </w:r>
      <w:r>
        <w:rPr>
          <w:rFonts w:ascii="Times New Roman" w:eastAsia="Times New Roman" w:hAnsi="Times New Roman" w:cs="Times New Roman"/>
          <w:color w:val="000000" w:themeColor="text1"/>
          <w:sz w:val="24"/>
          <w:szCs w:val="24"/>
        </w:rPr>
        <w:t xml:space="preserve">. </w:t>
      </w:r>
      <w:r w:rsidRPr="00B043C7">
        <w:rPr>
          <w:rFonts w:ascii="Times New Roman" w:eastAsia="Times New Roman" w:hAnsi="Times New Roman" w:cs="Times New Roman"/>
          <w:color w:val="000000" w:themeColor="text1"/>
          <w:sz w:val="24"/>
          <w:szCs w:val="24"/>
        </w:rPr>
        <w:t xml:space="preserve">Typically, the width </w:t>
      </w:r>
      <w:r w:rsidRPr="00B043C7">
        <w:rPr>
          <w:rFonts w:ascii="Times New Roman" w:eastAsia="Times New Roman" w:hAnsi="Times New Roman" w:cs="Times New Roman"/>
          <w:i/>
          <w:iCs/>
          <w:color w:val="000000" w:themeColor="text1"/>
          <w:sz w:val="24"/>
          <w:szCs w:val="24"/>
        </w:rPr>
        <w:t>d</w:t>
      </w:r>
      <w:r w:rsidRPr="00B043C7">
        <w:rPr>
          <w:rFonts w:ascii="Times New Roman" w:eastAsia="Times New Roman" w:hAnsi="Times New Roman" w:cs="Times New Roman"/>
          <w:color w:val="000000" w:themeColor="text1"/>
          <w:sz w:val="24"/>
          <w:szCs w:val="24"/>
        </w:rPr>
        <w:t xml:space="preserve"> of the folded dipole antenna is much smaller than the length </w:t>
      </w:r>
      <w:r w:rsidRPr="00B043C7">
        <w:rPr>
          <w:rFonts w:ascii="Times New Roman" w:eastAsia="Times New Roman" w:hAnsi="Times New Roman" w:cs="Times New Roman"/>
          <w:i/>
          <w:iCs/>
          <w:color w:val="000000" w:themeColor="text1"/>
          <w:sz w:val="24"/>
          <w:szCs w:val="24"/>
        </w:rPr>
        <w:t>L</w:t>
      </w:r>
      <w:r w:rsidRPr="00B043C7">
        <w:rPr>
          <w:rFonts w:ascii="Times New Roman" w:eastAsia="Times New Roman" w:hAnsi="Times New Roman" w:cs="Times New Roman"/>
          <w:color w:val="000000" w:themeColor="text1"/>
          <w:sz w:val="24"/>
          <w:szCs w:val="24"/>
        </w:rPr>
        <w:t xml:space="preserve">. </w:t>
      </w:r>
    </w:p>
    <w:p w:rsidR="00B043C7" w:rsidRPr="00B043C7" w:rsidRDefault="00B043C7" w:rsidP="00B043C7">
      <w:pPr>
        <w:spacing w:before="120" w:after="120"/>
        <w:jc w:val="center"/>
        <w:rPr>
          <w:rFonts w:ascii="Times New Roman" w:eastAsia="Times New Roman" w:hAnsi="Times New Roman" w:cs="Times New Roman"/>
          <w:color w:val="000000" w:themeColor="text1"/>
          <w:sz w:val="24"/>
          <w:szCs w:val="24"/>
        </w:rPr>
      </w:pPr>
      <w:r w:rsidRPr="00B043C7">
        <w:rPr>
          <w:rFonts w:ascii="Times New Roman" w:hAnsi="Times New Roman" w:cs="Times New Roman"/>
          <w:noProof/>
          <w:sz w:val="24"/>
          <w:szCs w:val="24"/>
          <w:lang w:val="en-US" w:eastAsia="en-US" w:bidi="hi-IN"/>
        </w:rPr>
        <w:drawing>
          <wp:inline distT="0" distB="0" distL="0" distR="0">
            <wp:extent cx="3075940" cy="1258570"/>
            <wp:effectExtent l="19050" t="0" r="0" b="0"/>
            <wp:docPr id="10" name="Picture 4" descr="C:\Documents and Settings\Staff\Local Settings\Temporary Internet Files\Content.Word\F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taff\Local Settings\Temporary Internet Files\Content.Word\FD.BMP"/>
                    <pic:cNvPicPr>
                      <a:picLocks noChangeAspect="1" noChangeArrowheads="1"/>
                    </pic:cNvPicPr>
                  </pic:nvPicPr>
                  <pic:blipFill>
                    <a:blip r:embed="rId19"/>
                    <a:srcRect/>
                    <a:stretch>
                      <a:fillRect/>
                    </a:stretch>
                  </pic:blipFill>
                  <pic:spPr bwMode="auto">
                    <a:xfrm>
                      <a:off x="0" y="0"/>
                      <a:ext cx="3075940" cy="1258570"/>
                    </a:xfrm>
                    <a:prstGeom prst="rect">
                      <a:avLst/>
                    </a:prstGeom>
                    <a:noFill/>
                    <a:ln w="9525">
                      <a:noFill/>
                      <a:miter lim="800000"/>
                      <a:headEnd/>
                      <a:tailEnd/>
                    </a:ln>
                  </pic:spPr>
                </pic:pic>
              </a:graphicData>
            </a:graphic>
          </wp:inline>
        </w:drawing>
      </w:r>
    </w:p>
    <w:p w:rsidR="00B043C7" w:rsidRPr="00B043C7" w:rsidRDefault="00B043C7" w:rsidP="00B043C7">
      <w:pPr>
        <w:spacing w:before="120" w:after="120"/>
        <w:ind w:firstLine="720"/>
        <w:jc w:val="both"/>
        <w:rPr>
          <w:rFonts w:ascii="Times New Roman" w:eastAsia="Times New Roman" w:hAnsi="Times New Roman" w:cs="Times New Roman"/>
          <w:color w:val="000000" w:themeColor="text1"/>
          <w:sz w:val="24"/>
          <w:szCs w:val="24"/>
        </w:rPr>
      </w:pPr>
      <w:r w:rsidRPr="00B043C7">
        <w:rPr>
          <w:rFonts w:ascii="Times New Roman" w:eastAsia="Times New Roman" w:hAnsi="Times New Roman" w:cs="Times New Roman"/>
          <w:color w:val="000000" w:themeColor="text1"/>
          <w:sz w:val="24"/>
          <w:szCs w:val="24"/>
        </w:rPr>
        <w:t xml:space="preserve">Because the folded dipole forms a closed loop, one might expect the input impedance to depend on the input impedance of a short-circuited transmission line of length </w:t>
      </w:r>
      <w:r w:rsidRPr="00B043C7">
        <w:rPr>
          <w:rFonts w:ascii="Times New Roman" w:eastAsia="Times New Roman" w:hAnsi="Times New Roman" w:cs="Times New Roman"/>
          <w:i/>
          <w:iCs/>
          <w:color w:val="000000" w:themeColor="text1"/>
          <w:sz w:val="24"/>
          <w:szCs w:val="24"/>
        </w:rPr>
        <w:t>L</w:t>
      </w:r>
      <w:r w:rsidRPr="00B043C7">
        <w:rPr>
          <w:rFonts w:ascii="Times New Roman" w:eastAsia="Times New Roman" w:hAnsi="Times New Roman" w:cs="Times New Roman"/>
          <w:color w:val="000000" w:themeColor="text1"/>
          <w:sz w:val="24"/>
          <w:szCs w:val="24"/>
        </w:rPr>
        <w:t xml:space="preserve">. However, you can imagine the folded dipole antenna as two parallel short-circuited transmission lines of length </w:t>
      </w:r>
      <w:r w:rsidRPr="00B043C7">
        <w:rPr>
          <w:rFonts w:ascii="Times New Roman" w:eastAsia="Times New Roman" w:hAnsi="Times New Roman" w:cs="Times New Roman"/>
          <w:i/>
          <w:iCs/>
          <w:color w:val="000000" w:themeColor="text1"/>
          <w:sz w:val="24"/>
          <w:szCs w:val="24"/>
        </w:rPr>
        <w:t>L</w:t>
      </w:r>
      <w:r w:rsidRPr="00B043C7">
        <w:rPr>
          <w:rFonts w:ascii="Times New Roman" w:eastAsia="Times New Roman" w:hAnsi="Times New Roman" w:cs="Times New Roman"/>
          <w:color w:val="000000" w:themeColor="text1"/>
          <w:sz w:val="24"/>
          <w:szCs w:val="24"/>
        </w:rPr>
        <w:t xml:space="preserve">/2 (separated at the midpoint by the feed in Figure 1). It turns out the impedance of the folded dipole antenna will be a function of the impedance of a transmission line of length </w:t>
      </w:r>
      <w:r w:rsidRPr="00B043C7">
        <w:rPr>
          <w:rFonts w:ascii="Times New Roman" w:eastAsia="Times New Roman" w:hAnsi="Times New Roman" w:cs="Times New Roman"/>
          <w:i/>
          <w:iCs/>
          <w:color w:val="000000" w:themeColor="text1"/>
          <w:sz w:val="24"/>
          <w:szCs w:val="24"/>
        </w:rPr>
        <w:t>L</w:t>
      </w:r>
      <w:r w:rsidRPr="00B043C7">
        <w:rPr>
          <w:rFonts w:ascii="Times New Roman" w:eastAsia="Times New Roman" w:hAnsi="Times New Roman" w:cs="Times New Roman"/>
          <w:color w:val="000000" w:themeColor="text1"/>
          <w:sz w:val="24"/>
          <w:szCs w:val="24"/>
        </w:rPr>
        <w:t xml:space="preserve">/2. </w:t>
      </w:r>
    </w:p>
    <w:p w:rsidR="00B043C7" w:rsidRPr="00B043C7" w:rsidRDefault="00B043C7" w:rsidP="00B043C7">
      <w:pPr>
        <w:spacing w:before="120" w:after="120"/>
        <w:ind w:firstLine="720"/>
        <w:jc w:val="both"/>
        <w:rPr>
          <w:rFonts w:ascii="Times New Roman" w:eastAsia="Times New Roman" w:hAnsi="Times New Roman" w:cs="Times New Roman"/>
          <w:color w:val="000000" w:themeColor="text1"/>
          <w:sz w:val="24"/>
          <w:szCs w:val="24"/>
        </w:rPr>
      </w:pPr>
      <w:r w:rsidRPr="00B043C7">
        <w:rPr>
          <w:rFonts w:ascii="Times New Roman" w:eastAsia="Times New Roman" w:hAnsi="Times New Roman" w:cs="Times New Roman"/>
          <w:color w:val="000000" w:themeColor="text1"/>
          <w:sz w:val="24"/>
          <w:szCs w:val="24"/>
        </w:rPr>
        <w:t xml:space="preserve">Also, because the folded dipole is "folded" back on itself, the currents can reinforce each other instead of cancelling each other out, so the input impedance will also depend on the impedance of a </w:t>
      </w:r>
      <w:hyperlink r:id="rId20" w:history="1">
        <w:r w:rsidRPr="00B043C7">
          <w:rPr>
            <w:rFonts w:ascii="Times New Roman" w:eastAsia="Times New Roman" w:hAnsi="Times New Roman" w:cs="Times New Roman"/>
            <w:color w:val="000000" w:themeColor="text1"/>
            <w:sz w:val="24"/>
            <w:szCs w:val="24"/>
          </w:rPr>
          <w:t>dipole antenna</w:t>
        </w:r>
      </w:hyperlink>
      <w:r w:rsidRPr="00B043C7">
        <w:rPr>
          <w:rFonts w:ascii="Times New Roman" w:eastAsia="Times New Roman" w:hAnsi="Times New Roman" w:cs="Times New Roman"/>
          <w:color w:val="000000" w:themeColor="text1"/>
          <w:sz w:val="24"/>
          <w:szCs w:val="24"/>
        </w:rPr>
        <w:t xml:space="preserve"> of length </w:t>
      </w:r>
      <w:r w:rsidRPr="00B043C7">
        <w:rPr>
          <w:rFonts w:ascii="Times New Roman" w:eastAsia="Times New Roman" w:hAnsi="Times New Roman" w:cs="Times New Roman"/>
          <w:i/>
          <w:iCs/>
          <w:color w:val="000000" w:themeColor="text1"/>
          <w:sz w:val="24"/>
          <w:szCs w:val="24"/>
        </w:rPr>
        <w:t>L</w:t>
      </w:r>
      <w:r w:rsidRPr="00B043C7">
        <w:rPr>
          <w:rFonts w:ascii="Times New Roman" w:eastAsia="Times New Roman" w:hAnsi="Times New Roman" w:cs="Times New Roman"/>
          <w:color w:val="000000" w:themeColor="text1"/>
          <w:sz w:val="24"/>
          <w:szCs w:val="24"/>
        </w:rPr>
        <w:t xml:space="preserve">. </w:t>
      </w:r>
    </w:p>
    <w:p w:rsidR="00B043C7" w:rsidRPr="00B043C7" w:rsidRDefault="00B043C7" w:rsidP="00123A87">
      <w:pPr>
        <w:spacing w:before="120" w:after="120"/>
        <w:ind w:firstLine="720"/>
        <w:jc w:val="both"/>
        <w:rPr>
          <w:rFonts w:ascii="Times New Roman" w:eastAsia="Times New Roman" w:hAnsi="Times New Roman" w:cs="Times New Roman"/>
          <w:color w:val="000000" w:themeColor="text1"/>
          <w:sz w:val="24"/>
          <w:szCs w:val="24"/>
        </w:rPr>
      </w:pPr>
      <w:r w:rsidRPr="00B043C7">
        <w:rPr>
          <w:rFonts w:ascii="Times New Roman" w:eastAsia="Times New Roman" w:hAnsi="Times New Roman" w:cs="Times New Roman"/>
          <w:color w:val="000000" w:themeColor="text1"/>
          <w:sz w:val="24"/>
          <w:szCs w:val="24"/>
        </w:rPr>
        <w:t xml:space="preserve">The folded dipole antenna is </w:t>
      </w:r>
      <w:hyperlink r:id="rId21" w:history="1">
        <w:r w:rsidRPr="002E515D">
          <w:rPr>
            <w:rFonts w:ascii="Times New Roman" w:eastAsia="Times New Roman" w:hAnsi="Times New Roman" w:cs="Times New Roman"/>
            <w:color w:val="000000" w:themeColor="text1"/>
            <w:sz w:val="24"/>
            <w:szCs w:val="24"/>
          </w:rPr>
          <w:t>resonant</w:t>
        </w:r>
      </w:hyperlink>
      <w:r w:rsidRPr="00B043C7">
        <w:rPr>
          <w:rFonts w:ascii="Times New Roman" w:eastAsia="Times New Roman" w:hAnsi="Times New Roman" w:cs="Times New Roman"/>
          <w:color w:val="000000" w:themeColor="text1"/>
          <w:sz w:val="24"/>
          <w:szCs w:val="24"/>
        </w:rPr>
        <w:t>and radiates well at odd integer multiples of a half-wavelength (0.5</w:t>
      </w:r>
      <w:r w:rsidR="00123A87">
        <w:rPr>
          <w:rFonts w:ascii="Times New Roman" w:eastAsia="Times New Roman" w:hAnsi="Times New Roman" w:cs="Times New Roman"/>
          <w:noProof/>
          <w:color w:val="000000" w:themeColor="text1"/>
          <w:sz w:val="24"/>
          <w:szCs w:val="24"/>
        </w:rPr>
        <w:t>λ</w:t>
      </w:r>
      <w:r w:rsidRPr="00B043C7">
        <w:rPr>
          <w:rFonts w:ascii="Times New Roman" w:eastAsia="Times New Roman" w:hAnsi="Times New Roman" w:cs="Times New Roman"/>
          <w:color w:val="000000" w:themeColor="text1"/>
          <w:sz w:val="24"/>
          <w:szCs w:val="24"/>
        </w:rPr>
        <w:t>, 1.5</w:t>
      </w:r>
      <w:r w:rsidR="00806AC3">
        <w:rPr>
          <w:rFonts w:ascii="Times New Roman" w:eastAsia="Times New Roman" w:hAnsi="Times New Roman" w:cs="Times New Roman"/>
          <w:color w:val="000000" w:themeColor="text1"/>
          <w:sz w:val="24"/>
          <w:szCs w:val="24"/>
        </w:rPr>
        <w:t xml:space="preserve"> λ</w:t>
      </w:r>
      <w:r w:rsidR="00806AC3" w:rsidRPr="00B043C7">
        <w:rPr>
          <w:rFonts w:ascii="Times New Roman" w:eastAsia="Times New Roman" w:hAnsi="Times New Roman" w:cs="Times New Roman"/>
          <w:color w:val="000000" w:themeColor="text1"/>
          <w:sz w:val="24"/>
          <w:szCs w:val="24"/>
        </w:rPr>
        <w:t xml:space="preserve"> ...)</w:t>
      </w:r>
      <w:r w:rsidRPr="00B043C7">
        <w:rPr>
          <w:rFonts w:ascii="Times New Roman" w:eastAsia="Times New Roman" w:hAnsi="Times New Roman" w:cs="Times New Roman"/>
          <w:color w:val="000000" w:themeColor="text1"/>
          <w:sz w:val="24"/>
          <w:szCs w:val="24"/>
        </w:rPr>
        <w:t>, when the antenna is fed in the center as shown in Figure</w:t>
      </w:r>
      <w:r w:rsidR="00806AC3">
        <w:rPr>
          <w:rFonts w:ascii="Times New Roman" w:eastAsia="Times New Roman" w:hAnsi="Times New Roman" w:cs="Times New Roman"/>
          <w:color w:val="000000" w:themeColor="text1"/>
          <w:sz w:val="24"/>
          <w:szCs w:val="24"/>
        </w:rPr>
        <w:t xml:space="preserve">. </w:t>
      </w:r>
      <w:r w:rsidRPr="00B043C7">
        <w:rPr>
          <w:rFonts w:ascii="Times New Roman" w:eastAsia="Times New Roman" w:hAnsi="Times New Roman" w:cs="Times New Roman"/>
          <w:color w:val="000000" w:themeColor="text1"/>
          <w:sz w:val="24"/>
          <w:szCs w:val="24"/>
        </w:rPr>
        <w:t xml:space="preserve">The input impedance of the folded dipole is higher than that for a regular dipole, as will be shown in the next section. </w:t>
      </w:r>
    </w:p>
    <w:p w:rsidR="00060D79" w:rsidRPr="00B043C7" w:rsidRDefault="00B043C7" w:rsidP="00B043C7">
      <w:pPr>
        <w:pStyle w:val="BodyTextIndent3"/>
        <w:tabs>
          <w:tab w:val="clear" w:pos="2160"/>
          <w:tab w:val="left" w:pos="360"/>
          <w:tab w:val="left" w:pos="1170"/>
        </w:tabs>
        <w:spacing w:before="120" w:after="120" w:line="276" w:lineRule="auto"/>
        <w:ind w:left="0" w:firstLine="0"/>
        <w:rPr>
          <w:b/>
          <w:bCs/>
          <w:szCs w:val="24"/>
        </w:rPr>
      </w:pPr>
      <w:r w:rsidRPr="00B043C7">
        <w:rPr>
          <w:color w:val="000000" w:themeColor="text1"/>
          <w:szCs w:val="24"/>
        </w:rPr>
        <w:lastRenderedPageBreak/>
        <w:t>The folded dipole antenna can be made resonant at even multiples of a half-wavelength ( 1.0</w:t>
      </w:r>
      <w:r w:rsidR="00806AC3">
        <w:rPr>
          <w:noProof/>
          <w:color w:val="000000" w:themeColor="text1"/>
          <w:szCs w:val="24"/>
        </w:rPr>
        <w:t>λ</w:t>
      </w:r>
      <w:r w:rsidRPr="00B043C7">
        <w:rPr>
          <w:color w:val="000000" w:themeColor="text1"/>
          <w:szCs w:val="24"/>
        </w:rPr>
        <w:t>, 2.0</w:t>
      </w:r>
      <w:r w:rsidR="00806AC3">
        <w:rPr>
          <w:noProof/>
          <w:color w:val="000000" w:themeColor="text1"/>
          <w:szCs w:val="24"/>
        </w:rPr>
        <w:t>λ</w:t>
      </w:r>
      <w:r w:rsidRPr="00B043C7">
        <w:rPr>
          <w:color w:val="000000" w:themeColor="text1"/>
          <w:szCs w:val="24"/>
        </w:rPr>
        <w:t>,...) by offsetting the feed of the folded dipole in Figure 1 (closer to the top or bottom edge of the folded dipole).</w:t>
      </w:r>
    </w:p>
    <w:p w:rsidR="00060D79" w:rsidRPr="00067CE4" w:rsidRDefault="00060D79" w:rsidP="00060D79">
      <w:pPr>
        <w:pStyle w:val="BodyTextIndent"/>
        <w:spacing w:before="120" w:after="120" w:line="276" w:lineRule="auto"/>
        <w:ind w:left="0" w:firstLine="0"/>
        <w:rPr>
          <w:b/>
          <w:bCs/>
        </w:rPr>
      </w:pPr>
      <w:r w:rsidRPr="00067CE4">
        <w:rPr>
          <w:b/>
          <w:bCs/>
        </w:rPr>
        <w:t>PROCEDURE: -</w:t>
      </w:r>
    </w:p>
    <w:p w:rsidR="00060D79" w:rsidRDefault="00060D79" w:rsidP="00806AC3">
      <w:pPr>
        <w:pStyle w:val="BodyTextIndent"/>
        <w:numPr>
          <w:ilvl w:val="0"/>
          <w:numId w:val="13"/>
        </w:numPr>
        <w:tabs>
          <w:tab w:val="num" w:pos="2160"/>
          <w:tab w:val="num" w:pos="2430"/>
        </w:tabs>
        <w:spacing w:before="120" w:after="120" w:line="276" w:lineRule="auto"/>
        <w:ind w:left="360"/>
      </w:pPr>
      <w:r w:rsidRPr="00067CE4">
        <w:t xml:space="preserve">Mount the transmitting antenna </w:t>
      </w:r>
      <w:r>
        <w:t xml:space="preserve">(half wave dipole) </w:t>
      </w:r>
      <w:r w:rsidRPr="00067CE4">
        <w:t>on the stand connecting it to the S-45G transmitter generator and Connect the equipment to the 230 V mains and put it ON.</w:t>
      </w:r>
    </w:p>
    <w:p w:rsidR="00060D79" w:rsidRDefault="00060D79" w:rsidP="00806AC3">
      <w:pPr>
        <w:pStyle w:val="BodyTextIndent"/>
        <w:numPr>
          <w:ilvl w:val="0"/>
          <w:numId w:val="13"/>
        </w:numPr>
        <w:tabs>
          <w:tab w:val="num" w:pos="2160"/>
        </w:tabs>
        <w:spacing w:before="120" w:after="120" w:line="276" w:lineRule="auto"/>
        <w:ind w:left="360"/>
      </w:pPr>
      <w:r w:rsidRPr="00067CE4">
        <w:t>Mount the receiving antenna (</w:t>
      </w:r>
      <w:r w:rsidR="00806AC3">
        <w:t>Folded Dipole</w:t>
      </w:r>
      <w:r w:rsidRPr="00067CE4">
        <w:t xml:space="preserve">) on the positioner and connect it to the S-45 receiver synthesized. Connect the adapter to S-45R and connect it to 230 V Mains, put the equipment ON. </w:t>
      </w:r>
    </w:p>
    <w:p w:rsidR="00060D79" w:rsidRPr="00067CE4" w:rsidRDefault="00060D79" w:rsidP="00806AC3">
      <w:pPr>
        <w:pStyle w:val="BodyTextIndent"/>
        <w:numPr>
          <w:ilvl w:val="0"/>
          <w:numId w:val="13"/>
        </w:numPr>
        <w:tabs>
          <w:tab w:val="num" w:pos="2160"/>
        </w:tabs>
        <w:spacing w:before="120" w:after="120" w:line="276" w:lineRule="auto"/>
        <w:ind w:left="360"/>
      </w:pPr>
      <w:r w:rsidRPr="00067CE4">
        <w:t>Press Data Array and adjusts the antenna to measure the reading no. 1. Align the positioned such that the indicator is pointing to reading no. 1(0deg) on the disk.</w:t>
      </w:r>
    </w:p>
    <w:p w:rsidR="00060D79" w:rsidRPr="00067CE4" w:rsidRDefault="00060D79" w:rsidP="00806AC3">
      <w:pPr>
        <w:numPr>
          <w:ilvl w:val="0"/>
          <w:numId w:val="13"/>
        </w:numPr>
        <w:spacing w:before="120" w:after="120"/>
        <w:ind w:left="360"/>
        <w:jc w:val="both"/>
        <w:rPr>
          <w:rFonts w:ascii="Times New Roman" w:hAnsi="Times New Roman" w:cs="Times New Roman"/>
          <w:sz w:val="24"/>
          <w:szCs w:val="24"/>
        </w:rPr>
      </w:pPr>
      <w:r w:rsidRPr="00067CE4">
        <w:rPr>
          <w:rFonts w:ascii="Times New Roman" w:hAnsi="Times New Roman" w:cs="Times New Roman"/>
          <w:sz w:val="24"/>
          <w:szCs w:val="24"/>
        </w:rPr>
        <w:t xml:space="preserve"> Data array again, the LCD indicates that the reading no. 1 has been stored in memory location no. 1 and now rotate the positioned to measure reading no. 2.</w:t>
      </w:r>
    </w:p>
    <w:p w:rsidR="00060D79" w:rsidRPr="00067CE4" w:rsidRDefault="00060D79" w:rsidP="00806AC3">
      <w:pPr>
        <w:pStyle w:val="BodyTextIndent"/>
        <w:numPr>
          <w:ilvl w:val="0"/>
          <w:numId w:val="13"/>
        </w:numPr>
        <w:spacing w:before="120" w:after="120" w:line="276" w:lineRule="auto"/>
        <w:ind w:left="360"/>
      </w:pPr>
      <w:r w:rsidRPr="00067CE4">
        <w:t xml:space="preserve">Align the positioned such that the indicator is pointing to reading no. 2 </w:t>
      </w:r>
    </w:p>
    <w:p w:rsidR="00060D79" w:rsidRPr="00067CE4" w:rsidRDefault="00060D79" w:rsidP="00806AC3">
      <w:pPr>
        <w:numPr>
          <w:ilvl w:val="0"/>
          <w:numId w:val="13"/>
        </w:numPr>
        <w:spacing w:before="120" w:after="120"/>
        <w:ind w:left="360"/>
        <w:jc w:val="both"/>
        <w:rPr>
          <w:rFonts w:ascii="Times New Roman" w:hAnsi="Times New Roman" w:cs="Times New Roman"/>
          <w:sz w:val="24"/>
          <w:szCs w:val="24"/>
        </w:rPr>
      </w:pPr>
      <w:r w:rsidRPr="00067CE4">
        <w:rPr>
          <w:rFonts w:ascii="Times New Roman" w:hAnsi="Times New Roman" w:cs="Times New Roman"/>
          <w:sz w:val="24"/>
          <w:szCs w:val="24"/>
        </w:rPr>
        <w:t xml:space="preserve">Continue in this sequence until the reading no. 72 (at 355 deg) is measured and stored in the memory. </w:t>
      </w:r>
    </w:p>
    <w:p w:rsidR="00060D79" w:rsidRPr="00067CE4" w:rsidRDefault="00060D79" w:rsidP="00806AC3">
      <w:pPr>
        <w:numPr>
          <w:ilvl w:val="0"/>
          <w:numId w:val="13"/>
        </w:numPr>
        <w:spacing w:before="120" w:after="120"/>
        <w:ind w:left="360"/>
        <w:jc w:val="both"/>
        <w:rPr>
          <w:rFonts w:ascii="Times New Roman" w:hAnsi="Times New Roman" w:cs="Times New Roman"/>
          <w:sz w:val="24"/>
        </w:rPr>
      </w:pPr>
      <w:r w:rsidRPr="00067CE4">
        <w:rPr>
          <w:rFonts w:ascii="Times New Roman" w:hAnsi="Times New Roman" w:cs="Times New Roman"/>
          <w:sz w:val="24"/>
        </w:rPr>
        <w:t xml:space="preserve">Using 72 readings as on above plot the Radiation Pattern of </w:t>
      </w:r>
      <w:r w:rsidR="00F20C2B">
        <w:rPr>
          <w:rFonts w:ascii="Times New Roman" w:hAnsi="Times New Roman" w:cs="Times New Roman"/>
          <w:sz w:val="24"/>
        </w:rPr>
        <w:t>Folded dipole</w:t>
      </w:r>
      <w:r w:rsidRPr="00067CE4">
        <w:rPr>
          <w:rFonts w:ascii="Times New Roman" w:hAnsi="Times New Roman" w:cs="Times New Roman"/>
          <w:sz w:val="24"/>
        </w:rPr>
        <w:t xml:space="preserve"> antenna</w:t>
      </w:r>
    </w:p>
    <w:p w:rsidR="00060D79" w:rsidRPr="00067CE4" w:rsidRDefault="00060D79" w:rsidP="00060D79">
      <w:pPr>
        <w:spacing w:before="120" w:after="120"/>
        <w:jc w:val="both"/>
        <w:rPr>
          <w:rFonts w:ascii="Times New Roman" w:hAnsi="Times New Roman" w:cs="Times New Roman"/>
          <w:b/>
          <w:bCs/>
          <w:sz w:val="24"/>
        </w:rPr>
      </w:pPr>
    </w:p>
    <w:p w:rsidR="00060D79" w:rsidRPr="00067CE4" w:rsidRDefault="00060D79" w:rsidP="00060D79">
      <w:pPr>
        <w:spacing w:before="240" w:after="240"/>
        <w:jc w:val="both"/>
        <w:rPr>
          <w:rFonts w:ascii="Times New Roman" w:hAnsi="Times New Roman" w:cs="Times New Roman"/>
          <w:sz w:val="24"/>
        </w:rPr>
      </w:pPr>
      <w:r w:rsidRPr="00067CE4">
        <w:rPr>
          <w:rFonts w:ascii="Times New Roman" w:hAnsi="Times New Roman" w:cs="Times New Roman"/>
          <w:b/>
          <w:bCs/>
          <w:sz w:val="24"/>
        </w:rPr>
        <w:t>RESULT</w:t>
      </w:r>
      <w:r w:rsidRPr="00067CE4">
        <w:rPr>
          <w:rFonts w:ascii="Times New Roman" w:hAnsi="Times New Roman" w:cs="Times New Roman"/>
          <w:sz w:val="24"/>
        </w:rPr>
        <w:t>:</w:t>
      </w:r>
      <w:r w:rsidRPr="00067CE4">
        <w:rPr>
          <w:rFonts w:ascii="Times New Roman" w:hAnsi="Times New Roman" w:cs="Times New Roman"/>
          <w:b/>
          <w:bCs/>
          <w:sz w:val="24"/>
        </w:rPr>
        <w:t>-</w:t>
      </w:r>
    </w:p>
    <w:p w:rsidR="00060D79" w:rsidRPr="00067CE4" w:rsidRDefault="00060D79" w:rsidP="005F0897">
      <w:pPr>
        <w:pStyle w:val="BodyTextIndent2"/>
        <w:spacing w:before="240" w:after="240" w:line="276" w:lineRule="auto"/>
        <w:ind w:left="0" w:firstLine="720"/>
        <w:rPr>
          <w:b/>
          <w:sz w:val="24"/>
        </w:rPr>
      </w:pPr>
      <w:r w:rsidRPr="00067CE4">
        <w:rPr>
          <w:sz w:val="24"/>
        </w:rPr>
        <w:t xml:space="preserve">Radiation pattern of </w:t>
      </w:r>
      <w:r w:rsidR="00EF1C29">
        <w:rPr>
          <w:sz w:val="24"/>
        </w:rPr>
        <w:t>Folded Dipole</w:t>
      </w:r>
      <w:r w:rsidRPr="00067CE4">
        <w:rPr>
          <w:sz w:val="24"/>
        </w:rPr>
        <w:t xml:space="preserve"> Antenna has </w:t>
      </w:r>
      <w:r w:rsidR="0028625B">
        <w:rPr>
          <w:sz w:val="24"/>
        </w:rPr>
        <w:t>been plotted</w:t>
      </w:r>
      <w:r w:rsidR="00EF1C29">
        <w:rPr>
          <w:sz w:val="24"/>
        </w:rPr>
        <w:t>.</w:t>
      </w:r>
    </w:p>
    <w:p w:rsidR="00060D79" w:rsidRPr="00585472" w:rsidRDefault="00060D79" w:rsidP="00060D79">
      <w:pPr>
        <w:spacing w:before="120" w:after="120" w:line="240" w:lineRule="auto"/>
        <w:jc w:val="both"/>
        <w:rPr>
          <w:rFonts w:ascii="Times New Roman" w:hAnsi="Times New Roman" w:cs="Times New Roman"/>
          <w:sz w:val="24"/>
          <w:szCs w:val="24"/>
        </w:rPr>
      </w:pPr>
      <w:r w:rsidRPr="00585472">
        <w:rPr>
          <w:rFonts w:ascii="Times New Roman" w:hAnsi="Times New Roman" w:cs="Times New Roman"/>
          <w:b/>
          <w:bCs/>
          <w:sz w:val="24"/>
          <w:szCs w:val="24"/>
        </w:rPr>
        <w:t>PRECAUTIONS: -</w:t>
      </w:r>
      <w:r w:rsidRPr="00585472">
        <w:rPr>
          <w:rFonts w:ascii="Times New Roman" w:hAnsi="Times New Roman" w:cs="Times New Roman"/>
          <w:sz w:val="24"/>
          <w:szCs w:val="24"/>
        </w:rPr>
        <w:tab/>
      </w:r>
    </w:p>
    <w:p w:rsidR="00060D79" w:rsidRPr="00225904" w:rsidRDefault="00060D79" w:rsidP="00C75B38">
      <w:pPr>
        <w:pStyle w:val="ListParagraph"/>
        <w:numPr>
          <w:ilvl w:val="0"/>
          <w:numId w:val="14"/>
        </w:numPr>
        <w:spacing w:before="120" w:after="120"/>
        <w:ind w:left="810"/>
        <w:jc w:val="both"/>
        <w:rPr>
          <w:rFonts w:ascii="Times New Roman" w:hAnsi="Times New Roman" w:cs="Times New Roman"/>
          <w:sz w:val="24"/>
          <w:szCs w:val="24"/>
        </w:rPr>
      </w:pPr>
      <w:r w:rsidRPr="00225904">
        <w:rPr>
          <w:rFonts w:ascii="Times New Roman" w:hAnsi="Times New Roman" w:cs="Times New Roman"/>
          <w:sz w:val="24"/>
          <w:szCs w:val="24"/>
        </w:rPr>
        <w:t>Switch off mobile phones and other wireless devices.</w:t>
      </w:r>
    </w:p>
    <w:p w:rsidR="00060D79" w:rsidRPr="00225904" w:rsidRDefault="00060D79" w:rsidP="00C75B38">
      <w:pPr>
        <w:pStyle w:val="ListParagraph"/>
        <w:numPr>
          <w:ilvl w:val="0"/>
          <w:numId w:val="14"/>
        </w:numPr>
        <w:tabs>
          <w:tab w:val="num" w:pos="1080"/>
        </w:tabs>
        <w:spacing w:before="120" w:after="120"/>
        <w:ind w:left="810"/>
        <w:jc w:val="both"/>
        <w:rPr>
          <w:rFonts w:ascii="Times New Roman" w:hAnsi="Times New Roman" w:cs="Times New Roman"/>
          <w:sz w:val="24"/>
          <w:szCs w:val="24"/>
        </w:rPr>
      </w:pPr>
      <w:r>
        <w:rPr>
          <w:rFonts w:ascii="Times New Roman" w:hAnsi="Times New Roman" w:cs="Times New Roman"/>
          <w:sz w:val="24"/>
          <w:szCs w:val="24"/>
        </w:rPr>
        <w:t>E</w:t>
      </w:r>
      <w:r w:rsidRPr="00225904">
        <w:rPr>
          <w:rFonts w:ascii="Times New Roman" w:hAnsi="Times New Roman" w:cs="Times New Roman"/>
          <w:sz w:val="24"/>
          <w:szCs w:val="24"/>
        </w:rPr>
        <w:t>nsure that there is no any obstacle present in between the transmitter and receiver.</w:t>
      </w:r>
    </w:p>
    <w:p w:rsidR="00060D79" w:rsidRPr="00225904" w:rsidRDefault="00060D79" w:rsidP="00C75B38">
      <w:pPr>
        <w:pStyle w:val="ListParagraph"/>
        <w:numPr>
          <w:ilvl w:val="0"/>
          <w:numId w:val="14"/>
        </w:numPr>
        <w:spacing w:before="120" w:after="120"/>
        <w:ind w:left="810"/>
        <w:jc w:val="both"/>
        <w:rPr>
          <w:rFonts w:ascii="Times New Roman" w:hAnsi="Times New Roman" w:cs="Times New Roman"/>
          <w:sz w:val="24"/>
          <w:szCs w:val="24"/>
        </w:rPr>
      </w:pPr>
      <w:r w:rsidRPr="00225904">
        <w:rPr>
          <w:rFonts w:ascii="Times New Roman" w:hAnsi="Times New Roman" w:cs="Times New Roman"/>
          <w:sz w:val="24"/>
          <w:szCs w:val="24"/>
        </w:rPr>
        <w:t>Keep the transmitting and receiving antenna at same height.</w:t>
      </w:r>
    </w:p>
    <w:p w:rsidR="00060D79" w:rsidRPr="00225904" w:rsidRDefault="00060D79" w:rsidP="00C75B38">
      <w:pPr>
        <w:pStyle w:val="ListParagraph"/>
        <w:numPr>
          <w:ilvl w:val="0"/>
          <w:numId w:val="14"/>
        </w:numPr>
        <w:spacing w:before="120" w:after="120"/>
        <w:ind w:left="810"/>
        <w:jc w:val="both"/>
        <w:rPr>
          <w:rFonts w:ascii="Times New Roman" w:hAnsi="Times New Roman" w:cs="Times New Roman"/>
          <w:sz w:val="24"/>
          <w:szCs w:val="24"/>
        </w:rPr>
      </w:pPr>
      <w:r w:rsidRPr="00225904">
        <w:rPr>
          <w:rFonts w:ascii="Times New Roman" w:hAnsi="Times New Roman" w:cs="Times New Roman"/>
          <w:sz w:val="24"/>
          <w:szCs w:val="24"/>
        </w:rPr>
        <w:t>Don’t turn ON the Power supply until the circuit is completed.</w:t>
      </w:r>
    </w:p>
    <w:p w:rsidR="00060D79" w:rsidRPr="00225904" w:rsidRDefault="00060D79" w:rsidP="00C75B38">
      <w:pPr>
        <w:pStyle w:val="ListParagraph"/>
        <w:numPr>
          <w:ilvl w:val="0"/>
          <w:numId w:val="14"/>
        </w:numPr>
        <w:spacing w:before="120" w:after="120"/>
        <w:ind w:left="810"/>
        <w:jc w:val="both"/>
        <w:rPr>
          <w:rFonts w:ascii="Times New Roman" w:hAnsi="Times New Roman" w:cs="Times New Roman"/>
          <w:sz w:val="24"/>
          <w:szCs w:val="24"/>
        </w:rPr>
      </w:pPr>
      <w:r w:rsidRPr="00225904">
        <w:rPr>
          <w:rFonts w:ascii="Times New Roman" w:hAnsi="Times New Roman" w:cs="Times New Roman"/>
          <w:sz w:val="24"/>
          <w:szCs w:val="24"/>
        </w:rPr>
        <w:t xml:space="preserve">Turn OFF the power supply given to the instruments when not in use. </w:t>
      </w:r>
    </w:p>
    <w:p w:rsidR="00060D79" w:rsidRPr="00E853F4" w:rsidRDefault="00060D79" w:rsidP="00060D79">
      <w:pPr>
        <w:spacing w:before="120" w:after="120" w:line="240" w:lineRule="auto"/>
        <w:ind w:left="450"/>
        <w:jc w:val="both"/>
        <w:rPr>
          <w:rFonts w:ascii="Times New Roman" w:hAnsi="Times New Roman" w:cs="Times New Roman"/>
          <w:sz w:val="24"/>
          <w:szCs w:val="24"/>
        </w:rPr>
      </w:pPr>
    </w:p>
    <w:p w:rsidR="00060D79" w:rsidRPr="006959A0" w:rsidRDefault="00060D79" w:rsidP="00060D79">
      <w:pPr>
        <w:spacing w:before="120" w:after="120" w:line="240" w:lineRule="auto"/>
        <w:jc w:val="both"/>
        <w:rPr>
          <w:rFonts w:ascii="Times New Roman" w:hAnsi="Times New Roman" w:cs="Times New Roman"/>
          <w:b/>
          <w:sz w:val="24"/>
          <w:szCs w:val="24"/>
        </w:rPr>
      </w:pPr>
      <w:r w:rsidRPr="006959A0">
        <w:rPr>
          <w:rFonts w:ascii="Times New Roman" w:hAnsi="Times New Roman" w:cs="Times New Roman"/>
          <w:b/>
          <w:sz w:val="24"/>
          <w:szCs w:val="24"/>
        </w:rPr>
        <w:t>CONCLUSION</w:t>
      </w:r>
      <w:r>
        <w:rPr>
          <w:rFonts w:ascii="Times New Roman" w:hAnsi="Times New Roman" w:cs="Times New Roman"/>
          <w:b/>
          <w:sz w:val="24"/>
          <w:szCs w:val="24"/>
        </w:rPr>
        <w:t>:-</w:t>
      </w:r>
    </w:p>
    <w:p w:rsidR="00060D79" w:rsidRPr="00835163" w:rsidRDefault="00060D79" w:rsidP="005F0897">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835163">
        <w:rPr>
          <w:rFonts w:ascii="Times New Roman" w:eastAsia="Times New Roman" w:hAnsi="Times New Roman" w:cs="Times New Roman"/>
          <w:sz w:val="24"/>
          <w:szCs w:val="24"/>
        </w:rPr>
        <w:t xml:space="preserve">lotmanually the radiation pattern </w:t>
      </w:r>
      <w:r w:rsidR="0028625B" w:rsidRPr="00835163">
        <w:rPr>
          <w:rFonts w:ascii="Times New Roman" w:eastAsia="Times New Roman" w:hAnsi="Times New Roman" w:cs="Times New Roman"/>
          <w:sz w:val="24"/>
          <w:szCs w:val="24"/>
        </w:rPr>
        <w:t xml:space="preserve">of </w:t>
      </w:r>
      <w:r w:rsidR="0028625B">
        <w:rPr>
          <w:rFonts w:ascii="Times New Roman" w:eastAsia="Times New Roman" w:hAnsi="Times New Roman" w:cs="Times New Roman"/>
          <w:sz w:val="24"/>
          <w:szCs w:val="24"/>
        </w:rPr>
        <w:t>Folded</w:t>
      </w:r>
      <w:r w:rsidR="00BB044C">
        <w:rPr>
          <w:rFonts w:ascii="Times New Roman" w:eastAsia="Times New Roman" w:hAnsi="Times New Roman" w:cs="Times New Roman"/>
          <w:sz w:val="24"/>
          <w:szCs w:val="24"/>
        </w:rPr>
        <w:t xml:space="preserve"> Dipole </w:t>
      </w:r>
      <w:r w:rsidRPr="006132FE">
        <w:rPr>
          <w:rFonts w:ascii="Times New Roman" w:hAnsi="Times New Roman" w:cs="Times New Roman"/>
          <w:bCs/>
          <w:sz w:val="24"/>
          <w:szCs w:val="24"/>
        </w:rPr>
        <w:t>Antenna</w:t>
      </w:r>
      <w:r w:rsidRPr="00835163">
        <w:rPr>
          <w:rFonts w:ascii="Times New Roman" w:eastAsia="Times New Roman" w:hAnsi="Times New Roman" w:cs="Times New Roman"/>
          <w:sz w:val="24"/>
          <w:szCs w:val="24"/>
        </w:rPr>
        <w:t xml:space="preserve"> and compare with </w:t>
      </w:r>
      <w:r>
        <w:rPr>
          <w:rFonts w:ascii="Times New Roman" w:eastAsia="Times New Roman" w:hAnsi="Times New Roman" w:cs="Times New Roman"/>
          <w:sz w:val="24"/>
          <w:szCs w:val="24"/>
        </w:rPr>
        <w:t>EM simulation software</w:t>
      </w:r>
      <w:r w:rsidRPr="00835163">
        <w:rPr>
          <w:rFonts w:ascii="Times New Roman" w:eastAsia="Times New Roman" w:hAnsi="Times New Roman" w:cs="Times New Roman"/>
          <w:sz w:val="24"/>
          <w:szCs w:val="24"/>
        </w:rPr>
        <w:t xml:space="preserve"> generated radiation pattern. </w:t>
      </w:r>
    </w:p>
    <w:p w:rsidR="00060D79" w:rsidRPr="00067CE4" w:rsidRDefault="00060D79" w:rsidP="00060D79">
      <w:pPr>
        <w:pStyle w:val="BlockText"/>
        <w:tabs>
          <w:tab w:val="left" w:pos="2610"/>
        </w:tabs>
        <w:spacing w:before="120" w:after="120" w:line="276" w:lineRule="auto"/>
        <w:ind w:left="0"/>
        <w:rPr>
          <w:bCs/>
          <w:sz w:val="24"/>
        </w:rPr>
      </w:pPr>
    </w:p>
    <w:p w:rsidR="00F7197B" w:rsidRDefault="00F7197B" w:rsidP="00067CE4">
      <w:pPr>
        <w:spacing w:before="120" w:after="120"/>
        <w:jc w:val="both"/>
        <w:rPr>
          <w:rFonts w:ascii="Times New Roman" w:hAnsi="Times New Roman" w:cs="Times New Roman"/>
        </w:rPr>
      </w:pPr>
    </w:p>
    <w:p w:rsidR="0028625B" w:rsidRPr="00067CE4" w:rsidRDefault="0028625B" w:rsidP="00067CE4">
      <w:pPr>
        <w:spacing w:before="120" w:after="120"/>
        <w:jc w:val="both"/>
        <w:rPr>
          <w:rFonts w:ascii="Times New Roman" w:hAnsi="Times New Roman" w:cs="Times New Roman"/>
        </w:rPr>
      </w:pPr>
    </w:p>
    <w:p w:rsidR="00510CD7" w:rsidRDefault="00510CD7" w:rsidP="00510CD7">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OBSERVATION TABLE:-</w:t>
      </w:r>
    </w:p>
    <w:p w:rsidR="00510CD7" w:rsidRDefault="00510CD7" w:rsidP="00510CD7">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Experiment No._____________    Name of Student_______________________________</w:t>
      </w:r>
    </w:p>
    <w:p w:rsidR="00510CD7" w:rsidRPr="00D834C2" w:rsidRDefault="00510CD7" w:rsidP="00510CD7">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Name of Antenna: _____________________________________</w:t>
      </w:r>
    </w:p>
    <w:tbl>
      <w:tblPr>
        <w:tblW w:w="9339" w:type="dxa"/>
        <w:tblBorders>
          <w:top w:val="single" w:sz="4" w:space="0" w:color="auto"/>
          <w:left w:val="single" w:sz="4" w:space="0" w:color="auto"/>
          <w:bottom w:val="single" w:sz="4" w:space="0" w:color="auto"/>
          <w:right w:val="single" w:sz="4" w:space="0" w:color="auto"/>
        </w:tblBorders>
        <w:tblLayout w:type="fixed"/>
        <w:tblLook w:val="04A0"/>
      </w:tblPr>
      <w:tblGrid>
        <w:gridCol w:w="738"/>
        <w:gridCol w:w="662"/>
        <w:gridCol w:w="778"/>
        <w:gridCol w:w="720"/>
        <w:gridCol w:w="810"/>
        <w:gridCol w:w="715"/>
        <w:gridCol w:w="776"/>
        <w:gridCol w:w="810"/>
        <w:gridCol w:w="810"/>
        <w:gridCol w:w="810"/>
        <w:gridCol w:w="900"/>
        <w:gridCol w:w="810"/>
      </w:tblGrid>
      <w:tr w:rsidR="00510CD7" w:rsidRPr="00585472" w:rsidTr="00815DBF">
        <w:trPr>
          <w:trHeight w:val="320"/>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662"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778" w:type="dxa"/>
            <w:tcBorders>
              <w:top w:val="single" w:sz="4" w:space="0" w:color="auto"/>
              <w:left w:val="single" w:sz="4" w:space="0" w:color="auto"/>
              <w:bottom w:val="single" w:sz="4" w:space="0" w:color="auto"/>
              <w:right w:val="single" w:sz="4" w:space="0" w:color="auto"/>
            </w:tcBorders>
            <w:hideMark/>
          </w:tcPr>
          <w:p w:rsidR="00510CD7" w:rsidRPr="000F2D7B"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715"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810" w:type="dxa"/>
            <w:tcBorders>
              <w:top w:val="single" w:sz="4" w:space="0" w:color="auto"/>
              <w:left w:val="single" w:sz="4" w:space="0" w:color="auto"/>
              <w:bottom w:val="single" w:sz="4" w:space="0" w:color="auto"/>
              <w:right w:val="single" w:sz="4" w:space="0" w:color="auto"/>
            </w:tcBorders>
            <w:hideMark/>
          </w:tcPr>
          <w:p w:rsidR="00510CD7" w:rsidRPr="000F2D7B"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90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810" w:type="dxa"/>
            <w:tcBorders>
              <w:top w:val="single" w:sz="4" w:space="0" w:color="auto"/>
              <w:left w:val="single" w:sz="4" w:space="0" w:color="auto"/>
              <w:bottom w:val="single" w:sz="4" w:space="0" w:color="auto"/>
              <w:right w:val="single" w:sz="4" w:space="0" w:color="auto"/>
            </w:tcBorders>
            <w:hideMark/>
          </w:tcPr>
          <w:p w:rsidR="00510CD7" w:rsidRPr="000F2D7B"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90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37</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180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55</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270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95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38</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185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56</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275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100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190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57</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280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105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195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58</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285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110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200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59</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290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115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205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60</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295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25</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120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210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61</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300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8</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26</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125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215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62</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305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9</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40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27</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130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45</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220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63</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310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10</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45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28</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135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46</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225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64</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315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11</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50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140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47</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230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65</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320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12</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55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145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48</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235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66</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325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13</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60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150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240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67</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330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14</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65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155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245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68</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335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15</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70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160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250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69</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340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16</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75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165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255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70</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345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17</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80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35</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170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260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71</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350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18</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85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36</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175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265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72</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355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bl>
    <w:p w:rsidR="002E515D" w:rsidRPr="00067CE4" w:rsidRDefault="002E515D" w:rsidP="002E515D">
      <w:pPr>
        <w:spacing w:before="120" w:after="120"/>
        <w:jc w:val="center"/>
        <w:rPr>
          <w:rFonts w:ascii="Times New Roman" w:hAnsi="Times New Roman" w:cs="Times New Roman"/>
          <w:b/>
          <w:sz w:val="28"/>
        </w:rPr>
      </w:pPr>
      <w:r>
        <w:rPr>
          <w:rFonts w:ascii="Times New Roman" w:hAnsi="Times New Roman" w:cs="Times New Roman"/>
          <w:b/>
          <w:sz w:val="28"/>
        </w:rPr>
        <w:lastRenderedPageBreak/>
        <w:t>EXPERIMENT NO-</w:t>
      </w:r>
      <w:r w:rsidR="0082421D">
        <w:rPr>
          <w:rFonts w:ascii="Times New Roman" w:hAnsi="Times New Roman" w:cs="Times New Roman"/>
          <w:b/>
          <w:sz w:val="28"/>
        </w:rPr>
        <w:t>7</w:t>
      </w:r>
    </w:p>
    <w:p w:rsidR="002E515D" w:rsidRPr="00067CE4" w:rsidRDefault="002E515D" w:rsidP="002E515D">
      <w:pPr>
        <w:spacing w:before="120" w:after="120"/>
        <w:jc w:val="center"/>
        <w:rPr>
          <w:rFonts w:ascii="Times New Roman" w:hAnsi="Times New Roman" w:cs="Times New Roman"/>
          <w:b/>
          <w:sz w:val="24"/>
        </w:rPr>
      </w:pPr>
    </w:p>
    <w:p w:rsidR="002E515D" w:rsidRPr="00067CE4" w:rsidRDefault="002E515D" w:rsidP="002E515D">
      <w:pPr>
        <w:spacing w:before="120" w:after="120"/>
        <w:jc w:val="both"/>
        <w:rPr>
          <w:rFonts w:ascii="Times New Roman" w:hAnsi="Times New Roman" w:cs="Times New Roman"/>
          <w:sz w:val="24"/>
        </w:rPr>
      </w:pPr>
      <w:r w:rsidRPr="00067CE4">
        <w:rPr>
          <w:rFonts w:ascii="Times New Roman" w:hAnsi="Times New Roman" w:cs="Times New Roman"/>
          <w:b/>
          <w:sz w:val="24"/>
        </w:rPr>
        <w:t>AIM: -</w:t>
      </w:r>
      <w:r w:rsidRPr="00067CE4">
        <w:rPr>
          <w:rFonts w:ascii="Times New Roman" w:hAnsi="Times New Roman" w:cs="Times New Roman"/>
          <w:sz w:val="24"/>
        </w:rPr>
        <w:t xml:space="preserve">To plot the radiation pattern of the </w:t>
      </w:r>
      <w:r w:rsidR="0082421D">
        <w:rPr>
          <w:rFonts w:ascii="Times New Roman" w:hAnsi="Times New Roman" w:cs="Times New Roman"/>
          <w:sz w:val="24"/>
        </w:rPr>
        <w:t>Log Periodic</w:t>
      </w:r>
      <w:r>
        <w:rPr>
          <w:rFonts w:ascii="Times New Roman" w:hAnsi="Times New Roman" w:cs="Times New Roman"/>
          <w:sz w:val="24"/>
        </w:rPr>
        <w:t xml:space="preserve"> Antenna</w:t>
      </w:r>
      <w:r w:rsidRPr="00067CE4">
        <w:rPr>
          <w:rFonts w:ascii="Times New Roman" w:hAnsi="Times New Roman" w:cs="Times New Roman"/>
          <w:sz w:val="24"/>
        </w:rPr>
        <w:t>.</w:t>
      </w:r>
    </w:p>
    <w:p w:rsidR="002E515D" w:rsidRPr="00067CE4" w:rsidRDefault="002E515D" w:rsidP="002E515D">
      <w:pPr>
        <w:spacing w:before="120" w:after="120"/>
        <w:jc w:val="both"/>
        <w:rPr>
          <w:rFonts w:ascii="Times New Roman" w:hAnsi="Times New Roman" w:cs="Times New Roman"/>
          <w:sz w:val="24"/>
        </w:rPr>
      </w:pPr>
    </w:p>
    <w:p w:rsidR="002E515D" w:rsidRPr="00067CE4" w:rsidRDefault="002E515D" w:rsidP="002E515D">
      <w:pPr>
        <w:spacing w:before="120" w:after="120"/>
        <w:jc w:val="both"/>
        <w:rPr>
          <w:rFonts w:ascii="Times New Roman" w:hAnsi="Times New Roman" w:cs="Times New Roman"/>
          <w:sz w:val="24"/>
        </w:rPr>
      </w:pPr>
      <w:r w:rsidRPr="00067CE4">
        <w:rPr>
          <w:rFonts w:ascii="Times New Roman" w:hAnsi="Times New Roman" w:cs="Times New Roman"/>
          <w:b/>
          <w:sz w:val="24"/>
        </w:rPr>
        <w:t xml:space="preserve">APPARATUS REQUIRED: - </w:t>
      </w:r>
    </w:p>
    <w:p w:rsidR="002E515D" w:rsidRPr="00067CE4" w:rsidRDefault="002E515D" w:rsidP="008D3905">
      <w:pPr>
        <w:numPr>
          <w:ilvl w:val="0"/>
          <w:numId w:val="17"/>
        </w:numPr>
        <w:tabs>
          <w:tab w:val="clear" w:pos="2160"/>
          <w:tab w:val="num" w:pos="1890"/>
          <w:tab w:val="left" w:pos="2610"/>
        </w:tabs>
        <w:spacing w:before="120" w:after="120"/>
        <w:ind w:hanging="630"/>
        <w:jc w:val="both"/>
        <w:rPr>
          <w:rFonts w:ascii="Times New Roman" w:hAnsi="Times New Roman" w:cs="Times New Roman"/>
          <w:bCs/>
          <w:sz w:val="24"/>
        </w:rPr>
      </w:pPr>
      <w:r w:rsidRPr="00067CE4">
        <w:rPr>
          <w:rFonts w:ascii="Times New Roman" w:hAnsi="Times New Roman" w:cs="Times New Roman"/>
          <w:bCs/>
          <w:sz w:val="24"/>
        </w:rPr>
        <w:t>S-45R Receiver synthesize</w:t>
      </w:r>
    </w:p>
    <w:p w:rsidR="002E515D" w:rsidRPr="00067CE4" w:rsidRDefault="002E515D" w:rsidP="008D3905">
      <w:pPr>
        <w:numPr>
          <w:ilvl w:val="0"/>
          <w:numId w:val="17"/>
        </w:numPr>
        <w:tabs>
          <w:tab w:val="clear" w:pos="2160"/>
          <w:tab w:val="num" w:pos="1890"/>
          <w:tab w:val="left" w:pos="2610"/>
        </w:tabs>
        <w:spacing w:before="120" w:after="120"/>
        <w:ind w:left="720" w:firstLine="810"/>
        <w:jc w:val="both"/>
        <w:rPr>
          <w:rFonts w:ascii="Times New Roman" w:hAnsi="Times New Roman" w:cs="Times New Roman"/>
          <w:bCs/>
          <w:sz w:val="24"/>
        </w:rPr>
      </w:pPr>
      <w:r w:rsidRPr="00067CE4">
        <w:rPr>
          <w:rFonts w:ascii="Times New Roman" w:hAnsi="Times New Roman" w:cs="Times New Roman"/>
          <w:bCs/>
          <w:sz w:val="24"/>
        </w:rPr>
        <w:t xml:space="preserve">S-45G Transmitter synthesized </w:t>
      </w:r>
    </w:p>
    <w:p w:rsidR="002E515D" w:rsidRPr="00067CE4" w:rsidRDefault="002E515D" w:rsidP="008D3905">
      <w:pPr>
        <w:numPr>
          <w:ilvl w:val="0"/>
          <w:numId w:val="17"/>
        </w:numPr>
        <w:tabs>
          <w:tab w:val="clear" w:pos="2160"/>
          <w:tab w:val="num" w:pos="1890"/>
          <w:tab w:val="left" w:pos="2610"/>
        </w:tabs>
        <w:spacing w:before="120" w:after="120"/>
        <w:ind w:left="720" w:firstLine="810"/>
        <w:jc w:val="both"/>
        <w:rPr>
          <w:rFonts w:ascii="Times New Roman" w:hAnsi="Times New Roman" w:cs="Times New Roman"/>
          <w:bCs/>
          <w:sz w:val="24"/>
        </w:rPr>
      </w:pPr>
      <w:r w:rsidRPr="00067CE4">
        <w:rPr>
          <w:rFonts w:ascii="Times New Roman" w:hAnsi="Times New Roman" w:cs="Times New Roman"/>
          <w:bCs/>
          <w:sz w:val="24"/>
        </w:rPr>
        <w:t xml:space="preserve">BNC to BNC probes </w:t>
      </w:r>
    </w:p>
    <w:p w:rsidR="002E515D" w:rsidRPr="00067CE4" w:rsidRDefault="0082421D" w:rsidP="008D3905">
      <w:pPr>
        <w:numPr>
          <w:ilvl w:val="0"/>
          <w:numId w:val="17"/>
        </w:numPr>
        <w:tabs>
          <w:tab w:val="clear" w:pos="2160"/>
          <w:tab w:val="num" w:pos="1890"/>
          <w:tab w:val="left" w:pos="2610"/>
        </w:tabs>
        <w:spacing w:before="120" w:after="120"/>
        <w:ind w:left="720" w:firstLine="810"/>
        <w:jc w:val="both"/>
        <w:rPr>
          <w:rFonts w:ascii="Times New Roman" w:hAnsi="Times New Roman" w:cs="Times New Roman"/>
          <w:bCs/>
          <w:sz w:val="24"/>
        </w:rPr>
      </w:pPr>
      <w:r>
        <w:rPr>
          <w:rFonts w:ascii="Times New Roman" w:hAnsi="Times New Roman" w:cs="Times New Roman"/>
          <w:bCs/>
          <w:sz w:val="24"/>
        </w:rPr>
        <w:t>Log Periodic</w:t>
      </w:r>
      <w:r w:rsidR="002E515D">
        <w:rPr>
          <w:rFonts w:ascii="Times New Roman" w:hAnsi="Times New Roman" w:cs="Times New Roman"/>
          <w:bCs/>
          <w:sz w:val="24"/>
        </w:rPr>
        <w:t xml:space="preserve"> Antenna</w:t>
      </w:r>
    </w:p>
    <w:p w:rsidR="002E515D" w:rsidRPr="00067CE4" w:rsidRDefault="002E515D" w:rsidP="008D3905">
      <w:pPr>
        <w:numPr>
          <w:ilvl w:val="0"/>
          <w:numId w:val="17"/>
        </w:numPr>
        <w:tabs>
          <w:tab w:val="clear" w:pos="2160"/>
          <w:tab w:val="num" w:pos="1890"/>
          <w:tab w:val="left" w:pos="2610"/>
        </w:tabs>
        <w:spacing w:before="120" w:after="120"/>
        <w:ind w:left="720" w:firstLine="810"/>
        <w:jc w:val="both"/>
        <w:rPr>
          <w:rFonts w:ascii="Times New Roman" w:hAnsi="Times New Roman" w:cs="Times New Roman"/>
          <w:bCs/>
          <w:sz w:val="24"/>
        </w:rPr>
      </w:pPr>
      <w:r w:rsidRPr="00067CE4">
        <w:rPr>
          <w:rFonts w:ascii="Times New Roman" w:hAnsi="Times New Roman" w:cs="Times New Roman"/>
          <w:bCs/>
          <w:sz w:val="24"/>
        </w:rPr>
        <w:t xml:space="preserve">Power supply input – 12v DC </w:t>
      </w:r>
    </w:p>
    <w:p w:rsidR="002E515D" w:rsidRDefault="002E515D" w:rsidP="008D3905">
      <w:pPr>
        <w:pStyle w:val="BlockText"/>
        <w:numPr>
          <w:ilvl w:val="0"/>
          <w:numId w:val="17"/>
        </w:numPr>
        <w:tabs>
          <w:tab w:val="clear" w:pos="2160"/>
          <w:tab w:val="num" w:pos="1890"/>
          <w:tab w:val="left" w:pos="2610"/>
        </w:tabs>
        <w:spacing w:before="120" w:after="120" w:line="276" w:lineRule="auto"/>
        <w:ind w:left="720" w:firstLine="810"/>
        <w:rPr>
          <w:bCs/>
          <w:sz w:val="24"/>
        </w:rPr>
      </w:pPr>
      <w:r w:rsidRPr="00067CE4">
        <w:rPr>
          <w:bCs/>
          <w:sz w:val="24"/>
        </w:rPr>
        <w:t>Polar position &amp; fixed clamp</w:t>
      </w:r>
    </w:p>
    <w:p w:rsidR="002E515D" w:rsidRPr="00067CE4" w:rsidRDefault="002E515D" w:rsidP="002E515D">
      <w:pPr>
        <w:spacing w:before="120" w:after="120"/>
        <w:ind w:right="-1260"/>
        <w:rPr>
          <w:rFonts w:ascii="Times New Roman" w:hAnsi="Times New Roman" w:cs="Times New Roman"/>
          <w:b/>
          <w:sz w:val="24"/>
        </w:rPr>
      </w:pPr>
      <w:r w:rsidRPr="00067CE4">
        <w:rPr>
          <w:rFonts w:ascii="Times New Roman" w:hAnsi="Times New Roman" w:cs="Times New Roman"/>
          <w:b/>
          <w:sz w:val="24"/>
        </w:rPr>
        <w:t>THEORY: -</w:t>
      </w:r>
    </w:p>
    <w:p w:rsidR="00AA7C12" w:rsidRDefault="00AA7C12" w:rsidP="00AA7C12">
      <w:pPr>
        <w:pStyle w:val="BlockText"/>
        <w:spacing w:line="360" w:lineRule="auto"/>
        <w:ind w:left="0" w:right="0" w:firstLine="720"/>
        <w:rPr>
          <w:sz w:val="24"/>
        </w:rPr>
      </w:pPr>
      <w:r>
        <w:rPr>
          <w:sz w:val="24"/>
        </w:rPr>
        <w:t>Log periodic antenna is a frequency independent antenna, which is defined only in terms of angle, should have characteristic of frequency independent. A frequency independent antenna may be defined as the antenna for which the impedance and pattern (hence the directivity) remain constant as a function of the frequency.</w:t>
      </w:r>
    </w:p>
    <w:p w:rsidR="00AA7C12" w:rsidRDefault="00AA7C12" w:rsidP="00AA7C12">
      <w:pPr>
        <w:pStyle w:val="BlockText"/>
        <w:spacing w:line="360" w:lineRule="auto"/>
        <w:ind w:left="0" w:right="0" w:firstLine="720"/>
        <w:rPr>
          <w:sz w:val="24"/>
        </w:rPr>
      </w:pPr>
      <w:r>
        <w:rPr>
          <w:sz w:val="24"/>
        </w:rPr>
        <w:t>Thus in order that an antenna should expand or contract in proportion to the wavelength or if the antenna structure in not mechanically adjustable. The size of active or radiating region should be proportional to the wavelength the development on the frequency independent concept was the log periodic antenna.</w:t>
      </w:r>
    </w:p>
    <w:p w:rsidR="00AA7C12" w:rsidRDefault="00AA7C12" w:rsidP="00AA7C12">
      <w:pPr>
        <w:pStyle w:val="BlockText"/>
        <w:spacing w:line="360" w:lineRule="auto"/>
        <w:ind w:left="0" w:right="0" w:firstLine="720"/>
        <w:rPr>
          <w:sz w:val="24"/>
        </w:rPr>
      </w:pPr>
      <w:r>
        <w:rPr>
          <w:sz w:val="24"/>
        </w:rPr>
        <w:t>Log periodic antenna are broad band antenna bandwidth of 10:1 is achieved easily and even 100:1 is feasible if the theoretical design closely approximated. The broadband characteristics of log periodic antenna include both impedance and pattern radiation pattern may be bi-directional or unidirectional of low to moderate directive gain. Much higher directive gain can be achieved by using them as element of an array. The geometry of log periodic antenna structure is so chosen that those electrical properties must repeat periodically with the logarithm of the frequency. Frequency independence can be obtained when the variation of the properties over one period and hence all the periods, is small.</w:t>
      </w:r>
    </w:p>
    <w:p w:rsidR="00AA7C12" w:rsidRDefault="00AA7C12" w:rsidP="00AA7C12">
      <w:pPr>
        <w:pStyle w:val="BlockText"/>
        <w:spacing w:line="360" w:lineRule="auto"/>
        <w:ind w:left="0" w:right="0" w:firstLine="720"/>
        <w:rPr>
          <w:sz w:val="24"/>
        </w:rPr>
      </w:pPr>
      <w:r>
        <w:rPr>
          <w:sz w:val="24"/>
        </w:rPr>
        <w:t xml:space="preserve">Design of log periodic antenna involves basic geometry structure that is repeated but with a changing size of the structure. The structure size changing with each repetition by a </w:t>
      </w:r>
      <w:r>
        <w:rPr>
          <w:sz w:val="24"/>
        </w:rPr>
        <w:lastRenderedPageBreak/>
        <w:t xml:space="preserve">constant scale factor so that the </w:t>
      </w:r>
      <w:r w:rsidR="00AE1E58">
        <w:rPr>
          <w:sz w:val="24"/>
        </w:rPr>
        <w:t>structure expands</w:t>
      </w:r>
      <w:r>
        <w:rPr>
          <w:sz w:val="24"/>
        </w:rPr>
        <w:t xml:space="preserve"> or contract. The log periodic principal can be understood by the “Log periodic dipole array”. As shown in the figure all the dimensions increase in proportion to the distance from the origin.</w:t>
      </w:r>
    </w:p>
    <w:p w:rsidR="00AA7C12" w:rsidRDefault="00AA7C12" w:rsidP="00AA7C12">
      <w:pPr>
        <w:pStyle w:val="BlockText"/>
        <w:spacing w:line="360" w:lineRule="auto"/>
        <w:ind w:left="0" w:right="0" w:firstLine="720"/>
        <w:rPr>
          <w:sz w:val="24"/>
        </w:rPr>
      </w:pPr>
      <w:r>
        <w:rPr>
          <w:sz w:val="24"/>
        </w:rPr>
        <w:t>It has a no. of dipole of different lengths &amp; spacing and is fed by a balanced two wire transmission line which is transposed between each adjacent pairs of dipoles. The dipole length increases along the antenna such that included angle (α) is constant. The lengths and spacing are graduated such a way that certain dimensions of adjacent element bear constant ration to each other.</w:t>
      </w:r>
    </w:p>
    <w:p w:rsidR="00AA7C12" w:rsidRDefault="00AA7C12" w:rsidP="00AA7C12">
      <w:pPr>
        <w:pStyle w:val="BlockText"/>
        <w:spacing w:line="360" w:lineRule="auto"/>
        <w:ind w:left="0" w:right="0" w:firstLine="720"/>
        <w:rPr>
          <w:sz w:val="24"/>
        </w:rPr>
      </w:pPr>
      <w:r>
        <w:rPr>
          <w:sz w:val="24"/>
        </w:rPr>
        <w:t xml:space="preserve">These </w:t>
      </w:r>
      <w:r w:rsidR="00AE1E58">
        <w:rPr>
          <w:sz w:val="24"/>
        </w:rPr>
        <w:t>dimensions</w:t>
      </w:r>
      <w:r>
        <w:rPr>
          <w:sz w:val="24"/>
        </w:rPr>
        <w:t xml:space="preserve"> are length L and spacing R. the scale factor of design ratio is designed by τ whose values </w:t>
      </w:r>
      <w:r w:rsidR="00AE1E58">
        <w:rPr>
          <w:sz w:val="24"/>
        </w:rPr>
        <w:t>are</w:t>
      </w:r>
      <w:r>
        <w:rPr>
          <w:sz w:val="24"/>
        </w:rPr>
        <w:t xml:space="preserve"> less then 1. </w:t>
      </w:r>
    </w:p>
    <w:p w:rsidR="00AA7C12" w:rsidRDefault="00AA7C12" w:rsidP="00AA7C12">
      <w:pPr>
        <w:pStyle w:val="BlockText"/>
        <w:spacing w:line="360" w:lineRule="auto"/>
        <w:ind w:left="0" w:right="0"/>
        <w:rPr>
          <w:sz w:val="24"/>
        </w:rPr>
      </w:pPr>
      <w:r>
        <w:rPr>
          <w:sz w:val="24"/>
        </w:rPr>
        <w:t xml:space="preserve">Thus, </w:t>
      </w:r>
    </w:p>
    <w:p w:rsidR="00AA7C12" w:rsidRDefault="00AA7C12" w:rsidP="00AA7C12">
      <w:pPr>
        <w:pStyle w:val="BlockText"/>
        <w:spacing w:line="360" w:lineRule="auto"/>
        <w:ind w:left="0" w:right="0"/>
        <w:jc w:val="center"/>
        <w:rPr>
          <w:sz w:val="24"/>
        </w:rPr>
      </w:pPr>
      <w:r>
        <w:rPr>
          <w:sz w:val="24"/>
        </w:rPr>
        <w:t>R</w:t>
      </w:r>
      <w:r>
        <w:rPr>
          <w:sz w:val="24"/>
          <w:vertAlign w:val="subscript"/>
        </w:rPr>
        <w:t>1</w:t>
      </w:r>
      <w:r>
        <w:rPr>
          <w:sz w:val="24"/>
        </w:rPr>
        <w:t>/R</w:t>
      </w:r>
      <w:r>
        <w:rPr>
          <w:sz w:val="24"/>
          <w:vertAlign w:val="subscript"/>
        </w:rPr>
        <w:t xml:space="preserve">2 </w:t>
      </w:r>
      <w:r>
        <w:rPr>
          <w:sz w:val="24"/>
        </w:rPr>
        <w:t>= R</w:t>
      </w:r>
      <w:r>
        <w:rPr>
          <w:sz w:val="24"/>
          <w:vertAlign w:val="subscript"/>
        </w:rPr>
        <w:t>2</w:t>
      </w:r>
      <w:r>
        <w:rPr>
          <w:sz w:val="24"/>
        </w:rPr>
        <w:t>/R</w:t>
      </w:r>
      <w:r>
        <w:rPr>
          <w:sz w:val="24"/>
          <w:vertAlign w:val="subscript"/>
        </w:rPr>
        <w:t>3</w:t>
      </w:r>
      <w:r>
        <w:rPr>
          <w:sz w:val="24"/>
        </w:rPr>
        <w:t xml:space="preserve"> = …….. =R</w:t>
      </w:r>
      <w:r>
        <w:rPr>
          <w:sz w:val="24"/>
          <w:vertAlign w:val="subscript"/>
        </w:rPr>
        <w:t>n</w:t>
      </w:r>
      <w:r>
        <w:rPr>
          <w:sz w:val="24"/>
        </w:rPr>
        <w:t>/R</w:t>
      </w:r>
      <w:r>
        <w:rPr>
          <w:sz w:val="24"/>
          <w:vertAlign w:val="subscript"/>
        </w:rPr>
        <w:t>n+1</w:t>
      </w:r>
    </w:p>
    <w:p w:rsidR="00AA7C12" w:rsidRDefault="00AA7C12" w:rsidP="00AA7C12">
      <w:pPr>
        <w:pStyle w:val="BlockText"/>
        <w:spacing w:line="360" w:lineRule="auto"/>
        <w:ind w:left="0" w:right="0"/>
        <w:jc w:val="center"/>
        <w:rPr>
          <w:sz w:val="24"/>
          <w:vertAlign w:val="subscript"/>
        </w:rPr>
      </w:pPr>
      <w:r>
        <w:rPr>
          <w:sz w:val="24"/>
        </w:rPr>
        <w:t>τ =L</w:t>
      </w:r>
      <w:r>
        <w:rPr>
          <w:sz w:val="24"/>
          <w:vertAlign w:val="subscript"/>
        </w:rPr>
        <w:t>1</w:t>
      </w:r>
      <w:r>
        <w:rPr>
          <w:sz w:val="24"/>
        </w:rPr>
        <w:t>/L</w:t>
      </w:r>
      <w:r>
        <w:rPr>
          <w:sz w:val="24"/>
          <w:vertAlign w:val="subscript"/>
        </w:rPr>
        <w:t>2</w:t>
      </w:r>
      <w:r>
        <w:rPr>
          <w:sz w:val="24"/>
        </w:rPr>
        <w:t xml:space="preserve"> =L</w:t>
      </w:r>
      <w:r>
        <w:rPr>
          <w:sz w:val="24"/>
          <w:vertAlign w:val="subscript"/>
        </w:rPr>
        <w:t>2</w:t>
      </w:r>
      <w:r>
        <w:rPr>
          <w:sz w:val="24"/>
        </w:rPr>
        <w:t>/L</w:t>
      </w:r>
      <w:r>
        <w:rPr>
          <w:sz w:val="24"/>
          <w:vertAlign w:val="subscript"/>
        </w:rPr>
        <w:t>3</w:t>
      </w:r>
      <w:r>
        <w:rPr>
          <w:sz w:val="24"/>
        </w:rPr>
        <w:t xml:space="preserve"> = ……..= L</w:t>
      </w:r>
      <w:r>
        <w:rPr>
          <w:sz w:val="24"/>
          <w:vertAlign w:val="subscript"/>
        </w:rPr>
        <w:t>n</w:t>
      </w:r>
      <w:r>
        <w:rPr>
          <w:sz w:val="24"/>
        </w:rPr>
        <w:t>/L</w:t>
      </w:r>
      <w:r>
        <w:rPr>
          <w:sz w:val="24"/>
          <w:vertAlign w:val="subscript"/>
        </w:rPr>
        <w:t>n+1</w:t>
      </w:r>
    </w:p>
    <w:p w:rsidR="00AA7C12" w:rsidRDefault="00AA7C12" w:rsidP="00AA7C12">
      <w:pPr>
        <w:pStyle w:val="BlockText"/>
        <w:spacing w:line="360" w:lineRule="auto"/>
        <w:ind w:left="0" w:right="0"/>
        <w:jc w:val="center"/>
        <w:rPr>
          <w:sz w:val="24"/>
        </w:rPr>
      </w:pPr>
      <w:r>
        <w:rPr>
          <w:sz w:val="24"/>
        </w:rPr>
        <w:t>R</w:t>
      </w:r>
      <w:r>
        <w:rPr>
          <w:sz w:val="24"/>
          <w:vertAlign w:val="subscript"/>
        </w:rPr>
        <w:t>n</w:t>
      </w:r>
      <w:r>
        <w:rPr>
          <w:sz w:val="24"/>
        </w:rPr>
        <w:t>/R</w:t>
      </w:r>
      <w:r>
        <w:rPr>
          <w:sz w:val="24"/>
          <w:vertAlign w:val="subscript"/>
        </w:rPr>
        <w:t xml:space="preserve">n+1 </w:t>
      </w:r>
      <w:r>
        <w:rPr>
          <w:sz w:val="24"/>
        </w:rPr>
        <w:t>=τ = L</w:t>
      </w:r>
      <w:r>
        <w:rPr>
          <w:sz w:val="24"/>
          <w:vertAlign w:val="subscript"/>
        </w:rPr>
        <w:t>n</w:t>
      </w:r>
      <w:r>
        <w:rPr>
          <w:sz w:val="24"/>
        </w:rPr>
        <w:t>/L</w:t>
      </w:r>
      <w:r>
        <w:rPr>
          <w:sz w:val="24"/>
          <w:vertAlign w:val="subscript"/>
        </w:rPr>
        <w:t>n+1</w:t>
      </w:r>
    </w:p>
    <w:p w:rsidR="00AA7C12" w:rsidRDefault="00AA7C12" w:rsidP="00AA7C12">
      <w:pPr>
        <w:pStyle w:val="BlockText"/>
        <w:spacing w:line="360" w:lineRule="auto"/>
        <w:ind w:left="0" w:right="0"/>
        <w:jc w:val="center"/>
        <w:rPr>
          <w:sz w:val="24"/>
        </w:rPr>
      </w:pPr>
      <w:r>
        <w:rPr>
          <w:sz w:val="24"/>
        </w:rPr>
        <w:t>τ   = design ratio/periodicity factor</w:t>
      </w:r>
    </w:p>
    <w:p w:rsidR="00AA7C12" w:rsidRDefault="00AA7C12" w:rsidP="00AA7C12">
      <w:pPr>
        <w:pStyle w:val="BlockText"/>
        <w:spacing w:line="360" w:lineRule="auto"/>
        <w:ind w:left="0" w:right="0"/>
        <w:jc w:val="center"/>
        <w:rPr>
          <w:sz w:val="24"/>
        </w:rPr>
      </w:pPr>
      <w:r>
        <w:rPr>
          <w:noProof/>
          <w:sz w:val="24"/>
          <w:lang w:val="en-US" w:eastAsia="en-US" w:bidi="hi-IN"/>
        </w:rPr>
        <w:drawing>
          <wp:inline distT="0" distB="0" distL="0" distR="0">
            <wp:extent cx="3057525" cy="2336294"/>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3057525" cy="2336294"/>
                    </a:xfrm>
                    <a:prstGeom prst="rect">
                      <a:avLst/>
                    </a:prstGeom>
                    <a:noFill/>
                    <a:ln w="9525">
                      <a:noFill/>
                      <a:miter lim="800000"/>
                      <a:headEnd/>
                      <a:tailEnd/>
                    </a:ln>
                  </pic:spPr>
                </pic:pic>
              </a:graphicData>
            </a:graphic>
          </wp:inline>
        </w:drawing>
      </w:r>
    </w:p>
    <w:p w:rsidR="00AA7C12" w:rsidRDefault="00AA7C12" w:rsidP="00AE1E58">
      <w:pPr>
        <w:pStyle w:val="BlockText"/>
        <w:spacing w:line="360" w:lineRule="auto"/>
        <w:ind w:left="0" w:right="0" w:firstLine="720"/>
        <w:rPr>
          <w:sz w:val="24"/>
        </w:rPr>
      </w:pPr>
      <w:r>
        <w:rPr>
          <w:sz w:val="24"/>
        </w:rPr>
        <w:t xml:space="preserve">If a graph is plotted between input impedance and frequency a repetitive variation will be observed. If this plot is made against the logarithm of the frequency, this variation will be periodic it is this behavior of the log periodic antenna that has given the named’’ Log periodic ‘’ which imply that impedance is a logarithmically periodic function of the frequency. All the electrical properties undergo similar periodic variation particularly radiation pattern, directive gain, side lobe level, beam width and beam direction. According to log periodic design equation if structures 0 to ∞. Obviously neither of these extensions are physically possible as </w:t>
      </w:r>
      <w:r>
        <w:rPr>
          <w:sz w:val="24"/>
        </w:rPr>
        <w:lastRenderedPageBreak/>
        <w:t>(0 to ∞) frequency (∞ to 0) wavelength would require structures of sizes, infinitely large to microscopic fineness at the vertex end respectively. Transmission line for feeding has to be of infinitesimal conductor size and spacing.</w:t>
      </w:r>
    </w:p>
    <w:p w:rsidR="00AA7C12" w:rsidRDefault="00AA7C12" w:rsidP="00AA7C12">
      <w:pPr>
        <w:pStyle w:val="BlockText"/>
        <w:spacing w:line="360" w:lineRule="auto"/>
        <w:ind w:left="0" w:right="0" w:firstLine="720"/>
        <w:rPr>
          <w:sz w:val="24"/>
        </w:rPr>
      </w:pPr>
      <w:r>
        <w:rPr>
          <w:sz w:val="24"/>
        </w:rPr>
        <w:t>Log – periodic structure must be terminated in either direction at some points. These terminated ends in either direction high and low cut – off frequency. Beyond these cut-off frequencies the log periodic properties ceases.</w:t>
      </w:r>
    </w:p>
    <w:p w:rsidR="00AA7C12" w:rsidRDefault="00AA7C12" w:rsidP="00AA7C12">
      <w:pPr>
        <w:pStyle w:val="BlockText"/>
        <w:spacing w:line="360" w:lineRule="auto"/>
        <w:ind w:left="0" w:right="0" w:firstLine="720"/>
        <w:rPr>
          <w:sz w:val="24"/>
        </w:rPr>
      </w:pPr>
      <w:r>
        <w:rPr>
          <w:sz w:val="24"/>
        </w:rPr>
        <w:t>The magnitude of logarithms frequency period is found by the scale factor τ. In general, it may be given by (log 1/ τ). (Some times ½ log 1/ τ) therefore if two consecutive maximum of the impedance variation occurs at frequencies f</w:t>
      </w:r>
      <w:r>
        <w:rPr>
          <w:sz w:val="24"/>
          <w:vertAlign w:val="subscript"/>
        </w:rPr>
        <w:t>1</w:t>
      </w:r>
      <w:r>
        <w:rPr>
          <w:sz w:val="24"/>
        </w:rPr>
        <w:t>&amp;f</w:t>
      </w:r>
      <w:r>
        <w:rPr>
          <w:sz w:val="24"/>
          <w:vertAlign w:val="subscript"/>
        </w:rPr>
        <w:t xml:space="preserve">2 </w:t>
      </w:r>
      <w:r>
        <w:rPr>
          <w:sz w:val="24"/>
        </w:rPr>
        <w:t xml:space="preserve">. </w:t>
      </w:r>
    </w:p>
    <w:p w:rsidR="00AA7C12" w:rsidRDefault="00AA7C12" w:rsidP="00AA7C12">
      <w:pPr>
        <w:pStyle w:val="BlockText"/>
        <w:spacing w:line="360" w:lineRule="auto"/>
        <w:ind w:left="0" w:right="0"/>
        <w:rPr>
          <w:sz w:val="24"/>
        </w:rPr>
      </w:pPr>
      <w:r>
        <w:rPr>
          <w:sz w:val="24"/>
        </w:rPr>
        <w:t>They are related as.</w:t>
      </w:r>
    </w:p>
    <w:p w:rsidR="00AA7C12" w:rsidRDefault="00AA7C12" w:rsidP="00AA7C12">
      <w:pPr>
        <w:pStyle w:val="BlockText"/>
        <w:spacing w:line="360" w:lineRule="auto"/>
        <w:ind w:left="0" w:right="0" w:firstLine="1260"/>
        <w:rPr>
          <w:sz w:val="24"/>
        </w:rPr>
      </w:pPr>
      <w:r>
        <w:rPr>
          <w:sz w:val="24"/>
        </w:rPr>
        <w:t>f</w:t>
      </w:r>
      <w:r>
        <w:rPr>
          <w:sz w:val="24"/>
          <w:vertAlign w:val="subscript"/>
        </w:rPr>
        <w:t>1</w:t>
      </w:r>
      <w:r>
        <w:rPr>
          <w:sz w:val="24"/>
        </w:rPr>
        <w:t xml:space="preserve"> /f</w:t>
      </w:r>
      <w:r>
        <w:rPr>
          <w:sz w:val="24"/>
          <w:vertAlign w:val="subscript"/>
        </w:rPr>
        <w:t>2</w:t>
      </w:r>
      <w:r>
        <w:rPr>
          <w:sz w:val="24"/>
        </w:rPr>
        <w:t xml:space="preserve"> =log 1/τ </w:t>
      </w:r>
    </w:p>
    <w:p w:rsidR="00AA7C12" w:rsidRDefault="00AA7C12" w:rsidP="00AA7C12">
      <w:pPr>
        <w:pStyle w:val="BlockText"/>
        <w:spacing w:line="360" w:lineRule="auto"/>
        <w:ind w:left="0" w:right="0" w:firstLine="1260"/>
        <w:rPr>
          <w:sz w:val="24"/>
        </w:rPr>
      </w:pPr>
      <w:r>
        <w:rPr>
          <w:sz w:val="24"/>
        </w:rPr>
        <w:t>f</w:t>
      </w:r>
      <w:r>
        <w:rPr>
          <w:sz w:val="24"/>
          <w:vertAlign w:val="subscript"/>
        </w:rPr>
        <w:t>1</w:t>
      </w:r>
      <w:r>
        <w:rPr>
          <w:sz w:val="24"/>
        </w:rPr>
        <w:t xml:space="preserve"> /f</w:t>
      </w:r>
      <w:r>
        <w:rPr>
          <w:sz w:val="24"/>
          <w:vertAlign w:val="subscript"/>
        </w:rPr>
        <w:t xml:space="preserve">2 </w:t>
      </w:r>
      <w:r>
        <w:rPr>
          <w:sz w:val="24"/>
        </w:rPr>
        <w:t xml:space="preserve">= 1/ τ </w:t>
      </w:r>
    </w:p>
    <w:p w:rsidR="00AA7C12" w:rsidRDefault="00AA7C12" w:rsidP="00AA7C12">
      <w:pPr>
        <w:pStyle w:val="BlockText"/>
        <w:spacing w:line="360" w:lineRule="auto"/>
        <w:ind w:left="0" w:right="0" w:firstLine="1260"/>
        <w:rPr>
          <w:sz w:val="24"/>
          <w:vertAlign w:val="subscript"/>
        </w:rPr>
      </w:pPr>
      <w:r>
        <w:rPr>
          <w:sz w:val="24"/>
        </w:rPr>
        <w:t>f</w:t>
      </w:r>
      <w:r>
        <w:rPr>
          <w:sz w:val="24"/>
          <w:vertAlign w:val="subscript"/>
        </w:rPr>
        <w:t>1</w:t>
      </w:r>
      <w:r>
        <w:rPr>
          <w:sz w:val="24"/>
        </w:rPr>
        <w:t>= τ f</w:t>
      </w:r>
      <w:r>
        <w:rPr>
          <w:sz w:val="24"/>
          <w:vertAlign w:val="subscript"/>
        </w:rPr>
        <w:t>2</w:t>
      </w:r>
      <w:r>
        <w:rPr>
          <w:sz w:val="24"/>
        </w:rPr>
        <w:t xml:space="preserve">                          f</w:t>
      </w:r>
      <w:r>
        <w:rPr>
          <w:sz w:val="24"/>
          <w:vertAlign w:val="subscript"/>
        </w:rPr>
        <w:t>2</w:t>
      </w:r>
      <w:r>
        <w:rPr>
          <w:sz w:val="24"/>
        </w:rPr>
        <w:t>&gt; f</w:t>
      </w:r>
      <w:r>
        <w:rPr>
          <w:sz w:val="24"/>
          <w:vertAlign w:val="subscript"/>
        </w:rPr>
        <w:t>1</w:t>
      </w:r>
    </w:p>
    <w:p w:rsidR="00AA7C12" w:rsidRDefault="00AA7C12" w:rsidP="00AA7C12">
      <w:pPr>
        <w:pStyle w:val="BlockText"/>
        <w:spacing w:line="360" w:lineRule="auto"/>
        <w:ind w:left="0" w:right="0" w:firstLine="720"/>
        <w:rPr>
          <w:sz w:val="24"/>
        </w:rPr>
      </w:pPr>
      <w:r>
        <w:rPr>
          <w:sz w:val="24"/>
        </w:rPr>
        <w:t>This indicates that whatever properties a log periodic antenna is having at frequency f</w:t>
      </w:r>
      <w:r>
        <w:rPr>
          <w:sz w:val="24"/>
          <w:vertAlign w:val="subscript"/>
        </w:rPr>
        <w:t>1</w:t>
      </w:r>
      <w:r>
        <w:rPr>
          <w:sz w:val="24"/>
        </w:rPr>
        <w:t xml:space="preserve"> the same properties will be repeated at frequencies given by (τ</w:t>
      </w:r>
      <w:r>
        <w:rPr>
          <w:sz w:val="24"/>
          <w:vertAlign w:val="superscript"/>
        </w:rPr>
        <w:t>n</w:t>
      </w:r>
      <w:r>
        <w:rPr>
          <w:sz w:val="24"/>
        </w:rPr>
        <w:t>f) or at f/τ</w:t>
      </w:r>
      <w:r>
        <w:rPr>
          <w:sz w:val="24"/>
          <w:vertAlign w:val="superscript"/>
        </w:rPr>
        <w:t xml:space="preserve">n. </w:t>
      </w:r>
      <w:r>
        <w:rPr>
          <w:sz w:val="24"/>
        </w:rPr>
        <w:t xml:space="preserve">Where n is an integer, provided these frequencies are within cut –off the antenna. When the log periodic antenna is operate at a given frequency. It is observed that all the structure doesn’t radiated but only a certain portion radiates known as “ active region” it is that region in which dipoles have nearly resonant length i.e. </w:t>
      </w:r>
      <w:r>
        <w:rPr>
          <w:sz w:val="24"/>
        </w:rPr>
        <w:sym w:font="Symbol" w:char="F06C"/>
      </w:r>
      <w:r>
        <w:rPr>
          <w:sz w:val="24"/>
        </w:rPr>
        <w:t xml:space="preserve">/2. The cut-off frequencies are that frequencies, at which the antenna is towards the apex (shorter element) for highest frequencies at middle for intermediate frequencies and near longest element for lowest frequencies. </w:t>
      </w:r>
    </w:p>
    <w:p w:rsidR="002E515D" w:rsidRPr="00B043C7" w:rsidRDefault="002E515D" w:rsidP="002E515D">
      <w:pPr>
        <w:pStyle w:val="BodyTextIndent3"/>
        <w:tabs>
          <w:tab w:val="clear" w:pos="2160"/>
          <w:tab w:val="left" w:pos="360"/>
          <w:tab w:val="left" w:pos="1170"/>
        </w:tabs>
        <w:spacing w:before="120" w:after="120" w:line="276" w:lineRule="auto"/>
        <w:ind w:left="0" w:firstLine="0"/>
        <w:rPr>
          <w:b/>
          <w:bCs/>
          <w:szCs w:val="24"/>
        </w:rPr>
      </w:pPr>
    </w:p>
    <w:p w:rsidR="002E515D" w:rsidRPr="00067CE4" w:rsidRDefault="002E515D" w:rsidP="002E515D">
      <w:pPr>
        <w:pStyle w:val="BodyTextIndent"/>
        <w:spacing w:before="120" w:after="120" w:line="276" w:lineRule="auto"/>
        <w:ind w:left="0" w:firstLine="0"/>
        <w:rPr>
          <w:b/>
          <w:bCs/>
        </w:rPr>
      </w:pPr>
      <w:r w:rsidRPr="00067CE4">
        <w:rPr>
          <w:b/>
          <w:bCs/>
        </w:rPr>
        <w:t>PROCEDURE: -</w:t>
      </w:r>
    </w:p>
    <w:p w:rsidR="002E515D" w:rsidRDefault="002E515D" w:rsidP="00FB30A2">
      <w:pPr>
        <w:pStyle w:val="BodyTextIndent"/>
        <w:numPr>
          <w:ilvl w:val="0"/>
          <w:numId w:val="15"/>
        </w:numPr>
        <w:tabs>
          <w:tab w:val="clear" w:pos="1440"/>
          <w:tab w:val="num" w:pos="450"/>
          <w:tab w:val="num" w:pos="2160"/>
          <w:tab w:val="num" w:pos="2430"/>
        </w:tabs>
        <w:spacing w:before="120" w:after="120" w:line="276" w:lineRule="auto"/>
        <w:ind w:left="360"/>
      </w:pPr>
      <w:r w:rsidRPr="00067CE4">
        <w:t xml:space="preserve">Mount the transmitting antenna </w:t>
      </w:r>
      <w:r>
        <w:t xml:space="preserve">(half wave dipole) </w:t>
      </w:r>
      <w:r w:rsidRPr="00067CE4">
        <w:t>on the stand connecting it to the S-45G transmitter generator and Connect the equipment to the 230 V mains and put it ON.</w:t>
      </w:r>
    </w:p>
    <w:p w:rsidR="002E515D" w:rsidRDefault="002E515D" w:rsidP="00FB30A2">
      <w:pPr>
        <w:pStyle w:val="BodyTextIndent"/>
        <w:numPr>
          <w:ilvl w:val="0"/>
          <w:numId w:val="15"/>
        </w:numPr>
        <w:tabs>
          <w:tab w:val="clear" w:pos="1440"/>
          <w:tab w:val="num" w:pos="450"/>
          <w:tab w:val="num" w:pos="2160"/>
        </w:tabs>
        <w:spacing w:before="120" w:after="120" w:line="276" w:lineRule="auto"/>
        <w:ind w:left="360"/>
      </w:pPr>
      <w:r w:rsidRPr="00067CE4">
        <w:t>Mount the receiving antenna (</w:t>
      </w:r>
      <w:r w:rsidR="00BE3394">
        <w:t>Log periodic</w:t>
      </w:r>
      <w:r w:rsidRPr="00067CE4">
        <w:t xml:space="preserve">) on the positioner and connect it to the S-45 receiver synthesized. Connect the adapter to S-45R and connect it to 230 V Mains, put the equipment ON. </w:t>
      </w:r>
    </w:p>
    <w:p w:rsidR="002E515D" w:rsidRPr="00067CE4" w:rsidRDefault="002E515D" w:rsidP="00FB30A2">
      <w:pPr>
        <w:pStyle w:val="BodyTextIndent"/>
        <w:numPr>
          <w:ilvl w:val="0"/>
          <w:numId w:val="15"/>
        </w:numPr>
        <w:tabs>
          <w:tab w:val="clear" w:pos="1440"/>
          <w:tab w:val="num" w:pos="450"/>
          <w:tab w:val="num" w:pos="2160"/>
        </w:tabs>
        <w:spacing w:before="120" w:after="120" w:line="276" w:lineRule="auto"/>
        <w:ind w:left="360"/>
      </w:pPr>
      <w:r w:rsidRPr="00067CE4">
        <w:t>Press Data Array and adjusts the antenna to measure the reading no. 1. Align the positioned such that the indicator is pointing to reading no. 1(0deg) on the disk.</w:t>
      </w:r>
    </w:p>
    <w:p w:rsidR="002E515D" w:rsidRPr="00067CE4" w:rsidRDefault="002E515D" w:rsidP="00FB30A2">
      <w:pPr>
        <w:numPr>
          <w:ilvl w:val="0"/>
          <w:numId w:val="15"/>
        </w:numPr>
        <w:tabs>
          <w:tab w:val="clear" w:pos="1440"/>
          <w:tab w:val="num" w:pos="450"/>
        </w:tabs>
        <w:spacing w:before="120" w:after="120"/>
        <w:ind w:left="360"/>
        <w:jc w:val="both"/>
        <w:rPr>
          <w:rFonts w:ascii="Times New Roman" w:hAnsi="Times New Roman" w:cs="Times New Roman"/>
          <w:sz w:val="24"/>
          <w:szCs w:val="24"/>
        </w:rPr>
      </w:pPr>
      <w:r w:rsidRPr="00067CE4">
        <w:rPr>
          <w:rFonts w:ascii="Times New Roman" w:hAnsi="Times New Roman" w:cs="Times New Roman"/>
          <w:sz w:val="24"/>
          <w:szCs w:val="24"/>
        </w:rPr>
        <w:t xml:space="preserve"> Data array again, the LCD indicates that the reading no. 1 has been stored in memory location no. 1 and now rotate the positioned to measure reading no. 2.</w:t>
      </w:r>
    </w:p>
    <w:p w:rsidR="002E515D" w:rsidRPr="00067CE4" w:rsidRDefault="002E515D" w:rsidP="00FB30A2">
      <w:pPr>
        <w:pStyle w:val="BodyTextIndent"/>
        <w:numPr>
          <w:ilvl w:val="0"/>
          <w:numId w:val="15"/>
        </w:numPr>
        <w:tabs>
          <w:tab w:val="clear" w:pos="1440"/>
          <w:tab w:val="num" w:pos="450"/>
        </w:tabs>
        <w:spacing w:before="120" w:after="120" w:line="276" w:lineRule="auto"/>
        <w:ind w:left="360"/>
      </w:pPr>
      <w:r w:rsidRPr="00067CE4">
        <w:lastRenderedPageBreak/>
        <w:t xml:space="preserve">Align the positioned such that the indicator is pointing to reading no. 2 </w:t>
      </w:r>
    </w:p>
    <w:p w:rsidR="002E515D" w:rsidRPr="00067CE4" w:rsidRDefault="002E515D" w:rsidP="00FB30A2">
      <w:pPr>
        <w:numPr>
          <w:ilvl w:val="0"/>
          <w:numId w:val="15"/>
        </w:numPr>
        <w:tabs>
          <w:tab w:val="clear" w:pos="1440"/>
          <w:tab w:val="num" w:pos="450"/>
        </w:tabs>
        <w:spacing w:before="120" w:after="120"/>
        <w:ind w:left="360"/>
        <w:jc w:val="both"/>
        <w:rPr>
          <w:rFonts w:ascii="Times New Roman" w:hAnsi="Times New Roman" w:cs="Times New Roman"/>
          <w:sz w:val="24"/>
          <w:szCs w:val="24"/>
        </w:rPr>
      </w:pPr>
      <w:r w:rsidRPr="00067CE4">
        <w:rPr>
          <w:rFonts w:ascii="Times New Roman" w:hAnsi="Times New Roman" w:cs="Times New Roman"/>
          <w:sz w:val="24"/>
          <w:szCs w:val="24"/>
        </w:rPr>
        <w:t xml:space="preserve">Continue in this sequence until the reading no. 72 (at 355 deg) is measured and stored in the memory. </w:t>
      </w:r>
    </w:p>
    <w:p w:rsidR="002E515D" w:rsidRPr="00067CE4" w:rsidRDefault="002E515D" w:rsidP="00FB30A2">
      <w:pPr>
        <w:numPr>
          <w:ilvl w:val="0"/>
          <w:numId w:val="15"/>
        </w:numPr>
        <w:tabs>
          <w:tab w:val="clear" w:pos="1440"/>
          <w:tab w:val="num" w:pos="450"/>
        </w:tabs>
        <w:spacing w:before="120" w:after="120"/>
        <w:ind w:left="360"/>
        <w:jc w:val="both"/>
        <w:rPr>
          <w:rFonts w:ascii="Times New Roman" w:hAnsi="Times New Roman" w:cs="Times New Roman"/>
          <w:sz w:val="24"/>
        </w:rPr>
      </w:pPr>
      <w:r w:rsidRPr="00067CE4">
        <w:rPr>
          <w:rFonts w:ascii="Times New Roman" w:hAnsi="Times New Roman" w:cs="Times New Roman"/>
          <w:sz w:val="24"/>
        </w:rPr>
        <w:t xml:space="preserve">Using 72 readings as on above plot the Radiation Pattern of </w:t>
      </w:r>
      <w:r w:rsidR="00EC67D0">
        <w:rPr>
          <w:rFonts w:ascii="Times New Roman" w:hAnsi="Times New Roman" w:cs="Times New Roman"/>
          <w:sz w:val="24"/>
        </w:rPr>
        <w:t>Log Periodic</w:t>
      </w:r>
      <w:r w:rsidRPr="00067CE4">
        <w:rPr>
          <w:rFonts w:ascii="Times New Roman" w:hAnsi="Times New Roman" w:cs="Times New Roman"/>
          <w:sz w:val="24"/>
        </w:rPr>
        <w:t xml:space="preserve"> antenna</w:t>
      </w:r>
    </w:p>
    <w:p w:rsidR="002E515D" w:rsidRPr="00067CE4" w:rsidRDefault="002E515D" w:rsidP="00730AF5">
      <w:pPr>
        <w:spacing w:before="120" w:after="120" w:line="240" w:lineRule="auto"/>
        <w:jc w:val="both"/>
        <w:rPr>
          <w:rFonts w:ascii="Times New Roman" w:hAnsi="Times New Roman" w:cs="Times New Roman"/>
          <w:b/>
          <w:bCs/>
          <w:sz w:val="24"/>
        </w:rPr>
      </w:pPr>
    </w:p>
    <w:p w:rsidR="002E515D" w:rsidRPr="00067CE4" w:rsidRDefault="002E515D" w:rsidP="002E515D">
      <w:pPr>
        <w:spacing w:before="240" w:after="240"/>
        <w:jc w:val="both"/>
        <w:rPr>
          <w:rFonts w:ascii="Times New Roman" w:hAnsi="Times New Roman" w:cs="Times New Roman"/>
          <w:sz w:val="24"/>
        </w:rPr>
      </w:pPr>
      <w:r w:rsidRPr="00067CE4">
        <w:rPr>
          <w:rFonts w:ascii="Times New Roman" w:hAnsi="Times New Roman" w:cs="Times New Roman"/>
          <w:b/>
          <w:bCs/>
          <w:sz w:val="24"/>
        </w:rPr>
        <w:t>RESULT</w:t>
      </w:r>
      <w:r w:rsidRPr="00067CE4">
        <w:rPr>
          <w:rFonts w:ascii="Times New Roman" w:hAnsi="Times New Roman" w:cs="Times New Roman"/>
          <w:sz w:val="24"/>
        </w:rPr>
        <w:t>:</w:t>
      </w:r>
      <w:r w:rsidRPr="00067CE4">
        <w:rPr>
          <w:rFonts w:ascii="Times New Roman" w:hAnsi="Times New Roman" w:cs="Times New Roman"/>
          <w:b/>
          <w:bCs/>
          <w:sz w:val="24"/>
        </w:rPr>
        <w:t>-</w:t>
      </w:r>
    </w:p>
    <w:p w:rsidR="002E515D" w:rsidRPr="00067CE4" w:rsidRDefault="002E515D" w:rsidP="009B7BC1">
      <w:pPr>
        <w:pStyle w:val="BodyTextIndent2"/>
        <w:spacing w:before="240" w:after="240" w:line="276" w:lineRule="auto"/>
        <w:ind w:left="0" w:firstLine="720"/>
        <w:rPr>
          <w:b/>
          <w:sz w:val="24"/>
        </w:rPr>
      </w:pPr>
      <w:r w:rsidRPr="00067CE4">
        <w:rPr>
          <w:sz w:val="24"/>
        </w:rPr>
        <w:t xml:space="preserve">Radiation pattern of </w:t>
      </w:r>
      <w:r w:rsidR="00FB30A2">
        <w:rPr>
          <w:sz w:val="24"/>
        </w:rPr>
        <w:t>Log Periodic</w:t>
      </w:r>
      <w:r w:rsidRPr="00067CE4">
        <w:rPr>
          <w:sz w:val="24"/>
        </w:rPr>
        <w:t xml:space="preserve"> Antenna has </w:t>
      </w:r>
      <w:r>
        <w:rPr>
          <w:sz w:val="24"/>
        </w:rPr>
        <w:t>been plotted.</w:t>
      </w:r>
    </w:p>
    <w:p w:rsidR="002E515D" w:rsidRPr="00585472" w:rsidRDefault="002E515D" w:rsidP="002E515D">
      <w:pPr>
        <w:spacing w:before="120" w:after="120" w:line="240" w:lineRule="auto"/>
        <w:jc w:val="both"/>
        <w:rPr>
          <w:rFonts w:ascii="Times New Roman" w:hAnsi="Times New Roman" w:cs="Times New Roman"/>
          <w:sz w:val="24"/>
          <w:szCs w:val="24"/>
        </w:rPr>
      </w:pPr>
      <w:r w:rsidRPr="00585472">
        <w:rPr>
          <w:rFonts w:ascii="Times New Roman" w:hAnsi="Times New Roman" w:cs="Times New Roman"/>
          <w:b/>
          <w:bCs/>
          <w:sz w:val="24"/>
          <w:szCs w:val="24"/>
        </w:rPr>
        <w:t>PRECAUTIONS: -</w:t>
      </w:r>
      <w:r w:rsidRPr="00585472">
        <w:rPr>
          <w:rFonts w:ascii="Times New Roman" w:hAnsi="Times New Roman" w:cs="Times New Roman"/>
          <w:sz w:val="24"/>
          <w:szCs w:val="24"/>
        </w:rPr>
        <w:tab/>
      </w:r>
    </w:p>
    <w:p w:rsidR="002E515D" w:rsidRPr="00225904" w:rsidRDefault="002E515D" w:rsidP="00FB30A2">
      <w:pPr>
        <w:pStyle w:val="ListParagraph"/>
        <w:numPr>
          <w:ilvl w:val="0"/>
          <w:numId w:val="16"/>
        </w:numPr>
        <w:spacing w:before="120" w:after="120"/>
        <w:ind w:left="810"/>
        <w:jc w:val="both"/>
        <w:rPr>
          <w:rFonts w:ascii="Times New Roman" w:hAnsi="Times New Roman" w:cs="Times New Roman"/>
          <w:sz w:val="24"/>
          <w:szCs w:val="24"/>
        </w:rPr>
      </w:pPr>
      <w:r w:rsidRPr="00225904">
        <w:rPr>
          <w:rFonts w:ascii="Times New Roman" w:hAnsi="Times New Roman" w:cs="Times New Roman"/>
          <w:sz w:val="24"/>
          <w:szCs w:val="24"/>
        </w:rPr>
        <w:t>Switch off mobile phones and other wireless devices.</w:t>
      </w:r>
    </w:p>
    <w:p w:rsidR="002E515D" w:rsidRPr="00225904" w:rsidRDefault="002E515D" w:rsidP="00FB30A2">
      <w:pPr>
        <w:pStyle w:val="ListParagraph"/>
        <w:numPr>
          <w:ilvl w:val="0"/>
          <w:numId w:val="16"/>
        </w:numPr>
        <w:spacing w:before="120" w:after="120"/>
        <w:ind w:left="810"/>
        <w:jc w:val="both"/>
        <w:rPr>
          <w:rFonts w:ascii="Times New Roman" w:hAnsi="Times New Roman" w:cs="Times New Roman"/>
          <w:sz w:val="24"/>
          <w:szCs w:val="24"/>
        </w:rPr>
      </w:pPr>
      <w:r>
        <w:rPr>
          <w:rFonts w:ascii="Times New Roman" w:hAnsi="Times New Roman" w:cs="Times New Roman"/>
          <w:sz w:val="24"/>
          <w:szCs w:val="24"/>
        </w:rPr>
        <w:t>E</w:t>
      </w:r>
      <w:r w:rsidRPr="00225904">
        <w:rPr>
          <w:rFonts w:ascii="Times New Roman" w:hAnsi="Times New Roman" w:cs="Times New Roman"/>
          <w:sz w:val="24"/>
          <w:szCs w:val="24"/>
        </w:rPr>
        <w:t>nsure that there is no any obstacle present in between the transmitter and receiver.</w:t>
      </w:r>
    </w:p>
    <w:p w:rsidR="002E515D" w:rsidRPr="00225904" w:rsidRDefault="002E515D" w:rsidP="00FB30A2">
      <w:pPr>
        <w:pStyle w:val="ListParagraph"/>
        <w:numPr>
          <w:ilvl w:val="0"/>
          <w:numId w:val="16"/>
        </w:numPr>
        <w:spacing w:before="120" w:after="120"/>
        <w:ind w:left="810"/>
        <w:jc w:val="both"/>
        <w:rPr>
          <w:rFonts w:ascii="Times New Roman" w:hAnsi="Times New Roman" w:cs="Times New Roman"/>
          <w:sz w:val="24"/>
          <w:szCs w:val="24"/>
        </w:rPr>
      </w:pPr>
      <w:r w:rsidRPr="00225904">
        <w:rPr>
          <w:rFonts w:ascii="Times New Roman" w:hAnsi="Times New Roman" w:cs="Times New Roman"/>
          <w:sz w:val="24"/>
          <w:szCs w:val="24"/>
        </w:rPr>
        <w:t>Keep the transmitting and receiving antenna at same height.</w:t>
      </w:r>
    </w:p>
    <w:p w:rsidR="002E515D" w:rsidRPr="00225904" w:rsidRDefault="002E515D" w:rsidP="00FB30A2">
      <w:pPr>
        <w:pStyle w:val="ListParagraph"/>
        <w:numPr>
          <w:ilvl w:val="0"/>
          <w:numId w:val="16"/>
        </w:numPr>
        <w:spacing w:before="120" w:after="120"/>
        <w:ind w:left="810"/>
        <w:jc w:val="both"/>
        <w:rPr>
          <w:rFonts w:ascii="Times New Roman" w:hAnsi="Times New Roman" w:cs="Times New Roman"/>
          <w:sz w:val="24"/>
          <w:szCs w:val="24"/>
        </w:rPr>
      </w:pPr>
      <w:r w:rsidRPr="00225904">
        <w:rPr>
          <w:rFonts w:ascii="Times New Roman" w:hAnsi="Times New Roman" w:cs="Times New Roman"/>
          <w:sz w:val="24"/>
          <w:szCs w:val="24"/>
        </w:rPr>
        <w:t>Don’t turn ON the Power supply until the circuit is completed.</w:t>
      </w:r>
    </w:p>
    <w:p w:rsidR="002E515D" w:rsidRPr="00225904" w:rsidRDefault="002E515D" w:rsidP="00FB30A2">
      <w:pPr>
        <w:pStyle w:val="ListParagraph"/>
        <w:numPr>
          <w:ilvl w:val="0"/>
          <w:numId w:val="16"/>
        </w:numPr>
        <w:spacing w:before="120" w:after="120"/>
        <w:ind w:left="810"/>
        <w:jc w:val="both"/>
        <w:rPr>
          <w:rFonts w:ascii="Times New Roman" w:hAnsi="Times New Roman" w:cs="Times New Roman"/>
          <w:sz w:val="24"/>
          <w:szCs w:val="24"/>
        </w:rPr>
      </w:pPr>
      <w:r w:rsidRPr="00225904">
        <w:rPr>
          <w:rFonts w:ascii="Times New Roman" w:hAnsi="Times New Roman" w:cs="Times New Roman"/>
          <w:sz w:val="24"/>
          <w:szCs w:val="24"/>
        </w:rPr>
        <w:t xml:space="preserve">Turn OFF the power supply given to the instruments when not in use. </w:t>
      </w:r>
    </w:p>
    <w:p w:rsidR="002E515D" w:rsidRPr="00E853F4" w:rsidRDefault="002E515D" w:rsidP="002E515D">
      <w:pPr>
        <w:spacing w:before="120" w:after="120" w:line="240" w:lineRule="auto"/>
        <w:ind w:left="450"/>
        <w:jc w:val="both"/>
        <w:rPr>
          <w:rFonts w:ascii="Times New Roman" w:hAnsi="Times New Roman" w:cs="Times New Roman"/>
          <w:sz w:val="24"/>
          <w:szCs w:val="24"/>
        </w:rPr>
      </w:pPr>
    </w:p>
    <w:p w:rsidR="002E515D" w:rsidRPr="006959A0" w:rsidRDefault="002E515D" w:rsidP="002E515D">
      <w:pPr>
        <w:spacing w:before="120" w:after="120" w:line="240" w:lineRule="auto"/>
        <w:jc w:val="both"/>
        <w:rPr>
          <w:rFonts w:ascii="Times New Roman" w:hAnsi="Times New Roman" w:cs="Times New Roman"/>
          <w:b/>
          <w:sz w:val="24"/>
          <w:szCs w:val="24"/>
        </w:rPr>
      </w:pPr>
      <w:r w:rsidRPr="006959A0">
        <w:rPr>
          <w:rFonts w:ascii="Times New Roman" w:hAnsi="Times New Roman" w:cs="Times New Roman"/>
          <w:b/>
          <w:sz w:val="24"/>
          <w:szCs w:val="24"/>
        </w:rPr>
        <w:t>CONCLUSION</w:t>
      </w:r>
      <w:r>
        <w:rPr>
          <w:rFonts w:ascii="Times New Roman" w:hAnsi="Times New Roman" w:cs="Times New Roman"/>
          <w:b/>
          <w:sz w:val="24"/>
          <w:szCs w:val="24"/>
        </w:rPr>
        <w:t>:-</w:t>
      </w:r>
    </w:p>
    <w:p w:rsidR="002E515D" w:rsidRPr="00835163" w:rsidRDefault="002E515D" w:rsidP="009B7BC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835163">
        <w:rPr>
          <w:rFonts w:ascii="Times New Roman" w:eastAsia="Times New Roman" w:hAnsi="Times New Roman" w:cs="Times New Roman"/>
          <w:sz w:val="24"/>
          <w:szCs w:val="24"/>
        </w:rPr>
        <w:t xml:space="preserve">lotmanually the radiation pattern of </w:t>
      </w:r>
      <w:r w:rsidR="00AE1E58">
        <w:rPr>
          <w:rFonts w:ascii="Times New Roman" w:eastAsia="Times New Roman" w:hAnsi="Times New Roman" w:cs="Times New Roman"/>
          <w:sz w:val="24"/>
          <w:szCs w:val="24"/>
        </w:rPr>
        <w:t>Log periodic</w:t>
      </w:r>
      <w:r w:rsidRPr="006132FE">
        <w:rPr>
          <w:rFonts w:ascii="Times New Roman" w:hAnsi="Times New Roman" w:cs="Times New Roman"/>
          <w:bCs/>
          <w:sz w:val="24"/>
          <w:szCs w:val="24"/>
        </w:rPr>
        <w:t>Antenna</w:t>
      </w:r>
      <w:r w:rsidRPr="00835163">
        <w:rPr>
          <w:rFonts w:ascii="Times New Roman" w:eastAsia="Times New Roman" w:hAnsi="Times New Roman" w:cs="Times New Roman"/>
          <w:sz w:val="24"/>
          <w:szCs w:val="24"/>
        </w:rPr>
        <w:t xml:space="preserve"> and compare with </w:t>
      </w:r>
      <w:r>
        <w:rPr>
          <w:rFonts w:ascii="Times New Roman" w:eastAsia="Times New Roman" w:hAnsi="Times New Roman" w:cs="Times New Roman"/>
          <w:sz w:val="24"/>
          <w:szCs w:val="24"/>
        </w:rPr>
        <w:t>EM simulation software</w:t>
      </w:r>
      <w:r w:rsidRPr="00835163">
        <w:rPr>
          <w:rFonts w:ascii="Times New Roman" w:eastAsia="Times New Roman" w:hAnsi="Times New Roman" w:cs="Times New Roman"/>
          <w:sz w:val="24"/>
          <w:szCs w:val="24"/>
        </w:rPr>
        <w:t xml:space="preserve"> generated radiation pattern. </w:t>
      </w:r>
    </w:p>
    <w:p w:rsidR="002E515D" w:rsidRDefault="002E515D" w:rsidP="006E330A">
      <w:pPr>
        <w:spacing w:before="120" w:after="120" w:line="240" w:lineRule="auto"/>
        <w:jc w:val="both"/>
        <w:rPr>
          <w:rFonts w:ascii="Times New Roman" w:hAnsi="Times New Roman" w:cs="Times New Roman"/>
          <w:b/>
          <w:sz w:val="24"/>
          <w:szCs w:val="24"/>
        </w:rPr>
      </w:pPr>
    </w:p>
    <w:p w:rsidR="002E515D" w:rsidRDefault="002E515D" w:rsidP="006E330A">
      <w:pPr>
        <w:spacing w:before="120" w:after="120" w:line="240" w:lineRule="auto"/>
        <w:jc w:val="both"/>
        <w:rPr>
          <w:rFonts w:ascii="Times New Roman" w:hAnsi="Times New Roman" w:cs="Times New Roman"/>
          <w:b/>
          <w:sz w:val="24"/>
          <w:szCs w:val="24"/>
        </w:rPr>
      </w:pPr>
    </w:p>
    <w:p w:rsidR="00AE1E58" w:rsidRDefault="00AE1E58" w:rsidP="006E330A">
      <w:pPr>
        <w:spacing w:before="120" w:after="120" w:line="240" w:lineRule="auto"/>
        <w:jc w:val="both"/>
        <w:rPr>
          <w:rFonts w:ascii="Times New Roman" w:hAnsi="Times New Roman" w:cs="Times New Roman"/>
          <w:b/>
          <w:sz w:val="24"/>
          <w:szCs w:val="24"/>
        </w:rPr>
      </w:pPr>
    </w:p>
    <w:p w:rsidR="00AE1E58" w:rsidRDefault="00AE1E58" w:rsidP="006E330A">
      <w:pPr>
        <w:spacing w:before="120" w:after="120" w:line="240" w:lineRule="auto"/>
        <w:jc w:val="both"/>
        <w:rPr>
          <w:rFonts w:ascii="Times New Roman" w:hAnsi="Times New Roman" w:cs="Times New Roman"/>
          <w:b/>
          <w:sz w:val="24"/>
          <w:szCs w:val="24"/>
        </w:rPr>
      </w:pPr>
    </w:p>
    <w:p w:rsidR="00AE1E58" w:rsidRDefault="00AE1E58" w:rsidP="006E330A">
      <w:pPr>
        <w:spacing w:before="120" w:after="120" w:line="240" w:lineRule="auto"/>
        <w:jc w:val="both"/>
        <w:rPr>
          <w:rFonts w:ascii="Times New Roman" w:hAnsi="Times New Roman" w:cs="Times New Roman"/>
          <w:b/>
          <w:sz w:val="24"/>
          <w:szCs w:val="24"/>
        </w:rPr>
      </w:pPr>
    </w:p>
    <w:p w:rsidR="00AE1E58" w:rsidRDefault="00AE1E58" w:rsidP="006E330A">
      <w:pPr>
        <w:spacing w:before="120" w:after="120" w:line="240" w:lineRule="auto"/>
        <w:jc w:val="both"/>
        <w:rPr>
          <w:rFonts w:ascii="Times New Roman" w:hAnsi="Times New Roman" w:cs="Times New Roman"/>
          <w:b/>
          <w:sz w:val="24"/>
          <w:szCs w:val="24"/>
        </w:rPr>
      </w:pPr>
    </w:p>
    <w:p w:rsidR="00AE1E58" w:rsidRDefault="00AE1E58" w:rsidP="006E330A">
      <w:pPr>
        <w:spacing w:before="120" w:after="120" w:line="240" w:lineRule="auto"/>
        <w:jc w:val="both"/>
        <w:rPr>
          <w:rFonts w:ascii="Times New Roman" w:hAnsi="Times New Roman" w:cs="Times New Roman"/>
          <w:b/>
          <w:sz w:val="24"/>
          <w:szCs w:val="24"/>
        </w:rPr>
      </w:pPr>
    </w:p>
    <w:p w:rsidR="00AE1E58" w:rsidRDefault="00AE1E58" w:rsidP="006E330A">
      <w:pPr>
        <w:spacing w:before="120" w:after="120" w:line="240" w:lineRule="auto"/>
        <w:jc w:val="both"/>
        <w:rPr>
          <w:rFonts w:ascii="Times New Roman" w:hAnsi="Times New Roman" w:cs="Times New Roman"/>
          <w:b/>
          <w:sz w:val="24"/>
          <w:szCs w:val="24"/>
        </w:rPr>
      </w:pPr>
    </w:p>
    <w:p w:rsidR="00AE1E58" w:rsidRDefault="00AE1E58" w:rsidP="006E330A">
      <w:pPr>
        <w:spacing w:before="120" w:after="120" w:line="240" w:lineRule="auto"/>
        <w:jc w:val="both"/>
        <w:rPr>
          <w:rFonts w:ascii="Times New Roman" w:hAnsi="Times New Roman" w:cs="Times New Roman"/>
          <w:b/>
          <w:sz w:val="24"/>
          <w:szCs w:val="24"/>
        </w:rPr>
      </w:pPr>
    </w:p>
    <w:p w:rsidR="00AE1E58" w:rsidRDefault="00AE1E58" w:rsidP="006E330A">
      <w:pPr>
        <w:spacing w:before="120" w:after="120" w:line="240" w:lineRule="auto"/>
        <w:jc w:val="both"/>
        <w:rPr>
          <w:rFonts w:ascii="Times New Roman" w:hAnsi="Times New Roman" w:cs="Times New Roman"/>
          <w:b/>
          <w:sz w:val="24"/>
          <w:szCs w:val="24"/>
        </w:rPr>
      </w:pPr>
    </w:p>
    <w:p w:rsidR="00AE1E58" w:rsidRDefault="00AE1E58" w:rsidP="006E330A">
      <w:pPr>
        <w:spacing w:before="120" w:after="120" w:line="240" w:lineRule="auto"/>
        <w:jc w:val="both"/>
        <w:rPr>
          <w:rFonts w:ascii="Times New Roman" w:hAnsi="Times New Roman" w:cs="Times New Roman"/>
          <w:b/>
          <w:sz w:val="24"/>
          <w:szCs w:val="24"/>
        </w:rPr>
      </w:pPr>
    </w:p>
    <w:p w:rsidR="00AE1E58" w:rsidRDefault="00AE1E58" w:rsidP="006E330A">
      <w:pPr>
        <w:spacing w:before="120" w:after="120" w:line="240" w:lineRule="auto"/>
        <w:jc w:val="both"/>
        <w:rPr>
          <w:rFonts w:ascii="Times New Roman" w:hAnsi="Times New Roman" w:cs="Times New Roman"/>
          <w:b/>
          <w:sz w:val="24"/>
          <w:szCs w:val="24"/>
        </w:rPr>
      </w:pPr>
    </w:p>
    <w:p w:rsidR="00AE1E58" w:rsidRDefault="00AE1E58" w:rsidP="006E330A">
      <w:pPr>
        <w:spacing w:before="120" w:after="120" w:line="240" w:lineRule="auto"/>
        <w:jc w:val="both"/>
        <w:rPr>
          <w:rFonts w:ascii="Times New Roman" w:hAnsi="Times New Roman" w:cs="Times New Roman"/>
          <w:b/>
          <w:sz w:val="24"/>
          <w:szCs w:val="24"/>
        </w:rPr>
      </w:pPr>
    </w:p>
    <w:p w:rsidR="00AE1E58" w:rsidRDefault="00AE1E58" w:rsidP="006E330A">
      <w:pPr>
        <w:spacing w:before="120" w:after="120" w:line="240" w:lineRule="auto"/>
        <w:jc w:val="both"/>
        <w:rPr>
          <w:rFonts w:ascii="Times New Roman" w:hAnsi="Times New Roman" w:cs="Times New Roman"/>
          <w:b/>
          <w:sz w:val="24"/>
          <w:szCs w:val="24"/>
        </w:rPr>
      </w:pPr>
    </w:p>
    <w:p w:rsidR="008D3905" w:rsidRDefault="008D3905" w:rsidP="006E330A">
      <w:pPr>
        <w:spacing w:before="120" w:after="120" w:line="240" w:lineRule="auto"/>
        <w:jc w:val="both"/>
        <w:rPr>
          <w:rFonts w:ascii="Times New Roman" w:hAnsi="Times New Roman" w:cs="Times New Roman"/>
          <w:b/>
          <w:sz w:val="24"/>
          <w:szCs w:val="24"/>
        </w:rPr>
      </w:pPr>
    </w:p>
    <w:p w:rsidR="00510CD7" w:rsidRDefault="00510CD7" w:rsidP="00510CD7">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OBSERVATION TABLE:-</w:t>
      </w:r>
    </w:p>
    <w:p w:rsidR="00510CD7" w:rsidRDefault="00510CD7" w:rsidP="00510CD7">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Experiment No._____________    Name of Student_______________________________</w:t>
      </w:r>
    </w:p>
    <w:p w:rsidR="00510CD7" w:rsidRPr="00D834C2" w:rsidRDefault="00510CD7" w:rsidP="00510CD7">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Name of Antenna: _____________________________________</w:t>
      </w:r>
    </w:p>
    <w:tbl>
      <w:tblPr>
        <w:tblW w:w="9339" w:type="dxa"/>
        <w:tblBorders>
          <w:top w:val="single" w:sz="4" w:space="0" w:color="auto"/>
          <w:left w:val="single" w:sz="4" w:space="0" w:color="auto"/>
          <w:bottom w:val="single" w:sz="4" w:space="0" w:color="auto"/>
          <w:right w:val="single" w:sz="4" w:space="0" w:color="auto"/>
        </w:tblBorders>
        <w:tblLayout w:type="fixed"/>
        <w:tblLook w:val="04A0"/>
      </w:tblPr>
      <w:tblGrid>
        <w:gridCol w:w="738"/>
        <w:gridCol w:w="662"/>
        <w:gridCol w:w="778"/>
        <w:gridCol w:w="720"/>
        <w:gridCol w:w="810"/>
        <w:gridCol w:w="715"/>
        <w:gridCol w:w="776"/>
        <w:gridCol w:w="810"/>
        <w:gridCol w:w="810"/>
        <w:gridCol w:w="810"/>
        <w:gridCol w:w="900"/>
        <w:gridCol w:w="810"/>
      </w:tblGrid>
      <w:tr w:rsidR="00510CD7" w:rsidRPr="00585472" w:rsidTr="00815DBF">
        <w:trPr>
          <w:trHeight w:val="320"/>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662"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778" w:type="dxa"/>
            <w:tcBorders>
              <w:top w:val="single" w:sz="4" w:space="0" w:color="auto"/>
              <w:left w:val="single" w:sz="4" w:space="0" w:color="auto"/>
              <w:bottom w:val="single" w:sz="4" w:space="0" w:color="auto"/>
              <w:right w:val="single" w:sz="4" w:space="0" w:color="auto"/>
            </w:tcBorders>
            <w:hideMark/>
          </w:tcPr>
          <w:p w:rsidR="00510CD7" w:rsidRPr="000F2D7B"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715"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810" w:type="dxa"/>
            <w:tcBorders>
              <w:top w:val="single" w:sz="4" w:space="0" w:color="auto"/>
              <w:left w:val="single" w:sz="4" w:space="0" w:color="auto"/>
              <w:bottom w:val="single" w:sz="4" w:space="0" w:color="auto"/>
              <w:right w:val="single" w:sz="4" w:space="0" w:color="auto"/>
            </w:tcBorders>
            <w:hideMark/>
          </w:tcPr>
          <w:p w:rsidR="00510CD7" w:rsidRPr="000F2D7B"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90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810" w:type="dxa"/>
            <w:tcBorders>
              <w:top w:val="single" w:sz="4" w:space="0" w:color="auto"/>
              <w:left w:val="single" w:sz="4" w:space="0" w:color="auto"/>
              <w:bottom w:val="single" w:sz="4" w:space="0" w:color="auto"/>
              <w:right w:val="single" w:sz="4" w:space="0" w:color="auto"/>
            </w:tcBorders>
            <w:hideMark/>
          </w:tcPr>
          <w:p w:rsidR="00510CD7" w:rsidRPr="000F2D7B"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90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37</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180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55</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270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95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38</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185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56</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275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100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190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57</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280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105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195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58</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285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110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200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59</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290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115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205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60</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295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25</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120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210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61</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300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8</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26</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125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215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62</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305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9</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40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27</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130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45</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220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63</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310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10</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45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28</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135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46</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225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64</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315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11</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50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140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47</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230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65</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320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12</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55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145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48</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235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66</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325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13</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60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150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240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67</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330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14</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65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155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245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68</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335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15</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70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160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250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69</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340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16</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75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165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255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70</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345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17</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80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35</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170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260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71</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350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18</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85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36</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175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265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72</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355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bl>
    <w:p w:rsidR="008D3905" w:rsidRPr="00067CE4" w:rsidRDefault="008D3905" w:rsidP="008D3905">
      <w:pPr>
        <w:spacing w:before="120" w:after="120"/>
        <w:jc w:val="center"/>
        <w:rPr>
          <w:rFonts w:ascii="Times New Roman" w:hAnsi="Times New Roman" w:cs="Times New Roman"/>
          <w:b/>
          <w:sz w:val="28"/>
        </w:rPr>
      </w:pPr>
      <w:r>
        <w:rPr>
          <w:rFonts w:ascii="Times New Roman" w:hAnsi="Times New Roman" w:cs="Times New Roman"/>
          <w:b/>
          <w:sz w:val="28"/>
        </w:rPr>
        <w:lastRenderedPageBreak/>
        <w:t>EXPERIMENT NO-8</w:t>
      </w:r>
    </w:p>
    <w:p w:rsidR="008D3905" w:rsidRPr="00067CE4" w:rsidRDefault="008D3905" w:rsidP="006C5E53">
      <w:pPr>
        <w:spacing w:after="0" w:line="240" w:lineRule="auto"/>
        <w:jc w:val="center"/>
        <w:rPr>
          <w:rFonts w:ascii="Times New Roman" w:hAnsi="Times New Roman" w:cs="Times New Roman"/>
          <w:b/>
          <w:sz w:val="24"/>
        </w:rPr>
      </w:pPr>
    </w:p>
    <w:p w:rsidR="008D3905" w:rsidRPr="00067CE4" w:rsidRDefault="008D3905" w:rsidP="008D3905">
      <w:pPr>
        <w:spacing w:before="120" w:after="120"/>
        <w:jc w:val="both"/>
        <w:rPr>
          <w:rFonts w:ascii="Times New Roman" w:hAnsi="Times New Roman" w:cs="Times New Roman"/>
          <w:sz w:val="24"/>
        </w:rPr>
      </w:pPr>
      <w:r w:rsidRPr="00067CE4">
        <w:rPr>
          <w:rFonts w:ascii="Times New Roman" w:hAnsi="Times New Roman" w:cs="Times New Roman"/>
          <w:b/>
          <w:sz w:val="24"/>
        </w:rPr>
        <w:t>AIM: -</w:t>
      </w:r>
      <w:r w:rsidRPr="00067CE4">
        <w:rPr>
          <w:rFonts w:ascii="Times New Roman" w:hAnsi="Times New Roman" w:cs="Times New Roman"/>
          <w:sz w:val="24"/>
        </w:rPr>
        <w:t xml:space="preserve">To plot the radiation pattern of the </w:t>
      </w:r>
      <w:r>
        <w:rPr>
          <w:rFonts w:ascii="Times New Roman" w:hAnsi="Times New Roman" w:cs="Times New Roman"/>
          <w:sz w:val="24"/>
        </w:rPr>
        <w:t>Square</w:t>
      </w:r>
      <w:r w:rsidR="00EC67D0">
        <w:rPr>
          <w:rFonts w:ascii="Times New Roman" w:hAnsi="Times New Roman" w:cs="Times New Roman"/>
          <w:sz w:val="24"/>
        </w:rPr>
        <w:t xml:space="preserve"> L</w:t>
      </w:r>
      <w:r>
        <w:rPr>
          <w:rFonts w:ascii="Times New Roman" w:hAnsi="Times New Roman" w:cs="Times New Roman"/>
          <w:sz w:val="24"/>
        </w:rPr>
        <w:t>oop Antenna</w:t>
      </w:r>
      <w:r w:rsidRPr="00067CE4">
        <w:rPr>
          <w:rFonts w:ascii="Times New Roman" w:hAnsi="Times New Roman" w:cs="Times New Roman"/>
          <w:sz w:val="24"/>
        </w:rPr>
        <w:t>.</w:t>
      </w:r>
    </w:p>
    <w:p w:rsidR="008D3905" w:rsidRPr="00067CE4" w:rsidRDefault="008D3905" w:rsidP="006C5E53">
      <w:pPr>
        <w:spacing w:after="0" w:line="240" w:lineRule="auto"/>
        <w:jc w:val="both"/>
        <w:rPr>
          <w:rFonts w:ascii="Times New Roman" w:hAnsi="Times New Roman" w:cs="Times New Roman"/>
          <w:sz w:val="24"/>
        </w:rPr>
      </w:pPr>
    </w:p>
    <w:p w:rsidR="008D3905" w:rsidRPr="00067CE4" w:rsidRDefault="008D3905" w:rsidP="008D3905">
      <w:pPr>
        <w:spacing w:before="120" w:after="120"/>
        <w:jc w:val="both"/>
        <w:rPr>
          <w:rFonts w:ascii="Times New Roman" w:hAnsi="Times New Roman" w:cs="Times New Roman"/>
          <w:sz w:val="24"/>
        </w:rPr>
      </w:pPr>
      <w:r w:rsidRPr="00067CE4">
        <w:rPr>
          <w:rFonts w:ascii="Times New Roman" w:hAnsi="Times New Roman" w:cs="Times New Roman"/>
          <w:b/>
          <w:sz w:val="24"/>
        </w:rPr>
        <w:t xml:space="preserve">APPARATUS REQUIRED: - </w:t>
      </w:r>
    </w:p>
    <w:p w:rsidR="008D3905" w:rsidRPr="00067CE4" w:rsidRDefault="008D3905" w:rsidP="00412B13">
      <w:pPr>
        <w:numPr>
          <w:ilvl w:val="0"/>
          <w:numId w:val="18"/>
        </w:numPr>
        <w:tabs>
          <w:tab w:val="clear" w:pos="2160"/>
          <w:tab w:val="num" w:pos="1890"/>
          <w:tab w:val="left" w:pos="2610"/>
        </w:tabs>
        <w:spacing w:before="120" w:after="120"/>
        <w:ind w:hanging="630"/>
        <w:jc w:val="both"/>
        <w:rPr>
          <w:rFonts w:ascii="Times New Roman" w:hAnsi="Times New Roman" w:cs="Times New Roman"/>
          <w:bCs/>
          <w:sz w:val="24"/>
        </w:rPr>
      </w:pPr>
      <w:r w:rsidRPr="00067CE4">
        <w:rPr>
          <w:rFonts w:ascii="Times New Roman" w:hAnsi="Times New Roman" w:cs="Times New Roman"/>
          <w:bCs/>
          <w:sz w:val="24"/>
        </w:rPr>
        <w:t>S-45R Receiver synthesize</w:t>
      </w:r>
    </w:p>
    <w:p w:rsidR="008D3905" w:rsidRPr="00067CE4" w:rsidRDefault="008D3905" w:rsidP="00412B13">
      <w:pPr>
        <w:numPr>
          <w:ilvl w:val="0"/>
          <w:numId w:val="18"/>
        </w:numPr>
        <w:tabs>
          <w:tab w:val="left" w:pos="1890"/>
          <w:tab w:val="left" w:pos="2610"/>
        </w:tabs>
        <w:spacing w:before="120" w:after="120"/>
        <w:ind w:left="720" w:firstLine="810"/>
        <w:jc w:val="both"/>
        <w:rPr>
          <w:rFonts w:ascii="Times New Roman" w:hAnsi="Times New Roman" w:cs="Times New Roman"/>
          <w:bCs/>
          <w:sz w:val="24"/>
        </w:rPr>
      </w:pPr>
      <w:r w:rsidRPr="00067CE4">
        <w:rPr>
          <w:rFonts w:ascii="Times New Roman" w:hAnsi="Times New Roman" w:cs="Times New Roman"/>
          <w:bCs/>
          <w:sz w:val="24"/>
        </w:rPr>
        <w:t xml:space="preserve">S-45G Transmitter synthesized </w:t>
      </w:r>
    </w:p>
    <w:p w:rsidR="008D3905" w:rsidRPr="00067CE4" w:rsidRDefault="008D3905" w:rsidP="00412B13">
      <w:pPr>
        <w:numPr>
          <w:ilvl w:val="0"/>
          <w:numId w:val="18"/>
        </w:numPr>
        <w:tabs>
          <w:tab w:val="left" w:pos="1890"/>
          <w:tab w:val="left" w:pos="2610"/>
        </w:tabs>
        <w:spacing w:before="120" w:after="120"/>
        <w:ind w:left="720" w:firstLine="810"/>
        <w:jc w:val="both"/>
        <w:rPr>
          <w:rFonts w:ascii="Times New Roman" w:hAnsi="Times New Roman" w:cs="Times New Roman"/>
          <w:bCs/>
          <w:sz w:val="24"/>
        </w:rPr>
      </w:pPr>
      <w:r w:rsidRPr="00067CE4">
        <w:rPr>
          <w:rFonts w:ascii="Times New Roman" w:hAnsi="Times New Roman" w:cs="Times New Roman"/>
          <w:bCs/>
          <w:sz w:val="24"/>
        </w:rPr>
        <w:t xml:space="preserve">BNC to BNC probes </w:t>
      </w:r>
    </w:p>
    <w:p w:rsidR="008D3905" w:rsidRPr="00067CE4" w:rsidRDefault="00EC67D0" w:rsidP="00412B13">
      <w:pPr>
        <w:numPr>
          <w:ilvl w:val="0"/>
          <w:numId w:val="18"/>
        </w:numPr>
        <w:tabs>
          <w:tab w:val="left" w:pos="1890"/>
          <w:tab w:val="left" w:pos="2610"/>
        </w:tabs>
        <w:spacing w:before="120" w:after="120"/>
        <w:ind w:left="720" w:firstLine="810"/>
        <w:jc w:val="both"/>
        <w:rPr>
          <w:rFonts w:ascii="Times New Roman" w:hAnsi="Times New Roman" w:cs="Times New Roman"/>
          <w:bCs/>
          <w:sz w:val="24"/>
        </w:rPr>
      </w:pPr>
      <w:r>
        <w:rPr>
          <w:rFonts w:ascii="Times New Roman" w:hAnsi="Times New Roman" w:cs="Times New Roman"/>
          <w:bCs/>
          <w:sz w:val="24"/>
        </w:rPr>
        <w:t xml:space="preserve"> Square Loop</w:t>
      </w:r>
      <w:r w:rsidR="008D3905">
        <w:rPr>
          <w:rFonts w:ascii="Times New Roman" w:hAnsi="Times New Roman" w:cs="Times New Roman"/>
          <w:bCs/>
          <w:sz w:val="24"/>
        </w:rPr>
        <w:t xml:space="preserve"> Antenna</w:t>
      </w:r>
    </w:p>
    <w:p w:rsidR="008D3905" w:rsidRPr="00067CE4" w:rsidRDefault="008D3905" w:rsidP="00412B13">
      <w:pPr>
        <w:numPr>
          <w:ilvl w:val="0"/>
          <w:numId w:val="18"/>
        </w:numPr>
        <w:tabs>
          <w:tab w:val="left" w:pos="1890"/>
          <w:tab w:val="left" w:pos="2610"/>
        </w:tabs>
        <w:spacing w:before="120" w:after="120"/>
        <w:ind w:left="720" w:firstLine="810"/>
        <w:jc w:val="both"/>
        <w:rPr>
          <w:rFonts w:ascii="Times New Roman" w:hAnsi="Times New Roman" w:cs="Times New Roman"/>
          <w:bCs/>
          <w:sz w:val="24"/>
        </w:rPr>
      </w:pPr>
      <w:r w:rsidRPr="00067CE4">
        <w:rPr>
          <w:rFonts w:ascii="Times New Roman" w:hAnsi="Times New Roman" w:cs="Times New Roman"/>
          <w:bCs/>
          <w:sz w:val="24"/>
        </w:rPr>
        <w:t xml:space="preserve">Power supply input – 12v DC </w:t>
      </w:r>
    </w:p>
    <w:p w:rsidR="008D3905" w:rsidRDefault="008D3905" w:rsidP="00412B13">
      <w:pPr>
        <w:pStyle w:val="BlockText"/>
        <w:numPr>
          <w:ilvl w:val="0"/>
          <w:numId w:val="18"/>
        </w:numPr>
        <w:tabs>
          <w:tab w:val="left" w:pos="1890"/>
          <w:tab w:val="left" w:pos="2610"/>
        </w:tabs>
        <w:spacing w:before="120" w:after="120" w:line="276" w:lineRule="auto"/>
        <w:ind w:left="720" w:firstLine="810"/>
        <w:rPr>
          <w:bCs/>
          <w:sz w:val="24"/>
        </w:rPr>
      </w:pPr>
      <w:r w:rsidRPr="00067CE4">
        <w:rPr>
          <w:bCs/>
          <w:sz w:val="24"/>
        </w:rPr>
        <w:t>Polar position &amp; fixed clamp</w:t>
      </w:r>
    </w:p>
    <w:p w:rsidR="008D3905" w:rsidRPr="00067CE4" w:rsidRDefault="008D3905" w:rsidP="008D3905">
      <w:pPr>
        <w:spacing w:before="120" w:after="120"/>
        <w:ind w:right="-1260"/>
        <w:rPr>
          <w:rFonts w:ascii="Times New Roman" w:hAnsi="Times New Roman" w:cs="Times New Roman"/>
          <w:b/>
          <w:sz w:val="24"/>
        </w:rPr>
      </w:pPr>
      <w:r w:rsidRPr="00067CE4">
        <w:rPr>
          <w:rFonts w:ascii="Times New Roman" w:hAnsi="Times New Roman" w:cs="Times New Roman"/>
          <w:b/>
          <w:sz w:val="24"/>
        </w:rPr>
        <w:t>THEORY: -</w:t>
      </w:r>
    </w:p>
    <w:p w:rsidR="006C5E53" w:rsidRPr="006C5E53" w:rsidRDefault="006C5E53" w:rsidP="006C5E53">
      <w:pPr>
        <w:widowControl w:val="0"/>
        <w:overflowPunct w:val="0"/>
        <w:autoSpaceDE w:val="0"/>
        <w:autoSpaceDN w:val="0"/>
        <w:adjustRightInd w:val="0"/>
        <w:spacing w:before="120" w:after="120"/>
        <w:ind w:firstLine="425"/>
        <w:jc w:val="both"/>
        <w:rPr>
          <w:rFonts w:ascii="Times New Roman" w:hAnsi="Times New Roman" w:cs="Times New Roman"/>
          <w:sz w:val="24"/>
          <w:szCs w:val="24"/>
        </w:rPr>
      </w:pPr>
      <w:r w:rsidRPr="006C5E53">
        <w:rPr>
          <w:rFonts w:ascii="Times New Roman" w:hAnsi="Times New Roman" w:cs="Times New Roman"/>
          <w:sz w:val="24"/>
          <w:szCs w:val="24"/>
        </w:rPr>
        <w:t>Loop antennas feature simplicity, low cost and versatility. They may have various shapes: circular, triangular, square, elliptical, etc. They are widely used in communication links up to the microwave bands (up to ≈ 3 GHz). They are also used as electromagnetic (EM) field probes in the microwave bands.</w:t>
      </w:r>
    </w:p>
    <w:p w:rsidR="006C5E53" w:rsidRPr="006C5E53" w:rsidRDefault="006C5E53" w:rsidP="006C5E53">
      <w:pPr>
        <w:widowControl w:val="0"/>
        <w:overflowPunct w:val="0"/>
        <w:autoSpaceDE w:val="0"/>
        <w:autoSpaceDN w:val="0"/>
        <w:adjustRightInd w:val="0"/>
        <w:spacing w:before="120" w:after="120"/>
        <w:ind w:firstLine="425"/>
        <w:jc w:val="both"/>
        <w:rPr>
          <w:rFonts w:ascii="Times New Roman" w:hAnsi="Times New Roman" w:cs="Times New Roman"/>
          <w:sz w:val="24"/>
          <w:szCs w:val="24"/>
        </w:rPr>
      </w:pPr>
      <w:r w:rsidRPr="006C5E53">
        <w:rPr>
          <w:rFonts w:ascii="Times New Roman" w:hAnsi="Times New Roman" w:cs="Times New Roman"/>
          <w:sz w:val="24"/>
          <w:szCs w:val="24"/>
        </w:rPr>
        <w:t>Loop antennas are usually classified as electrically small (</w:t>
      </w:r>
      <w:r w:rsidRPr="006C5E53">
        <w:rPr>
          <w:rFonts w:ascii="Times New Roman" w:hAnsi="Times New Roman" w:cs="Times New Roman"/>
          <w:i/>
          <w:iCs/>
          <w:sz w:val="24"/>
          <w:szCs w:val="24"/>
        </w:rPr>
        <w:t>C</w:t>
      </w:r>
      <w:r w:rsidRPr="006C5E53">
        <w:rPr>
          <w:rFonts w:ascii="Times New Roman" w:hAnsi="Times New Roman" w:cs="Times New Roman"/>
          <w:sz w:val="24"/>
          <w:szCs w:val="24"/>
        </w:rPr>
        <w:t>&lt; 0.1</w:t>
      </w:r>
      <w:r w:rsidRPr="006C5E53">
        <w:rPr>
          <w:rFonts w:ascii="Times New Roman" w:hAnsi="Times New Roman" w:cs="Times New Roman"/>
          <w:i/>
          <w:iCs/>
          <w:sz w:val="24"/>
          <w:szCs w:val="24"/>
        </w:rPr>
        <w:t>λ</w:t>
      </w:r>
      <w:r w:rsidRPr="006C5E53">
        <w:rPr>
          <w:rFonts w:ascii="Times New Roman" w:hAnsi="Times New Roman" w:cs="Times New Roman"/>
          <w:sz w:val="24"/>
          <w:szCs w:val="24"/>
        </w:rPr>
        <w:t xml:space="preserve"> ) and electrically large (</w:t>
      </w:r>
      <w:r w:rsidRPr="006C5E53">
        <w:rPr>
          <w:rFonts w:ascii="Times New Roman" w:hAnsi="Times New Roman" w:cs="Times New Roman"/>
          <w:i/>
          <w:iCs/>
          <w:sz w:val="24"/>
          <w:szCs w:val="24"/>
        </w:rPr>
        <w:t>Cλ</w:t>
      </w:r>
      <w:r w:rsidRPr="006C5E53">
        <w:rPr>
          <w:rFonts w:ascii="Times New Roman" w:hAnsi="Times New Roman" w:cs="Times New Roman"/>
          <w:sz w:val="24"/>
          <w:szCs w:val="24"/>
        </w:rPr>
        <w:t xml:space="preserve"> ). Here, </w:t>
      </w:r>
      <w:r w:rsidRPr="006C5E53">
        <w:rPr>
          <w:rFonts w:ascii="Times New Roman" w:hAnsi="Times New Roman" w:cs="Times New Roman"/>
          <w:i/>
          <w:iCs/>
          <w:sz w:val="24"/>
          <w:szCs w:val="24"/>
        </w:rPr>
        <w:t>C</w:t>
      </w:r>
      <w:r w:rsidRPr="006C5E53">
        <w:rPr>
          <w:rFonts w:ascii="Times New Roman" w:hAnsi="Times New Roman" w:cs="Times New Roman"/>
          <w:sz w:val="24"/>
          <w:szCs w:val="24"/>
        </w:rPr>
        <w:t xml:space="preserve"> denotes the loop’s circumference. Electrically small loops of a single turn have very small radiation resistance (comparable to their loss resistance). Their radiation resistance can be substantially improved by adding more turns. Multi-turn loops have better radiation resistance although their efficiency is still poor. That is why they are used mostly as receiving antennas provided losses are not important. The radiation characteristics of a small loop antenna can be additionally improved by inserting a ferromagnetic core. Radio receivers of AM broadcast are usually equipped with ferrite-loop antennas. Such antennas are used in pagers, too.</w:t>
      </w:r>
    </w:p>
    <w:p w:rsidR="006C5E53" w:rsidRPr="006C5E53" w:rsidRDefault="006C5E53" w:rsidP="006C5E53">
      <w:pPr>
        <w:widowControl w:val="0"/>
        <w:overflowPunct w:val="0"/>
        <w:autoSpaceDE w:val="0"/>
        <w:autoSpaceDN w:val="0"/>
        <w:adjustRightInd w:val="0"/>
        <w:spacing w:before="120" w:after="120"/>
        <w:ind w:right="20" w:firstLine="425"/>
        <w:jc w:val="both"/>
        <w:rPr>
          <w:rFonts w:ascii="Times New Roman" w:hAnsi="Times New Roman" w:cs="Times New Roman"/>
          <w:sz w:val="24"/>
          <w:szCs w:val="24"/>
        </w:rPr>
      </w:pPr>
      <w:r w:rsidRPr="006C5E53">
        <w:rPr>
          <w:rFonts w:ascii="Times New Roman" w:hAnsi="Times New Roman" w:cs="Times New Roman"/>
          <w:sz w:val="24"/>
          <w:szCs w:val="24"/>
        </w:rPr>
        <w:t>The small loops, regardless of their shape, have a far-field pattern very similar to that of a small electric dipole normal to the plane of the loop. This is expected because they are equivalent to a magnetic dipole. Note, however, that the field polarization is orthogonal to that of the electric dipole.</w:t>
      </w:r>
    </w:p>
    <w:p w:rsidR="006C5E53" w:rsidRPr="006C5E53" w:rsidRDefault="006C5E53" w:rsidP="006C5E53">
      <w:pPr>
        <w:widowControl w:val="0"/>
        <w:overflowPunct w:val="0"/>
        <w:autoSpaceDE w:val="0"/>
        <w:autoSpaceDN w:val="0"/>
        <w:adjustRightInd w:val="0"/>
        <w:spacing w:before="120" w:after="120"/>
        <w:ind w:firstLine="427"/>
        <w:jc w:val="both"/>
        <w:rPr>
          <w:rFonts w:ascii="Times New Roman" w:hAnsi="Times New Roman" w:cs="Times New Roman"/>
          <w:sz w:val="24"/>
          <w:szCs w:val="24"/>
        </w:rPr>
      </w:pPr>
      <w:r w:rsidRPr="006C5E53">
        <w:rPr>
          <w:rFonts w:ascii="Times New Roman" w:hAnsi="Times New Roman" w:cs="Times New Roman"/>
          <w:sz w:val="24"/>
          <w:szCs w:val="24"/>
        </w:rPr>
        <w:t xml:space="preserve">As the circumference of the loop increases, the pattern maximum shifts towards the loop’s normal, and when </w:t>
      </w:r>
      <w:r w:rsidRPr="006C5E53">
        <w:rPr>
          <w:rFonts w:ascii="Times New Roman" w:hAnsi="Times New Roman" w:cs="Times New Roman"/>
          <w:i/>
          <w:iCs/>
          <w:sz w:val="24"/>
          <w:szCs w:val="24"/>
        </w:rPr>
        <w:t>C</w:t>
      </w:r>
      <w:r w:rsidRPr="006C5E53">
        <w:rPr>
          <w:rFonts w:ascii="Times New Roman" w:hAnsi="Times New Roman" w:cs="Times New Roman"/>
          <w:sz w:val="24"/>
          <w:szCs w:val="24"/>
        </w:rPr>
        <w:t xml:space="preserve"> ≈ </w:t>
      </w:r>
      <w:r w:rsidRPr="006C5E53">
        <w:rPr>
          <w:rFonts w:ascii="Times New Roman" w:hAnsi="Times New Roman" w:cs="Times New Roman"/>
          <w:i/>
          <w:iCs/>
          <w:sz w:val="24"/>
          <w:szCs w:val="24"/>
        </w:rPr>
        <w:t>λ</w:t>
      </w:r>
      <w:r w:rsidRPr="006C5E53">
        <w:rPr>
          <w:rFonts w:ascii="Times New Roman" w:hAnsi="Times New Roman" w:cs="Times New Roman"/>
          <w:sz w:val="24"/>
          <w:szCs w:val="24"/>
        </w:rPr>
        <w:t>, the maximum of the pattern is along the loop’s normal.</w:t>
      </w:r>
    </w:p>
    <w:p w:rsidR="008D3905" w:rsidRDefault="006C5E53" w:rsidP="006C5E53">
      <w:pPr>
        <w:pStyle w:val="BodyTextIndent3"/>
        <w:tabs>
          <w:tab w:val="clear" w:pos="2160"/>
          <w:tab w:val="left" w:pos="360"/>
          <w:tab w:val="left" w:pos="1170"/>
        </w:tabs>
        <w:spacing w:before="120" w:after="120" w:line="276" w:lineRule="auto"/>
        <w:ind w:left="0" w:firstLine="0"/>
        <w:jc w:val="center"/>
        <w:rPr>
          <w:b/>
          <w:bCs/>
          <w:szCs w:val="24"/>
        </w:rPr>
      </w:pPr>
      <w:r>
        <w:rPr>
          <w:b/>
          <w:bCs/>
          <w:noProof/>
          <w:szCs w:val="24"/>
          <w:lang w:val="en-US" w:eastAsia="en-US" w:bidi="hi-IN"/>
        </w:rPr>
        <w:lastRenderedPageBreak/>
        <w:drawing>
          <wp:inline distT="0" distB="0" distL="0" distR="0">
            <wp:extent cx="1590675" cy="1285875"/>
            <wp:effectExtent l="19050" t="0" r="9525"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1590675" cy="1285875"/>
                    </a:xfrm>
                    <a:prstGeom prst="rect">
                      <a:avLst/>
                    </a:prstGeom>
                    <a:noFill/>
                    <a:ln w="9525">
                      <a:noFill/>
                      <a:miter lim="800000"/>
                      <a:headEnd/>
                      <a:tailEnd/>
                    </a:ln>
                  </pic:spPr>
                </pic:pic>
              </a:graphicData>
            </a:graphic>
          </wp:inline>
        </w:drawing>
      </w:r>
    </w:p>
    <w:p w:rsidR="008D3905" w:rsidRPr="00067CE4" w:rsidRDefault="008D3905" w:rsidP="008D3905">
      <w:pPr>
        <w:pStyle w:val="BodyTextIndent"/>
        <w:spacing w:before="120" w:after="120" w:line="276" w:lineRule="auto"/>
        <w:ind w:left="0" w:firstLine="0"/>
        <w:rPr>
          <w:b/>
          <w:bCs/>
        </w:rPr>
      </w:pPr>
      <w:r w:rsidRPr="00067CE4">
        <w:rPr>
          <w:b/>
          <w:bCs/>
        </w:rPr>
        <w:t>PROCEDURE: -</w:t>
      </w:r>
    </w:p>
    <w:p w:rsidR="008D3905" w:rsidRDefault="008D3905" w:rsidP="00412B13">
      <w:pPr>
        <w:pStyle w:val="BodyTextIndent"/>
        <w:numPr>
          <w:ilvl w:val="0"/>
          <w:numId w:val="19"/>
        </w:numPr>
        <w:tabs>
          <w:tab w:val="clear" w:pos="1440"/>
          <w:tab w:val="num" w:pos="360"/>
          <w:tab w:val="num" w:pos="2160"/>
          <w:tab w:val="num" w:pos="2430"/>
        </w:tabs>
        <w:spacing w:before="120" w:after="120" w:line="276" w:lineRule="auto"/>
        <w:ind w:left="360"/>
      </w:pPr>
      <w:r w:rsidRPr="00067CE4">
        <w:t xml:space="preserve">Mount the transmitting antenna </w:t>
      </w:r>
      <w:r>
        <w:t xml:space="preserve">(half wave dipole) </w:t>
      </w:r>
      <w:r w:rsidRPr="00067CE4">
        <w:t>on the stand connecting it to the S-45G transmitter generator and Connect the equipment to the 230 V mains and put it ON.</w:t>
      </w:r>
    </w:p>
    <w:p w:rsidR="008D3905" w:rsidRDefault="008D3905" w:rsidP="00412B13">
      <w:pPr>
        <w:pStyle w:val="BodyTextIndent"/>
        <w:numPr>
          <w:ilvl w:val="0"/>
          <w:numId w:val="19"/>
        </w:numPr>
        <w:tabs>
          <w:tab w:val="clear" w:pos="1440"/>
          <w:tab w:val="num" w:pos="450"/>
          <w:tab w:val="num" w:pos="2160"/>
        </w:tabs>
        <w:spacing w:before="120" w:after="120" w:line="276" w:lineRule="auto"/>
        <w:ind w:left="360"/>
      </w:pPr>
      <w:r w:rsidRPr="00067CE4">
        <w:t>Mount the receiving antenna (</w:t>
      </w:r>
      <w:r w:rsidR="006C5E53">
        <w:t>Square loop</w:t>
      </w:r>
      <w:r w:rsidRPr="00067CE4">
        <w:t xml:space="preserve">) on the positioner and connect it to the S-45 receiver synthesized. Connect the adapter to S-45R and connect it to 230 V Mains, put the equipment ON. </w:t>
      </w:r>
    </w:p>
    <w:p w:rsidR="008D3905" w:rsidRPr="00067CE4" w:rsidRDefault="008D3905" w:rsidP="00412B13">
      <w:pPr>
        <w:pStyle w:val="BodyTextIndent"/>
        <w:numPr>
          <w:ilvl w:val="0"/>
          <w:numId w:val="19"/>
        </w:numPr>
        <w:tabs>
          <w:tab w:val="clear" w:pos="1440"/>
          <w:tab w:val="num" w:pos="450"/>
          <w:tab w:val="num" w:pos="2160"/>
        </w:tabs>
        <w:spacing w:before="120" w:after="120" w:line="276" w:lineRule="auto"/>
        <w:ind w:left="360"/>
      </w:pPr>
      <w:r w:rsidRPr="00067CE4">
        <w:t>Press Data Array and adjusts the antenna to measure the reading no. 1. Align the positioned such that the indicator is pointing to reading no. 1(0deg) on the disk.</w:t>
      </w:r>
    </w:p>
    <w:p w:rsidR="008D3905" w:rsidRPr="00067CE4" w:rsidRDefault="008D3905" w:rsidP="00412B13">
      <w:pPr>
        <w:numPr>
          <w:ilvl w:val="0"/>
          <w:numId w:val="19"/>
        </w:numPr>
        <w:tabs>
          <w:tab w:val="clear" w:pos="1440"/>
          <w:tab w:val="num" w:pos="450"/>
        </w:tabs>
        <w:spacing w:before="120" w:after="120"/>
        <w:ind w:left="360"/>
        <w:jc w:val="both"/>
        <w:rPr>
          <w:rFonts w:ascii="Times New Roman" w:hAnsi="Times New Roman" w:cs="Times New Roman"/>
          <w:sz w:val="24"/>
          <w:szCs w:val="24"/>
        </w:rPr>
      </w:pPr>
      <w:r w:rsidRPr="00067CE4">
        <w:rPr>
          <w:rFonts w:ascii="Times New Roman" w:hAnsi="Times New Roman" w:cs="Times New Roman"/>
          <w:sz w:val="24"/>
          <w:szCs w:val="24"/>
        </w:rPr>
        <w:t xml:space="preserve"> Data array again, the LCD indicates that the reading no. 1 has been stored in memory location no. 1 and now rotate the positioned to measure reading no. 2.</w:t>
      </w:r>
    </w:p>
    <w:p w:rsidR="008D3905" w:rsidRPr="00067CE4" w:rsidRDefault="008D3905" w:rsidP="00412B13">
      <w:pPr>
        <w:pStyle w:val="BodyTextIndent"/>
        <w:numPr>
          <w:ilvl w:val="0"/>
          <w:numId w:val="19"/>
        </w:numPr>
        <w:tabs>
          <w:tab w:val="clear" w:pos="1440"/>
          <w:tab w:val="num" w:pos="450"/>
        </w:tabs>
        <w:spacing w:before="120" w:after="120" w:line="276" w:lineRule="auto"/>
        <w:ind w:left="360"/>
      </w:pPr>
      <w:r w:rsidRPr="00067CE4">
        <w:t xml:space="preserve">Align the positioned such that the indicator is pointing to reading no. 2 </w:t>
      </w:r>
    </w:p>
    <w:p w:rsidR="008D3905" w:rsidRPr="00067CE4" w:rsidRDefault="008D3905" w:rsidP="00412B13">
      <w:pPr>
        <w:numPr>
          <w:ilvl w:val="0"/>
          <w:numId w:val="19"/>
        </w:numPr>
        <w:tabs>
          <w:tab w:val="clear" w:pos="1440"/>
          <w:tab w:val="num" w:pos="450"/>
        </w:tabs>
        <w:spacing w:before="120" w:after="120"/>
        <w:ind w:left="360"/>
        <w:jc w:val="both"/>
        <w:rPr>
          <w:rFonts w:ascii="Times New Roman" w:hAnsi="Times New Roman" w:cs="Times New Roman"/>
          <w:sz w:val="24"/>
          <w:szCs w:val="24"/>
        </w:rPr>
      </w:pPr>
      <w:r w:rsidRPr="00067CE4">
        <w:rPr>
          <w:rFonts w:ascii="Times New Roman" w:hAnsi="Times New Roman" w:cs="Times New Roman"/>
          <w:sz w:val="24"/>
          <w:szCs w:val="24"/>
        </w:rPr>
        <w:t xml:space="preserve">Continue in this sequence until the reading no. 72 (at 355 deg) is measured and stored in the memory. </w:t>
      </w:r>
    </w:p>
    <w:p w:rsidR="008D3905" w:rsidRPr="00067CE4" w:rsidRDefault="008D3905" w:rsidP="00412B13">
      <w:pPr>
        <w:numPr>
          <w:ilvl w:val="0"/>
          <w:numId w:val="19"/>
        </w:numPr>
        <w:tabs>
          <w:tab w:val="clear" w:pos="1440"/>
          <w:tab w:val="num" w:pos="450"/>
        </w:tabs>
        <w:spacing w:before="120" w:after="120"/>
        <w:ind w:left="360"/>
        <w:jc w:val="both"/>
        <w:rPr>
          <w:rFonts w:ascii="Times New Roman" w:hAnsi="Times New Roman" w:cs="Times New Roman"/>
          <w:sz w:val="24"/>
        </w:rPr>
      </w:pPr>
      <w:r w:rsidRPr="00067CE4">
        <w:rPr>
          <w:rFonts w:ascii="Times New Roman" w:hAnsi="Times New Roman" w:cs="Times New Roman"/>
          <w:sz w:val="24"/>
        </w:rPr>
        <w:t xml:space="preserve">Using 72 readings as on above plot the Radiation Pattern of </w:t>
      </w:r>
      <w:r w:rsidR="000119E5">
        <w:rPr>
          <w:rFonts w:ascii="Times New Roman" w:hAnsi="Times New Roman" w:cs="Times New Roman"/>
          <w:sz w:val="24"/>
        </w:rPr>
        <w:t>square loop</w:t>
      </w:r>
      <w:r w:rsidRPr="00067CE4">
        <w:rPr>
          <w:rFonts w:ascii="Times New Roman" w:hAnsi="Times New Roman" w:cs="Times New Roman"/>
          <w:sz w:val="24"/>
        </w:rPr>
        <w:t xml:space="preserve"> antenna</w:t>
      </w:r>
    </w:p>
    <w:p w:rsidR="008D3905" w:rsidRPr="00067CE4" w:rsidRDefault="008D3905" w:rsidP="00187FC5">
      <w:pPr>
        <w:spacing w:before="240" w:after="240"/>
        <w:jc w:val="both"/>
        <w:rPr>
          <w:rFonts w:ascii="Times New Roman" w:hAnsi="Times New Roman" w:cs="Times New Roman"/>
          <w:sz w:val="24"/>
        </w:rPr>
      </w:pPr>
      <w:r w:rsidRPr="00067CE4">
        <w:rPr>
          <w:rFonts w:ascii="Times New Roman" w:hAnsi="Times New Roman" w:cs="Times New Roman"/>
          <w:b/>
          <w:bCs/>
          <w:sz w:val="24"/>
        </w:rPr>
        <w:t>RESULT</w:t>
      </w:r>
      <w:r w:rsidRPr="00067CE4">
        <w:rPr>
          <w:rFonts w:ascii="Times New Roman" w:hAnsi="Times New Roman" w:cs="Times New Roman"/>
          <w:sz w:val="24"/>
        </w:rPr>
        <w:t>:</w:t>
      </w:r>
      <w:r w:rsidRPr="00067CE4">
        <w:rPr>
          <w:rFonts w:ascii="Times New Roman" w:hAnsi="Times New Roman" w:cs="Times New Roman"/>
          <w:b/>
          <w:bCs/>
          <w:sz w:val="24"/>
        </w:rPr>
        <w:t>-</w:t>
      </w:r>
    </w:p>
    <w:p w:rsidR="008D3905" w:rsidRPr="00067CE4" w:rsidRDefault="008D3905" w:rsidP="009B7BC1">
      <w:pPr>
        <w:pStyle w:val="BodyTextIndent2"/>
        <w:spacing w:before="240" w:after="240" w:line="276" w:lineRule="auto"/>
        <w:ind w:left="0" w:firstLine="720"/>
        <w:rPr>
          <w:b/>
          <w:sz w:val="24"/>
        </w:rPr>
      </w:pPr>
      <w:r w:rsidRPr="00067CE4">
        <w:rPr>
          <w:sz w:val="24"/>
        </w:rPr>
        <w:t xml:space="preserve">Radiation pattern of </w:t>
      </w:r>
      <w:r w:rsidR="006C5E53">
        <w:rPr>
          <w:sz w:val="24"/>
        </w:rPr>
        <w:t>Square Loop</w:t>
      </w:r>
      <w:r w:rsidRPr="00067CE4">
        <w:rPr>
          <w:sz w:val="24"/>
        </w:rPr>
        <w:t xml:space="preserve"> Antenna has </w:t>
      </w:r>
      <w:r>
        <w:rPr>
          <w:sz w:val="24"/>
        </w:rPr>
        <w:t>been plotted.</w:t>
      </w:r>
    </w:p>
    <w:p w:rsidR="008D3905" w:rsidRPr="00585472" w:rsidRDefault="008D3905" w:rsidP="008D3905">
      <w:pPr>
        <w:spacing w:before="120" w:after="120" w:line="240" w:lineRule="auto"/>
        <w:jc w:val="both"/>
        <w:rPr>
          <w:rFonts w:ascii="Times New Roman" w:hAnsi="Times New Roman" w:cs="Times New Roman"/>
          <w:sz w:val="24"/>
          <w:szCs w:val="24"/>
        </w:rPr>
      </w:pPr>
      <w:r w:rsidRPr="00585472">
        <w:rPr>
          <w:rFonts w:ascii="Times New Roman" w:hAnsi="Times New Roman" w:cs="Times New Roman"/>
          <w:b/>
          <w:bCs/>
          <w:sz w:val="24"/>
          <w:szCs w:val="24"/>
        </w:rPr>
        <w:t>PRECAUTIONS: -</w:t>
      </w:r>
      <w:r w:rsidRPr="00585472">
        <w:rPr>
          <w:rFonts w:ascii="Times New Roman" w:hAnsi="Times New Roman" w:cs="Times New Roman"/>
          <w:sz w:val="24"/>
          <w:szCs w:val="24"/>
        </w:rPr>
        <w:tab/>
      </w:r>
    </w:p>
    <w:p w:rsidR="008D3905" w:rsidRPr="00225904" w:rsidRDefault="008D3905" w:rsidP="006C5E53">
      <w:pPr>
        <w:pStyle w:val="ListParagraph"/>
        <w:numPr>
          <w:ilvl w:val="0"/>
          <w:numId w:val="20"/>
        </w:numPr>
        <w:spacing w:before="120" w:after="120"/>
        <w:ind w:left="810"/>
        <w:jc w:val="both"/>
        <w:rPr>
          <w:rFonts w:ascii="Times New Roman" w:hAnsi="Times New Roman" w:cs="Times New Roman"/>
          <w:sz w:val="24"/>
          <w:szCs w:val="24"/>
        </w:rPr>
      </w:pPr>
      <w:r w:rsidRPr="00225904">
        <w:rPr>
          <w:rFonts w:ascii="Times New Roman" w:hAnsi="Times New Roman" w:cs="Times New Roman"/>
          <w:sz w:val="24"/>
          <w:szCs w:val="24"/>
        </w:rPr>
        <w:t>Switch off mobile phones and other wireless devices.</w:t>
      </w:r>
    </w:p>
    <w:p w:rsidR="008D3905" w:rsidRPr="00225904" w:rsidRDefault="008D3905" w:rsidP="006C5E53">
      <w:pPr>
        <w:pStyle w:val="ListParagraph"/>
        <w:numPr>
          <w:ilvl w:val="0"/>
          <w:numId w:val="20"/>
        </w:numPr>
        <w:spacing w:before="120" w:after="120"/>
        <w:ind w:left="810"/>
        <w:jc w:val="both"/>
        <w:rPr>
          <w:rFonts w:ascii="Times New Roman" w:hAnsi="Times New Roman" w:cs="Times New Roman"/>
          <w:sz w:val="24"/>
          <w:szCs w:val="24"/>
        </w:rPr>
      </w:pPr>
      <w:r>
        <w:rPr>
          <w:rFonts w:ascii="Times New Roman" w:hAnsi="Times New Roman" w:cs="Times New Roman"/>
          <w:sz w:val="24"/>
          <w:szCs w:val="24"/>
        </w:rPr>
        <w:t>E</w:t>
      </w:r>
      <w:r w:rsidRPr="00225904">
        <w:rPr>
          <w:rFonts w:ascii="Times New Roman" w:hAnsi="Times New Roman" w:cs="Times New Roman"/>
          <w:sz w:val="24"/>
          <w:szCs w:val="24"/>
        </w:rPr>
        <w:t>nsure that there is no any obstacle present in between the transmitter and receiver.</w:t>
      </w:r>
    </w:p>
    <w:p w:rsidR="008D3905" w:rsidRPr="00225904" w:rsidRDefault="008D3905" w:rsidP="006C5E53">
      <w:pPr>
        <w:pStyle w:val="ListParagraph"/>
        <w:numPr>
          <w:ilvl w:val="0"/>
          <w:numId w:val="20"/>
        </w:numPr>
        <w:spacing w:before="120" w:after="120"/>
        <w:ind w:left="810"/>
        <w:jc w:val="both"/>
        <w:rPr>
          <w:rFonts w:ascii="Times New Roman" w:hAnsi="Times New Roman" w:cs="Times New Roman"/>
          <w:sz w:val="24"/>
          <w:szCs w:val="24"/>
        </w:rPr>
      </w:pPr>
      <w:r w:rsidRPr="00225904">
        <w:rPr>
          <w:rFonts w:ascii="Times New Roman" w:hAnsi="Times New Roman" w:cs="Times New Roman"/>
          <w:sz w:val="24"/>
          <w:szCs w:val="24"/>
        </w:rPr>
        <w:t>Keep the transmitting and receiving antenna at same height.</w:t>
      </w:r>
    </w:p>
    <w:p w:rsidR="008D3905" w:rsidRPr="00225904" w:rsidRDefault="008D3905" w:rsidP="006C5E53">
      <w:pPr>
        <w:pStyle w:val="ListParagraph"/>
        <w:numPr>
          <w:ilvl w:val="0"/>
          <w:numId w:val="20"/>
        </w:numPr>
        <w:spacing w:before="120" w:after="120"/>
        <w:ind w:left="810"/>
        <w:jc w:val="both"/>
        <w:rPr>
          <w:rFonts w:ascii="Times New Roman" w:hAnsi="Times New Roman" w:cs="Times New Roman"/>
          <w:sz w:val="24"/>
          <w:szCs w:val="24"/>
        </w:rPr>
      </w:pPr>
      <w:r w:rsidRPr="00225904">
        <w:rPr>
          <w:rFonts w:ascii="Times New Roman" w:hAnsi="Times New Roman" w:cs="Times New Roman"/>
          <w:sz w:val="24"/>
          <w:szCs w:val="24"/>
        </w:rPr>
        <w:t>Don’t turn ON the Power supply until the circuit is completed.</w:t>
      </w:r>
    </w:p>
    <w:p w:rsidR="008D3905" w:rsidRPr="00225904" w:rsidRDefault="008D3905" w:rsidP="006C5E53">
      <w:pPr>
        <w:pStyle w:val="ListParagraph"/>
        <w:numPr>
          <w:ilvl w:val="0"/>
          <w:numId w:val="20"/>
        </w:numPr>
        <w:spacing w:before="120" w:after="120"/>
        <w:ind w:left="810"/>
        <w:jc w:val="both"/>
        <w:rPr>
          <w:rFonts w:ascii="Times New Roman" w:hAnsi="Times New Roman" w:cs="Times New Roman"/>
          <w:sz w:val="24"/>
          <w:szCs w:val="24"/>
        </w:rPr>
      </w:pPr>
      <w:r w:rsidRPr="00225904">
        <w:rPr>
          <w:rFonts w:ascii="Times New Roman" w:hAnsi="Times New Roman" w:cs="Times New Roman"/>
          <w:sz w:val="24"/>
          <w:szCs w:val="24"/>
        </w:rPr>
        <w:t xml:space="preserve">Turn OFF the power supply given to the instruments when not in use. </w:t>
      </w:r>
    </w:p>
    <w:p w:rsidR="006C5E53" w:rsidRDefault="006C5E53" w:rsidP="00187FC5">
      <w:pPr>
        <w:spacing w:before="120" w:after="120" w:line="240" w:lineRule="auto"/>
        <w:jc w:val="both"/>
        <w:rPr>
          <w:rFonts w:ascii="Times New Roman" w:hAnsi="Times New Roman" w:cs="Times New Roman"/>
          <w:b/>
          <w:sz w:val="24"/>
          <w:szCs w:val="24"/>
        </w:rPr>
      </w:pPr>
    </w:p>
    <w:p w:rsidR="008D3905" w:rsidRPr="006959A0" w:rsidRDefault="008D3905" w:rsidP="008D3905">
      <w:pPr>
        <w:spacing w:before="120" w:after="120" w:line="240" w:lineRule="auto"/>
        <w:jc w:val="both"/>
        <w:rPr>
          <w:rFonts w:ascii="Times New Roman" w:hAnsi="Times New Roman" w:cs="Times New Roman"/>
          <w:b/>
          <w:sz w:val="24"/>
          <w:szCs w:val="24"/>
        </w:rPr>
      </w:pPr>
      <w:r w:rsidRPr="006959A0">
        <w:rPr>
          <w:rFonts w:ascii="Times New Roman" w:hAnsi="Times New Roman" w:cs="Times New Roman"/>
          <w:b/>
          <w:sz w:val="24"/>
          <w:szCs w:val="24"/>
        </w:rPr>
        <w:t>CONCLUSION</w:t>
      </w:r>
      <w:r>
        <w:rPr>
          <w:rFonts w:ascii="Times New Roman" w:hAnsi="Times New Roman" w:cs="Times New Roman"/>
          <w:b/>
          <w:sz w:val="24"/>
          <w:szCs w:val="24"/>
        </w:rPr>
        <w:t>:-</w:t>
      </w:r>
    </w:p>
    <w:p w:rsidR="008D3905" w:rsidRPr="00835163" w:rsidRDefault="008D3905" w:rsidP="009B7BC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835163">
        <w:rPr>
          <w:rFonts w:ascii="Times New Roman" w:eastAsia="Times New Roman" w:hAnsi="Times New Roman" w:cs="Times New Roman"/>
          <w:sz w:val="24"/>
          <w:szCs w:val="24"/>
        </w:rPr>
        <w:t xml:space="preserve">lotmanually the radiation pattern of </w:t>
      </w:r>
      <w:r w:rsidR="000119E5">
        <w:rPr>
          <w:rFonts w:ascii="Times New Roman" w:eastAsia="Times New Roman" w:hAnsi="Times New Roman" w:cs="Times New Roman"/>
          <w:sz w:val="24"/>
          <w:szCs w:val="24"/>
        </w:rPr>
        <w:t>Square loop</w:t>
      </w:r>
      <w:r w:rsidRPr="006132FE">
        <w:rPr>
          <w:rFonts w:ascii="Times New Roman" w:hAnsi="Times New Roman" w:cs="Times New Roman"/>
          <w:bCs/>
          <w:sz w:val="24"/>
          <w:szCs w:val="24"/>
        </w:rPr>
        <w:t>Antenna</w:t>
      </w:r>
      <w:r w:rsidRPr="00835163">
        <w:rPr>
          <w:rFonts w:ascii="Times New Roman" w:eastAsia="Times New Roman" w:hAnsi="Times New Roman" w:cs="Times New Roman"/>
          <w:sz w:val="24"/>
          <w:szCs w:val="24"/>
        </w:rPr>
        <w:t xml:space="preserve"> and compare with </w:t>
      </w:r>
      <w:r>
        <w:rPr>
          <w:rFonts w:ascii="Times New Roman" w:eastAsia="Times New Roman" w:hAnsi="Times New Roman" w:cs="Times New Roman"/>
          <w:sz w:val="24"/>
          <w:szCs w:val="24"/>
        </w:rPr>
        <w:t>EM simulation software</w:t>
      </w:r>
      <w:r w:rsidRPr="00835163">
        <w:rPr>
          <w:rFonts w:ascii="Times New Roman" w:eastAsia="Times New Roman" w:hAnsi="Times New Roman" w:cs="Times New Roman"/>
          <w:sz w:val="24"/>
          <w:szCs w:val="24"/>
        </w:rPr>
        <w:t xml:space="preserve"> generated radiation pattern. </w:t>
      </w:r>
    </w:p>
    <w:p w:rsidR="002E515D" w:rsidRDefault="002E515D" w:rsidP="006E330A">
      <w:pPr>
        <w:spacing w:before="120" w:after="120" w:line="240" w:lineRule="auto"/>
        <w:jc w:val="both"/>
        <w:rPr>
          <w:rFonts w:ascii="Times New Roman" w:hAnsi="Times New Roman" w:cs="Times New Roman"/>
          <w:b/>
          <w:sz w:val="24"/>
          <w:szCs w:val="24"/>
        </w:rPr>
      </w:pPr>
    </w:p>
    <w:p w:rsidR="00510CD7" w:rsidRDefault="00510CD7" w:rsidP="00510CD7">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OBSERVATION TABLE:-</w:t>
      </w:r>
    </w:p>
    <w:p w:rsidR="00510CD7" w:rsidRDefault="00510CD7" w:rsidP="00510CD7">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Experiment No._____________    Name of Student_______________________________</w:t>
      </w:r>
    </w:p>
    <w:p w:rsidR="00510CD7" w:rsidRPr="00D834C2" w:rsidRDefault="00510CD7" w:rsidP="00510CD7">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Name of Antenna: _____________________________________</w:t>
      </w:r>
    </w:p>
    <w:tbl>
      <w:tblPr>
        <w:tblW w:w="9339" w:type="dxa"/>
        <w:tblBorders>
          <w:top w:val="single" w:sz="4" w:space="0" w:color="auto"/>
          <w:left w:val="single" w:sz="4" w:space="0" w:color="auto"/>
          <w:bottom w:val="single" w:sz="4" w:space="0" w:color="auto"/>
          <w:right w:val="single" w:sz="4" w:space="0" w:color="auto"/>
        </w:tblBorders>
        <w:tblLayout w:type="fixed"/>
        <w:tblLook w:val="04A0"/>
      </w:tblPr>
      <w:tblGrid>
        <w:gridCol w:w="738"/>
        <w:gridCol w:w="662"/>
        <w:gridCol w:w="778"/>
        <w:gridCol w:w="720"/>
        <w:gridCol w:w="810"/>
        <w:gridCol w:w="715"/>
        <w:gridCol w:w="776"/>
        <w:gridCol w:w="810"/>
        <w:gridCol w:w="810"/>
        <w:gridCol w:w="810"/>
        <w:gridCol w:w="900"/>
        <w:gridCol w:w="810"/>
      </w:tblGrid>
      <w:tr w:rsidR="00510CD7" w:rsidRPr="00585472" w:rsidTr="00815DBF">
        <w:trPr>
          <w:trHeight w:val="320"/>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662"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778" w:type="dxa"/>
            <w:tcBorders>
              <w:top w:val="single" w:sz="4" w:space="0" w:color="auto"/>
              <w:left w:val="single" w:sz="4" w:space="0" w:color="auto"/>
              <w:bottom w:val="single" w:sz="4" w:space="0" w:color="auto"/>
              <w:right w:val="single" w:sz="4" w:space="0" w:color="auto"/>
            </w:tcBorders>
            <w:hideMark/>
          </w:tcPr>
          <w:p w:rsidR="00510CD7" w:rsidRPr="000F2D7B"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715"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810" w:type="dxa"/>
            <w:tcBorders>
              <w:top w:val="single" w:sz="4" w:space="0" w:color="auto"/>
              <w:left w:val="single" w:sz="4" w:space="0" w:color="auto"/>
              <w:bottom w:val="single" w:sz="4" w:space="0" w:color="auto"/>
              <w:right w:val="single" w:sz="4" w:space="0" w:color="auto"/>
            </w:tcBorders>
            <w:hideMark/>
          </w:tcPr>
          <w:p w:rsidR="00510CD7" w:rsidRPr="000F2D7B"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90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810" w:type="dxa"/>
            <w:tcBorders>
              <w:top w:val="single" w:sz="4" w:space="0" w:color="auto"/>
              <w:left w:val="single" w:sz="4" w:space="0" w:color="auto"/>
              <w:bottom w:val="single" w:sz="4" w:space="0" w:color="auto"/>
              <w:right w:val="single" w:sz="4" w:space="0" w:color="auto"/>
            </w:tcBorders>
            <w:hideMark/>
          </w:tcPr>
          <w:p w:rsidR="00510CD7" w:rsidRPr="000F2D7B"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90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37</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180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55</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270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95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38</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185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56</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275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100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190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57</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280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105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195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58</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285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110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200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59</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290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115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205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60</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295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25</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120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210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61</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300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8</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26</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125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215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62</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305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9</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40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27</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130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45</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220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63</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310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10</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45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28</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135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46</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225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64</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315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11</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50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140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47</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230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65</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320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12</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55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145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48</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235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66</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325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13</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60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150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240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67</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330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14</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65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155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245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68</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335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15</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70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160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250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69</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340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16</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75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165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255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70</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345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17</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80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35</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170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260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71</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350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18</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85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36</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175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265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72</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355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bl>
    <w:p w:rsidR="00187FC5" w:rsidRPr="00067CE4" w:rsidRDefault="00187FC5" w:rsidP="00187FC5">
      <w:pPr>
        <w:spacing w:before="120" w:after="120"/>
        <w:jc w:val="center"/>
        <w:rPr>
          <w:rFonts w:ascii="Times New Roman" w:hAnsi="Times New Roman" w:cs="Times New Roman"/>
          <w:b/>
          <w:sz w:val="28"/>
        </w:rPr>
      </w:pPr>
      <w:r>
        <w:rPr>
          <w:rFonts w:ascii="Times New Roman" w:hAnsi="Times New Roman" w:cs="Times New Roman"/>
          <w:b/>
          <w:sz w:val="28"/>
        </w:rPr>
        <w:lastRenderedPageBreak/>
        <w:t>EXPERIMENT NO-</w:t>
      </w:r>
      <w:r w:rsidR="000119E5">
        <w:rPr>
          <w:rFonts w:ascii="Times New Roman" w:hAnsi="Times New Roman" w:cs="Times New Roman"/>
          <w:b/>
          <w:sz w:val="28"/>
        </w:rPr>
        <w:t>9</w:t>
      </w:r>
    </w:p>
    <w:p w:rsidR="00187FC5" w:rsidRPr="00067CE4" w:rsidRDefault="00187FC5" w:rsidP="00187FC5">
      <w:pPr>
        <w:spacing w:after="0" w:line="240" w:lineRule="auto"/>
        <w:jc w:val="center"/>
        <w:rPr>
          <w:rFonts w:ascii="Times New Roman" w:hAnsi="Times New Roman" w:cs="Times New Roman"/>
          <w:b/>
          <w:sz w:val="24"/>
        </w:rPr>
      </w:pPr>
    </w:p>
    <w:p w:rsidR="00187FC5" w:rsidRPr="00067CE4" w:rsidRDefault="00187FC5" w:rsidP="00187FC5">
      <w:pPr>
        <w:spacing w:before="120" w:after="120"/>
        <w:jc w:val="both"/>
        <w:rPr>
          <w:rFonts w:ascii="Times New Roman" w:hAnsi="Times New Roman" w:cs="Times New Roman"/>
          <w:sz w:val="24"/>
        </w:rPr>
      </w:pPr>
      <w:r w:rsidRPr="00067CE4">
        <w:rPr>
          <w:rFonts w:ascii="Times New Roman" w:hAnsi="Times New Roman" w:cs="Times New Roman"/>
          <w:b/>
          <w:sz w:val="24"/>
        </w:rPr>
        <w:t>AIM: -</w:t>
      </w:r>
      <w:r w:rsidRPr="00067CE4">
        <w:rPr>
          <w:rFonts w:ascii="Times New Roman" w:hAnsi="Times New Roman" w:cs="Times New Roman"/>
          <w:sz w:val="24"/>
        </w:rPr>
        <w:t xml:space="preserve">To plot the radiation pattern of the </w:t>
      </w:r>
      <w:r>
        <w:rPr>
          <w:rFonts w:ascii="Times New Roman" w:hAnsi="Times New Roman" w:cs="Times New Roman"/>
          <w:sz w:val="24"/>
        </w:rPr>
        <w:t>S</w:t>
      </w:r>
      <w:r w:rsidR="000119E5">
        <w:rPr>
          <w:rFonts w:ascii="Times New Roman" w:hAnsi="Times New Roman" w:cs="Times New Roman"/>
          <w:sz w:val="24"/>
        </w:rPr>
        <w:t>lot</w:t>
      </w:r>
      <w:r>
        <w:rPr>
          <w:rFonts w:ascii="Times New Roman" w:hAnsi="Times New Roman" w:cs="Times New Roman"/>
          <w:sz w:val="24"/>
        </w:rPr>
        <w:t>Antenna</w:t>
      </w:r>
      <w:r w:rsidRPr="00067CE4">
        <w:rPr>
          <w:rFonts w:ascii="Times New Roman" w:hAnsi="Times New Roman" w:cs="Times New Roman"/>
          <w:sz w:val="24"/>
        </w:rPr>
        <w:t>.</w:t>
      </w:r>
    </w:p>
    <w:p w:rsidR="00187FC5" w:rsidRPr="00067CE4" w:rsidRDefault="00187FC5" w:rsidP="00283F05">
      <w:pPr>
        <w:spacing w:after="0" w:line="240" w:lineRule="auto"/>
        <w:jc w:val="both"/>
        <w:rPr>
          <w:rFonts w:ascii="Times New Roman" w:hAnsi="Times New Roman" w:cs="Times New Roman"/>
          <w:sz w:val="24"/>
        </w:rPr>
      </w:pPr>
    </w:p>
    <w:p w:rsidR="00187FC5" w:rsidRPr="00067CE4" w:rsidRDefault="00187FC5" w:rsidP="00187FC5">
      <w:pPr>
        <w:spacing w:before="120" w:after="120"/>
        <w:jc w:val="both"/>
        <w:rPr>
          <w:rFonts w:ascii="Times New Roman" w:hAnsi="Times New Roman" w:cs="Times New Roman"/>
          <w:sz w:val="24"/>
        </w:rPr>
      </w:pPr>
      <w:r w:rsidRPr="00067CE4">
        <w:rPr>
          <w:rFonts w:ascii="Times New Roman" w:hAnsi="Times New Roman" w:cs="Times New Roman"/>
          <w:b/>
          <w:sz w:val="24"/>
        </w:rPr>
        <w:t xml:space="preserve">APPARATUS REQUIRED: - </w:t>
      </w:r>
    </w:p>
    <w:p w:rsidR="00187FC5" w:rsidRPr="00067CE4" w:rsidRDefault="00187FC5" w:rsidP="00283F05">
      <w:pPr>
        <w:numPr>
          <w:ilvl w:val="0"/>
          <w:numId w:val="23"/>
        </w:numPr>
        <w:tabs>
          <w:tab w:val="clear" w:pos="2160"/>
          <w:tab w:val="num" w:pos="1890"/>
          <w:tab w:val="left" w:pos="2610"/>
        </w:tabs>
        <w:spacing w:before="120" w:after="120" w:line="240" w:lineRule="auto"/>
        <w:ind w:hanging="630"/>
        <w:jc w:val="both"/>
        <w:rPr>
          <w:rFonts w:ascii="Times New Roman" w:hAnsi="Times New Roman" w:cs="Times New Roman"/>
          <w:bCs/>
          <w:sz w:val="24"/>
        </w:rPr>
      </w:pPr>
      <w:r w:rsidRPr="00067CE4">
        <w:rPr>
          <w:rFonts w:ascii="Times New Roman" w:hAnsi="Times New Roman" w:cs="Times New Roman"/>
          <w:bCs/>
          <w:sz w:val="24"/>
        </w:rPr>
        <w:t>S-45R Receiver synthesize</w:t>
      </w:r>
    </w:p>
    <w:p w:rsidR="00187FC5" w:rsidRPr="00067CE4" w:rsidRDefault="00187FC5" w:rsidP="00283F05">
      <w:pPr>
        <w:numPr>
          <w:ilvl w:val="0"/>
          <w:numId w:val="23"/>
        </w:numPr>
        <w:tabs>
          <w:tab w:val="left" w:pos="1890"/>
          <w:tab w:val="left" w:pos="2610"/>
        </w:tabs>
        <w:spacing w:before="120" w:after="120" w:line="240" w:lineRule="auto"/>
        <w:ind w:left="720" w:firstLine="810"/>
        <w:jc w:val="both"/>
        <w:rPr>
          <w:rFonts w:ascii="Times New Roman" w:hAnsi="Times New Roman" w:cs="Times New Roman"/>
          <w:bCs/>
          <w:sz w:val="24"/>
        </w:rPr>
      </w:pPr>
      <w:r w:rsidRPr="00067CE4">
        <w:rPr>
          <w:rFonts w:ascii="Times New Roman" w:hAnsi="Times New Roman" w:cs="Times New Roman"/>
          <w:bCs/>
          <w:sz w:val="24"/>
        </w:rPr>
        <w:t xml:space="preserve">S-45G Transmitter synthesized </w:t>
      </w:r>
    </w:p>
    <w:p w:rsidR="00187FC5" w:rsidRPr="00067CE4" w:rsidRDefault="00187FC5" w:rsidP="00283F05">
      <w:pPr>
        <w:numPr>
          <w:ilvl w:val="0"/>
          <w:numId w:val="23"/>
        </w:numPr>
        <w:tabs>
          <w:tab w:val="left" w:pos="1890"/>
          <w:tab w:val="left" w:pos="2610"/>
        </w:tabs>
        <w:spacing w:before="120" w:after="120" w:line="240" w:lineRule="auto"/>
        <w:ind w:left="720" w:firstLine="810"/>
        <w:jc w:val="both"/>
        <w:rPr>
          <w:rFonts w:ascii="Times New Roman" w:hAnsi="Times New Roman" w:cs="Times New Roman"/>
          <w:bCs/>
          <w:sz w:val="24"/>
        </w:rPr>
      </w:pPr>
      <w:r w:rsidRPr="00067CE4">
        <w:rPr>
          <w:rFonts w:ascii="Times New Roman" w:hAnsi="Times New Roman" w:cs="Times New Roman"/>
          <w:bCs/>
          <w:sz w:val="24"/>
        </w:rPr>
        <w:t xml:space="preserve">BNC to BNC probes </w:t>
      </w:r>
    </w:p>
    <w:p w:rsidR="00187FC5" w:rsidRPr="00067CE4" w:rsidRDefault="000119E5" w:rsidP="00283F05">
      <w:pPr>
        <w:numPr>
          <w:ilvl w:val="0"/>
          <w:numId w:val="23"/>
        </w:numPr>
        <w:tabs>
          <w:tab w:val="left" w:pos="1890"/>
          <w:tab w:val="left" w:pos="2610"/>
        </w:tabs>
        <w:spacing w:before="120" w:after="120" w:line="240" w:lineRule="auto"/>
        <w:ind w:left="720" w:firstLine="810"/>
        <w:jc w:val="both"/>
        <w:rPr>
          <w:rFonts w:ascii="Times New Roman" w:hAnsi="Times New Roman" w:cs="Times New Roman"/>
          <w:bCs/>
          <w:sz w:val="24"/>
        </w:rPr>
      </w:pPr>
      <w:r>
        <w:rPr>
          <w:rFonts w:ascii="Times New Roman" w:hAnsi="Times New Roman" w:cs="Times New Roman"/>
          <w:bCs/>
          <w:sz w:val="24"/>
        </w:rPr>
        <w:t>Slot</w:t>
      </w:r>
      <w:r w:rsidR="00187FC5">
        <w:rPr>
          <w:rFonts w:ascii="Times New Roman" w:hAnsi="Times New Roman" w:cs="Times New Roman"/>
          <w:bCs/>
          <w:sz w:val="24"/>
        </w:rPr>
        <w:t xml:space="preserve"> Antenna</w:t>
      </w:r>
    </w:p>
    <w:p w:rsidR="00187FC5" w:rsidRPr="00067CE4" w:rsidRDefault="00187FC5" w:rsidP="00283F05">
      <w:pPr>
        <w:numPr>
          <w:ilvl w:val="0"/>
          <w:numId w:val="23"/>
        </w:numPr>
        <w:tabs>
          <w:tab w:val="left" w:pos="1890"/>
          <w:tab w:val="left" w:pos="2610"/>
        </w:tabs>
        <w:spacing w:before="120" w:after="120" w:line="240" w:lineRule="auto"/>
        <w:ind w:left="720" w:firstLine="810"/>
        <w:jc w:val="both"/>
        <w:rPr>
          <w:rFonts w:ascii="Times New Roman" w:hAnsi="Times New Roman" w:cs="Times New Roman"/>
          <w:bCs/>
          <w:sz w:val="24"/>
        </w:rPr>
      </w:pPr>
      <w:r w:rsidRPr="00067CE4">
        <w:rPr>
          <w:rFonts w:ascii="Times New Roman" w:hAnsi="Times New Roman" w:cs="Times New Roman"/>
          <w:bCs/>
          <w:sz w:val="24"/>
        </w:rPr>
        <w:t xml:space="preserve">Power supply input – 12v DC </w:t>
      </w:r>
    </w:p>
    <w:p w:rsidR="00187FC5" w:rsidRDefault="00187FC5" w:rsidP="00283F05">
      <w:pPr>
        <w:pStyle w:val="BlockText"/>
        <w:numPr>
          <w:ilvl w:val="0"/>
          <w:numId w:val="23"/>
        </w:numPr>
        <w:tabs>
          <w:tab w:val="left" w:pos="1890"/>
          <w:tab w:val="left" w:pos="2610"/>
        </w:tabs>
        <w:spacing w:before="120" w:after="120"/>
        <w:ind w:left="720" w:firstLine="810"/>
        <w:rPr>
          <w:bCs/>
          <w:sz w:val="24"/>
        </w:rPr>
      </w:pPr>
      <w:r w:rsidRPr="00067CE4">
        <w:rPr>
          <w:bCs/>
          <w:sz w:val="24"/>
        </w:rPr>
        <w:t>Polar position &amp; fixed clamp</w:t>
      </w:r>
    </w:p>
    <w:p w:rsidR="00187FC5" w:rsidRPr="00067CE4" w:rsidRDefault="00187FC5" w:rsidP="00187FC5">
      <w:pPr>
        <w:spacing w:before="120" w:after="120"/>
        <w:ind w:right="-1260"/>
        <w:rPr>
          <w:rFonts w:ascii="Times New Roman" w:hAnsi="Times New Roman" w:cs="Times New Roman"/>
          <w:b/>
          <w:sz w:val="24"/>
        </w:rPr>
      </w:pPr>
      <w:r w:rsidRPr="00067CE4">
        <w:rPr>
          <w:rFonts w:ascii="Times New Roman" w:hAnsi="Times New Roman" w:cs="Times New Roman"/>
          <w:b/>
          <w:sz w:val="24"/>
        </w:rPr>
        <w:t>THEORY: -</w:t>
      </w:r>
    </w:p>
    <w:p w:rsidR="00852FB0" w:rsidRPr="00852FB0" w:rsidRDefault="00852FB0" w:rsidP="00852FB0">
      <w:pPr>
        <w:spacing w:before="120" w:after="120"/>
        <w:ind w:firstLine="720"/>
        <w:jc w:val="both"/>
        <w:rPr>
          <w:rFonts w:ascii="Times New Roman" w:eastAsia="Times New Roman" w:hAnsi="Times New Roman" w:cs="Times New Roman"/>
          <w:color w:val="000000" w:themeColor="text1"/>
          <w:sz w:val="24"/>
          <w:szCs w:val="24"/>
        </w:rPr>
      </w:pPr>
      <w:r w:rsidRPr="00852FB0">
        <w:rPr>
          <w:rFonts w:ascii="Times New Roman" w:eastAsia="Times New Roman" w:hAnsi="Times New Roman" w:cs="Times New Roman"/>
          <w:bCs/>
          <w:color w:val="000000" w:themeColor="text1"/>
          <w:sz w:val="24"/>
          <w:szCs w:val="24"/>
        </w:rPr>
        <w:t>Slot antennas</w:t>
      </w:r>
      <w:r w:rsidRPr="00852FB0">
        <w:rPr>
          <w:rFonts w:ascii="Times New Roman" w:eastAsia="Times New Roman" w:hAnsi="Times New Roman" w:cs="Times New Roman"/>
          <w:color w:val="000000" w:themeColor="text1"/>
          <w:sz w:val="24"/>
          <w:szCs w:val="24"/>
        </w:rPr>
        <w:t xml:space="preserve"> are used typically at frequencies between 300 MHz and 24 GHz. The slot antenna is popular because they can be cut out of whatever surface they are to be mounted on, and have </w:t>
      </w:r>
      <w:hyperlink r:id="rId24" w:history="1">
        <w:r w:rsidRPr="00852FB0">
          <w:rPr>
            <w:rFonts w:ascii="Times New Roman" w:eastAsia="Times New Roman" w:hAnsi="Times New Roman" w:cs="Times New Roman"/>
            <w:color w:val="000000" w:themeColor="text1"/>
            <w:sz w:val="24"/>
            <w:szCs w:val="24"/>
          </w:rPr>
          <w:t>radiation patterns</w:t>
        </w:r>
      </w:hyperlink>
      <w:r w:rsidRPr="00852FB0">
        <w:rPr>
          <w:rFonts w:ascii="Times New Roman" w:eastAsia="Times New Roman" w:hAnsi="Times New Roman" w:cs="Times New Roman"/>
          <w:color w:val="000000" w:themeColor="text1"/>
          <w:sz w:val="24"/>
          <w:szCs w:val="24"/>
        </w:rPr>
        <w:t xml:space="preserve"> that are roughly omnidirectional (similar to a linear wire antenna, as we'll see). The polarization of the slot antenna is linear. The slot size, shape and what is behind it (the cavity) offer design variables that can be used to tune performance.</w:t>
      </w:r>
    </w:p>
    <w:p w:rsidR="00852FB0" w:rsidRDefault="00852FB0" w:rsidP="00852FB0">
      <w:pPr>
        <w:spacing w:before="120" w:after="120"/>
        <w:ind w:firstLine="720"/>
        <w:rPr>
          <w:rFonts w:ascii="Times New Roman" w:eastAsia="Times New Roman" w:hAnsi="Times New Roman" w:cs="Times New Roman"/>
          <w:color w:val="000000" w:themeColor="text1"/>
          <w:sz w:val="24"/>
          <w:szCs w:val="24"/>
        </w:rPr>
        <w:sectPr w:rsidR="00852FB0" w:rsidSect="00815DBF">
          <w:pgSz w:w="12240" w:h="15840"/>
          <w:pgMar w:top="1440" w:right="1440" w:bottom="1440" w:left="1728" w:header="720" w:footer="720" w:gutter="0"/>
          <w:cols w:space="720"/>
          <w:docGrid w:linePitch="360"/>
        </w:sectPr>
      </w:pPr>
      <w:r w:rsidRPr="00852FB0">
        <w:rPr>
          <w:rFonts w:ascii="Times New Roman" w:eastAsia="Times New Roman" w:hAnsi="Times New Roman" w:cs="Times New Roman"/>
          <w:color w:val="000000" w:themeColor="text1"/>
          <w:sz w:val="24"/>
          <w:szCs w:val="24"/>
        </w:rPr>
        <w:t xml:space="preserve">Consider an infinite conducting sheet, with a rectangular slot cut out of dimensions </w:t>
      </w:r>
      <w:r w:rsidRPr="00852FB0">
        <w:rPr>
          <w:rFonts w:ascii="Times New Roman" w:eastAsia="Times New Roman" w:hAnsi="Times New Roman" w:cs="Times New Roman"/>
          <w:i/>
          <w:iCs/>
          <w:color w:val="000000" w:themeColor="text1"/>
          <w:sz w:val="24"/>
          <w:szCs w:val="24"/>
        </w:rPr>
        <w:t>a</w:t>
      </w:r>
      <w:r w:rsidRPr="00852FB0">
        <w:rPr>
          <w:rFonts w:ascii="Times New Roman" w:eastAsia="Times New Roman" w:hAnsi="Times New Roman" w:cs="Times New Roman"/>
          <w:color w:val="000000" w:themeColor="text1"/>
          <w:sz w:val="24"/>
          <w:szCs w:val="24"/>
        </w:rPr>
        <w:t xml:space="preserve"> and </w:t>
      </w:r>
      <w:r w:rsidRPr="00852FB0">
        <w:rPr>
          <w:rFonts w:ascii="Times New Roman" w:eastAsia="Times New Roman" w:hAnsi="Times New Roman" w:cs="Times New Roman"/>
          <w:i/>
          <w:iCs/>
          <w:color w:val="000000" w:themeColor="text1"/>
          <w:sz w:val="24"/>
          <w:szCs w:val="24"/>
        </w:rPr>
        <w:t>b</w:t>
      </w:r>
      <w:r>
        <w:rPr>
          <w:rFonts w:ascii="Times New Roman" w:eastAsia="Times New Roman" w:hAnsi="Times New Roman" w:cs="Times New Roman"/>
          <w:color w:val="000000" w:themeColor="text1"/>
          <w:sz w:val="24"/>
          <w:szCs w:val="24"/>
        </w:rPr>
        <w:t>, as shown in Figure</w:t>
      </w:r>
      <w:r w:rsidRPr="00852FB0">
        <w:rPr>
          <w:rFonts w:ascii="Times New Roman" w:eastAsia="Times New Roman" w:hAnsi="Times New Roman" w:cs="Times New Roman"/>
          <w:color w:val="000000" w:themeColor="text1"/>
          <w:sz w:val="24"/>
          <w:szCs w:val="24"/>
        </w:rPr>
        <w:t>. If we can excite some reasonable fields in the slot (often called the aperture), we have a slot antenna.</w:t>
      </w:r>
    </w:p>
    <w:p w:rsidR="00852FB0" w:rsidRDefault="00852FB0" w:rsidP="00852FB0">
      <w:pPr>
        <w:spacing w:before="120" w:after="12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US" w:eastAsia="en-US" w:bidi="hi-IN"/>
        </w:rPr>
        <w:lastRenderedPageBreak/>
        <w:drawing>
          <wp:inline distT="0" distB="0" distL="0" distR="0">
            <wp:extent cx="2667000" cy="159067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a:srcRect/>
                    <a:stretch>
                      <a:fillRect/>
                    </a:stretch>
                  </pic:blipFill>
                  <pic:spPr bwMode="auto">
                    <a:xfrm>
                      <a:off x="0" y="0"/>
                      <a:ext cx="2670248" cy="1592612"/>
                    </a:xfrm>
                    <a:prstGeom prst="rect">
                      <a:avLst/>
                    </a:prstGeom>
                    <a:noFill/>
                    <a:ln w="9525">
                      <a:noFill/>
                      <a:miter lim="800000"/>
                      <a:headEnd/>
                      <a:tailEnd/>
                    </a:ln>
                  </pic:spPr>
                </pic:pic>
              </a:graphicData>
            </a:graphic>
          </wp:inline>
        </w:drawing>
      </w:r>
    </w:p>
    <w:p w:rsidR="00852FB0" w:rsidRPr="00852FB0" w:rsidRDefault="00852FB0" w:rsidP="00852FB0">
      <w:pPr>
        <w:spacing w:before="120" w:after="12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US" w:eastAsia="en-US" w:bidi="hi-IN"/>
        </w:rPr>
        <w:lastRenderedPageBreak/>
        <w:drawing>
          <wp:inline distT="0" distB="0" distL="0" distR="0">
            <wp:extent cx="2733675" cy="1504950"/>
            <wp:effectExtent l="1905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6"/>
                    <a:srcRect/>
                    <a:stretch>
                      <a:fillRect/>
                    </a:stretch>
                  </pic:blipFill>
                  <pic:spPr bwMode="auto">
                    <a:xfrm>
                      <a:off x="0" y="0"/>
                      <a:ext cx="2733675" cy="1504950"/>
                    </a:xfrm>
                    <a:prstGeom prst="rect">
                      <a:avLst/>
                    </a:prstGeom>
                    <a:noFill/>
                    <a:ln w="9525">
                      <a:noFill/>
                      <a:miter lim="800000"/>
                      <a:headEnd/>
                      <a:tailEnd/>
                    </a:ln>
                  </pic:spPr>
                </pic:pic>
              </a:graphicData>
            </a:graphic>
          </wp:inline>
        </w:drawing>
      </w:r>
    </w:p>
    <w:p w:rsidR="00852FB0" w:rsidRDefault="00852FB0" w:rsidP="00852FB0">
      <w:pPr>
        <w:spacing w:before="120" w:after="120"/>
        <w:jc w:val="center"/>
        <w:rPr>
          <w:rFonts w:ascii="Times New Roman" w:eastAsia="Times New Roman" w:hAnsi="Times New Roman" w:cs="Times New Roman"/>
          <w:color w:val="000000" w:themeColor="text1"/>
          <w:sz w:val="24"/>
          <w:szCs w:val="24"/>
        </w:rPr>
        <w:sectPr w:rsidR="00852FB0" w:rsidSect="00815DBF">
          <w:type w:val="continuous"/>
          <w:pgSz w:w="12240" w:h="15840"/>
          <w:pgMar w:top="1440" w:right="1440" w:bottom="1440" w:left="1728" w:header="720" w:footer="720" w:gutter="0"/>
          <w:cols w:num="2" w:space="720"/>
          <w:docGrid w:linePitch="360"/>
        </w:sectPr>
      </w:pPr>
    </w:p>
    <w:p w:rsidR="00852FB0" w:rsidRPr="00852FB0" w:rsidRDefault="00852FB0" w:rsidP="00852FB0">
      <w:pPr>
        <w:spacing w:before="120" w:after="120"/>
        <w:ind w:firstLine="720"/>
        <w:jc w:val="both"/>
        <w:rPr>
          <w:rFonts w:ascii="Times New Roman" w:eastAsia="Times New Roman" w:hAnsi="Times New Roman" w:cs="Times New Roman"/>
          <w:color w:val="000000" w:themeColor="text1"/>
          <w:sz w:val="24"/>
          <w:szCs w:val="24"/>
        </w:rPr>
      </w:pPr>
      <w:bookmarkStart w:id="1" w:name="babinet"/>
      <w:bookmarkEnd w:id="1"/>
      <w:r w:rsidRPr="00852FB0">
        <w:rPr>
          <w:rFonts w:ascii="Times New Roman" w:eastAsia="Times New Roman" w:hAnsi="Times New Roman" w:cs="Times New Roman"/>
          <w:color w:val="000000" w:themeColor="text1"/>
          <w:sz w:val="24"/>
          <w:szCs w:val="24"/>
        </w:rPr>
        <w:lastRenderedPageBreak/>
        <w:t xml:space="preserve">To gain an intuition about slot antennas, first we'll learn Babinet's principle (put into antenna terms by H. G. Booker in 1946). This principle relates the radiated fields and impedance of an aperture or slot antenna to that of the field of its dual antenna. The dual of a slot antenna would be if the conductive material and air were interchanged - that is, the slot antenna became a metal slab in space. </w:t>
      </w:r>
    </w:p>
    <w:p w:rsidR="00852FB0" w:rsidRPr="00852FB0" w:rsidRDefault="00852FB0" w:rsidP="00852FB0">
      <w:pPr>
        <w:spacing w:before="120" w:after="120"/>
        <w:ind w:firstLine="720"/>
        <w:jc w:val="both"/>
        <w:rPr>
          <w:rFonts w:ascii="Times New Roman" w:eastAsia="Times New Roman" w:hAnsi="Times New Roman" w:cs="Times New Roman"/>
          <w:color w:val="000000" w:themeColor="text1"/>
          <w:sz w:val="24"/>
          <w:szCs w:val="24"/>
        </w:rPr>
      </w:pPr>
      <w:r w:rsidRPr="00852FB0">
        <w:rPr>
          <w:rFonts w:ascii="Times New Roman" w:eastAsia="Times New Roman" w:hAnsi="Times New Roman" w:cs="Times New Roman"/>
          <w:color w:val="000000" w:themeColor="text1"/>
          <w:sz w:val="24"/>
          <w:szCs w:val="24"/>
        </w:rPr>
        <w:t xml:space="preserve">Note that a voltage source is applied across the short end of the slot antenna. This induces an E-field distribution within the slot, and currents that travel around the slot </w:t>
      </w:r>
      <w:r w:rsidRPr="00852FB0">
        <w:rPr>
          <w:rFonts w:ascii="Times New Roman" w:eastAsia="Times New Roman" w:hAnsi="Times New Roman" w:cs="Times New Roman"/>
          <w:color w:val="000000" w:themeColor="text1"/>
          <w:sz w:val="24"/>
          <w:szCs w:val="24"/>
        </w:rPr>
        <w:lastRenderedPageBreak/>
        <w:t xml:space="preserve">perimeter, both contributed to radiation. The dual antenna is similar to a </w:t>
      </w:r>
      <w:hyperlink r:id="rId27" w:history="1">
        <w:r w:rsidRPr="00852FB0">
          <w:rPr>
            <w:rFonts w:ascii="Times New Roman" w:eastAsia="Times New Roman" w:hAnsi="Times New Roman" w:cs="Times New Roman"/>
            <w:color w:val="000000" w:themeColor="text1"/>
            <w:sz w:val="24"/>
            <w:szCs w:val="24"/>
          </w:rPr>
          <w:t>dipole antenna</w:t>
        </w:r>
      </w:hyperlink>
      <w:r w:rsidRPr="00852FB0">
        <w:rPr>
          <w:rFonts w:ascii="Times New Roman" w:eastAsia="Times New Roman" w:hAnsi="Times New Roman" w:cs="Times New Roman"/>
          <w:color w:val="000000" w:themeColor="text1"/>
          <w:sz w:val="24"/>
          <w:szCs w:val="24"/>
        </w:rPr>
        <w:t xml:space="preserve">. The voltage source is applied at the center of the dipole, so that the voltage source is rotated. </w:t>
      </w:r>
    </w:p>
    <w:p w:rsidR="00852FB0" w:rsidRPr="00852FB0" w:rsidRDefault="00852FB0" w:rsidP="00E040DF">
      <w:pPr>
        <w:spacing w:before="120" w:after="120"/>
        <w:ind w:firstLine="720"/>
        <w:jc w:val="both"/>
        <w:rPr>
          <w:rFonts w:ascii="Times New Roman" w:eastAsia="Times New Roman" w:hAnsi="Times New Roman" w:cs="Times New Roman"/>
          <w:color w:val="000000" w:themeColor="text1"/>
          <w:sz w:val="24"/>
          <w:szCs w:val="24"/>
        </w:rPr>
      </w:pPr>
      <w:r w:rsidRPr="00852FB0">
        <w:rPr>
          <w:rFonts w:ascii="Times New Roman" w:eastAsia="Times New Roman" w:hAnsi="Times New Roman" w:cs="Times New Roman"/>
          <w:color w:val="000000" w:themeColor="text1"/>
          <w:sz w:val="24"/>
          <w:szCs w:val="24"/>
        </w:rPr>
        <w:t xml:space="preserve">Hence, if we know the fields from one antenna we know the fields of the other antenna. Hence, since it is easy to visualize the fields from a </w:t>
      </w:r>
      <w:hyperlink r:id="rId28" w:history="1">
        <w:r w:rsidRPr="00852FB0">
          <w:rPr>
            <w:rFonts w:ascii="Times New Roman" w:eastAsia="Times New Roman" w:hAnsi="Times New Roman" w:cs="Times New Roman"/>
            <w:color w:val="000000" w:themeColor="text1"/>
            <w:sz w:val="24"/>
            <w:szCs w:val="24"/>
          </w:rPr>
          <w:t>dipole antenna</w:t>
        </w:r>
      </w:hyperlink>
      <w:r w:rsidRPr="00852FB0">
        <w:rPr>
          <w:rFonts w:ascii="Times New Roman" w:eastAsia="Times New Roman" w:hAnsi="Times New Roman" w:cs="Times New Roman"/>
          <w:color w:val="000000" w:themeColor="text1"/>
          <w:sz w:val="24"/>
          <w:szCs w:val="24"/>
        </w:rPr>
        <w:t xml:space="preserve">, the fields and impedance from a slot antenna can become intuitive if Babinet's principle is understood.Note that the </w:t>
      </w:r>
      <w:hyperlink r:id="rId29" w:history="1">
        <w:r w:rsidRPr="00852FB0">
          <w:rPr>
            <w:rFonts w:ascii="Times New Roman" w:eastAsia="Times New Roman" w:hAnsi="Times New Roman" w:cs="Times New Roman"/>
            <w:color w:val="000000" w:themeColor="text1"/>
            <w:sz w:val="24"/>
            <w:szCs w:val="24"/>
          </w:rPr>
          <w:t>polarization</w:t>
        </w:r>
      </w:hyperlink>
      <w:r w:rsidRPr="00852FB0">
        <w:rPr>
          <w:rFonts w:ascii="Times New Roman" w:eastAsia="Times New Roman" w:hAnsi="Times New Roman" w:cs="Times New Roman"/>
          <w:color w:val="000000" w:themeColor="text1"/>
          <w:sz w:val="24"/>
          <w:szCs w:val="24"/>
        </w:rPr>
        <w:t xml:space="preserve"> of the two antennas are reversed. That is, since the dipole antenna on the right in Figure 2 is vertically polarized, the slot antenna on the left will be horizontally polarized. </w:t>
      </w:r>
    </w:p>
    <w:p w:rsidR="00852FB0" w:rsidRDefault="00852FB0" w:rsidP="00187FC5">
      <w:pPr>
        <w:pStyle w:val="BodyTextIndent"/>
        <w:spacing w:before="120" w:after="120" w:line="276" w:lineRule="auto"/>
        <w:ind w:left="0" w:firstLine="0"/>
        <w:rPr>
          <w:b/>
          <w:bCs/>
        </w:rPr>
      </w:pPr>
    </w:p>
    <w:p w:rsidR="00187FC5" w:rsidRPr="00067CE4" w:rsidRDefault="00187FC5" w:rsidP="00187FC5">
      <w:pPr>
        <w:pStyle w:val="BodyTextIndent"/>
        <w:spacing w:before="120" w:after="120" w:line="276" w:lineRule="auto"/>
        <w:ind w:left="0" w:firstLine="0"/>
        <w:rPr>
          <w:b/>
          <w:bCs/>
        </w:rPr>
      </w:pPr>
      <w:r w:rsidRPr="00067CE4">
        <w:rPr>
          <w:b/>
          <w:bCs/>
        </w:rPr>
        <w:t>PROCEDURE: -</w:t>
      </w:r>
    </w:p>
    <w:p w:rsidR="00187FC5" w:rsidRDefault="00187FC5" w:rsidP="00852FB0">
      <w:pPr>
        <w:pStyle w:val="BodyTextIndent"/>
        <w:numPr>
          <w:ilvl w:val="0"/>
          <w:numId w:val="22"/>
        </w:numPr>
        <w:tabs>
          <w:tab w:val="clear" w:pos="1440"/>
          <w:tab w:val="left" w:pos="360"/>
          <w:tab w:val="num" w:pos="2160"/>
          <w:tab w:val="num" w:pos="2430"/>
        </w:tabs>
        <w:spacing w:before="120" w:after="120" w:line="240" w:lineRule="auto"/>
        <w:ind w:left="360"/>
      </w:pPr>
      <w:r w:rsidRPr="00067CE4">
        <w:t xml:space="preserve">Mount the transmitting antenna </w:t>
      </w:r>
      <w:r>
        <w:t xml:space="preserve">(half wave dipole) </w:t>
      </w:r>
      <w:r w:rsidRPr="00067CE4">
        <w:t>on the stand connecting it to the S-45G transmitter generator and Connect the equipment to the 230 V mains and put it ON.</w:t>
      </w:r>
    </w:p>
    <w:p w:rsidR="00187FC5" w:rsidRDefault="00187FC5" w:rsidP="00852FB0">
      <w:pPr>
        <w:pStyle w:val="BodyTextIndent"/>
        <w:numPr>
          <w:ilvl w:val="0"/>
          <w:numId w:val="22"/>
        </w:numPr>
        <w:tabs>
          <w:tab w:val="clear" w:pos="1440"/>
          <w:tab w:val="num" w:pos="450"/>
          <w:tab w:val="num" w:pos="2160"/>
        </w:tabs>
        <w:spacing w:before="120" w:after="120" w:line="240" w:lineRule="auto"/>
        <w:ind w:left="360"/>
      </w:pPr>
      <w:r w:rsidRPr="00067CE4">
        <w:t>Mount the receiving antenna (</w:t>
      </w:r>
      <w:r>
        <w:t>slot antenna</w:t>
      </w:r>
      <w:r w:rsidRPr="00067CE4">
        <w:t xml:space="preserve">) on the positioner and connect it to the S-45 receiver synthesized. Connect the adapter to S-45R and connect it to 230 V Mains, put the equipment ON. </w:t>
      </w:r>
    </w:p>
    <w:p w:rsidR="00187FC5" w:rsidRPr="00067CE4" w:rsidRDefault="00187FC5" w:rsidP="00852FB0">
      <w:pPr>
        <w:pStyle w:val="BodyTextIndent"/>
        <w:numPr>
          <w:ilvl w:val="0"/>
          <w:numId w:val="22"/>
        </w:numPr>
        <w:tabs>
          <w:tab w:val="clear" w:pos="1440"/>
          <w:tab w:val="num" w:pos="450"/>
          <w:tab w:val="num" w:pos="2160"/>
        </w:tabs>
        <w:spacing w:before="120" w:after="120" w:line="240" w:lineRule="auto"/>
        <w:ind w:left="360"/>
      </w:pPr>
      <w:r w:rsidRPr="00067CE4">
        <w:t>Press Data Array and adjusts the antenna to measure the reading no. 1. Align the positioned such that the indicator is pointing to reading no. 1(0deg) on the disk.</w:t>
      </w:r>
    </w:p>
    <w:p w:rsidR="00187FC5" w:rsidRPr="00067CE4" w:rsidRDefault="00187FC5" w:rsidP="00852FB0">
      <w:pPr>
        <w:numPr>
          <w:ilvl w:val="0"/>
          <w:numId w:val="22"/>
        </w:numPr>
        <w:tabs>
          <w:tab w:val="clear" w:pos="1440"/>
          <w:tab w:val="num" w:pos="450"/>
        </w:tabs>
        <w:spacing w:before="120" w:after="120" w:line="240" w:lineRule="auto"/>
        <w:ind w:left="360"/>
        <w:jc w:val="both"/>
        <w:rPr>
          <w:rFonts w:ascii="Times New Roman" w:hAnsi="Times New Roman" w:cs="Times New Roman"/>
          <w:sz w:val="24"/>
          <w:szCs w:val="24"/>
        </w:rPr>
      </w:pPr>
      <w:r w:rsidRPr="00067CE4">
        <w:rPr>
          <w:rFonts w:ascii="Times New Roman" w:hAnsi="Times New Roman" w:cs="Times New Roman"/>
          <w:sz w:val="24"/>
          <w:szCs w:val="24"/>
        </w:rPr>
        <w:t>Data array again, the LCD indicates that the reading no. 1 has been stored in memory location no. 1 and now rotate the positioned to measure reading no. 2.</w:t>
      </w:r>
    </w:p>
    <w:p w:rsidR="00187FC5" w:rsidRPr="00067CE4" w:rsidRDefault="00187FC5" w:rsidP="00852FB0">
      <w:pPr>
        <w:pStyle w:val="BodyTextIndent"/>
        <w:numPr>
          <w:ilvl w:val="0"/>
          <w:numId w:val="22"/>
        </w:numPr>
        <w:tabs>
          <w:tab w:val="clear" w:pos="1440"/>
          <w:tab w:val="num" w:pos="450"/>
        </w:tabs>
        <w:spacing w:before="120" w:after="120" w:line="240" w:lineRule="auto"/>
        <w:ind w:left="360"/>
      </w:pPr>
      <w:r w:rsidRPr="00067CE4">
        <w:t xml:space="preserve">Align the positioned such that the indicator is pointing to reading no. 2 </w:t>
      </w:r>
    </w:p>
    <w:p w:rsidR="00187FC5" w:rsidRPr="00067CE4" w:rsidRDefault="00187FC5" w:rsidP="00852FB0">
      <w:pPr>
        <w:numPr>
          <w:ilvl w:val="0"/>
          <w:numId w:val="22"/>
        </w:numPr>
        <w:tabs>
          <w:tab w:val="clear" w:pos="1440"/>
          <w:tab w:val="num" w:pos="450"/>
        </w:tabs>
        <w:spacing w:before="120" w:after="120" w:line="240" w:lineRule="auto"/>
        <w:ind w:left="360"/>
        <w:jc w:val="both"/>
        <w:rPr>
          <w:rFonts w:ascii="Times New Roman" w:hAnsi="Times New Roman" w:cs="Times New Roman"/>
          <w:sz w:val="24"/>
          <w:szCs w:val="24"/>
        </w:rPr>
      </w:pPr>
      <w:r w:rsidRPr="00067CE4">
        <w:rPr>
          <w:rFonts w:ascii="Times New Roman" w:hAnsi="Times New Roman" w:cs="Times New Roman"/>
          <w:sz w:val="24"/>
          <w:szCs w:val="24"/>
        </w:rPr>
        <w:t xml:space="preserve">Continue in this sequence until the reading no. 72 (at 355 deg) is measured and stored in the memory. </w:t>
      </w:r>
    </w:p>
    <w:p w:rsidR="00187FC5" w:rsidRPr="00067CE4" w:rsidRDefault="00187FC5" w:rsidP="00852FB0">
      <w:pPr>
        <w:numPr>
          <w:ilvl w:val="0"/>
          <w:numId w:val="22"/>
        </w:numPr>
        <w:tabs>
          <w:tab w:val="clear" w:pos="1440"/>
          <w:tab w:val="num" w:pos="450"/>
        </w:tabs>
        <w:spacing w:before="120" w:after="120" w:line="240" w:lineRule="auto"/>
        <w:ind w:left="360"/>
        <w:jc w:val="both"/>
        <w:rPr>
          <w:rFonts w:ascii="Times New Roman" w:hAnsi="Times New Roman" w:cs="Times New Roman"/>
          <w:sz w:val="24"/>
        </w:rPr>
      </w:pPr>
      <w:r w:rsidRPr="00067CE4">
        <w:rPr>
          <w:rFonts w:ascii="Times New Roman" w:hAnsi="Times New Roman" w:cs="Times New Roman"/>
          <w:sz w:val="24"/>
        </w:rPr>
        <w:t xml:space="preserve">Using 72 readings as on above plot the Radiation Pattern of </w:t>
      </w:r>
      <w:r>
        <w:rPr>
          <w:rFonts w:ascii="Times New Roman" w:hAnsi="Times New Roman" w:cs="Times New Roman"/>
          <w:sz w:val="24"/>
        </w:rPr>
        <w:t>Slot</w:t>
      </w:r>
      <w:r w:rsidRPr="00067CE4">
        <w:rPr>
          <w:rFonts w:ascii="Times New Roman" w:hAnsi="Times New Roman" w:cs="Times New Roman"/>
          <w:sz w:val="24"/>
        </w:rPr>
        <w:t xml:space="preserve"> antenna</w:t>
      </w:r>
    </w:p>
    <w:p w:rsidR="00187FC5" w:rsidRPr="00067CE4" w:rsidRDefault="00187FC5" w:rsidP="00187FC5">
      <w:pPr>
        <w:spacing w:before="240" w:after="240"/>
        <w:jc w:val="both"/>
        <w:rPr>
          <w:rFonts w:ascii="Times New Roman" w:hAnsi="Times New Roman" w:cs="Times New Roman"/>
          <w:sz w:val="24"/>
        </w:rPr>
      </w:pPr>
      <w:r w:rsidRPr="00067CE4">
        <w:rPr>
          <w:rFonts w:ascii="Times New Roman" w:hAnsi="Times New Roman" w:cs="Times New Roman"/>
          <w:b/>
          <w:bCs/>
          <w:sz w:val="24"/>
        </w:rPr>
        <w:t>RESULT</w:t>
      </w:r>
      <w:r w:rsidRPr="00067CE4">
        <w:rPr>
          <w:rFonts w:ascii="Times New Roman" w:hAnsi="Times New Roman" w:cs="Times New Roman"/>
          <w:sz w:val="24"/>
        </w:rPr>
        <w:t>:</w:t>
      </w:r>
      <w:r w:rsidRPr="00067CE4">
        <w:rPr>
          <w:rFonts w:ascii="Times New Roman" w:hAnsi="Times New Roman" w:cs="Times New Roman"/>
          <w:b/>
          <w:bCs/>
          <w:sz w:val="24"/>
        </w:rPr>
        <w:t>-</w:t>
      </w:r>
    </w:p>
    <w:p w:rsidR="00187FC5" w:rsidRPr="00067CE4" w:rsidRDefault="00187FC5" w:rsidP="005514F9">
      <w:pPr>
        <w:pStyle w:val="BodyTextIndent2"/>
        <w:spacing w:before="240" w:after="240" w:line="276" w:lineRule="auto"/>
        <w:ind w:left="0" w:firstLine="720"/>
        <w:rPr>
          <w:b/>
          <w:sz w:val="24"/>
        </w:rPr>
      </w:pPr>
      <w:r w:rsidRPr="00067CE4">
        <w:rPr>
          <w:sz w:val="24"/>
        </w:rPr>
        <w:t xml:space="preserve">Radiation pattern of </w:t>
      </w:r>
      <w:r>
        <w:rPr>
          <w:sz w:val="24"/>
        </w:rPr>
        <w:t>Slot</w:t>
      </w:r>
      <w:r w:rsidRPr="00067CE4">
        <w:rPr>
          <w:sz w:val="24"/>
        </w:rPr>
        <w:t xml:space="preserve"> Antenna has </w:t>
      </w:r>
      <w:r>
        <w:rPr>
          <w:sz w:val="24"/>
        </w:rPr>
        <w:t>been plotted.</w:t>
      </w:r>
    </w:p>
    <w:p w:rsidR="00187FC5" w:rsidRPr="00585472" w:rsidRDefault="00187FC5" w:rsidP="00187FC5">
      <w:pPr>
        <w:spacing w:before="120" w:after="120" w:line="240" w:lineRule="auto"/>
        <w:jc w:val="both"/>
        <w:rPr>
          <w:rFonts w:ascii="Times New Roman" w:hAnsi="Times New Roman" w:cs="Times New Roman"/>
          <w:sz w:val="24"/>
          <w:szCs w:val="24"/>
        </w:rPr>
      </w:pPr>
      <w:r w:rsidRPr="00585472">
        <w:rPr>
          <w:rFonts w:ascii="Times New Roman" w:hAnsi="Times New Roman" w:cs="Times New Roman"/>
          <w:b/>
          <w:bCs/>
          <w:sz w:val="24"/>
          <w:szCs w:val="24"/>
        </w:rPr>
        <w:t>PRECAUTIONS: -</w:t>
      </w:r>
      <w:r w:rsidRPr="00585472">
        <w:rPr>
          <w:rFonts w:ascii="Times New Roman" w:hAnsi="Times New Roman" w:cs="Times New Roman"/>
          <w:sz w:val="24"/>
          <w:szCs w:val="24"/>
        </w:rPr>
        <w:tab/>
      </w:r>
    </w:p>
    <w:p w:rsidR="00187FC5" w:rsidRPr="00225904" w:rsidRDefault="00187FC5" w:rsidP="00187FC5">
      <w:pPr>
        <w:pStyle w:val="ListParagraph"/>
        <w:numPr>
          <w:ilvl w:val="0"/>
          <w:numId w:val="21"/>
        </w:numPr>
        <w:spacing w:before="120" w:after="120"/>
        <w:ind w:left="810"/>
        <w:jc w:val="both"/>
        <w:rPr>
          <w:rFonts w:ascii="Times New Roman" w:hAnsi="Times New Roman" w:cs="Times New Roman"/>
          <w:sz w:val="24"/>
          <w:szCs w:val="24"/>
        </w:rPr>
      </w:pPr>
      <w:r w:rsidRPr="00225904">
        <w:rPr>
          <w:rFonts w:ascii="Times New Roman" w:hAnsi="Times New Roman" w:cs="Times New Roman"/>
          <w:sz w:val="24"/>
          <w:szCs w:val="24"/>
        </w:rPr>
        <w:t>Switch off mobile phones and other wireless devices.</w:t>
      </w:r>
    </w:p>
    <w:p w:rsidR="00187FC5" w:rsidRPr="00225904" w:rsidRDefault="00187FC5" w:rsidP="00187FC5">
      <w:pPr>
        <w:pStyle w:val="ListParagraph"/>
        <w:numPr>
          <w:ilvl w:val="0"/>
          <w:numId w:val="21"/>
        </w:numPr>
        <w:spacing w:before="120" w:after="120"/>
        <w:ind w:left="810"/>
        <w:jc w:val="both"/>
        <w:rPr>
          <w:rFonts w:ascii="Times New Roman" w:hAnsi="Times New Roman" w:cs="Times New Roman"/>
          <w:sz w:val="24"/>
          <w:szCs w:val="24"/>
        </w:rPr>
      </w:pPr>
      <w:r>
        <w:rPr>
          <w:rFonts w:ascii="Times New Roman" w:hAnsi="Times New Roman" w:cs="Times New Roman"/>
          <w:sz w:val="24"/>
          <w:szCs w:val="24"/>
        </w:rPr>
        <w:t>E</w:t>
      </w:r>
      <w:r w:rsidRPr="00225904">
        <w:rPr>
          <w:rFonts w:ascii="Times New Roman" w:hAnsi="Times New Roman" w:cs="Times New Roman"/>
          <w:sz w:val="24"/>
          <w:szCs w:val="24"/>
        </w:rPr>
        <w:t>nsure that there is no any obstacle present in between the transmitter and receiver.</w:t>
      </w:r>
    </w:p>
    <w:p w:rsidR="00187FC5" w:rsidRPr="00225904" w:rsidRDefault="00187FC5" w:rsidP="00187FC5">
      <w:pPr>
        <w:pStyle w:val="ListParagraph"/>
        <w:numPr>
          <w:ilvl w:val="0"/>
          <w:numId w:val="21"/>
        </w:numPr>
        <w:spacing w:before="120" w:after="120"/>
        <w:ind w:left="810"/>
        <w:jc w:val="both"/>
        <w:rPr>
          <w:rFonts w:ascii="Times New Roman" w:hAnsi="Times New Roman" w:cs="Times New Roman"/>
          <w:sz w:val="24"/>
          <w:szCs w:val="24"/>
        </w:rPr>
      </w:pPr>
      <w:r w:rsidRPr="00225904">
        <w:rPr>
          <w:rFonts w:ascii="Times New Roman" w:hAnsi="Times New Roman" w:cs="Times New Roman"/>
          <w:sz w:val="24"/>
          <w:szCs w:val="24"/>
        </w:rPr>
        <w:t>Keep the transmitting and receiving antenna at same height.</w:t>
      </w:r>
    </w:p>
    <w:p w:rsidR="00187FC5" w:rsidRPr="00225904" w:rsidRDefault="00187FC5" w:rsidP="00187FC5">
      <w:pPr>
        <w:pStyle w:val="ListParagraph"/>
        <w:numPr>
          <w:ilvl w:val="0"/>
          <w:numId w:val="21"/>
        </w:numPr>
        <w:spacing w:before="120" w:after="120"/>
        <w:ind w:left="810"/>
        <w:jc w:val="both"/>
        <w:rPr>
          <w:rFonts w:ascii="Times New Roman" w:hAnsi="Times New Roman" w:cs="Times New Roman"/>
          <w:sz w:val="24"/>
          <w:szCs w:val="24"/>
        </w:rPr>
      </w:pPr>
      <w:r w:rsidRPr="00225904">
        <w:rPr>
          <w:rFonts w:ascii="Times New Roman" w:hAnsi="Times New Roman" w:cs="Times New Roman"/>
          <w:sz w:val="24"/>
          <w:szCs w:val="24"/>
        </w:rPr>
        <w:t>Don’t turn ON the Power supply until the circuit is completed.</w:t>
      </w:r>
    </w:p>
    <w:p w:rsidR="00187FC5" w:rsidRPr="00225904" w:rsidRDefault="00187FC5" w:rsidP="00187FC5">
      <w:pPr>
        <w:pStyle w:val="ListParagraph"/>
        <w:numPr>
          <w:ilvl w:val="0"/>
          <w:numId w:val="21"/>
        </w:numPr>
        <w:spacing w:before="120" w:after="120"/>
        <w:ind w:left="810"/>
        <w:jc w:val="both"/>
        <w:rPr>
          <w:rFonts w:ascii="Times New Roman" w:hAnsi="Times New Roman" w:cs="Times New Roman"/>
          <w:sz w:val="24"/>
          <w:szCs w:val="24"/>
        </w:rPr>
      </w:pPr>
      <w:r w:rsidRPr="00225904">
        <w:rPr>
          <w:rFonts w:ascii="Times New Roman" w:hAnsi="Times New Roman" w:cs="Times New Roman"/>
          <w:sz w:val="24"/>
          <w:szCs w:val="24"/>
        </w:rPr>
        <w:t xml:space="preserve">Turn OFF the power supply given to the instruments when not in use. </w:t>
      </w:r>
    </w:p>
    <w:p w:rsidR="00187FC5" w:rsidRDefault="00187FC5" w:rsidP="00187FC5">
      <w:pPr>
        <w:spacing w:before="120" w:after="120" w:line="240" w:lineRule="auto"/>
        <w:jc w:val="both"/>
        <w:rPr>
          <w:rFonts w:ascii="Times New Roman" w:hAnsi="Times New Roman" w:cs="Times New Roman"/>
          <w:b/>
          <w:sz w:val="24"/>
          <w:szCs w:val="24"/>
        </w:rPr>
      </w:pPr>
    </w:p>
    <w:p w:rsidR="00187FC5" w:rsidRPr="006959A0" w:rsidRDefault="00187FC5" w:rsidP="00187FC5">
      <w:pPr>
        <w:spacing w:before="120" w:after="120" w:line="240" w:lineRule="auto"/>
        <w:jc w:val="both"/>
        <w:rPr>
          <w:rFonts w:ascii="Times New Roman" w:hAnsi="Times New Roman" w:cs="Times New Roman"/>
          <w:b/>
          <w:sz w:val="24"/>
          <w:szCs w:val="24"/>
        </w:rPr>
      </w:pPr>
      <w:r w:rsidRPr="006959A0">
        <w:rPr>
          <w:rFonts w:ascii="Times New Roman" w:hAnsi="Times New Roman" w:cs="Times New Roman"/>
          <w:b/>
          <w:sz w:val="24"/>
          <w:szCs w:val="24"/>
        </w:rPr>
        <w:t>CONCLUSION</w:t>
      </w:r>
      <w:r>
        <w:rPr>
          <w:rFonts w:ascii="Times New Roman" w:hAnsi="Times New Roman" w:cs="Times New Roman"/>
          <w:b/>
          <w:sz w:val="24"/>
          <w:szCs w:val="24"/>
        </w:rPr>
        <w:t>:-</w:t>
      </w:r>
    </w:p>
    <w:p w:rsidR="00187FC5" w:rsidRDefault="00187FC5" w:rsidP="00187F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835163">
        <w:rPr>
          <w:rFonts w:ascii="Times New Roman" w:eastAsia="Times New Roman" w:hAnsi="Times New Roman" w:cs="Times New Roman"/>
          <w:sz w:val="24"/>
          <w:szCs w:val="24"/>
        </w:rPr>
        <w:t xml:space="preserve">lotmanually the radiation pattern of </w:t>
      </w:r>
      <w:r>
        <w:rPr>
          <w:rFonts w:ascii="Times New Roman" w:eastAsia="Times New Roman" w:hAnsi="Times New Roman" w:cs="Times New Roman"/>
          <w:sz w:val="24"/>
          <w:szCs w:val="24"/>
        </w:rPr>
        <w:t xml:space="preserve">Slot </w:t>
      </w:r>
      <w:r w:rsidRPr="006132FE">
        <w:rPr>
          <w:rFonts w:ascii="Times New Roman" w:hAnsi="Times New Roman" w:cs="Times New Roman"/>
          <w:bCs/>
          <w:sz w:val="24"/>
          <w:szCs w:val="24"/>
        </w:rPr>
        <w:t>Antenna</w:t>
      </w:r>
      <w:r w:rsidRPr="00835163">
        <w:rPr>
          <w:rFonts w:ascii="Times New Roman" w:eastAsia="Times New Roman" w:hAnsi="Times New Roman" w:cs="Times New Roman"/>
          <w:sz w:val="24"/>
          <w:szCs w:val="24"/>
        </w:rPr>
        <w:t xml:space="preserve"> and compare with </w:t>
      </w:r>
      <w:r>
        <w:rPr>
          <w:rFonts w:ascii="Times New Roman" w:eastAsia="Times New Roman" w:hAnsi="Times New Roman" w:cs="Times New Roman"/>
          <w:sz w:val="24"/>
          <w:szCs w:val="24"/>
        </w:rPr>
        <w:t>EM simulation software</w:t>
      </w:r>
      <w:r w:rsidRPr="00835163">
        <w:rPr>
          <w:rFonts w:ascii="Times New Roman" w:eastAsia="Times New Roman" w:hAnsi="Times New Roman" w:cs="Times New Roman"/>
          <w:sz w:val="24"/>
          <w:szCs w:val="24"/>
        </w:rPr>
        <w:t xml:space="preserve"> generated radiation pattern. </w:t>
      </w:r>
    </w:p>
    <w:p w:rsidR="00510CD7" w:rsidRDefault="00510CD7" w:rsidP="00510CD7">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OBSERVATION TABLE:-</w:t>
      </w:r>
    </w:p>
    <w:p w:rsidR="00510CD7" w:rsidRDefault="00510CD7" w:rsidP="00510CD7">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Experiment No._____________    Name of Student_______________________________</w:t>
      </w:r>
    </w:p>
    <w:p w:rsidR="00510CD7" w:rsidRPr="00D834C2" w:rsidRDefault="00510CD7" w:rsidP="00510CD7">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Name of Antenna: _____________________________________</w:t>
      </w:r>
    </w:p>
    <w:tbl>
      <w:tblPr>
        <w:tblW w:w="9339" w:type="dxa"/>
        <w:tblBorders>
          <w:top w:val="single" w:sz="4" w:space="0" w:color="auto"/>
          <w:left w:val="single" w:sz="4" w:space="0" w:color="auto"/>
          <w:bottom w:val="single" w:sz="4" w:space="0" w:color="auto"/>
          <w:right w:val="single" w:sz="4" w:space="0" w:color="auto"/>
        </w:tblBorders>
        <w:tblLayout w:type="fixed"/>
        <w:tblLook w:val="04A0"/>
      </w:tblPr>
      <w:tblGrid>
        <w:gridCol w:w="738"/>
        <w:gridCol w:w="662"/>
        <w:gridCol w:w="778"/>
        <w:gridCol w:w="720"/>
        <w:gridCol w:w="810"/>
        <w:gridCol w:w="715"/>
        <w:gridCol w:w="776"/>
        <w:gridCol w:w="810"/>
        <w:gridCol w:w="810"/>
        <w:gridCol w:w="810"/>
        <w:gridCol w:w="900"/>
        <w:gridCol w:w="810"/>
      </w:tblGrid>
      <w:tr w:rsidR="00510CD7" w:rsidRPr="00585472" w:rsidTr="00815DBF">
        <w:trPr>
          <w:trHeight w:val="320"/>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662"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778" w:type="dxa"/>
            <w:tcBorders>
              <w:top w:val="single" w:sz="4" w:space="0" w:color="auto"/>
              <w:left w:val="single" w:sz="4" w:space="0" w:color="auto"/>
              <w:bottom w:val="single" w:sz="4" w:space="0" w:color="auto"/>
              <w:right w:val="single" w:sz="4" w:space="0" w:color="auto"/>
            </w:tcBorders>
            <w:hideMark/>
          </w:tcPr>
          <w:p w:rsidR="00510CD7" w:rsidRPr="000F2D7B"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715"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810" w:type="dxa"/>
            <w:tcBorders>
              <w:top w:val="single" w:sz="4" w:space="0" w:color="auto"/>
              <w:left w:val="single" w:sz="4" w:space="0" w:color="auto"/>
              <w:bottom w:val="single" w:sz="4" w:space="0" w:color="auto"/>
              <w:right w:val="single" w:sz="4" w:space="0" w:color="auto"/>
            </w:tcBorders>
            <w:hideMark/>
          </w:tcPr>
          <w:p w:rsidR="00510CD7" w:rsidRPr="000F2D7B"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S NO.</w:t>
            </w:r>
          </w:p>
        </w:tc>
        <w:tc>
          <w:tcPr>
            <w:tcW w:w="90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right="-1267"/>
              <w:jc w:val="left"/>
              <w:rPr>
                <w:b/>
                <w:bCs/>
                <w:sz w:val="24"/>
                <w:szCs w:val="24"/>
              </w:rPr>
            </w:pPr>
            <w:r w:rsidRPr="00585472">
              <w:rPr>
                <w:b/>
                <w:bCs/>
                <w:sz w:val="24"/>
                <w:szCs w:val="24"/>
              </w:rPr>
              <w:t>DEG</w:t>
            </w:r>
          </w:p>
        </w:tc>
        <w:tc>
          <w:tcPr>
            <w:tcW w:w="810" w:type="dxa"/>
            <w:tcBorders>
              <w:top w:val="single" w:sz="4" w:space="0" w:color="auto"/>
              <w:left w:val="single" w:sz="4" w:space="0" w:color="auto"/>
              <w:bottom w:val="single" w:sz="4" w:space="0" w:color="auto"/>
              <w:right w:val="single" w:sz="4" w:space="0" w:color="auto"/>
            </w:tcBorders>
            <w:hideMark/>
          </w:tcPr>
          <w:p w:rsidR="00510CD7" w:rsidRPr="000F2D7B" w:rsidRDefault="00510CD7" w:rsidP="00815DBF">
            <w:pPr>
              <w:pStyle w:val="BlockText"/>
              <w:tabs>
                <w:tab w:val="left" w:pos="3600"/>
                <w:tab w:val="left" w:pos="5580"/>
              </w:tabs>
              <w:spacing w:before="120" w:after="120"/>
              <w:ind w:left="0" w:right="-1267"/>
              <w:jc w:val="left"/>
              <w:rPr>
                <w:b/>
                <w:bCs/>
                <w:sz w:val="24"/>
                <w:szCs w:val="24"/>
              </w:rPr>
            </w:pPr>
            <w:r w:rsidRPr="000F2D7B">
              <w:rPr>
                <w:b/>
                <w:bCs/>
                <w:sz w:val="24"/>
                <w:szCs w:val="24"/>
              </w:rPr>
              <w:t>dBµv</w:t>
            </w: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90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37</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180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55</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270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95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38</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185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56</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275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100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190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57</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280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105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195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58</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285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110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200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59</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290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115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205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60</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295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25</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120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210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61</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300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8</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26</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125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215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62</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305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9</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40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27</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130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45</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220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63</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310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10</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45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28</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135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46</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225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64</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315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11</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50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29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140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47</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230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65</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320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12</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55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145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48</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235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66</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325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13</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60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150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49</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240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67</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330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14</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65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155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50</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245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68</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335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15</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70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160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51</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250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69</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340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16</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75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165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52</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255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70</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345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592"/>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17</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80</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35</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170</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53</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260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71</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350</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r w:rsidR="00510CD7" w:rsidRPr="00585472" w:rsidTr="00815DBF">
        <w:trPr>
          <w:trHeight w:val="615"/>
        </w:trPr>
        <w:tc>
          <w:tcPr>
            <w:tcW w:w="738"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18</w:t>
            </w:r>
          </w:p>
        </w:tc>
        <w:tc>
          <w:tcPr>
            <w:tcW w:w="662"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85</w:t>
            </w:r>
          </w:p>
        </w:tc>
        <w:tc>
          <w:tcPr>
            <w:tcW w:w="778"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36</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175</w:t>
            </w:r>
          </w:p>
        </w:tc>
        <w:tc>
          <w:tcPr>
            <w:tcW w:w="715"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776"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54</w:t>
            </w:r>
          </w:p>
        </w:tc>
        <w:tc>
          <w:tcPr>
            <w:tcW w:w="81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265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c>
          <w:tcPr>
            <w:tcW w:w="810" w:type="dxa"/>
            <w:tcBorders>
              <w:top w:val="single" w:sz="4" w:space="0" w:color="auto"/>
              <w:left w:val="single" w:sz="4" w:space="0" w:color="auto"/>
              <w:bottom w:val="single" w:sz="4" w:space="0" w:color="auto"/>
              <w:right w:val="single" w:sz="4" w:space="0" w:color="auto"/>
            </w:tcBorders>
            <w:hideMark/>
          </w:tcPr>
          <w:p w:rsidR="00510CD7" w:rsidRPr="00585472" w:rsidRDefault="00510CD7" w:rsidP="00815DBF">
            <w:pPr>
              <w:pStyle w:val="BlockText"/>
              <w:tabs>
                <w:tab w:val="left" w:pos="3600"/>
                <w:tab w:val="left" w:pos="5580"/>
              </w:tabs>
              <w:spacing w:before="120" w:after="120"/>
              <w:ind w:left="0"/>
              <w:jc w:val="left"/>
              <w:rPr>
                <w:sz w:val="24"/>
                <w:szCs w:val="24"/>
              </w:rPr>
            </w:pPr>
            <w:r w:rsidRPr="00585472">
              <w:rPr>
                <w:sz w:val="24"/>
                <w:szCs w:val="24"/>
              </w:rPr>
              <w:t>72</w:t>
            </w:r>
          </w:p>
        </w:tc>
        <w:tc>
          <w:tcPr>
            <w:tcW w:w="900" w:type="dxa"/>
            <w:tcBorders>
              <w:top w:val="single" w:sz="4" w:space="0" w:color="auto"/>
              <w:left w:val="single" w:sz="4" w:space="0" w:color="auto"/>
              <w:bottom w:val="single" w:sz="4" w:space="0" w:color="auto"/>
              <w:right w:val="single" w:sz="4" w:space="0" w:color="auto"/>
            </w:tcBorders>
            <w:hideMark/>
          </w:tcPr>
          <w:p w:rsidR="00510CD7" w:rsidRPr="001F2D5F" w:rsidRDefault="00510CD7" w:rsidP="00815DBF">
            <w:pPr>
              <w:pStyle w:val="BlockText"/>
              <w:tabs>
                <w:tab w:val="left" w:pos="3600"/>
                <w:tab w:val="left" w:pos="5580"/>
              </w:tabs>
              <w:spacing w:before="120" w:after="120"/>
              <w:ind w:left="0"/>
              <w:jc w:val="left"/>
              <w:rPr>
                <w:b/>
                <w:sz w:val="24"/>
                <w:szCs w:val="24"/>
              </w:rPr>
            </w:pPr>
            <w:r w:rsidRPr="001F2D5F">
              <w:rPr>
                <w:b/>
                <w:sz w:val="24"/>
                <w:szCs w:val="24"/>
              </w:rPr>
              <w:t>355</w:t>
            </w:r>
          </w:p>
        </w:tc>
        <w:tc>
          <w:tcPr>
            <w:tcW w:w="810" w:type="dxa"/>
            <w:tcBorders>
              <w:top w:val="single" w:sz="4" w:space="0" w:color="auto"/>
              <w:left w:val="single" w:sz="4" w:space="0" w:color="auto"/>
              <w:bottom w:val="single" w:sz="4" w:space="0" w:color="auto"/>
              <w:right w:val="single" w:sz="4" w:space="0" w:color="auto"/>
            </w:tcBorders>
          </w:tcPr>
          <w:p w:rsidR="00510CD7" w:rsidRPr="00585472" w:rsidRDefault="00510CD7" w:rsidP="00815DBF">
            <w:pPr>
              <w:pStyle w:val="BlockText"/>
              <w:tabs>
                <w:tab w:val="left" w:pos="3600"/>
                <w:tab w:val="left" w:pos="5580"/>
              </w:tabs>
              <w:spacing w:before="120" w:after="120"/>
              <w:ind w:left="0"/>
              <w:jc w:val="left"/>
              <w:rPr>
                <w:sz w:val="24"/>
                <w:szCs w:val="24"/>
              </w:rPr>
            </w:pPr>
          </w:p>
        </w:tc>
      </w:tr>
    </w:tbl>
    <w:p w:rsidR="00510CD7" w:rsidRPr="00835163" w:rsidRDefault="00510CD7" w:rsidP="00187FC5">
      <w:pPr>
        <w:spacing w:after="0" w:line="240" w:lineRule="auto"/>
        <w:rPr>
          <w:rFonts w:ascii="Times New Roman" w:eastAsia="Times New Roman" w:hAnsi="Times New Roman" w:cs="Times New Roman"/>
          <w:sz w:val="24"/>
          <w:szCs w:val="24"/>
        </w:rPr>
      </w:pPr>
    </w:p>
    <w:p w:rsidR="00F12D1A" w:rsidRPr="00067CE4" w:rsidRDefault="00F12D1A" w:rsidP="00F12D1A">
      <w:pPr>
        <w:spacing w:before="120" w:after="120"/>
        <w:jc w:val="center"/>
        <w:rPr>
          <w:rFonts w:ascii="Times New Roman" w:hAnsi="Times New Roman" w:cs="Times New Roman"/>
          <w:b/>
          <w:sz w:val="28"/>
        </w:rPr>
      </w:pPr>
      <w:r>
        <w:rPr>
          <w:rFonts w:ascii="Times New Roman" w:hAnsi="Times New Roman" w:cs="Times New Roman"/>
          <w:b/>
          <w:sz w:val="28"/>
        </w:rPr>
        <w:lastRenderedPageBreak/>
        <w:t>EXPERIMENT NO-10</w:t>
      </w:r>
    </w:p>
    <w:p w:rsidR="00F12D1A" w:rsidRPr="00067CE4" w:rsidRDefault="00F12D1A" w:rsidP="00F12D1A">
      <w:pPr>
        <w:spacing w:after="0" w:line="240" w:lineRule="auto"/>
        <w:jc w:val="center"/>
        <w:rPr>
          <w:rFonts w:ascii="Times New Roman" w:hAnsi="Times New Roman" w:cs="Times New Roman"/>
          <w:b/>
          <w:sz w:val="24"/>
        </w:rPr>
      </w:pPr>
    </w:p>
    <w:p w:rsidR="00F12D1A" w:rsidRPr="00067CE4" w:rsidRDefault="00F12D1A" w:rsidP="00F12D1A">
      <w:pPr>
        <w:spacing w:before="120" w:after="120"/>
        <w:jc w:val="both"/>
        <w:rPr>
          <w:rFonts w:ascii="Times New Roman" w:hAnsi="Times New Roman" w:cs="Times New Roman"/>
          <w:sz w:val="24"/>
        </w:rPr>
      </w:pPr>
      <w:r w:rsidRPr="00067CE4">
        <w:rPr>
          <w:rFonts w:ascii="Times New Roman" w:hAnsi="Times New Roman" w:cs="Times New Roman"/>
          <w:b/>
          <w:sz w:val="24"/>
        </w:rPr>
        <w:t>AIM: -</w:t>
      </w:r>
      <w:r w:rsidRPr="00F12D1A">
        <w:rPr>
          <w:rFonts w:ascii="Times New Roman" w:hAnsi="Times New Roman" w:cs="Times New Roman"/>
          <w:sz w:val="24"/>
        </w:rPr>
        <w:t>To Study Different Modes of Propagation</w:t>
      </w:r>
    </w:p>
    <w:p w:rsidR="00F12D1A" w:rsidRPr="00067CE4" w:rsidRDefault="00F12D1A" w:rsidP="00F12D1A">
      <w:pPr>
        <w:spacing w:after="0" w:line="240" w:lineRule="auto"/>
        <w:jc w:val="both"/>
        <w:rPr>
          <w:rFonts w:ascii="Times New Roman" w:hAnsi="Times New Roman" w:cs="Times New Roman"/>
          <w:sz w:val="24"/>
        </w:rPr>
      </w:pPr>
    </w:p>
    <w:p w:rsidR="00F12D1A" w:rsidRPr="00F12D1A" w:rsidRDefault="00F12D1A" w:rsidP="00F12D1A">
      <w:pPr>
        <w:tabs>
          <w:tab w:val="left" w:pos="2520"/>
        </w:tabs>
        <w:spacing w:line="360" w:lineRule="auto"/>
        <w:jc w:val="both"/>
        <w:rPr>
          <w:rFonts w:ascii="Times New Roman" w:hAnsi="Times New Roman" w:cs="Times New Roman"/>
          <w:b/>
          <w:bCs/>
          <w:sz w:val="24"/>
          <w:szCs w:val="24"/>
        </w:rPr>
      </w:pPr>
      <w:r w:rsidRPr="00F12D1A">
        <w:rPr>
          <w:rFonts w:ascii="Times New Roman" w:hAnsi="Times New Roman" w:cs="Times New Roman"/>
          <w:b/>
          <w:bCs/>
          <w:sz w:val="24"/>
          <w:szCs w:val="24"/>
        </w:rPr>
        <w:t>THEORY: -</w:t>
      </w:r>
    </w:p>
    <w:p w:rsidR="00F12D1A" w:rsidRPr="00F12D1A" w:rsidRDefault="00F12D1A" w:rsidP="00F12D1A">
      <w:pPr>
        <w:pStyle w:val="BodyText"/>
        <w:spacing w:before="120"/>
        <w:ind w:firstLine="720"/>
        <w:jc w:val="both"/>
        <w:rPr>
          <w:rFonts w:ascii="Times New Roman" w:hAnsi="Times New Roman" w:cs="Times New Roman"/>
          <w:sz w:val="24"/>
          <w:szCs w:val="24"/>
        </w:rPr>
      </w:pPr>
      <w:r w:rsidRPr="00F12D1A">
        <w:rPr>
          <w:rFonts w:ascii="Times New Roman" w:hAnsi="Times New Roman" w:cs="Times New Roman"/>
          <w:sz w:val="24"/>
          <w:szCs w:val="24"/>
        </w:rPr>
        <w:t xml:space="preserve">When a radio wave is radiated from the transmitting antenna, it spreads in all direction decreasing in amplitude with increasing distance because of spreading of the electromagnetic energy through larger and larger surface areas. The electromagnetic wave propagates in ways that not only depend on their own property but are also dictated by the environment itself. the actual environment in which the radio waves are propagated may have obstacle discontinuities and propagation medium variations. </w:t>
      </w:r>
    </w:p>
    <w:p w:rsidR="00F12D1A" w:rsidRPr="00F12D1A" w:rsidRDefault="00F12D1A" w:rsidP="00F12D1A">
      <w:pPr>
        <w:spacing w:before="120" w:after="120"/>
        <w:ind w:firstLine="720"/>
        <w:jc w:val="both"/>
        <w:rPr>
          <w:rFonts w:ascii="Times New Roman" w:hAnsi="Times New Roman" w:cs="Times New Roman"/>
          <w:color w:val="000080"/>
          <w:sz w:val="24"/>
          <w:szCs w:val="24"/>
        </w:rPr>
      </w:pPr>
      <w:r w:rsidRPr="00F12D1A">
        <w:rPr>
          <w:rFonts w:ascii="Times New Roman" w:hAnsi="Times New Roman" w:cs="Times New Roman"/>
          <w:sz w:val="24"/>
          <w:szCs w:val="24"/>
        </w:rPr>
        <w:t xml:space="preserve">Free space is the space, which doesn’t interfere with the normal radiations and propagation of radio waves. In free space no magnetic of gravitational field or solid bodies or ionized particles are assumed to exist. The power radiated from a transmitter is ordinarily spread over a relatively large area and hence power available at most of the receiving antennas is only a small fraction of radiated power. In some cases losses may be very large so it is transmission loss between transmitting and receiving antennas which determines whether the received signal will be useful or not. The portion of received energy at a distant receiving point may travel over any of the possible mode of propagation: </w:t>
      </w:r>
    </w:p>
    <w:p w:rsidR="00F12D1A" w:rsidRDefault="00F12D1A" w:rsidP="00F12D1A">
      <w:pPr>
        <w:spacing w:before="120" w:after="120"/>
        <w:jc w:val="both"/>
        <w:rPr>
          <w:rFonts w:ascii="Times New Roman" w:hAnsi="Times New Roman" w:cs="Times New Roman"/>
          <w:sz w:val="24"/>
          <w:szCs w:val="24"/>
        </w:rPr>
      </w:pPr>
    </w:p>
    <w:p w:rsidR="00F12D1A" w:rsidRPr="00F12D1A" w:rsidRDefault="00F12D1A" w:rsidP="00F12D1A">
      <w:pPr>
        <w:spacing w:before="120" w:after="120"/>
        <w:jc w:val="both"/>
        <w:rPr>
          <w:rFonts w:ascii="Times New Roman" w:hAnsi="Times New Roman" w:cs="Times New Roman"/>
          <w:color w:val="000080"/>
          <w:sz w:val="24"/>
          <w:szCs w:val="24"/>
        </w:rPr>
      </w:pPr>
      <w:r w:rsidRPr="00F12D1A">
        <w:rPr>
          <w:rFonts w:ascii="Times New Roman" w:hAnsi="Times New Roman" w:cs="Times New Roman"/>
          <w:sz w:val="24"/>
          <w:szCs w:val="24"/>
        </w:rPr>
        <w:t xml:space="preserve">The prominent modes of propagation are: </w:t>
      </w:r>
    </w:p>
    <w:p w:rsidR="00F12D1A" w:rsidRPr="00F12D1A" w:rsidRDefault="00F12D1A" w:rsidP="00F12D1A">
      <w:pPr>
        <w:numPr>
          <w:ilvl w:val="0"/>
          <w:numId w:val="24"/>
        </w:numPr>
        <w:spacing w:before="120" w:after="120"/>
        <w:ind w:left="0" w:firstLine="0"/>
        <w:jc w:val="both"/>
        <w:rPr>
          <w:rFonts w:ascii="Times New Roman" w:hAnsi="Times New Roman" w:cs="Times New Roman"/>
          <w:sz w:val="24"/>
          <w:szCs w:val="24"/>
        </w:rPr>
      </w:pPr>
      <w:r w:rsidRPr="00F12D1A">
        <w:rPr>
          <w:rFonts w:ascii="Times New Roman" w:hAnsi="Times New Roman" w:cs="Times New Roman"/>
          <w:sz w:val="24"/>
          <w:szCs w:val="24"/>
        </w:rPr>
        <w:t xml:space="preserve">Ground wave or surface wave prop. </w:t>
      </w:r>
    </w:p>
    <w:p w:rsidR="00F12D1A" w:rsidRPr="00F12D1A" w:rsidRDefault="00F12D1A" w:rsidP="00F12D1A">
      <w:pPr>
        <w:numPr>
          <w:ilvl w:val="0"/>
          <w:numId w:val="24"/>
        </w:numPr>
        <w:spacing w:before="120" w:after="120"/>
        <w:ind w:left="0" w:firstLine="0"/>
        <w:jc w:val="both"/>
        <w:rPr>
          <w:rFonts w:ascii="Times New Roman" w:hAnsi="Times New Roman" w:cs="Times New Roman"/>
          <w:sz w:val="24"/>
          <w:szCs w:val="24"/>
        </w:rPr>
      </w:pPr>
      <w:r w:rsidRPr="00F12D1A">
        <w:rPr>
          <w:rFonts w:ascii="Times New Roman" w:hAnsi="Times New Roman" w:cs="Times New Roman"/>
          <w:sz w:val="24"/>
          <w:szCs w:val="24"/>
        </w:rPr>
        <w:t xml:space="preserve">Sky wave or ionspheric propagation. </w:t>
      </w:r>
    </w:p>
    <w:p w:rsidR="00F12D1A" w:rsidRPr="00F12D1A" w:rsidRDefault="00F12D1A" w:rsidP="00F12D1A">
      <w:pPr>
        <w:numPr>
          <w:ilvl w:val="0"/>
          <w:numId w:val="24"/>
        </w:numPr>
        <w:spacing w:before="120" w:after="120"/>
        <w:ind w:left="0" w:firstLine="0"/>
        <w:jc w:val="both"/>
        <w:rPr>
          <w:rFonts w:ascii="Times New Roman" w:hAnsi="Times New Roman" w:cs="Times New Roman"/>
          <w:color w:val="000080"/>
          <w:sz w:val="24"/>
          <w:szCs w:val="24"/>
        </w:rPr>
      </w:pPr>
      <w:r w:rsidRPr="00F12D1A">
        <w:rPr>
          <w:rFonts w:ascii="Times New Roman" w:hAnsi="Times New Roman" w:cs="Times New Roman"/>
          <w:sz w:val="24"/>
          <w:szCs w:val="24"/>
        </w:rPr>
        <w:t xml:space="preserve">Space wave propagation. </w:t>
      </w:r>
    </w:p>
    <w:p w:rsidR="00F12D1A" w:rsidRDefault="003A0FBB" w:rsidP="003A0FBB">
      <w:pPr>
        <w:pStyle w:val="BodyTextIndent2"/>
        <w:spacing w:before="120" w:after="120" w:line="276" w:lineRule="auto"/>
        <w:ind w:left="0" w:firstLine="720"/>
        <w:jc w:val="center"/>
        <w:rPr>
          <w:sz w:val="24"/>
          <w:szCs w:val="24"/>
        </w:rPr>
      </w:pPr>
      <w:r>
        <w:rPr>
          <w:noProof/>
          <w:sz w:val="24"/>
          <w:szCs w:val="24"/>
          <w:lang w:val="en-US" w:eastAsia="en-US" w:bidi="hi-IN"/>
        </w:rPr>
        <w:drawing>
          <wp:inline distT="0" distB="0" distL="0" distR="0">
            <wp:extent cx="4014107" cy="2247900"/>
            <wp:effectExtent l="19050" t="0" r="5443" b="0"/>
            <wp:docPr id="76" name="Picture 76">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1"/>
                    <a:srcRect/>
                    <a:stretch>
                      <a:fillRect/>
                    </a:stretch>
                  </pic:blipFill>
                  <pic:spPr bwMode="auto">
                    <a:xfrm>
                      <a:off x="0" y="0"/>
                      <a:ext cx="4014107" cy="2247900"/>
                    </a:xfrm>
                    <a:prstGeom prst="rect">
                      <a:avLst/>
                    </a:prstGeom>
                    <a:noFill/>
                    <a:ln w="9525">
                      <a:noFill/>
                      <a:miter lim="800000"/>
                      <a:headEnd/>
                      <a:tailEnd/>
                    </a:ln>
                  </pic:spPr>
                </pic:pic>
              </a:graphicData>
            </a:graphic>
          </wp:inline>
        </w:drawing>
      </w:r>
    </w:p>
    <w:p w:rsidR="00F12D1A" w:rsidRDefault="00F12D1A" w:rsidP="00F12D1A">
      <w:pPr>
        <w:pStyle w:val="BodyTextIndent2"/>
        <w:spacing w:before="120" w:after="120" w:line="276" w:lineRule="auto"/>
        <w:ind w:left="0" w:firstLine="720"/>
        <w:jc w:val="both"/>
        <w:rPr>
          <w:sz w:val="24"/>
          <w:szCs w:val="24"/>
        </w:rPr>
      </w:pPr>
      <w:r w:rsidRPr="00F12D1A">
        <w:rPr>
          <w:sz w:val="24"/>
          <w:szCs w:val="24"/>
        </w:rPr>
        <w:lastRenderedPageBreak/>
        <w:t xml:space="preserve">Modes of propagation largely depend upon the frequency in use. Propagation of radio waves are not only used in radio comm. for the transmission of intelligence over short and long distance, but also in RADAR, radio detection finding, control of machine from a distance. Electromagnetic waves are oscillations, which propagate with the velocity of light in free space. It consists of moving field of electric and magnetic forces. The radio waves from transmitting antenna may reach to receiving antenna following any of the given modes of propagation depending upon several factors like frequency of operation, distance between transmitting and receiving antenna etc. </w:t>
      </w:r>
    </w:p>
    <w:p w:rsidR="00F12D1A" w:rsidRDefault="00F12D1A" w:rsidP="00F12D1A">
      <w:pPr>
        <w:pStyle w:val="BodyTextIndent2"/>
        <w:spacing w:before="120" w:after="120" w:line="276" w:lineRule="auto"/>
        <w:ind w:left="0" w:firstLine="720"/>
        <w:rPr>
          <w:b/>
          <w:sz w:val="24"/>
          <w:szCs w:val="24"/>
          <w:u w:val="single"/>
        </w:rPr>
      </w:pPr>
    </w:p>
    <w:p w:rsidR="00F12D1A" w:rsidRPr="00F12D1A" w:rsidRDefault="00F12D1A" w:rsidP="0066796C">
      <w:pPr>
        <w:pStyle w:val="ListParagraph"/>
        <w:numPr>
          <w:ilvl w:val="0"/>
          <w:numId w:val="25"/>
        </w:numPr>
        <w:spacing w:before="120" w:after="120"/>
        <w:rPr>
          <w:rFonts w:ascii="Times New Roman" w:hAnsi="Times New Roman" w:cs="Times New Roman"/>
          <w:b/>
          <w:bCs/>
          <w:sz w:val="24"/>
          <w:szCs w:val="24"/>
          <w:u w:val="single"/>
        </w:rPr>
      </w:pPr>
      <w:r w:rsidRPr="00F12D1A">
        <w:rPr>
          <w:rFonts w:ascii="Times New Roman" w:hAnsi="Times New Roman" w:cs="Times New Roman"/>
          <w:b/>
          <w:bCs/>
          <w:sz w:val="24"/>
          <w:szCs w:val="24"/>
          <w:u w:val="single"/>
        </w:rPr>
        <w:t>GROUND WAVE / SURFACE WOVE PROPAGATION -</w:t>
      </w:r>
    </w:p>
    <w:p w:rsidR="00F12D1A" w:rsidRPr="00F12D1A" w:rsidRDefault="00F12D1A" w:rsidP="00706C9A">
      <w:pPr>
        <w:pStyle w:val="BodyTextIndent"/>
        <w:spacing w:before="120" w:after="120" w:line="276" w:lineRule="auto"/>
        <w:ind w:left="0" w:firstLine="360"/>
        <w:rPr>
          <w:color w:val="000080"/>
        </w:rPr>
      </w:pPr>
      <w:r w:rsidRPr="00F12D1A">
        <w:t xml:space="preserve">The ground wave or surface wave is of practical importance at broadcast and lower freq. i.e. for medium wave, long wave and very long wave Ground wave is the wave that is guided along the surface of the earth. Surface wave permits the propagation around the curvature of the earth. This mode of propagation exist when the transmitting and receiving antennas are closed to the surface of the earth and is supported at its lower edge by the presence of the ground. The ground wave is vertically polarized i.e. electric field vector of electromagnetic wave are vertical with respect to ground. The earth short-circuits any horizontal component of electric field in contact with the earth. The ground wave propagation along the surface of the wave, induce charges in the earth, which travel with the wave and hence constitute the current. While carrying this current the earth behaves like a capacitor and thus the earth can be represented as a resistance in shunt with a capacitor. When the surface wave glides over the surface of the earth energy is abstracted from the surface wave to supply the losses in the earth. Thus while passing over the surface of the earth, the surface wave losses some of its energy by absorption. Energy lost so, is replenished to a certain extent by the energy diffracted downward from the upper portion of the wave front present somewhat above the immediate surface of the earth. Therefore, ground wave suffers, varying amount of attenuation while propagating along the curvature of the earth, depending upon frequency, surface irregularities permitivity and conductivity. </w:t>
      </w:r>
    </w:p>
    <w:p w:rsidR="00F12D1A" w:rsidRDefault="00F12D1A" w:rsidP="00F12D1A">
      <w:pPr>
        <w:spacing w:before="120" w:after="120"/>
        <w:ind w:firstLine="720"/>
        <w:jc w:val="both"/>
        <w:rPr>
          <w:rFonts w:ascii="Times New Roman" w:hAnsi="Times New Roman" w:cs="Times New Roman"/>
          <w:sz w:val="24"/>
          <w:szCs w:val="24"/>
        </w:rPr>
      </w:pPr>
      <w:r w:rsidRPr="00F12D1A">
        <w:rPr>
          <w:rFonts w:ascii="Times New Roman" w:hAnsi="Times New Roman" w:cs="Times New Roman"/>
          <w:sz w:val="24"/>
          <w:szCs w:val="24"/>
        </w:rPr>
        <w:t xml:space="preserve">As the frequency increases, earth’s attenuation increases hence this mode of propagation is suitable for low and medium freq. i.e. upto 2 MHz only. At higher freq. attenuation is much more. All the broadcast signals received during daytime are due to ground wave propagation. surface wave may also be attenuated due to diffraction. As the wave progress over the curvature of the curvature of the earth, the wave front start gradually tilting more and more. This increase in tilt of the wave causes more short circuit of the electric field component and hence the field strength goes on reducing. Ultimately at some appreciable distance from transmitting antenna in wavelength, the surface wave dies because of the losses. Maximum range of surface wave propagation depends not only on the frequency but power as well. Hence increasing the power of the transmitter in the VLF band can increase range of transmission. </w:t>
      </w:r>
    </w:p>
    <w:p w:rsidR="00F12D1A" w:rsidRPr="00F12D1A" w:rsidRDefault="00F12D1A" w:rsidP="00F12D1A">
      <w:pPr>
        <w:spacing w:before="120" w:after="120"/>
        <w:jc w:val="both"/>
        <w:rPr>
          <w:rFonts w:ascii="Times New Roman" w:hAnsi="Times New Roman" w:cs="Times New Roman"/>
          <w:b/>
          <w:bCs/>
          <w:color w:val="000080"/>
          <w:sz w:val="24"/>
          <w:szCs w:val="24"/>
          <w:u w:val="single"/>
        </w:rPr>
      </w:pPr>
      <w:r w:rsidRPr="00F12D1A">
        <w:rPr>
          <w:rFonts w:ascii="Times New Roman" w:hAnsi="Times New Roman" w:cs="Times New Roman"/>
          <w:b/>
          <w:bCs/>
          <w:sz w:val="24"/>
          <w:szCs w:val="24"/>
        </w:rPr>
        <w:lastRenderedPageBreak/>
        <w:t xml:space="preserve">B . </w:t>
      </w:r>
      <w:r w:rsidRPr="00F12D1A">
        <w:rPr>
          <w:rFonts w:ascii="Times New Roman" w:hAnsi="Times New Roman" w:cs="Times New Roman"/>
          <w:b/>
          <w:bCs/>
          <w:sz w:val="24"/>
          <w:szCs w:val="24"/>
          <w:u w:val="single"/>
        </w:rPr>
        <w:t xml:space="preserve">SKY WAVE / IONOSPHERE WAVE PROPAGATION - </w:t>
      </w:r>
    </w:p>
    <w:p w:rsidR="00F12D1A" w:rsidRDefault="00F12D1A" w:rsidP="0082443B">
      <w:pPr>
        <w:spacing w:before="120" w:after="120"/>
        <w:ind w:firstLine="720"/>
        <w:jc w:val="both"/>
        <w:rPr>
          <w:rFonts w:ascii="Times New Roman" w:hAnsi="Times New Roman" w:cs="Times New Roman"/>
          <w:sz w:val="24"/>
          <w:szCs w:val="24"/>
        </w:rPr>
      </w:pPr>
      <w:r w:rsidRPr="00F12D1A">
        <w:rPr>
          <w:rFonts w:ascii="Times New Roman" w:hAnsi="Times New Roman" w:cs="Times New Roman"/>
          <w:sz w:val="24"/>
          <w:szCs w:val="24"/>
        </w:rPr>
        <w:t xml:space="preserve">The sky wave is of practical importance at medium and high frequency for very long distance radio communications. In this mode of propagation electromagnetic wave reach the receiving point after reflection from the ionized region in the upper atmosphere called ionosphere situated between 50 km to 400 km above earth surface. Under favorable conditions. The ionosphere acts like a reflecting surface and is able to reflect back the electromagnetic wave of frequencies between 2 to 30 MHz. Sky wave propagation is suitable for freq. between 2 to 30 MHz, so this mode of propagation is called as “short wave propagation”. Since sky wave propagation takes place after reflection from the ionosphere, so it is also called as ionospheric propagation Extremely long distance i.e. round the globe comm. is also possible with the multiple reflections of sky wave. In a single reflection from the ionosphere the radio waves cover a distance not more than 4000 km. The signals received due to sky wave propagation are subjected to fading in which signal strength varies with time. Because at the receiving point a large no. of waves follows a different no. of paths. </w:t>
      </w:r>
    </w:p>
    <w:p w:rsidR="0082443B" w:rsidRPr="00F12D1A" w:rsidRDefault="0082443B" w:rsidP="0082443B">
      <w:pPr>
        <w:spacing w:before="120" w:after="120"/>
        <w:ind w:firstLine="720"/>
        <w:jc w:val="both"/>
        <w:rPr>
          <w:rFonts w:ascii="Times New Roman" w:hAnsi="Times New Roman" w:cs="Times New Roman"/>
          <w:color w:val="000080"/>
          <w:sz w:val="24"/>
          <w:szCs w:val="24"/>
        </w:rPr>
      </w:pPr>
    </w:p>
    <w:p w:rsidR="00F12D1A" w:rsidRPr="00F12D1A" w:rsidRDefault="00F12D1A" w:rsidP="00F12D1A">
      <w:pPr>
        <w:spacing w:before="120" w:after="120"/>
        <w:jc w:val="both"/>
        <w:rPr>
          <w:rFonts w:ascii="Times New Roman" w:hAnsi="Times New Roman" w:cs="Times New Roman"/>
          <w:b/>
          <w:bCs/>
          <w:color w:val="000080"/>
          <w:sz w:val="24"/>
          <w:szCs w:val="24"/>
          <w:u w:val="single"/>
        </w:rPr>
      </w:pPr>
      <w:r w:rsidRPr="00F12D1A">
        <w:rPr>
          <w:rFonts w:ascii="Times New Roman" w:hAnsi="Times New Roman" w:cs="Times New Roman"/>
          <w:b/>
          <w:bCs/>
          <w:sz w:val="24"/>
          <w:szCs w:val="24"/>
          <w:u w:val="single"/>
        </w:rPr>
        <w:t>C.  SPACE WAVE PROPAGATION: -</w:t>
      </w:r>
    </w:p>
    <w:p w:rsidR="00F12D1A" w:rsidRPr="00F12D1A" w:rsidRDefault="00F12D1A" w:rsidP="0082443B">
      <w:pPr>
        <w:spacing w:before="120" w:after="120"/>
        <w:ind w:firstLine="720"/>
        <w:jc w:val="both"/>
        <w:rPr>
          <w:rFonts w:ascii="Times New Roman" w:hAnsi="Times New Roman" w:cs="Times New Roman"/>
          <w:sz w:val="24"/>
          <w:szCs w:val="24"/>
        </w:rPr>
      </w:pPr>
      <w:r w:rsidRPr="00F12D1A">
        <w:rPr>
          <w:rFonts w:ascii="Times New Roman" w:hAnsi="Times New Roman" w:cs="Times New Roman"/>
          <w:sz w:val="24"/>
          <w:szCs w:val="24"/>
        </w:rPr>
        <w:t>The space wave propagation of practical importance at VHF bonds (between 30MHz to 300 MHz), UHF and microwave and communication like TV, RADAR, freq. modulation etc. utilize this mode of propagation. In this mode of propagation, electromagnetic waves from the transmitting antenna reach the receiving antenna either directly or after reflections from ground in the earth’s troposphere region. Troposphere is that region of the atmosphere which extends upto 16 km from the earth's surface space wave consists of at least 2 components e.g. direct component and indirect i.e. ground reflected component. In direct component wave reaches directly from the transmitting antenna to receiving antenna and in indirect component, the wave reaches the receiving antenna after reflection from the ground, where the phase change of 180</w:t>
      </w:r>
      <w:r w:rsidRPr="00F12D1A">
        <w:rPr>
          <w:rFonts w:ascii="Times New Roman" w:hAnsi="Times New Roman" w:cs="Times New Roman"/>
          <w:sz w:val="24"/>
          <w:szCs w:val="24"/>
          <w:vertAlign w:val="superscript"/>
        </w:rPr>
        <w:t xml:space="preserve">o </w:t>
      </w:r>
      <w:r w:rsidRPr="00F12D1A">
        <w:rPr>
          <w:rFonts w:ascii="Times New Roman" w:hAnsi="Times New Roman" w:cs="Times New Roman"/>
          <w:sz w:val="24"/>
          <w:szCs w:val="24"/>
        </w:rPr>
        <w:t xml:space="preserve">is also introduced due to reflection at the ground, in the ground reflected wave. Although both the waves leaves the transmitting antenna at the same time with the same phase but may reach the receiving antenna either in phase of out of phase, because the two waves travel different path lengths. The strength of the resultant waves at the receiving antenna may be stronger or weaker than the direct path alone depending upon whether the two waves are adding or opposing in phase. At receiving point the signal strength is the vector addition of direct and indirect waves. Space wave propagation is also called is Troposphere propagation because space wave propagates through troposphere. Beyond 30 MHz sky wave fails as the wavelength becomes too shorts to be reflected from the ionosphere and ground waves are propagating close to antenna only as attenuation is very high. </w:t>
      </w:r>
    </w:p>
    <w:p w:rsidR="00F12D1A" w:rsidRPr="00F12D1A" w:rsidRDefault="00F12D1A" w:rsidP="00F12D1A">
      <w:pPr>
        <w:spacing w:before="120" w:after="120"/>
        <w:ind w:firstLine="720"/>
        <w:jc w:val="both"/>
        <w:rPr>
          <w:rFonts w:ascii="Times New Roman" w:hAnsi="Times New Roman" w:cs="Times New Roman"/>
          <w:color w:val="000080"/>
          <w:sz w:val="24"/>
          <w:szCs w:val="24"/>
        </w:rPr>
      </w:pPr>
      <w:r w:rsidRPr="00F12D1A">
        <w:rPr>
          <w:rFonts w:ascii="Times New Roman" w:hAnsi="Times New Roman" w:cs="Times New Roman"/>
          <w:sz w:val="24"/>
          <w:szCs w:val="24"/>
        </w:rPr>
        <w:t xml:space="preserve">Space wave propagation is also called as line of sight propagation because at UHF, VHF and microwave frequencies, this mode of propagation is limited to the line of sight distance and is also limited by the curvature of the earth. Space wave propagates even slightly beyond the line of sight distance due to refraction in the atmosphere of the earth. In fact, line </w:t>
      </w:r>
      <w:r w:rsidRPr="00F12D1A">
        <w:rPr>
          <w:rFonts w:ascii="Times New Roman" w:hAnsi="Times New Roman" w:cs="Times New Roman"/>
          <w:sz w:val="24"/>
          <w:szCs w:val="24"/>
        </w:rPr>
        <w:lastRenderedPageBreak/>
        <w:t>of sight distance i.e. range of comm. can also be increased by increasing the height of the transmitting and receiving antennas determines max. range of comm. through direct waves. In the given fig. with the height of transmitting antenna H</w:t>
      </w:r>
      <w:r w:rsidRPr="00F12D1A">
        <w:rPr>
          <w:rFonts w:ascii="Times New Roman" w:hAnsi="Times New Roman" w:cs="Times New Roman"/>
          <w:sz w:val="24"/>
          <w:szCs w:val="24"/>
          <w:vertAlign w:val="subscript"/>
        </w:rPr>
        <w:t>t</w:t>
      </w:r>
      <w:r w:rsidRPr="00F12D1A">
        <w:rPr>
          <w:rFonts w:ascii="Times New Roman" w:hAnsi="Times New Roman" w:cs="Times New Roman"/>
          <w:sz w:val="24"/>
          <w:szCs w:val="24"/>
        </w:rPr>
        <w:t xml:space="preserve"> and receiving antenna h</w:t>
      </w:r>
      <w:r w:rsidRPr="00F12D1A">
        <w:rPr>
          <w:rFonts w:ascii="Times New Roman" w:hAnsi="Times New Roman" w:cs="Times New Roman"/>
          <w:sz w:val="24"/>
          <w:szCs w:val="24"/>
          <w:vertAlign w:val="subscript"/>
        </w:rPr>
        <w:t>r</w:t>
      </w:r>
      <w:r w:rsidRPr="00F12D1A">
        <w:rPr>
          <w:rFonts w:ascii="Times New Roman" w:hAnsi="Times New Roman" w:cs="Times New Roman"/>
          <w:sz w:val="24"/>
          <w:szCs w:val="24"/>
        </w:rPr>
        <w:t>, the direct wave comm. range is TR. As the range increased a point is reached when line of sight distance up to which comm. is possible with the trans. &amp; rec. antennas of height h</w:t>
      </w:r>
      <w:r w:rsidRPr="00F12D1A">
        <w:rPr>
          <w:rFonts w:ascii="Times New Roman" w:hAnsi="Times New Roman" w:cs="Times New Roman"/>
          <w:sz w:val="24"/>
          <w:szCs w:val="24"/>
          <w:vertAlign w:val="subscript"/>
        </w:rPr>
        <w:t>r2</w:t>
      </w:r>
      <w:r w:rsidRPr="00F12D1A">
        <w:rPr>
          <w:rFonts w:ascii="Times New Roman" w:hAnsi="Times New Roman" w:cs="Times New Roman"/>
          <w:sz w:val="24"/>
          <w:szCs w:val="24"/>
        </w:rPr>
        <w:t>&amp; h</w:t>
      </w:r>
      <w:r w:rsidRPr="00F12D1A">
        <w:rPr>
          <w:rFonts w:ascii="Times New Roman" w:hAnsi="Times New Roman" w:cs="Times New Roman"/>
          <w:sz w:val="24"/>
          <w:szCs w:val="24"/>
          <w:vertAlign w:val="subscript"/>
        </w:rPr>
        <w:t>t</w:t>
      </w:r>
      <w:r w:rsidRPr="00F12D1A">
        <w:rPr>
          <w:rFonts w:ascii="Times New Roman" w:hAnsi="Times New Roman" w:cs="Times New Roman"/>
          <w:sz w:val="24"/>
          <w:szCs w:val="24"/>
        </w:rPr>
        <w:t xml:space="preserve">. It height of either antenna is increased than line of sight instance can be increased. </w:t>
      </w:r>
    </w:p>
    <w:p w:rsidR="00F12D1A" w:rsidRPr="00F12D1A" w:rsidRDefault="00F12D1A" w:rsidP="00F12D1A">
      <w:pPr>
        <w:spacing w:before="120" w:after="120"/>
        <w:jc w:val="both"/>
        <w:rPr>
          <w:rFonts w:ascii="Times New Roman" w:hAnsi="Times New Roman" w:cs="Times New Roman"/>
          <w:sz w:val="24"/>
          <w:szCs w:val="24"/>
        </w:rPr>
      </w:pPr>
      <w:r w:rsidRPr="00F12D1A">
        <w:rPr>
          <w:rFonts w:ascii="Times New Roman" w:hAnsi="Times New Roman" w:cs="Times New Roman"/>
          <w:sz w:val="24"/>
          <w:szCs w:val="24"/>
        </w:rPr>
        <w:tab/>
        <w:t xml:space="preserve">The line of sight distance has now been extended by what is known as space comm. or satellite comm. which has facilitated trans- oceanic propagation of microwaves with the potentiality of large bandwidth.  </w:t>
      </w:r>
    </w:p>
    <w:p w:rsidR="00F12D1A" w:rsidRPr="00F12D1A" w:rsidRDefault="00F12D1A" w:rsidP="00F12D1A">
      <w:pPr>
        <w:spacing w:before="120" w:after="120"/>
        <w:jc w:val="both"/>
        <w:rPr>
          <w:rFonts w:ascii="Times New Roman" w:hAnsi="Times New Roman" w:cs="Times New Roman"/>
          <w:sz w:val="24"/>
          <w:szCs w:val="24"/>
        </w:rPr>
      </w:pPr>
    </w:p>
    <w:p w:rsidR="00F12D1A" w:rsidRPr="00F12D1A" w:rsidRDefault="00F12D1A" w:rsidP="00F12D1A">
      <w:pPr>
        <w:spacing w:before="120" w:after="120"/>
        <w:jc w:val="both"/>
        <w:rPr>
          <w:rFonts w:ascii="Times New Roman" w:hAnsi="Times New Roman" w:cs="Times New Roman"/>
          <w:sz w:val="24"/>
          <w:szCs w:val="24"/>
        </w:rPr>
      </w:pPr>
      <w:r w:rsidRPr="00F12D1A">
        <w:rPr>
          <w:rFonts w:ascii="Times New Roman" w:hAnsi="Times New Roman" w:cs="Times New Roman"/>
          <w:b/>
          <w:sz w:val="24"/>
          <w:szCs w:val="24"/>
        </w:rPr>
        <w:t>CONCLUSION:-</w:t>
      </w:r>
      <w:r w:rsidRPr="00F12D1A">
        <w:rPr>
          <w:rFonts w:ascii="Times New Roman" w:hAnsi="Times New Roman" w:cs="Times New Roman"/>
          <w:sz w:val="24"/>
          <w:szCs w:val="24"/>
        </w:rPr>
        <w:t xml:space="preserve">  Three different modes of propagation have been studied. It is observed that for frequencies below 2 MHz uses ground wave propagation, frequencies between 2 – 30 MHz uses Ionospheric wave propagation and frequencies above 30 MHz uses space wave propagation to propagate.</w:t>
      </w:r>
    </w:p>
    <w:sectPr w:rsidR="00F12D1A" w:rsidRPr="00F12D1A" w:rsidSect="00815DBF">
      <w:type w:val="continuous"/>
      <w:pgSz w:w="12240" w:h="15840"/>
      <w:pgMar w:top="1440" w:right="1440" w:bottom="1440" w:left="172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276F" w:rsidRDefault="00D5276F" w:rsidP="00413EF4">
      <w:pPr>
        <w:spacing w:after="0" w:line="240" w:lineRule="auto"/>
      </w:pPr>
      <w:r>
        <w:separator/>
      </w:r>
    </w:p>
  </w:endnote>
  <w:endnote w:type="continuationSeparator" w:id="1">
    <w:p w:rsidR="00D5276F" w:rsidRDefault="00D5276F" w:rsidP="00413E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276F" w:rsidRDefault="00D5276F" w:rsidP="00413EF4">
      <w:pPr>
        <w:spacing w:after="0" w:line="240" w:lineRule="auto"/>
      </w:pPr>
      <w:r>
        <w:separator/>
      </w:r>
    </w:p>
  </w:footnote>
  <w:footnote w:type="continuationSeparator" w:id="1">
    <w:p w:rsidR="00D5276F" w:rsidRDefault="00D5276F" w:rsidP="00413E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rPr>
        <w:rFonts w:ascii="Courier New" w:hAnsi="Courier New" w:cs="Courier New"/>
        <w:sz w:val="20"/>
      </w:r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1">
    <w:nsid w:val="00000003"/>
    <w:multiLevelType w:val="multilevel"/>
    <w:tmpl w:val="00000003"/>
    <w:name w:val="WW8Num3"/>
    <w:lvl w:ilvl="0">
      <w:start w:val="1"/>
      <w:numFmt w:val="decimal"/>
      <w:lvlText w:val="%1."/>
      <w:lvlJc w:val="left"/>
      <w:pPr>
        <w:tabs>
          <w:tab w:val="num" w:pos="720"/>
        </w:tabs>
        <w:ind w:left="0" w:firstLine="0"/>
      </w:pPr>
      <w:rPr>
        <w:rFonts w:ascii="Symbol" w:hAnsi="Symbol" w:cs="Symbol"/>
        <w:sz w:val="20"/>
      </w:rPr>
    </w:lvl>
    <w:lvl w:ilvl="1">
      <w:start w:val="1"/>
      <w:numFmt w:val="decimal"/>
      <w:lvlText w:val="%2."/>
      <w:lvlJc w:val="left"/>
      <w:pPr>
        <w:tabs>
          <w:tab w:val="num" w:pos="1080"/>
        </w:tabs>
        <w:ind w:left="0" w:firstLine="0"/>
      </w:pPr>
      <w:rPr>
        <w:rFonts w:ascii="Courier New" w:hAnsi="Courier New" w:cs="Courier New"/>
        <w:sz w:val="20"/>
      </w:rPr>
    </w:lvl>
    <w:lvl w:ilvl="2">
      <w:start w:val="1"/>
      <w:numFmt w:val="decimal"/>
      <w:lvlText w:val="%3."/>
      <w:lvlJc w:val="left"/>
      <w:pPr>
        <w:tabs>
          <w:tab w:val="num" w:pos="1440"/>
        </w:tabs>
        <w:ind w:left="0" w:firstLine="0"/>
      </w:pPr>
      <w:rPr>
        <w:rFonts w:ascii="Wingdings" w:hAnsi="Wingdings" w:cs="Wingdings"/>
        <w:sz w:val="20"/>
      </w:r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2">
    <w:nsid w:val="00000004"/>
    <w:multiLevelType w:val="multilevel"/>
    <w:tmpl w:val="00000004"/>
    <w:name w:val="WW8Num4"/>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3">
    <w:nsid w:val="00000005"/>
    <w:multiLevelType w:val="multilevel"/>
    <w:tmpl w:val="00000005"/>
    <w:name w:val="WW8Num5"/>
    <w:lvl w:ilvl="0">
      <w:start w:val="1"/>
      <w:numFmt w:val="decimal"/>
      <w:lvlText w:val="%1."/>
      <w:lvlJc w:val="left"/>
      <w:pPr>
        <w:tabs>
          <w:tab w:val="num" w:pos="720"/>
        </w:tabs>
        <w:ind w:left="0" w:firstLine="0"/>
      </w:pPr>
      <w:rPr>
        <w:rFonts w:ascii="Symbol" w:hAnsi="Symbol" w:cs="StarSymbol"/>
        <w:sz w:val="18"/>
        <w:szCs w:val="18"/>
      </w:rPr>
    </w:lvl>
    <w:lvl w:ilvl="1">
      <w:start w:val="1"/>
      <w:numFmt w:val="decimal"/>
      <w:lvlText w:val="%2."/>
      <w:lvlJc w:val="left"/>
      <w:pPr>
        <w:tabs>
          <w:tab w:val="num" w:pos="1080"/>
        </w:tabs>
        <w:ind w:left="0" w:firstLine="0"/>
      </w:pPr>
      <w:rPr>
        <w:rFonts w:ascii="Courier New" w:hAnsi="Courier New" w:cs="Courier New"/>
        <w:sz w:val="20"/>
      </w:r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4">
    <w:nsid w:val="00000006"/>
    <w:multiLevelType w:val="multilevel"/>
    <w:tmpl w:val="00000006"/>
    <w:name w:val="WW8Num6"/>
    <w:lvl w:ilvl="0">
      <w:start w:val="1"/>
      <w:numFmt w:val="decimal"/>
      <w:lvlText w:val="%1."/>
      <w:lvlJc w:val="left"/>
      <w:pPr>
        <w:tabs>
          <w:tab w:val="num" w:pos="720"/>
        </w:tabs>
        <w:ind w:left="0" w:firstLine="0"/>
      </w:pPr>
      <w:rPr>
        <w:rFonts w:ascii="Symbol" w:hAnsi="Symbol" w:cs="StarSymbol"/>
        <w:sz w:val="18"/>
        <w:szCs w:val="18"/>
      </w:rPr>
    </w:lvl>
    <w:lvl w:ilvl="1">
      <w:start w:val="1"/>
      <w:numFmt w:val="decimal"/>
      <w:lvlText w:val="%2."/>
      <w:lvlJc w:val="left"/>
      <w:pPr>
        <w:tabs>
          <w:tab w:val="num" w:pos="1080"/>
        </w:tabs>
        <w:ind w:left="0" w:firstLine="0"/>
      </w:pPr>
      <w:rPr>
        <w:rFonts w:ascii="Courier New" w:hAnsi="Courier New" w:cs="Courier New"/>
        <w:sz w:val="20"/>
      </w:r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5">
    <w:nsid w:val="00000007"/>
    <w:multiLevelType w:val="multilevel"/>
    <w:tmpl w:val="00000007"/>
    <w:name w:val="WW8Num7"/>
    <w:lvl w:ilvl="0">
      <w:start w:val="1"/>
      <w:numFmt w:val="decimal"/>
      <w:lvlText w:val="%1."/>
      <w:lvlJc w:val="left"/>
      <w:pPr>
        <w:tabs>
          <w:tab w:val="num" w:pos="720"/>
        </w:tabs>
        <w:ind w:left="0" w:firstLine="0"/>
      </w:pPr>
      <w:rPr>
        <w:rFonts w:ascii="Symbol" w:hAnsi="Symbol" w:cs="Symbol"/>
        <w:sz w:val="20"/>
      </w:rPr>
    </w:lvl>
    <w:lvl w:ilvl="1">
      <w:start w:val="1"/>
      <w:numFmt w:val="decimal"/>
      <w:lvlText w:val="%2."/>
      <w:lvlJc w:val="left"/>
      <w:pPr>
        <w:tabs>
          <w:tab w:val="num" w:pos="1080"/>
        </w:tabs>
        <w:ind w:left="0" w:firstLine="0"/>
      </w:pPr>
      <w:rPr>
        <w:rFonts w:ascii="Courier New" w:hAnsi="Courier New" w:cs="Courier New"/>
        <w:sz w:val="20"/>
      </w:rPr>
    </w:lvl>
    <w:lvl w:ilvl="2">
      <w:start w:val="1"/>
      <w:numFmt w:val="decimal"/>
      <w:lvlText w:val="%3."/>
      <w:lvlJc w:val="left"/>
      <w:pPr>
        <w:tabs>
          <w:tab w:val="num" w:pos="1440"/>
        </w:tabs>
        <w:ind w:left="0" w:firstLine="0"/>
      </w:pPr>
      <w:rPr>
        <w:rFonts w:ascii="Wingdings" w:hAnsi="Wingdings" w:cs="Wingdings"/>
        <w:sz w:val="20"/>
      </w:r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6">
    <w:nsid w:val="00000008"/>
    <w:multiLevelType w:val="multilevel"/>
    <w:tmpl w:val="00000008"/>
    <w:name w:val="WW8Num8"/>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7">
    <w:nsid w:val="00000009"/>
    <w:multiLevelType w:val="multilevel"/>
    <w:tmpl w:val="00000009"/>
    <w:name w:val="WW8Num9"/>
    <w:lvl w:ilvl="0">
      <w:start w:val="1"/>
      <w:numFmt w:val="decimal"/>
      <w:lvlText w:val="%1."/>
      <w:lvlJc w:val="left"/>
      <w:pPr>
        <w:tabs>
          <w:tab w:val="num" w:pos="720"/>
        </w:tabs>
        <w:ind w:left="0" w:firstLine="0"/>
      </w:pPr>
      <w:rPr>
        <w:rFonts w:ascii="Symbol" w:hAnsi="Symbol" w:cs="StarSymbol"/>
        <w:sz w:val="18"/>
        <w:szCs w:val="18"/>
      </w:r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8">
    <w:nsid w:val="0000000A"/>
    <w:multiLevelType w:val="multilevel"/>
    <w:tmpl w:val="0000000A"/>
    <w:name w:val="WW8Num10"/>
    <w:lvl w:ilvl="0">
      <w:start w:val="1"/>
      <w:numFmt w:val="decimal"/>
      <w:lvlText w:val="%1."/>
      <w:lvlJc w:val="left"/>
      <w:pPr>
        <w:tabs>
          <w:tab w:val="num" w:pos="720"/>
        </w:tabs>
        <w:ind w:left="0" w:firstLine="0"/>
      </w:pPr>
      <w:rPr>
        <w:rFonts w:ascii="Symbol" w:hAnsi="Symbol" w:cs="StarSymbol"/>
        <w:sz w:val="18"/>
        <w:szCs w:val="18"/>
      </w:r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9">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C"/>
    <w:multiLevelType w:val="multilevel"/>
    <w:tmpl w:val="0000000C"/>
    <w:name w:val="WW8Num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0D"/>
    <w:multiLevelType w:val="multilevel"/>
    <w:tmpl w:val="0000000D"/>
    <w:name w:val="WW8Num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0E"/>
    <w:multiLevelType w:val="multilevel"/>
    <w:tmpl w:val="0000000E"/>
    <w:name w:val="WW8Num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0F"/>
    <w:multiLevelType w:val="multilevel"/>
    <w:tmpl w:val="0000000F"/>
    <w:name w:val="WW8Num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rFonts w:ascii="Courier New" w:hAnsi="Courier New" w:cs="Courier New"/>
        <w:sz w:val="2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000010"/>
    <w:multiLevelType w:val="multilevel"/>
    <w:tmpl w:val="00000010"/>
    <w:name w:val="WW8Num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00000011"/>
    <w:multiLevelType w:val="multilevel"/>
    <w:tmpl w:val="00000011"/>
    <w:name w:val="WW8Num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00000012"/>
    <w:multiLevelType w:val="multilevel"/>
    <w:tmpl w:val="00000012"/>
    <w:name w:val="WW8Num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0000013"/>
    <w:multiLevelType w:val="multilevel"/>
    <w:tmpl w:val="00000013"/>
    <w:name w:val="WW8Num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00000014"/>
    <w:multiLevelType w:val="multilevel"/>
    <w:tmpl w:val="00000014"/>
    <w:name w:val="WW8Num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00000015"/>
    <w:multiLevelType w:val="multilevel"/>
    <w:tmpl w:val="00000015"/>
    <w:name w:val="WW8Num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00000016"/>
    <w:multiLevelType w:val="multilevel"/>
    <w:tmpl w:val="00000016"/>
    <w:name w:val="WW8Num22"/>
    <w:lvl w:ilvl="0">
      <w:start w:val="1"/>
      <w:numFmt w:val="decimal"/>
      <w:lvlText w:val="%1."/>
      <w:lvlJc w:val="left"/>
      <w:pPr>
        <w:tabs>
          <w:tab w:val="num" w:pos="720"/>
        </w:tabs>
        <w:ind w:left="720" w:hanging="360"/>
      </w:pPr>
      <w:rPr>
        <w:rFonts w:ascii="Times New Roman" w:hAnsi="Times New Roman" w:cs="Times New Roman"/>
        <w:b w:val="0"/>
        <w:bCs w:val="0"/>
        <w:color w:val="00000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00000017"/>
    <w:multiLevelType w:val="multilevel"/>
    <w:tmpl w:val="00000017"/>
    <w:name w:val="WW8Num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00000018"/>
    <w:multiLevelType w:val="multilevel"/>
    <w:tmpl w:val="00000018"/>
    <w:name w:val="WW8Num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00000019"/>
    <w:multiLevelType w:val="multilevel"/>
    <w:tmpl w:val="00000019"/>
    <w:name w:val="WW8Num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0000001A"/>
    <w:multiLevelType w:val="multilevel"/>
    <w:tmpl w:val="0000001A"/>
    <w:name w:val="WW8Num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0000001B"/>
    <w:multiLevelType w:val="multilevel"/>
    <w:tmpl w:val="0000001B"/>
    <w:name w:val="WW8Num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01B63F47"/>
    <w:multiLevelType w:val="hybridMultilevel"/>
    <w:tmpl w:val="26F29E30"/>
    <w:lvl w:ilvl="0" w:tplc="C42A1BB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9D97F6D"/>
    <w:multiLevelType w:val="hybridMultilevel"/>
    <w:tmpl w:val="90881FB0"/>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8">
    <w:nsid w:val="09F072F4"/>
    <w:multiLevelType w:val="hybridMultilevel"/>
    <w:tmpl w:val="1E8C46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D53498F"/>
    <w:multiLevelType w:val="multilevel"/>
    <w:tmpl w:val="6A9A35EA"/>
    <w:lvl w:ilvl="0">
      <w:start w:val="18"/>
      <w:numFmt w:val="decimal"/>
      <w:lvlText w:val="%1."/>
      <w:lvlJc w:val="left"/>
      <w:pPr>
        <w:tabs>
          <w:tab w:val="num" w:pos="720"/>
        </w:tabs>
        <w:ind w:left="720" w:hanging="360"/>
      </w:pPr>
      <w:rPr>
        <w:rFonts w:hint="default"/>
      </w:rPr>
    </w:lvl>
    <w:lvl w:ilvl="1">
      <w:start w:val="1"/>
      <w:numFmt w:val="lowerLetter"/>
      <w:lvlText w:val="%2)"/>
      <w:lvlJc w:val="left"/>
      <w:pPr>
        <w:tabs>
          <w:tab w:val="num" w:pos="1350"/>
        </w:tabs>
        <w:ind w:left="135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nsid w:val="0FA01C63"/>
    <w:multiLevelType w:val="hybridMultilevel"/>
    <w:tmpl w:val="8E90A656"/>
    <w:lvl w:ilvl="0" w:tplc="4FFA95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4FFA95E8">
      <w:start w:val="1"/>
      <w:numFmt w:val="lowerLetter"/>
      <w:lvlText w:val="%4)"/>
      <w:lvlJc w:val="lef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131A0916"/>
    <w:multiLevelType w:val="hybridMultilevel"/>
    <w:tmpl w:val="B6BCF62C"/>
    <w:lvl w:ilvl="0" w:tplc="B674F90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6A02971"/>
    <w:multiLevelType w:val="hybridMultilevel"/>
    <w:tmpl w:val="45484A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985410F"/>
    <w:multiLevelType w:val="hybridMultilevel"/>
    <w:tmpl w:val="B6BCF62C"/>
    <w:lvl w:ilvl="0" w:tplc="B674F90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C4D6D8B"/>
    <w:multiLevelType w:val="hybridMultilevel"/>
    <w:tmpl w:val="68E48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D5E570A"/>
    <w:multiLevelType w:val="hybridMultilevel"/>
    <w:tmpl w:val="26F29E30"/>
    <w:lvl w:ilvl="0" w:tplc="C42A1BB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1F45568"/>
    <w:multiLevelType w:val="hybridMultilevel"/>
    <w:tmpl w:val="066EEF94"/>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7">
    <w:nsid w:val="25317D26"/>
    <w:multiLevelType w:val="hybridMultilevel"/>
    <w:tmpl w:val="EE76AFF8"/>
    <w:lvl w:ilvl="0" w:tplc="B73C03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2943287B"/>
    <w:multiLevelType w:val="hybridMultilevel"/>
    <w:tmpl w:val="35D49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AC15F2B"/>
    <w:multiLevelType w:val="hybridMultilevel"/>
    <w:tmpl w:val="B600BB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B48188F"/>
    <w:multiLevelType w:val="hybridMultilevel"/>
    <w:tmpl w:val="BF001064"/>
    <w:lvl w:ilvl="0" w:tplc="4FFA9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144294B"/>
    <w:multiLevelType w:val="hybridMultilevel"/>
    <w:tmpl w:val="B6BCF62C"/>
    <w:lvl w:ilvl="0" w:tplc="B674F90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2D730A6"/>
    <w:multiLevelType w:val="hybridMultilevel"/>
    <w:tmpl w:val="39E67A88"/>
    <w:lvl w:ilvl="0" w:tplc="8E70D7B8">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4376BA2"/>
    <w:multiLevelType w:val="hybridMultilevel"/>
    <w:tmpl w:val="DE54DE92"/>
    <w:lvl w:ilvl="0" w:tplc="B674F908">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84D12B4"/>
    <w:multiLevelType w:val="hybridMultilevel"/>
    <w:tmpl w:val="1096B862"/>
    <w:lvl w:ilvl="0" w:tplc="28BE6CCC">
      <w:start w:val="2"/>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nsid w:val="390710CB"/>
    <w:multiLevelType w:val="hybridMultilevel"/>
    <w:tmpl w:val="066EEF94"/>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6">
    <w:nsid w:val="391922A7"/>
    <w:multiLevelType w:val="hybridMultilevel"/>
    <w:tmpl w:val="B6BCF62C"/>
    <w:lvl w:ilvl="0" w:tplc="B674F90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EC252DF"/>
    <w:multiLevelType w:val="hybridMultilevel"/>
    <w:tmpl w:val="066EEF94"/>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8">
    <w:nsid w:val="476A6FEF"/>
    <w:multiLevelType w:val="hybridMultilevel"/>
    <w:tmpl w:val="FA94BDCC"/>
    <w:lvl w:ilvl="0" w:tplc="4FFA95E8">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4FFA95E8">
      <w:start w:val="1"/>
      <w:numFmt w:val="lowerLetter"/>
      <w:lvlText w:val="%4)"/>
      <w:lvlJc w:val="left"/>
      <w:pPr>
        <w:ind w:left="4050" w:hanging="360"/>
      </w:pPr>
      <w:rPr>
        <w:rFonts w:hint="default"/>
      </w:r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9">
    <w:nsid w:val="47C47D86"/>
    <w:multiLevelType w:val="hybridMultilevel"/>
    <w:tmpl w:val="B75CBA6A"/>
    <w:lvl w:ilvl="0" w:tplc="4FFA95E8">
      <w:start w:val="1"/>
      <w:numFmt w:val="lowerLetter"/>
      <w:lvlText w:val="%1)"/>
      <w:lvlJc w:val="left"/>
      <w:pPr>
        <w:ind w:left="1440" w:hanging="360"/>
      </w:pPr>
      <w:rPr>
        <w:rFonts w:hint="default"/>
      </w:rPr>
    </w:lvl>
    <w:lvl w:ilvl="1" w:tplc="4FFA95E8">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48214DD4"/>
    <w:multiLevelType w:val="hybridMultilevel"/>
    <w:tmpl w:val="B6BCF62C"/>
    <w:lvl w:ilvl="0" w:tplc="B674F90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EB126AF"/>
    <w:multiLevelType w:val="hybridMultilevel"/>
    <w:tmpl w:val="A4888844"/>
    <w:lvl w:ilvl="0" w:tplc="ABF42778">
      <w:start w:val="1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EC46AF2"/>
    <w:multiLevelType w:val="hybridMultilevel"/>
    <w:tmpl w:val="A13602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1DC1B7A"/>
    <w:multiLevelType w:val="hybridMultilevel"/>
    <w:tmpl w:val="B6BCF62C"/>
    <w:lvl w:ilvl="0" w:tplc="B674F90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7CB5158"/>
    <w:multiLevelType w:val="multilevel"/>
    <w:tmpl w:val="D01A32B4"/>
    <w:lvl w:ilvl="0">
      <w:start w:val="18"/>
      <w:numFmt w:val="decimal"/>
      <w:lvlText w:val="%1."/>
      <w:lvlJc w:val="left"/>
      <w:pPr>
        <w:tabs>
          <w:tab w:val="num" w:pos="720"/>
        </w:tabs>
        <w:ind w:left="720" w:hanging="360"/>
      </w:pPr>
      <w:rPr>
        <w:rFonts w:hint="default"/>
      </w:rPr>
    </w:lvl>
    <w:lvl w:ilvl="1">
      <w:start w:val="1"/>
      <w:numFmt w:val="lowerLetter"/>
      <w:lvlText w:val="%2)"/>
      <w:lvlJc w:val="left"/>
      <w:pPr>
        <w:tabs>
          <w:tab w:val="num" w:pos="1350"/>
        </w:tabs>
        <w:ind w:left="135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nsid w:val="5831056E"/>
    <w:multiLevelType w:val="hybridMultilevel"/>
    <w:tmpl w:val="022A5C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87D78B9"/>
    <w:multiLevelType w:val="hybridMultilevel"/>
    <w:tmpl w:val="6D4A21D4"/>
    <w:lvl w:ilvl="0" w:tplc="4FFA95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D751CA8"/>
    <w:multiLevelType w:val="hybridMultilevel"/>
    <w:tmpl w:val="054ED192"/>
    <w:lvl w:ilvl="0" w:tplc="0409000F">
      <w:start w:val="4"/>
      <w:numFmt w:val="decimal"/>
      <w:lvlText w:val="%1."/>
      <w:lvlJc w:val="left"/>
      <w:pPr>
        <w:tabs>
          <w:tab w:val="num" w:pos="2430"/>
        </w:tabs>
        <w:ind w:left="2430" w:hanging="360"/>
      </w:pPr>
    </w:lvl>
    <w:lvl w:ilvl="1" w:tplc="04090019">
      <w:start w:val="1"/>
      <w:numFmt w:val="lowerLetter"/>
      <w:lvlText w:val="%2."/>
      <w:lvlJc w:val="left"/>
      <w:pPr>
        <w:tabs>
          <w:tab w:val="num" w:pos="3150"/>
        </w:tabs>
        <w:ind w:left="3150" w:hanging="360"/>
      </w:pPr>
    </w:lvl>
    <w:lvl w:ilvl="2" w:tplc="0409001B">
      <w:start w:val="1"/>
      <w:numFmt w:val="decimal"/>
      <w:lvlText w:val="%3."/>
      <w:lvlJc w:val="left"/>
      <w:pPr>
        <w:tabs>
          <w:tab w:val="num" w:pos="2790"/>
        </w:tabs>
        <w:ind w:left="2790" w:hanging="360"/>
      </w:pPr>
    </w:lvl>
    <w:lvl w:ilvl="3" w:tplc="0409000F">
      <w:start w:val="1"/>
      <w:numFmt w:val="decimal"/>
      <w:lvlText w:val="%4."/>
      <w:lvlJc w:val="left"/>
      <w:pPr>
        <w:tabs>
          <w:tab w:val="num" w:pos="3510"/>
        </w:tabs>
        <w:ind w:left="3510" w:hanging="360"/>
      </w:pPr>
    </w:lvl>
    <w:lvl w:ilvl="4" w:tplc="04090019">
      <w:start w:val="1"/>
      <w:numFmt w:val="decimal"/>
      <w:lvlText w:val="%5."/>
      <w:lvlJc w:val="left"/>
      <w:pPr>
        <w:tabs>
          <w:tab w:val="num" w:pos="4230"/>
        </w:tabs>
        <w:ind w:left="4230" w:hanging="360"/>
      </w:pPr>
    </w:lvl>
    <w:lvl w:ilvl="5" w:tplc="0409001B">
      <w:start w:val="1"/>
      <w:numFmt w:val="decimal"/>
      <w:lvlText w:val="%6."/>
      <w:lvlJc w:val="left"/>
      <w:pPr>
        <w:tabs>
          <w:tab w:val="num" w:pos="4950"/>
        </w:tabs>
        <w:ind w:left="4950" w:hanging="360"/>
      </w:pPr>
    </w:lvl>
    <w:lvl w:ilvl="6" w:tplc="0409000F">
      <w:start w:val="1"/>
      <w:numFmt w:val="decimal"/>
      <w:lvlText w:val="%7."/>
      <w:lvlJc w:val="left"/>
      <w:pPr>
        <w:tabs>
          <w:tab w:val="num" w:pos="5670"/>
        </w:tabs>
        <w:ind w:left="5670" w:hanging="360"/>
      </w:pPr>
    </w:lvl>
    <w:lvl w:ilvl="7" w:tplc="04090019">
      <w:start w:val="1"/>
      <w:numFmt w:val="decimal"/>
      <w:lvlText w:val="%8."/>
      <w:lvlJc w:val="left"/>
      <w:pPr>
        <w:tabs>
          <w:tab w:val="num" w:pos="6390"/>
        </w:tabs>
        <w:ind w:left="6390" w:hanging="360"/>
      </w:pPr>
    </w:lvl>
    <w:lvl w:ilvl="8" w:tplc="0409001B">
      <w:start w:val="1"/>
      <w:numFmt w:val="decimal"/>
      <w:lvlText w:val="%9."/>
      <w:lvlJc w:val="left"/>
      <w:pPr>
        <w:tabs>
          <w:tab w:val="num" w:pos="7110"/>
        </w:tabs>
        <w:ind w:left="7110" w:hanging="360"/>
      </w:pPr>
    </w:lvl>
  </w:abstractNum>
  <w:abstractNum w:abstractNumId="58">
    <w:nsid w:val="5EC44974"/>
    <w:multiLevelType w:val="multilevel"/>
    <w:tmpl w:val="3BC68DF4"/>
    <w:lvl w:ilvl="0">
      <w:start w:val="18"/>
      <w:numFmt w:val="decimal"/>
      <w:lvlText w:val="%1."/>
      <w:lvlJc w:val="left"/>
      <w:pPr>
        <w:tabs>
          <w:tab w:val="num" w:pos="720"/>
        </w:tabs>
        <w:ind w:left="720" w:hanging="360"/>
      </w:pPr>
      <w:rPr>
        <w:rFonts w:hint="default"/>
      </w:rPr>
    </w:lvl>
    <w:lvl w:ilvl="1">
      <w:start w:val="1"/>
      <w:numFmt w:val="lowerLetter"/>
      <w:lvlText w:val="%2)"/>
      <w:lvlJc w:val="left"/>
      <w:pPr>
        <w:tabs>
          <w:tab w:val="num" w:pos="1350"/>
        </w:tabs>
        <w:ind w:left="135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9">
    <w:nsid w:val="5F481058"/>
    <w:multiLevelType w:val="singleLevel"/>
    <w:tmpl w:val="4FC6B62C"/>
    <w:lvl w:ilvl="0">
      <w:start w:val="1"/>
      <w:numFmt w:val="lowerLetter"/>
      <w:lvlText w:val="%1."/>
      <w:lvlJc w:val="left"/>
      <w:pPr>
        <w:tabs>
          <w:tab w:val="num" w:pos="720"/>
        </w:tabs>
        <w:ind w:left="720" w:hanging="720"/>
      </w:pPr>
    </w:lvl>
  </w:abstractNum>
  <w:abstractNum w:abstractNumId="60">
    <w:nsid w:val="60585134"/>
    <w:multiLevelType w:val="hybridMultilevel"/>
    <w:tmpl w:val="BF940818"/>
    <w:lvl w:ilvl="0" w:tplc="DFA2C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60C6458E"/>
    <w:multiLevelType w:val="hybridMultilevel"/>
    <w:tmpl w:val="110C50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5314C6B"/>
    <w:multiLevelType w:val="hybridMultilevel"/>
    <w:tmpl w:val="ECE82F0E"/>
    <w:lvl w:ilvl="0" w:tplc="4FFA95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687E677E"/>
    <w:multiLevelType w:val="hybridMultilevel"/>
    <w:tmpl w:val="48DC6D3E"/>
    <w:lvl w:ilvl="0" w:tplc="4FFA95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8873DE1"/>
    <w:multiLevelType w:val="hybridMultilevel"/>
    <w:tmpl w:val="26F29E30"/>
    <w:lvl w:ilvl="0" w:tplc="C42A1BB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B8A5FCC"/>
    <w:multiLevelType w:val="hybridMultilevel"/>
    <w:tmpl w:val="066EEF94"/>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66">
    <w:nsid w:val="6FE31E24"/>
    <w:multiLevelType w:val="hybridMultilevel"/>
    <w:tmpl w:val="90881FB0"/>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67">
    <w:nsid w:val="70831F09"/>
    <w:multiLevelType w:val="hybridMultilevel"/>
    <w:tmpl w:val="AFC6AB50"/>
    <w:lvl w:ilvl="0" w:tplc="2904C84E">
      <w:start w:val="13"/>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31A7704"/>
    <w:multiLevelType w:val="hybridMultilevel"/>
    <w:tmpl w:val="26F29E30"/>
    <w:lvl w:ilvl="0" w:tplc="C42A1BB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3B06518"/>
    <w:multiLevelType w:val="hybridMultilevel"/>
    <w:tmpl w:val="05C4B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48E39B5"/>
    <w:multiLevelType w:val="hybridMultilevel"/>
    <w:tmpl w:val="066EEF94"/>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1">
    <w:nsid w:val="74A414DE"/>
    <w:multiLevelType w:val="multilevel"/>
    <w:tmpl w:val="45E84196"/>
    <w:lvl w:ilvl="0">
      <w:start w:val="18"/>
      <w:numFmt w:val="decimal"/>
      <w:lvlText w:val="%1."/>
      <w:lvlJc w:val="left"/>
      <w:pPr>
        <w:tabs>
          <w:tab w:val="num" w:pos="720"/>
        </w:tabs>
        <w:ind w:left="720" w:hanging="360"/>
      </w:pPr>
      <w:rPr>
        <w:rFonts w:hint="default"/>
      </w:rPr>
    </w:lvl>
    <w:lvl w:ilvl="1">
      <w:start w:val="1"/>
      <w:numFmt w:val="decimal"/>
      <w:lvlText w:val="%2."/>
      <w:lvlJc w:val="left"/>
      <w:pPr>
        <w:tabs>
          <w:tab w:val="num" w:pos="1350"/>
        </w:tabs>
        <w:ind w:left="135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2">
    <w:nsid w:val="79410F3C"/>
    <w:multiLevelType w:val="hybridMultilevel"/>
    <w:tmpl w:val="4EB25132"/>
    <w:lvl w:ilvl="0" w:tplc="CCF66FB6">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BA66D52"/>
    <w:multiLevelType w:val="multilevel"/>
    <w:tmpl w:val="60DC6BF8"/>
    <w:lvl w:ilvl="0">
      <w:start w:val="18"/>
      <w:numFmt w:val="decimal"/>
      <w:lvlText w:val="%1."/>
      <w:lvlJc w:val="left"/>
      <w:pPr>
        <w:tabs>
          <w:tab w:val="num" w:pos="720"/>
        </w:tabs>
        <w:ind w:left="720" w:hanging="360"/>
      </w:pPr>
      <w:rPr>
        <w:rFonts w:hint="default"/>
      </w:rPr>
    </w:lvl>
    <w:lvl w:ilvl="1">
      <w:start w:val="1"/>
      <w:numFmt w:val="lowerLetter"/>
      <w:lvlText w:val="%2)"/>
      <w:lvlJc w:val="left"/>
      <w:pPr>
        <w:tabs>
          <w:tab w:val="num" w:pos="1350"/>
        </w:tabs>
        <w:ind w:left="135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num>
  <w:num w:numId="3">
    <w:abstractNumId w:val="44"/>
  </w:num>
  <w:num w:numId="4">
    <w:abstractNumId w:val="5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6"/>
  </w:num>
  <w:num w:numId="6">
    <w:abstractNumId w:val="28"/>
  </w:num>
  <w:num w:numId="7">
    <w:abstractNumId w:val="70"/>
  </w:num>
  <w:num w:numId="8">
    <w:abstractNumId w:val="38"/>
  </w:num>
  <w:num w:numId="9">
    <w:abstractNumId w:val="43"/>
  </w:num>
  <w:num w:numId="10">
    <w:abstractNumId w:val="53"/>
  </w:num>
  <w:num w:numId="11">
    <w:abstractNumId w:val="50"/>
  </w:num>
  <w:num w:numId="12">
    <w:abstractNumId w:val="47"/>
  </w:num>
  <w:num w:numId="13">
    <w:abstractNumId w:val="64"/>
  </w:num>
  <w:num w:numId="14">
    <w:abstractNumId w:val="41"/>
  </w:num>
  <w:num w:numId="15">
    <w:abstractNumId w:val="26"/>
  </w:num>
  <w:num w:numId="16">
    <w:abstractNumId w:val="46"/>
  </w:num>
  <w:num w:numId="17">
    <w:abstractNumId w:val="36"/>
  </w:num>
  <w:num w:numId="18">
    <w:abstractNumId w:val="45"/>
  </w:num>
  <w:num w:numId="19">
    <w:abstractNumId w:val="68"/>
  </w:num>
  <w:num w:numId="20">
    <w:abstractNumId w:val="33"/>
  </w:num>
  <w:num w:numId="21">
    <w:abstractNumId w:val="31"/>
  </w:num>
  <w:num w:numId="22">
    <w:abstractNumId w:val="35"/>
  </w:num>
  <w:num w:numId="23">
    <w:abstractNumId w:val="65"/>
  </w:num>
  <w:num w:numId="24">
    <w:abstractNumId w:val="59"/>
    <w:lvlOverride w:ilvl="0">
      <w:startOverride w:val="1"/>
    </w:lvlOverride>
  </w:num>
  <w:num w:numId="25">
    <w:abstractNumId w:val="61"/>
  </w:num>
  <w:num w:numId="26">
    <w:abstractNumId w:val="69"/>
  </w:num>
  <w:num w:numId="27">
    <w:abstractNumId w:val="39"/>
  </w:num>
  <w:num w:numId="28">
    <w:abstractNumId w:val="32"/>
  </w:num>
  <w:num w:numId="29">
    <w:abstractNumId w:val="52"/>
  </w:num>
  <w:num w:numId="30">
    <w:abstractNumId w:val="71"/>
  </w:num>
  <w:num w:numId="31">
    <w:abstractNumId w:val="60"/>
  </w:num>
  <w:num w:numId="32">
    <w:abstractNumId w:val="58"/>
  </w:num>
  <w:num w:numId="33">
    <w:abstractNumId w:val="29"/>
  </w:num>
  <w:num w:numId="34">
    <w:abstractNumId w:val="54"/>
  </w:num>
  <w:num w:numId="35">
    <w:abstractNumId w:val="73"/>
  </w:num>
  <w:num w:numId="36">
    <w:abstractNumId w:val="30"/>
  </w:num>
  <w:num w:numId="37">
    <w:abstractNumId w:val="72"/>
  </w:num>
  <w:num w:numId="38">
    <w:abstractNumId w:val="63"/>
  </w:num>
  <w:num w:numId="39">
    <w:abstractNumId w:val="48"/>
  </w:num>
  <w:num w:numId="40">
    <w:abstractNumId w:val="62"/>
  </w:num>
  <w:num w:numId="41">
    <w:abstractNumId w:val="49"/>
  </w:num>
  <w:num w:numId="42">
    <w:abstractNumId w:val="40"/>
  </w:num>
  <w:num w:numId="43">
    <w:abstractNumId w:val="37"/>
  </w:num>
  <w:num w:numId="44">
    <w:abstractNumId w:val="56"/>
  </w:num>
  <w:num w:numId="45">
    <w:abstractNumId w:val="42"/>
  </w:num>
  <w:num w:numId="46">
    <w:abstractNumId w:val="55"/>
  </w:num>
  <w:num w:numId="47">
    <w:abstractNumId w:val="34"/>
  </w:num>
  <w:num w:numId="48">
    <w:abstractNumId w:val="67"/>
  </w:num>
  <w:num w:numId="49">
    <w:abstractNumId w:val="51"/>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459E9"/>
    <w:rsid w:val="000072A7"/>
    <w:rsid w:val="00007649"/>
    <w:rsid w:val="000119E5"/>
    <w:rsid w:val="00014DE1"/>
    <w:rsid w:val="00025439"/>
    <w:rsid w:val="00030987"/>
    <w:rsid w:val="000514E5"/>
    <w:rsid w:val="0005472A"/>
    <w:rsid w:val="00055884"/>
    <w:rsid w:val="00056F5C"/>
    <w:rsid w:val="00060D79"/>
    <w:rsid w:val="00067CE4"/>
    <w:rsid w:val="000736C8"/>
    <w:rsid w:val="00073D39"/>
    <w:rsid w:val="00076196"/>
    <w:rsid w:val="0007669C"/>
    <w:rsid w:val="00094E68"/>
    <w:rsid w:val="000C6E61"/>
    <w:rsid w:val="000E142D"/>
    <w:rsid w:val="000F2D7B"/>
    <w:rsid w:val="00113C91"/>
    <w:rsid w:val="00117134"/>
    <w:rsid w:val="00123A10"/>
    <w:rsid w:val="00123A87"/>
    <w:rsid w:val="001264CE"/>
    <w:rsid w:val="00126B0C"/>
    <w:rsid w:val="00151AB7"/>
    <w:rsid w:val="00184102"/>
    <w:rsid w:val="001854B7"/>
    <w:rsid w:val="00186C8A"/>
    <w:rsid w:val="00187FC5"/>
    <w:rsid w:val="001A743A"/>
    <w:rsid w:val="001B4D95"/>
    <w:rsid w:val="001C5AA0"/>
    <w:rsid w:val="001D11A9"/>
    <w:rsid w:val="001D5181"/>
    <w:rsid w:val="001D7A98"/>
    <w:rsid w:val="001E0C03"/>
    <w:rsid w:val="001E6C45"/>
    <w:rsid w:val="001F2D5F"/>
    <w:rsid w:val="001F62D8"/>
    <w:rsid w:val="002016EB"/>
    <w:rsid w:val="00225904"/>
    <w:rsid w:val="002349EA"/>
    <w:rsid w:val="002421CF"/>
    <w:rsid w:val="002539A0"/>
    <w:rsid w:val="00263DB5"/>
    <w:rsid w:val="00275956"/>
    <w:rsid w:val="00282198"/>
    <w:rsid w:val="00283F05"/>
    <w:rsid w:val="00284E7C"/>
    <w:rsid w:val="00285C3A"/>
    <w:rsid w:val="0028625B"/>
    <w:rsid w:val="00290048"/>
    <w:rsid w:val="00294607"/>
    <w:rsid w:val="002965E7"/>
    <w:rsid w:val="002A4C44"/>
    <w:rsid w:val="002B1DD3"/>
    <w:rsid w:val="002B2A04"/>
    <w:rsid w:val="002C4D87"/>
    <w:rsid w:val="002D0D36"/>
    <w:rsid w:val="002D1D5D"/>
    <w:rsid w:val="002E3214"/>
    <w:rsid w:val="002E515D"/>
    <w:rsid w:val="002E640F"/>
    <w:rsid w:val="002F4C15"/>
    <w:rsid w:val="0030129B"/>
    <w:rsid w:val="003017AC"/>
    <w:rsid w:val="00306AF0"/>
    <w:rsid w:val="00331B9D"/>
    <w:rsid w:val="00340E4F"/>
    <w:rsid w:val="003568A2"/>
    <w:rsid w:val="003572BD"/>
    <w:rsid w:val="0035784C"/>
    <w:rsid w:val="003637C5"/>
    <w:rsid w:val="00370B18"/>
    <w:rsid w:val="003747ED"/>
    <w:rsid w:val="0039018C"/>
    <w:rsid w:val="003902E7"/>
    <w:rsid w:val="00396F64"/>
    <w:rsid w:val="003A0FBB"/>
    <w:rsid w:val="003B2F90"/>
    <w:rsid w:val="003D5F28"/>
    <w:rsid w:val="003E7C3D"/>
    <w:rsid w:val="00402604"/>
    <w:rsid w:val="00412B13"/>
    <w:rsid w:val="00413EF4"/>
    <w:rsid w:val="00430BE0"/>
    <w:rsid w:val="004347A4"/>
    <w:rsid w:val="00435090"/>
    <w:rsid w:val="00446E5C"/>
    <w:rsid w:val="004523CE"/>
    <w:rsid w:val="00455662"/>
    <w:rsid w:val="00456BFD"/>
    <w:rsid w:val="00461F8B"/>
    <w:rsid w:val="00463A2E"/>
    <w:rsid w:val="0047041B"/>
    <w:rsid w:val="004826E9"/>
    <w:rsid w:val="004B1A56"/>
    <w:rsid w:val="004B6A9B"/>
    <w:rsid w:val="004C29ED"/>
    <w:rsid w:val="004C676E"/>
    <w:rsid w:val="004F02FD"/>
    <w:rsid w:val="004F032E"/>
    <w:rsid w:val="004F1BD9"/>
    <w:rsid w:val="004F6158"/>
    <w:rsid w:val="00504824"/>
    <w:rsid w:val="00510CD7"/>
    <w:rsid w:val="00520255"/>
    <w:rsid w:val="005270A3"/>
    <w:rsid w:val="005312CB"/>
    <w:rsid w:val="00534F9D"/>
    <w:rsid w:val="0054528F"/>
    <w:rsid w:val="005514F9"/>
    <w:rsid w:val="00557AAB"/>
    <w:rsid w:val="00565D27"/>
    <w:rsid w:val="005A7DA3"/>
    <w:rsid w:val="005B1E2A"/>
    <w:rsid w:val="005B6A6B"/>
    <w:rsid w:val="005C298C"/>
    <w:rsid w:val="005C3BC8"/>
    <w:rsid w:val="005C7FFD"/>
    <w:rsid w:val="005D0D11"/>
    <w:rsid w:val="005D52E4"/>
    <w:rsid w:val="005F0897"/>
    <w:rsid w:val="005F20E5"/>
    <w:rsid w:val="005F41ED"/>
    <w:rsid w:val="00601C41"/>
    <w:rsid w:val="00603E16"/>
    <w:rsid w:val="006132FE"/>
    <w:rsid w:val="00614A08"/>
    <w:rsid w:val="00614EA7"/>
    <w:rsid w:val="00621295"/>
    <w:rsid w:val="00627D6F"/>
    <w:rsid w:val="00632033"/>
    <w:rsid w:val="0064191C"/>
    <w:rsid w:val="006424C8"/>
    <w:rsid w:val="006471BF"/>
    <w:rsid w:val="006500A8"/>
    <w:rsid w:val="006510A9"/>
    <w:rsid w:val="00651659"/>
    <w:rsid w:val="0066796C"/>
    <w:rsid w:val="00671A6C"/>
    <w:rsid w:val="00675068"/>
    <w:rsid w:val="0068378D"/>
    <w:rsid w:val="00684A82"/>
    <w:rsid w:val="0069258A"/>
    <w:rsid w:val="006959A0"/>
    <w:rsid w:val="006B2633"/>
    <w:rsid w:val="006C5E53"/>
    <w:rsid w:val="006C672F"/>
    <w:rsid w:val="006D1B33"/>
    <w:rsid w:val="006E330A"/>
    <w:rsid w:val="006E5625"/>
    <w:rsid w:val="006E716F"/>
    <w:rsid w:val="006F341C"/>
    <w:rsid w:val="00704B0A"/>
    <w:rsid w:val="00706C9A"/>
    <w:rsid w:val="00712A8F"/>
    <w:rsid w:val="00723DF4"/>
    <w:rsid w:val="007268E4"/>
    <w:rsid w:val="00730AF5"/>
    <w:rsid w:val="00752471"/>
    <w:rsid w:val="007525D1"/>
    <w:rsid w:val="00771E3D"/>
    <w:rsid w:val="00776D9E"/>
    <w:rsid w:val="00787D4F"/>
    <w:rsid w:val="007973C1"/>
    <w:rsid w:val="007B1BE7"/>
    <w:rsid w:val="007F4BCE"/>
    <w:rsid w:val="007F6125"/>
    <w:rsid w:val="007F6A94"/>
    <w:rsid w:val="00802DE3"/>
    <w:rsid w:val="00806AC3"/>
    <w:rsid w:val="0080798F"/>
    <w:rsid w:val="00815DBF"/>
    <w:rsid w:val="00816537"/>
    <w:rsid w:val="008240EE"/>
    <w:rsid w:val="0082421D"/>
    <w:rsid w:val="0082443B"/>
    <w:rsid w:val="00833D85"/>
    <w:rsid w:val="00835163"/>
    <w:rsid w:val="00836024"/>
    <w:rsid w:val="00842013"/>
    <w:rsid w:val="0084330E"/>
    <w:rsid w:val="0084586C"/>
    <w:rsid w:val="00852CB8"/>
    <w:rsid w:val="00852FB0"/>
    <w:rsid w:val="00881693"/>
    <w:rsid w:val="00891BB7"/>
    <w:rsid w:val="008C6383"/>
    <w:rsid w:val="008D3210"/>
    <w:rsid w:val="008D3905"/>
    <w:rsid w:val="008D6DA4"/>
    <w:rsid w:val="008F1232"/>
    <w:rsid w:val="008F2E34"/>
    <w:rsid w:val="008F62B2"/>
    <w:rsid w:val="00905EF5"/>
    <w:rsid w:val="0092338A"/>
    <w:rsid w:val="00932074"/>
    <w:rsid w:val="009475C9"/>
    <w:rsid w:val="00950D4B"/>
    <w:rsid w:val="00955461"/>
    <w:rsid w:val="009569D6"/>
    <w:rsid w:val="00974356"/>
    <w:rsid w:val="009835AC"/>
    <w:rsid w:val="00985EF8"/>
    <w:rsid w:val="00991961"/>
    <w:rsid w:val="009A22BD"/>
    <w:rsid w:val="009B7BC1"/>
    <w:rsid w:val="009C4E9F"/>
    <w:rsid w:val="009C5245"/>
    <w:rsid w:val="009D2A4D"/>
    <w:rsid w:val="009E023E"/>
    <w:rsid w:val="009F3B1A"/>
    <w:rsid w:val="00A21C06"/>
    <w:rsid w:val="00A25F5A"/>
    <w:rsid w:val="00A37B3A"/>
    <w:rsid w:val="00A4094E"/>
    <w:rsid w:val="00A431BF"/>
    <w:rsid w:val="00A54FAB"/>
    <w:rsid w:val="00A61005"/>
    <w:rsid w:val="00A6109F"/>
    <w:rsid w:val="00A623EA"/>
    <w:rsid w:val="00A6473F"/>
    <w:rsid w:val="00A77008"/>
    <w:rsid w:val="00A8342E"/>
    <w:rsid w:val="00AA08E7"/>
    <w:rsid w:val="00AA7C12"/>
    <w:rsid w:val="00AC00BF"/>
    <w:rsid w:val="00AD0FBC"/>
    <w:rsid w:val="00AD175C"/>
    <w:rsid w:val="00AE1E58"/>
    <w:rsid w:val="00AF2DD4"/>
    <w:rsid w:val="00B043C7"/>
    <w:rsid w:val="00B24E79"/>
    <w:rsid w:val="00B301A3"/>
    <w:rsid w:val="00B34705"/>
    <w:rsid w:val="00B36046"/>
    <w:rsid w:val="00B3691C"/>
    <w:rsid w:val="00B459E9"/>
    <w:rsid w:val="00B63784"/>
    <w:rsid w:val="00B64225"/>
    <w:rsid w:val="00B64E65"/>
    <w:rsid w:val="00B66EBD"/>
    <w:rsid w:val="00B74372"/>
    <w:rsid w:val="00B83F98"/>
    <w:rsid w:val="00B922C5"/>
    <w:rsid w:val="00B94292"/>
    <w:rsid w:val="00B9678C"/>
    <w:rsid w:val="00B969A1"/>
    <w:rsid w:val="00B9729F"/>
    <w:rsid w:val="00BA49F0"/>
    <w:rsid w:val="00BA75A8"/>
    <w:rsid w:val="00BA7F9E"/>
    <w:rsid w:val="00BB044C"/>
    <w:rsid w:val="00BB621B"/>
    <w:rsid w:val="00BC3353"/>
    <w:rsid w:val="00BC71C7"/>
    <w:rsid w:val="00BD14A5"/>
    <w:rsid w:val="00BE1F05"/>
    <w:rsid w:val="00BE280E"/>
    <w:rsid w:val="00BE3041"/>
    <w:rsid w:val="00BE3394"/>
    <w:rsid w:val="00BE33A4"/>
    <w:rsid w:val="00C054EB"/>
    <w:rsid w:val="00C10AE5"/>
    <w:rsid w:val="00C12D35"/>
    <w:rsid w:val="00C173E3"/>
    <w:rsid w:val="00C44C19"/>
    <w:rsid w:val="00C75B38"/>
    <w:rsid w:val="00C823E8"/>
    <w:rsid w:val="00C835AB"/>
    <w:rsid w:val="00C91082"/>
    <w:rsid w:val="00C92F6B"/>
    <w:rsid w:val="00C94DEE"/>
    <w:rsid w:val="00C97A2E"/>
    <w:rsid w:val="00CA07F4"/>
    <w:rsid w:val="00CA12D1"/>
    <w:rsid w:val="00CB2A07"/>
    <w:rsid w:val="00CB454A"/>
    <w:rsid w:val="00CC4FB5"/>
    <w:rsid w:val="00CD75CC"/>
    <w:rsid w:val="00CE3B4D"/>
    <w:rsid w:val="00CF288F"/>
    <w:rsid w:val="00CF74DB"/>
    <w:rsid w:val="00D009B8"/>
    <w:rsid w:val="00D060CD"/>
    <w:rsid w:val="00D16321"/>
    <w:rsid w:val="00D437D5"/>
    <w:rsid w:val="00D514DE"/>
    <w:rsid w:val="00D5276F"/>
    <w:rsid w:val="00D54168"/>
    <w:rsid w:val="00D601A9"/>
    <w:rsid w:val="00D7129E"/>
    <w:rsid w:val="00D7304B"/>
    <w:rsid w:val="00D75F20"/>
    <w:rsid w:val="00D87DAC"/>
    <w:rsid w:val="00DA0613"/>
    <w:rsid w:val="00DA36B5"/>
    <w:rsid w:val="00DB2A7D"/>
    <w:rsid w:val="00DD0C8A"/>
    <w:rsid w:val="00DD6DD4"/>
    <w:rsid w:val="00DE39B1"/>
    <w:rsid w:val="00DE718F"/>
    <w:rsid w:val="00DF6C15"/>
    <w:rsid w:val="00E00C74"/>
    <w:rsid w:val="00E040DF"/>
    <w:rsid w:val="00E05C14"/>
    <w:rsid w:val="00E10869"/>
    <w:rsid w:val="00E26B78"/>
    <w:rsid w:val="00E3682E"/>
    <w:rsid w:val="00E52603"/>
    <w:rsid w:val="00E52D21"/>
    <w:rsid w:val="00E6354F"/>
    <w:rsid w:val="00E83CF2"/>
    <w:rsid w:val="00E87F5C"/>
    <w:rsid w:val="00E94B4B"/>
    <w:rsid w:val="00E9605C"/>
    <w:rsid w:val="00EA43CE"/>
    <w:rsid w:val="00EA7A53"/>
    <w:rsid w:val="00EB6F1A"/>
    <w:rsid w:val="00EC67D0"/>
    <w:rsid w:val="00ED1E66"/>
    <w:rsid w:val="00ED4EAA"/>
    <w:rsid w:val="00ED6918"/>
    <w:rsid w:val="00EF1C29"/>
    <w:rsid w:val="00EF1CD9"/>
    <w:rsid w:val="00EF23EC"/>
    <w:rsid w:val="00EF4EAF"/>
    <w:rsid w:val="00F04CAF"/>
    <w:rsid w:val="00F1048A"/>
    <w:rsid w:val="00F12D1A"/>
    <w:rsid w:val="00F137EA"/>
    <w:rsid w:val="00F16E29"/>
    <w:rsid w:val="00F20C2B"/>
    <w:rsid w:val="00F2539D"/>
    <w:rsid w:val="00F328C8"/>
    <w:rsid w:val="00F34E7A"/>
    <w:rsid w:val="00F57EC8"/>
    <w:rsid w:val="00F610F9"/>
    <w:rsid w:val="00F638D5"/>
    <w:rsid w:val="00F7197B"/>
    <w:rsid w:val="00F82E1B"/>
    <w:rsid w:val="00F84167"/>
    <w:rsid w:val="00FB02BE"/>
    <w:rsid w:val="00FB30A2"/>
    <w:rsid w:val="00FB6AA9"/>
    <w:rsid w:val="00FE1EA3"/>
    <w:rsid w:val="00FF18F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Block Text" w:uiPriority="0"/>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23E"/>
  </w:style>
  <w:style w:type="paragraph" w:styleId="Heading1">
    <w:name w:val="heading 1"/>
    <w:basedOn w:val="Normal"/>
    <w:next w:val="Normal"/>
    <w:link w:val="Heading1Char"/>
    <w:uiPriority w:val="9"/>
    <w:qFormat/>
    <w:rsid w:val="00684A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4A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6E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B459E9"/>
    <w:pPr>
      <w:keepNext/>
      <w:spacing w:after="0" w:line="360" w:lineRule="auto"/>
      <w:ind w:left="1440" w:hanging="540"/>
      <w:jc w:val="both"/>
      <w:outlineLvl w:val="3"/>
    </w:pPr>
    <w:rPr>
      <w:rFonts w:ascii="Times New Roman" w:eastAsia="Times New Roman" w:hAnsi="Times New Roman" w:cs="Times New Roman"/>
      <w:b/>
      <w:sz w:val="24"/>
      <w:szCs w:val="20"/>
    </w:rPr>
  </w:style>
  <w:style w:type="paragraph" w:styleId="Heading5">
    <w:name w:val="heading 5"/>
    <w:basedOn w:val="Normal"/>
    <w:next w:val="Normal"/>
    <w:link w:val="Heading5Char"/>
    <w:uiPriority w:val="9"/>
    <w:semiHidden/>
    <w:unhideWhenUsed/>
    <w:qFormat/>
    <w:rsid w:val="00B459E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B459E9"/>
    <w:rPr>
      <w:rFonts w:ascii="Times New Roman" w:eastAsia="Times New Roman" w:hAnsi="Times New Roman" w:cs="Times New Roman"/>
      <w:b/>
      <w:sz w:val="24"/>
      <w:szCs w:val="20"/>
    </w:rPr>
  </w:style>
  <w:style w:type="character" w:customStyle="1" w:styleId="Heading5Char">
    <w:name w:val="Heading 5 Char"/>
    <w:basedOn w:val="DefaultParagraphFont"/>
    <w:link w:val="Heading5"/>
    <w:uiPriority w:val="9"/>
    <w:semiHidden/>
    <w:rsid w:val="00B459E9"/>
    <w:rPr>
      <w:rFonts w:asciiTheme="majorHAnsi" w:eastAsiaTheme="majorEastAsia" w:hAnsiTheme="majorHAnsi" w:cstheme="majorBidi"/>
      <w:color w:val="243F60" w:themeColor="accent1" w:themeShade="7F"/>
    </w:rPr>
  </w:style>
  <w:style w:type="paragraph" w:styleId="BlockText">
    <w:name w:val="Block Text"/>
    <w:basedOn w:val="Normal"/>
    <w:rsid w:val="00B459E9"/>
    <w:pPr>
      <w:spacing w:after="0" w:line="240" w:lineRule="auto"/>
      <w:ind w:left="1440" w:right="-1260"/>
      <w:jc w:val="both"/>
    </w:pPr>
    <w:rPr>
      <w:rFonts w:ascii="Times New Roman" w:eastAsia="Times New Roman" w:hAnsi="Times New Roman" w:cs="Times New Roman"/>
      <w:sz w:val="32"/>
      <w:szCs w:val="20"/>
    </w:rPr>
  </w:style>
  <w:style w:type="paragraph" w:styleId="BodyTextIndent">
    <w:name w:val="Body Text Indent"/>
    <w:basedOn w:val="Normal"/>
    <w:link w:val="BodyTextIndentChar"/>
    <w:semiHidden/>
    <w:rsid w:val="00B459E9"/>
    <w:pPr>
      <w:spacing w:after="0" w:line="360" w:lineRule="auto"/>
      <w:ind w:left="2160" w:hanging="72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B459E9"/>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B459E9"/>
    <w:pPr>
      <w:spacing w:after="0" w:line="240" w:lineRule="auto"/>
      <w:ind w:left="1440"/>
    </w:pPr>
    <w:rPr>
      <w:rFonts w:ascii="Times New Roman" w:eastAsia="Times New Roman" w:hAnsi="Times New Roman" w:cs="Times New Roman"/>
      <w:sz w:val="32"/>
      <w:szCs w:val="20"/>
    </w:rPr>
  </w:style>
  <w:style w:type="character" w:customStyle="1" w:styleId="BodyTextIndent2Char">
    <w:name w:val="Body Text Indent 2 Char"/>
    <w:basedOn w:val="DefaultParagraphFont"/>
    <w:link w:val="BodyTextIndent2"/>
    <w:semiHidden/>
    <w:rsid w:val="00B459E9"/>
    <w:rPr>
      <w:rFonts w:ascii="Times New Roman" w:eastAsia="Times New Roman" w:hAnsi="Times New Roman" w:cs="Times New Roman"/>
      <w:sz w:val="32"/>
      <w:szCs w:val="20"/>
    </w:rPr>
  </w:style>
  <w:style w:type="paragraph" w:styleId="BodyTextIndent3">
    <w:name w:val="Body Text Indent 3"/>
    <w:basedOn w:val="Normal"/>
    <w:link w:val="BodyTextIndent3Char"/>
    <w:semiHidden/>
    <w:rsid w:val="00B459E9"/>
    <w:pPr>
      <w:tabs>
        <w:tab w:val="left" w:pos="1980"/>
        <w:tab w:val="left" w:pos="2160"/>
      </w:tabs>
      <w:spacing w:after="0" w:line="240" w:lineRule="auto"/>
      <w:ind w:left="2160" w:hanging="360"/>
      <w:jc w:val="both"/>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59E9"/>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B92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2C5"/>
    <w:rPr>
      <w:rFonts w:ascii="Tahoma" w:hAnsi="Tahoma" w:cs="Tahoma"/>
      <w:sz w:val="16"/>
      <w:szCs w:val="16"/>
    </w:rPr>
  </w:style>
  <w:style w:type="character" w:styleId="PlaceholderText">
    <w:name w:val="Placeholder Text"/>
    <w:basedOn w:val="DefaultParagraphFont"/>
    <w:uiPriority w:val="99"/>
    <w:semiHidden/>
    <w:rsid w:val="0005472A"/>
    <w:rPr>
      <w:color w:val="808080"/>
    </w:rPr>
  </w:style>
  <w:style w:type="character" w:customStyle="1" w:styleId="Heading2Char">
    <w:name w:val="Heading 2 Char"/>
    <w:basedOn w:val="DefaultParagraphFont"/>
    <w:link w:val="Heading2"/>
    <w:uiPriority w:val="9"/>
    <w:semiHidden/>
    <w:rsid w:val="00684A8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84A82"/>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semiHidden/>
    <w:unhideWhenUsed/>
    <w:rsid w:val="00684A82"/>
    <w:pPr>
      <w:spacing w:after="120"/>
    </w:pPr>
  </w:style>
  <w:style w:type="character" w:customStyle="1" w:styleId="BodyTextChar">
    <w:name w:val="Body Text Char"/>
    <w:basedOn w:val="DefaultParagraphFont"/>
    <w:link w:val="BodyText"/>
    <w:uiPriority w:val="99"/>
    <w:semiHidden/>
    <w:rsid w:val="00684A82"/>
  </w:style>
  <w:style w:type="paragraph" w:styleId="ListParagraph">
    <w:name w:val="List Paragraph"/>
    <w:basedOn w:val="Normal"/>
    <w:uiPriority w:val="34"/>
    <w:qFormat/>
    <w:rsid w:val="00455662"/>
    <w:pPr>
      <w:ind w:left="720"/>
      <w:contextualSpacing/>
    </w:pPr>
  </w:style>
  <w:style w:type="paragraph" w:styleId="Header">
    <w:name w:val="header"/>
    <w:basedOn w:val="Normal"/>
    <w:link w:val="HeaderChar"/>
    <w:uiPriority w:val="99"/>
    <w:unhideWhenUsed/>
    <w:rsid w:val="00413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EF4"/>
  </w:style>
  <w:style w:type="paragraph" w:styleId="Footer">
    <w:name w:val="footer"/>
    <w:basedOn w:val="Normal"/>
    <w:link w:val="FooterChar"/>
    <w:uiPriority w:val="99"/>
    <w:unhideWhenUsed/>
    <w:rsid w:val="00413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EF4"/>
  </w:style>
  <w:style w:type="character" w:customStyle="1" w:styleId="Heading3Char">
    <w:name w:val="Heading 3 Char"/>
    <w:basedOn w:val="DefaultParagraphFont"/>
    <w:link w:val="Heading3"/>
    <w:uiPriority w:val="9"/>
    <w:semiHidden/>
    <w:rsid w:val="000C6E61"/>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0C6E61"/>
  </w:style>
  <w:style w:type="character" w:customStyle="1" w:styleId="apple-converted-space">
    <w:name w:val="apple-converted-space"/>
    <w:basedOn w:val="DefaultParagraphFont"/>
    <w:rsid w:val="000C6E61"/>
  </w:style>
  <w:style w:type="character" w:styleId="Strong">
    <w:name w:val="Strong"/>
    <w:basedOn w:val="DefaultParagraphFont"/>
    <w:qFormat/>
    <w:rsid w:val="000C6E61"/>
    <w:rPr>
      <w:b/>
      <w:bCs/>
    </w:rPr>
  </w:style>
  <w:style w:type="character" w:customStyle="1" w:styleId="ilad1">
    <w:name w:val="il_ad1"/>
    <w:basedOn w:val="DefaultParagraphFont"/>
    <w:rsid w:val="000C6E61"/>
    <w:rPr>
      <w:vanish w:val="0"/>
      <w:color w:val="009900"/>
      <w:u w:val="single"/>
    </w:rPr>
  </w:style>
  <w:style w:type="character" w:customStyle="1" w:styleId="ilad2">
    <w:name w:val="il_ad2"/>
    <w:basedOn w:val="DefaultParagraphFont"/>
    <w:rsid w:val="000C6E61"/>
    <w:rPr>
      <w:vanish w:val="0"/>
      <w:color w:val="0000CC"/>
      <w:u w:val="single"/>
    </w:rPr>
  </w:style>
  <w:style w:type="character" w:customStyle="1" w:styleId="postshown1">
    <w:name w:val="postshown1"/>
    <w:basedOn w:val="DefaultParagraphFont"/>
    <w:rsid w:val="000C6E61"/>
    <w:rPr>
      <w:vanish w:val="0"/>
    </w:rPr>
  </w:style>
  <w:style w:type="character" w:customStyle="1" w:styleId="postshown2">
    <w:name w:val="postshown2"/>
    <w:basedOn w:val="DefaultParagraphFont"/>
    <w:rsid w:val="000C6E61"/>
    <w:rPr>
      <w:vanish w:val="0"/>
    </w:rPr>
  </w:style>
  <w:style w:type="paragraph" w:styleId="HTMLPreformatted">
    <w:name w:val="HTML Preformatted"/>
    <w:basedOn w:val="Normal"/>
    <w:link w:val="HTMLPreformattedChar"/>
    <w:rsid w:val="000C6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1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0C6E61"/>
    <w:rPr>
      <w:rFonts w:ascii="Courier New" w:eastAsia="Times New Roman" w:hAnsi="Courier New" w:cs="Courier New"/>
      <w:sz w:val="20"/>
      <w:szCs w:val="20"/>
    </w:rPr>
  </w:style>
  <w:style w:type="paragraph" w:customStyle="1" w:styleId="TableContents">
    <w:name w:val="Table Contents"/>
    <w:basedOn w:val="Normal"/>
    <w:rsid w:val="000C6E61"/>
    <w:pPr>
      <w:suppressLineNumbers/>
      <w:suppressAutoHyphens/>
    </w:pPr>
    <w:rPr>
      <w:rFonts w:ascii="Calibri" w:eastAsia="Calibri" w:hAnsi="Calibri" w:cs="Calibri"/>
    </w:rPr>
  </w:style>
  <w:style w:type="table" w:styleId="TableGrid">
    <w:name w:val="Table Grid"/>
    <w:basedOn w:val="TableNormal"/>
    <w:uiPriority w:val="59"/>
    <w:rsid w:val="00601C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
    <w:name w:val="Light List"/>
    <w:basedOn w:val="TableNormal"/>
    <w:uiPriority w:val="61"/>
    <w:rsid w:val="00601C41"/>
    <w:pPr>
      <w:spacing w:after="0" w:line="240" w:lineRule="auto"/>
    </w:pPr>
    <w:rPr>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semiHidden/>
    <w:unhideWhenUsed/>
    <w:rsid w:val="00852FB0"/>
    <w:rPr>
      <w:color w:val="0000FF"/>
      <w:u w:val="single"/>
    </w:rPr>
  </w:style>
  <w:style w:type="paragraph" w:styleId="NormalWeb">
    <w:name w:val="Normal (Web)"/>
    <w:basedOn w:val="Normal"/>
    <w:uiPriority w:val="99"/>
    <w:semiHidden/>
    <w:unhideWhenUsed/>
    <w:rsid w:val="00852FB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Block Text" w:uiPriority="0"/>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4A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4A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6E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B459E9"/>
    <w:pPr>
      <w:keepNext/>
      <w:spacing w:after="0" w:line="360" w:lineRule="auto"/>
      <w:ind w:left="1440" w:hanging="540"/>
      <w:jc w:val="both"/>
      <w:outlineLvl w:val="3"/>
    </w:pPr>
    <w:rPr>
      <w:rFonts w:ascii="Times New Roman" w:eastAsia="Times New Roman" w:hAnsi="Times New Roman" w:cs="Times New Roman"/>
      <w:b/>
      <w:sz w:val="24"/>
      <w:szCs w:val="20"/>
    </w:rPr>
  </w:style>
  <w:style w:type="paragraph" w:styleId="Heading5">
    <w:name w:val="heading 5"/>
    <w:basedOn w:val="Normal"/>
    <w:next w:val="Normal"/>
    <w:link w:val="Heading5Char"/>
    <w:uiPriority w:val="9"/>
    <w:semiHidden/>
    <w:unhideWhenUsed/>
    <w:qFormat/>
    <w:rsid w:val="00B459E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B459E9"/>
    <w:rPr>
      <w:rFonts w:ascii="Times New Roman" w:eastAsia="Times New Roman" w:hAnsi="Times New Roman" w:cs="Times New Roman"/>
      <w:b/>
      <w:sz w:val="24"/>
      <w:szCs w:val="20"/>
    </w:rPr>
  </w:style>
  <w:style w:type="character" w:customStyle="1" w:styleId="Heading5Char">
    <w:name w:val="Heading 5 Char"/>
    <w:basedOn w:val="DefaultParagraphFont"/>
    <w:link w:val="Heading5"/>
    <w:uiPriority w:val="9"/>
    <w:semiHidden/>
    <w:rsid w:val="00B459E9"/>
    <w:rPr>
      <w:rFonts w:asciiTheme="majorHAnsi" w:eastAsiaTheme="majorEastAsia" w:hAnsiTheme="majorHAnsi" w:cstheme="majorBidi"/>
      <w:color w:val="243F60" w:themeColor="accent1" w:themeShade="7F"/>
    </w:rPr>
  </w:style>
  <w:style w:type="paragraph" w:styleId="BlockText">
    <w:name w:val="Block Text"/>
    <w:basedOn w:val="Normal"/>
    <w:rsid w:val="00B459E9"/>
    <w:pPr>
      <w:spacing w:after="0" w:line="240" w:lineRule="auto"/>
      <w:ind w:left="1440" w:right="-1260"/>
      <w:jc w:val="both"/>
    </w:pPr>
    <w:rPr>
      <w:rFonts w:ascii="Times New Roman" w:eastAsia="Times New Roman" w:hAnsi="Times New Roman" w:cs="Times New Roman"/>
      <w:sz w:val="32"/>
      <w:szCs w:val="20"/>
    </w:rPr>
  </w:style>
  <w:style w:type="paragraph" w:styleId="BodyTextIndent">
    <w:name w:val="Body Text Indent"/>
    <w:basedOn w:val="Normal"/>
    <w:link w:val="BodyTextIndentChar"/>
    <w:semiHidden/>
    <w:rsid w:val="00B459E9"/>
    <w:pPr>
      <w:spacing w:after="0" w:line="360" w:lineRule="auto"/>
      <w:ind w:left="2160" w:hanging="72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B459E9"/>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B459E9"/>
    <w:pPr>
      <w:spacing w:after="0" w:line="240" w:lineRule="auto"/>
      <w:ind w:left="1440"/>
    </w:pPr>
    <w:rPr>
      <w:rFonts w:ascii="Times New Roman" w:eastAsia="Times New Roman" w:hAnsi="Times New Roman" w:cs="Times New Roman"/>
      <w:sz w:val="32"/>
      <w:szCs w:val="20"/>
    </w:rPr>
  </w:style>
  <w:style w:type="character" w:customStyle="1" w:styleId="BodyTextIndent2Char">
    <w:name w:val="Body Text Indent 2 Char"/>
    <w:basedOn w:val="DefaultParagraphFont"/>
    <w:link w:val="BodyTextIndent2"/>
    <w:semiHidden/>
    <w:rsid w:val="00B459E9"/>
    <w:rPr>
      <w:rFonts w:ascii="Times New Roman" w:eastAsia="Times New Roman" w:hAnsi="Times New Roman" w:cs="Times New Roman"/>
      <w:sz w:val="32"/>
      <w:szCs w:val="20"/>
    </w:rPr>
  </w:style>
  <w:style w:type="paragraph" w:styleId="BodyTextIndent3">
    <w:name w:val="Body Text Indent 3"/>
    <w:basedOn w:val="Normal"/>
    <w:link w:val="BodyTextIndent3Char"/>
    <w:semiHidden/>
    <w:rsid w:val="00B459E9"/>
    <w:pPr>
      <w:tabs>
        <w:tab w:val="left" w:pos="1980"/>
        <w:tab w:val="left" w:pos="2160"/>
      </w:tabs>
      <w:spacing w:after="0" w:line="240" w:lineRule="auto"/>
      <w:ind w:left="2160" w:hanging="360"/>
      <w:jc w:val="both"/>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59E9"/>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B92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2C5"/>
    <w:rPr>
      <w:rFonts w:ascii="Tahoma" w:hAnsi="Tahoma" w:cs="Tahoma"/>
      <w:sz w:val="16"/>
      <w:szCs w:val="16"/>
    </w:rPr>
  </w:style>
  <w:style w:type="character" w:styleId="PlaceholderText">
    <w:name w:val="Placeholder Text"/>
    <w:basedOn w:val="DefaultParagraphFont"/>
    <w:uiPriority w:val="99"/>
    <w:semiHidden/>
    <w:rsid w:val="0005472A"/>
    <w:rPr>
      <w:color w:val="808080"/>
    </w:rPr>
  </w:style>
  <w:style w:type="character" w:customStyle="1" w:styleId="Heading2Char">
    <w:name w:val="Heading 2 Char"/>
    <w:basedOn w:val="DefaultParagraphFont"/>
    <w:link w:val="Heading2"/>
    <w:uiPriority w:val="9"/>
    <w:semiHidden/>
    <w:rsid w:val="00684A8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84A82"/>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semiHidden/>
    <w:unhideWhenUsed/>
    <w:rsid w:val="00684A82"/>
    <w:pPr>
      <w:spacing w:after="120"/>
    </w:pPr>
  </w:style>
  <w:style w:type="character" w:customStyle="1" w:styleId="BodyTextChar">
    <w:name w:val="Body Text Char"/>
    <w:basedOn w:val="DefaultParagraphFont"/>
    <w:link w:val="BodyText"/>
    <w:uiPriority w:val="99"/>
    <w:semiHidden/>
    <w:rsid w:val="00684A82"/>
  </w:style>
  <w:style w:type="paragraph" w:styleId="ListParagraph">
    <w:name w:val="List Paragraph"/>
    <w:basedOn w:val="Normal"/>
    <w:uiPriority w:val="34"/>
    <w:qFormat/>
    <w:rsid w:val="00455662"/>
    <w:pPr>
      <w:ind w:left="720"/>
      <w:contextualSpacing/>
    </w:pPr>
  </w:style>
  <w:style w:type="paragraph" w:styleId="Header">
    <w:name w:val="header"/>
    <w:basedOn w:val="Normal"/>
    <w:link w:val="HeaderChar"/>
    <w:uiPriority w:val="99"/>
    <w:unhideWhenUsed/>
    <w:rsid w:val="00413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EF4"/>
  </w:style>
  <w:style w:type="paragraph" w:styleId="Footer">
    <w:name w:val="footer"/>
    <w:basedOn w:val="Normal"/>
    <w:link w:val="FooterChar"/>
    <w:uiPriority w:val="99"/>
    <w:unhideWhenUsed/>
    <w:rsid w:val="00413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EF4"/>
  </w:style>
  <w:style w:type="character" w:customStyle="1" w:styleId="Heading3Char">
    <w:name w:val="Heading 3 Char"/>
    <w:basedOn w:val="DefaultParagraphFont"/>
    <w:link w:val="Heading3"/>
    <w:uiPriority w:val="9"/>
    <w:semiHidden/>
    <w:rsid w:val="000C6E61"/>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0C6E61"/>
  </w:style>
  <w:style w:type="character" w:customStyle="1" w:styleId="apple-converted-space">
    <w:name w:val="apple-converted-space"/>
    <w:basedOn w:val="DefaultParagraphFont"/>
    <w:rsid w:val="000C6E61"/>
  </w:style>
  <w:style w:type="character" w:styleId="Strong">
    <w:name w:val="Strong"/>
    <w:basedOn w:val="DefaultParagraphFont"/>
    <w:qFormat/>
    <w:rsid w:val="000C6E61"/>
    <w:rPr>
      <w:b/>
      <w:bCs/>
    </w:rPr>
  </w:style>
  <w:style w:type="character" w:customStyle="1" w:styleId="ilad1">
    <w:name w:val="il_ad1"/>
    <w:basedOn w:val="DefaultParagraphFont"/>
    <w:rsid w:val="000C6E61"/>
    <w:rPr>
      <w:vanish w:val="0"/>
      <w:color w:val="009900"/>
      <w:u w:val="single"/>
    </w:rPr>
  </w:style>
  <w:style w:type="character" w:customStyle="1" w:styleId="ilad2">
    <w:name w:val="il_ad2"/>
    <w:basedOn w:val="DefaultParagraphFont"/>
    <w:rsid w:val="000C6E61"/>
    <w:rPr>
      <w:vanish w:val="0"/>
      <w:color w:val="0000CC"/>
      <w:u w:val="single"/>
    </w:rPr>
  </w:style>
  <w:style w:type="character" w:customStyle="1" w:styleId="postshown1">
    <w:name w:val="postshown1"/>
    <w:basedOn w:val="DefaultParagraphFont"/>
    <w:rsid w:val="000C6E61"/>
    <w:rPr>
      <w:vanish w:val="0"/>
    </w:rPr>
  </w:style>
  <w:style w:type="character" w:customStyle="1" w:styleId="postshown2">
    <w:name w:val="postshown2"/>
    <w:basedOn w:val="DefaultParagraphFont"/>
    <w:rsid w:val="000C6E61"/>
    <w:rPr>
      <w:vanish w:val="0"/>
    </w:rPr>
  </w:style>
  <w:style w:type="paragraph" w:styleId="HTMLPreformatted">
    <w:name w:val="HTML Preformatted"/>
    <w:basedOn w:val="Normal"/>
    <w:link w:val="HTMLPreformattedChar"/>
    <w:rsid w:val="000C6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1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0C6E61"/>
    <w:rPr>
      <w:rFonts w:ascii="Courier New" w:eastAsia="Times New Roman" w:hAnsi="Courier New" w:cs="Courier New"/>
      <w:sz w:val="20"/>
      <w:szCs w:val="20"/>
    </w:rPr>
  </w:style>
  <w:style w:type="paragraph" w:customStyle="1" w:styleId="TableContents">
    <w:name w:val="Table Contents"/>
    <w:basedOn w:val="Normal"/>
    <w:rsid w:val="000C6E61"/>
    <w:pPr>
      <w:suppressLineNumbers/>
      <w:suppressAutoHyphens/>
    </w:pPr>
    <w:rPr>
      <w:rFonts w:ascii="Calibri" w:eastAsia="Calibri" w:hAnsi="Calibri" w:cs="Calibri"/>
    </w:rPr>
  </w:style>
  <w:style w:type="table" w:styleId="TableGrid">
    <w:name w:val="Table Grid"/>
    <w:basedOn w:val="TableNormal"/>
    <w:uiPriority w:val="59"/>
    <w:rsid w:val="00601C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
    <w:name w:val="Light List"/>
    <w:basedOn w:val="TableNormal"/>
    <w:uiPriority w:val="61"/>
    <w:rsid w:val="00601C41"/>
    <w:pPr>
      <w:spacing w:after="0" w:line="240" w:lineRule="auto"/>
    </w:pPr>
    <w:rPr>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semiHidden/>
    <w:unhideWhenUsed/>
    <w:rsid w:val="00852FB0"/>
    <w:rPr>
      <w:color w:val="0000FF"/>
      <w:u w:val="single"/>
    </w:rPr>
  </w:style>
  <w:style w:type="paragraph" w:styleId="NormalWeb">
    <w:name w:val="Normal (Web)"/>
    <w:basedOn w:val="Normal"/>
    <w:uiPriority w:val="99"/>
    <w:semiHidden/>
    <w:unhideWhenUsed/>
    <w:rsid w:val="00852F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05478">
      <w:bodyDiv w:val="1"/>
      <w:marLeft w:val="0"/>
      <w:marRight w:val="0"/>
      <w:marTop w:val="0"/>
      <w:marBottom w:val="0"/>
      <w:divBdr>
        <w:top w:val="none" w:sz="0" w:space="0" w:color="auto"/>
        <w:left w:val="none" w:sz="0" w:space="0" w:color="auto"/>
        <w:bottom w:val="none" w:sz="0" w:space="0" w:color="auto"/>
        <w:right w:val="none" w:sz="0" w:space="0" w:color="auto"/>
      </w:divBdr>
      <w:divsChild>
        <w:div w:id="1260143198">
          <w:marLeft w:val="0"/>
          <w:marRight w:val="0"/>
          <w:marTop w:val="0"/>
          <w:marBottom w:val="0"/>
          <w:divBdr>
            <w:top w:val="none" w:sz="0" w:space="0" w:color="auto"/>
            <w:left w:val="none" w:sz="0" w:space="0" w:color="auto"/>
            <w:bottom w:val="none" w:sz="0" w:space="0" w:color="auto"/>
            <w:right w:val="none" w:sz="0" w:space="0" w:color="auto"/>
          </w:divBdr>
        </w:div>
        <w:div w:id="423890128">
          <w:marLeft w:val="0"/>
          <w:marRight w:val="0"/>
          <w:marTop w:val="0"/>
          <w:marBottom w:val="0"/>
          <w:divBdr>
            <w:top w:val="none" w:sz="0" w:space="0" w:color="auto"/>
            <w:left w:val="none" w:sz="0" w:space="0" w:color="auto"/>
            <w:bottom w:val="none" w:sz="0" w:space="0" w:color="auto"/>
            <w:right w:val="none" w:sz="0" w:space="0" w:color="auto"/>
          </w:divBdr>
        </w:div>
        <w:div w:id="612977400">
          <w:marLeft w:val="0"/>
          <w:marRight w:val="0"/>
          <w:marTop w:val="0"/>
          <w:marBottom w:val="0"/>
          <w:divBdr>
            <w:top w:val="none" w:sz="0" w:space="0" w:color="auto"/>
            <w:left w:val="none" w:sz="0" w:space="0" w:color="auto"/>
            <w:bottom w:val="none" w:sz="0" w:space="0" w:color="auto"/>
            <w:right w:val="none" w:sz="0" w:space="0" w:color="auto"/>
          </w:divBdr>
        </w:div>
        <w:div w:id="426121138">
          <w:marLeft w:val="0"/>
          <w:marRight w:val="0"/>
          <w:marTop w:val="0"/>
          <w:marBottom w:val="0"/>
          <w:divBdr>
            <w:top w:val="none" w:sz="0" w:space="0" w:color="auto"/>
            <w:left w:val="none" w:sz="0" w:space="0" w:color="auto"/>
            <w:bottom w:val="none" w:sz="0" w:space="0" w:color="auto"/>
            <w:right w:val="none" w:sz="0" w:space="0" w:color="auto"/>
          </w:divBdr>
        </w:div>
        <w:div w:id="511067248">
          <w:marLeft w:val="0"/>
          <w:marRight w:val="0"/>
          <w:marTop w:val="0"/>
          <w:marBottom w:val="0"/>
          <w:divBdr>
            <w:top w:val="none" w:sz="0" w:space="0" w:color="auto"/>
            <w:left w:val="none" w:sz="0" w:space="0" w:color="auto"/>
            <w:bottom w:val="none" w:sz="0" w:space="0" w:color="auto"/>
            <w:right w:val="none" w:sz="0" w:space="0" w:color="auto"/>
          </w:divBdr>
        </w:div>
        <w:div w:id="349068842">
          <w:marLeft w:val="0"/>
          <w:marRight w:val="0"/>
          <w:marTop w:val="0"/>
          <w:marBottom w:val="0"/>
          <w:divBdr>
            <w:top w:val="none" w:sz="0" w:space="0" w:color="auto"/>
            <w:left w:val="none" w:sz="0" w:space="0" w:color="auto"/>
            <w:bottom w:val="none" w:sz="0" w:space="0" w:color="auto"/>
            <w:right w:val="none" w:sz="0" w:space="0" w:color="auto"/>
          </w:divBdr>
        </w:div>
        <w:div w:id="50887976">
          <w:marLeft w:val="0"/>
          <w:marRight w:val="0"/>
          <w:marTop w:val="0"/>
          <w:marBottom w:val="0"/>
          <w:divBdr>
            <w:top w:val="none" w:sz="0" w:space="0" w:color="auto"/>
            <w:left w:val="none" w:sz="0" w:space="0" w:color="auto"/>
            <w:bottom w:val="none" w:sz="0" w:space="0" w:color="auto"/>
            <w:right w:val="none" w:sz="0" w:space="0" w:color="auto"/>
          </w:divBdr>
        </w:div>
        <w:div w:id="614752490">
          <w:marLeft w:val="0"/>
          <w:marRight w:val="0"/>
          <w:marTop w:val="0"/>
          <w:marBottom w:val="0"/>
          <w:divBdr>
            <w:top w:val="none" w:sz="0" w:space="0" w:color="auto"/>
            <w:left w:val="none" w:sz="0" w:space="0" w:color="auto"/>
            <w:bottom w:val="none" w:sz="0" w:space="0" w:color="auto"/>
            <w:right w:val="none" w:sz="0" w:space="0" w:color="auto"/>
          </w:divBdr>
        </w:div>
        <w:div w:id="371080966">
          <w:marLeft w:val="0"/>
          <w:marRight w:val="0"/>
          <w:marTop w:val="0"/>
          <w:marBottom w:val="0"/>
          <w:divBdr>
            <w:top w:val="none" w:sz="0" w:space="0" w:color="auto"/>
            <w:left w:val="none" w:sz="0" w:space="0" w:color="auto"/>
            <w:bottom w:val="none" w:sz="0" w:space="0" w:color="auto"/>
            <w:right w:val="none" w:sz="0" w:space="0" w:color="auto"/>
          </w:divBdr>
        </w:div>
        <w:div w:id="1386761338">
          <w:marLeft w:val="0"/>
          <w:marRight w:val="0"/>
          <w:marTop w:val="0"/>
          <w:marBottom w:val="0"/>
          <w:divBdr>
            <w:top w:val="none" w:sz="0" w:space="0" w:color="auto"/>
            <w:left w:val="none" w:sz="0" w:space="0" w:color="auto"/>
            <w:bottom w:val="none" w:sz="0" w:space="0" w:color="auto"/>
            <w:right w:val="none" w:sz="0" w:space="0" w:color="auto"/>
          </w:divBdr>
        </w:div>
        <w:div w:id="62530892">
          <w:marLeft w:val="0"/>
          <w:marRight w:val="0"/>
          <w:marTop w:val="0"/>
          <w:marBottom w:val="0"/>
          <w:divBdr>
            <w:top w:val="none" w:sz="0" w:space="0" w:color="auto"/>
            <w:left w:val="none" w:sz="0" w:space="0" w:color="auto"/>
            <w:bottom w:val="none" w:sz="0" w:space="0" w:color="auto"/>
            <w:right w:val="none" w:sz="0" w:space="0" w:color="auto"/>
          </w:divBdr>
        </w:div>
        <w:div w:id="1788238534">
          <w:marLeft w:val="0"/>
          <w:marRight w:val="0"/>
          <w:marTop w:val="0"/>
          <w:marBottom w:val="0"/>
          <w:divBdr>
            <w:top w:val="none" w:sz="0" w:space="0" w:color="auto"/>
            <w:left w:val="none" w:sz="0" w:space="0" w:color="auto"/>
            <w:bottom w:val="none" w:sz="0" w:space="0" w:color="auto"/>
            <w:right w:val="none" w:sz="0" w:space="0" w:color="auto"/>
          </w:divBdr>
        </w:div>
        <w:div w:id="2049573701">
          <w:marLeft w:val="0"/>
          <w:marRight w:val="0"/>
          <w:marTop w:val="0"/>
          <w:marBottom w:val="0"/>
          <w:divBdr>
            <w:top w:val="none" w:sz="0" w:space="0" w:color="auto"/>
            <w:left w:val="none" w:sz="0" w:space="0" w:color="auto"/>
            <w:bottom w:val="none" w:sz="0" w:space="0" w:color="auto"/>
            <w:right w:val="none" w:sz="0" w:space="0" w:color="auto"/>
          </w:divBdr>
        </w:div>
        <w:div w:id="1907061027">
          <w:marLeft w:val="0"/>
          <w:marRight w:val="0"/>
          <w:marTop w:val="0"/>
          <w:marBottom w:val="0"/>
          <w:divBdr>
            <w:top w:val="none" w:sz="0" w:space="0" w:color="auto"/>
            <w:left w:val="none" w:sz="0" w:space="0" w:color="auto"/>
            <w:bottom w:val="none" w:sz="0" w:space="0" w:color="auto"/>
            <w:right w:val="none" w:sz="0" w:space="0" w:color="auto"/>
          </w:divBdr>
        </w:div>
      </w:divsChild>
    </w:div>
    <w:div w:id="30300510">
      <w:bodyDiv w:val="1"/>
      <w:marLeft w:val="0"/>
      <w:marRight w:val="0"/>
      <w:marTop w:val="0"/>
      <w:marBottom w:val="0"/>
      <w:divBdr>
        <w:top w:val="none" w:sz="0" w:space="0" w:color="auto"/>
        <w:left w:val="none" w:sz="0" w:space="0" w:color="auto"/>
        <w:bottom w:val="none" w:sz="0" w:space="0" w:color="auto"/>
        <w:right w:val="none" w:sz="0" w:space="0" w:color="auto"/>
      </w:divBdr>
      <w:divsChild>
        <w:div w:id="641036816">
          <w:marLeft w:val="0"/>
          <w:marRight w:val="0"/>
          <w:marTop w:val="0"/>
          <w:marBottom w:val="0"/>
          <w:divBdr>
            <w:top w:val="none" w:sz="0" w:space="0" w:color="auto"/>
            <w:left w:val="none" w:sz="0" w:space="0" w:color="auto"/>
            <w:bottom w:val="none" w:sz="0" w:space="0" w:color="auto"/>
            <w:right w:val="none" w:sz="0" w:space="0" w:color="auto"/>
          </w:divBdr>
        </w:div>
        <w:div w:id="192883814">
          <w:marLeft w:val="0"/>
          <w:marRight w:val="0"/>
          <w:marTop w:val="0"/>
          <w:marBottom w:val="0"/>
          <w:divBdr>
            <w:top w:val="none" w:sz="0" w:space="0" w:color="auto"/>
            <w:left w:val="none" w:sz="0" w:space="0" w:color="auto"/>
            <w:bottom w:val="none" w:sz="0" w:space="0" w:color="auto"/>
            <w:right w:val="none" w:sz="0" w:space="0" w:color="auto"/>
          </w:divBdr>
        </w:div>
        <w:div w:id="1573004595">
          <w:marLeft w:val="0"/>
          <w:marRight w:val="0"/>
          <w:marTop w:val="0"/>
          <w:marBottom w:val="0"/>
          <w:divBdr>
            <w:top w:val="none" w:sz="0" w:space="0" w:color="auto"/>
            <w:left w:val="none" w:sz="0" w:space="0" w:color="auto"/>
            <w:bottom w:val="none" w:sz="0" w:space="0" w:color="auto"/>
            <w:right w:val="none" w:sz="0" w:space="0" w:color="auto"/>
          </w:divBdr>
        </w:div>
        <w:div w:id="629169615">
          <w:marLeft w:val="0"/>
          <w:marRight w:val="0"/>
          <w:marTop w:val="0"/>
          <w:marBottom w:val="0"/>
          <w:divBdr>
            <w:top w:val="none" w:sz="0" w:space="0" w:color="auto"/>
            <w:left w:val="none" w:sz="0" w:space="0" w:color="auto"/>
            <w:bottom w:val="none" w:sz="0" w:space="0" w:color="auto"/>
            <w:right w:val="none" w:sz="0" w:space="0" w:color="auto"/>
          </w:divBdr>
        </w:div>
        <w:div w:id="2135324284">
          <w:marLeft w:val="0"/>
          <w:marRight w:val="0"/>
          <w:marTop w:val="0"/>
          <w:marBottom w:val="0"/>
          <w:divBdr>
            <w:top w:val="none" w:sz="0" w:space="0" w:color="auto"/>
            <w:left w:val="none" w:sz="0" w:space="0" w:color="auto"/>
            <w:bottom w:val="none" w:sz="0" w:space="0" w:color="auto"/>
            <w:right w:val="none" w:sz="0" w:space="0" w:color="auto"/>
          </w:divBdr>
        </w:div>
        <w:div w:id="346950527">
          <w:marLeft w:val="0"/>
          <w:marRight w:val="0"/>
          <w:marTop w:val="0"/>
          <w:marBottom w:val="0"/>
          <w:divBdr>
            <w:top w:val="none" w:sz="0" w:space="0" w:color="auto"/>
            <w:left w:val="none" w:sz="0" w:space="0" w:color="auto"/>
            <w:bottom w:val="none" w:sz="0" w:space="0" w:color="auto"/>
            <w:right w:val="none" w:sz="0" w:space="0" w:color="auto"/>
          </w:divBdr>
        </w:div>
        <w:div w:id="43142482">
          <w:marLeft w:val="0"/>
          <w:marRight w:val="0"/>
          <w:marTop w:val="0"/>
          <w:marBottom w:val="0"/>
          <w:divBdr>
            <w:top w:val="none" w:sz="0" w:space="0" w:color="auto"/>
            <w:left w:val="none" w:sz="0" w:space="0" w:color="auto"/>
            <w:bottom w:val="none" w:sz="0" w:space="0" w:color="auto"/>
            <w:right w:val="none" w:sz="0" w:space="0" w:color="auto"/>
          </w:divBdr>
        </w:div>
        <w:div w:id="1509178342">
          <w:marLeft w:val="0"/>
          <w:marRight w:val="0"/>
          <w:marTop w:val="0"/>
          <w:marBottom w:val="0"/>
          <w:divBdr>
            <w:top w:val="none" w:sz="0" w:space="0" w:color="auto"/>
            <w:left w:val="none" w:sz="0" w:space="0" w:color="auto"/>
            <w:bottom w:val="none" w:sz="0" w:space="0" w:color="auto"/>
            <w:right w:val="none" w:sz="0" w:space="0" w:color="auto"/>
          </w:divBdr>
        </w:div>
        <w:div w:id="206650083">
          <w:marLeft w:val="0"/>
          <w:marRight w:val="0"/>
          <w:marTop w:val="0"/>
          <w:marBottom w:val="0"/>
          <w:divBdr>
            <w:top w:val="none" w:sz="0" w:space="0" w:color="auto"/>
            <w:left w:val="none" w:sz="0" w:space="0" w:color="auto"/>
            <w:bottom w:val="none" w:sz="0" w:space="0" w:color="auto"/>
            <w:right w:val="none" w:sz="0" w:space="0" w:color="auto"/>
          </w:divBdr>
        </w:div>
        <w:div w:id="975839044">
          <w:marLeft w:val="0"/>
          <w:marRight w:val="0"/>
          <w:marTop w:val="0"/>
          <w:marBottom w:val="0"/>
          <w:divBdr>
            <w:top w:val="none" w:sz="0" w:space="0" w:color="auto"/>
            <w:left w:val="none" w:sz="0" w:space="0" w:color="auto"/>
            <w:bottom w:val="none" w:sz="0" w:space="0" w:color="auto"/>
            <w:right w:val="none" w:sz="0" w:space="0" w:color="auto"/>
          </w:divBdr>
        </w:div>
        <w:div w:id="251740880">
          <w:marLeft w:val="0"/>
          <w:marRight w:val="0"/>
          <w:marTop w:val="0"/>
          <w:marBottom w:val="0"/>
          <w:divBdr>
            <w:top w:val="none" w:sz="0" w:space="0" w:color="auto"/>
            <w:left w:val="none" w:sz="0" w:space="0" w:color="auto"/>
            <w:bottom w:val="none" w:sz="0" w:space="0" w:color="auto"/>
            <w:right w:val="none" w:sz="0" w:space="0" w:color="auto"/>
          </w:divBdr>
        </w:div>
        <w:div w:id="923996521">
          <w:marLeft w:val="0"/>
          <w:marRight w:val="0"/>
          <w:marTop w:val="0"/>
          <w:marBottom w:val="0"/>
          <w:divBdr>
            <w:top w:val="none" w:sz="0" w:space="0" w:color="auto"/>
            <w:left w:val="none" w:sz="0" w:space="0" w:color="auto"/>
            <w:bottom w:val="none" w:sz="0" w:space="0" w:color="auto"/>
            <w:right w:val="none" w:sz="0" w:space="0" w:color="auto"/>
          </w:divBdr>
        </w:div>
        <w:div w:id="33848117">
          <w:marLeft w:val="0"/>
          <w:marRight w:val="0"/>
          <w:marTop w:val="0"/>
          <w:marBottom w:val="0"/>
          <w:divBdr>
            <w:top w:val="none" w:sz="0" w:space="0" w:color="auto"/>
            <w:left w:val="none" w:sz="0" w:space="0" w:color="auto"/>
            <w:bottom w:val="none" w:sz="0" w:space="0" w:color="auto"/>
            <w:right w:val="none" w:sz="0" w:space="0" w:color="auto"/>
          </w:divBdr>
        </w:div>
        <w:div w:id="1571965542">
          <w:marLeft w:val="0"/>
          <w:marRight w:val="0"/>
          <w:marTop w:val="0"/>
          <w:marBottom w:val="0"/>
          <w:divBdr>
            <w:top w:val="none" w:sz="0" w:space="0" w:color="auto"/>
            <w:left w:val="none" w:sz="0" w:space="0" w:color="auto"/>
            <w:bottom w:val="none" w:sz="0" w:space="0" w:color="auto"/>
            <w:right w:val="none" w:sz="0" w:space="0" w:color="auto"/>
          </w:divBdr>
        </w:div>
        <w:div w:id="1140608996">
          <w:marLeft w:val="0"/>
          <w:marRight w:val="0"/>
          <w:marTop w:val="0"/>
          <w:marBottom w:val="0"/>
          <w:divBdr>
            <w:top w:val="none" w:sz="0" w:space="0" w:color="auto"/>
            <w:left w:val="none" w:sz="0" w:space="0" w:color="auto"/>
            <w:bottom w:val="none" w:sz="0" w:space="0" w:color="auto"/>
            <w:right w:val="none" w:sz="0" w:space="0" w:color="auto"/>
          </w:divBdr>
        </w:div>
        <w:div w:id="2041082601">
          <w:marLeft w:val="0"/>
          <w:marRight w:val="0"/>
          <w:marTop w:val="0"/>
          <w:marBottom w:val="0"/>
          <w:divBdr>
            <w:top w:val="none" w:sz="0" w:space="0" w:color="auto"/>
            <w:left w:val="none" w:sz="0" w:space="0" w:color="auto"/>
            <w:bottom w:val="none" w:sz="0" w:space="0" w:color="auto"/>
            <w:right w:val="none" w:sz="0" w:space="0" w:color="auto"/>
          </w:divBdr>
        </w:div>
        <w:div w:id="268969307">
          <w:marLeft w:val="0"/>
          <w:marRight w:val="0"/>
          <w:marTop w:val="0"/>
          <w:marBottom w:val="0"/>
          <w:divBdr>
            <w:top w:val="none" w:sz="0" w:space="0" w:color="auto"/>
            <w:left w:val="none" w:sz="0" w:space="0" w:color="auto"/>
            <w:bottom w:val="none" w:sz="0" w:space="0" w:color="auto"/>
            <w:right w:val="none" w:sz="0" w:space="0" w:color="auto"/>
          </w:divBdr>
        </w:div>
        <w:div w:id="945432040">
          <w:marLeft w:val="0"/>
          <w:marRight w:val="0"/>
          <w:marTop w:val="0"/>
          <w:marBottom w:val="0"/>
          <w:divBdr>
            <w:top w:val="none" w:sz="0" w:space="0" w:color="auto"/>
            <w:left w:val="none" w:sz="0" w:space="0" w:color="auto"/>
            <w:bottom w:val="none" w:sz="0" w:space="0" w:color="auto"/>
            <w:right w:val="none" w:sz="0" w:space="0" w:color="auto"/>
          </w:divBdr>
        </w:div>
        <w:div w:id="927036151">
          <w:marLeft w:val="0"/>
          <w:marRight w:val="0"/>
          <w:marTop w:val="0"/>
          <w:marBottom w:val="0"/>
          <w:divBdr>
            <w:top w:val="none" w:sz="0" w:space="0" w:color="auto"/>
            <w:left w:val="none" w:sz="0" w:space="0" w:color="auto"/>
            <w:bottom w:val="none" w:sz="0" w:space="0" w:color="auto"/>
            <w:right w:val="none" w:sz="0" w:space="0" w:color="auto"/>
          </w:divBdr>
        </w:div>
        <w:div w:id="610358255">
          <w:marLeft w:val="0"/>
          <w:marRight w:val="0"/>
          <w:marTop w:val="0"/>
          <w:marBottom w:val="0"/>
          <w:divBdr>
            <w:top w:val="none" w:sz="0" w:space="0" w:color="auto"/>
            <w:left w:val="none" w:sz="0" w:space="0" w:color="auto"/>
            <w:bottom w:val="none" w:sz="0" w:space="0" w:color="auto"/>
            <w:right w:val="none" w:sz="0" w:space="0" w:color="auto"/>
          </w:divBdr>
        </w:div>
        <w:div w:id="694505972">
          <w:marLeft w:val="0"/>
          <w:marRight w:val="0"/>
          <w:marTop w:val="0"/>
          <w:marBottom w:val="0"/>
          <w:divBdr>
            <w:top w:val="none" w:sz="0" w:space="0" w:color="auto"/>
            <w:left w:val="none" w:sz="0" w:space="0" w:color="auto"/>
            <w:bottom w:val="none" w:sz="0" w:space="0" w:color="auto"/>
            <w:right w:val="none" w:sz="0" w:space="0" w:color="auto"/>
          </w:divBdr>
        </w:div>
        <w:div w:id="575632398">
          <w:marLeft w:val="0"/>
          <w:marRight w:val="0"/>
          <w:marTop w:val="0"/>
          <w:marBottom w:val="0"/>
          <w:divBdr>
            <w:top w:val="none" w:sz="0" w:space="0" w:color="auto"/>
            <w:left w:val="none" w:sz="0" w:space="0" w:color="auto"/>
            <w:bottom w:val="none" w:sz="0" w:space="0" w:color="auto"/>
            <w:right w:val="none" w:sz="0" w:space="0" w:color="auto"/>
          </w:divBdr>
        </w:div>
        <w:div w:id="1654989220">
          <w:marLeft w:val="0"/>
          <w:marRight w:val="0"/>
          <w:marTop w:val="0"/>
          <w:marBottom w:val="0"/>
          <w:divBdr>
            <w:top w:val="none" w:sz="0" w:space="0" w:color="auto"/>
            <w:left w:val="none" w:sz="0" w:space="0" w:color="auto"/>
            <w:bottom w:val="none" w:sz="0" w:space="0" w:color="auto"/>
            <w:right w:val="none" w:sz="0" w:space="0" w:color="auto"/>
          </w:divBdr>
        </w:div>
        <w:div w:id="752777845">
          <w:marLeft w:val="0"/>
          <w:marRight w:val="0"/>
          <w:marTop w:val="0"/>
          <w:marBottom w:val="0"/>
          <w:divBdr>
            <w:top w:val="none" w:sz="0" w:space="0" w:color="auto"/>
            <w:left w:val="none" w:sz="0" w:space="0" w:color="auto"/>
            <w:bottom w:val="none" w:sz="0" w:space="0" w:color="auto"/>
            <w:right w:val="none" w:sz="0" w:space="0" w:color="auto"/>
          </w:divBdr>
        </w:div>
        <w:div w:id="2109612983">
          <w:marLeft w:val="0"/>
          <w:marRight w:val="0"/>
          <w:marTop w:val="0"/>
          <w:marBottom w:val="0"/>
          <w:divBdr>
            <w:top w:val="none" w:sz="0" w:space="0" w:color="auto"/>
            <w:left w:val="none" w:sz="0" w:space="0" w:color="auto"/>
            <w:bottom w:val="none" w:sz="0" w:space="0" w:color="auto"/>
            <w:right w:val="none" w:sz="0" w:space="0" w:color="auto"/>
          </w:divBdr>
        </w:div>
        <w:div w:id="1089736822">
          <w:marLeft w:val="0"/>
          <w:marRight w:val="0"/>
          <w:marTop w:val="0"/>
          <w:marBottom w:val="0"/>
          <w:divBdr>
            <w:top w:val="none" w:sz="0" w:space="0" w:color="auto"/>
            <w:left w:val="none" w:sz="0" w:space="0" w:color="auto"/>
            <w:bottom w:val="none" w:sz="0" w:space="0" w:color="auto"/>
            <w:right w:val="none" w:sz="0" w:space="0" w:color="auto"/>
          </w:divBdr>
        </w:div>
        <w:div w:id="11104647">
          <w:marLeft w:val="0"/>
          <w:marRight w:val="0"/>
          <w:marTop w:val="0"/>
          <w:marBottom w:val="0"/>
          <w:divBdr>
            <w:top w:val="none" w:sz="0" w:space="0" w:color="auto"/>
            <w:left w:val="none" w:sz="0" w:space="0" w:color="auto"/>
            <w:bottom w:val="none" w:sz="0" w:space="0" w:color="auto"/>
            <w:right w:val="none" w:sz="0" w:space="0" w:color="auto"/>
          </w:divBdr>
        </w:div>
        <w:div w:id="1668828504">
          <w:marLeft w:val="0"/>
          <w:marRight w:val="0"/>
          <w:marTop w:val="0"/>
          <w:marBottom w:val="0"/>
          <w:divBdr>
            <w:top w:val="none" w:sz="0" w:space="0" w:color="auto"/>
            <w:left w:val="none" w:sz="0" w:space="0" w:color="auto"/>
            <w:bottom w:val="none" w:sz="0" w:space="0" w:color="auto"/>
            <w:right w:val="none" w:sz="0" w:space="0" w:color="auto"/>
          </w:divBdr>
        </w:div>
        <w:div w:id="1203441187">
          <w:marLeft w:val="0"/>
          <w:marRight w:val="0"/>
          <w:marTop w:val="0"/>
          <w:marBottom w:val="0"/>
          <w:divBdr>
            <w:top w:val="none" w:sz="0" w:space="0" w:color="auto"/>
            <w:left w:val="none" w:sz="0" w:space="0" w:color="auto"/>
            <w:bottom w:val="none" w:sz="0" w:space="0" w:color="auto"/>
            <w:right w:val="none" w:sz="0" w:space="0" w:color="auto"/>
          </w:divBdr>
        </w:div>
        <w:div w:id="1396128345">
          <w:marLeft w:val="0"/>
          <w:marRight w:val="0"/>
          <w:marTop w:val="0"/>
          <w:marBottom w:val="0"/>
          <w:divBdr>
            <w:top w:val="none" w:sz="0" w:space="0" w:color="auto"/>
            <w:left w:val="none" w:sz="0" w:space="0" w:color="auto"/>
            <w:bottom w:val="none" w:sz="0" w:space="0" w:color="auto"/>
            <w:right w:val="none" w:sz="0" w:space="0" w:color="auto"/>
          </w:divBdr>
        </w:div>
        <w:div w:id="1394064">
          <w:marLeft w:val="0"/>
          <w:marRight w:val="0"/>
          <w:marTop w:val="0"/>
          <w:marBottom w:val="0"/>
          <w:divBdr>
            <w:top w:val="none" w:sz="0" w:space="0" w:color="auto"/>
            <w:left w:val="none" w:sz="0" w:space="0" w:color="auto"/>
            <w:bottom w:val="none" w:sz="0" w:space="0" w:color="auto"/>
            <w:right w:val="none" w:sz="0" w:space="0" w:color="auto"/>
          </w:divBdr>
        </w:div>
        <w:div w:id="1230536348">
          <w:marLeft w:val="0"/>
          <w:marRight w:val="0"/>
          <w:marTop w:val="0"/>
          <w:marBottom w:val="0"/>
          <w:divBdr>
            <w:top w:val="none" w:sz="0" w:space="0" w:color="auto"/>
            <w:left w:val="none" w:sz="0" w:space="0" w:color="auto"/>
            <w:bottom w:val="none" w:sz="0" w:space="0" w:color="auto"/>
            <w:right w:val="none" w:sz="0" w:space="0" w:color="auto"/>
          </w:divBdr>
        </w:div>
        <w:div w:id="1509173757">
          <w:marLeft w:val="0"/>
          <w:marRight w:val="0"/>
          <w:marTop w:val="0"/>
          <w:marBottom w:val="0"/>
          <w:divBdr>
            <w:top w:val="none" w:sz="0" w:space="0" w:color="auto"/>
            <w:left w:val="none" w:sz="0" w:space="0" w:color="auto"/>
            <w:bottom w:val="none" w:sz="0" w:space="0" w:color="auto"/>
            <w:right w:val="none" w:sz="0" w:space="0" w:color="auto"/>
          </w:divBdr>
        </w:div>
        <w:div w:id="1476218355">
          <w:marLeft w:val="0"/>
          <w:marRight w:val="0"/>
          <w:marTop w:val="0"/>
          <w:marBottom w:val="0"/>
          <w:divBdr>
            <w:top w:val="none" w:sz="0" w:space="0" w:color="auto"/>
            <w:left w:val="none" w:sz="0" w:space="0" w:color="auto"/>
            <w:bottom w:val="none" w:sz="0" w:space="0" w:color="auto"/>
            <w:right w:val="none" w:sz="0" w:space="0" w:color="auto"/>
          </w:divBdr>
        </w:div>
        <w:div w:id="276523316">
          <w:marLeft w:val="0"/>
          <w:marRight w:val="0"/>
          <w:marTop w:val="0"/>
          <w:marBottom w:val="0"/>
          <w:divBdr>
            <w:top w:val="none" w:sz="0" w:space="0" w:color="auto"/>
            <w:left w:val="none" w:sz="0" w:space="0" w:color="auto"/>
            <w:bottom w:val="none" w:sz="0" w:space="0" w:color="auto"/>
            <w:right w:val="none" w:sz="0" w:space="0" w:color="auto"/>
          </w:divBdr>
        </w:div>
        <w:div w:id="564267785">
          <w:marLeft w:val="0"/>
          <w:marRight w:val="0"/>
          <w:marTop w:val="0"/>
          <w:marBottom w:val="0"/>
          <w:divBdr>
            <w:top w:val="none" w:sz="0" w:space="0" w:color="auto"/>
            <w:left w:val="none" w:sz="0" w:space="0" w:color="auto"/>
            <w:bottom w:val="none" w:sz="0" w:space="0" w:color="auto"/>
            <w:right w:val="none" w:sz="0" w:space="0" w:color="auto"/>
          </w:divBdr>
        </w:div>
        <w:div w:id="1577863143">
          <w:marLeft w:val="0"/>
          <w:marRight w:val="0"/>
          <w:marTop w:val="0"/>
          <w:marBottom w:val="0"/>
          <w:divBdr>
            <w:top w:val="none" w:sz="0" w:space="0" w:color="auto"/>
            <w:left w:val="none" w:sz="0" w:space="0" w:color="auto"/>
            <w:bottom w:val="none" w:sz="0" w:space="0" w:color="auto"/>
            <w:right w:val="none" w:sz="0" w:space="0" w:color="auto"/>
          </w:divBdr>
        </w:div>
        <w:div w:id="1973824131">
          <w:marLeft w:val="0"/>
          <w:marRight w:val="0"/>
          <w:marTop w:val="0"/>
          <w:marBottom w:val="0"/>
          <w:divBdr>
            <w:top w:val="none" w:sz="0" w:space="0" w:color="auto"/>
            <w:left w:val="none" w:sz="0" w:space="0" w:color="auto"/>
            <w:bottom w:val="none" w:sz="0" w:space="0" w:color="auto"/>
            <w:right w:val="none" w:sz="0" w:space="0" w:color="auto"/>
          </w:divBdr>
        </w:div>
        <w:div w:id="1905873560">
          <w:marLeft w:val="0"/>
          <w:marRight w:val="0"/>
          <w:marTop w:val="0"/>
          <w:marBottom w:val="0"/>
          <w:divBdr>
            <w:top w:val="none" w:sz="0" w:space="0" w:color="auto"/>
            <w:left w:val="none" w:sz="0" w:space="0" w:color="auto"/>
            <w:bottom w:val="none" w:sz="0" w:space="0" w:color="auto"/>
            <w:right w:val="none" w:sz="0" w:space="0" w:color="auto"/>
          </w:divBdr>
        </w:div>
        <w:div w:id="883297910">
          <w:marLeft w:val="0"/>
          <w:marRight w:val="0"/>
          <w:marTop w:val="0"/>
          <w:marBottom w:val="0"/>
          <w:divBdr>
            <w:top w:val="none" w:sz="0" w:space="0" w:color="auto"/>
            <w:left w:val="none" w:sz="0" w:space="0" w:color="auto"/>
            <w:bottom w:val="none" w:sz="0" w:space="0" w:color="auto"/>
            <w:right w:val="none" w:sz="0" w:space="0" w:color="auto"/>
          </w:divBdr>
        </w:div>
        <w:div w:id="1116021095">
          <w:marLeft w:val="0"/>
          <w:marRight w:val="0"/>
          <w:marTop w:val="0"/>
          <w:marBottom w:val="0"/>
          <w:divBdr>
            <w:top w:val="none" w:sz="0" w:space="0" w:color="auto"/>
            <w:left w:val="none" w:sz="0" w:space="0" w:color="auto"/>
            <w:bottom w:val="none" w:sz="0" w:space="0" w:color="auto"/>
            <w:right w:val="none" w:sz="0" w:space="0" w:color="auto"/>
          </w:divBdr>
        </w:div>
      </w:divsChild>
    </w:div>
    <w:div w:id="178280222">
      <w:bodyDiv w:val="1"/>
      <w:marLeft w:val="0"/>
      <w:marRight w:val="0"/>
      <w:marTop w:val="0"/>
      <w:marBottom w:val="0"/>
      <w:divBdr>
        <w:top w:val="none" w:sz="0" w:space="0" w:color="auto"/>
        <w:left w:val="none" w:sz="0" w:space="0" w:color="auto"/>
        <w:bottom w:val="none" w:sz="0" w:space="0" w:color="auto"/>
        <w:right w:val="none" w:sz="0" w:space="0" w:color="auto"/>
      </w:divBdr>
      <w:divsChild>
        <w:div w:id="1403870184">
          <w:marLeft w:val="0"/>
          <w:marRight w:val="0"/>
          <w:marTop w:val="0"/>
          <w:marBottom w:val="0"/>
          <w:divBdr>
            <w:top w:val="none" w:sz="0" w:space="0" w:color="auto"/>
            <w:left w:val="none" w:sz="0" w:space="0" w:color="auto"/>
            <w:bottom w:val="none" w:sz="0" w:space="0" w:color="auto"/>
            <w:right w:val="none" w:sz="0" w:space="0" w:color="auto"/>
          </w:divBdr>
        </w:div>
        <w:div w:id="1979726301">
          <w:marLeft w:val="0"/>
          <w:marRight w:val="0"/>
          <w:marTop w:val="0"/>
          <w:marBottom w:val="0"/>
          <w:divBdr>
            <w:top w:val="none" w:sz="0" w:space="0" w:color="auto"/>
            <w:left w:val="none" w:sz="0" w:space="0" w:color="auto"/>
            <w:bottom w:val="none" w:sz="0" w:space="0" w:color="auto"/>
            <w:right w:val="none" w:sz="0" w:space="0" w:color="auto"/>
          </w:divBdr>
        </w:div>
        <w:div w:id="1894920639">
          <w:marLeft w:val="0"/>
          <w:marRight w:val="0"/>
          <w:marTop w:val="0"/>
          <w:marBottom w:val="0"/>
          <w:divBdr>
            <w:top w:val="none" w:sz="0" w:space="0" w:color="auto"/>
            <w:left w:val="none" w:sz="0" w:space="0" w:color="auto"/>
            <w:bottom w:val="none" w:sz="0" w:space="0" w:color="auto"/>
            <w:right w:val="none" w:sz="0" w:space="0" w:color="auto"/>
          </w:divBdr>
        </w:div>
      </w:divsChild>
    </w:div>
    <w:div w:id="198471901">
      <w:bodyDiv w:val="1"/>
      <w:marLeft w:val="0"/>
      <w:marRight w:val="0"/>
      <w:marTop w:val="0"/>
      <w:marBottom w:val="0"/>
      <w:divBdr>
        <w:top w:val="none" w:sz="0" w:space="0" w:color="auto"/>
        <w:left w:val="none" w:sz="0" w:space="0" w:color="auto"/>
        <w:bottom w:val="none" w:sz="0" w:space="0" w:color="auto"/>
        <w:right w:val="none" w:sz="0" w:space="0" w:color="auto"/>
      </w:divBdr>
      <w:divsChild>
        <w:div w:id="1711301415">
          <w:marLeft w:val="0"/>
          <w:marRight w:val="0"/>
          <w:marTop w:val="0"/>
          <w:marBottom w:val="0"/>
          <w:divBdr>
            <w:top w:val="none" w:sz="0" w:space="0" w:color="auto"/>
            <w:left w:val="none" w:sz="0" w:space="0" w:color="auto"/>
            <w:bottom w:val="none" w:sz="0" w:space="0" w:color="auto"/>
            <w:right w:val="none" w:sz="0" w:space="0" w:color="auto"/>
          </w:divBdr>
        </w:div>
        <w:div w:id="95559508">
          <w:marLeft w:val="0"/>
          <w:marRight w:val="0"/>
          <w:marTop w:val="0"/>
          <w:marBottom w:val="0"/>
          <w:divBdr>
            <w:top w:val="none" w:sz="0" w:space="0" w:color="auto"/>
            <w:left w:val="none" w:sz="0" w:space="0" w:color="auto"/>
            <w:bottom w:val="none" w:sz="0" w:space="0" w:color="auto"/>
            <w:right w:val="none" w:sz="0" w:space="0" w:color="auto"/>
          </w:divBdr>
        </w:div>
        <w:div w:id="1659113899">
          <w:marLeft w:val="0"/>
          <w:marRight w:val="0"/>
          <w:marTop w:val="0"/>
          <w:marBottom w:val="0"/>
          <w:divBdr>
            <w:top w:val="none" w:sz="0" w:space="0" w:color="auto"/>
            <w:left w:val="none" w:sz="0" w:space="0" w:color="auto"/>
            <w:bottom w:val="none" w:sz="0" w:space="0" w:color="auto"/>
            <w:right w:val="none" w:sz="0" w:space="0" w:color="auto"/>
          </w:divBdr>
        </w:div>
        <w:div w:id="1829132267">
          <w:marLeft w:val="0"/>
          <w:marRight w:val="0"/>
          <w:marTop w:val="0"/>
          <w:marBottom w:val="0"/>
          <w:divBdr>
            <w:top w:val="none" w:sz="0" w:space="0" w:color="auto"/>
            <w:left w:val="none" w:sz="0" w:space="0" w:color="auto"/>
            <w:bottom w:val="none" w:sz="0" w:space="0" w:color="auto"/>
            <w:right w:val="none" w:sz="0" w:space="0" w:color="auto"/>
          </w:divBdr>
        </w:div>
        <w:div w:id="27026362">
          <w:marLeft w:val="0"/>
          <w:marRight w:val="0"/>
          <w:marTop w:val="0"/>
          <w:marBottom w:val="0"/>
          <w:divBdr>
            <w:top w:val="none" w:sz="0" w:space="0" w:color="auto"/>
            <w:left w:val="none" w:sz="0" w:space="0" w:color="auto"/>
            <w:bottom w:val="none" w:sz="0" w:space="0" w:color="auto"/>
            <w:right w:val="none" w:sz="0" w:space="0" w:color="auto"/>
          </w:divBdr>
        </w:div>
        <w:div w:id="2018119507">
          <w:marLeft w:val="0"/>
          <w:marRight w:val="0"/>
          <w:marTop w:val="0"/>
          <w:marBottom w:val="0"/>
          <w:divBdr>
            <w:top w:val="none" w:sz="0" w:space="0" w:color="auto"/>
            <w:left w:val="none" w:sz="0" w:space="0" w:color="auto"/>
            <w:bottom w:val="none" w:sz="0" w:space="0" w:color="auto"/>
            <w:right w:val="none" w:sz="0" w:space="0" w:color="auto"/>
          </w:divBdr>
        </w:div>
        <w:div w:id="2124837318">
          <w:marLeft w:val="0"/>
          <w:marRight w:val="0"/>
          <w:marTop w:val="0"/>
          <w:marBottom w:val="0"/>
          <w:divBdr>
            <w:top w:val="none" w:sz="0" w:space="0" w:color="auto"/>
            <w:left w:val="none" w:sz="0" w:space="0" w:color="auto"/>
            <w:bottom w:val="none" w:sz="0" w:space="0" w:color="auto"/>
            <w:right w:val="none" w:sz="0" w:space="0" w:color="auto"/>
          </w:divBdr>
        </w:div>
        <w:div w:id="1679848988">
          <w:marLeft w:val="0"/>
          <w:marRight w:val="0"/>
          <w:marTop w:val="0"/>
          <w:marBottom w:val="0"/>
          <w:divBdr>
            <w:top w:val="none" w:sz="0" w:space="0" w:color="auto"/>
            <w:left w:val="none" w:sz="0" w:space="0" w:color="auto"/>
            <w:bottom w:val="none" w:sz="0" w:space="0" w:color="auto"/>
            <w:right w:val="none" w:sz="0" w:space="0" w:color="auto"/>
          </w:divBdr>
        </w:div>
        <w:div w:id="1304655050">
          <w:marLeft w:val="0"/>
          <w:marRight w:val="0"/>
          <w:marTop w:val="0"/>
          <w:marBottom w:val="0"/>
          <w:divBdr>
            <w:top w:val="none" w:sz="0" w:space="0" w:color="auto"/>
            <w:left w:val="none" w:sz="0" w:space="0" w:color="auto"/>
            <w:bottom w:val="none" w:sz="0" w:space="0" w:color="auto"/>
            <w:right w:val="none" w:sz="0" w:space="0" w:color="auto"/>
          </w:divBdr>
        </w:div>
      </w:divsChild>
    </w:div>
    <w:div w:id="275913809">
      <w:bodyDiv w:val="1"/>
      <w:marLeft w:val="0"/>
      <w:marRight w:val="0"/>
      <w:marTop w:val="0"/>
      <w:marBottom w:val="0"/>
      <w:divBdr>
        <w:top w:val="none" w:sz="0" w:space="0" w:color="auto"/>
        <w:left w:val="none" w:sz="0" w:space="0" w:color="auto"/>
        <w:bottom w:val="none" w:sz="0" w:space="0" w:color="auto"/>
        <w:right w:val="none" w:sz="0" w:space="0" w:color="auto"/>
      </w:divBdr>
    </w:div>
    <w:div w:id="346176781">
      <w:bodyDiv w:val="1"/>
      <w:marLeft w:val="0"/>
      <w:marRight w:val="0"/>
      <w:marTop w:val="0"/>
      <w:marBottom w:val="0"/>
      <w:divBdr>
        <w:top w:val="none" w:sz="0" w:space="0" w:color="auto"/>
        <w:left w:val="none" w:sz="0" w:space="0" w:color="auto"/>
        <w:bottom w:val="none" w:sz="0" w:space="0" w:color="auto"/>
        <w:right w:val="none" w:sz="0" w:space="0" w:color="auto"/>
      </w:divBdr>
    </w:div>
    <w:div w:id="428965136">
      <w:bodyDiv w:val="1"/>
      <w:marLeft w:val="0"/>
      <w:marRight w:val="0"/>
      <w:marTop w:val="0"/>
      <w:marBottom w:val="0"/>
      <w:divBdr>
        <w:top w:val="none" w:sz="0" w:space="0" w:color="auto"/>
        <w:left w:val="none" w:sz="0" w:space="0" w:color="auto"/>
        <w:bottom w:val="none" w:sz="0" w:space="0" w:color="auto"/>
        <w:right w:val="none" w:sz="0" w:space="0" w:color="auto"/>
      </w:divBdr>
      <w:divsChild>
        <w:div w:id="1063680858">
          <w:marLeft w:val="0"/>
          <w:marRight w:val="0"/>
          <w:marTop w:val="0"/>
          <w:marBottom w:val="0"/>
          <w:divBdr>
            <w:top w:val="none" w:sz="0" w:space="0" w:color="auto"/>
            <w:left w:val="none" w:sz="0" w:space="0" w:color="auto"/>
            <w:bottom w:val="none" w:sz="0" w:space="0" w:color="auto"/>
            <w:right w:val="none" w:sz="0" w:space="0" w:color="auto"/>
          </w:divBdr>
        </w:div>
        <w:div w:id="1498424657">
          <w:marLeft w:val="0"/>
          <w:marRight w:val="0"/>
          <w:marTop w:val="0"/>
          <w:marBottom w:val="0"/>
          <w:divBdr>
            <w:top w:val="none" w:sz="0" w:space="0" w:color="auto"/>
            <w:left w:val="none" w:sz="0" w:space="0" w:color="auto"/>
            <w:bottom w:val="none" w:sz="0" w:space="0" w:color="auto"/>
            <w:right w:val="none" w:sz="0" w:space="0" w:color="auto"/>
          </w:divBdr>
        </w:div>
      </w:divsChild>
    </w:div>
    <w:div w:id="825361674">
      <w:bodyDiv w:val="1"/>
      <w:marLeft w:val="0"/>
      <w:marRight w:val="0"/>
      <w:marTop w:val="0"/>
      <w:marBottom w:val="0"/>
      <w:divBdr>
        <w:top w:val="none" w:sz="0" w:space="0" w:color="auto"/>
        <w:left w:val="none" w:sz="0" w:space="0" w:color="auto"/>
        <w:bottom w:val="none" w:sz="0" w:space="0" w:color="auto"/>
        <w:right w:val="none" w:sz="0" w:space="0" w:color="auto"/>
      </w:divBdr>
      <w:divsChild>
        <w:div w:id="555821896">
          <w:marLeft w:val="0"/>
          <w:marRight w:val="0"/>
          <w:marTop w:val="0"/>
          <w:marBottom w:val="0"/>
          <w:divBdr>
            <w:top w:val="none" w:sz="0" w:space="0" w:color="auto"/>
            <w:left w:val="none" w:sz="0" w:space="0" w:color="auto"/>
            <w:bottom w:val="none" w:sz="0" w:space="0" w:color="auto"/>
            <w:right w:val="none" w:sz="0" w:space="0" w:color="auto"/>
          </w:divBdr>
        </w:div>
        <w:div w:id="33040048">
          <w:marLeft w:val="0"/>
          <w:marRight w:val="0"/>
          <w:marTop w:val="0"/>
          <w:marBottom w:val="0"/>
          <w:divBdr>
            <w:top w:val="none" w:sz="0" w:space="0" w:color="auto"/>
            <w:left w:val="none" w:sz="0" w:space="0" w:color="auto"/>
            <w:bottom w:val="none" w:sz="0" w:space="0" w:color="auto"/>
            <w:right w:val="none" w:sz="0" w:space="0" w:color="auto"/>
          </w:divBdr>
        </w:div>
        <w:div w:id="1323435130">
          <w:marLeft w:val="0"/>
          <w:marRight w:val="0"/>
          <w:marTop w:val="0"/>
          <w:marBottom w:val="0"/>
          <w:divBdr>
            <w:top w:val="none" w:sz="0" w:space="0" w:color="auto"/>
            <w:left w:val="none" w:sz="0" w:space="0" w:color="auto"/>
            <w:bottom w:val="none" w:sz="0" w:space="0" w:color="auto"/>
            <w:right w:val="none" w:sz="0" w:space="0" w:color="auto"/>
          </w:divBdr>
        </w:div>
        <w:div w:id="1000352875">
          <w:marLeft w:val="0"/>
          <w:marRight w:val="0"/>
          <w:marTop w:val="0"/>
          <w:marBottom w:val="0"/>
          <w:divBdr>
            <w:top w:val="none" w:sz="0" w:space="0" w:color="auto"/>
            <w:left w:val="none" w:sz="0" w:space="0" w:color="auto"/>
            <w:bottom w:val="none" w:sz="0" w:space="0" w:color="auto"/>
            <w:right w:val="none" w:sz="0" w:space="0" w:color="auto"/>
          </w:divBdr>
        </w:div>
        <w:div w:id="485366156">
          <w:marLeft w:val="0"/>
          <w:marRight w:val="0"/>
          <w:marTop w:val="0"/>
          <w:marBottom w:val="0"/>
          <w:divBdr>
            <w:top w:val="none" w:sz="0" w:space="0" w:color="auto"/>
            <w:left w:val="none" w:sz="0" w:space="0" w:color="auto"/>
            <w:bottom w:val="none" w:sz="0" w:space="0" w:color="auto"/>
            <w:right w:val="none" w:sz="0" w:space="0" w:color="auto"/>
          </w:divBdr>
        </w:div>
        <w:div w:id="751437005">
          <w:marLeft w:val="0"/>
          <w:marRight w:val="0"/>
          <w:marTop w:val="0"/>
          <w:marBottom w:val="0"/>
          <w:divBdr>
            <w:top w:val="none" w:sz="0" w:space="0" w:color="auto"/>
            <w:left w:val="none" w:sz="0" w:space="0" w:color="auto"/>
            <w:bottom w:val="none" w:sz="0" w:space="0" w:color="auto"/>
            <w:right w:val="none" w:sz="0" w:space="0" w:color="auto"/>
          </w:divBdr>
        </w:div>
        <w:div w:id="857547932">
          <w:marLeft w:val="0"/>
          <w:marRight w:val="0"/>
          <w:marTop w:val="0"/>
          <w:marBottom w:val="0"/>
          <w:divBdr>
            <w:top w:val="none" w:sz="0" w:space="0" w:color="auto"/>
            <w:left w:val="none" w:sz="0" w:space="0" w:color="auto"/>
            <w:bottom w:val="none" w:sz="0" w:space="0" w:color="auto"/>
            <w:right w:val="none" w:sz="0" w:space="0" w:color="auto"/>
          </w:divBdr>
        </w:div>
        <w:div w:id="53165408">
          <w:marLeft w:val="0"/>
          <w:marRight w:val="0"/>
          <w:marTop w:val="0"/>
          <w:marBottom w:val="0"/>
          <w:divBdr>
            <w:top w:val="none" w:sz="0" w:space="0" w:color="auto"/>
            <w:left w:val="none" w:sz="0" w:space="0" w:color="auto"/>
            <w:bottom w:val="none" w:sz="0" w:space="0" w:color="auto"/>
            <w:right w:val="none" w:sz="0" w:space="0" w:color="auto"/>
          </w:divBdr>
        </w:div>
        <w:div w:id="769159009">
          <w:marLeft w:val="0"/>
          <w:marRight w:val="0"/>
          <w:marTop w:val="0"/>
          <w:marBottom w:val="0"/>
          <w:divBdr>
            <w:top w:val="none" w:sz="0" w:space="0" w:color="auto"/>
            <w:left w:val="none" w:sz="0" w:space="0" w:color="auto"/>
            <w:bottom w:val="none" w:sz="0" w:space="0" w:color="auto"/>
            <w:right w:val="none" w:sz="0" w:space="0" w:color="auto"/>
          </w:divBdr>
        </w:div>
        <w:div w:id="363287727">
          <w:marLeft w:val="0"/>
          <w:marRight w:val="0"/>
          <w:marTop w:val="0"/>
          <w:marBottom w:val="0"/>
          <w:divBdr>
            <w:top w:val="none" w:sz="0" w:space="0" w:color="auto"/>
            <w:left w:val="none" w:sz="0" w:space="0" w:color="auto"/>
            <w:bottom w:val="none" w:sz="0" w:space="0" w:color="auto"/>
            <w:right w:val="none" w:sz="0" w:space="0" w:color="auto"/>
          </w:divBdr>
        </w:div>
        <w:div w:id="1900820425">
          <w:marLeft w:val="0"/>
          <w:marRight w:val="0"/>
          <w:marTop w:val="0"/>
          <w:marBottom w:val="0"/>
          <w:divBdr>
            <w:top w:val="none" w:sz="0" w:space="0" w:color="auto"/>
            <w:left w:val="none" w:sz="0" w:space="0" w:color="auto"/>
            <w:bottom w:val="none" w:sz="0" w:space="0" w:color="auto"/>
            <w:right w:val="none" w:sz="0" w:space="0" w:color="auto"/>
          </w:divBdr>
        </w:div>
        <w:div w:id="1126006742">
          <w:marLeft w:val="0"/>
          <w:marRight w:val="0"/>
          <w:marTop w:val="0"/>
          <w:marBottom w:val="0"/>
          <w:divBdr>
            <w:top w:val="none" w:sz="0" w:space="0" w:color="auto"/>
            <w:left w:val="none" w:sz="0" w:space="0" w:color="auto"/>
            <w:bottom w:val="none" w:sz="0" w:space="0" w:color="auto"/>
            <w:right w:val="none" w:sz="0" w:space="0" w:color="auto"/>
          </w:divBdr>
        </w:div>
        <w:div w:id="1347635474">
          <w:marLeft w:val="0"/>
          <w:marRight w:val="0"/>
          <w:marTop w:val="0"/>
          <w:marBottom w:val="0"/>
          <w:divBdr>
            <w:top w:val="none" w:sz="0" w:space="0" w:color="auto"/>
            <w:left w:val="none" w:sz="0" w:space="0" w:color="auto"/>
            <w:bottom w:val="none" w:sz="0" w:space="0" w:color="auto"/>
            <w:right w:val="none" w:sz="0" w:space="0" w:color="auto"/>
          </w:divBdr>
        </w:div>
        <w:div w:id="1587766596">
          <w:marLeft w:val="0"/>
          <w:marRight w:val="0"/>
          <w:marTop w:val="0"/>
          <w:marBottom w:val="0"/>
          <w:divBdr>
            <w:top w:val="none" w:sz="0" w:space="0" w:color="auto"/>
            <w:left w:val="none" w:sz="0" w:space="0" w:color="auto"/>
            <w:bottom w:val="none" w:sz="0" w:space="0" w:color="auto"/>
            <w:right w:val="none" w:sz="0" w:space="0" w:color="auto"/>
          </w:divBdr>
        </w:div>
        <w:div w:id="1960261773">
          <w:marLeft w:val="0"/>
          <w:marRight w:val="0"/>
          <w:marTop w:val="0"/>
          <w:marBottom w:val="0"/>
          <w:divBdr>
            <w:top w:val="none" w:sz="0" w:space="0" w:color="auto"/>
            <w:left w:val="none" w:sz="0" w:space="0" w:color="auto"/>
            <w:bottom w:val="none" w:sz="0" w:space="0" w:color="auto"/>
            <w:right w:val="none" w:sz="0" w:space="0" w:color="auto"/>
          </w:divBdr>
        </w:div>
        <w:div w:id="283655628">
          <w:marLeft w:val="0"/>
          <w:marRight w:val="0"/>
          <w:marTop w:val="0"/>
          <w:marBottom w:val="0"/>
          <w:divBdr>
            <w:top w:val="none" w:sz="0" w:space="0" w:color="auto"/>
            <w:left w:val="none" w:sz="0" w:space="0" w:color="auto"/>
            <w:bottom w:val="none" w:sz="0" w:space="0" w:color="auto"/>
            <w:right w:val="none" w:sz="0" w:space="0" w:color="auto"/>
          </w:divBdr>
        </w:div>
        <w:div w:id="1297492011">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37067133">
          <w:marLeft w:val="0"/>
          <w:marRight w:val="0"/>
          <w:marTop w:val="0"/>
          <w:marBottom w:val="0"/>
          <w:divBdr>
            <w:top w:val="none" w:sz="0" w:space="0" w:color="auto"/>
            <w:left w:val="none" w:sz="0" w:space="0" w:color="auto"/>
            <w:bottom w:val="none" w:sz="0" w:space="0" w:color="auto"/>
            <w:right w:val="none" w:sz="0" w:space="0" w:color="auto"/>
          </w:divBdr>
        </w:div>
        <w:div w:id="960185177">
          <w:marLeft w:val="0"/>
          <w:marRight w:val="0"/>
          <w:marTop w:val="0"/>
          <w:marBottom w:val="0"/>
          <w:divBdr>
            <w:top w:val="none" w:sz="0" w:space="0" w:color="auto"/>
            <w:left w:val="none" w:sz="0" w:space="0" w:color="auto"/>
            <w:bottom w:val="none" w:sz="0" w:space="0" w:color="auto"/>
            <w:right w:val="none" w:sz="0" w:space="0" w:color="auto"/>
          </w:divBdr>
        </w:div>
        <w:div w:id="996615791">
          <w:marLeft w:val="0"/>
          <w:marRight w:val="0"/>
          <w:marTop w:val="0"/>
          <w:marBottom w:val="0"/>
          <w:divBdr>
            <w:top w:val="none" w:sz="0" w:space="0" w:color="auto"/>
            <w:left w:val="none" w:sz="0" w:space="0" w:color="auto"/>
            <w:bottom w:val="none" w:sz="0" w:space="0" w:color="auto"/>
            <w:right w:val="none" w:sz="0" w:space="0" w:color="auto"/>
          </w:divBdr>
        </w:div>
        <w:div w:id="317806911">
          <w:marLeft w:val="0"/>
          <w:marRight w:val="0"/>
          <w:marTop w:val="0"/>
          <w:marBottom w:val="0"/>
          <w:divBdr>
            <w:top w:val="none" w:sz="0" w:space="0" w:color="auto"/>
            <w:left w:val="none" w:sz="0" w:space="0" w:color="auto"/>
            <w:bottom w:val="none" w:sz="0" w:space="0" w:color="auto"/>
            <w:right w:val="none" w:sz="0" w:space="0" w:color="auto"/>
          </w:divBdr>
        </w:div>
        <w:div w:id="1765345758">
          <w:marLeft w:val="0"/>
          <w:marRight w:val="0"/>
          <w:marTop w:val="0"/>
          <w:marBottom w:val="0"/>
          <w:divBdr>
            <w:top w:val="none" w:sz="0" w:space="0" w:color="auto"/>
            <w:left w:val="none" w:sz="0" w:space="0" w:color="auto"/>
            <w:bottom w:val="none" w:sz="0" w:space="0" w:color="auto"/>
            <w:right w:val="none" w:sz="0" w:space="0" w:color="auto"/>
          </w:divBdr>
        </w:div>
        <w:div w:id="334116615">
          <w:marLeft w:val="0"/>
          <w:marRight w:val="0"/>
          <w:marTop w:val="0"/>
          <w:marBottom w:val="0"/>
          <w:divBdr>
            <w:top w:val="none" w:sz="0" w:space="0" w:color="auto"/>
            <w:left w:val="none" w:sz="0" w:space="0" w:color="auto"/>
            <w:bottom w:val="none" w:sz="0" w:space="0" w:color="auto"/>
            <w:right w:val="none" w:sz="0" w:space="0" w:color="auto"/>
          </w:divBdr>
        </w:div>
        <w:div w:id="561991198">
          <w:marLeft w:val="0"/>
          <w:marRight w:val="0"/>
          <w:marTop w:val="0"/>
          <w:marBottom w:val="0"/>
          <w:divBdr>
            <w:top w:val="none" w:sz="0" w:space="0" w:color="auto"/>
            <w:left w:val="none" w:sz="0" w:space="0" w:color="auto"/>
            <w:bottom w:val="none" w:sz="0" w:space="0" w:color="auto"/>
            <w:right w:val="none" w:sz="0" w:space="0" w:color="auto"/>
          </w:divBdr>
        </w:div>
        <w:div w:id="1669747602">
          <w:marLeft w:val="0"/>
          <w:marRight w:val="0"/>
          <w:marTop w:val="0"/>
          <w:marBottom w:val="0"/>
          <w:divBdr>
            <w:top w:val="none" w:sz="0" w:space="0" w:color="auto"/>
            <w:left w:val="none" w:sz="0" w:space="0" w:color="auto"/>
            <w:bottom w:val="none" w:sz="0" w:space="0" w:color="auto"/>
            <w:right w:val="none" w:sz="0" w:space="0" w:color="auto"/>
          </w:divBdr>
        </w:div>
        <w:div w:id="499589765">
          <w:marLeft w:val="0"/>
          <w:marRight w:val="0"/>
          <w:marTop w:val="0"/>
          <w:marBottom w:val="0"/>
          <w:divBdr>
            <w:top w:val="none" w:sz="0" w:space="0" w:color="auto"/>
            <w:left w:val="none" w:sz="0" w:space="0" w:color="auto"/>
            <w:bottom w:val="none" w:sz="0" w:space="0" w:color="auto"/>
            <w:right w:val="none" w:sz="0" w:space="0" w:color="auto"/>
          </w:divBdr>
        </w:div>
        <w:div w:id="1412266689">
          <w:marLeft w:val="0"/>
          <w:marRight w:val="0"/>
          <w:marTop w:val="0"/>
          <w:marBottom w:val="0"/>
          <w:divBdr>
            <w:top w:val="none" w:sz="0" w:space="0" w:color="auto"/>
            <w:left w:val="none" w:sz="0" w:space="0" w:color="auto"/>
            <w:bottom w:val="none" w:sz="0" w:space="0" w:color="auto"/>
            <w:right w:val="none" w:sz="0" w:space="0" w:color="auto"/>
          </w:divBdr>
        </w:div>
        <w:div w:id="1536384397">
          <w:marLeft w:val="0"/>
          <w:marRight w:val="0"/>
          <w:marTop w:val="0"/>
          <w:marBottom w:val="0"/>
          <w:divBdr>
            <w:top w:val="none" w:sz="0" w:space="0" w:color="auto"/>
            <w:left w:val="none" w:sz="0" w:space="0" w:color="auto"/>
            <w:bottom w:val="none" w:sz="0" w:space="0" w:color="auto"/>
            <w:right w:val="none" w:sz="0" w:space="0" w:color="auto"/>
          </w:divBdr>
        </w:div>
        <w:div w:id="2117091171">
          <w:marLeft w:val="0"/>
          <w:marRight w:val="0"/>
          <w:marTop w:val="0"/>
          <w:marBottom w:val="0"/>
          <w:divBdr>
            <w:top w:val="none" w:sz="0" w:space="0" w:color="auto"/>
            <w:left w:val="none" w:sz="0" w:space="0" w:color="auto"/>
            <w:bottom w:val="none" w:sz="0" w:space="0" w:color="auto"/>
            <w:right w:val="none" w:sz="0" w:space="0" w:color="auto"/>
          </w:divBdr>
        </w:div>
        <w:div w:id="1521047804">
          <w:marLeft w:val="0"/>
          <w:marRight w:val="0"/>
          <w:marTop w:val="0"/>
          <w:marBottom w:val="0"/>
          <w:divBdr>
            <w:top w:val="none" w:sz="0" w:space="0" w:color="auto"/>
            <w:left w:val="none" w:sz="0" w:space="0" w:color="auto"/>
            <w:bottom w:val="none" w:sz="0" w:space="0" w:color="auto"/>
            <w:right w:val="none" w:sz="0" w:space="0" w:color="auto"/>
          </w:divBdr>
        </w:div>
        <w:div w:id="1710884251">
          <w:marLeft w:val="0"/>
          <w:marRight w:val="0"/>
          <w:marTop w:val="0"/>
          <w:marBottom w:val="0"/>
          <w:divBdr>
            <w:top w:val="none" w:sz="0" w:space="0" w:color="auto"/>
            <w:left w:val="none" w:sz="0" w:space="0" w:color="auto"/>
            <w:bottom w:val="none" w:sz="0" w:space="0" w:color="auto"/>
            <w:right w:val="none" w:sz="0" w:space="0" w:color="auto"/>
          </w:divBdr>
        </w:div>
        <w:div w:id="236132944">
          <w:marLeft w:val="0"/>
          <w:marRight w:val="0"/>
          <w:marTop w:val="0"/>
          <w:marBottom w:val="0"/>
          <w:divBdr>
            <w:top w:val="none" w:sz="0" w:space="0" w:color="auto"/>
            <w:left w:val="none" w:sz="0" w:space="0" w:color="auto"/>
            <w:bottom w:val="none" w:sz="0" w:space="0" w:color="auto"/>
            <w:right w:val="none" w:sz="0" w:space="0" w:color="auto"/>
          </w:divBdr>
        </w:div>
        <w:div w:id="259603120">
          <w:marLeft w:val="0"/>
          <w:marRight w:val="0"/>
          <w:marTop w:val="0"/>
          <w:marBottom w:val="0"/>
          <w:divBdr>
            <w:top w:val="none" w:sz="0" w:space="0" w:color="auto"/>
            <w:left w:val="none" w:sz="0" w:space="0" w:color="auto"/>
            <w:bottom w:val="none" w:sz="0" w:space="0" w:color="auto"/>
            <w:right w:val="none" w:sz="0" w:space="0" w:color="auto"/>
          </w:divBdr>
        </w:div>
        <w:div w:id="2086566688">
          <w:marLeft w:val="0"/>
          <w:marRight w:val="0"/>
          <w:marTop w:val="0"/>
          <w:marBottom w:val="0"/>
          <w:divBdr>
            <w:top w:val="none" w:sz="0" w:space="0" w:color="auto"/>
            <w:left w:val="none" w:sz="0" w:space="0" w:color="auto"/>
            <w:bottom w:val="none" w:sz="0" w:space="0" w:color="auto"/>
            <w:right w:val="none" w:sz="0" w:space="0" w:color="auto"/>
          </w:divBdr>
        </w:div>
        <w:div w:id="483861517">
          <w:marLeft w:val="0"/>
          <w:marRight w:val="0"/>
          <w:marTop w:val="0"/>
          <w:marBottom w:val="0"/>
          <w:divBdr>
            <w:top w:val="none" w:sz="0" w:space="0" w:color="auto"/>
            <w:left w:val="none" w:sz="0" w:space="0" w:color="auto"/>
            <w:bottom w:val="none" w:sz="0" w:space="0" w:color="auto"/>
            <w:right w:val="none" w:sz="0" w:space="0" w:color="auto"/>
          </w:divBdr>
        </w:div>
        <w:div w:id="230585084">
          <w:marLeft w:val="0"/>
          <w:marRight w:val="0"/>
          <w:marTop w:val="0"/>
          <w:marBottom w:val="0"/>
          <w:divBdr>
            <w:top w:val="none" w:sz="0" w:space="0" w:color="auto"/>
            <w:left w:val="none" w:sz="0" w:space="0" w:color="auto"/>
            <w:bottom w:val="none" w:sz="0" w:space="0" w:color="auto"/>
            <w:right w:val="none" w:sz="0" w:space="0" w:color="auto"/>
          </w:divBdr>
        </w:div>
        <w:div w:id="1176922225">
          <w:marLeft w:val="0"/>
          <w:marRight w:val="0"/>
          <w:marTop w:val="0"/>
          <w:marBottom w:val="0"/>
          <w:divBdr>
            <w:top w:val="none" w:sz="0" w:space="0" w:color="auto"/>
            <w:left w:val="none" w:sz="0" w:space="0" w:color="auto"/>
            <w:bottom w:val="none" w:sz="0" w:space="0" w:color="auto"/>
            <w:right w:val="none" w:sz="0" w:space="0" w:color="auto"/>
          </w:divBdr>
        </w:div>
        <w:div w:id="1786653425">
          <w:marLeft w:val="0"/>
          <w:marRight w:val="0"/>
          <w:marTop w:val="0"/>
          <w:marBottom w:val="0"/>
          <w:divBdr>
            <w:top w:val="none" w:sz="0" w:space="0" w:color="auto"/>
            <w:left w:val="none" w:sz="0" w:space="0" w:color="auto"/>
            <w:bottom w:val="none" w:sz="0" w:space="0" w:color="auto"/>
            <w:right w:val="none" w:sz="0" w:space="0" w:color="auto"/>
          </w:divBdr>
        </w:div>
        <w:div w:id="2145810456">
          <w:marLeft w:val="0"/>
          <w:marRight w:val="0"/>
          <w:marTop w:val="0"/>
          <w:marBottom w:val="0"/>
          <w:divBdr>
            <w:top w:val="none" w:sz="0" w:space="0" w:color="auto"/>
            <w:left w:val="none" w:sz="0" w:space="0" w:color="auto"/>
            <w:bottom w:val="none" w:sz="0" w:space="0" w:color="auto"/>
            <w:right w:val="none" w:sz="0" w:space="0" w:color="auto"/>
          </w:divBdr>
        </w:div>
        <w:div w:id="1623071375">
          <w:marLeft w:val="0"/>
          <w:marRight w:val="0"/>
          <w:marTop w:val="0"/>
          <w:marBottom w:val="0"/>
          <w:divBdr>
            <w:top w:val="none" w:sz="0" w:space="0" w:color="auto"/>
            <w:left w:val="none" w:sz="0" w:space="0" w:color="auto"/>
            <w:bottom w:val="none" w:sz="0" w:space="0" w:color="auto"/>
            <w:right w:val="none" w:sz="0" w:space="0" w:color="auto"/>
          </w:divBdr>
        </w:div>
        <w:div w:id="2071806530">
          <w:marLeft w:val="0"/>
          <w:marRight w:val="0"/>
          <w:marTop w:val="0"/>
          <w:marBottom w:val="0"/>
          <w:divBdr>
            <w:top w:val="none" w:sz="0" w:space="0" w:color="auto"/>
            <w:left w:val="none" w:sz="0" w:space="0" w:color="auto"/>
            <w:bottom w:val="none" w:sz="0" w:space="0" w:color="auto"/>
            <w:right w:val="none" w:sz="0" w:space="0" w:color="auto"/>
          </w:divBdr>
        </w:div>
        <w:div w:id="45951248">
          <w:marLeft w:val="0"/>
          <w:marRight w:val="0"/>
          <w:marTop w:val="0"/>
          <w:marBottom w:val="0"/>
          <w:divBdr>
            <w:top w:val="none" w:sz="0" w:space="0" w:color="auto"/>
            <w:left w:val="none" w:sz="0" w:space="0" w:color="auto"/>
            <w:bottom w:val="none" w:sz="0" w:space="0" w:color="auto"/>
            <w:right w:val="none" w:sz="0" w:space="0" w:color="auto"/>
          </w:divBdr>
        </w:div>
        <w:div w:id="1372874680">
          <w:marLeft w:val="0"/>
          <w:marRight w:val="0"/>
          <w:marTop w:val="0"/>
          <w:marBottom w:val="0"/>
          <w:divBdr>
            <w:top w:val="none" w:sz="0" w:space="0" w:color="auto"/>
            <w:left w:val="none" w:sz="0" w:space="0" w:color="auto"/>
            <w:bottom w:val="none" w:sz="0" w:space="0" w:color="auto"/>
            <w:right w:val="none" w:sz="0" w:space="0" w:color="auto"/>
          </w:divBdr>
        </w:div>
      </w:divsChild>
    </w:div>
    <w:div w:id="876115529">
      <w:bodyDiv w:val="1"/>
      <w:marLeft w:val="0"/>
      <w:marRight w:val="0"/>
      <w:marTop w:val="0"/>
      <w:marBottom w:val="0"/>
      <w:divBdr>
        <w:top w:val="none" w:sz="0" w:space="0" w:color="auto"/>
        <w:left w:val="none" w:sz="0" w:space="0" w:color="auto"/>
        <w:bottom w:val="none" w:sz="0" w:space="0" w:color="auto"/>
        <w:right w:val="none" w:sz="0" w:space="0" w:color="auto"/>
      </w:divBdr>
      <w:divsChild>
        <w:div w:id="673264522">
          <w:marLeft w:val="0"/>
          <w:marRight w:val="0"/>
          <w:marTop w:val="0"/>
          <w:marBottom w:val="0"/>
          <w:divBdr>
            <w:top w:val="none" w:sz="0" w:space="0" w:color="auto"/>
            <w:left w:val="none" w:sz="0" w:space="0" w:color="auto"/>
            <w:bottom w:val="none" w:sz="0" w:space="0" w:color="auto"/>
            <w:right w:val="none" w:sz="0" w:space="0" w:color="auto"/>
          </w:divBdr>
        </w:div>
        <w:div w:id="1235428286">
          <w:marLeft w:val="0"/>
          <w:marRight w:val="0"/>
          <w:marTop w:val="0"/>
          <w:marBottom w:val="0"/>
          <w:divBdr>
            <w:top w:val="none" w:sz="0" w:space="0" w:color="auto"/>
            <w:left w:val="none" w:sz="0" w:space="0" w:color="auto"/>
            <w:bottom w:val="none" w:sz="0" w:space="0" w:color="auto"/>
            <w:right w:val="none" w:sz="0" w:space="0" w:color="auto"/>
          </w:divBdr>
        </w:div>
        <w:div w:id="1417047327">
          <w:marLeft w:val="0"/>
          <w:marRight w:val="0"/>
          <w:marTop w:val="0"/>
          <w:marBottom w:val="0"/>
          <w:divBdr>
            <w:top w:val="none" w:sz="0" w:space="0" w:color="auto"/>
            <w:left w:val="none" w:sz="0" w:space="0" w:color="auto"/>
            <w:bottom w:val="none" w:sz="0" w:space="0" w:color="auto"/>
            <w:right w:val="none" w:sz="0" w:space="0" w:color="auto"/>
          </w:divBdr>
        </w:div>
        <w:div w:id="1670332247">
          <w:marLeft w:val="0"/>
          <w:marRight w:val="0"/>
          <w:marTop w:val="0"/>
          <w:marBottom w:val="0"/>
          <w:divBdr>
            <w:top w:val="none" w:sz="0" w:space="0" w:color="auto"/>
            <w:left w:val="none" w:sz="0" w:space="0" w:color="auto"/>
            <w:bottom w:val="none" w:sz="0" w:space="0" w:color="auto"/>
            <w:right w:val="none" w:sz="0" w:space="0" w:color="auto"/>
          </w:divBdr>
        </w:div>
        <w:div w:id="33504319">
          <w:marLeft w:val="0"/>
          <w:marRight w:val="0"/>
          <w:marTop w:val="0"/>
          <w:marBottom w:val="0"/>
          <w:divBdr>
            <w:top w:val="none" w:sz="0" w:space="0" w:color="auto"/>
            <w:left w:val="none" w:sz="0" w:space="0" w:color="auto"/>
            <w:bottom w:val="none" w:sz="0" w:space="0" w:color="auto"/>
            <w:right w:val="none" w:sz="0" w:space="0" w:color="auto"/>
          </w:divBdr>
        </w:div>
        <w:div w:id="1536498607">
          <w:marLeft w:val="0"/>
          <w:marRight w:val="0"/>
          <w:marTop w:val="0"/>
          <w:marBottom w:val="0"/>
          <w:divBdr>
            <w:top w:val="none" w:sz="0" w:space="0" w:color="auto"/>
            <w:left w:val="none" w:sz="0" w:space="0" w:color="auto"/>
            <w:bottom w:val="none" w:sz="0" w:space="0" w:color="auto"/>
            <w:right w:val="none" w:sz="0" w:space="0" w:color="auto"/>
          </w:divBdr>
        </w:div>
        <w:div w:id="531191498">
          <w:marLeft w:val="0"/>
          <w:marRight w:val="0"/>
          <w:marTop w:val="0"/>
          <w:marBottom w:val="0"/>
          <w:divBdr>
            <w:top w:val="none" w:sz="0" w:space="0" w:color="auto"/>
            <w:left w:val="none" w:sz="0" w:space="0" w:color="auto"/>
            <w:bottom w:val="none" w:sz="0" w:space="0" w:color="auto"/>
            <w:right w:val="none" w:sz="0" w:space="0" w:color="auto"/>
          </w:divBdr>
        </w:div>
      </w:divsChild>
    </w:div>
    <w:div w:id="939722865">
      <w:bodyDiv w:val="1"/>
      <w:marLeft w:val="0"/>
      <w:marRight w:val="0"/>
      <w:marTop w:val="0"/>
      <w:marBottom w:val="0"/>
      <w:divBdr>
        <w:top w:val="none" w:sz="0" w:space="0" w:color="auto"/>
        <w:left w:val="none" w:sz="0" w:space="0" w:color="auto"/>
        <w:bottom w:val="none" w:sz="0" w:space="0" w:color="auto"/>
        <w:right w:val="none" w:sz="0" w:space="0" w:color="auto"/>
      </w:divBdr>
      <w:divsChild>
        <w:div w:id="1072852102">
          <w:marLeft w:val="0"/>
          <w:marRight w:val="0"/>
          <w:marTop w:val="0"/>
          <w:marBottom w:val="0"/>
          <w:divBdr>
            <w:top w:val="none" w:sz="0" w:space="0" w:color="auto"/>
            <w:left w:val="none" w:sz="0" w:space="0" w:color="auto"/>
            <w:bottom w:val="none" w:sz="0" w:space="0" w:color="auto"/>
            <w:right w:val="none" w:sz="0" w:space="0" w:color="auto"/>
          </w:divBdr>
        </w:div>
        <w:div w:id="140464637">
          <w:marLeft w:val="0"/>
          <w:marRight w:val="0"/>
          <w:marTop w:val="0"/>
          <w:marBottom w:val="0"/>
          <w:divBdr>
            <w:top w:val="none" w:sz="0" w:space="0" w:color="auto"/>
            <w:left w:val="none" w:sz="0" w:space="0" w:color="auto"/>
            <w:bottom w:val="none" w:sz="0" w:space="0" w:color="auto"/>
            <w:right w:val="none" w:sz="0" w:space="0" w:color="auto"/>
          </w:divBdr>
        </w:div>
        <w:div w:id="1774545535">
          <w:marLeft w:val="0"/>
          <w:marRight w:val="0"/>
          <w:marTop w:val="0"/>
          <w:marBottom w:val="0"/>
          <w:divBdr>
            <w:top w:val="none" w:sz="0" w:space="0" w:color="auto"/>
            <w:left w:val="none" w:sz="0" w:space="0" w:color="auto"/>
            <w:bottom w:val="none" w:sz="0" w:space="0" w:color="auto"/>
            <w:right w:val="none" w:sz="0" w:space="0" w:color="auto"/>
          </w:divBdr>
        </w:div>
      </w:divsChild>
    </w:div>
    <w:div w:id="1176964963">
      <w:bodyDiv w:val="1"/>
      <w:marLeft w:val="0"/>
      <w:marRight w:val="0"/>
      <w:marTop w:val="0"/>
      <w:marBottom w:val="0"/>
      <w:divBdr>
        <w:top w:val="none" w:sz="0" w:space="0" w:color="auto"/>
        <w:left w:val="none" w:sz="0" w:space="0" w:color="auto"/>
        <w:bottom w:val="none" w:sz="0" w:space="0" w:color="auto"/>
        <w:right w:val="none" w:sz="0" w:space="0" w:color="auto"/>
      </w:divBdr>
      <w:divsChild>
        <w:div w:id="1828937020">
          <w:marLeft w:val="0"/>
          <w:marRight w:val="0"/>
          <w:marTop w:val="0"/>
          <w:marBottom w:val="0"/>
          <w:divBdr>
            <w:top w:val="none" w:sz="0" w:space="0" w:color="auto"/>
            <w:left w:val="none" w:sz="0" w:space="0" w:color="auto"/>
            <w:bottom w:val="none" w:sz="0" w:space="0" w:color="auto"/>
            <w:right w:val="none" w:sz="0" w:space="0" w:color="auto"/>
          </w:divBdr>
        </w:div>
        <w:div w:id="1535659069">
          <w:marLeft w:val="0"/>
          <w:marRight w:val="0"/>
          <w:marTop w:val="0"/>
          <w:marBottom w:val="0"/>
          <w:divBdr>
            <w:top w:val="none" w:sz="0" w:space="0" w:color="auto"/>
            <w:left w:val="none" w:sz="0" w:space="0" w:color="auto"/>
            <w:bottom w:val="none" w:sz="0" w:space="0" w:color="auto"/>
            <w:right w:val="none" w:sz="0" w:space="0" w:color="auto"/>
          </w:divBdr>
        </w:div>
        <w:div w:id="1615600675">
          <w:marLeft w:val="0"/>
          <w:marRight w:val="0"/>
          <w:marTop w:val="0"/>
          <w:marBottom w:val="0"/>
          <w:divBdr>
            <w:top w:val="none" w:sz="0" w:space="0" w:color="auto"/>
            <w:left w:val="none" w:sz="0" w:space="0" w:color="auto"/>
            <w:bottom w:val="none" w:sz="0" w:space="0" w:color="auto"/>
            <w:right w:val="none" w:sz="0" w:space="0" w:color="auto"/>
          </w:divBdr>
        </w:div>
        <w:div w:id="931151">
          <w:marLeft w:val="0"/>
          <w:marRight w:val="0"/>
          <w:marTop w:val="0"/>
          <w:marBottom w:val="0"/>
          <w:divBdr>
            <w:top w:val="none" w:sz="0" w:space="0" w:color="auto"/>
            <w:left w:val="none" w:sz="0" w:space="0" w:color="auto"/>
            <w:bottom w:val="none" w:sz="0" w:space="0" w:color="auto"/>
            <w:right w:val="none" w:sz="0" w:space="0" w:color="auto"/>
          </w:divBdr>
        </w:div>
        <w:div w:id="829096979">
          <w:marLeft w:val="0"/>
          <w:marRight w:val="0"/>
          <w:marTop w:val="0"/>
          <w:marBottom w:val="0"/>
          <w:divBdr>
            <w:top w:val="none" w:sz="0" w:space="0" w:color="auto"/>
            <w:left w:val="none" w:sz="0" w:space="0" w:color="auto"/>
            <w:bottom w:val="none" w:sz="0" w:space="0" w:color="auto"/>
            <w:right w:val="none" w:sz="0" w:space="0" w:color="auto"/>
          </w:divBdr>
        </w:div>
      </w:divsChild>
    </w:div>
    <w:div w:id="1208491216">
      <w:bodyDiv w:val="1"/>
      <w:marLeft w:val="0"/>
      <w:marRight w:val="0"/>
      <w:marTop w:val="0"/>
      <w:marBottom w:val="0"/>
      <w:divBdr>
        <w:top w:val="none" w:sz="0" w:space="0" w:color="auto"/>
        <w:left w:val="none" w:sz="0" w:space="0" w:color="auto"/>
        <w:bottom w:val="none" w:sz="0" w:space="0" w:color="auto"/>
        <w:right w:val="none" w:sz="0" w:space="0" w:color="auto"/>
      </w:divBdr>
    </w:div>
    <w:div w:id="1579632706">
      <w:bodyDiv w:val="1"/>
      <w:marLeft w:val="0"/>
      <w:marRight w:val="0"/>
      <w:marTop w:val="0"/>
      <w:marBottom w:val="0"/>
      <w:divBdr>
        <w:top w:val="none" w:sz="0" w:space="0" w:color="auto"/>
        <w:left w:val="none" w:sz="0" w:space="0" w:color="auto"/>
        <w:bottom w:val="none" w:sz="0" w:space="0" w:color="auto"/>
        <w:right w:val="none" w:sz="0" w:space="0" w:color="auto"/>
      </w:divBdr>
    </w:div>
    <w:div w:id="1724448966">
      <w:bodyDiv w:val="1"/>
      <w:marLeft w:val="0"/>
      <w:marRight w:val="0"/>
      <w:marTop w:val="0"/>
      <w:marBottom w:val="0"/>
      <w:divBdr>
        <w:top w:val="none" w:sz="0" w:space="0" w:color="auto"/>
        <w:left w:val="none" w:sz="0" w:space="0" w:color="auto"/>
        <w:bottom w:val="none" w:sz="0" w:space="0" w:color="auto"/>
        <w:right w:val="none" w:sz="0" w:space="0" w:color="auto"/>
      </w:divBdr>
    </w:div>
    <w:div w:id="1738627940">
      <w:bodyDiv w:val="1"/>
      <w:marLeft w:val="0"/>
      <w:marRight w:val="0"/>
      <w:marTop w:val="0"/>
      <w:marBottom w:val="0"/>
      <w:divBdr>
        <w:top w:val="none" w:sz="0" w:space="0" w:color="auto"/>
        <w:left w:val="none" w:sz="0" w:space="0" w:color="auto"/>
        <w:bottom w:val="none" w:sz="0" w:space="0" w:color="auto"/>
        <w:right w:val="none" w:sz="0" w:space="0" w:color="auto"/>
      </w:divBdr>
    </w:div>
    <w:div w:id="1869291434">
      <w:bodyDiv w:val="1"/>
      <w:marLeft w:val="0"/>
      <w:marRight w:val="0"/>
      <w:marTop w:val="0"/>
      <w:marBottom w:val="0"/>
      <w:divBdr>
        <w:top w:val="none" w:sz="0" w:space="0" w:color="auto"/>
        <w:left w:val="none" w:sz="0" w:space="0" w:color="auto"/>
        <w:bottom w:val="none" w:sz="0" w:space="0" w:color="auto"/>
        <w:right w:val="none" w:sz="0" w:space="0" w:color="auto"/>
      </w:divBdr>
    </w:div>
    <w:div w:id="1988511905">
      <w:bodyDiv w:val="1"/>
      <w:marLeft w:val="0"/>
      <w:marRight w:val="0"/>
      <w:marTop w:val="0"/>
      <w:marBottom w:val="0"/>
      <w:divBdr>
        <w:top w:val="none" w:sz="0" w:space="0" w:color="auto"/>
        <w:left w:val="none" w:sz="0" w:space="0" w:color="auto"/>
        <w:bottom w:val="none" w:sz="0" w:space="0" w:color="auto"/>
        <w:right w:val="none" w:sz="0" w:space="0" w:color="auto"/>
      </w:divBdr>
      <w:divsChild>
        <w:div w:id="1929651514">
          <w:marLeft w:val="0"/>
          <w:marRight w:val="0"/>
          <w:marTop w:val="0"/>
          <w:marBottom w:val="0"/>
          <w:divBdr>
            <w:top w:val="none" w:sz="0" w:space="0" w:color="auto"/>
            <w:left w:val="none" w:sz="0" w:space="0" w:color="auto"/>
            <w:bottom w:val="none" w:sz="0" w:space="0" w:color="auto"/>
            <w:right w:val="none" w:sz="0" w:space="0" w:color="auto"/>
          </w:divBdr>
        </w:div>
        <w:div w:id="762141548">
          <w:marLeft w:val="0"/>
          <w:marRight w:val="0"/>
          <w:marTop w:val="0"/>
          <w:marBottom w:val="0"/>
          <w:divBdr>
            <w:top w:val="none" w:sz="0" w:space="0" w:color="auto"/>
            <w:left w:val="none" w:sz="0" w:space="0" w:color="auto"/>
            <w:bottom w:val="none" w:sz="0" w:space="0" w:color="auto"/>
            <w:right w:val="none" w:sz="0" w:space="0" w:color="auto"/>
          </w:divBdr>
        </w:div>
        <w:div w:id="1409381201">
          <w:marLeft w:val="0"/>
          <w:marRight w:val="0"/>
          <w:marTop w:val="0"/>
          <w:marBottom w:val="0"/>
          <w:divBdr>
            <w:top w:val="none" w:sz="0" w:space="0" w:color="auto"/>
            <w:left w:val="none" w:sz="0" w:space="0" w:color="auto"/>
            <w:bottom w:val="none" w:sz="0" w:space="0" w:color="auto"/>
            <w:right w:val="none" w:sz="0" w:space="0" w:color="auto"/>
          </w:divBdr>
        </w:div>
        <w:div w:id="634599571">
          <w:marLeft w:val="0"/>
          <w:marRight w:val="0"/>
          <w:marTop w:val="0"/>
          <w:marBottom w:val="0"/>
          <w:divBdr>
            <w:top w:val="none" w:sz="0" w:space="0" w:color="auto"/>
            <w:left w:val="none" w:sz="0" w:space="0" w:color="auto"/>
            <w:bottom w:val="none" w:sz="0" w:space="0" w:color="auto"/>
            <w:right w:val="none" w:sz="0" w:space="0" w:color="auto"/>
          </w:divBdr>
        </w:div>
        <w:div w:id="1746684935">
          <w:marLeft w:val="0"/>
          <w:marRight w:val="0"/>
          <w:marTop w:val="0"/>
          <w:marBottom w:val="0"/>
          <w:divBdr>
            <w:top w:val="none" w:sz="0" w:space="0" w:color="auto"/>
            <w:left w:val="none" w:sz="0" w:space="0" w:color="auto"/>
            <w:bottom w:val="none" w:sz="0" w:space="0" w:color="auto"/>
            <w:right w:val="none" w:sz="0" w:space="0" w:color="auto"/>
          </w:divBdr>
        </w:div>
        <w:div w:id="1163735465">
          <w:marLeft w:val="0"/>
          <w:marRight w:val="0"/>
          <w:marTop w:val="0"/>
          <w:marBottom w:val="0"/>
          <w:divBdr>
            <w:top w:val="none" w:sz="0" w:space="0" w:color="auto"/>
            <w:left w:val="none" w:sz="0" w:space="0" w:color="auto"/>
            <w:bottom w:val="none" w:sz="0" w:space="0" w:color="auto"/>
            <w:right w:val="none" w:sz="0" w:space="0" w:color="auto"/>
          </w:divBdr>
        </w:div>
        <w:div w:id="1081023039">
          <w:marLeft w:val="0"/>
          <w:marRight w:val="0"/>
          <w:marTop w:val="0"/>
          <w:marBottom w:val="0"/>
          <w:divBdr>
            <w:top w:val="none" w:sz="0" w:space="0" w:color="auto"/>
            <w:left w:val="none" w:sz="0" w:space="0" w:color="auto"/>
            <w:bottom w:val="none" w:sz="0" w:space="0" w:color="auto"/>
            <w:right w:val="none" w:sz="0" w:space="0" w:color="auto"/>
          </w:divBdr>
        </w:div>
        <w:div w:id="1689985458">
          <w:marLeft w:val="0"/>
          <w:marRight w:val="0"/>
          <w:marTop w:val="0"/>
          <w:marBottom w:val="0"/>
          <w:divBdr>
            <w:top w:val="none" w:sz="0" w:space="0" w:color="auto"/>
            <w:left w:val="none" w:sz="0" w:space="0" w:color="auto"/>
            <w:bottom w:val="none" w:sz="0" w:space="0" w:color="auto"/>
            <w:right w:val="none" w:sz="0" w:space="0" w:color="auto"/>
          </w:divBdr>
        </w:div>
        <w:div w:id="717824986">
          <w:marLeft w:val="0"/>
          <w:marRight w:val="0"/>
          <w:marTop w:val="0"/>
          <w:marBottom w:val="0"/>
          <w:divBdr>
            <w:top w:val="none" w:sz="0" w:space="0" w:color="auto"/>
            <w:left w:val="none" w:sz="0" w:space="0" w:color="auto"/>
            <w:bottom w:val="none" w:sz="0" w:space="0" w:color="auto"/>
            <w:right w:val="none" w:sz="0" w:space="0" w:color="auto"/>
          </w:divBdr>
        </w:div>
        <w:div w:id="1847016772">
          <w:marLeft w:val="0"/>
          <w:marRight w:val="0"/>
          <w:marTop w:val="0"/>
          <w:marBottom w:val="0"/>
          <w:divBdr>
            <w:top w:val="none" w:sz="0" w:space="0" w:color="auto"/>
            <w:left w:val="none" w:sz="0" w:space="0" w:color="auto"/>
            <w:bottom w:val="none" w:sz="0" w:space="0" w:color="auto"/>
            <w:right w:val="none" w:sz="0" w:space="0" w:color="auto"/>
          </w:divBdr>
        </w:div>
        <w:div w:id="2117403154">
          <w:marLeft w:val="0"/>
          <w:marRight w:val="0"/>
          <w:marTop w:val="0"/>
          <w:marBottom w:val="0"/>
          <w:divBdr>
            <w:top w:val="none" w:sz="0" w:space="0" w:color="auto"/>
            <w:left w:val="none" w:sz="0" w:space="0" w:color="auto"/>
            <w:bottom w:val="none" w:sz="0" w:space="0" w:color="auto"/>
            <w:right w:val="none" w:sz="0" w:space="0" w:color="auto"/>
          </w:divBdr>
        </w:div>
      </w:divsChild>
    </w:div>
    <w:div w:id="2065710465">
      <w:bodyDiv w:val="1"/>
      <w:marLeft w:val="0"/>
      <w:marRight w:val="0"/>
      <w:marTop w:val="0"/>
      <w:marBottom w:val="0"/>
      <w:divBdr>
        <w:top w:val="none" w:sz="0" w:space="0" w:color="auto"/>
        <w:left w:val="none" w:sz="0" w:space="0" w:color="auto"/>
        <w:bottom w:val="none" w:sz="0" w:space="0" w:color="auto"/>
        <w:right w:val="none" w:sz="0" w:space="0" w:color="auto"/>
      </w:divBdr>
      <w:divsChild>
        <w:div w:id="2146584845">
          <w:marLeft w:val="0"/>
          <w:marRight w:val="0"/>
          <w:marTop w:val="0"/>
          <w:marBottom w:val="0"/>
          <w:divBdr>
            <w:top w:val="none" w:sz="0" w:space="0" w:color="auto"/>
            <w:left w:val="none" w:sz="0" w:space="0" w:color="auto"/>
            <w:bottom w:val="none" w:sz="0" w:space="0" w:color="auto"/>
            <w:right w:val="none" w:sz="0" w:space="0" w:color="auto"/>
          </w:divBdr>
        </w:div>
        <w:div w:id="362486460">
          <w:marLeft w:val="0"/>
          <w:marRight w:val="0"/>
          <w:marTop w:val="0"/>
          <w:marBottom w:val="0"/>
          <w:divBdr>
            <w:top w:val="none" w:sz="0" w:space="0" w:color="auto"/>
            <w:left w:val="none" w:sz="0" w:space="0" w:color="auto"/>
            <w:bottom w:val="none" w:sz="0" w:space="0" w:color="auto"/>
            <w:right w:val="none" w:sz="0" w:space="0" w:color="auto"/>
          </w:divBdr>
        </w:div>
        <w:div w:id="723866921">
          <w:marLeft w:val="0"/>
          <w:marRight w:val="0"/>
          <w:marTop w:val="0"/>
          <w:marBottom w:val="0"/>
          <w:divBdr>
            <w:top w:val="none" w:sz="0" w:space="0" w:color="auto"/>
            <w:left w:val="none" w:sz="0" w:space="0" w:color="auto"/>
            <w:bottom w:val="none" w:sz="0" w:space="0" w:color="auto"/>
            <w:right w:val="none" w:sz="0" w:space="0" w:color="auto"/>
          </w:divBdr>
        </w:div>
        <w:div w:id="795225004">
          <w:marLeft w:val="0"/>
          <w:marRight w:val="0"/>
          <w:marTop w:val="0"/>
          <w:marBottom w:val="0"/>
          <w:divBdr>
            <w:top w:val="none" w:sz="0" w:space="0" w:color="auto"/>
            <w:left w:val="none" w:sz="0" w:space="0" w:color="auto"/>
            <w:bottom w:val="none" w:sz="0" w:space="0" w:color="auto"/>
            <w:right w:val="none" w:sz="0" w:space="0" w:color="auto"/>
          </w:divBdr>
        </w:div>
        <w:div w:id="1876581662">
          <w:marLeft w:val="0"/>
          <w:marRight w:val="0"/>
          <w:marTop w:val="0"/>
          <w:marBottom w:val="0"/>
          <w:divBdr>
            <w:top w:val="none" w:sz="0" w:space="0" w:color="auto"/>
            <w:left w:val="none" w:sz="0" w:space="0" w:color="auto"/>
            <w:bottom w:val="none" w:sz="0" w:space="0" w:color="auto"/>
            <w:right w:val="none" w:sz="0" w:space="0" w:color="auto"/>
          </w:divBdr>
        </w:div>
        <w:div w:id="2004505576">
          <w:marLeft w:val="0"/>
          <w:marRight w:val="0"/>
          <w:marTop w:val="0"/>
          <w:marBottom w:val="0"/>
          <w:divBdr>
            <w:top w:val="none" w:sz="0" w:space="0" w:color="auto"/>
            <w:left w:val="none" w:sz="0" w:space="0" w:color="auto"/>
            <w:bottom w:val="none" w:sz="0" w:space="0" w:color="auto"/>
            <w:right w:val="none" w:sz="0" w:space="0" w:color="auto"/>
          </w:divBdr>
        </w:div>
        <w:div w:id="169874499">
          <w:marLeft w:val="0"/>
          <w:marRight w:val="0"/>
          <w:marTop w:val="0"/>
          <w:marBottom w:val="0"/>
          <w:divBdr>
            <w:top w:val="none" w:sz="0" w:space="0" w:color="auto"/>
            <w:left w:val="none" w:sz="0" w:space="0" w:color="auto"/>
            <w:bottom w:val="none" w:sz="0" w:space="0" w:color="auto"/>
            <w:right w:val="none" w:sz="0" w:space="0" w:color="auto"/>
          </w:divBdr>
        </w:div>
        <w:div w:id="1543011333">
          <w:marLeft w:val="0"/>
          <w:marRight w:val="0"/>
          <w:marTop w:val="0"/>
          <w:marBottom w:val="0"/>
          <w:divBdr>
            <w:top w:val="none" w:sz="0" w:space="0" w:color="auto"/>
            <w:left w:val="none" w:sz="0" w:space="0" w:color="auto"/>
            <w:bottom w:val="none" w:sz="0" w:space="0" w:color="auto"/>
            <w:right w:val="none" w:sz="0" w:space="0" w:color="auto"/>
          </w:divBdr>
        </w:div>
        <w:div w:id="2104644469">
          <w:marLeft w:val="0"/>
          <w:marRight w:val="0"/>
          <w:marTop w:val="0"/>
          <w:marBottom w:val="0"/>
          <w:divBdr>
            <w:top w:val="none" w:sz="0" w:space="0" w:color="auto"/>
            <w:left w:val="none" w:sz="0" w:space="0" w:color="auto"/>
            <w:bottom w:val="none" w:sz="0" w:space="0" w:color="auto"/>
            <w:right w:val="none" w:sz="0" w:space="0" w:color="auto"/>
          </w:divBdr>
        </w:div>
        <w:div w:id="1090589887">
          <w:marLeft w:val="0"/>
          <w:marRight w:val="0"/>
          <w:marTop w:val="0"/>
          <w:marBottom w:val="0"/>
          <w:divBdr>
            <w:top w:val="none" w:sz="0" w:space="0" w:color="auto"/>
            <w:left w:val="none" w:sz="0" w:space="0" w:color="auto"/>
            <w:bottom w:val="none" w:sz="0" w:space="0" w:color="auto"/>
            <w:right w:val="none" w:sz="0" w:space="0" w:color="auto"/>
          </w:divBdr>
        </w:div>
        <w:div w:id="1623733514">
          <w:marLeft w:val="0"/>
          <w:marRight w:val="0"/>
          <w:marTop w:val="0"/>
          <w:marBottom w:val="0"/>
          <w:divBdr>
            <w:top w:val="none" w:sz="0" w:space="0" w:color="auto"/>
            <w:left w:val="none" w:sz="0" w:space="0" w:color="auto"/>
            <w:bottom w:val="none" w:sz="0" w:space="0" w:color="auto"/>
            <w:right w:val="none" w:sz="0" w:space="0" w:color="auto"/>
          </w:divBdr>
        </w:div>
        <w:div w:id="1653948187">
          <w:marLeft w:val="0"/>
          <w:marRight w:val="0"/>
          <w:marTop w:val="0"/>
          <w:marBottom w:val="0"/>
          <w:divBdr>
            <w:top w:val="none" w:sz="0" w:space="0" w:color="auto"/>
            <w:left w:val="none" w:sz="0" w:space="0" w:color="auto"/>
            <w:bottom w:val="none" w:sz="0" w:space="0" w:color="auto"/>
            <w:right w:val="none" w:sz="0" w:space="0" w:color="auto"/>
          </w:divBdr>
        </w:div>
        <w:div w:id="2041928184">
          <w:marLeft w:val="0"/>
          <w:marRight w:val="0"/>
          <w:marTop w:val="0"/>
          <w:marBottom w:val="0"/>
          <w:divBdr>
            <w:top w:val="none" w:sz="0" w:space="0" w:color="auto"/>
            <w:left w:val="none" w:sz="0" w:space="0" w:color="auto"/>
            <w:bottom w:val="none" w:sz="0" w:space="0" w:color="auto"/>
            <w:right w:val="none" w:sz="0" w:space="0" w:color="auto"/>
          </w:divBdr>
        </w:div>
        <w:div w:id="410591712">
          <w:marLeft w:val="0"/>
          <w:marRight w:val="0"/>
          <w:marTop w:val="0"/>
          <w:marBottom w:val="0"/>
          <w:divBdr>
            <w:top w:val="none" w:sz="0" w:space="0" w:color="auto"/>
            <w:left w:val="none" w:sz="0" w:space="0" w:color="auto"/>
            <w:bottom w:val="none" w:sz="0" w:space="0" w:color="auto"/>
            <w:right w:val="none" w:sz="0" w:space="0" w:color="auto"/>
          </w:divBdr>
        </w:div>
        <w:div w:id="257565406">
          <w:marLeft w:val="0"/>
          <w:marRight w:val="0"/>
          <w:marTop w:val="0"/>
          <w:marBottom w:val="0"/>
          <w:divBdr>
            <w:top w:val="none" w:sz="0" w:space="0" w:color="auto"/>
            <w:left w:val="none" w:sz="0" w:space="0" w:color="auto"/>
            <w:bottom w:val="none" w:sz="0" w:space="0" w:color="auto"/>
            <w:right w:val="none" w:sz="0" w:space="0" w:color="auto"/>
          </w:divBdr>
        </w:div>
        <w:div w:id="515198493">
          <w:marLeft w:val="0"/>
          <w:marRight w:val="0"/>
          <w:marTop w:val="0"/>
          <w:marBottom w:val="0"/>
          <w:divBdr>
            <w:top w:val="none" w:sz="0" w:space="0" w:color="auto"/>
            <w:left w:val="none" w:sz="0" w:space="0" w:color="auto"/>
            <w:bottom w:val="none" w:sz="0" w:space="0" w:color="auto"/>
            <w:right w:val="none" w:sz="0" w:space="0" w:color="auto"/>
          </w:divBdr>
        </w:div>
        <w:div w:id="1042755628">
          <w:marLeft w:val="0"/>
          <w:marRight w:val="0"/>
          <w:marTop w:val="0"/>
          <w:marBottom w:val="0"/>
          <w:divBdr>
            <w:top w:val="none" w:sz="0" w:space="0" w:color="auto"/>
            <w:left w:val="none" w:sz="0" w:space="0" w:color="auto"/>
            <w:bottom w:val="none" w:sz="0" w:space="0" w:color="auto"/>
            <w:right w:val="none" w:sz="0" w:space="0" w:color="auto"/>
          </w:divBdr>
        </w:div>
        <w:div w:id="188028210">
          <w:marLeft w:val="0"/>
          <w:marRight w:val="0"/>
          <w:marTop w:val="0"/>
          <w:marBottom w:val="0"/>
          <w:divBdr>
            <w:top w:val="none" w:sz="0" w:space="0" w:color="auto"/>
            <w:left w:val="none" w:sz="0" w:space="0" w:color="auto"/>
            <w:bottom w:val="none" w:sz="0" w:space="0" w:color="auto"/>
            <w:right w:val="none" w:sz="0" w:space="0" w:color="auto"/>
          </w:divBdr>
        </w:div>
        <w:div w:id="808934136">
          <w:marLeft w:val="0"/>
          <w:marRight w:val="0"/>
          <w:marTop w:val="0"/>
          <w:marBottom w:val="0"/>
          <w:divBdr>
            <w:top w:val="none" w:sz="0" w:space="0" w:color="auto"/>
            <w:left w:val="none" w:sz="0" w:space="0" w:color="auto"/>
            <w:bottom w:val="none" w:sz="0" w:space="0" w:color="auto"/>
            <w:right w:val="none" w:sz="0" w:space="0" w:color="auto"/>
          </w:divBdr>
        </w:div>
      </w:divsChild>
    </w:div>
    <w:div w:id="2096321486">
      <w:bodyDiv w:val="1"/>
      <w:marLeft w:val="0"/>
      <w:marRight w:val="0"/>
      <w:marTop w:val="0"/>
      <w:marBottom w:val="0"/>
      <w:divBdr>
        <w:top w:val="none" w:sz="0" w:space="0" w:color="auto"/>
        <w:left w:val="none" w:sz="0" w:space="0" w:color="auto"/>
        <w:bottom w:val="none" w:sz="0" w:space="0" w:color="auto"/>
        <w:right w:val="none" w:sz="0" w:space="0" w:color="auto"/>
      </w:divBdr>
      <w:divsChild>
        <w:div w:id="326057492">
          <w:marLeft w:val="0"/>
          <w:marRight w:val="0"/>
          <w:marTop w:val="0"/>
          <w:marBottom w:val="0"/>
          <w:divBdr>
            <w:top w:val="none" w:sz="0" w:space="0" w:color="auto"/>
            <w:left w:val="none" w:sz="0" w:space="0" w:color="auto"/>
            <w:bottom w:val="none" w:sz="0" w:space="0" w:color="auto"/>
            <w:right w:val="none" w:sz="0" w:space="0" w:color="auto"/>
          </w:divBdr>
        </w:div>
        <w:div w:id="618687219">
          <w:marLeft w:val="0"/>
          <w:marRight w:val="0"/>
          <w:marTop w:val="0"/>
          <w:marBottom w:val="0"/>
          <w:divBdr>
            <w:top w:val="none" w:sz="0" w:space="0" w:color="auto"/>
            <w:left w:val="none" w:sz="0" w:space="0" w:color="auto"/>
            <w:bottom w:val="none" w:sz="0" w:space="0" w:color="auto"/>
            <w:right w:val="none" w:sz="0" w:space="0" w:color="auto"/>
          </w:divBdr>
        </w:div>
        <w:div w:id="18818370">
          <w:marLeft w:val="0"/>
          <w:marRight w:val="0"/>
          <w:marTop w:val="0"/>
          <w:marBottom w:val="0"/>
          <w:divBdr>
            <w:top w:val="none" w:sz="0" w:space="0" w:color="auto"/>
            <w:left w:val="none" w:sz="0" w:space="0" w:color="auto"/>
            <w:bottom w:val="none" w:sz="0" w:space="0" w:color="auto"/>
            <w:right w:val="none" w:sz="0" w:space="0" w:color="auto"/>
          </w:divBdr>
        </w:div>
        <w:div w:id="1871449532">
          <w:marLeft w:val="0"/>
          <w:marRight w:val="0"/>
          <w:marTop w:val="0"/>
          <w:marBottom w:val="0"/>
          <w:divBdr>
            <w:top w:val="none" w:sz="0" w:space="0" w:color="auto"/>
            <w:left w:val="none" w:sz="0" w:space="0" w:color="auto"/>
            <w:bottom w:val="none" w:sz="0" w:space="0" w:color="auto"/>
            <w:right w:val="none" w:sz="0" w:space="0" w:color="auto"/>
          </w:divBdr>
        </w:div>
        <w:div w:id="2103992526">
          <w:marLeft w:val="0"/>
          <w:marRight w:val="0"/>
          <w:marTop w:val="0"/>
          <w:marBottom w:val="0"/>
          <w:divBdr>
            <w:top w:val="none" w:sz="0" w:space="0" w:color="auto"/>
            <w:left w:val="none" w:sz="0" w:space="0" w:color="auto"/>
            <w:bottom w:val="none" w:sz="0" w:space="0" w:color="auto"/>
            <w:right w:val="none" w:sz="0" w:space="0" w:color="auto"/>
          </w:divBdr>
        </w:div>
        <w:div w:id="1407731084">
          <w:marLeft w:val="0"/>
          <w:marRight w:val="0"/>
          <w:marTop w:val="0"/>
          <w:marBottom w:val="0"/>
          <w:divBdr>
            <w:top w:val="none" w:sz="0" w:space="0" w:color="auto"/>
            <w:left w:val="none" w:sz="0" w:space="0" w:color="auto"/>
            <w:bottom w:val="none" w:sz="0" w:space="0" w:color="auto"/>
            <w:right w:val="none" w:sz="0" w:space="0" w:color="auto"/>
          </w:divBdr>
        </w:div>
        <w:div w:id="503277663">
          <w:marLeft w:val="0"/>
          <w:marRight w:val="0"/>
          <w:marTop w:val="0"/>
          <w:marBottom w:val="0"/>
          <w:divBdr>
            <w:top w:val="none" w:sz="0" w:space="0" w:color="auto"/>
            <w:left w:val="none" w:sz="0" w:space="0" w:color="auto"/>
            <w:bottom w:val="none" w:sz="0" w:space="0" w:color="auto"/>
            <w:right w:val="none" w:sz="0" w:space="0" w:color="auto"/>
          </w:divBdr>
        </w:div>
        <w:div w:id="509293237">
          <w:marLeft w:val="0"/>
          <w:marRight w:val="0"/>
          <w:marTop w:val="0"/>
          <w:marBottom w:val="0"/>
          <w:divBdr>
            <w:top w:val="none" w:sz="0" w:space="0" w:color="auto"/>
            <w:left w:val="none" w:sz="0" w:space="0" w:color="auto"/>
            <w:bottom w:val="none" w:sz="0" w:space="0" w:color="auto"/>
            <w:right w:val="none" w:sz="0" w:space="0" w:color="auto"/>
          </w:divBdr>
        </w:div>
        <w:div w:id="1876892185">
          <w:marLeft w:val="0"/>
          <w:marRight w:val="0"/>
          <w:marTop w:val="0"/>
          <w:marBottom w:val="0"/>
          <w:divBdr>
            <w:top w:val="none" w:sz="0" w:space="0" w:color="auto"/>
            <w:left w:val="none" w:sz="0" w:space="0" w:color="auto"/>
            <w:bottom w:val="none" w:sz="0" w:space="0" w:color="auto"/>
            <w:right w:val="none" w:sz="0" w:space="0" w:color="auto"/>
          </w:divBdr>
        </w:div>
        <w:div w:id="1079139183">
          <w:marLeft w:val="0"/>
          <w:marRight w:val="0"/>
          <w:marTop w:val="0"/>
          <w:marBottom w:val="0"/>
          <w:divBdr>
            <w:top w:val="none" w:sz="0" w:space="0" w:color="auto"/>
            <w:left w:val="none" w:sz="0" w:space="0" w:color="auto"/>
            <w:bottom w:val="none" w:sz="0" w:space="0" w:color="auto"/>
            <w:right w:val="none" w:sz="0" w:space="0" w:color="auto"/>
          </w:divBdr>
        </w:div>
        <w:div w:id="1324120439">
          <w:marLeft w:val="0"/>
          <w:marRight w:val="0"/>
          <w:marTop w:val="0"/>
          <w:marBottom w:val="0"/>
          <w:divBdr>
            <w:top w:val="none" w:sz="0" w:space="0" w:color="auto"/>
            <w:left w:val="none" w:sz="0" w:space="0" w:color="auto"/>
            <w:bottom w:val="none" w:sz="0" w:space="0" w:color="auto"/>
            <w:right w:val="none" w:sz="0" w:space="0" w:color="auto"/>
          </w:divBdr>
        </w:div>
        <w:div w:id="2081245513">
          <w:marLeft w:val="0"/>
          <w:marRight w:val="0"/>
          <w:marTop w:val="0"/>
          <w:marBottom w:val="0"/>
          <w:divBdr>
            <w:top w:val="none" w:sz="0" w:space="0" w:color="auto"/>
            <w:left w:val="none" w:sz="0" w:space="0" w:color="auto"/>
            <w:bottom w:val="none" w:sz="0" w:space="0" w:color="auto"/>
            <w:right w:val="none" w:sz="0" w:space="0" w:color="auto"/>
          </w:divBdr>
        </w:div>
        <w:div w:id="52045901">
          <w:marLeft w:val="0"/>
          <w:marRight w:val="0"/>
          <w:marTop w:val="0"/>
          <w:marBottom w:val="0"/>
          <w:divBdr>
            <w:top w:val="none" w:sz="0" w:space="0" w:color="auto"/>
            <w:left w:val="none" w:sz="0" w:space="0" w:color="auto"/>
            <w:bottom w:val="none" w:sz="0" w:space="0" w:color="auto"/>
            <w:right w:val="none" w:sz="0" w:space="0" w:color="auto"/>
          </w:divBdr>
        </w:div>
        <w:div w:id="812407554">
          <w:marLeft w:val="0"/>
          <w:marRight w:val="0"/>
          <w:marTop w:val="0"/>
          <w:marBottom w:val="0"/>
          <w:divBdr>
            <w:top w:val="none" w:sz="0" w:space="0" w:color="auto"/>
            <w:left w:val="none" w:sz="0" w:space="0" w:color="auto"/>
            <w:bottom w:val="none" w:sz="0" w:space="0" w:color="auto"/>
            <w:right w:val="none" w:sz="0" w:space="0" w:color="auto"/>
          </w:divBdr>
        </w:div>
        <w:div w:id="79909939">
          <w:marLeft w:val="0"/>
          <w:marRight w:val="0"/>
          <w:marTop w:val="0"/>
          <w:marBottom w:val="0"/>
          <w:divBdr>
            <w:top w:val="none" w:sz="0" w:space="0" w:color="auto"/>
            <w:left w:val="none" w:sz="0" w:space="0" w:color="auto"/>
            <w:bottom w:val="none" w:sz="0" w:space="0" w:color="auto"/>
            <w:right w:val="none" w:sz="0" w:space="0" w:color="auto"/>
          </w:divBdr>
        </w:div>
        <w:div w:id="1533231225">
          <w:marLeft w:val="0"/>
          <w:marRight w:val="0"/>
          <w:marTop w:val="0"/>
          <w:marBottom w:val="0"/>
          <w:divBdr>
            <w:top w:val="none" w:sz="0" w:space="0" w:color="auto"/>
            <w:left w:val="none" w:sz="0" w:space="0" w:color="auto"/>
            <w:bottom w:val="none" w:sz="0" w:space="0" w:color="auto"/>
            <w:right w:val="none" w:sz="0" w:space="0" w:color="auto"/>
          </w:divBdr>
        </w:div>
        <w:div w:id="44062537">
          <w:marLeft w:val="0"/>
          <w:marRight w:val="0"/>
          <w:marTop w:val="0"/>
          <w:marBottom w:val="0"/>
          <w:divBdr>
            <w:top w:val="none" w:sz="0" w:space="0" w:color="auto"/>
            <w:left w:val="none" w:sz="0" w:space="0" w:color="auto"/>
            <w:bottom w:val="none" w:sz="0" w:space="0" w:color="auto"/>
            <w:right w:val="none" w:sz="0" w:space="0" w:color="auto"/>
          </w:divBdr>
        </w:div>
        <w:div w:id="899172972">
          <w:marLeft w:val="0"/>
          <w:marRight w:val="0"/>
          <w:marTop w:val="0"/>
          <w:marBottom w:val="0"/>
          <w:divBdr>
            <w:top w:val="none" w:sz="0" w:space="0" w:color="auto"/>
            <w:left w:val="none" w:sz="0" w:space="0" w:color="auto"/>
            <w:bottom w:val="none" w:sz="0" w:space="0" w:color="auto"/>
            <w:right w:val="none" w:sz="0" w:space="0" w:color="auto"/>
          </w:divBdr>
        </w:div>
        <w:div w:id="510149963">
          <w:marLeft w:val="0"/>
          <w:marRight w:val="0"/>
          <w:marTop w:val="0"/>
          <w:marBottom w:val="0"/>
          <w:divBdr>
            <w:top w:val="none" w:sz="0" w:space="0" w:color="auto"/>
            <w:left w:val="none" w:sz="0" w:space="0" w:color="auto"/>
            <w:bottom w:val="none" w:sz="0" w:space="0" w:color="auto"/>
            <w:right w:val="none" w:sz="0" w:space="0" w:color="auto"/>
          </w:divBdr>
        </w:div>
        <w:div w:id="1595286018">
          <w:marLeft w:val="0"/>
          <w:marRight w:val="0"/>
          <w:marTop w:val="0"/>
          <w:marBottom w:val="0"/>
          <w:divBdr>
            <w:top w:val="none" w:sz="0" w:space="0" w:color="auto"/>
            <w:left w:val="none" w:sz="0" w:space="0" w:color="auto"/>
            <w:bottom w:val="none" w:sz="0" w:space="0" w:color="auto"/>
            <w:right w:val="none" w:sz="0" w:space="0" w:color="auto"/>
          </w:divBdr>
        </w:div>
        <w:div w:id="683166269">
          <w:marLeft w:val="0"/>
          <w:marRight w:val="0"/>
          <w:marTop w:val="0"/>
          <w:marBottom w:val="0"/>
          <w:divBdr>
            <w:top w:val="none" w:sz="0" w:space="0" w:color="auto"/>
            <w:left w:val="none" w:sz="0" w:space="0" w:color="auto"/>
            <w:bottom w:val="none" w:sz="0" w:space="0" w:color="auto"/>
            <w:right w:val="none" w:sz="0" w:space="0" w:color="auto"/>
          </w:divBdr>
        </w:div>
        <w:div w:id="690691492">
          <w:marLeft w:val="0"/>
          <w:marRight w:val="0"/>
          <w:marTop w:val="0"/>
          <w:marBottom w:val="0"/>
          <w:divBdr>
            <w:top w:val="none" w:sz="0" w:space="0" w:color="auto"/>
            <w:left w:val="none" w:sz="0" w:space="0" w:color="auto"/>
            <w:bottom w:val="none" w:sz="0" w:space="0" w:color="auto"/>
            <w:right w:val="none" w:sz="0" w:space="0" w:color="auto"/>
          </w:divBdr>
        </w:div>
        <w:div w:id="793135762">
          <w:marLeft w:val="0"/>
          <w:marRight w:val="0"/>
          <w:marTop w:val="0"/>
          <w:marBottom w:val="0"/>
          <w:divBdr>
            <w:top w:val="none" w:sz="0" w:space="0" w:color="auto"/>
            <w:left w:val="none" w:sz="0" w:space="0" w:color="auto"/>
            <w:bottom w:val="none" w:sz="0" w:space="0" w:color="auto"/>
            <w:right w:val="none" w:sz="0" w:space="0" w:color="auto"/>
          </w:divBdr>
        </w:div>
        <w:div w:id="1493640109">
          <w:marLeft w:val="0"/>
          <w:marRight w:val="0"/>
          <w:marTop w:val="0"/>
          <w:marBottom w:val="0"/>
          <w:divBdr>
            <w:top w:val="none" w:sz="0" w:space="0" w:color="auto"/>
            <w:left w:val="none" w:sz="0" w:space="0" w:color="auto"/>
            <w:bottom w:val="none" w:sz="0" w:space="0" w:color="auto"/>
            <w:right w:val="none" w:sz="0" w:space="0" w:color="auto"/>
          </w:divBdr>
        </w:div>
        <w:div w:id="1212570776">
          <w:marLeft w:val="0"/>
          <w:marRight w:val="0"/>
          <w:marTop w:val="0"/>
          <w:marBottom w:val="0"/>
          <w:divBdr>
            <w:top w:val="none" w:sz="0" w:space="0" w:color="auto"/>
            <w:left w:val="none" w:sz="0" w:space="0" w:color="auto"/>
            <w:bottom w:val="none" w:sz="0" w:space="0" w:color="auto"/>
            <w:right w:val="none" w:sz="0" w:space="0" w:color="auto"/>
          </w:divBdr>
        </w:div>
        <w:div w:id="1447772664">
          <w:marLeft w:val="0"/>
          <w:marRight w:val="0"/>
          <w:marTop w:val="0"/>
          <w:marBottom w:val="0"/>
          <w:divBdr>
            <w:top w:val="none" w:sz="0" w:space="0" w:color="auto"/>
            <w:left w:val="none" w:sz="0" w:space="0" w:color="auto"/>
            <w:bottom w:val="none" w:sz="0" w:space="0" w:color="auto"/>
            <w:right w:val="none" w:sz="0" w:space="0" w:color="auto"/>
          </w:divBdr>
        </w:div>
        <w:div w:id="1938445897">
          <w:marLeft w:val="0"/>
          <w:marRight w:val="0"/>
          <w:marTop w:val="0"/>
          <w:marBottom w:val="0"/>
          <w:divBdr>
            <w:top w:val="none" w:sz="0" w:space="0" w:color="auto"/>
            <w:left w:val="none" w:sz="0" w:space="0" w:color="auto"/>
            <w:bottom w:val="none" w:sz="0" w:space="0" w:color="auto"/>
            <w:right w:val="none" w:sz="0" w:space="0" w:color="auto"/>
          </w:divBdr>
        </w:div>
        <w:div w:id="1460614533">
          <w:marLeft w:val="0"/>
          <w:marRight w:val="0"/>
          <w:marTop w:val="0"/>
          <w:marBottom w:val="0"/>
          <w:divBdr>
            <w:top w:val="none" w:sz="0" w:space="0" w:color="auto"/>
            <w:left w:val="none" w:sz="0" w:space="0" w:color="auto"/>
            <w:bottom w:val="none" w:sz="0" w:space="0" w:color="auto"/>
            <w:right w:val="none" w:sz="0" w:space="0" w:color="auto"/>
          </w:divBdr>
        </w:div>
        <w:div w:id="1486236347">
          <w:marLeft w:val="0"/>
          <w:marRight w:val="0"/>
          <w:marTop w:val="0"/>
          <w:marBottom w:val="0"/>
          <w:divBdr>
            <w:top w:val="none" w:sz="0" w:space="0" w:color="auto"/>
            <w:left w:val="none" w:sz="0" w:space="0" w:color="auto"/>
            <w:bottom w:val="none" w:sz="0" w:space="0" w:color="auto"/>
            <w:right w:val="none" w:sz="0" w:space="0" w:color="auto"/>
          </w:divBdr>
        </w:div>
        <w:div w:id="1613510791">
          <w:marLeft w:val="0"/>
          <w:marRight w:val="0"/>
          <w:marTop w:val="0"/>
          <w:marBottom w:val="0"/>
          <w:divBdr>
            <w:top w:val="none" w:sz="0" w:space="0" w:color="auto"/>
            <w:left w:val="none" w:sz="0" w:space="0" w:color="auto"/>
            <w:bottom w:val="none" w:sz="0" w:space="0" w:color="auto"/>
            <w:right w:val="none" w:sz="0" w:space="0" w:color="auto"/>
          </w:divBdr>
        </w:div>
        <w:div w:id="543370712">
          <w:marLeft w:val="0"/>
          <w:marRight w:val="0"/>
          <w:marTop w:val="0"/>
          <w:marBottom w:val="0"/>
          <w:divBdr>
            <w:top w:val="none" w:sz="0" w:space="0" w:color="auto"/>
            <w:left w:val="none" w:sz="0" w:space="0" w:color="auto"/>
            <w:bottom w:val="none" w:sz="0" w:space="0" w:color="auto"/>
            <w:right w:val="none" w:sz="0" w:space="0" w:color="auto"/>
          </w:divBdr>
        </w:div>
        <w:div w:id="1116365881">
          <w:marLeft w:val="0"/>
          <w:marRight w:val="0"/>
          <w:marTop w:val="0"/>
          <w:marBottom w:val="0"/>
          <w:divBdr>
            <w:top w:val="none" w:sz="0" w:space="0" w:color="auto"/>
            <w:left w:val="none" w:sz="0" w:space="0" w:color="auto"/>
            <w:bottom w:val="none" w:sz="0" w:space="0" w:color="auto"/>
            <w:right w:val="none" w:sz="0" w:space="0" w:color="auto"/>
          </w:divBdr>
        </w:div>
        <w:div w:id="328489551">
          <w:marLeft w:val="0"/>
          <w:marRight w:val="0"/>
          <w:marTop w:val="0"/>
          <w:marBottom w:val="0"/>
          <w:divBdr>
            <w:top w:val="none" w:sz="0" w:space="0" w:color="auto"/>
            <w:left w:val="none" w:sz="0" w:space="0" w:color="auto"/>
            <w:bottom w:val="none" w:sz="0" w:space="0" w:color="auto"/>
            <w:right w:val="none" w:sz="0" w:space="0" w:color="auto"/>
          </w:divBdr>
        </w:div>
        <w:div w:id="678314379">
          <w:marLeft w:val="0"/>
          <w:marRight w:val="0"/>
          <w:marTop w:val="0"/>
          <w:marBottom w:val="0"/>
          <w:divBdr>
            <w:top w:val="none" w:sz="0" w:space="0" w:color="auto"/>
            <w:left w:val="none" w:sz="0" w:space="0" w:color="auto"/>
            <w:bottom w:val="none" w:sz="0" w:space="0" w:color="auto"/>
            <w:right w:val="none" w:sz="0" w:space="0" w:color="auto"/>
          </w:divBdr>
        </w:div>
        <w:div w:id="414402640">
          <w:marLeft w:val="0"/>
          <w:marRight w:val="0"/>
          <w:marTop w:val="0"/>
          <w:marBottom w:val="0"/>
          <w:divBdr>
            <w:top w:val="none" w:sz="0" w:space="0" w:color="auto"/>
            <w:left w:val="none" w:sz="0" w:space="0" w:color="auto"/>
            <w:bottom w:val="none" w:sz="0" w:space="0" w:color="auto"/>
            <w:right w:val="none" w:sz="0" w:space="0" w:color="auto"/>
          </w:divBdr>
        </w:div>
        <w:div w:id="1237279531">
          <w:marLeft w:val="0"/>
          <w:marRight w:val="0"/>
          <w:marTop w:val="0"/>
          <w:marBottom w:val="0"/>
          <w:divBdr>
            <w:top w:val="none" w:sz="0" w:space="0" w:color="auto"/>
            <w:left w:val="none" w:sz="0" w:space="0" w:color="auto"/>
            <w:bottom w:val="none" w:sz="0" w:space="0" w:color="auto"/>
            <w:right w:val="none" w:sz="0" w:space="0" w:color="auto"/>
          </w:divBdr>
        </w:div>
        <w:div w:id="190847038">
          <w:marLeft w:val="0"/>
          <w:marRight w:val="0"/>
          <w:marTop w:val="0"/>
          <w:marBottom w:val="0"/>
          <w:divBdr>
            <w:top w:val="none" w:sz="0" w:space="0" w:color="auto"/>
            <w:left w:val="none" w:sz="0" w:space="0" w:color="auto"/>
            <w:bottom w:val="none" w:sz="0" w:space="0" w:color="auto"/>
            <w:right w:val="none" w:sz="0" w:space="0" w:color="auto"/>
          </w:divBdr>
        </w:div>
        <w:div w:id="477574480">
          <w:marLeft w:val="0"/>
          <w:marRight w:val="0"/>
          <w:marTop w:val="0"/>
          <w:marBottom w:val="0"/>
          <w:divBdr>
            <w:top w:val="none" w:sz="0" w:space="0" w:color="auto"/>
            <w:left w:val="none" w:sz="0" w:space="0" w:color="auto"/>
            <w:bottom w:val="none" w:sz="0" w:space="0" w:color="auto"/>
            <w:right w:val="none" w:sz="0" w:space="0" w:color="auto"/>
          </w:divBdr>
        </w:div>
        <w:div w:id="1282296626">
          <w:marLeft w:val="0"/>
          <w:marRight w:val="0"/>
          <w:marTop w:val="0"/>
          <w:marBottom w:val="0"/>
          <w:divBdr>
            <w:top w:val="none" w:sz="0" w:space="0" w:color="auto"/>
            <w:left w:val="none" w:sz="0" w:space="0" w:color="auto"/>
            <w:bottom w:val="none" w:sz="0" w:space="0" w:color="auto"/>
            <w:right w:val="none" w:sz="0" w:space="0" w:color="auto"/>
          </w:divBdr>
        </w:div>
        <w:div w:id="1854223116">
          <w:marLeft w:val="0"/>
          <w:marRight w:val="0"/>
          <w:marTop w:val="0"/>
          <w:marBottom w:val="0"/>
          <w:divBdr>
            <w:top w:val="none" w:sz="0" w:space="0" w:color="auto"/>
            <w:left w:val="none" w:sz="0" w:space="0" w:color="auto"/>
            <w:bottom w:val="none" w:sz="0" w:space="0" w:color="auto"/>
            <w:right w:val="none" w:sz="0" w:space="0" w:color="auto"/>
          </w:divBdr>
        </w:div>
        <w:div w:id="2080472008">
          <w:marLeft w:val="0"/>
          <w:marRight w:val="0"/>
          <w:marTop w:val="0"/>
          <w:marBottom w:val="0"/>
          <w:divBdr>
            <w:top w:val="none" w:sz="0" w:space="0" w:color="auto"/>
            <w:left w:val="none" w:sz="0" w:space="0" w:color="auto"/>
            <w:bottom w:val="none" w:sz="0" w:space="0" w:color="auto"/>
            <w:right w:val="none" w:sz="0" w:space="0" w:color="auto"/>
          </w:divBdr>
        </w:div>
        <w:div w:id="1159728476">
          <w:marLeft w:val="0"/>
          <w:marRight w:val="0"/>
          <w:marTop w:val="0"/>
          <w:marBottom w:val="0"/>
          <w:divBdr>
            <w:top w:val="none" w:sz="0" w:space="0" w:color="auto"/>
            <w:left w:val="none" w:sz="0" w:space="0" w:color="auto"/>
            <w:bottom w:val="none" w:sz="0" w:space="0" w:color="auto"/>
            <w:right w:val="none" w:sz="0" w:space="0" w:color="auto"/>
          </w:divBdr>
        </w:div>
        <w:div w:id="331303355">
          <w:marLeft w:val="0"/>
          <w:marRight w:val="0"/>
          <w:marTop w:val="0"/>
          <w:marBottom w:val="0"/>
          <w:divBdr>
            <w:top w:val="none" w:sz="0" w:space="0" w:color="auto"/>
            <w:left w:val="none" w:sz="0" w:space="0" w:color="auto"/>
            <w:bottom w:val="none" w:sz="0" w:space="0" w:color="auto"/>
            <w:right w:val="none" w:sz="0" w:space="0" w:color="auto"/>
          </w:divBdr>
        </w:div>
        <w:div w:id="735973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ntenna-theory.com/basics/directivity.php" TargetMode="External"/><Relationship Id="rId18" Type="http://schemas.openxmlformats.org/officeDocument/2006/relationships/image" Target="media/image6.e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antenna-theory.com/definitions/resonant.php" TargetMode="External"/><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www.antenna-theory.com/antennas/dipole.php" TargetMode="External"/><Relationship Id="rId29" Type="http://schemas.openxmlformats.org/officeDocument/2006/relationships/hyperlink" Target="http://www.antenna-theory.com/basics/antennapol.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tenna-theory.com/basics/radPattern.html" TargetMode="External"/><Relationship Id="rId24" Type="http://schemas.openxmlformats.org/officeDocument/2006/relationships/hyperlink" Target="http://www.antenna-theory.com/basics/radPattern.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ntenna-theory.com/basics/impedance.php" TargetMode="External"/><Relationship Id="rId23" Type="http://schemas.openxmlformats.org/officeDocument/2006/relationships/image" Target="media/image9.png"/><Relationship Id="rId28" Type="http://schemas.openxmlformats.org/officeDocument/2006/relationships/hyperlink" Target="http://www.antenna-theory.com/antennas/dipole.php" TargetMode="External"/><Relationship Id="rId10" Type="http://schemas.openxmlformats.org/officeDocument/2006/relationships/hyperlink" Target="http://www.antenna-theory.com/antennas/dipole.php" TargetMode="External"/><Relationship Id="rId19" Type="http://schemas.openxmlformats.org/officeDocument/2006/relationships/image" Target="media/image7.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antenna-theory.com/antennas/dipole.php" TargetMode="External"/><Relationship Id="rId22" Type="http://schemas.openxmlformats.org/officeDocument/2006/relationships/image" Target="media/image8.png"/><Relationship Id="rId27" Type="http://schemas.openxmlformats.org/officeDocument/2006/relationships/hyperlink" Target="http://www.antenna-theory.com/antennas/dipole.php" TargetMode="External"/><Relationship Id="rId30" Type="http://schemas.openxmlformats.org/officeDocument/2006/relationships/hyperlink" Target="https://www.rgpv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3EDF6-C8D3-431A-8C03-22A431D95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7988</Words>
  <Characters>45536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Oriental Group of Institutes</Company>
  <LinksUpToDate>false</LinksUpToDate>
  <CharactersWithSpaces>53418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rgpvonline.com</cp:lastModifiedBy>
  <cp:revision>5</cp:revision>
  <dcterms:created xsi:type="dcterms:W3CDTF">2018-04-20T13:57:00Z</dcterms:created>
  <dcterms:modified xsi:type="dcterms:W3CDTF">2018-08-20T02:58:00Z</dcterms:modified>
</cp:coreProperties>
</file>