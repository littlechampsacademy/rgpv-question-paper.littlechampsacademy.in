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578" w:rsidRPr="00FB26C8" w:rsidRDefault="00EC7578" w:rsidP="00FB26C8">
      <w:pPr>
        <w:widowControl/>
        <w:suppressAutoHyphens w:val="0"/>
        <w:spacing w:after="200" w:line="360" w:lineRule="auto"/>
        <w:jc w:val="both"/>
        <w:rPr>
          <w:rFonts w:asciiTheme="minorHAnsi" w:hAnsiTheme="minorHAnsi"/>
        </w:rPr>
      </w:pPr>
    </w:p>
    <w:tbl>
      <w:tblPr>
        <w:tblStyle w:val="TableGrid"/>
        <w:tblW w:w="0" w:type="auto"/>
        <w:tblLook w:val="04A0"/>
      </w:tblPr>
      <w:tblGrid>
        <w:gridCol w:w="9576"/>
      </w:tblGrid>
      <w:tr w:rsidR="0027313D" w:rsidRPr="00FB26C8" w:rsidTr="00AF607A">
        <w:tc>
          <w:tcPr>
            <w:tcW w:w="9576" w:type="dxa"/>
          </w:tcPr>
          <w:p w:rsidR="0027313D" w:rsidRPr="002C72CF" w:rsidRDefault="00474DDE" w:rsidP="00474DDE">
            <w:pPr>
              <w:spacing w:line="360" w:lineRule="auto"/>
              <w:jc w:val="center"/>
              <w:rPr>
                <w:rFonts w:asciiTheme="minorHAnsi" w:hAnsiTheme="minorHAnsi"/>
                <w:b/>
                <w:sz w:val="28"/>
                <w:szCs w:val="28"/>
              </w:rPr>
            </w:pPr>
            <w:r>
              <w:rPr>
                <w:rFonts w:asciiTheme="minorHAnsi" w:hAnsiTheme="minorHAnsi"/>
                <w:b/>
                <w:sz w:val="28"/>
                <w:szCs w:val="28"/>
              </w:rPr>
              <w:t>UNIT-02</w:t>
            </w:r>
          </w:p>
        </w:tc>
      </w:tr>
      <w:tr w:rsidR="006370A7" w:rsidRPr="00FB26C8" w:rsidTr="00AF607A">
        <w:tc>
          <w:tcPr>
            <w:tcW w:w="9576" w:type="dxa"/>
          </w:tcPr>
          <w:p w:rsidR="006370A7" w:rsidRPr="002C72CF" w:rsidRDefault="00533D05" w:rsidP="00474DDE">
            <w:pPr>
              <w:spacing w:line="360" w:lineRule="auto"/>
              <w:jc w:val="center"/>
              <w:rPr>
                <w:rFonts w:asciiTheme="minorHAnsi" w:hAnsiTheme="minorHAnsi"/>
                <w:b/>
                <w:sz w:val="28"/>
                <w:szCs w:val="28"/>
              </w:rPr>
            </w:pPr>
            <w:r w:rsidRPr="00533D05">
              <w:rPr>
                <w:rFonts w:asciiTheme="minorHAnsi" w:hAnsiTheme="minorHAnsi"/>
                <w:b/>
                <w:sz w:val="28"/>
                <w:szCs w:val="28"/>
              </w:rPr>
              <w:t>Knowledge Representation</w:t>
            </w:r>
          </w:p>
        </w:tc>
      </w:tr>
      <w:tr w:rsidR="00474DDE" w:rsidRPr="00FB26C8" w:rsidTr="00AF607A">
        <w:tc>
          <w:tcPr>
            <w:tcW w:w="9576" w:type="dxa"/>
          </w:tcPr>
          <w:p w:rsidR="00474DDE" w:rsidRDefault="007A70E0" w:rsidP="00474DDE">
            <w:pPr>
              <w:jc w:val="center"/>
            </w:pPr>
            <w:r>
              <w:rPr>
                <w:rFonts w:asciiTheme="minorHAnsi" w:hAnsiTheme="minorHAnsi"/>
                <w:b/>
                <w:sz w:val="28"/>
                <w:szCs w:val="28"/>
              </w:rPr>
              <w:t>UNIT-02/LECTURE-0</w:t>
            </w:r>
            <w:r w:rsidR="00474DDE" w:rsidRPr="00F51398">
              <w:rPr>
                <w:rFonts w:asciiTheme="minorHAnsi" w:hAnsiTheme="minorHAnsi"/>
                <w:b/>
                <w:sz w:val="28"/>
                <w:szCs w:val="28"/>
              </w:rPr>
              <w:t>1</w:t>
            </w:r>
          </w:p>
        </w:tc>
      </w:tr>
      <w:tr w:rsidR="0027313D" w:rsidRPr="00FB26C8" w:rsidTr="00AF607A">
        <w:tc>
          <w:tcPr>
            <w:tcW w:w="9576" w:type="dxa"/>
          </w:tcPr>
          <w:p w:rsidR="003E57A2" w:rsidRDefault="003E57A2" w:rsidP="00FB26C8">
            <w:pPr>
              <w:autoSpaceDE w:val="0"/>
              <w:autoSpaceDN w:val="0"/>
              <w:adjustRightInd w:val="0"/>
              <w:spacing w:line="360" w:lineRule="auto"/>
              <w:jc w:val="both"/>
              <w:rPr>
                <w:rFonts w:asciiTheme="minorHAnsi" w:hAnsiTheme="minorHAnsi"/>
                <w:b/>
                <w:sz w:val="24"/>
                <w:szCs w:val="24"/>
              </w:rPr>
            </w:pPr>
            <w:r w:rsidRPr="003E57A2">
              <w:rPr>
                <w:rFonts w:asciiTheme="minorHAnsi" w:hAnsiTheme="minorHAnsi"/>
                <w:b/>
                <w:sz w:val="24"/>
                <w:szCs w:val="24"/>
              </w:rPr>
              <w:t>Knowledge Representation</w:t>
            </w:r>
            <w:r>
              <w:rPr>
                <w:rFonts w:asciiTheme="minorHAnsi" w:hAnsiTheme="minorHAnsi"/>
                <w:b/>
                <w:sz w:val="24"/>
                <w:szCs w:val="24"/>
              </w:rPr>
              <w:t>:</w:t>
            </w:r>
          </w:p>
          <w:p w:rsidR="00720E48" w:rsidRPr="00720E48" w:rsidRDefault="00720E48" w:rsidP="00720E48">
            <w:pPr>
              <w:autoSpaceDE w:val="0"/>
              <w:autoSpaceDN w:val="0"/>
              <w:adjustRightInd w:val="0"/>
              <w:spacing w:line="360" w:lineRule="auto"/>
              <w:jc w:val="both"/>
              <w:rPr>
                <w:rFonts w:asciiTheme="minorHAnsi" w:hAnsiTheme="minorHAnsi"/>
                <w:sz w:val="24"/>
                <w:szCs w:val="24"/>
              </w:rPr>
            </w:pPr>
            <w:r w:rsidRPr="00720E48">
              <w:rPr>
                <w:rFonts w:asciiTheme="minorHAnsi" w:hAnsiTheme="minorHAnsi"/>
                <w:sz w:val="24"/>
                <w:szCs w:val="24"/>
              </w:rPr>
              <w:t xml:space="preserve">For the purpose of solving complex problems c\encountered in AI, we need both a large amount of knowledge and some mechanism for manipulating that knowledge to create solutions to new problems. A variety of ways of representing knowledge (facts) have been exploited in AI programs. In all variety of knowledge </w:t>
            </w:r>
            <w:r w:rsidR="00415CC0" w:rsidRPr="00720E48">
              <w:rPr>
                <w:rFonts w:asciiTheme="minorHAnsi" w:hAnsiTheme="minorHAnsi"/>
                <w:sz w:val="24"/>
                <w:szCs w:val="24"/>
              </w:rPr>
              <w:t>representations,</w:t>
            </w:r>
            <w:r w:rsidRPr="00720E48">
              <w:rPr>
                <w:rFonts w:asciiTheme="minorHAnsi" w:hAnsiTheme="minorHAnsi"/>
                <w:sz w:val="24"/>
                <w:szCs w:val="24"/>
              </w:rPr>
              <w:t xml:space="preserve"> we deal with two kinds of entities.</w:t>
            </w:r>
          </w:p>
          <w:p w:rsidR="00720E48" w:rsidRPr="00720E48" w:rsidRDefault="00720E48" w:rsidP="00720E48">
            <w:pPr>
              <w:autoSpaceDE w:val="0"/>
              <w:autoSpaceDN w:val="0"/>
              <w:adjustRightInd w:val="0"/>
              <w:spacing w:line="360" w:lineRule="auto"/>
              <w:jc w:val="both"/>
              <w:rPr>
                <w:rFonts w:asciiTheme="minorHAnsi" w:hAnsiTheme="minorHAnsi"/>
                <w:sz w:val="24"/>
                <w:szCs w:val="24"/>
              </w:rPr>
            </w:pPr>
          </w:p>
          <w:p w:rsidR="00720E48" w:rsidRPr="00720E48" w:rsidRDefault="00720E48" w:rsidP="00720E48">
            <w:pPr>
              <w:autoSpaceDE w:val="0"/>
              <w:autoSpaceDN w:val="0"/>
              <w:adjustRightInd w:val="0"/>
              <w:spacing w:line="360" w:lineRule="auto"/>
              <w:jc w:val="both"/>
              <w:rPr>
                <w:rFonts w:asciiTheme="minorHAnsi" w:hAnsiTheme="minorHAnsi"/>
                <w:sz w:val="24"/>
                <w:szCs w:val="24"/>
              </w:rPr>
            </w:pPr>
            <w:r w:rsidRPr="00720E48">
              <w:rPr>
                <w:rFonts w:asciiTheme="minorHAnsi" w:hAnsiTheme="minorHAnsi"/>
                <w:sz w:val="24"/>
                <w:szCs w:val="24"/>
              </w:rPr>
              <w:t>A. Facts: Truths in some relevant world. These are the things we want to represent.</w:t>
            </w:r>
          </w:p>
          <w:p w:rsidR="00720E48" w:rsidRPr="00720E48" w:rsidRDefault="00720E48" w:rsidP="00720E48">
            <w:pPr>
              <w:autoSpaceDE w:val="0"/>
              <w:autoSpaceDN w:val="0"/>
              <w:adjustRightInd w:val="0"/>
              <w:spacing w:line="360" w:lineRule="auto"/>
              <w:jc w:val="both"/>
              <w:rPr>
                <w:rFonts w:asciiTheme="minorHAnsi" w:hAnsiTheme="minorHAnsi"/>
                <w:sz w:val="24"/>
                <w:szCs w:val="24"/>
              </w:rPr>
            </w:pPr>
          </w:p>
          <w:p w:rsidR="00720E48" w:rsidRPr="00720E48" w:rsidRDefault="00720E48" w:rsidP="00720E48">
            <w:pPr>
              <w:autoSpaceDE w:val="0"/>
              <w:autoSpaceDN w:val="0"/>
              <w:adjustRightInd w:val="0"/>
              <w:spacing w:line="360" w:lineRule="auto"/>
              <w:jc w:val="both"/>
              <w:rPr>
                <w:rFonts w:asciiTheme="minorHAnsi" w:hAnsiTheme="minorHAnsi"/>
                <w:sz w:val="24"/>
                <w:szCs w:val="24"/>
              </w:rPr>
            </w:pPr>
            <w:r w:rsidRPr="00720E48">
              <w:rPr>
                <w:rFonts w:asciiTheme="minorHAnsi" w:hAnsiTheme="minorHAnsi"/>
                <w:sz w:val="24"/>
                <w:szCs w:val="24"/>
              </w:rPr>
              <w:t xml:space="preserve">B. Representations of facts in some chosen </w:t>
            </w:r>
            <w:r w:rsidR="00415CC0" w:rsidRPr="00720E48">
              <w:rPr>
                <w:rFonts w:asciiTheme="minorHAnsi" w:hAnsiTheme="minorHAnsi"/>
                <w:sz w:val="24"/>
                <w:szCs w:val="24"/>
              </w:rPr>
              <w:t xml:space="preserve">formalism. </w:t>
            </w:r>
            <w:r w:rsidRPr="00720E48">
              <w:rPr>
                <w:rFonts w:asciiTheme="minorHAnsi" w:hAnsiTheme="minorHAnsi"/>
                <w:sz w:val="24"/>
                <w:szCs w:val="24"/>
              </w:rPr>
              <w:t>these are things we will</w:t>
            </w:r>
          </w:p>
          <w:p w:rsidR="00720E48" w:rsidRPr="00720E48" w:rsidRDefault="00720E48" w:rsidP="00720E48">
            <w:pPr>
              <w:autoSpaceDE w:val="0"/>
              <w:autoSpaceDN w:val="0"/>
              <w:adjustRightInd w:val="0"/>
              <w:spacing w:line="360" w:lineRule="auto"/>
              <w:jc w:val="both"/>
              <w:rPr>
                <w:rFonts w:asciiTheme="minorHAnsi" w:hAnsiTheme="minorHAnsi"/>
                <w:sz w:val="24"/>
                <w:szCs w:val="24"/>
              </w:rPr>
            </w:pPr>
          </w:p>
          <w:p w:rsidR="00720E48" w:rsidRPr="00720E48" w:rsidRDefault="00415CC0" w:rsidP="00720E48">
            <w:pPr>
              <w:autoSpaceDE w:val="0"/>
              <w:autoSpaceDN w:val="0"/>
              <w:adjustRightInd w:val="0"/>
              <w:spacing w:line="360" w:lineRule="auto"/>
              <w:jc w:val="both"/>
              <w:rPr>
                <w:rFonts w:asciiTheme="minorHAnsi" w:hAnsiTheme="minorHAnsi"/>
                <w:sz w:val="24"/>
                <w:szCs w:val="24"/>
              </w:rPr>
            </w:pPr>
            <w:r w:rsidRPr="00720E48">
              <w:rPr>
                <w:rFonts w:asciiTheme="minorHAnsi" w:hAnsiTheme="minorHAnsi"/>
                <w:sz w:val="24"/>
                <w:szCs w:val="24"/>
              </w:rPr>
              <w:t>Actually</w:t>
            </w:r>
            <w:r w:rsidR="00720E48" w:rsidRPr="00720E48">
              <w:rPr>
                <w:rFonts w:asciiTheme="minorHAnsi" w:hAnsiTheme="minorHAnsi"/>
                <w:sz w:val="24"/>
                <w:szCs w:val="24"/>
              </w:rPr>
              <w:t xml:space="preserve"> be able to manipulate.</w:t>
            </w:r>
          </w:p>
          <w:p w:rsidR="00720E48" w:rsidRPr="00720E48" w:rsidRDefault="00720E48" w:rsidP="00720E48">
            <w:pPr>
              <w:autoSpaceDE w:val="0"/>
              <w:autoSpaceDN w:val="0"/>
              <w:adjustRightInd w:val="0"/>
              <w:spacing w:line="360" w:lineRule="auto"/>
              <w:jc w:val="both"/>
              <w:rPr>
                <w:rFonts w:asciiTheme="minorHAnsi" w:hAnsiTheme="minorHAnsi"/>
                <w:sz w:val="24"/>
                <w:szCs w:val="24"/>
              </w:rPr>
            </w:pPr>
          </w:p>
          <w:p w:rsidR="00720E48" w:rsidRPr="00720E48" w:rsidRDefault="00720E48" w:rsidP="00720E48">
            <w:pPr>
              <w:autoSpaceDE w:val="0"/>
              <w:autoSpaceDN w:val="0"/>
              <w:adjustRightInd w:val="0"/>
              <w:spacing w:line="360" w:lineRule="auto"/>
              <w:jc w:val="both"/>
              <w:rPr>
                <w:rFonts w:asciiTheme="minorHAnsi" w:hAnsiTheme="minorHAnsi"/>
                <w:sz w:val="24"/>
                <w:szCs w:val="24"/>
              </w:rPr>
            </w:pPr>
            <w:r w:rsidRPr="00720E48">
              <w:rPr>
                <w:rFonts w:asciiTheme="minorHAnsi" w:hAnsiTheme="minorHAnsi"/>
                <w:sz w:val="24"/>
                <w:szCs w:val="24"/>
              </w:rPr>
              <w:t xml:space="preserve">One way to think of structuring these entities is at two </w:t>
            </w:r>
            <w:r w:rsidR="00B80686" w:rsidRPr="00720E48">
              <w:rPr>
                <w:rFonts w:asciiTheme="minorHAnsi" w:hAnsiTheme="minorHAnsi"/>
                <w:sz w:val="24"/>
                <w:szCs w:val="24"/>
              </w:rPr>
              <w:t>levels:</w:t>
            </w:r>
            <w:r w:rsidRPr="00720E48">
              <w:rPr>
                <w:rFonts w:asciiTheme="minorHAnsi" w:hAnsiTheme="minorHAnsi"/>
                <w:sz w:val="24"/>
                <w:szCs w:val="24"/>
              </w:rPr>
              <w:t xml:space="preserve"> (a) the knowledge level, at which facts are described, and (b) the symbol level, at which representations of objects at the knowledge level are defined in terms of symbols that can be manipulated by programs.</w:t>
            </w:r>
          </w:p>
          <w:p w:rsidR="00720E48" w:rsidRPr="00720E48" w:rsidRDefault="00720E48" w:rsidP="00720E48">
            <w:pPr>
              <w:autoSpaceDE w:val="0"/>
              <w:autoSpaceDN w:val="0"/>
              <w:adjustRightInd w:val="0"/>
              <w:spacing w:line="360" w:lineRule="auto"/>
              <w:jc w:val="both"/>
              <w:rPr>
                <w:rFonts w:asciiTheme="minorHAnsi" w:hAnsiTheme="minorHAnsi"/>
                <w:sz w:val="24"/>
                <w:szCs w:val="24"/>
              </w:rPr>
            </w:pPr>
          </w:p>
          <w:p w:rsidR="00720E48" w:rsidRPr="00720E48" w:rsidRDefault="00720E48" w:rsidP="00720E48">
            <w:pPr>
              <w:autoSpaceDE w:val="0"/>
              <w:autoSpaceDN w:val="0"/>
              <w:adjustRightInd w:val="0"/>
              <w:spacing w:line="360" w:lineRule="auto"/>
              <w:jc w:val="both"/>
              <w:rPr>
                <w:rFonts w:asciiTheme="minorHAnsi" w:hAnsiTheme="minorHAnsi"/>
                <w:sz w:val="24"/>
                <w:szCs w:val="24"/>
              </w:rPr>
            </w:pPr>
            <w:r w:rsidRPr="00720E48">
              <w:rPr>
                <w:rFonts w:asciiTheme="minorHAnsi" w:hAnsiTheme="minorHAnsi"/>
                <w:sz w:val="24"/>
                <w:szCs w:val="24"/>
              </w:rPr>
              <w:t>The facts and representations are linked with two-way mappings. This link is called representation mappings. The forward representation mapping maps from facts to representations. The backward representation mapping goes the other way, from representations to facts.</w:t>
            </w:r>
          </w:p>
          <w:p w:rsidR="00720E48" w:rsidRPr="00720E48" w:rsidRDefault="00720E48" w:rsidP="00720E48">
            <w:pPr>
              <w:autoSpaceDE w:val="0"/>
              <w:autoSpaceDN w:val="0"/>
              <w:adjustRightInd w:val="0"/>
              <w:spacing w:line="360" w:lineRule="auto"/>
              <w:jc w:val="both"/>
              <w:rPr>
                <w:rFonts w:asciiTheme="minorHAnsi" w:hAnsiTheme="minorHAnsi"/>
                <w:sz w:val="24"/>
                <w:szCs w:val="24"/>
              </w:rPr>
            </w:pPr>
          </w:p>
          <w:p w:rsidR="00720E48" w:rsidRPr="00720E48" w:rsidRDefault="00720E48" w:rsidP="00720E48">
            <w:pPr>
              <w:autoSpaceDE w:val="0"/>
              <w:autoSpaceDN w:val="0"/>
              <w:adjustRightInd w:val="0"/>
              <w:spacing w:line="360" w:lineRule="auto"/>
              <w:jc w:val="both"/>
              <w:rPr>
                <w:rFonts w:asciiTheme="minorHAnsi" w:hAnsiTheme="minorHAnsi"/>
                <w:sz w:val="24"/>
                <w:szCs w:val="24"/>
              </w:rPr>
            </w:pPr>
            <w:r w:rsidRPr="00720E48">
              <w:rPr>
                <w:rFonts w:asciiTheme="minorHAnsi" w:hAnsiTheme="minorHAnsi"/>
                <w:sz w:val="24"/>
                <w:szCs w:val="24"/>
              </w:rPr>
              <w:t xml:space="preserve">One common representation is natural language (particularly English) sentences. Regardless of the representation for facts we use in a </w:t>
            </w:r>
            <w:r w:rsidR="00415CC0" w:rsidRPr="00720E48">
              <w:rPr>
                <w:rFonts w:asciiTheme="minorHAnsi" w:hAnsiTheme="minorHAnsi"/>
                <w:sz w:val="24"/>
                <w:szCs w:val="24"/>
              </w:rPr>
              <w:t>program,</w:t>
            </w:r>
            <w:r w:rsidRPr="00720E48">
              <w:rPr>
                <w:rFonts w:asciiTheme="minorHAnsi" w:hAnsiTheme="minorHAnsi"/>
                <w:sz w:val="24"/>
                <w:szCs w:val="24"/>
              </w:rPr>
              <w:t xml:space="preserve"> we may also need to be concerned with an English representation of those facts in order to facilitate getting information into and out of the system. We need mapping functions from English sentences to the representation we actually use and from it back to sentences.</w:t>
            </w:r>
          </w:p>
          <w:p w:rsidR="00B80686" w:rsidRDefault="003E57A2"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t xml:space="preserve"> </w:t>
            </w:r>
          </w:p>
          <w:p w:rsidR="00B80686" w:rsidRDefault="00B80686" w:rsidP="00B80686">
            <w:pPr>
              <w:autoSpaceDE w:val="0"/>
              <w:autoSpaceDN w:val="0"/>
              <w:adjustRightInd w:val="0"/>
              <w:spacing w:line="360" w:lineRule="auto"/>
              <w:jc w:val="both"/>
              <w:rPr>
                <w:rFonts w:asciiTheme="minorHAnsi" w:hAnsiTheme="minorHAnsi"/>
                <w:sz w:val="24"/>
                <w:szCs w:val="24"/>
              </w:rPr>
            </w:pPr>
          </w:p>
          <w:p w:rsidR="00B80686" w:rsidRDefault="00B80686" w:rsidP="00B80686">
            <w:pPr>
              <w:autoSpaceDE w:val="0"/>
              <w:autoSpaceDN w:val="0"/>
              <w:adjustRightInd w:val="0"/>
              <w:spacing w:line="360" w:lineRule="auto"/>
              <w:jc w:val="both"/>
              <w:rPr>
                <w:rFonts w:asciiTheme="minorHAnsi" w:hAnsiTheme="minorHAnsi"/>
                <w:sz w:val="24"/>
                <w:szCs w:val="24"/>
              </w:rPr>
            </w:pPr>
          </w:p>
          <w:p w:rsidR="00B80686" w:rsidRPr="00B80686" w:rsidRDefault="00B80686"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t>What to Represent?</w:t>
            </w:r>
          </w:p>
          <w:p w:rsidR="00B80686" w:rsidRPr="00B80686" w:rsidRDefault="00B80686" w:rsidP="00B80686">
            <w:pPr>
              <w:autoSpaceDE w:val="0"/>
              <w:autoSpaceDN w:val="0"/>
              <w:adjustRightInd w:val="0"/>
              <w:spacing w:line="360" w:lineRule="auto"/>
              <w:jc w:val="both"/>
              <w:rPr>
                <w:rFonts w:asciiTheme="minorHAnsi" w:hAnsiTheme="minorHAnsi"/>
                <w:sz w:val="24"/>
                <w:szCs w:val="24"/>
              </w:rPr>
            </w:pPr>
          </w:p>
          <w:p w:rsidR="00B80686" w:rsidRPr="00B80686" w:rsidRDefault="00B80686"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t>Let us first consider what kinds of knowledge might need to be represented in AI systems:</w:t>
            </w:r>
          </w:p>
          <w:p w:rsidR="00B80686" w:rsidRPr="00B80686" w:rsidRDefault="00B80686" w:rsidP="00B80686">
            <w:pPr>
              <w:autoSpaceDE w:val="0"/>
              <w:autoSpaceDN w:val="0"/>
              <w:adjustRightInd w:val="0"/>
              <w:spacing w:line="360" w:lineRule="auto"/>
              <w:jc w:val="both"/>
              <w:rPr>
                <w:rFonts w:asciiTheme="minorHAnsi" w:hAnsiTheme="minorHAnsi"/>
                <w:sz w:val="24"/>
                <w:szCs w:val="24"/>
              </w:rPr>
            </w:pPr>
          </w:p>
          <w:p w:rsidR="00B80686" w:rsidRPr="00B80686" w:rsidRDefault="00B80686"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t>Objects</w:t>
            </w:r>
          </w:p>
          <w:p w:rsidR="00B80686" w:rsidRPr="00B80686" w:rsidRDefault="00B80686"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t xml:space="preserve">    -- Facts about objects in our world domain. e.g. Guitars have strings, trumpets are brass instruments.</w:t>
            </w:r>
          </w:p>
          <w:p w:rsidR="00B80686" w:rsidRPr="00B80686" w:rsidRDefault="00B80686" w:rsidP="00B80686">
            <w:pPr>
              <w:autoSpaceDE w:val="0"/>
              <w:autoSpaceDN w:val="0"/>
              <w:adjustRightInd w:val="0"/>
              <w:spacing w:line="360" w:lineRule="auto"/>
              <w:jc w:val="both"/>
              <w:rPr>
                <w:rFonts w:asciiTheme="minorHAnsi" w:hAnsiTheme="minorHAnsi"/>
                <w:sz w:val="24"/>
                <w:szCs w:val="24"/>
              </w:rPr>
            </w:pPr>
          </w:p>
          <w:p w:rsidR="00B80686" w:rsidRPr="00B80686" w:rsidRDefault="00B80686"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t>Events</w:t>
            </w:r>
          </w:p>
          <w:p w:rsidR="00B80686" w:rsidRPr="00B80686" w:rsidRDefault="00B80686"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t xml:space="preserve">    -- Actions that occur in our world. e.g. Steve Vai played the guitar in Frank Zappa's Band.</w:t>
            </w:r>
          </w:p>
          <w:p w:rsidR="00B80686" w:rsidRPr="00B80686" w:rsidRDefault="00B80686" w:rsidP="00B80686">
            <w:pPr>
              <w:autoSpaceDE w:val="0"/>
              <w:autoSpaceDN w:val="0"/>
              <w:adjustRightInd w:val="0"/>
              <w:spacing w:line="360" w:lineRule="auto"/>
              <w:jc w:val="both"/>
              <w:rPr>
                <w:rFonts w:asciiTheme="minorHAnsi" w:hAnsiTheme="minorHAnsi"/>
                <w:sz w:val="24"/>
                <w:szCs w:val="24"/>
              </w:rPr>
            </w:pPr>
          </w:p>
          <w:p w:rsidR="00B80686" w:rsidRPr="00B80686" w:rsidRDefault="00B80686"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t>Performance</w:t>
            </w:r>
          </w:p>
          <w:p w:rsidR="00B80686" w:rsidRPr="00B80686" w:rsidRDefault="00B80686"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t xml:space="preserve">    -- A </w:t>
            </w:r>
            <w:r w:rsidR="00E06110" w:rsidRPr="00B80686">
              <w:rPr>
                <w:rFonts w:asciiTheme="minorHAnsi" w:hAnsiTheme="minorHAnsi"/>
                <w:sz w:val="24"/>
                <w:szCs w:val="24"/>
              </w:rPr>
              <w:t>behaviour</w:t>
            </w:r>
            <w:r w:rsidRPr="00B80686">
              <w:rPr>
                <w:rFonts w:asciiTheme="minorHAnsi" w:hAnsiTheme="minorHAnsi"/>
                <w:sz w:val="24"/>
                <w:szCs w:val="24"/>
              </w:rPr>
              <w:t xml:space="preserve"> like playing the guitar involves knowledge about how to do things.</w:t>
            </w:r>
          </w:p>
          <w:p w:rsidR="00B80686" w:rsidRPr="00B80686" w:rsidRDefault="00B80686" w:rsidP="00B80686">
            <w:pPr>
              <w:autoSpaceDE w:val="0"/>
              <w:autoSpaceDN w:val="0"/>
              <w:adjustRightInd w:val="0"/>
              <w:spacing w:line="360" w:lineRule="auto"/>
              <w:jc w:val="both"/>
              <w:rPr>
                <w:rFonts w:asciiTheme="minorHAnsi" w:hAnsiTheme="minorHAnsi"/>
                <w:sz w:val="24"/>
                <w:szCs w:val="24"/>
              </w:rPr>
            </w:pPr>
          </w:p>
          <w:p w:rsidR="00B80686" w:rsidRPr="00B80686" w:rsidRDefault="00B80686"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t>Meta-knowledge</w:t>
            </w:r>
          </w:p>
          <w:p w:rsidR="00B80686" w:rsidRPr="00B80686" w:rsidRDefault="00B80686"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t xml:space="preserve">    -- </w:t>
            </w:r>
            <w:r w:rsidR="00E06110" w:rsidRPr="00B80686">
              <w:rPr>
                <w:rFonts w:asciiTheme="minorHAnsi" w:hAnsiTheme="minorHAnsi"/>
                <w:sz w:val="24"/>
                <w:szCs w:val="24"/>
              </w:rPr>
              <w:t>Knowledge</w:t>
            </w:r>
            <w:r w:rsidRPr="00B80686">
              <w:rPr>
                <w:rFonts w:asciiTheme="minorHAnsi" w:hAnsiTheme="minorHAnsi"/>
                <w:sz w:val="24"/>
                <w:szCs w:val="24"/>
              </w:rPr>
              <w:t xml:space="preserve"> about what we know. e.g. Bobrow's Robot who plan's a trip. It knows that it can read street signs along the way to find out where it is.</w:t>
            </w:r>
          </w:p>
          <w:p w:rsidR="00B80686" w:rsidRPr="00B80686" w:rsidRDefault="00B80686" w:rsidP="00B80686">
            <w:pPr>
              <w:autoSpaceDE w:val="0"/>
              <w:autoSpaceDN w:val="0"/>
              <w:adjustRightInd w:val="0"/>
              <w:spacing w:line="360" w:lineRule="auto"/>
              <w:jc w:val="both"/>
              <w:rPr>
                <w:rFonts w:asciiTheme="minorHAnsi" w:hAnsiTheme="minorHAnsi"/>
                <w:sz w:val="24"/>
                <w:szCs w:val="24"/>
              </w:rPr>
            </w:pPr>
          </w:p>
          <w:p w:rsidR="00B80686" w:rsidRPr="00B80686" w:rsidRDefault="00B80686"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t>Thus in solving problems in AI we must represent knowledge and there are two entities to deal with:</w:t>
            </w:r>
          </w:p>
          <w:p w:rsidR="00B80686" w:rsidRPr="00B80686" w:rsidRDefault="00B80686" w:rsidP="00B80686">
            <w:pPr>
              <w:autoSpaceDE w:val="0"/>
              <w:autoSpaceDN w:val="0"/>
              <w:adjustRightInd w:val="0"/>
              <w:spacing w:line="360" w:lineRule="auto"/>
              <w:jc w:val="both"/>
              <w:rPr>
                <w:rFonts w:asciiTheme="minorHAnsi" w:hAnsiTheme="minorHAnsi"/>
                <w:sz w:val="24"/>
                <w:szCs w:val="24"/>
              </w:rPr>
            </w:pPr>
          </w:p>
          <w:p w:rsidR="00B80686" w:rsidRPr="00B80686" w:rsidRDefault="00B80686"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t>Facts</w:t>
            </w:r>
          </w:p>
          <w:p w:rsidR="00B80686" w:rsidRPr="00B80686" w:rsidRDefault="00B80686"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t xml:space="preserve">    -- truths about the real world and what we represent. This can be regarded as the knowledge level </w:t>
            </w:r>
          </w:p>
          <w:p w:rsidR="00B80686" w:rsidRPr="00B80686" w:rsidRDefault="00B80686"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t>Representation of the facts</w:t>
            </w:r>
          </w:p>
          <w:p w:rsidR="00B80686" w:rsidRPr="00B80686" w:rsidRDefault="00B80686"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t xml:space="preserve">    </w:t>
            </w:r>
            <w:r w:rsidR="00E06110" w:rsidRPr="00B80686">
              <w:rPr>
                <w:rFonts w:asciiTheme="minorHAnsi" w:hAnsiTheme="minorHAnsi"/>
                <w:sz w:val="24"/>
                <w:szCs w:val="24"/>
              </w:rPr>
              <w:t>Which</w:t>
            </w:r>
            <w:r w:rsidRPr="00B80686">
              <w:rPr>
                <w:rFonts w:asciiTheme="minorHAnsi" w:hAnsiTheme="minorHAnsi"/>
                <w:sz w:val="24"/>
                <w:szCs w:val="24"/>
              </w:rPr>
              <w:t xml:space="preserve"> we manipulate. This can be regarded as the symbol level since we usually define the representation in terms of symbols that can be manipulated by programs.</w:t>
            </w:r>
          </w:p>
          <w:p w:rsidR="00B80686" w:rsidRPr="00B80686" w:rsidRDefault="00B80686" w:rsidP="00B80686">
            <w:pPr>
              <w:autoSpaceDE w:val="0"/>
              <w:autoSpaceDN w:val="0"/>
              <w:adjustRightInd w:val="0"/>
              <w:spacing w:line="360" w:lineRule="auto"/>
              <w:jc w:val="both"/>
              <w:rPr>
                <w:rFonts w:asciiTheme="minorHAnsi" w:hAnsiTheme="minorHAnsi"/>
                <w:sz w:val="24"/>
                <w:szCs w:val="24"/>
              </w:rPr>
            </w:pPr>
          </w:p>
          <w:p w:rsidR="00B80686" w:rsidRPr="00B80686" w:rsidRDefault="00B80686"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t>We can structure these entities at two levels</w:t>
            </w:r>
          </w:p>
          <w:p w:rsidR="00B80686" w:rsidRPr="00B80686" w:rsidRDefault="00B80686" w:rsidP="00B80686">
            <w:pPr>
              <w:autoSpaceDE w:val="0"/>
              <w:autoSpaceDN w:val="0"/>
              <w:adjustRightInd w:val="0"/>
              <w:spacing w:line="360" w:lineRule="auto"/>
              <w:jc w:val="both"/>
              <w:rPr>
                <w:rFonts w:asciiTheme="minorHAnsi" w:hAnsiTheme="minorHAnsi"/>
                <w:sz w:val="24"/>
                <w:szCs w:val="24"/>
              </w:rPr>
            </w:pPr>
          </w:p>
          <w:p w:rsidR="00B80686" w:rsidRPr="00B80686" w:rsidRDefault="00B80686"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t>the knowledge level</w:t>
            </w:r>
          </w:p>
          <w:p w:rsidR="00B80686" w:rsidRPr="00B80686" w:rsidRDefault="00B80686"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t xml:space="preserve">    -- at which facts are described </w:t>
            </w:r>
          </w:p>
          <w:p w:rsidR="00B80686" w:rsidRPr="00B80686" w:rsidRDefault="00B80686"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lastRenderedPageBreak/>
              <w:t>the symbol level</w:t>
            </w:r>
          </w:p>
          <w:p w:rsidR="00474DDE" w:rsidRDefault="00B80686" w:rsidP="00B80686">
            <w:pPr>
              <w:autoSpaceDE w:val="0"/>
              <w:autoSpaceDN w:val="0"/>
              <w:adjustRightInd w:val="0"/>
              <w:spacing w:line="360" w:lineRule="auto"/>
              <w:jc w:val="both"/>
              <w:rPr>
                <w:rFonts w:asciiTheme="minorHAnsi" w:hAnsiTheme="minorHAnsi"/>
                <w:sz w:val="24"/>
                <w:szCs w:val="24"/>
              </w:rPr>
            </w:pPr>
            <w:r w:rsidRPr="00B80686">
              <w:rPr>
                <w:rFonts w:asciiTheme="minorHAnsi" w:hAnsiTheme="minorHAnsi"/>
                <w:sz w:val="24"/>
                <w:szCs w:val="24"/>
              </w:rPr>
              <w:t xml:space="preserve">    -- at which representations of objects are defined in terms of symbols that can be manipulated in programs (see Fig. 5)</w:t>
            </w:r>
          </w:p>
          <w:p w:rsidR="00B80686" w:rsidRDefault="00B80686" w:rsidP="00B80686">
            <w:pPr>
              <w:autoSpaceDE w:val="0"/>
              <w:autoSpaceDN w:val="0"/>
              <w:adjustRightInd w:val="0"/>
              <w:spacing w:line="360" w:lineRule="auto"/>
              <w:jc w:val="both"/>
              <w:rPr>
                <w:rFonts w:asciiTheme="minorHAnsi" w:hAnsiTheme="minorHAnsi" w:cs="StoneSerif"/>
                <w:sz w:val="24"/>
                <w:szCs w:val="24"/>
              </w:rPr>
            </w:pPr>
            <w:r>
              <w:rPr>
                <w:noProof/>
                <w:lang w:val="en-US" w:bidi="hi-IN"/>
              </w:rPr>
              <w:drawing>
                <wp:inline distT="0" distB="0" distL="0" distR="0">
                  <wp:extent cx="3457575" cy="1743075"/>
                  <wp:effectExtent l="19050" t="0" r="9525" b="0"/>
                  <wp:docPr id="29" name="Picture 29" descr="http://www.cs.cf.ac.uk/Dave/AI2/fac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s.cf.ac.uk/Dave/AI2/facts.gif"/>
                          <pic:cNvPicPr>
                            <a:picLocks noChangeAspect="1" noChangeArrowheads="1"/>
                          </pic:cNvPicPr>
                        </pic:nvPicPr>
                        <pic:blipFill>
                          <a:blip r:embed="rId8"/>
                          <a:srcRect/>
                          <a:stretch>
                            <a:fillRect/>
                          </a:stretch>
                        </pic:blipFill>
                        <pic:spPr bwMode="auto">
                          <a:xfrm>
                            <a:off x="0" y="0"/>
                            <a:ext cx="3457575" cy="1743075"/>
                          </a:xfrm>
                          <a:prstGeom prst="rect">
                            <a:avLst/>
                          </a:prstGeom>
                          <a:noFill/>
                          <a:ln w="9525">
                            <a:noFill/>
                            <a:miter lim="800000"/>
                            <a:headEnd/>
                            <a:tailEnd/>
                          </a:ln>
                        </pic:spPr>
                      </pic:pic>
                    </a:graphicData>
                  </a:graphic>
                </wp:inline>
              </w:drawing>
            </w:r>
          </w:p>
          <w:p w:rsidR="00B80686" w:rsidRPr="00B80686" w:rsidRDefault="00B80686" w:rsidP="00B80686">
            <w:pPr>
              <w:autoSpaceDE w:val="0"/>
              <w:autoSpaceDN w:val="0"/>
              <w:adjustRightInd w:val="0"/>
              <w:spacing w:line="360" w:lineRule="auto"/>
              <w:jc w:val="center"/>
              <w:rPr>
                <w:rFonts w:asciiTheme="minorHAnsi" w:hAnsiTheme="minorHAnsi" w:cs="StoneSerif"/>
                <w:sz w:val="24"/>
                <w:szCs w:val="24"/>
              </w:rPr>
            </w:pPr>
            <w:r w:rsidRPr="00B80686">
              <w:rPr>
                <w:rFonts w:asciiTheme="minorHAnsi" w:hAnsiTheme="minorHAnsi" w:cs="StoneSerif"/>
                <w:sz w:val="24"/>
                <w:szCs w:val="24"/>
              </w:rPr>
              <w:t>Fig 5 Two Entities in Knowledge Representation</w:t>
            </w:r>
          </w:p>
          <w:p w:rsidR="00B80686" w:rsidRPr="00B80686" w:rsidRDefault="00B80686" w:rsidP="00B80686">
            <w:pPr>
              <w:autoSpaceDE w:val="0"/>
              <w:autoSpaceDN w:val="0"/>
              <w:adjustRightInd w:val="0"/>
              <w:spacing w:line="360" w:lineRule="auto"/>
              <w:jc w:val="both"/>
              <w:rPr>
                <w:rFonts w:asciiTheme="minorHAnsi" w:hAnsiTheme="minorHAnsi" w:cs="StoneSerif"/>
                <w:sz w:val="24"/>
                <w:szCs w:val="24"/>
              </w:rPr>
            </w:pPr>
          </w:p>
          <w:p w:rsidR="00B80686" w:rsidRPr="00B80686" w:rsidRDefault="00B80686" w:rsidP="00B80686">
            <w:pPr>
              <w:autoSpaceDE w:val="0"/>
              <w:autoSpaceDN w:val="0"/>
              <w:adjustRightInd w:val="0"/>
              <w:spacing w:line="360" w:lineRule="auto"/>
              <w:jc w:val="both"/>
              <w:rPr>
                <w:rFonts w:asciiTheme="minorHAnsi" w:hAnsiTheme="minorHAnsi" w:cs="StoneSerif"/>
                <w:sz w:val="24"/>
                <w:szCs w:val="24"/>
              </w:rPr>
            </w:pPr>
            <w:r w:rsidRPr="00B80686">
              <w:rPr>
                <w:rFonts w:asciiTheme="minorHAnsi" w:hAnsiTheme="minorHAnsi" w:cs="StoneSerif"/>
                <w:sz w:val="24"/>
                <w:szCs w:val="24"/>
              </w:rPr>
              <w:t>English or natural language is an obvious way of representing and handling facts. Logic enables us to consider the following fact: spot is a dog as dog(spot) We could then infer that all dogs have tails with: tex2html_wrap_inline7154 : dog(x) tex2html_wrap_inline7156 hasatail(x) We can then deduce:</w:t>
            </w:r>
          </w:p>
          <w:p w:rsidR="00B80686" w:rsidRPr="00B80686" w:rsidRDefault="00B80686" w:rsidP="00B80686">
            <w:pPr>
              <w:autoSpaceDE w:val="0"/>
              <w:autoSpaceDN w:val="0"/>
              <w:adjustRightInd w:val="0"/>
              <w:spacing w:line="360" w:lineRule="auto"/>
              <w:jc w:val="both"/>
              <w:rPr>
                <w:rFonts w:asciiTheme="minorHAnsi" w:hAnsiTheme="minorHAnsi" w:cs="StoneSerif"/>
                <w:sz w:val="24"/>
                <w:szCs w:val="24"/>
              </w:rPr>
            </w:pPr>
          </w:p>
          <w:p w:rsidR="00B80686" w:rsidRPr="00B80686" w:rsidRDefault="00B80686" w:rsidP="00B80686">
            <w:pPr>
              <w:autoSpaceDE w:val="0"/>
              <w:autoSpaceDN w:val="0"/>
              <w:adjustRightInd w:val="0"/>
              <w:spacing w:line="360" w:lineRule="auto"/>
              <w:jc w:val="both"/>
              <w:rPr>
                <w:rFonts w:asciiTheme="minorHAnsi" w:hAnsiTheme="minorHAnsi" w:cs="StoneSerif"/>
                <w:sz w:val="24"/>
                <w:szCs w:val="24"/>
              </w:rPr>
            </w:pPr>
            <w:r w:rsidRPr="00B80686">
              <w:rPr>
                <w:rFonts w:asciiTheme="minorHAnsi" w:hAnsiTheme="minorHAnsi" w:cs="StoneSerif"/>
                <w:sz w:val="24"/>
                <w:szCs w:val="24"/>
              </w:rPr>
              <w:t>hasatail(Spot)</w:t>
            </w:r>
          </w:p>
          <w:p w:rsidR="00B80686" w:rsidRPr="00B80686" w:rsidRDefault="00B80686" w:rsidP="00B80686">
            <w:pPr>
              <w:autoSpaceDE w:val="0"/>
              <w:autoSpaceDN w:val="0"/>
              <w:adjustRightInd w:val="0"/>
              <w:spacing w:line="360" w:lineRule="auto"/>
              <w:jc w:val="both"/>
              <w:rPr>
                <w:rFonts w:asciiTheme="minorHAnsi" w:hAnsiTheme="minorHAnsi" w:cs="StoneSerif"/>
                <w:sz w:val="24"/>
                <w:szCs w:val="24"/>
              </w:rPr>
            </w:pPr>
          </w:p>
          <w:p w:rsidR="00B80686" w:rsidRPr="00B80686" w:rsidRDefault="00B80686" w:rsidP="00B80686">
            <w:pPr>
              <w:autoSpaceDE w:val="0"/>
              <w:autoSpaceDN w:val="0"/>
              <w:adjustRightInd w:val="0"/>
              <w:spacing w:line="360" w:lineRule="auto"/>
              <w:jc w:val="both"/>
              <w:rPr>
                <w:rFonts w:asciiTheme="minorHAnsi" w:hAnsiTheme="minorHAnsi" w:cs="StoneSerif"/>
                <w:sz w:val="24"/>
                <w:szCs w:val="24"/>
              </w:rPr>
            </w:pPr>
            <w:r w:rsidRPr="00B80686">
              <w:rPr>
                <w:rFonts w:asciiTheme="minorHAnsi" w:hAnsiTheme="minorHAnsi" w:cs="StoneSerif"/>
                <w:sz w:val="24"/>
                <w:szCs w:val="24"/>
              </w:rPr>
              <w:t>Using an appropriate backward mapping function the English sentence Spot has a tail can be generated.</w:t>
            </w:r>
          </w:p>
          <w:p w:rsidR="00B80686" w:rsidRPr="00B80686" w:rsidRDefault="00B80686" w:rsidP="00B80686">
            <w:pPr>
              <w:autoSpaceDE w:val="0"/>
              <w:autoSpaceDN w:val="0"/>
              <w:adjustRightInd w:val="0"/>
              <w:spacing w:line="360" w:lineRule="auto"/>
              <w:jc w:val="both"/>
              <w:rPr>
                <w:rFonts w:asciiTheme="minorHAnsi" w:hAnsiTheme="minorHAnsi" w:cs="StoneSerif"/>
                <w:sz w:val="24"/>
                <w:szCs w:val="24"/>
              </w:rPr>
            </w:pPr>
          </w:p>
          <w:p w:rsidR="00B80686" w:rsidRPr="00B80686" w:rsidRDefault="00B80686" w:rsidP="00B80686">
            <w:pPr>
              <w:autoSpaceDE w:val="0"/>
              <w:autoSpaceDN w:val="0"/>
              <w:adjustRightInd w:val="0"/>
              <w:spacing w:line="360" w:lineRule="auto"/>
              <w:jc w:val="both"/>
              <w:rPr>
                <w:rFonts w:asciiTheme="minorHAnsi" w:hAnsiTheme="minorHAnsi" w:cs="StoneSerif"/>
                <w:sz w:val="24"/>
                <w:szCs w:val="24"/>
              </w:rPr>
            </w:pPr>
            <w:r w:rsidRPr="00B80686">
              <w:rPr>
                <w:rFonts w:asciiTheme="minorHAnsi" w:hAnsiTheme="minorHAnsi" w:cs="StoneSerif"/>
                <w:sz w:val="24"/>
                <w:szCs w:val="24"/>
              </w:rPr>
              <w:t>The available functions are not always one to one but rather are many to many which is a characteristic of English representations. The sentences All dogs have tails and every dog has a tail both say that each dog has a tail but the first could say that each dog has more than one tail try substituting teeth for tails. When an AI program manipulates the internal representation of facts these new representations should also be interpretable as new representations of facts.</w:t>
            </w:r>
          </w:p>
          <w:p w:rsidR="00B80686" w:rsidRPr="00B80686" w:rsidRDefault="00B80686" w:rsidP="00B80686">
            <w:pPr>
              <w:autoSpaceDE w:val="0"/>
              <w:autoSpaceDN w:val="0"/>
              <w:adjustRightInd w:val="0"/>
              <w:spacing w:line="360" w:lineRule="auto"/>
              <w:jc w:val="both"/>
              <w:rPr>
                <w:rFonts w:asciiTheme="minorHAnsi" w:hAnsiTheme="minorHAnsi" w:cs="StoneSerif"/>
                <w:sz w:val="24"/>
                <w:szCs w:val="24"/>
              </w:rPr>
            </w:pPr>
          </w:p>
          <w:p w:rsidR="00B80686" w:rsidRDefault="00B80686" w:rsidP="00B80686">
            <w:pPr>
              <w:autoSpaceDE w:val="0"/>
              <w:autoSpaceDN w:val="0"/>
              <w:adjustRightInd w:val="0"/>
              <w:spacing w:line="360" w:lineRule="auto"/>
              <w:jc w:val="both"/>
            </w:pPr>
            <w:r w:rsidRPr="00B80686">
              <w:rPr>
                <w:rFonts w:asciiTheme="minorHAnsi" w:hAnsiTheme="minorHAnsi" w:cs="StoneSerif"/>
                <w:sz w:val="24"/>
                <w:szCs w:val="24"/>
              </w:rPr>
              <w:t xml:space="preserve">Consider the classic problem of the mutilated chess board. Problem In a normal chess board the opposite corner squares </w:t>
            </w:r>
            <w:r w:rsidR="00F51718" w:rsidRPr="00B80686">
              <w:rPr>
                <w:rFonts w:asciiTheme="minorHAnsi" w:hAnsiTheme="minorHAnsi" w:cs="StoneSerif"/>
                <w:sz w:val="24"/>
                <w:szCs w:val="24"/>
              </w:rPr>
              <w:t>has</w:t>
            </w:r>
            <w:r w:rsidRPr="00B80686">
              <w:rPr>
                <w:rFonts w:asciiTheme="minorHAnsi" w:hAnsiTheme="minorHAnsi" w:cs="StoneSerif"/>
                <w:sz w:val="24"/>
                <w:szCs w:val="24"/>
              </w:rPr>
              <w:t xml:space="preserve"> been eliminated. The given task is to cover all the squares on the remaining board by dominoes so that each domino covers two squares. No overlapping of dominoes is allowed, can it be done. Consider three data structures</w:t>
            </w:r>
            <w:r w:rsidR="00D70E4A">
              <w:t xml:space="preserve"> </w:t>
            </w:r>
            <w:r w:rsidR="00D70E4A">
              <w:rPr>
                <w:noProof/>
                <w:lang w:val="en-US" w:bidi="hi-IN"/>
              </w:rPr>
              <w:lastRenderedPageBreak/>
              <w:drawing>
                <wp:inline distT="0" distB="0" distL="0" distR="0">
                  <wp:extent cx="3457575" cy="1400175"/>
                  <wp:effectExtent l="19050" t="0" r="9525" b="0"/>
                  <wp:docPr id="42" name="Picture 42" descr="http://www.cs.cf.ac.uk/Dave/AI2/chec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s.cf.ac.uk/Dave/AI2/checker.gif"/>
                          <pic:cNvPicPr>
                            <a:picLocks noChangeAspect="1" noChangeArrowheads="1"/>
                          </pic:cNvPicPr>
                        </pic:nvPicPr>
                        <pic:blipFill>
                          <a:blip r:embed="rId9"/>
                          <a:srcRect/>
                          <a:stretch>
                            <a:fillRect/>
                          </a:stretch>
                        </pic:blipFill>
                        <pic:spPr bwMode="auto">
                          <a:xfrm>
                            <a:off x="0" y="0"/>
                            <a:ext cx="3457575" cy="1400175"/>
                          </a:xfrm>
                          <a:prstGeom prst="rect">
                            <a:avLst/>
                          </a:prstGeom>
                          <a:noFill/>
                          <a:ln w="9525">
                            <a:noFill/>
                            <a:miter lim="800000"/>
                            <a:headEnd/>
                            <a:tailEnd/>
                          </a:ln>
                        </pic:spPr>
                      </pic:pic>
                    </a:graphicData>
                  </a:graphic>
                </wp:inline>
              </w:drawing>
            </w:r>
          </w:p>
          <w:p w:rsidR="00D70E4A" w:rsidRPr="00D70E4A" w:rsidRDefault="00D70E4A" w:rsidP="00D70E4A">
            <w:pPr>
              <w:autoSpaceDE w:val="0"/>
              <w:autoSpaceDN w:val="0"/>
              <w:adjustRightInd w:val="0"/>
              <w:spacing w:line="360" w:lineRule="auto"/>
              <w:jc w:val="both"/>
              <w:rPr>
                <w:rFonts w:asciiTheme="minorHAnsi" w:hAnsiTheme="minorHAnsi" w:cs="StoneSerif"/>
                <w:sz w:val="24"/>
                <w:szCs w:val="24"/>
              </w:rPr>
            </w:pPr>
            <w:r w:rsidRPr="00D70E4A">
              <w:rPr>
                <w:rFonts w:asciiTheme="minorHAnsi" w:hAnsiTheme="minorHAnsi" w:cs="StoneSerif"/>
                <w:sz w:val="24"/>
                <w:szCs w:val="24"/>
              </w:rPr>
              <w:t>Fig. 3.1 Mutilated Checker</w:t>
            </w:r>
          </w:p>
          <w:p w:rsidR="00D70E4A" w:rsidRPr="00D70E4A" w:rsidRDefault="00D70E4A" w:rsidP="00D70E4A">
            <w:pPr>
              <w:autoSpaceDE w:val="0"/>
              <w:autoSpaceDN w:val="0"/>
              <w:adjustRightInd w:val="0"/>
              <w:spacing w:line="360" w:lineRule="auto"/>
              <w:jc w:val="both"/>
              <w:rPr>
                <w:rFonts w:asciiTheme="minorHAnsi" w:hAnsiTheme="minorHAnsi" w:cs="StoneSerif"/>
                <w:sz w:val="24"/>
                <w:szCs w:val="24"/>
              </w:rPr>
            </w:pPr>
          </w:p>
          <w:p w:rsidR="00D70E4A" w:rsidRPr="00D70E4A" w:rsidRDefault="00F51718" w:rsidP="00D70E4A">
            <w:pPr>
              <w:autoSpaceDE w:val="0"/>
              <w:autoSpaceDN w:val="0"/>
              <w:adjustRightInd w:val="0"/>
              <w:spacing w:line="360" w:lineRule="auto"/>
              <w:jc w:val="both"/>
              <w:rPr>
                <w:rFonts w:asciiTheme="minorHAnsi" w:hAnsiTheme="minorHAnsi" w:cs="StoneSerif"/>
                <w:sz w:val="24"/>
                <w:szCs w:val="24"/>
              </w:rPr>
            </w:pPr>
            <w:r w:rsidRPr="00D70E4A">
              <w:rPr>
                <w:rFonts w:asciiTheme="minorHAnsi" w:hAnsiTheme="minorHAnsi" w:cs="StoneSerif"/>
                <w:sz w:val="24"/>
                <w:szCs w:val="24"/>
              </w:rPr>
              <w:t>The</w:t>
            </w:r>
            <w:r w:rsidR="00D70E4A" w:rsidRPr="00D70E4A">
              <w:rPr>
                <w:rFonts w:asciiTheme="minorHAnsi" w:hAnsiTheme="minorHAnsi" w:cs="StoneSerif"/>
                <w:sz w:val="24"/>
                <w:szCs w:val="24"/>
              </w:rPr>
              <w:t xml:space="preserve"> first two are illustrated in the diagrams above and the third data structure is the number of black squares and the number of white squares. The first diagram loses the colour of the squares and a solution is not east to see; the second preserves the colours but produces no easier path whereas counting the number of squares of each colour giving black as 32 and the number of white as 30 yields an immediate solution of NO as a domino must be on one white square and one black square, thus the number of squares must be equal for a positive solution.</w:t>
            </w:r>
          </w:p>
          <w:p w:rsidR="001E5871" w:rsidRDefault="001E5871" w:rsidP="001E5871">
            <w:pPr>
              <w:autoSpaceDE w:val="0"/>
              <w:autoSpaceDN w:val="0"/>
              <w:adjustRightInd w:val="0"/>
              <w:spacing w:line="360" w:lineRule="auto"/>
              <w:jc w:val="both"/>
              <w:rPr>
                <w:rFonts w:asciiTheme="minorHAnsi" w:hAnsiTheme="minorHAnsi" w:cs="StoneSerif"/>
                <w:b/>
                <w:sz w:val="24"/>
                <w:szCs w:val="24"/>
              </w:rPr>
            </w:pPr>
          </w:p>
          <w:p w:rsidR="001E5871" w:rsidRPr="001E5871" w:rsidRDefault="001E5871" w:rsidP="001E5871">
            <w:pPr>
              <w:autoSpaceDE w:val="0"/>
              <w:autoSpaceDN w:val="0"/>
              <w:adjustRightInd w:val="0"/>
              <w:spacing w:line="360" w:lineRule="auto"/>
              <w:jc w:val="both"/>
              <w:rPr>
                <w:rFonts w:asciiTheme="minorHAnsi" w:hAnsiTheme="minorHAnsi" w:cs="StoneSerif"/>
                <w:b/>
                <w:sz w:val="24"/>
                <w:szCs w:val="24"/>
              </w:rPr>
            </w:pPr>
            <w:r w:rsidRPr="001E5871">
              <w:rPr>
                <w:rFonts w:asciiTheme="minorHAnsi" w:hAnsiTheme="minorHAnsi" w:cs="StoneSerif"/>
                <w:b/>
                <w:sz w:val="24"/>
                <w:szCs w:val="24"/>
              </w:rPr>
              <w:t>Using Knowledge</w:t>
            </w: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r w:rsidRPr="001E5871">
              <w:rPr>
                <w:rFonts w:asciiTheme="minorHAnsi" w:hAnsiTheme="minorHAnsi" w:cs="StoneSerif"/>
                <w:sz w:val="24"/>
                <w:szCs w:val="24"/>
              </w:rPr>
              <w:t>We have briefly mentioned where knowledge is used in AI systems. Let us consider a little further to what applications and how knowledge may be used.</w:t>
            </w: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r w:rsidRPr="001E5871">
              <w:rPr>
                <w:rFonts w:asciiTheme="minorHAnsi" w:hAnsiTheme="minorHAnsi" w:cs="StoneSerif"/>
                <w:sz w:val="24"/>
                <w:szCs w:val="24"/>
              </w:rPr>
              <w:t>Learning</w:t>
            </w: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r w:rsidRPr="001E5871">
              <w:rPr>
                <w:rFonts w:asciiTheme="minorHAnsi" w:hAnsiTheme="minorHAnsi" w:cs="StoneSerif"/>
                <w:sz w:val="24"/>
                <w:szCs w:val="24"/>
              </w:rPr>
              <w:t xml:space="preserve">    -- acquiring knowledge. This is more than simply adding new facts to a knowledge base. New data may have to be classified prior to storage for easy retrieval, etc.. Interaction and inference with existing facts to avoid redundancy and replication in the knowledge and and also so that facts can be updated. </w:t>
            </w: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r w:rsidRPr="001E5871">
              <w:rPr>
                <w:rFonts w:asciiTheme="minorHAnsi" w:hAnsiTheme="minorHAnsi" w:cs="StoneSerif"/>
                <w:sz w:val="24"/>
                <w:szCs w:val="24"/>
              </w:rPr>
              <w:t>Retrieval</w:t>
            </w: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r w:rsidRPr="001E5871">
              <w:rPr>
                <w:rFonts w:asciiTheme="minorHAnsi" w:hAnsiTheme="minorHAnsi" w:cs="StoneSerif"/>
                <w:sz w:val="24"/>
                <w:szCs w:val="24"/>
              </w:rPr>
              <w:t xml:space="preserve">    -- The representation scheme used can have a critical effect on the efficiency of the method. Humans are very good at it.</w:t>
            </w: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r w:rsidRPr="001E5871">
              <w:rPr>
                <w:rFonts w:asciiTheme="minorHAnsi" w:hAnsiTheme="minorHAnsi" w:cs="StoneSerif"/>
                <w:sz w:val="24"/>
                <w:szCs w:val="24"/>
              </w:rPr>
              <w:t xml:space="preserve">    Many AI methods have tried to model human (see lecture on distributed reasoning)</w:t>
            </w: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r w:rsidRPr="001E5871">
              <w:rPr>
                <w:rFonts w:asciiTheme="minorHAnsi" w:hAnsiTheme="minorHAnsi" w:cs="StoneSerif"/>
                <w:sz w:val="24"/>
                <w:szCs w:val="24"/>
              </w:rPr>
              <w:t>Reasoning</w:t>
            </w: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r w:rsidRPr="001E5871">
              <w:rPr>
                <w:rFonts w:asciiTheme="minorHAnsi" w:hAnsiTheme="minorHAnsi" w:cs="StoneSerif"/>
                <w:sz w:val="24"/>
                <w:szCs w:val="24"/>
              </w:rPr>
              <w:t xml:space="preserve">    -- Infer facts from existing data.</w:t>
            </w: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r w:rsidRPr="001E5871">
              <w:rPr>
                <w:rFonts w:asciiTheme="minorHAnsi" w:hAnsiTheme="minorHAnsi" w:cs="StoneSerif"/>
                <w:sz w:val="24"/>
                <w:szCs w:val="24"/>
              </w:rPr>
              <w:lastRenderedPageBreak/>
              <w:t>If a system on only knows:</w:t>
            </w: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r w:rsidRPr="001E5871">
              <w:rPr>
                <w:rFonts w:asciiTheme="minorHAnsi" w:hAnsiTheme="minorHAnsi" w:cs="StoneSerif"/>
                <w:sz w:val="24"/>
                <w:szCs w:val="24"/>
              </w:rPr>
              <w:t xml:space="preserve">    Miles Davis is a Jazz Musician.</w:t>
            </w: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r w:rsidRPr="001E5871">
              <w:rPr>
                <w:rFonts w:asciiTheme="minorHAnsi" w:hAnsiTheme="minorHAnsi" w:cs="StoneSerif"/>
                <w:sz w:val="24"/>
                <w:szCs w:val="24"/>
              </w:rPr>
              <w:t xml:space="preserve">    All Jazz Musicians can play their instruments well. </w:t>
            </w: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r w:rsidRPr="001E5871">
              <w:rPr>
                <w:rFonts w:asciiTheme="minorHAnsi" w:hAnsiTheme="minorHAnsi" w:cs="StoneSerif"/>
                <w:sz w:val="24"/>
                <w:szCs w:val="24"/>
              </w:rPr>
              <w:t xml:space="preserve">If things like Is Miles Davis a Jazz Musician? or Can Jazz Musicians play their instruments well? </w:t>
            </w:r>
            <w:r w:rsidR="00F51718" w:rsidRPr="001E5871">
              <w:rPr>
                <w:rFonts w:asciiTheme="minorHAnsi" w:hAnsiTheme="minorHAnsi" w:cs="StoneSerif"/>
                <w:sz w:val="24"/>
                <w:szCs w:val="24"/>
              </w:rPr>
              <w:t>Are</w:t>
            </w:r>
            <w:r w:rsidRPr="001E5871">
              <w:rPr>
                <w:rFonts w:asciiTheme="minorHAnsi" w:hAnsiTheme="minorHAnsi" w:cs="StoneSerif"/>
                <w:sz w:val="24"/>
                <w:szCs w:val="24"/>
              </w:rPr>
              <w:t xml:space="preserve"> asked then the answer is readily obtained from the data structures and procedures.</w:t>
            </w: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r w:rsidRPr="001E5871">
              <w:rPr>
                <w:rFonts w:asciiTheme="minorHAnsi" w:hAnsiTheme="minorHAnsi" w:cs="StoneSerif"/>
                <w:sz w:val="24"/>
                <w:szCs w:val="24"/>
              </w:rPr>
              <w:t xml:space="preserve">However </w:t>
            </w:r>
            <w:r w:rsidR="00F51718" w:rsidRPr="001E5871">
              <w:rPr>
                <w:rFonts w:asciiTheme="minorHAnsi" w:hAnsiTheme="minorHAnsi" w:cs="StoneSerif"/>
                <w:sz w:val="24"/>
                <w:szCs w:val="24"/>
              </w:rPr>
              <w:t>a question like Can Miles Davis plays</w:t>
            </w:r>
            <w:r w:rsidRPr="001E5871">
              <w:rPr>
                <w:rFonts w:asciiTheme="minorHAnsi" w:hAnsiTheme="minorHAnsi" w:cs="StoneSerif"/>
                <w:sz w:val="24"/>
                <w:szCs w:val="24"/>
              </w:rPr>
              <w:t xml:space="preserve"> his instrument well? requires reasoning.</w:t>
            </w: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p>
          <w:p w:rsidR="001E5871" w:rsidRPr="001E5871" w:rsidRDefault="001E5871" w:rsidP="001E5871">
            <w:pPr>
              <w:autoSpaceDE w:val="0"/>
              <w:autoSpaceDN w:val="0"/>
              <w:adjustRightInd w:val="0"/>
              <w:spacing w:line="360" w:lineRule="auto"/>
              <w:jc w:val="both"/>
              <w:rPr>
                <w:rFonts w:asciiTheme="minorHAnsi" w:hAnsiTheme="minorHAnsi" w:cs="StoneSerif"/>
                <w:sz w:val="24"/>
                <w:szCs w:val="24"/>
              </w:rPr>
            </w:pPr>
            <w:r w:rsidRPr="001E5871">
              <w:rPr>
                <w:rFonts w:asciiTheme="minorHAnsi" w:hAnsiTheme="minorHAnsi" w:cs="StoneSerif"/>
                <w:sz w:val="24"/>
                <w:szCs w:val="24"/>
              </w:rPr>
              <w:t>The above are all related. For example, it is fairly obvious that learning and reasoning involve retrieval etc.</w:t>
            </w:r>
          </w:p>
          <w:p w:rsidR="00600BDE" w:rsidRPr="00600BDE" w:rsidRDefault="00600BDE" w:rsidP="00600BDE">
            <w:pPr>
              <w:autoSpaceDE w:val="0"/>
              <w:autoSpaceDN w:val="0"/>
              <w:adjustRightInd w:val="0"/>
              <w:spacing w:line="360" w:lineRule="auto"/>
              <w:jc w:val="both"/>
              <w:rPr>
                <w:rFonts w:asciiTheme="minorHAnsi" w:hAnsiTheme="minorHAnsi" w:cs="StoneSerif"/>
                <w:b/>
                <w:sz w:val="24"/>
                <w:szCs w:val="24"/>
              </w:rPr>
            </w:pPr>
            <w:r w:rsidRPr="00600BDE">
              <w:rPr>
                <w:rFonts w:asciiTheme="minorHAnsi" w:hAnsiTheme="minorHAnsi" w:cs="StoneSerif"/>
                <w:b/>
                <w:sz w:val="24"/>
                <w:szCs w:val="24"/>
              </w:rPr>
              <w:t>Properties for Knowledge Representation Systems</w:t>
            </w:r>
          </w:p>
          <w:p w:rsidR="00600BDE" w:rsidRPr="00600BDE" w:rsidRDefault="00600BDE" w:rsidP="00600BDE">
            <w:pPr>
              <w:autoSpaceDE w:val="0"/>
              <w:autoSpaceDN w:val="0"/>
              <w:adjustRightInd w:val="0"/>
              <w:spacing w:line="360" w:lineRule="auto"/>
              <w:jc w:val="both"/>
              <w:rPr>
                <w:rFonts w:asciiTheme="minorHAnsi" w:hAnsiTheme="minorHAnsi" w:cs="StoneSerif"/>
                <w:b/>
                <w:sz w:val="24"/>
                <w:szCs w:val="24"/>
              </w:rPr>
            </w:pPr>
          </w:p>
          <w:p w:rsidR="00600BDE" w:rsidRPr="00600BDE" w:rsidRDefault="00600BDE" w:rsidP="00600BDE">
            <w:pPr>
              <w:autoSpaceDE w:val="0"/>
              <w:autoSpaceDN w:val="0"/>
              <w:adjustRightInd w:val="0"/>
              <w:spacing w:line="360" w:lineRule="auto"/>
              <w:jc w:val="both"/>
              <w:rPr>
                <w:rFonts w:asciiTheme="minorHAnsi" w:hAnsiTheme="minorHAnsi" w:cs="StoneSerif"/>
                <w:sz w:val="24"/>
                <w:szCs w:val="24"/>
              </w:rPr>
            </w:pPr>
            <w:r w:rsidRPr="00600BDE">
              <w:rPr>
                <w:rFonts w:asciiTheme="minorHAnsi" w:hAnsiTheme="minorHAnsi" w:cs="StoneSerif"/>
                <w:sz w:val="24"/>
                <w:szCs w:val="24"/>
              </w:rPr>
              <w:t>The following properties should be possessed by a knowledge representation system.</w:t>
            </w:r>
          </w:p>
          <w:p w:rsidR="00600BDE" w:rsidRPr="00600BDE" w:rsidRDefault="00600BDE" w:rsidP="00600BDE">
            <w:pPr>
              <w:autoSpaceDE w:val="0"/>
              <w:autoSpaceDN w:val="0"/>
              <w:adjustRightInd w:val="0"/>
              <w:spacing w:line="360" w:lineRule="auto"/>
              <w:jc w:val="both"/>
              <w:rPr>
                <w:rFonts w:asciiTheme="minorHAnsi" w:hAnsiTheme="minorHAnsi" w:cs="StoneSerif"/>
                <w:sz w:val="24"/>
                <w:szCs w:val="24"/>
              </w:rPr>
            </w:pPr>
          </w:p>
          <w:p w:rsidR="00600BDE" w:rsidRPr="00600BDE" w:rsidRDefault="00600BDE" w:rsidP="00600BDE">
            <w:pPr>
              <w:autoSpaceDE w:val="0"/>
              <w:autoSpaceDN w:val="0"/>
              <w:adjustRightInd w:val="0"/>
              <w:spacing w:line="360" w:lineRule="auto"/>
              <w:jc w:val="both"/>
              <w:rPr>
                <w:rFonts w:asciiTheme="minorHAnsi" w:hAnsiTheme="minorHAnsi" w:cs="StoneSerif"/>
                <w:sz w:val="24"/>
                <w:szCs w:val="24"/>
              </w:rPr>
            </w:pPr>
            <w:r w:rsidRPr="00600BDE">
              <w:rPr>
                <w:rFonts w:asciiTheme="minorHAnsi" w:hAnsiTheme="minorHAnsi" w:cs="StoneSerif"/>
                <w:sz w:val="24"/>
                <w:szCs w:val="24"/>
              </w:rPr>
              <w:t>Representational Adequacy</w:t>
            </w:r>
          </w:p>
          <w:p w:rsidR="00600BDE" w:rsidRPr="00600BDE" w:rsidRDefault="00600BDE" w:rsidP="00600BDE">
            <w:pPr>
              <w:autoSpaceDE w:val="0"/>
              <w:autoSpaceDN w:val="0"/>
              <w:adjustRightInd w:val="0"/>
              <w:spacing w:line="360" w:lineRule="auto"/>
              <w:jc w:val="both"/>
              <w:rPr>
                <w:rFonts w:asciiTheme="minorHAnsi" w:hAnsiTheme="minorHAnsi" w:cs="StoneSerif"/>
                <w:sz w:val="24"/>
                <w:szCs w:val="24"/>
              </w:rPr>
            </w:pPr>
            <w:r w:rsidRPr="00600BDE">
              <w:rPr>
                <w:rFonts w:asciiTheme="minorHAnsi" w:hAnsiTheme="minorHAnsi" w:cs="StoneSerif"/>
                <w:sz w:val="24"/>
                <w:szCs w:val="24"/>
              </w:rPr>
              <w:t xml:space="preserve">    -- the ability to represent the required knowledge; </w:t>
            </w:r>
          </w:p>
          <w:p w:rsidR="00600BDE" w:rsidRPr="00600BDE" w:rsidRDefault="00600BDE" w:rsidP="00600BDE">
            <w:pPr>
              <w:autoSpaceDE w:val="0"/>
              <w:autoSpaceDN w:val="0"/>
              <w:adjustRightInd w:val="0"/>
              <w:spacing w:line="360" w:lineRule="auto"/>
              <w:jc w:val="both"/>
              <w:rPr>
                <w:rFonts w:asciiTheme="minorHAnsi" w:hAnsiTheme="minorHAnsi" w:cs="StoneSerif"/>
                <w:sz w:val="24"/>
                <w:szCs w:val="24"/>
              </w:rPr>
            </w:pPr>
            <w:r w:rsidRPr="00600BDE">
              <w:rPr>
                <w:rFonts w:asciiTheme="minorHAnsi" w:hAnsiTheme="minorHAnsi" w:cs="StoneSerif"/>
                <w:sz w:val="24"/>
                <w:szCs w:val="24"/>
              </w:rPr>
              <w:t>Inferential Adequacy</w:t>
            </w:r>
          </w:p>
          <w:p w:rsidR="00600BDE" w:rsidRPr="00600BDE" w:rsidRDefault="00600BDE" w:rsidP="00600BDE">
            <w:pPr>
              <w:autoSpaceDE w:val="0"/>
              <w:autoSpaceDN w:val="0"/>
              <w:adjustRightInd w:val="0"/>
              <w:spacing w:line="360" w:lineRule="auto"/>
              <w:jc w:val="both"/>
              <w:rPr>
                <w:rFonts w:asciiTheme="minorHAnsi" w:hAnsiTheme="minorHAnsi" w:cs="StoneSerif"/>
                <w:sz w:val="24"/>
                <w:szCs w:val="24"/>
              </w:rPr>
            </w:pPr>
            <w:r w:rsidRPr="00600BDE">
              <w:rPr>
                <w:rFonts w:asciiTheme="minorHAnsi" w:hAnsiTheme="minorHAnsi" w:cs="StoneSerif"/>
                <w:sz w:val="24"/>
                <w:szCs w:val="24"/>
              </w:rPr>
              <w:t xml:space="preserve">    - the ability to manipulate the knowledge represented to produce new knowledge corresponding to that inferred from the original; </w:t>
            </w:r>
          </w:p>
          <w:p w:rsidR="00600BDE" w:rsidRPr="00600BDE" w:rsidRDefault="00600BDE" w:rsidP="00600BDE">
            <w:pPr>
              <w:autoSpaceDE w:val="0"/>
              <w:autoSpaceDN w:val="0"/>
              <w:adjustRightInd w:val="0"/>
              <w:spacing w:line="360" w:lineRule="auto"/>
              <w:jc w:val="both"/>
              <w:rPr>
                <w:rFonts w:asciiTheme="minorHAnsi" w:hAnsiTheme="minorHAnsi" w:cs="StoneSerif"/>
                <w:sz w:val="24"/>
                <w:szCs w:val="24"/>
              </w:rPr>
            </w:pPr>
            <w:r w:rsidRPr="00600BDE">
              <w:rPr>
                <w:rFonts w:asciiTheme="minorHAnsi" w:hAnsiTheme="minorHAnsi" w:cs="StoneSerif"/>
                <w:sz w:val="24"/>
                <w:szCs w:val="24"/>
              </w:rPr>
              <w:t>Inferential Efficiency</w:t>
            </w:r>
          </w:p>
          <w:p w:rsidR="00600BDE" w:rsidRPr="00600BDE" w:rsidRDefault="00600BDE" w:rsidP="00600BDE">
            <w:pPr>
              <w:autoSpaceDE w:val="0"/>
              <w:autoSpaceDN w:val="0"/>
              <w:adjustRightInd w:val="0"/>
              <w:spacing w:line="360" w:lineRule="auto"/>
              <w:jc w:val="both"/>
              <w:rPr>
                <w:rFonts w:asciiTheme="minorHAnsi" w:hAnsiTheme="minorHAnsi" w:cs="StoneSerif"/>
                <w:sz w:val="24"/>
                <w:szCs w:val="24"/>
              </w:rPr>
            </w:pPr>
            <w:r w:rsidRPr="00600BDE">
              <w:rPr>
                <w:rFonts w:asciiTheme="minorHAnsi" w:hAnsiTheme="minorHAnsi" w:cs="StoneSerif"/>
                <w:sz w:val="24"/>
                <w:szCs w:val="24"/>
              </w:rPr>
              <w:t xml:space="preserve">    - the ability to direct the inferential mechanisms into the most productive directions by storing appropriate guides; </w:t>
            </w:r>
          </w:p>
          <w:p w:rsidR="00600BDE" w:rsidRPr="00600BDE" w:rsidRDefault="00600BDE" w:rsidP="00600BDE">
            <w:pPr>
              <w:autoSpaceDE w:val="0"/>
              <w:autoSpaceDN w:val="0"/>
              <w:adjustRightInd w:val="0"/>
              <w:spacing w:line="360" w:lineRule="auto"/>
              <w:jc w:val="both"/>
              <w:rPr>
                <w:rFonts w:asciiTheme="minorHAnsi" w:hAnsiTheme="minorHAnsi" w:cs="StoneSerif"/>
                <w:sz w:val="24"/>
                <w:szCs w:val="24"/>
              </w:rPr>
            </w:pPr>
            <w:r w:rsidRPr="00600BDE">
              <w:rPr>
                <w:rFonts w:asciiTheme="minorHAnsi" w:hAnsiTheme="minorHAnsi" w:cs="StoneSerif"/>
                <w:sz w:val="24"/>
                <w:szCs w:val="24"/>
              </w:rPr>
              <w:t>Acquisitional Efficiency</w:t>
            </w:r>
          </w:p>
          <w:p w:rsidR="00D70E4A" w:rsidRDefault="00600BDE" w:rsidP="00600BDE">
            <w:pPr>
              <w:autoSpaceDE w:val="0"/>
              <w:autoSpaceDN w:val="0"/>
              <w:adjustRightInd w:val="0"/>
              <w:spacing w:line="360" w:lineRule="auto"/>
              <w:jc w:val="both"/>
              <w:rPr>
                <w:rFonts w:asciiTheme="minorHAnsi" w:hAnsiTheme="minorHAnsi" w:cs="StoneSerif"/>
                <w:sz w:val="24"/>
                <w:szCs w:val="24"/>
              </w:rPr>
            </w:pPr>
            <w:r w:rsidRPr="00600BDE">
              <w:rPr>
                <w:rFonts w:asciiTheme="minorHAnsi" w:hAnsiTheme="minorHAnsi" w:cs="StoneSerif"/>
                <w:sz w:val="24"/>
                <w:szCs w:val="24"/>
              </w:rPr>
              <w:t xml:space="preserve">    - the ability to acquire new knowledge using automatic methods wherever possible rather than reliance on human intervention.</w:t>
            </w:r>
          </w:p>
          <w:p w:rsidR="009237AA" w:rsidRDefault="009237AA" w:rsidP="00600BDE">
            <w:pPr>
              <w:autoSpaceDE w:val="0"/>
              <w:autoSpaceDN w:val="0"/>
              <w:adjustRightInd w:val="0"/>
              <w:spacing w:line="360" w:lineRule="auto"/>
              <w:jc w:val="both"/>
              <w:rPr>
                <w:rFonts w:asciiTheme="minorHAnsi" w:hAnsiTheme="minorHAnsi" w:cs="StoneSerif"/>
                <w:sz w:val="24"/>
                <w:szCs w:val="24"/>
              </w:rPr>
            </w:pPr>
          </w:p>
          <w:p w:rsidR="009237AA" w:rsidRDefault="009237AA" w:rsidP="00600BDE">
            <w:pPr>
              <w:autoSpaceDE w:val="0"/>
              <w:autoSpaceDN w:val="0"/>
              <w:adjustRightInd w:val="0"/>
              <w:spacing w:line="360" w:lineRule="auto"/>
              <w:jc w:val="both"/>
              <w:rPr>
                <w:rFonts w:asciiTheme="minorHAnsi" w:hAnsiTheme="minorHAnsi" w:cs="StoneSerif"/>
                <w:b/>
                <w:sz w:val="24"/>
                <w:szCs w:val="24"/>
              </w:rPr>
            </w:pPr>
            <w:r w:rsidRPr="009237AA">
              <w:rPr>
                <w:rFonts w:asciiTheme="minorHAnsi" w:hAnsiTheme="minorHAnsi" w:cs="StoneSerif"/>
                <w:b/>
                <w:sz w:val="24"/>
                <w:szCs w:val="24"/>
              </w:rPr>
              <w:t>Approaches to Knowledge Representation</w:t>
            </w:r>
          </w:p>
          <w:p w:rsidR="00D520A4" w:rsidRPr="00D520A4" w:rsidRDefault="00D520A4" w:rsidP="00D520A4">
            <w:pPr>
              <w:autoSpaceDE w:val="0"/>
              <w:autoSpaceDN w:val="0"/>
              <w:adjustRightInd w:val="0"/>
              <w:spacing w:line="360" w:lineRule="auto"/>
              <w:jc w:val="both"/>
              <w:rPr>
                <w:rFonts w:asciiTheme="minorHAnsi" w:hAnsiTheme="minorHAnsi" w:cs="StoneSerif"/>
                <w:sz w:val="24"/>
                <w:szCs w:val="24"/>
              </w:rPr>
            </w:pPr>
            <w:r w:rsidRPr="00D520A4">
              <w:rPr>
                <w:rFonts w:asciiTheme="minorHAnsi" w:hAnsiTheme="minorHAnsi" w:cs="StoneSerif"/>
                <w:sz w:val="24"/>
                <w:szCs w:val="24"/>
              </w:rPr>
              <w:t>Simple relational knowledge</w:t>
            </w:r>
          </w:p>
          <w:p w:rsidR="00D520A4" w:rsidRPr="00D520A4" w:rsidRDefault="00D520A4" w:rsidP="00D520A4">
            <w:pPr>
              <w:autoSpaceDE w:val="0"/>
              <w:autoSpaceDN w:val="0"/>
              <w:adjustRightInd w:val="0"/>
              <w:spacing w:line="360" w:lineRule="auto"/>
              <w:jc w:val="both"/>
              <w:rPr>
                <w:rFonts w:asciiTheme="minorHAnsi" w:hAnsiTheme="minorHAnsi" w:cs="StoneSerif"/>
                <w:sz w:val="24"/>
                <w:szCs w:val="24"/>
              </w:rPr>
            </w:pPr>
            <w:r w:rsidRPr="00D520A4">
              <w:rPr>
                <w:rFonts w:asciiTheme="minorHAnsi" w:hAnsiTheme="minorHAnsi" w:cs="StoneSerif"/>
                <w:sz w:val="24"/>
                <w:szCs w:val="24"/>
              </w:rPr>
              <w:t>The simplest way of storing facts is to use a relational method where each fact about a set of objects is set out systematically in columns. This representation gives little opportunity for inference, but it can be used as the knowledge basis for inference engines.</w:t>
            </w:r>
          </w:p>
          <w:p w:rsidR="00D520A4" w:rsidRPr="00D520A4" w:rsidRDefault="00D520A4" w:rsidP="00D520A4">
            <w:pPr>
              <w:autoSpaceDE w:val="0"/>
              <w:autoSpaceDN w:val="0"/>
              <w:adjustRightInd w:val="0"/>
              <w:spacing w:line="360" w:lineRule="auto"/>
              <w:jc w:val="both"/>
              <w:rPr>
                <w:rFonts w:asciiTheme="minorHAnsi" w:hAnsiTheme="minorHAnsi" w:cs="StoneSerif"/>
                <w:sz w:val="24"/>
                <w:szCs w:val="24"/>
              </w:rPr>
            </w:pPr>
          </w:p>
          <w:p w:rsidR="00D520A4" w:rsidRPr="00D520A4" w:rsidRDefault="00D520A4" w:rsidP="00C5232E">
            <w:pPr>
              <w:pStyle w:val="ListParagraph"/>
              <w:numPr>
                <w:ilvl w:val="0"/>
                <w:numId w:val="1"/>
              </w:numPr>
              <w:autoSpaceDE w:val="0"/>
              <w:autoSpaceDN w:val="0"/>
              <w:adjustRightInd w:val="0"/>
              <w:spacing w:line="360" w:lineRule="auto"/>
              <w:jc w:val="both"/>
              <w:rPr>
                <w:rFonts w:asciiTheme="minorHAnsi" w:hAnsiTheme="minorHAnsi" w:cs="StoneSerif"/>
              </w:rPr>
            </w:pPr>
            <w:r w:rsidRPr="00D520A4">
              <w:rPr>
                <w:rFonts w:asciiTheme="minorHAnsi" w:hAnsiTheme="minorHAnsi" w:cs="StoneSerif"/>
              </w:rPr>
              <w:t>Simple way to store facts.</w:t>
            </w:r>
          </w:p>
          <w:p w:rsidR="00D520A4" w:rsidRPr="00D520A4" w:rsidRDefault="00D520A4" w:rsidP="00C5232E">
            <w:pPr>
              <w:pStyle w:val="ListParagraph"/>
              <w:numPr>
                <w:ilvl w:val="0"/>
                <w:numId w:val="1"/>
              </w:numPr>
              <w:autoSpaceDE w:val="0"/>
              <w:autoSpaceDN w:val="0"/>
              <w:adjustRightInd w:val="0"/>
              <w:spacing w:line="360" w:lineRule="auto"/>
              <w:jc w:val="both"/>
              <w:rPr>
                <w:rFonts w:asciiTheme="minorHAnsi" w:hAnsiTheme="minorHAnsi" w:cs="StoneSerif"/>
              </w:rPr>
            </w:pPr>
            <w:r w:rsidRPr="00D520A4">
              <w:rPr>
                <w:rFonts w:asciiTheme="minorHAnsi" w:hAnsiTheme="minorHAnsi" w:cs="StoneSerif"/>
              </w:rPr>
              <w:t>Each fact about a set of objects is set out systematically in columns (Fig. 7).</w:t>
            </w:r>
          </w:p>
          <w:p w:rsidR="00D520A4" w:rsidRPr="00D520A4" w:rsidRDefault="00D520A4" w:rsidP="00C5232E">
            <w:pPr>
              <w:pStyle w:val="ListParagraph"/>
              <w:numPr>
                <w:ilvl w:val="0"/>
                <w:numId w:val="1"/>
              </w:numPr>
              <w:autoSpaceDE w:val="0"/>
              <w:autoSpaceDN w:val="0"/>
              <w:adjustRightInd w:val="0"/>
              <w:spacing w:line="360" w:lineRule="auto"/>
              <w:jc w:val="both"/>
              <w:rPr>
                <w:rFonts w:asciiTheme="minorHAnsi" w:hAnsiTheme="minorHAnsi" w:cs="StoneSerif"/>
              </w:rPr>
            </w:pPr>
            <w:r w:rsidRPr="00D520A4">
              <w:rPr>
                <w:rFonts w:asciiTheme="minorHAnsi" w:hAnsiTheme="minorHAnsi" w:cs="StoneSerif"/>
              </w:rPr>
              <w:t>Little opportunity for inference.</w:t>
            </w:r>
          </w:p>
          <w:p w:rsidR="00D520A4" w:rsidRDefault="00D520A4" w:rsidP="00C5232E">
            <w:pPr>
              <w:pStyle w:val="ListParagraph"/>
              <w:numPr>
                <w:ilvl w:val="0"/>
                <w:numId w:val="1"/>
              </w:numPr>
              <w:autoSpaceDE w:val="0"/>
              <w:autoSpaceDN w:val="0"/>
              <w:adjustRightInd w:val="0"/>
              <w:spacing w:line="360" w:lineRule="auto"/>
              <w:jc w:val="both"/>
              <w:rPr>
                <w:rFonts w:asciiTheme="minorHAnsi" w:hAnsiTheme="minorHAnsi" w:cs="StoneSerif"/>
              </w:rPr>
            </w:pPr>
            <w:r w:rsidRPr="00D520A4">
              <w:rPr>
                <w:rFonts w:asciiTheme="minorHAnsi" w:hAnsiTheme="minorHAnsi" w:cs="StoneSerif"/>
              </w:rPr>
              <w:t>Knowledge basis for inference engines.</w:t>
            </w:r>
          </w:p>
          <w:p w:rsidR="00503947" w:rsidRDefault="00503947" w:rsidP="00503947">
            <w:pPr>
              <w:pStyle w:val="ListParagraph"/>
              <w:autoSpaceDE w:val="0"/>
              <w:autoSpaceDN w:val="0"/>
              <w:adjustRightInd w:val="0"/>
              <w:spacing w:line="360" w:lineRule="auto"/>
              <w:jc w:val="both"/>
              <w:rPr>
                <w:rFonts w:asciiTheme="minorHAnsi" w:hAnsiTheme="minorHAnsi" w:cs="StoneSerif"/>
              </w:rPr>
            </w:pPr>
            <w:r>
              <w:rPr>
                <w:noProof/>
                <w:lang w:val="en-US" w:bidi="hi-IN"/>
              </w:rPr>
              <w:drawing>
                <wp:inline distT="0" distB="0" distL="0" distR="0">
                  <wp:extent cx="4133850" cy="952500"/>
                  <wp:effectExtent l="19050" t="0" r="0" b="0"/>
                  <wp:docPr id="51" name="Picture 51" descr="figure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gure375"/>
                          <pic:cNvPicPr>
                            <a:picLocks noChangeAspect="1" noChangeArrowheads="1"/>
                          </pic:cNvPicPr>
                        </pic:nvPicPr>
                        <pic:blipFill>
                          <a:blip r:embed="rId10"/>
                          <a:srcRect/>
                          <a:stretch>
                            <a:fillRect/>
                          </a:stretch>
                        </pic:blipFill>
                        <pic:spPr bwMode="auto">
                          <a:xfrm>
                            <a:off x="0" y="0"/>
                            <a:ext cx="4133850" cy="952500"/>
                          </a:xfrm>
                          <a:prstGeom prst="rect">
                            <a:avLst/>
                          </a:prstGeom>
                          <a:noFill/>
                          <a:ln w="9525">
                            <a:noFill/>
                            <a:miter lim="800000"/>
                            <a:headEnd/>
                            <a:tailEnd/>
                          </a:ln>
                        </pic:spPr>
                      </pic:pic>
                    </a:graphicData>
                  </a:graphic>
                </wp:inline>
              </w:drawing>
            </w:r>
          </w:p>
          <w:p w:rsidR="00503947" w:rsidRPr="00503947" w:rsidRDefault="00503947" w:rsidP="00503947">
            <w:pPr>
              <w:pStyle w:val="ListParagraph"/>
              <w:autoSpaceDE w:val="0"/>
              <w:autoSpaceDN w:val="0"/>
              <w:adjustRightInd w:val="0"/>
              <w:spacing w:line="360" w:lineRule="auto"/>
              <w:jc w:val="both"/>
              <w:rPr>
                <w:rFonts w:asciiTheme="minorHAnsi" w:hAnsiTheme="minorHAnsi" w:cs="StoneSerif"/>
              </w:rPr>
            </w:pPr>
            <w:r w:rsidRPr="00503947">
              <w:rPr>
                <w:rFonts w:asciiTheme="minorHAnsi" w:hAnsiTheme="minorHAnsi" w:cs="StoneSerif"/>
              </w:rPr>
              <w:t>Figure: Simple Relational Knowledge</w:t>
            </w:r>
          </w:p>
          <w:p w:rsidR="00503947" w:rsidRPr="00503947" w:rsidRDefault="00503947" w:rsidP="00503947">
            <w:pPr>
              <w:pStyle w:val="ListParagraph"/>
              <w:autoSpaceDE w:val="0"/>
              <w:autoSpaceDN w:val="0"/>
              <w:adjustRightInd w:val="0"/>
              <w:spacing w:line="360" w:lineRule="auto"/>
              <w:jc w:val="both"/>
              <w:rPr>
                <w:rFonts w:asciiTheme="minorHAnsi" w:hAnsiTheme="minorHAnsi" w:cs="StoneSerif"/>
              </w:rPr>
            </w:pPr>
          </w:p>
          <w:p w:rsidR="00503947" w:rsidRPr="00503947" w:rsidRDefault="00503947" w:rsidP="00503947">
            <w:pPr>
              <w:autoSpaceDE w:val="0"/>
              <w:autoSpaceDN w:val="0"/>
              <w:adjustRightInd w:val="0"/>
              <w:spacing w:line="360" w:lineRule="auto"/>
              <w:jc w:val="both"/>
              <w:rPr>
                <w:rFonts w:asciiTheme="minorHAnsi" w:hAnsiTheme="minorHAnsi" w:cs="StoneSerif"/>
              </w:rPr>
            </w:pPr>
            <w:r w:rsidRPr="00503947">
              <w:rPr>
                <w:rFonts w:asciiTheme="minorHAnsi" w:hAnsiTheme="minorHAnsi" w:cs="StoneSerif"/>
              </w:rPr>
              <w:t>We can ask things like:</w:t>
            </w:r>
          </w:p>
          <w:p w:rsidR="00503947" w:rsidRDefault="00503947" w:rsidP="00503947">
            <w:pPr>
              <w:autoSpaceDE w:val="0"/>
              <w:autoSpaceDN w:val="0"/>
              <w:adjustRightInd w:val="0"/>
              <w:spacing w:line="360" w:lineRule="auto"/>
              <w:jc w:val="both"/>
              <w:rPr>
                <w:rFonts w:asciiTheme="minorHAnsi" w:hAnsiTheme="minorHAnsi" w:cs="StoneSerif"/>
              </w:rPr>
            </w:pPr>
            <w:r w:rsidRPr="00503947">
              <w:rPr>
                <w:rFonts w:asciiTheme="minorHAnsi" w:hAnsiTheme="minorHAnsi" w:cs="StoneSerif"/>
              </w:rPr>
              <w:t xml:space="preserve">  Who is dead?</w:t>
            </w:r>
          </w:p>
          <w:p w:rsidR="00503947" w:rsidRPr="00503947" w:rsidRDefault="00503947" w:rsidP="00503947">
            <w:pPr>
              <w:autoSpaceDE w:val="0"/>
              <w:autoSpaceDN w:val="0"/>
              <w:adjustRightInd w:val="0"/>
              <w:spacing w:line="360" w:lineRule="auto"/>
              <w:jc w:val="both"/>
              <w:rPr>
                <w:rFonts w:asciiTheme="minorHAnsi" w:hAnsiTheme="minorHAnsi" w:cs="StoneSerif"/>
              </w:rPr>
            </w:pPr>
            <w:r w:rsidRPr="00503947">
              <w:rPr>
                <w:rFonts w:asciiTheme="minorHAnsi" w:hAnsiTheme="minorHAnsi" w:cs="StoneSerif"/>
              </w:rPr>
              <w:t xml:space="preserve">Who plays Jazz/Trumpet etc.? </w:t>
            </w:r>
          </w:p>
          <w:p w:rsidR="00503947" w:rsidRDefault="00503947" w:rsidP="00503947">
            <w:pPr>
              <w:autoSpaceDE w:val="0"/>
              <w:autoSpaceDN w:val="0"/>
              <w:adjustRightInd w:val="0"/>
              <w:spacing w:line="360" w:lineRule="auto"/>
              <w:jc w:val="both"/>
              <w:rPr>
                <w:rFonts w:asciiTheme="minorHAnsi" w:hAnsiTheme="minorHAnsi" w:cs="StoneSerif"/>
              </w:rPr>
            </w:pPr>
            <w:r w:rsidRPr="00503947">
              <w:rPr>
                <w:rFonts w:asciiTheme="minorHAnsi" w:hAnsiTheme="minorHAnsi" w:cs="StoneSerif"/>
              </w:rPr>
              <w:t>This sort of representation is popular in database systems.</w:t>
            </w:r>
          </w:p>
          <w:p w:rsidR="0090073C" w:rsidRPr="0090073C" w:rsidRDefault="0090073C" w:rsidP="0090073C">
            <w:pPr>
              <w:autoSpaceDE w:val="0"/>
              <w:autoSpaceDN w:val="0"/>
              <w:adjustRightInd w:val="0"/>
              <w:spacing w:line="360" w:lineRule="auto"/>
              <w:jc w:val="both"/>
              <w:rPr>
                <w:rFonts w:asciiTheme="minorHAnsi" w:hAnsiTheme="minorHAnsi" w:cs="StoneSerif"/>
              </w:rPr>
            </w:pPr>
            <w:r w:rsidRPr="0090073C">
              <w:rPr>
                <w:rFonts w:asciiTheme="minorHAnsi" w:hAnsiTheme="minorHAnsi" w:cs="StoneSerif"/>
              </w:rPr>
              <w:t>Inheritable knowledge</w:t>
            </w:r>
          </w:p>
          <w:p w:rsidR="0090073C" w:rsidRPr="0090073C" w:rsidRDefault="0090073C" w:rsidP="0090073C">
            <w:pPr>
              <w:autoSpaceDE w:val="0"/>
              <w:autoSpaceDN w:val="0"/>
              <w:adjustRightInd w:val="0"/>
              <w:spacing w:line="360" w:lineRule="auto"/>
              <w:jc w:val="both"/>
              <w:rPr>
                <w:rFonts w:asciiTheme="minorHAnsi" w:hAnsiTheme="minorHAnsi" w:cs="StoneSerif"/>
              </w:rPr>
            </w:pPr>
          </w:p>
          <w:p w:rsidR="0090073C" w:rsidRPr="0090073C" w:rsidRDefault="0090073C" w:rsidP="0090073C">
            <w:pPr>
              <w:autoSpaceDE w:val="0"/>
              <w:autoSpaceDN w:val="0"/>
              <w:adjustRightInd w:val="0"/>
              <w:spacing w:line="360" w:lineRule="auto"/>
              <w:jc w:val="both"/>
              <w:rPr>
                <w:rFonts w:asciiTheme="minorHAnsi" w:hAnsiTheme="minorHAnsi" w:cs="StoneSerif"/>
              </w:rPr>
            </w:pPr>
            <w:r w:rsidRPr="0090073C">
              <w:rPr>
                <w:rFonts w:asciiTheme="minorHAnsi" w:hAnsiTheme="minorHAnsi" w:cs="StoneSerif"/>
              </w:rPr>
              <w:t>Relational knowledge is made up of objects consisting of</w:t>
            </w:r>
          </w:p>
          <w:p w:rsidR="0090073C" w:rsidRPr="0090073C" w:rsidRDefault="0090073C" w:rsidP="0090073C">
            <w:pPr>
              <w:autoSpaceDE w:val="0"/>
              <w:autoSpaceDN w:val="0"/>
              <w:adjustRightInd w:val="0"/>
              <w:spacing w:line="360" w:lineRule="auto"/>
              <w:jc w:val="both"/>
              <w:rPr>
                <w:rFonts w:asciiTheme="minorHAnsi" w:hAnsiTheme="minorHAnsi" w:cs="StoneSerif"/>
              </w:rPr>
            </w:pPr>
          </w:p>
          <w:p w:rsidR="0090073C" w:rsidRPr="0090073C" w:rsidRDefault="0090073C" w:rsidP="00C5232E">
            <w:pPr>
              <w:pStyle w:val="ListParagraph"/>
              <w:numPr>
                <w:ilvl w:val="0"/>
                <w:numId w:val="2"/>
              </w:numPr>
              <w:autoSpaceDE w:val="0"/>
              <w:autoSpaceDN w:val="0"/>
              <w:adjustRightInd w:val="0"/>
              <w:spacing w:line="360" w:lineRule="auto"/>
              <w:jc w:val="both"/>
              <w:rPr>
                <w:rFonts w:asciiTheme="minorHAnsi" w:hAnsiTheme="minorHAnsi" w:cs="StoneSerif"/>
              </w:rPr>
            </w:pPr>
            <w:r w:rsidRPr="0090073C">
              <w:rPr>
                <w:rFonts w:asciiTheme="minorHAnsi" w:hAnsiTheme="minorHAnsi" w:cs="StoneSerif"/>
              </w:rPr>
              <w:t>attributes</w:t>
            </w:r>
          </w:p>
          <w:p w:rsidR="0090073C" w:rsidRPr="0090073C" w:rsidRDefault="0090073C" w:rsidP="00C5232E">
            <w:pPr>
              <w:pStyle w:val="ListParagraph"/>
              <w:numPr>
                <w:ilvl w:val="0"/>
                <w:numId w:val="2"/>
              </w:numPr>
              <w:autoSpaceDE w:val="0"/>
              <w:autoSpaceDN w:val="0"/>
              <w:adjustRightInd w:val="0"/>
              <w:spacing w:line="360" w:lineRule="auto"/>
              <w:jc w:val="both"/>
              <w:rPr>
                <w:rFonts w:asciiTheme="minorHAnsi" w:hAnsiTheme="minorHAnsi" w:cs="StoneSerif"/>
              </w:rPr>
            </w:pPr>
            <w:r w:rsidRPr="0090073C">
              <w:rPr>
                <w:rFonts w:asciiTheme="minorHAnsi" w:hAnsiTheme="minorHAnsi" w:cs="StoneSerif"/>
              </w:rPr>
              <w:t xml:space="preserve">corresponding associated values. </w:t>
            </w:r>
          </w:p>
          <w:p w:rsidR="0090073C" w:rsidRPr="0090073C" w:rsidRDefault="0090073C" w:rsidP="0090073C">
            <w:pPr>
              <w:autoSpaceDE w:val="0"/>
              <w:autoSpaceDN w:val="0"/>
              <w:adjustRightInd w:val="0"/>
              <w:spacing w:line="360" w:lineRule="auto"/>
              <w:jc w:val="both"/>
              <w:rPr>
                <w:rFonts w:asciiTheme="minorHAnsi" w:hAnsiTheme="minorHAnsi" w:cs="StoneSerif"/>
              </w:rPr>
            </w:pPr>
          </w:p>
          <w:p w:rsidR="0090073C" w:rsidRDefault="0090073C" w:rsidP="0090073C">
            <w:pPr>
              <w:autoSpaceDE w:val="0"/>
              <w:autoSpaceDN w:val="0"/>
              <w:adjustRightInd w:val="0"/>
              <w:spacing w:line="360" w:lineRule="auto"/>
              <w:jc w:val="both"/>
              <w:rPr>
                <w:rFonts w:asciiTheme="minorHAnsi" w:hAnsiTheme="minorHAnsi" w:cs="StoneSerif"/>
              </w:rPr>
            </w:pPr>
            <w:r w:rsidRPr="0090073C">
              <w:rPr>
                <w:rFonts w:asciiTheme="minorHAnsi" w:hAnsiTheme="minorHAnsi" w:cs="StoneSerif"/>
              </w:rPr>
              <w:t>We extend the base more by</w:t>
            </w:r>
            <w:r>
              <w:rPr>
                <w:rFonts w:asciiTheme="minorHAnsi" w:hAnsiTheme="minorHAnsi" w:cs="StoneSerif"/>
              </w:rPr>
              <w:t xml:space="preserve"> allowing inference mechanisms:</w:t>
            </w:r>
          </w:p>
          <w:p w:rsidR="0090073C" w:rsidRPr="0090073C" w:rsidRDefault="0090073C" w:rsidP="0090073C">
            <w:pPr>
              <w:autoSpaceDE w:val="0"/>
              <w:autoSpaceDN w:val="0"/>
              <w:adjustRightInd w:val="0"/>
              <w:spacing w:line="360" w:lineRule="auto"/>
              <w:jc w:val="both"/>
              <w:rPr>
                <w:rFonts w:asciiTheme="minorHAnsi" w:hAnsiTheme="minorHAnsi" w:cs="StoneSerif"/>
              </w:rPr>
            </w:pPr>
          </w:p>
          <w:p w:rsidR="0090073C" w:rsidRPr="0090073C" w:rsidRDefault="0090073C" w:rsidP="00C5232E">
            <w:pPr>
              <w:pStyle w:val="ListParagraph"/>
              <w:numPr>
                <w:ilvl w:val="0"/>
                <w:numId w:val="4"/>
              </w:numPr>
              <w:autoSpaceDE w:val="0"/>
              <w:autoSpaceDN w:val="0"/>
              <w:adjustRightInd w:val="0"/>
              <w:spacing w:line="360" w:lineRule="auto"/>
              <w:jc w:val="both"/>
              <w:rPr>
                <w:rFonts w:asciiTheme="minorHAnsi" w:hAnsiTheme="minorHAnsi" w:cs="StoneSerif"/>
              </w:rPr>
            </w:pPr>
            <w:r w:rsidRPr="0090073C">
              <w:rPr>
                <w:rFonts w:asciiTheme="minorHAnsi" w:hAnsiTheme="minorHAnsi" w:cs="StoneSerif"/>
              </w:rPr>
              <w:t>Property inheritance</w:t>
            </w:r>
          </w:p>
          <w:p w:rsidR="0090073C" w:rsidRPr="0090073C" w:rsidRDefault="00E06110" w:rsidP="00C5232E">
            <w:pPr>
              <w:pStyle w:val="ListParagraph"/>
              <w:numPr>
                <w:ilvl w:val="0"/>
                <w:numId w:val="3"/>
              </w:numPr>
              <w:autoSpaceDE w:val="0"/>
              <w:autoSpaceDN w:val="0"/>
              <w:adjustRightInd w:val="0"/>
              <w:spacing w:line="360" w:lineRule="auto"/>
              <w:jc w:val="both"/>
              <w:rPr>
                <w:rFonts w:asciiTheme="minorHAnsi" w:hAnsiTheme="minorHAnsi" w:cs="StoneSerif"/>
              </w:rPr>
            </w:pPr>
            <w:r w:rsidRPr="0090073C">
              <w:rPr>
                <w:rFonts w:asciiTheme="minorHAnsi" w:hAnsiTheme="minorHAnsi" w:cs="StoneSerif"/>
              </w:rPr>
              <w:t>Elements</w:t>
            </w:r>
            <w:r w:rsidR="0090073C" w:rsidRPr="0090073C">
              <w:rPr>
                <w:rFonts w:asciiTheme="minorHAnsi" w:hAnsiTheme="minorHAnsi" w:cs="StoneSerif"/>
              </w:rPr>
              <w:t xml:space="preserve"> inherit values from being members of a class.</w:t>
            </w:r>
          </w:p>
          <w:p w:rsidR="0090073C" w:rsidRDefault="00E06110" w:rsidP="00C5232E">
            <w:pPr>
              <w:pStyle w:val="ListParagraph"/>
              <w:numPr>
                <w:ilvl w:val="0"/>
                <w:numId w:val="3"/>
              </w:numPr>
              <w:autoSpaceDE w:val="0"/>
              <w:autoSpaceDN w:val="0"/>
              <w:adjustRightInd w:val="0"/>
              <w:spacing w:line="360" w:lineRule="auto"/>
              <w:jc w:val="both"/>
              <w:rPr>
                <w:rFonts w:asciiTheme="minorHAnsi" w:hAnsiTheme="minorHAnsi" w:cs="StoneSerif"/>
              </w:rPr>
            </w:pPr>
            <w:r w:rsidRPr="0090073C">
              <w:rPr>
                <w:rFonts w:asciiTheme="minorHAnsi" w:hAnsiTheme="minorHAnsi" w:cs="StoneSerif"/>
              </w:rPr>
              <w:t>Data</w:t>
            </w:r>
            <w:r w:rsidR="0090073C" w:rsidRPr="0090073C">
              <w:rPr>
                <w:rFonts w:asciiTheme="minorHAnsi" w:hAnsiTheme="minorHAnsi" w:cs="StoneSerif"/>
              </w:rPr>
              <w:t xml:space="preserve"> must be organised into a hierarchy of classes (Fig. 8).</w:t>
            </w:r>
          </w:p>
          <w:p w:rsidR="00BB1973" w:rsidRDefault="00BB1973" w:rsidP="00BB1973">
            <w:pPr>
              <w:pStyle w:val="ListParagraph"/>
              <w:autoSpaceDE w:val="0"/>
              <w:autoSpaceDN w:val="0"/>
              <w:adjustRightInd w:val="0"/>
              <w:spacing w:line="360" w:lineRule="auto"/>
              <w:jc w:val="both"/>
            </w:pPr>
          </w:p>
          <w:p w:rsidR="00BB1973" w:rsidRDefault="00BB1973" w:rsidP="00BB1973">
            <w:pPr>
              <w:pStyle w:val="ListParagraph"/>
              <w:autoSpaceDE w:val="0"/>
              <w:autoSpaceDN w:val="0"/>
              <w:adjustRightInd w:val="0"/>
              <w:spacing w:line="360" w:lineRule="auto"/>
              <w:jc w:val="both"/>
            </w:pPr>
          </w:p>
          <w:p w:rsidR="00BB1973" w:rsidRDefault="00BB1973" w:rsidP="00BB1973">
            <w:pPr>
              <w:pStyle w:val="ListParagraph"/>
              <w:autoSpaceDE w:val="0"/>
              <w:autoSpaceDN w:val="0"/>
              <w:adjustRightInd w:val="0"/>
              <w:spacing w:line="360" w:lineRule="auto"/>
              <w:jc w:val="both"/>
            </w:pPr>
          </w:p>
          <w:p w:rsidR="00BB1973" w:rsidRDefault="00BB1973" w:rsidP="00BB1973">
            <w:pPr>
              <w:pStyle w:val="ListParagraph"/>
              <w:autoSpaceDE w:val="0"/>
              <w:autoSpaceDN w:val="0"/>
              <w:adjustRightInd w:val="0"/>
              <w:spacing w:line="360" w:lineRule="auto"/>
              <w:jc w:val="both"/>
              <w:rPr>
                <w:rFonts w:asciiTheme="minorHAnsi" w:hAnsiTheme="minorHAnsi" w:cs="StoneSerif"/>
              </w:rPr>
            </w:pPr>
            <w:r>
              <w:rPr>
                <w:noProof/>
                <w:lang w:val="en-US" w:bidi="hi-IN"/>
              </w:rPr>
              <w:lastRenderedPageBreak/>
              <w:drawing>
                <wp:inline distT="0" distB="0" distL="0" distR="0">
                  <wp:extent cx="2962275" cy="3200400"/>
                  <wp:effectExtent l="19050" t="0" r="9525" b="0"/>
                  <wp:docPr id="54" name="Picture 54" descr="http://www.cs.cf.ac.uk/Dave/AI2/inher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cs.cf.ac.uk/Dave/AI2/inherit.gif"/>
                          <pic:cNvPicPr>
                            <a:picLocks noChangeAspect="1" noChangeArrowheads="1"/>
                          </pic:cNvPicPr>
                        </pic:nvPicPr>
                        <pic:blipFill>
                          <a:blip r:embed="rId11"/>
                          <a:srcRect/>
                          <a:stretch>
                            <a:fillRect/>
                          </a:stretch>
                        </pic:blipFill>
                        <pic:spPr bwMode="auto">
                          <a:xfrm>
                            <a:off x="0" y="0"/>
                            <a:ext cx="2962275" cy="3200400"/>
                          </a:xfrm>
                          <a:prstGeom prst="rect">
                            <a:avLst/>
                          </a:prstGeom>
                          <a:noFill/>
                          <a:ln w="9525">
                            <a:noFill/>
                            <a:miter lim="800000"/>
                            <a:headEnd/>
                            <a:tailEnd/>
                          </a:ln>
                        </pic:spPr>
                      </pic:pic>
                    </a:graphicData>
                  </a:graphic>
                </wp:inline>
              </w:drawing>
            </w:r>
          </w:p>
          <w:p w:rsidR="00DC7E4D" w:rsidRPr="00DC7E4D" w:rsidRDefault="00DC7E4D" w:rsidP="00DC7E4D">
            <w:pPr>
              <w:autoSpaceDE w:val="0"/>
              <w:autoSpaceDN w:val="0"/>
              <w:adjustRightInd w:val="0"/>
              <w:spacing w:line="360" w:lineRule="auto"/>
              <w:jc w:val="both"/>
              <w:rPr>
                <w:rFonts w:asciiTheme="minorHAnsi" w:hAnsiTheme="minorHAnsi" w:cs="StoneSerif"/>
              </w:rPr>
            </w:pPr>
            <w:r w:rsidRPr="00DC7E4D">
              <w:rPr>
                <w:rFonts w:asciiTheme="minorHAnsi" w:hAnsiTheme="minorHAnsi" w:cs="StoneSerif"/>
              </w:rPr>
              <w:t>Fig. 8 Property Inheritance Hierarchy</w:t>
            </w:r>
          </w:p>
          <w:p w:rsidR="00DC7E4D" w:rsidRPr="00DC7E4D" w:rsidRDefault="00DC7E4D" w:rsidP="00DC7E4D">
            <w:pPr>
              <w:autoSpaceDE w:val="0"/>
              <w:autoSpaceDN w:val="0"/>
              <w:adjustRightInd w:val="0"/>
              <w:spacing w:line="360" w:lineRule="auto"/>
              <w:jc w:val="both"/>
              <w:rPr>
                <w:rFonts w:asciiTheme="minorHAnsi" w:hAnsiTheme="minorHAnsi" w:cs="StoneSerif"/>
              </w:rPr>
            </w:pPr>
          </w:p>
          <w:p w:rsidR="00DC7E4D" w:rsidRPr="00DC7E4D" w:rsidRDefault="00DC7E4D" w:rsidP="00C5232E">
            <w:pPr>
              <w:pStyle w:val="ListParagraph"/>
              <w:numPr>
                <w:ilvl w:val="0"/>
                <w:numId w:val="5"/>
              </w:numPr>
              <w:autoSpaceDE w:val="0"/>
              <w:autoSpaceDN w:val="0"/>
              <w:adjustRightInd w:val="0"/>
              <w:spacing w:line="360" w:lineRule="auto"/>
              <w:jc w:val="both"/>
              <w:rPr>
                <w:rFonts w:asciiTheme="minorHAnsi" w:hAnsiTheme="minorHAnsi" w:cs="StoneSerif"/>
              </w:rPr>
            </w:pPr>
            <w:r w:rsidRPr="00DC7E4D">
              <w:rPr>
                <w:rFonts w:asciiTheme="minorHAnsi" w:hAnsiTheme="minorHAnsi" w:cs="StoneSerif"/>
              </w:rPr>
              <w:t>Boxed nodes -- objects and values of attributes of objects.</w:t>
            </w:r>
          </w:p>
          <w:p w:rsidR="00DC7E4D" w:rsidRPr="00DC7E4D" w:rsidRDefault="00DC7E4D" w:rsidP="00C5232E">
            <w:pPr>
              <w:pStyle w:val="ListParagraph"/>
              <w:numPr>
                <w:ilvl w:val="0"/>
                <w:numId w:val="5"/>
              </w:numPr>
              <w:autoSpaceDE w:val="0"/>
              <w:autoSpaceDN w:val="0"/>
              <w:adjustRightInd w:val="0"/>
              <w:spacing w:line="360" w:lineRule="auto"/>
              <w:jc w:val="both"/>
              <w:rPr>
                <w:rFonts w:asciiTheme="minorHAnsi" w:hAnsiTheme="minorHAnsi" w:cs="StoneSerif"/>
              </w:rPr>
            </w:pPr>
            <w:r w:rsidRPr="00DC7E4D">
              <w:rPr>
                <w:rFonts w:asciiTheme="minorHAnsi" w:hAnsiTheme="minorHAnsi" w:cs="StoneSerif"/>
              </w:rPr>
              <w:t>Values can be objects with attributes and so on.</w:t>
            </w:r>
          </w:p>
          <w:p w:rsidR="00DC7E4D" w:rsidRPr="00DC7E4D" w:rsidRDefault="00DC7E4D" w:rsidP="00C5232E">
            <w:pPr>
              <w:pStyle w:val="ListParagraph"/>
              <w:numPr>
                <w:ilvl w:val="0"/>
                <w:numId w:val="5"/>
              </w:numPr>
              <w:autoSpaceDE w:val="0"/>
              <w:autoSpaceDN w:val="0"/>
              <w:adjustRightInd w:val="0"/>
              <w:spacing w:line="360" w:lineRule="auto"/>
              <w:jc w:val="both"/>
              <w:rPr>
                <w:rFonts w:asciiTheme="minorHAnsi" w:hAnsiTheme="minorHAnsi" w:cs="StoneSerif"/>
              </w:rPr>
            </w:pPr>
            <w:r w:rsidRPr="00DC7E4D">
              <w:rPr>
                <w:rFonts w:asciiTheme="minorHAnsi" w:hAnsiTheme="minorHAnsi" w:cs="StoneSerif"/>
              </w:rPr>
              <w:t>Arrows -- point from object to its value.</w:t>
            </w:r>
          </w:p>
          <w:p w:rsidR="00DC7E4D" w:rsidRPr="00DC7E4D" w:rsidRDefault="00DC7E4D" w:rsidP="00C5232E">
            <w:pPr>
              <w:pStyle w:val="ListParagraph"/>
              <w:numPr>
                <w:ilvl w:val="0"/>
                <w:numId w:val="5"/>
              </w:numPr>
              <w:autoSpaceDE w:val="0"/>
              <w:autoSpaceDN w:val="0"/>
              <w:adjustRightInd w:val="0"/>
              <w:spacing w:line="360" w:lineRule="auto"/>
              <w:jc w:val="both"/>
              <w:rPr>
                <w:rFonts w:asciiTheme="minorHAnsi" w:hAnsiTheme="minorHAnsi" w:cs="StoneSerif"/>
              </w:rPr>
            </w:pPr>
            <w:r w:rsidRPr="00DC7E4D">
              <w:rPr>
                <w:rFonts w:asciiTheme="minorHAnsi" w:hAnsiTheme="minorHAnsi" w:cs="StoneSerif"/>
              </w:rPr>
              <w:t xml:space="preserve">This structure is known as a slot and filler structure, semantic network or a collection of frames. </w:t>
            </w:r>
          </w:p>
          <w:p w:rsidR="00DC7E4D" w:rsidRPr="00DC7E4D" w:rsidRDefault="00DC7E4D" w:rsidP="00DC7E4D">
            <w:pPr>
              <w:autoSpaceDE w:val="0"/>
              <w:autoSpaceDN w:val="0"/>
              <w:adjustRightInd w:val="0"/>
              <w:spacing w:line="360" w:lineRule="auto"/>
              <w:jc w:val="both"/>
              <w:rPr>
                <w:rFonts w:asciiTheme="minorHAnsi" w:hAnsiTheme="minorHAnsi" w:cs="StoneSerif"/>
              </w:rPr>
            </w:pPr>
          </w:p>
          <w:p w:rsidR="00DC7E4D" w:rsidRPr="00DC7E4D" w:rsidRDefault="00DC7E4D" w:rsidP="00DC7E4D">
            <w:pPr>
              <w:autoSpaceDE w:val="0"/>
              <w:autoSpaceDN w:val="0"/>
              <w:adjustRightInd w:val="0"/>
              <w:spacing w:line="360" w:lineRule="auto"/>
              <w:jc w:val="both"/>
              <w:rPr>
                <w:rFonts w:asciiTheme="minorHAnsi" w:hAnsiTheme="minorHAnsi" w:cs="StoneSerif"/>
              </w:rPr>
            </w:pPr>
            <w:r w:rsidRPr="00DC7E4D">
              <w:rPr>
                <w:rFonts w:asciiTheme="minorHAnsi" w:hAnsiTheme="minorHAnsi" w:cs="StoneSerif"/>
              </w:rPr>
              <w:t>The algorithm to retrieve a value for an attribute of an instance object:</w:t>
            </w:r>
          </w:p>
          <w:p w:rsidR="00DC7E4D" w:rsidRPr="00DC7E4D" w:rsidRDefault="00DC7E4D" w:rsidP="00DC7E4D">
            <w:pPr>
              <w:autoSpaceDE w:val="0"/>
              <w:autoSpaceDN w:val="0"/>
              <w:adjustRightInd w:val="0"/>
              <w:spacing w:line="360" w:lineRule="auto"/>
              <w:jc w:val="both"/>
              <w:rPr>
                <w:rFonts w:asciiTheme="minorHAnsi" w:hAnsiTheme="minorHAnsi" w:cs="StoneSerif"/>
              </w:rPr>
            </w:pPr>
          </w:p>
          <w:p w:rsidR="00DC7E4D" w:rsidRPr="00DC7E4D" w:rsidRDefault="00DC7E4D" w:rsidP="00C5232E">
            <w:pPr>
              <w:pStyle w:val="ListParagraph"/>
              <w:numPr>
                <w:ilvl w:val="0"/>
                <w:numId w:val="6"/>
              </w:numPr>
              <w:autoSpaceDE w:val="0"/>
              <w:autoSpaceDN w:val="0"/>
              <w:adjustRightInd w:val="0"/>
              <w:spacing w:line="360" w:lineRule="auto"/>
              <w:jc w:val="both"/>
              <w:rPr>
                <w:rFonts w:asciiTheme="minorHAnsi" w:hAnsiTheme="minorHAnsi" w:cs="StoneSerif"/>
              </w:rPr>
            </w:pPr>
            <w:r w:rsidRPr="00DC7E4D">
              <w:rPr>
                <w:rFonts w:asciiTheme="minorHAnsi" w:hAnsiTheme="minorHAnsi" w:cs="StoneSerif"/>
              </w:rPr>
              <w:t>Find the object in the knowledge base</w:t>
            </w:r>
          </w:p>
          <w:p w:rsidR="00DC7E4D" w:rsidRPr="00DC7E4D" w:rsidRDefault="00DC7E4D" w:rsidP="00C5232E">
            <w:pPr>
              <w:pStyle w:val="ListParagraph"/>
              <w:numPr>
                <w:ilvl w:val="0"/>
                <w:numId w:val="6"/>
              </w:numPr>
              <w:autoSpaceDE w:val="0"/>
              <w:autoSpaceDN w:val="0"/>
              <w:adjustRightInd w:val="0"/>
              <w:spacing w:line="360" w:lineRule="auto"/>
              <w:jc w:val="both"/>
              <w:rPr>
                <w:rFonts w:asciiTheme="minorHAnsi" w:hAnsiTheme="minorHAnsi" w:cs="StoneSerif"/>
              </w:rPr>
            </w:pPr>
            <w:r w:rsidRPr="00DC7E4D">
              <w:rPr>
                <w:rFonts w:asciiTheme="minorHAnsi" w:hAnsiTheme="minorHAnsi" w:cs="StoneSerif"/>
              </w:rPr>
              <w:t>If there is a value for the attribute report it</w:t>
            </w:r>
          </w:p>
          <w:p w:rsidR="00DC7E4D" w:rsidRPr="00DC7E4D" w:rsidRDefault="00DC7E4D" w:rsidP="00C5232E">
            <w:pPr>
              <w:pStyle w:val="ListParagraph"/>
              <w:numPr>
                <w:ilvl w:val="0"/>
                <w:numId w:val="6"/>
              </w:numPr>
              <w:autoSpaceDE w:val="0"/>
              <w:autoSpaceDN w:val="0"/>
              <w:adjustRightInd w:val="0"/>
              <w:spacing w:line="360" w:lineRule="auto"/>
              <w:jc w:val="both"/>
              <w:rPr>
                <w:rFonts w:asciiTheme="minorHAnsi" w:hAnsiTheme="minorHAnsi" w:cs="StoneSerif"/>
              </w:rPr>
            </w:pPr>
            <w:r w:rsidRPr="00DC7E4D">
              <w:rPr>
                <w:rFonts w:asciiTheme="minorHAnsi" w:hAnsiTheme="minorHAnsi" w:cs="StoneSerif"/>
              </w:rPr>
              <w:t>Otherwise look for a value of instance if none fail</w:t>
            </w:r>
          </w:p>
          <w:p w:rsidR="00DC7E4D" w:rsidRPr="00DC7E4D" w:rsidRDefault="00DC7E4D" w:rsidP="00C5232E">
            <w:pPr>
              <w:pStyle w:val="ListParagraph"/>
              <w:numPr>
                <w:ilvl w:val="0"/>
                <w:numId w:val="6"/>
              </w:numPr>
              <w:autoSpaceDE w:val="0"/>
              <w:autoSpaceDN w:val="0"/>
              <w:adjustRightInd w:val="0"/>
              <w:spacing w:line="360" w:lineRule="auto"/>
              <w:jc w:val="both"/>
              <w:rPr>
                <w:rFonts w:asciiTheme="minorHAnsi" w:hAnsiTheme="minorHAnsi" w:cs="StoneSerif"/>
              </w:rPr>
            </w:pPr>
            <w:r w:rsidRPr="00DC7E4D">
              <w:rPr>
                <w:rFonts w:asciiTheme="minorHAnsi" w:hAnsiTheme="minorHAnsi" w:cs="StoneSerif"/>
              </w:rPr>
              <w:t>Otherwise go to that node and find a value for the attribute and then report it</w:t>
            </w:r>
          </w:p>
          <w:p w:rsidR="0097127B" w:rsidRDefault="00DC7E4D" w:rsidP="00C5232E">
            <w:pPr>
              <w:pStyle w:val="ListParagraph"/>
              <w:numPr>
                <w:ilvl w:val="0"/>
                <w:numId w:val="6"/>
              </w:numPr>
              <w:autoSpaceDE w:val="0"/>
              <w:autoSpaceDN w:val="0"/>
              <w:adjustRightInd w:val="0"/>
              <w:spacing w:line="360" w:lineRule="auto"/>
              <w:jc w:val="both"/>
              <w:rPr>
                <w:rFonts w:asciiTheme="minorHAnsi" w:hAnsiTheme="minorHAnsi" w:cs="StoneSerif"/>
              </w:rPr>
            </w:pPr>
            <w:r w:rsidRPr="00DC7E4D">
              <w:rPr>
                <w:rFonts w:asciiTheme="minorHAnsi" w:hAnsiTheme="minorHAnsi" w:cs="StoneSerif"/>
              </w:rPr>
              <w:t>Otherwise search through using isa until a value is found for the attribute.</w:t>
            </w:r>
          </w:p>
          <w:p w:rsidR="0097127B" w:rsidRDefault="0097127B" w:rsidP="0097127B">
            <w:pPr>
              <w:autoSpaceDE w:val="0"/>
              <w:autoSpaceDN w:val="0"/>
              <w:adjustRightInd w:val="0"/>
              <w:spacing w:line="360" w:lineRule="auto"/>
              <w:jc w:val="both"/>
              <w:rPr>
                <w:rFonts w:asciiTheme="minorHAnsi" w:hAnsiTheme="minorHAnsi" w:cs="StoneSerif"/>
                <w:b/>
              </w:rPr>
            </w:pPr>
          </w:p>
          <w:p w:rsidR="0097127B" w:rsidRPr="0097127B" w:rsidRDefault="0097127B" w:rsidP="0097127B">
            <w:pPr>
              <w:autoSpaceDE w:val="0"/>
              <w:autoSpaceDN w:val="0"/>
              <w:adjustRightInd w:val="0"/>
              <w:spacing w:line="360" w:lineRule="auto"/>
              <w:jc w:val="both"/>
              <w:rPr>
                <w:rFonts w:asciiTheme="minorHAnsi" w:hAnsiTheme="minorHAnsi" w:cs="StoneSerif"/>
              </w:rPr>
            </w:pPr>
            <w:r w:rsidRPr="0097127B">
              <w:rPr>
                <w:rFonts w:asciiTheme="minorHAnsi" w:hAnsiTheme="minorHAnsi" w:cs="StoneSerif"/>
                <w:b/>
              </w:rPr>
              <w:t>Inferential Knowledge</w:t>
            </w:r>
          </w:p>
          <w:p w:rsidR="0097127B" w:rsidRPr="0097127B" w:rsidRDefault="0097127B" w:rsidP="0097127B">
            <w:pPr>
              <w:autoSpaceDE w:val="0"/>
              <w:autoSpaceDN w:val="0"/>
              <w:adjustRightInd w:val="0"/>
              <w:spacing w:line="360" w:lineRule="auto"/>
              <w:jc w:val="both"/>
              <w:rPr>
                <w:rFonts w:asciiTheme="minorHAnsi" w:hAnsiTheme="minorHAnsi" w:cs="StoneSerif"/>
              </w:rPr>
            </w:pPr>
            <w:r>
              <w:rPr>
                <w:rFonts w:asciiTheme="minorHAnsi" w:hAnsiTheme="minorHAnsi" w:cs="StoneSerif"/>
              </w:rPr>
              <w:t xml:space="preserve">  </w:t>
            </w:r>
            <w:r w:rsidRPr="0097127B">
              <w:rPr>
                <w:rFonts w:asciiTheme="minorHAnsi" w:hAnsiTheme="minorHAnsi" w:cs="StoneSerif"/>
              </w:rPr>
              <w:t>Represent knowledge as formal logic:</w:t>
            </w:r>
          </w:p>
          <w:p w:rsidR="00A04C60" w:rsidRPr="00A04C60" w:rsidRDefault="0097127B" w:rsidP="00A04C60">
            <w:pPr>
              <w:pStyle w:val="NormalWeb"/>
              <w:rPr>
                <w:rFonts w:asciiTheme="minorHAnsi" w:hAnsiTheme="minorHAnsi"/>
                <w:sz w:val="24"/>
                <w:szCs w:val="24"/>
              </w:rPr>
            </w:pPr>
            <w:r>
              <w:rPr>
                <w:rFonts w:asciiTheme="minorHAnsi" w:hAnsiTheme="minorHAnsi" w:cs="StoneSerif"/>
              </w:rPr>
              <w:t xml:space="preserve"> </w:t>
            </w:r>
            <w:r w:rsidRPr="0097127B">
              <w:rPr>
                <w:rFonts w:asciiTheme="minorHAnsi" w:hAnsiTheme="minorHAnsi" w:cs="StoneSerif"/>
              </w:rPr>
              <w:t>All dogs have tails</w:t>
            </w:r>
            <w:r w:rsidR="00A04C60">
              <w:t xml:space="preserve"> </w:t>
            </w:r>
            <w:r w:rsidR="00A04C60">
              <w:rPr>
                <w:noProof/>
                <w:lang w:bidi="hi-IN"/>
              </w:rPr>
              <w:drawing>
                <wp:inline distT="0" distB="0" distL="0" distR="0">
                  <wp:extent cx="152400" cy="114300"/>
                  <wp:effectExtent l="19050" t="0" r="0" b="0"/>
                  <wp:docPr id="77" name="Picture 77" descr="tex2html_wrap_inline7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ex2html_wrap_inline7154"/>
                          <pic:cNvPicPr>
                            <a:picLocks noChangeAspect="1" noChangeArrowheads="1"/>
                          </pic:cNvPicPr>
                        </pic:nvPicPr>
                        <pic:blipFill>
                          <a:blip r:embed="rId12"/>
                          <a:srcRect/>
                          <a:stretch>
                            <a:fillRect/>
                          </a:stretch>
                        </pic:blipFill>
                        <pic:spPr bwMode="auto">
                          <a:xfrm>
                            <a:off x="0" y="0"/>
                            <a:ext cx="152400" cy="114300"/>
                          </a:xfrm>
                          <a:prstGeom prst="rect">
                            <a:avLst/>
                          </a:prstGeom>
                          <a:noFill/>
                          <a:ln w="9525">
                            <a:noFill/>
                            <a:miter lim="800000"/>
                            <a:headEnd/>
                            <a:tailEnd/>
                          </a:ln>
                        </pic:spPr>
                      </pic:pic>
                    </a:graphicData>
                  </a:graphic>
                </wp:inline>
              </w:drawing>
            </w:r>
            <w:r w:rsidR="00A04C60">
              <w:t xml:space="preserve"> </w:t>
            </w:r>
            <w:r w:rsidR="00A04C60" w:rsidRPr="00A04C60">
              <w:rPr>
                <w:rFonts w:asciiTheme="minorHAnsi" w:hAnsiTheme="minorHAnsi"/>
                <w:sz w:val="24"/>
                <w:szCs w:val="24"/>
              </w:rPr>
              <w:t xml:space="preserve">: </w:t>
            </w:r>
            <w:r w:rsidR="00A04C60" w:rsidRPr="00A04C60">
              <w:rPr>
                <w:rFonts w:asciiTheme="minorHAnsi" w:hAnsiTheme="minorHAnsi"/>
                <w:i/>
                <w:iCs/>
                <w:sz w:val="24"/>
                <w:szCs w:val="24"/>
              </w:rPr>
              <w:t>dog(x)</w:t>
            </w:r>
            <w:r w:rsidR="00A04C60" w:rsidRPr="00A04C60">
              <w:rPr>
                <w:rFonts w:asciiTheme="minorHAnsi" w:hAnsiTheme="minorHAnsi"/>
                <w:sz w:val="24"/>
                <w:szCs w:val="24"/>
              </w:rPr>
              <w:t xml:space="preserve"> </w:t>
            </w:r>
            <w:r w:rsidR="00A04C60" w:rsidRPr="00A04C60">
              <w:rPr>
                <w:rFonts w:asciiTheme="minorHAnsi" w:hAnsiTheme="minorHAnsi"/>
                <w:noProof/>
                <w:lang w:bidi="hi-IN"/>
              </w:rPr>
              <w:drawing>
                <wp:inline distT="0" distB="0" distL="0" distR="0">
                  <wp:extent cx="133350" cy="57150"/>
                  <wp:effectExtent l="19050" t="0" r="0" b="0"/>
                  <wp:docPr id="80" name="Picture 80" descr="tex2html_wrap_inline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ex2html_wrap_inline7156"/>
                          <pic:cNvPicPr>
                            <a:picLocks noChangeAspect="1" noChangeArrowheads="1"/>
                          </pic:cNvPicPr>
                        </pic:nvPicPr>
                        <pic:blipFill>
                          <a:blip r:embed="rId13"/>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00A04C60" w:rsidRPr="00A04C60">
              <w:rPr>
                <w:rFonts w:asciiTheme="minorHAnsi" w:hAnsiTheme="minorHAnsi"/>
                <w:i/>
                <w:iCs/>
                <w:sz w:val="24"/>
                <w:szCs w:val="24"/>
              </w:rPr>
              <w:t>hasatail(x)</w:t>
            </w:r>
            <w:r w:rsidR="00A04C60" w:rsidRPr="00A04C60">
              <w:rPr>
                <w:rFonts w:asciiTheme="minorHAnsi" w:hAnsiTheme="minorHAnsi"/>
                <w:sz w:val="24"/>
                <w:szCs w:val="24"/>
              </w:rPr>
              <w:t xml:space="preserve"> Advantages: </w:t>
            </w:r>
          </w:p>
          <w:p w:rsidR="00A04C60" w:rsidRPr="00A04C60" w:rsidRDefault="00A04C60" w:rsidP="00C5232E">
            <w:pPr>
              <w:widowControl/>
              <w:numPr>
                <w:ilvl w:val="0"/>
                <w:numId w:val="7"/>
              </w:numPr>
              <w:suppressAutoHyphens w:val="0"/>
              <w:spacing w:before="100" w:beforeAutospacing="1" w:after="100" w:afterAutospacing="1"/>
              <w:rPr>
                <w:rFonts w:asciiTheme="minorHAnsi" w:eastAsia="Times New Roman" w:hAnsiTheme="minorHAnsi"/>
                <w:kern w:val="0"/>
                <w:sz w:val="24"/>
                <w:szCs w:val="24"/>
                <w:lang w:val="en-US"/>
              </w:rPr>
            </w:pPr>
            <w:r w:rsidRPr="00A04C60">
              <w:rPr>
                <w:rFonts w:asciiTheme="minorHAnsi" w:eastAsia="Times New Roman" w:hAnsiTheme="minorHAnsi"/>
                <w:kern w:val="0"/>
                <w:sz w:val="24"/>
                <w:szCs w:val="24"/>
                <w:lang w:val="en-US"/>
              </w:rPr>
              <w:t xml:space="preserve">A set of strict rules. </w:t>
            </w:r>
          </w:p>
          <w:p w:rsidR="00A04C60" w:rsidRPr="00A04C60" w:rsidRDefault="00A04C60" w:rsidP="00C5232E">
            <w:pPr>
              <w:widowControl/>
              <w:numPr>
                <w:ilvl w:val="1"/>
                <w:numId w:val="7"/>
              </w:numPr>
              <w:suppressAutoHyphens w:val="0"/>
              <w:spacing w:before="100" w:beforeAutospacing="1" w:after="100" w:afterAutospacing="1"/>
              <w:rPr>
                <w:rFonts w:asciiTheme="minorHAnsi" w:eastAsia="Times New Roman" w:hAnsiTheme="minorHAnsi"/>
                <w:kern w:val="0"/>
                <w:sz w:val="24"/>
                <w:szCs w:val="24"/>
                <w:lang w:val="en-US"/>
              </w:rPr>
            </w:pPr>
            <w:r w:rsidRPr="00A04C60">
              <w:rPr>
                <w:rFonts w:asciiTheme="minorHAnsi" w:eastAsia="Times New Roman" w:hAnsiTheme="minorHAnsi"/>
                <w:kern w:val="0"/>
                <w:sz w:val="24"/>
                <w:szCs w:val="24"/>
                <w:lang w:val="en-US"/>
              </w:rPr>
              <w:t xml:space="preserve">Can be used to derive more facts. </w:t>
            </w:r>
          </w:p>
          <w:p w:rsidR="00A04C60" w:rsidRPr="00A04C60" w:rsidRDefault="00A04C60" w:rsidP="00C5232E">
            <w:pPr>
              <w:widowControl/>
              <w:numPr>
                <w:ilvl w:val="1"/>
                <w:numId w:val="7"/>
              </w:numPr>
              <w:suppressAutoHyphens w:val="0"/>
              <w:spacing w:before="100" w:beforeAutospacing="1" w:after="100" w:afterAutospacing="1"/>
              <w:rPr>
                <w:rFonts w:asciiTheme="minorHAnsi" w:eastAsia="Times New Roman" w:hAnsiTheme="minorHAnsi"/>
                <w:kern w:val="0"/>
                <w:sz w:val="24"/>
                <w:szCs w:val="24"/>
                <w:lang w:val="en-US"/>
              </w:rPr>
            </w:pPr>
            <w:r w:rsidRPr="00A04C60">
              <w:rPr>
                <w:rFonts w:asciiTheme="minorHAnsi" w:eastAsia="Times New Roman" w:hAnsiTheme="minorHAnsi"/>
                <w:kern w:val="0"/>
                <w:sz w:val="24"/>
                <w:szCs w:val="24"/>
                <w:lang w:val="en-US"/>
              </w:rPr>
              <w:t xml:space="preserve">Truths of new statements can be verified. </w:t>
            </w:r>
          </w:p>
          <w:p w:rsidR="00A04C60" w:rsidRPr="00A04C60" w:rsidRDefault="00A04C60" w:rsidP="00C5232E">
            <w:pPr>
              <w:widowControl/>
              <w:numPr>
                <w:ilvl w:val="1"/>
                <w:numId w:val="7"/>
              </w:numPr>
              <w:suppressAutoHyphens w:val="0"/>
              <w:spacing w:before="100" w:beforeAutospacing="1" w:after="100" w:afterAutospacing="1"/>
              <w:rPr>
                <w:rFonts w:asciiTheme="minorHAnsi" w:eastAsia="Times New Roman" w:hAnsiTheme="minorHAnsi"/>
                <w:kern w:val="0"/>
                <w:sz w:val="24"/>
                <w:szCs w:val="24"/>
                <w:lang w:val="en-US"/>
              </w:rPr>
            </w:pPr>
            <w:r w:rsidRPr="00A04C60">
              <w:rPr>
                <w:rFonts w:asciiTheme="minorHAnsi" w:eastAsia="Times New Roman" w:hAnsiTheme="minorHAnsi"/>
                <w:kern w:val="0"/>
                <w:sz w:val="24"/>
                <w:szCs w:val="24"/>
                <w:lang w:val="en-US"/>
              </w:rPr>
              <w:t xml:space="preserve">Guaranteed correctness. </w:t>
            </w:r>
          </w:p>
          <w:p w:rsidR="00A04C60" w:rsidRPr="00A04C60" w:rsidRDefault="00A04C60" w:rsidP="00C5232E">
            <w:pPr>
              <w:widowControl/>
              <w:numPr>
                <w:ilvl w:val="0"/>
                <w:numId w:val="7"/>
              </w:numPr>
              <w:suppressAutoHyphens w:val="0"/>
              <w:spacing w:before="100" w:beforeAutospacing="1" w:after="100" w:afterAutospacing="1"/>
              <w:rPr>
                <w:rFonts w:asciiTheme="minorHAnsi" w:eastAsia="Times New Roman" w:hAnsiTheme="minorHAnsi"/>
                <w:kern w:val="0"/>
                <w:sz w:val="24"/>
                <w:szCs w:val="24"/>
                <w:lang w:val="en-US"/>
              </w:rPr>
            </w:pPr>
            <w:r w:rsidRPr="00A04C60">
              <w:rPr>
                <w:rFonts w:asciiTheme="minorHAnsi" w:eastAsia="Times New Roman" w:hAnsiTheme="minorHAnsi"/>
                <w:kern w:val="0"/>
                <w:sz w:val="24"/>
                <w:szCs w:val="24"/>
                <w:lang w:val="en-US"/>
              </w:rPr>
              <w:t xml:space="preserve">Many inference procedures available to in implement standard rules of logic. </w:t>
            </w:r>
          </w:p>
          <w:p w:rsidR="00A04C60" w:rsidRPr="00A04C60" w:rsidRDefault="00A04C60" w:rsidP="00C5232E">
            <w:pPr>
              <w:widowControl/>
              <w:numPr>
                <w:ilvl w:val="0"/>
                <w:numId w:val="7"/>
              </w:numPr>
              <w:suppressAutoHyphens w:val="0"/>
              <w:spacing w:before="100" w:beforeAutospacing="1" w:after="100" w:afterAutospacing="1"/>
              <w:rPr>
                <w:rFonts w:asciiTheme="minorHAnsi" w:eastAsia="Times New Roman" w:hAnsiTheme="minorHAnsi"/>
                <w:kern w:val="0"/>
                <w:sz w:val="24"/>
                <w:szCs w:val="24"/>
                <w:lang w:val="en-US"/>
              </w:rPr>
            </w:pPr>
            <w:r w:rsidRPr="00A04C60">
              <w:rPr>
                <w:rFonts w:asciiTheme="minorHAnsi" w:eastAsia="Times New Roman" w:hAnsiTheme="minorHAnsi"/>
                <w:kern w:val="0"/>
                <w:sz w:val="24"/>
                <w:szCs w:val="24"/>
                <w:lang w:val="en-US"/>
              </w:rPr>
              <w:lastRenderedPageBreak/>
              <w:t xml:space="preserve">Popular in AI systems. </w:t>
            </w:r>
            <w:r w:rsidRPr="00A04C60">
              <w:rPr>
                <w:rFonts w:asciiTheme="minorHAnsi" w:eastAsia="Times New Roman" w:hAnsiTheme="minorHAnsi"/>
                <w:i/>
                <w:iCs/>
                <w:kern w:val="0"/>
                <w:sz w:val="24"/>
                <w:szCs w:val="24"/>
                <w:lang w:val="en-US"/>
              </w:rPr>
              <w:t>e.g</w:t>
            </w:r>
            <w:r w:rsidRPr="00A04C60">
              <w:rPr>
                <w:rFonts w:asciiTheme="minorHAnsi" w:eastAsia="Times New Roman" w:hAnsiTheme="minorHAnsi"/>
                <w:kern w:val="0"/>
                <w:sz w:val="24"/>
                <w:szCs w:val="24"/>
                <w:lang w:val="en-US"/>
              </w:rPr>
              <w:t xml:space="preserve"> Automated theorem proving. </w:t>
            </w:r>
          </w:p>
          <w:p w:rsidR="00415261" w:rsidRPr="00415261" w:rsidRDefault="00415261" w:rsidP="00415261">
            <w:pPr>
              <w:autoSpaceDE w:val="0"/>
              <w:autoSpaceDN w:val="0"/>
              <w:adjustRightInd w:val="0"/>
              <w:spacing w:line="360" w:lineRule="auto"/>
              <w:jc w:val="both"/>
              <w:rPr>
                <w:rFonts w:asciiTheme="minorHAnsi" w:hAnsiTheme="minorHAnsi" w:cs="StoneSerif"/>
                <w:b/>
              </w:rPr>
            </w:pPr>
            <w:r w:rsidRPr="00415261">
              <w:rPr>
                <w:rFonts w:asciiTheme="minorHAnsi" w:hAnsiTheme="minorHAnsi" w:cs="StoneSerif"/>
                <w:b/>
              </w:rPr>
              <w:t>Procedural Knowledge</w:t>
            </w:r>
          </w:p>
          <w:p w:rsidR="00415261" w:rsidRPr="00415261" w:rsidRDefault="00415261" w:rsidP="00415261">
            <w:pPr>
              <w:autoSpaceDE w:val="0"/>
              <w:autoSpaceDN w:val="0"/>
              <w:adjustRightInd w:val="0"/>
              <w:spacing w:line="360" w:lineRule="auto"/>
              <w:jc w:val="both"/>
              <w:rPr>
                <w:rFonts w:asciiTheme="minorHAnsi" w:hAnsiTheme="minorHAnsi" w:cs="StoneSerif"/>
                <w:b/>
              </w:rPr>
            </w:pPr>
          </w:p>
          <w:p w:rsidR="00415261" w:rsidRPr="00415261" w:rsidRDefault="00415261" w:rsidP="00415261">
            <w:pPr>
              <w:autoSpaceDE w:val="0"/>
              <w:autoSpaceDN w:val="0"/>
              <w:adjustRightInd w:val="0"/>
              <w:spacing w:line="360" w:lineRule="auto"/>
              <w:jc w:val="both"/>
              <w:rPr>
                <w:rFonts w:asciiTheme="minorHAnsi" w:hAnsiTheme="minorHAnsi" w:cs="StoneSerif"/>
              </w:rPr>
            </w:pPr>
            <w:r w:rsidRPr="00415261">
              <w:rPr>
                <w:rFonts w:asciiTheme="minorHAnsi" w:hAnsiTheme="minorHAnsi" w:cs="StoneSerif"/>
              </w:rPr>
              <w:t>Basic idea:</w:t>
            </w:r>
          </w:p>
          <w:p w:rsidR="00415261" w:rsidRPr="00415261" w:rsidRDefault="00415261" w:rsidP="00415261">
            <w:pPr>
              <w:autoSpaceDE w:val="0"/>
              <w:autoSpaceDN w:val="0"/>
              <w:adjustRightInd w:val="0"/>
              <w:spacing w:line="360" w:lineRule="auto"/>
              <w:jc w:val="both"/>
              <w:rPr>
                <w:rFonts w:asciiTheme="minorHAnsi" w:hAnsiTheme="minorHAnsi" w:cs="StoneSerif"/>
              </w:rPr>
            </w:pPr>
          </w:p>
          <w:p w:rsidR="00415261" w:rsidRPr="00415261" w:rsidRDefault="00415261" w:rsidP="00C5232E">
            <w:pPr>
              <w:pStyle w:val="ListParagraph"/>
              <w:numPr>
                <w:ilvl w:val="0"/>
                <w:numId w:val="8"/>
              </w:numPr>
              <w:autoSpaceDE w:val="0"/>
              <w:autoSpaceDN w:val="0"/>
              <w:adjustRightInd w:val="0"/>
              <w:spacing w:line="360" w:lineRule="auto"/>
              <w:jc w:val="both"/>
              <w:rPr>
                <w:rFonts w:asciiTheme="minorHAnsi" w:hAnsiTheme="minorHAnsi" w:cs="StoneSerif"/>
              </w:rPr>
            </w:pPr>
            <w:r w:rsidRPr="00415261">
              <w:rPr>
                <w:rFonts w:asciiTheme="minorHAnsi" w:hAnsiTheme="minorHAnsi" w:cs="StoneSerif"/>
              </w:rPr>
              <w:t>Knowledge encoded in some procedures</w:t>
            </w:r>
          </w:p>
          <w:p w:rsidR="00415261" w:rsidRPr="00415261" w:rsidRDefault="00415261" w:rsidP="00C5232E">
            <w:pPr>
              <w:pStyle w:val="ListParagraph"/>
              <w:numPr>
                <w:ilvl w:val="0"/>
                <w:numId w:val="8"/>
              </w:numPr>
              <w:autoSpaceDE w:val="0"/>
              <w:autoSpaceDN w:val="0"/>
              <w:adjustRightInd w:val="0"/>
              <w:spacing w:line="360" w:lineRule="auto"/>
              <w:jc w:val="both"/>
              <w:rPr>
                <w:rFonts w:asciiTheme="minorHAnsi" w:hAnsiTheme="minorHAnsi" w:cs="StoneSerif"/>
              </w:rPr>
            </w:pPr>
            <w:r w:rsidRPr="00415261">
              <w:rPr>
                <w:rFonts w:asciiTheme="minorHAnsi" w:hAnsiTheme="minorHAnsi" w:cs="StoneSerif"/>
              </w:rPr>
              <w:t>small programs that know how to do specific things, how to proceed.</w:t>
            </w:r>
          </w:p>
          <w:p w:rsidR="00415261" w:rsidRPr="00415261" w:rsidRDefault="00415261" w:rsidP="00C5232E">
            <w:pPr>
              <w:pStyle w:val="ListParagraph"/>
              <w:numPr>
                <w:ilvl w:val="0"/>
                <w:numId w:val="8"/>
              </w:numPr>
              <w:autoSpaceDE w:val="0"/>
              <w:autoSpaceDN w:val="0"/>
              <w:adjustRightInd w:val="0"/>
              <w:spacing w:line="360" w:lineRule="auto"/>
              <w:jc w:val="both"/>
              <w:rPr>
                <w:rFonts w:asciiTheme="minorHAnsi" w:hAnsiTheme="minorHAnsi" w:cs="StoneSerif"/>
              </w:rPr>
            </w:pPr>
            <w:r w:rsidRPr="00415261">
              <w:rPr>
                <w:rFonts w:asciiTheme="minorHAnsi" w:hAnsiTheme="minorHAnsi" w:cs="StoneSerif"/>
              </w:rPr>
              <w:t>e.g a parser in a natural language understander has the knowledge that a noun phrase may contain articles, adjectives and nouns. It is represented by calls to routines that know how to process articles, adjectives and nouns.</w:t>
            </w:r>
            <w:r w:rsidR="001D55C8">
              <w:rPr>
                <w:rFonts w:asciiTheme="minorHAnsi" w:hAnsiTheme="minorHAnsi"/>
                <w:sz w:val="24"/>
                <w:szCs w:val="24"/>
              </w:rPr>
              <w:t xml:space="preserve"> https://www.rgpvonline.com</w:t>
            </w:r>
            <w:r w:rsidRPr="00415261">
              <w:rPr>
                <w:rFonts w:asciiTheme="minorHAnsi" w:hAnsiTheme="minorHAnsi" w:cs="StoneSerif"/>
              </w:rPr>
              <w:t xml:space="preserve"> </w:t>
            </w:r>
          </w:p>
          <w:p w:rsidR="00415261" w:rsidRPr="00415261" w:rsidRDefault="00415261" w:rsidP="00415261">
            <w:pPr>
              <w:autoSpaceDE w:val="0"/>
              <w:autoSpaceDN w:val="0"/>
              <w:adjustRightInd w:val="0"/>
              <w:spacing w:line="360" w:lineRule="auto"/>
              <w:jc w:val="both"/>
              <w:rPr>
                <w:rFonts w:asciiTheme="minorHAnsi" w:hAnsiTheme="minorHAnsi" w:cs="StoneSerif"/>
              </w:rPr>
            </w:pPr>
          </w:p>
          <w:p w:rsidR="00415261" w:rsidRPr="00415261" w:rsidRDefault="00415261" w:rsidP="00415261">
            <w:pPr>
              <w:autoSpaceDE w:val="0"/>
              <w:autoSpaceDN w:val="0"/>
              <w:adjustRightInd w:val="0"/>
              <w:spacing w:line="360" w:lineRule="auto"/>
              <w:jc w:val="both"/>
              <w:rPr>
                <w:rFonts w:asciiTheme="minorHAnsi" w:hAnsiTheme="minorHAnsi" w:cs="StoneSerif"/>
              </w:rPr>
            </w:pPr>
            <w:r w:rsidRPr="00415261">
              <w:rPr>
                <w:rFonts w:asciiTheme="minorHAnsi" w:hAnsiTheme="minorHAnsi" w:cs="StoneSerif"/>
              </w:rPr>
              <w:t>Advantages:</w:t>
            </w:r>
          </w:p>
          <w:p w:rsidR="00415261" w:rsidRPr="00415261" w:rsidRDefault="00415261" w:rsidP="00415261">
            <w:pPr>
              <w:autoSpaceDE w:val="0"/>
              <w:autoSpaceDN w:val="0"/>
              <w:adjustRightInd w:val="0"/>
              <w:spacing w:line="360" w:lineRule="auto"/>
              <w:jc w:val="both"/>
              <w:rPr>
                <w:rFonts w:asciiTheme="minorHAnsi" w:hAnsiTheme="minorHAnsi" w:cs="StoneSerif"/>
              </w:rPr>
            </w:pPr>
          </w:p>
          <w:p w:rsidR="00415261" w:rsidRPr="00415261" w:rsidRDefault="00415261" w:rsidP="00C5232E">
            <w:pPr>
              <w:pStyle w:val="ListParagraph"/>
              <w:numPr>
                <w:ilvl w:val="0"/>
                <w:numId w:val="9"/>
              </w:numPr>
              <w:autoSpaceDE w:val="0"/>
              <w:autoSpaceDN w:val="0"/>
              <w:adjustRightInd w:val="0"/>
              <w:spacing w:line="360" w:lineRule="auto"/>
              <w:jc w:val="both"/>
              <w:rPr>
                <w:rFonts w:asciiTheme="minorHAnsi" w:hAnsiTheme="minorHAnsi" w:cs="StoneSerif"/>
              </w:rPr>
            </w:pPr>
            <w:r w:rsidRPr="00415261">
              <w:rPr>
                <w:rFonts w:asciiTheme="minorHAnsi" w:hAnsiTheme="minorHAnsi" w:cs="StoneSerif"/>
              </w:rPr>
              <w:t>Heuristic or domain specific knowledge can be represented.</w:t>
            </w:r>
          </w:p>
          <w:p w:rsidR="00415261" w:rsidRPr="00415261" w:rsidRDefault="00415261" w:rsidP="00C5232E">
            <w:pPr>
              <w:pStyle w:val="ListParagraph"/>
              <w:numPr>
                <w:ilvl w:val="0"/>
                <w:numId w:val="9"/>
              </w:numPr>
              <w:autoSpaceDE w:val="0"/>
              <w:autoSpaceDN w:val="0"/>
              <w:adjustRightInd w:val="0"/>
              <w:spacing w:line="360" w:lineRule="auto"/>
              <w:jc w:val="both"/>
              <w:rPr>
                <w:rFonts w:asciiTheme="minorHAnsi" w:hAnsiTheme="minorHAnsi" w:cs="StoneSerif"/>
              </w:rPr>
            </w:pPr>
            <w:r w:rsidRPr="00415261">
              <w:rPr>
                <w:rFonts w:asciiTheme="minorHAnsi" w:hAnsiTheme="minorHAnsi" w:cs="StoneSerif"/>
              </w:rPr>
              <w:t>Extended logical inferences, such as default reasoning facilitated.</w:t>
            </w:r>
          </w:p>
          <w:p w:rsidR="00415261" w:rsidRPr="00415261" w:rsidRDefault="00415261" w:rsidP="00C5232E">
            <w:pPr>
              <w:pStyle w:val="ListParagraph"/>
              <w:numPr>
                <w:ilvl w:val="0"/>
                <w:numId w:val="9"/>
              </w:numPr>
              <w:autoSpaceDE w:val="0"/>
              <w:autoSpaceDN w:val="0"/>
              <w:adjustRightInd w:val="0"/>
              <w:spacing w:line="360" w:lineRule="auto"/>
              <w:jc w:val="both"/>
              <w:rPr>
                <w:rFonts w:asciiTheme="minorHAnsi" w:hAnsiTheme="minorHAnsi" w:cs="StoneSerif"/>
              </w:rPr>
            </w:pPr>
            <w:r w:rsidRPr="00415261">
              <w:rPr>
                <w:rFonts w:asciiTheme="minorHAnsi" w:hAnsiTheme="minorHAnsi" w:cs="StoneSerif"/>
              </w:rPr>
              <w:t xml:space="preserve">Side effects of actions may be modelled. Some rules may become false in time. Keeping track of this in large systems may be tricky. </w:t>
            </w:r>
          </w:p>
          <w:p w:rsidR="00415261" w:rsidRPr="00415261" w:rsidRDefault="00415261" w:rsidP="00415261">
            <w:pPr>
              <w:autoSpaceDE w:val="0"/>
              <w:autoSpaceDN w:val="0"/>
              <w:adjustRightInd w:val="0"/>
              <w:spacing w:line="360" w:lineRule="auto"/>
              <w:jc w:val="both"/>
              <w:rPr>
                <w:rFonts w:asciiTheme="minorHAnsi" w:hAnsiTheme="minorHAnsi" w:cs="StoneSerif"/>
              </w:rPr>
            </w:pPr>
          </w:p>
          <w:p w:rsidR="00415261" w:rsidRPr="00415261" w:rsidRDefault="00415261" w:rsidP="00415261">
            <w:pPr>
              <w:autoSpaceDE w:val="0"/>
              <w:autoSpaceDN w:val="0"/>
              <w:adjustRightInd w:val="0"/>
              <w:spacing w:line="360" w:lineRule="auto"/>
              <w:jc w:val="both"/>
              <w:rPr>
                <w:rFonts w:asciiTheme="minorHAnsi" w:hAnsiTheme="minorHAnsi" w:cs="StoneSerif"/>
              </w:rPr>
            </w:pPr>
            <w:r w:rsidRPr="00415261">
              <w:rPr>
                <w:rFonts w:asciiTheme="minorHAnsi" w:hAnsiTheme="minorHAnsi" w:cs="StoneSerif"/>
              </w:rPr>
              <w:t>Disadvantages:</w:t>
            </w:r>
          </w:p>
          <w:p w:rsidR="00415261" w:rsidRPr="00415261" w:rsidRDefault="00415261" w:rsidP="00415261">
            <w:pPr>
              <w:autoSpaceDE w:val="0"/>
              <w:autoSpaceDN w:val="0"/>
              <w:adjustRightInd w:val="0"/>
              <w:spacing w:line="360" w:lineRule="auto"/>
              <w:jc w:val="both"/>
              <w:rPr>
                <w:rFonts w:asciiTheme="minorHAnsi" w:hAnsiTheme="minorHAnsi" w:cs="StoneSerif"/>
              </w:rPr>
            </w:pPr>
          </w:p>
          <w:p w:rsidR="00415261" w:rsidRPr="00415261" w:rsidRDefault="00415261" w:rsidP="00C5232E">
            <w:pPr>
              <w:pStyle w:val="ListParagraph"/>
              <w:numPr>
                <w:ilvl w:val="0"/>
                <w:numId w:val="10"/>
              </w:numPr>
              <w:autoSpaceDE w:val="0"/>
              <w:autoSpaceDN w:val="0"/>
              <w:adjustRightInd w:val="0"/>
              <w:spacing w:line="360" w:lineRule="auto"/>
              <w:jc w:val="both"/>
              <w:rPr>
                <w:rFonts w:asciiTheme="minorHAnsi" w:hAnsiTheme="minorHAnsi" w:cs="StoneSerif"/>
              </w:rPr>
            </w:pPr>
            <w:r w:rsidRPr="00415261">
              <w:rPr>
                <w:rFonts w:asciiTheme="minorHAnsi" w:hAnsiTheme="minorHAnsi" w:cs="StoneSerif"/>
              </w:rPr>
              <w:t>Completeness -- not all cases may be represented.</w:t>
            </w:r>
          </w:p>
          <w:p w:rsidR="00415261" w:rsidRPr="00415261" w:rsidRDefault="00415261" w:rsidP="00C5232E">
            <w:pPr>
              <w:pStyle w:val="ListParagraph"/>
              <w:numPr>
                <w:ilvl w:val="0"/>
                <w:numId w:val="10"/>
              </w:numPr>
              <w:autoSpaceDE w:val="0"/>
              <w:autoSpaceDN w:val="0"/>
              <w:adjustRightInd w:val="0"/>
              <w:spacing w:line="360" w:lineRule="auto"/>
              <w:jc w:val="both"/>
              <w:rPr>
                <w:rFonts w:asciiTheme="minorHAnsi" w:hAnsiTheme="minorHAnsi" w:cs="StoneSerif"/>
              </w:rPr>
            </w:pPr>
            <w:r w:rsidRPr="00415261">
              <w:rPr>
                <w:rFonts w:asciiTheme="minorHAnsi" w:hAnsiTheme="minorHAnsi" w:cs="StoneSerif"/>
              </w:rPr>
              <w:t>Consistency -- not all deductions may be correct.</w:t>
            </w:r>
          </w:p>
          <w:p w:rsidR="00415261" w:rsidRPr="00415261" w:rsidRDefault="00415261" w:rsidP="00415261">
            <w:pPr>
              <w:autoSpaceDE w:val="0"/>
              <w:autoSpaceDN w:val="0"/>
              <w:adjustRightInd w:val="0"/>
              <w:spacing w:line="360" w:lineRule="auto"/>
              <w:jc w:val="both"/>
              <w:rPr>
                <w:rFonts w:asciiTheme="minorHAnsi" w:hAnsiTheme="minorHAnsi" w:cs="StoneSerif"/>
              </w:rPr>
            </w:pPr>
          </w:p>
          <w:p w:rsidR="00415261" w:rsidRPr="00415261" w:rsidRDefault="00415261" w:rsidP="00415261">
            <w:pPr>
              <w:autoSpaceDE w:val="0"/>
              <w:autoSpaceDN w:val="0"/>
              <w:adjustRightInd w:val="0"/>
              <w:spacing w:line="360" w:lineRule="auto"/>
              <w:jc w:val="both"/>
              <w:rPr>
                <w:rFonts w:asciiTheme="minorHAnsi" w:hAnsiTheme="minorHAnsi" w:cs="StoneSerif"/>
              </w:rPr>
            </w:pPr>
            <w:r w:rsidRPr="00415261">
              <w:rPr>
                <w:rFonts w:asciiTheme="minorHAnsi" w:hAnsiTheme="minorHAnsi" w:cs="StoneSerif"/>
              </w:rPr>
              <w:t xml:space="preserve">    e.g If we know that Fred is a bird we might deduce that Fred can fly. Later we might discover that Fred is an emu.</w:t>
            </w:r>
          </w:p>
          <w:p w:rsidR="00415261" w:rsidRPr="00415261" w:rsidRDefault="00415261" w:rsidP="00C5232E">
            <w:pPr>
              <w:pStyle w:val="ListParagraph"/>
              <w:numPr>
                <w:ilvl w:val="0"/>
                <w:numId w:val="11"/>
              </w:numPr>
              <w:autoSpaceDE w:val="0"/>
              <w:autoSpaceDN w:val="0"/>
              <w:adjustRightInd w:val="0"/>
              <w:spacing w:line="360" w:lineRule="auto"/>
              <w:jc w:val="both"/>
              <w:rPr>
                <w:rFonts w:asciiTheme="minorHAnsi" w:hAnsiTheme="minorHAnsi" w:cs="StoneSerif"/>
              </w:rPr>
            </w:pPr>
            <w:r w:rsidRPr="00415261">
              <w:rPr>
                <w:rFonts w:asciiTheme="minorHAnsi" w:hAnsiTheme="minorHAnsi" w:cs="StoneSerif"/>
              </w:rPr>
              <w:t>Modularity is sacrificed. Changes in knowledge base might have far-reaching effects.</w:t>
            </w:r>
          </w:p>
          <w:p w:rsidR="0097127B" w:rsidRPr="00415261" w:rsidRDefault="00415261" w:rsidP="00C5232E">
            <w:pPr>
              <w:pStyle w:val="ListParagraph"/>
              <w:numPr>
                <w:ilvl w:val="0"/>
                <w:numId w:val="11"/>
              </w:numPr>
              <w:autoSpaceDE w:val="0"/>
              <w:autoSpaceDN w:val="0"/>
              <w:adjustRightInd w:val="0"/>
              <w:spacing w:line="360" w:lineRule="auto"/>
              <w:jc w:val="both"/>
              <w:rPr>
                <w:rFonts w:asciiTheme="minorHAnsi" w:hAnsiTheme="minorHAnsi" w:cs="StoneSerif"/>
              </w:rPr>
            </w:pPr>
            <w:r w:rsidRPr="00415261">
              <w:rPr>
                <w:rFonts w:asciiTheme="minorHAnsi" w:hAnsiTheme="minorHAnsi" w:cs="StoneSerif"/>
              </w:rPr>
              <w:t>Cumbersome control information.</w:t>
            </w:r>
          </w:p>
          <w:tbl>
            <w:tblPr>
              <w:tblStyle w:val="TableGrid"/>
              <w:tblW w:w="0" w:type="auto"/>
              <w:tblLook w:val="04A0"/>
            </w:tblPr>
            <w:tblGrid>
              <w:gridCol w:w="1345"/>
              <w:gridCol w:w="3327"/>
              <w:gridCol w:w="2336"/>
              <w:gridCol w:w="2337"/>
            </w:tblGrid>
            <w:tr w:rsidR="0027313D" w:rsidRPr="00FB26C8" w:rsidTr="00AF607A">
              <w:tc>
                <w:tcPr>
                  <w:tcW w:w="1345" w:type="dxa"/>
                </w:tcPr>
                <w:p w:rsidR="0027313D" w:rsidRPr="00FB26C8" w:rsidRDefault="0027313D"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S.NO</w:t>
                  </w:r>
                </w:p>
              </w:tc>
              <w:tc>
                <w:tcPr>
                  <w:tcW w:w="3327" w:type="dxa"/>
                </w:tcPr>
                <w:p w:rsidR="0027313D" w:rsidRPr="00FB26C8" w:rsidRDefault="0027313D"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RGPV QUESTION</w:t>
                  </w:r>
                </w:p>
              </w:tc>
              <w:tc>
                <w:tcPr>
                  <w:tcW w:w="2336" w:type="dxa"/>
                </w:tcPr>
                <w:p w:rsidR="0027313D" w:rsidRPr="00FB26C8" w:rsidRDefault="0027313D"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YEAR</w:t>
                  </w:r>
                </w:p>
              </w:tc>
              <w:tc>
                <w:tcPr>
                  <w:tcW w:w="2337" w:type="dxa"/>
                </w:tcPr>
                <w:p w:rsidR="0027313D" w:rsidRPr="00FB26C8" w:rsidRDefault="0027313D"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MARKS</w:t>
                  </w:r>
                </w:p>
              </w:tc>
            </w:tr>
            <w:tr w:rsidR="00F0305A" w:rsidRPr="00FB26C8" w:rsidTr="00AF607A">
              <w:tc>
                <w:tcPr>
                  <w:tcW w:w="1345" w:type="dxa"/>
                </w:tcPr>
                <w:p w:rsidR="00F0305A" w:rsidRPr="00FB26C8" w:rsidRDefault="00E06110" w:rsidP="00060849">
                  <w:pPr>
                    <w:tabs>
                      <w:tab w:val="left" w:pos="735"/>
                    </w:tabs>
                    <w:spacing w:line="360" w:lineRule="auto"/>
                    <w:jc w:val="center"/>
                    <w:rPr>
                      <w:rFonts w:asciiTheme="minorHAnsi" w:hAnsiTheme="minorHAnsi"/>
                      <w:sz w:val="24"/>
                      <w:szCs w:val="24"/>
                    </w:rPr>
                  </w:pPr>
                  <w:r>
                    <w:rPr>
                      <w:rFonts w:asciiTheme="minorHAnsi" w:hAnsiTheme="minorHAnsi"/>
                      <w:sz w:val="24"/>
                      <w:szCs w:val="24"/>
                    </w:rPr>
                    <w:t>Q.1</w:t>
                  </w:r>
                </w:p>
              </w:tc>
              <w:tc>
                <w:tcPr>
                  <w:tcW w:w="3327" w:type="dxa"/>
                </w:tcPr>
                <w:p w:rsidR="00F0305A" w:rsidRPr="00FB26C8" w:rsidRDefault="00E06110" w:rsidP="00FB26C8">
                  <w:pPr>
                    <w:tabs>
                      <w:tab w:val="left" w:pos="735"/>
                    </w:tabs>
                    <w:spacing w:line="360" w:lineRule="auto"/>
                    <w:jc w:val="both"/>
                    <w:rPr>
                      <w:rFonts w:asciiTheme="minorHAnsi" w:hAnsiTheme="minorHAnsi"/>
                      <w:sz w:val="24"/>
                      <w:szCs w:val="24"/>
                    </w:rPr>
                  </w:pPr>
                  <w:r>
                    <w:rPr>
                      <w:rFonts w:asciiTheme="minorHAnsi" w:hAnsiTheme="minorHAnsi"/>
                      <w:sz w:val="24"/>
                      <w:szCs w:val="24"/>
                    </w:rPr>
                    <w:t>Explain the various approaches of knowledge representation schema with the help of examples.</w:t>
                  </w:r>
                </w:p>
              </w:tc>
              <w:tc>
                <w:tcPr>
                  <w:tcW w:w="2336" w:type="dxa"/>
                </w:tcPr>
                <w:p w:rsidR="00F0305A" w:rsidRPr="00FB26C8" w:rsidRDefault="00E06110" w:rsidP="00060849">
                  <w:pPr>
                    <w:tabs>
                      <w:tab w:val="left" w:pos="735"/>
                    </w:tabs>
                    <w:spacing w:line="360" w:lineRule="auto"/>
                    <w:jc w:val="center"/>
                    <w:rPr>
                      <w:rFonts w:asciiTheme="minorHAnsi" w:hAnsiTheme="minorHAnsi"/>
                      <w:sz w:val="24"/>
                      <w:szCs w:val="24"/>
                    </w:rPr>
                  </w:pPr>
                  <w:r>
                    <w:rPr>
                      <w:rFonts w:asciiTheme="minorHAnsi" w:hAnsiTheme="minorHAnsi"/>
                      <w:sz w:val="24"/>
                      <w:szCs w:val="24"/>
                    </w:rPr>
                    <w:t>June.2014</w:t>
                  </w:r>
                </w:p>
                <w:p w:rsidR="00F0305A" w:rsidRPr="00FB26C8" w:rsidRDefault="00F0305A" w:rsidP="00060849">
                  <w:pPr>
                    <w:tabs>
                      <w:tab w:val="left" w:pos="735"/>
                    </w:tabs>
                    <w:spacing w:line="360" w:lineRule="auto"/>
                    <w:jc w:val="center"/>
                    <w:rPr>
                      <w:rFonts w:asciiTheme="minorHAnsi" w:hAnsiTheme="minorHAnsi"/>
                      <w:sz w:val="24"/>
                      <w:szCs w:val="24"/>
                    </w:rPr>
                  </w:pPr>
                </w:p>
              </w:tc>
              <w:tc>
                <w:tcPr>
                  <w:tcW w:w="2337" w:type="dxa"/>
                </w:tcPr>
                <w:p w:rsidR="00F0305A" w:rsidRPr="00FB26C8" w:rsidRDefault="00E06110" w:rsidP="00060849">
                  <w:pPr>
                    <w:tabs>
                      <w:tab w:val="left" w:pos="735"/>
                    </w:tabs>
                    <w:spacing w:line="360" w:lineRule="auto"/>
                    <w:jc w:val="center"/>
                    <w:rPr>
                      <w:rFonts w:asciiTheme="minorHAnsi" w:hAnsiTheme="minorHAnsi"/>
                      <w:sz w:val="24"/>
                      <w:szCs w:val="24"/>
                    </w:rPr>
                  </w:pPr>
                  <w:r>
                    <w:rPr>
                      <w:rFonts w:asciiTheme="minorHAnsi" w:hAnsiTheme="minorHAnsi"/>
                      <w:sz w:val="24"/>
                      <w:szCs w:val="24"/>
                    </w:rPr>
                    <w:t>7</w:t>
                  </w:r>
                </w:p>
              </w:tc>
            </w:tr>
            <w:tr w:rsidR="00F0305A" w:rsidRPr="00FB26C8" w:rsidTr="00AF607A">
              <w:tc>
                <w:tcPr>
                  <w:tcW w:w="1345" w:type="dxa"/>
                </w:tcPr>
                <w:p w:rsidR="00F0305A" w:rsidRPr="00FB26C8" w:rsidRDefault="00E06110" w:rsidP="00060849">
                  <w:pPr>
                    <w:tabs>
                      <w:tab w:val="left" w:pos="735"/>
                    </w:tabs>
                    <w:spacing w:line="360" w:lineRule="auto"/>
                    <w:jc w:val="center"/>
                    <w:rPr>
                      <w:rFonts w:asciiTheme="minorHAnsi" w:hAnsiTheme="minorHAnsi"/>
                      <w:sz w:val="24"/>
                      <w:szCs w:val="24"/>
                    </w:rPr>
                  </w:pPr>
                  <w:r>
                    <w:rPr>
                      <w:rFonts w:asciiTheme="minorHAnsi" w:hAnsiTheme="minorHAnsi"/>
                      <w:sz w:val="24"/>
                      <w:szCs w:val="24"/>
                    </w:rPr>
                    <w:t>Q.2</w:t>
                  </w:r>
                </w:p>
              </w:tc>
              <w:tc>
                <w:tcPr>
                  <w:tcW w:w="3327" w:type="dxa"/>
                </w:tcPr>
                <w:p w:rsidR="00F0305A" w:rsidRPr="00FB26C8" w:rsidRDefault="00E06110" w:rsidP="00E06110">
                  <w:pPr>
                    <w:tabs>
                      <w:tab w:val="left" w:pos="735"/>
                    </w:tabs>
                    <w:spacing w:line="360" w:lineRule="auto"/>
                    <w:jc w:val="both"/>
                    <w:rPr>
                      <w:rFonts w:asciiTheme="minorHAnsi" w:hAnsiTheme="minorHAnsi"/>
                      <w:sz w:val="24"/>
                      <w:szCs w:val="24"/>
                    </w:rPr>
                  </w:pPr>
                  <w:r>
                    <w:rPr>
                      <w:rFonts w:asciiTheme="minorHAnsi" w:hAnsiTheme="minorHAnsi"/>
                      <w:sz w:val="24"/>
                      <w:szCs w:val="24"/>
                    </w:rPr>
                    <w:t xml:space="preserve">Explain knowledge representation &amp; problems </w:t>
                  </w:r>
                  <w:r>
                    <w:rPr>
                      <w:rFonts w:asciiTheme="minorHAnsi" w:hAnsiTheme="minorHAnsi"/>
                      <w:sz w:val="24"/>
                      <w:szCs w:val="24"/>
                    </w:rPr>
                    <w:lastRenderedPageBreak/>
                    <w:t>associated with it with examples</w:t>
                  </w:r>
                </w:p>
              </w:tc>
              <w:tc>
                <w:tcPr>
                  <w:tcW w:w="2336" w:type="dxa"/>
                </w:tcPr>
                <w:p w:rsidR="00F0305A" w:rsidRPr="00FB26C8" w:rsidRDefault="00F0305A"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lastRenderedPageBreak/>
                    <w:t>June.201</w:t>
                  </w:r>
                  <w:r w:rsidR="00E06110">
                    <w:rPr>
                      <w:rFonts w:asciiTheme="minorHAnsi" w:hAnsiTheme="minorHAnsi"/>
                      <w:sz w:val="24"/>
                      <w:szCs w:val="24"/>
                    </w:rPr>
                    <w:t>3</w:t>
                  </w:r>
                </w:p>
              </w:tc>
              <w:tc>
                <w:tcPr>
                  <w:tcW w:w="2337" w:type="dxa"/>
                </w:tcPr>
                <w:p w:rsidR="00F0305A" w:rsidRPr="00FB26C8" w:rsidRDefault="00E06110" w:rsidP="00E06110">
                  <w:pPr>
                    <w:tabs>
                      <w:tab w:val="left" w:pos="735"/>
                    </w:tabs>
                    <w:spacing w:line="360" w:lineRule="auto"/>
                    <w:jc w:val="center"/>
                    <w:rPr>
                      <w:rFonts w:asciiTheme="minorHAnsi" w:hAnsiTheme="minorHAnsi"/>
                      <w:sz w:val="24"/>
                      <w:szCs w:val="24"/>
                    </w:rPr>
                  </w:pPr>
                  <w:r>
                    <w:rPr>
                      <w:rFonts w:asciiTheme="minorHAnsi" w:hAnsiTheme="minorHAnsi"/>
                      <w:sz w:val="24"/>
                      <w:szCs w:val="24"/>
                    </w:rPr>
                    <w:t>10</w:t>
                  </w:r>
                </w:p>
              </w:tc>
            </w:tr>
            <w:tr w:rsidR="009E680A" w:rsidRPr="00FB26C8" w:rsidTr="00AF607A">
              <w:tc>
                <w:tcPr>
                  <w:tcW w:w="1345" w:type="dxa"/>
                </w:tcPr>
                <w:p w:rsidR="009E680A" w:rsidRPr="00FB26C8" w:rsidRDefault="009E680A" w:rsidP="00060849">
                  <w:pPr>
                    <w:tabs>
                      <w:tab w:val="left" w:pos="735"/>
                    </w:tabs>
                    <w:spacing w:line="360" w:lineRule="auto"/>
                    <w:jc w:val="center"/>
                    <w:rPr>
                      <w:rFonts w:asciiTheme="minorHAnsi" w:hAnsiTheme="minorHAnsi"/>
                      <w:sz w:val="24"/>
                      <w:szCs w:val="24"/>
                    </w:rPr>
                  </w:pPr>
                  <w:r>
                    <w:rPr>
                      <w:rFonts w:asciiTheme="minorHAnsi" w:hAnsiTheme="minorHAnsi"/>
                      <w:sz w:val="24"/>
                      <w:szCs w:val="24"/>
                    </w:rPr>
                    <w:lastRenderedPageBreak/>
                    <w:t xml:space="preserve">Q.3 </w:t>
                  </w:r>
                </w:p>
              </w:tc>
              <w:tc>
                <w:tcPr>
                  <w:tcW w:w="3327" w:type="dxa"/>
                </w:tcPr>
                <w:p w:rsidR="009E680A" w:rsidRPr="00FB26C8" w:rsidRDefault="009E680A" w:rsidP="00FB26C8">
                  <w:pPr>
                    <w:tabs>
                      <w:tab w:val="left" w:pos="735"/>
                    </w:tabs>
                    <w:spacing w:line="360" w:lineRule="auto"/>
                    <w:jc w:val="both"/>
                    <w:rPr>
                      <w:rFonts w:asciiTheme="minorHAnsi" w:hAnsiTheme="minorHAnsi"/>
                      <w:sz w:val="24"/>
                      <w:szCs w:val="24"/>
                    </w:rPr>
                  </w:pPr>
                  <w:r>
                    <w:rPr>
                      <w:rFonts w:asciiTheme="minorHAnsi" w:hAnsiTheme="minorHAnsi"/>
                      <w:sz w:val="24"/>
                      <w:szCs w:val="24"/>
                    </w:rPr>
                    <w:t>Discuss various approaches of knowledge representation with the help of examples</w:t>
                  </w:r>
                </w:p>
              </w:tc>
              <w:tc>
                <w:tcPr>
                  <w:tcW w:w="2336" w:type="dxa"/>
                </w:tcPr>
                <w:p w:rsidR="009E680A" w:rsidRPr="00FB26C8" w:rsidRDefault="009E680A" w:rsidP="007169DE">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June.201</w:t>
                  </w:r>
                  <w:r>
                    <w:rPr>
                      <w:rFonts w:asciiTheme="minorHAnsi" w:hAnsiTheme="minorHAnsi"/>
                      <w:sz w:val="24"/>
                      <w:szCs w:val="24"/>
                    </w:rPr>
                    <w:t>1</w:t>
                  </w:r>
                </w:p>
              </w:tc>
              <w:tc>
                <w:tcPr>
                  <w:tcW w:w="2337" w:type="dxa"/>
                </w:tcPr>
                <w:p w:rsidR="009E680A" w:rsidRPr="00FB26C8" w:rsidRDefault="009E680A" w:rsidP="007169DE">
                  <w:pPr>
                    <w:tabs>
                      <w:tab w:val="left" w:pos="735"/>
                    </w:tabs>
                    <w:spacing w:line="360" w:lineRule="auto"/>
                    <w:jc w:val="center"/>
                    <w:rPr>
                      <w:rFonts w:asciiTheme="minorHAnsi" w:hAnsiTheme="minorHAnsi"/>
                      <w:sz w:val="24"/>
                      <w:szCs w:val="24"/>
                    </w:rPr>
                  </w:pPr>
                  <w:r>
                    <w:rPr>
                      <w:rFonts w:asciiTheme="minorHAnsi" w:hAnsiTheme="minorHAnsi"/>
                      <w:sz w:val="24"/>
                      <w:szCs w:val="24"/>
                    </w:rPr>
                    <w:t>10</w:t>
                  </w:r>
                </w:p>
              </w:tc>
            </w:tr>
          </w:tbl>
          <w:p w:rsidR="0027313D" w:rsidRPr="00FB26C8" w:rsidRDefault="0027313D" w:rsidP="00FB26C8">
            <w:pPr>
              <w:spacing w:line="360" w:lineRule="auto"/>
              <w:jc w:val="both"/>
              <w:rPr>
                <w:rFonts w:asciiTheme="minorHAnsi" w:hAnsiTheme="minorHAnsi"/>
                <w:sz w:val="24"/>
                <w:szCs w:val="24"/>
              </w:rPr>
            </w:pPr>
          </w:p>
        </w:tc>
      </w:tr>
    </w:tbl>
    <w:p w:rsidR="005444C2" w:rsidRDefault="005444C2"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Default="000320AA" w:rsidP="00FB26C8">
      <w:pPr>
        <w:spacing w:line="360" w:lineRule="auto"/>
        <w:jc w:val="both"/>
        <w:rPr>
          <w:rFonts w:asciiTheme="minorHAnsi" w:hAnsiTheme="minorHAnsi"/>
        </w:rPr>
      </w:pPr>
    </w:p>
    <w:p w:rsidR="000320AA" w:rsidRPr="00FB26C8" w:rsidRDefault="000320AA" w:rsidP="00FB26C8">
      <w:pPr>
        <w:spacing w:line="360" w:lineRule="auto"/>
        <w:jc w:val="both"/>
        <w:rPr>
          <w:rFonts w:asciiTheme="minorHAnsi" w:hAnsiTheme="minorHAnsi"/>
        </w:rPr>
      </w:pPr>
    </w:p>
    <w:p w:rsidR="00FD17A8" w:rsidRPr="00FB26C8" w:rsidRDefault="00FD17A8" w:rsidP="00FB26C8">
      <w:pPr>
        <w:spacing w:line="360" w:lineRule="auto"/>
        <w:jc w:val="both"/>
        <w:rPr>
          <w:rFonts w:asciiTheme="minorHAnsi" w:hAnsiTheme="minorHAnsi"/>
        </w:rPr>
      </w:pPr>
    </w:p>
    <w:tbl>
      <w:tblPr>
        <w:tblStyle w:val="TableGrid"/>
        <w:tblW w:w="0" w:type="auto"/>
        <w:tblLook w:val="04A0"/>
      </w:tblPr>
      <w:tblGrid>
        <w:gridCol w:w="9576"/>
      </w:tblGrid>
      <w:tr w:rsidR="0027313D" w:rsidRPr="00FB26C8" w:rsidTr="00AF607A">
        <w:tc>
          <w:tcPr>
            <w:tcW w:w="9576" w:type="dxa"/>
          </w:tcPr>
          <w:p w:rsidR="0027313D" w:rsidRPr="00474DDE" w:rsidRDefault="0027313D" w:rsidP="00FB26C8">
            <w:pPr>
              <w:spacing w:line="360" w:lineRule="auto"/>
              <w:jc w:val="both"/>
              <w:rPr>
                <w:rFonts w:asciiTheme="minorHAnsi" w:hAnsiTheme="minorHAnsi"/>
                <w:b/>
                <w:sz w:val="28"/>
                <w:szCs w:val="28"/>
              </w:rPr>
            </w:pPr>
            <w:r w:rsidRPr="00FB26C8">
              <w:rPr>
                <w:rFonts w:asciiTheme="minorHAnsi" w:hAnsiTheme="minorHAnsi"/>
                <w:b/>
                <w:sz w:val="24"/>
                <w:szCs w:val="24"/>
              </w:rPr>
              <w:t xml:space="preserve">                                                     </w:t>
            </w:r>
            <w:r w:rsidR="007A70E0">
              <w:rPr>
                <w:rFonts w:asciiTheme="minorHAnsi" w:hAnsiTheme="minorHAnsi"/>
                <w:b/>
                <w:sz w:val="28"/>
                <w:szCs w:val="28"/>
              </w:rPr>
              <w:t>UNIT-02/LECTURE-0</w:t>
            </w:r>
            <w:r w:rsidRPr="00474DDE">
              <w:rPr>
                <w:rFonts w:asciiTheme="minorHAnsi" w:hAnsiTheme="minorHAnsi"/>
                <w:b/>
                <w:sz w:val="28"/>
                <w:szCs w:val="28"/>
              </w:rPr>
              <w:t>2</w:t>
            </w:r>
          </w:p>
        </w:tc>
      </w:tr>
      <w:tr w:rsidR="0027313D" w:rsidRPr="00FB26C8" w:rsidTr="00AF607A">
        <w:tc>
          <w:tcPr>
            <w:tcW w:w="9576" w:type="dxa"/>
          </w:tcPr>
          <w:p w:rsidR="0027313D" w:rsidRDefault="003F5AB0" w:rsidP="00FB26C8">
            <w:pPr>
              <w:spacing w:line="360" w:lineRule="auto"/>
              <w:jc w:val="both"/>
              <w:rPr>
                <w:rFonts w:asciiTheme="minorHAnsi" w:hAnsiTheme="minorHAnsi"/>
                <w:b/>
                <w:sz w:val="24"/>
                <w:szCs w:val="24"/>
              </w:rPr>
            </w:pPr>
            <w:r w:rsidRPr="003F5AB0">
              <w:rPr>
                <w:rFonts w:asciiTheme="minorHAnsi" w:hAnsiTheme="minorHAnsi"/>
                <w:b/>
                <w:sz w:val="24"/>
                <w:szCs w:val="24"/>
              </w:rPr>
              <w:t>Problems in representing knowledge</w:t>
            </w:r>
            <w:r>
              <w:rPr>
                <w:rFonts w:asciiTheme="minorHAnsi" w:hAnsiTheme="minorHAnsi"/>
                <w:b/>
                <w:sz w:val="24"/>
                <w:szCs w:val="24"/>
              </w:rPr>
              <w:t>:</w:t>
            </w:r>
          </w:p>
          <w:p w:rsidR="00F272C7" w:rsidRPr="00F272C7" w:rsidRDefault="00F272C7" w:rsidP="00F272C7">
            <w:pPr>
              <w:spacing w:line="360" w:lineRule="auto"/>
              <w:jc w:val="both"/>
              <w:rPr>
                <w:rFonts w:asciiTheme="minorHAnsi" w:hAnsiTheme="minorHAnsi"/>
                <w:sz w:val="24"/>
                <w:szCs w:val="24"/>
              </w:rPr>
            </w:pPr>
            <w:r w:rsidRPr="00F272C7">
              <w:rPr>
                <w:rFonts w:asciiTheme="minorHAnsi" w:hAnsiTheme="minorHAnsi"/>
                <w:sz w:val="24"/>
                <w:szCs w:val="24"/>
              </w:rPr>
              <w:t>Below are listed issues that should be raised when using a knowledge representation technique:</w:t>
            </w:r>
          </w:p>
          <w:p w:rsidR="00F272C7" w:rsidRPr="00F272C7" w:rsidRDefault="00F272C7" w:rsidP="00F272C7">
            <w:pPr>
              <w:spacing w:line="360" w:lineRule="auto"/>
              <w:jc w:val="both"/>
              <w:rPr>
                <w:rFonts w:asciiTheme="minorHAnsi" w:hAnsiTheme="minorHAnsi"/>
                <w:sz w:val="24"/>
                <w:szCs w:val="24"/>
              </w:rPr>
            </w:pPr>
            <w:r w:rsidRPr="00F272C7">
              <w:rPr>
                <w:rFonts w:asciiTheme="minorHAnsi" w:hAnsiTheme="minorHAnsi"/>
                <w:sz w:val="24"/>
                <w:szCs w:val="24"/>
              </w:rPr>
              <w:t>Important Attributes</w:t>
            </w:r>
          </w:p>
          <w:p w:rsidR="00F272C7" w:rsidRPr="00F272C7" w:rsidRDefault="00F272C7" w:rsidP="00F272C7">
            <w:pPr>
              <w:spacing w:line="360" w:lineRule="auto"/>
              <w:jc w:val="both"/>
              <w:rPr>
                <w:rFonts w:asciiTheme="minorHAnsi" w:hAnsiTheme="minorHAnsi"/>
                <w:sz w:val="24"/>
                <w:szCs w:val="24"/>
              </w:rPr>
            </w:pPr>
            <w:r w:rsidRPr="00F272C7">
              <w:rPr>
                <w:rFonts w:asciiTheme="minorHAnsi" w:hAnsiTheme="minorHAnsi"/>
                <w:sz w:val="24"/>
                <w:szCs w:val="24"/>
              </w:rPr>
              <w:t xml:space="preserve"> -- Are there any attributes that occur in many different types of problem?</w:t>
            </w:r>
          </w:p>
          <w:p w:rsidR="00F272C7" w:rsidRPr="00F272C7" w:rsidRDefault="00F272C7" w:rsidP="00F272C7">
            <w:pPr>
              <w:spacing w:line="360" w:lineRule="auto"/>
              <w:jc w:val="both"/>
              <w:rPr>
                <w:rFonts w:asciiTheme="minorHAnsi" w:hAnsiTheme="minorHAnsi"/>
                <w:sz w:val="24"/>
                <w:szCs w:val="24"/>
              </w:rPr>
            </w:pPr>
            <w:r w:rsidRPr="00F272C7">
              <w:rPr>
                <w:rFonts w:asciiTheme="minorHAnsi" w:hAnsiTheme="minorHAnsi"/>
                <w:sz w:val="24"/>
                <w:szCs w:val="24"/>
              </w:rPr>
              <w:t>There are two instance and isa and each is important because each supports property inheritance.</w:t>
            </w:r>
          </w:p>
          <w:p w:rsidR="00F272C7" w:rsidRPr="00F272C7" w:rsidRDefault="00F272C7" w:rsidP="00F272C7">
            <w:pPr>
              <w:spacing w:line="360" w:lineRule="auto"/>
              <w:jc w:val="both"/>
              <w:rPr>
                <w:rFonts w:asciiTheme="minorHAnsi" w:hAnsiTheme="minorHAnsi"/>
                <w:sz w:val="24"/>
                <w:szCs w:val="24"/>
              </w:rPr>
            </w:pPr>
            <w:r w:rsidRPr="00F272C7">
              <w:rPr>
                <w:rFonts w:asciiTheme="minorHAnsi" w:hAnsiTheme="minorHAnsi"/>
                <w:sz w:val="24"/>
                <w:szCs w:val="24"/>
              </w:rPr>
              <w:t>Relationships</w:t>
            </w:r>
          </w:p>
          <w:p w:rsidR="001563E5" w:rsidRDefault="001563E5" w:rsidP="00F272C7">
            <w:pPr>
              <w:spacing w:line="360" w:lineRule="auto"/>
              <w:jc w:val="both"/>
              <w:rPr>
                <w:rFonts w:asciiTheme="minorHAnsi" w:hAnsiTheme="minorHAnsi"/>
                <w:sz w:val="24"/>
                <w:szCs w:val="24"/>
              </w:rPr>
            </w:pPr>
            <w:r>
              <w:rPr>
                <w:rFonts w:asciiTheme="minorHAnsi" w:hAnsiTheme="minorHAnsi"/>
                <w:sz w:val="24"/>
                <w:szCs w:val="24"/>
              </w:rPr>
              <w:t xml:space="preserve"> </w:t>
            </w:r>
            <w:r w:rsidR="00F272C7" w:rsidRPr="00F272C7">
              <w:rPr>
                <w:rFonts w:asciiTheme="minorHAnsi" w:hAnsiTheme="minorHAnsi"/>
                <w:sz w:val="24"/>
                <w:szCs w:val="24"/>
              </w:rPr>
              <w:t>-- What about the relationship between the attributes of an object, such as, inverses, existence, techniques for reasoning about values and single valued attributes. We can consider an example of an inverse in</w:t>
            </w:r>
          </w:p>
          <w:p w:rsidR="001563E5" w:rsidRDefault="00F272C7" w:rsidP="00F272C7">
            <w:pPr>
              <w:spacing w:line="360" w:lineRule="auto"/>
              <w:jc w:val="both"/>
              <w:rPr>
                <w:rFonts w:asciiTheme="minorHAnsi" w:hAnsiTheme="minorHAnsi"/>
                <w:sz w:val="24"/>
                <w:szCs w:val="24"/>
              </w:rPr>
            </w:pPr>
            <w:r w:rsidRPr="00F272C7">
              <w:rPr>
                <w:rFonts w:asciiTheme="minorHAnsi" w:hAnsiTheme="minorHAnsi"/>
                <w:sz w:val="24"/>
                <w:szCs w:val="24"/>
              </w:rPr>
              <w:t xml:space="preserve"> band(John Zorn,Naked City)</w:t>
            </w:r>
          </w:p>
          <w:p w:rsidR="001563E5" w:rsidRDefault="00F272C7" w:rsidP="00F272C7">
            <w:pPr>
              <w:spacing w:line="360" w:lineRule="auto"/>
              <w:jc w:val="both"/>
              <w:rPr>
                <w:rFonts w:asciiTheme="minorHAnsi" w:hAnsiTheme="minorHAnsi"/>
                <w:sz w:val="24"/>
                <w:szCs w:val="24"/>
              </w:rPr>
            </w:pPr>
            <w:r w:rsidRPr="00F272C7">
              <w:rPr>
                <w:rFonts w:asciiTheme="minorHAnsi" w:hAnsiTheme="minorHAnsi"/>
                <w:sz w:val="24"/>
                <w:szCs w:val="24"/>
              </w:rPr>
              <w:t>This can be treated as John Zorn plays in the band Naked City or John Zorn's band is Naked City.</w:t>
            </w:r>
          </w:p>
          <w:p w:rsidR="00F272C7" w:rsidRPr="00F272C7" w:rsidRDefault="00F272C7" w:rsidP="00F272C7">
            <w:pPr>
              <w:spacing w:line="360" w:lineRule="auto"/>
              <w:jc w:val="both"/>
              <w:rPr>
                <w:rFonts w:asciiTheme="minorHAnsi" w:hAnsiTheme="minorHAnsi"/>
                <w:sz w:val="24"/>
                <w:szCs w:val="24"/>
              </w:rPr>
            </w:pPr>
            <w:r w:rsidRPr="00F272C7">
              <w:rPr>
                <w:rFonts w:asciiTheme="minorHAnsi" w:hAnsiTheme="minorHAnsi"/>
                <w:sz w:val="24"/>
                <w:szCs w:val="24"/>
              </w:rPr>
              <w:t>Another representation is band = Naked City</w:t>
            </w:r>
          </w:p>
          <w:p w:rsidR="003F5AB0" w:rsidRDefault="00F272C7" w:rsidP="00F272C7">
            <w:pPr>
              <w:spacing w:line="360" w:lineRule="auto"/>
              <w:jc w:val="both"/>
              <w:rPr>
                <w:rFonts w:asciiTheme="minorHAnsi" w:hAnsiTheme="minorHAnsi"/>
                <w:sz w:val="24"/>
                <w:szCs w:val="24"/>
              </w:rPr>
            </w:pPr>
            <w:r w:rsidRPr="00F272C7">
              <w:rPr>
                <w:rFonts w:asciiTheme="minorHAnsi" w:hAnsiTheme="minorHAnsi"/>
                <w:sz w:val="24"/>
                <w:szCs w:val="24"/>
              </w:rPr>
              <w:t>band-members = John Zorn, Bill Frissell, Fred Frith, Joey Barron</w:t>
            </w:r>
          </w:p>
          <w:p w:rsidR="00F400E8" w:rsidRPr="00F400E8" w:rsidRDefault="00F400E8" w:rsidP="00F400E8">
            <w:pPr>
              <w:spacing w:line="360" w:lineRule="auto"/>
              <w:jc w:val="both"/>
              <w:rPr>
                <w:rFonts w:asciiTheme="minorHAnsi" w:hAnsiTheme="minorHAnsi"/>
                <w:sz w:val="24"/>
                <w:szCs w:val="24"/>
              </w:rPr>
            </w:pPr>
            <w:r w:rsidRPr="00F400E8">
              <w:rPr>
                <w:rFonts w:asciiTheme="minorHAnsi" w:hAnsiTheme="minorHAnsi"/>
                <w:sz w:val="24"/>
                <w:szCs w:val="24"/>
              </w:rPr>
              <w:t>Granularity</w:t>
            </w:r>
          </w:p>
          <w:p w:rsidR="00F400E8" w:rsidRDefault="00F400E8" w:rsidP="00F400E8">
            <w:pPr>
              <w:spacing w:line="360" w:lineRule="auto"/>
              <w:jc w:val="both"/>
              <w:rPr>
                <w:rFonts w:asciiTheme="minorHAnsi" w:hAnsiTheme="minorHAnsi"/>
                <w:sz w:val="24"/>
                <w:szCs w:val="24"/>
              </w:rPr>
            </w:pPr>
            <w:r w:rsidRPr="00F400E8">
              <w:rPr>
                <w:rFonts w:asciiTheme="minorHAnsi" w:hAnsiTheme="minorHAnsi"/>
                <w:sz w:val="24"/>
                <w:szCs w:val="24"/>
              </w:rPr>
              <w:t xml:space="preserve">    -- At what level should the knowledge be represented and what are the primitives. Choosing the Granularity of Representation Primitives are fundamental concepts such as holding, seeing, playing and as English is a very rich language with over half a million words it is clear we will find difficulty in deciding upon which words to choose as our primitives in a series of situations.</w:t>
            </w:r>
          </w:p>
          <w:p w:rsidR="00F400E8" w:rsidRPr="00F400E8" w:rsidRDefault="00F400E8" w:rsidP="00F400E8">
            <w:pPr>
              <w:spacing w:line="360" w:lineRule="auto"/>
              <w:jc w:val="both"/>
              <w:rPr>
                <w:rFonts w:asciiTheme="minorHAnsi" w:hAnsiTheme="minorHAnsi"/>
                <w:sz w:val="24"/>
                <w:szCs w:val="24"/>
              </w:rPr>
            </w:pPr>
            <w:r w:rsidRPr="00F400E8">
              <w:rPr>
                <w:rFonts w:asciiTheme="minorHAnsi" w:hAnsiTheme="minorHAnsi"/>
                <w:sz w:val="24"/>
                <w:szCs w:val="24"/>
              </w:rPr>
              <w:t>If Tom feeds a dog then it could become:</w:t>
            </w:r>
          </w:p>
          <w:p w:rsidR="00F400E8" w:rsidRPr="00F400E8" w:rsidRDefault="00F400E8" w:rsidP="00F400E8">
            <w:pPr>
              <w:spacing w:line="360" w:lineRule="auto"/>
              <w:jc w:val="both"/>
              <w:rPr>
                <w:rFonts w:asciiTheme="minorHAnsi" w:hAnsiTheme="minorHAnsi"/>
                <w:sz w:val="24"/>
                <w:szCs w:val="24"/>
              </w:rPr>
            </w:pPr>
            <w:r w:rsidRPr="00F400E8">
              <w:rPr>
                <w:rFonts w:asciiTheme="minorHAnsi" w:hAnsiTheme="minorHAnsi"/>
                <w:sz w:val="24"/>
                <w:szCs w:val="24"/>
              </w:rPr>
              <w:t>feeds(tom, dog)</w:t>
            </w:r>
          </w:p>
          <w:p w:rsidR="00F400E8" w:rsidRPr="00F400E8" w:rsidRDefault="00F400E8" w:rsidP="00F400E8">
            <w:pPr>
              <w:spacing w:line="360" w:lineRule="auto"/>
              <w:jc w:val="both"/>
              <w:rPr>
                <w:rFonts w:asciiTheme="minorHAnsi" w:hAnsiTheme="minorHAnsi"/>
                <w:sz w:val="24"/>
                <w:szCs w:val="24"/>
              </w:rPr>
            </w:pPr>
            <w:r w:rsidRPr="00F400E8">
              <w:rPr>
                <w:rFonts w:asciiTheme="minorHAnsi" w:hAnsiTheme="minorHAnsi"/>
                <w:sz w:val="24"/>
                <w:szCs w:val="24"/>
              </w:rPr>
              <w:t>If Tom gives the dog a bone like:</w:t>
            </w:r>
          </w:p>
          <w:p w:rsidR="00F400E8" w:rsidRPr="00F400E8" w:rsidRDefault="00F400E8" w:rsidP="00F400E8">
            <w:pPr>
              <w:spacing w:line="360" w:lineRule="auto"/>
              <w:jc w:val="both"/>
              <w:rPr>
                <w:rFonts w:asciiTheme="minorHAnsi" w:hAnsiTheme="minorHAnsi"/>
                <w:sz w:val="24"/>
                <w:szCs w:val="24"/>
              </w:rPr>
            </w:pPr>
            <w:r w:rsidRPr="00F400E8">
              <w:rPr>
                <w:rFonts w:asciiTheme="minorHAnsi" w:hAnsiTheme="minorHAnsi"/>
                <w:sz w:val="24"/>
                <w:szCs w:val="24"/>
              </w:rPr>
              <w:t>gives(tom, dog,bone) Are these the same?</w:t>
            </w:r>
          </w:p>
          <w:p w:rsidR="00F400E8" w:rsidRDefault="00F400E8" w:rsidP="00F400E8">
            <w:pPr>
              <w:spacing w:line="360" w:lineRule="auto"/>
              <w:jc w:val="both"/>
              <w:rPr>
                <w:rFonts w:asciiTheme="minorHAnsi" w:hAnsiTheme="minorHAnsi"/>
                <w:sz w:val="24"/>
                <w:szCs w:val="24"/>
              </w:rPr>
            </w:pPr>
            <w:r w:rsidRPr="00F400E8">
              <w:rPr>
                <w:rFonts w:asciiTheme="minorHAnsi" w:hAnsiTheme="minorHAnsi"/>
                <w:sz w:val="24"/>
                <w:szCs w:val="24"/>
              </w:rPr>
              <w:t>In any sense does giving an object food constitute feeding?</w:t>
            </w:r>
          </w:p>
          <w:p w:rsidR="00F400E8" w:rsidRDefault="00F400E8" w:rsidP="00F400E8">
            <w:pPr>
              <w:spacing w:line="360" w:lineRule="auto"/>
              <w:jc w:val="both"/>
            </w:pPr>
            <w:r w:rsidRPr="00F400E8">
              <w:rPr>
                <w:rFonts w:asciiTheme="minorHAnsi" w:hAnsiTheme="minorHAnsi"/>
                <w:sz w:val="24"/>
                <w:szCs w:val="24"/>
              </w:rPr>
              <w:t>If give(x, food)</w:t>
            </w:r>
            <w:r>
              <w:t xml:space="preserve"> </w:t>
            </w:r>
            <w:r>
              <w:rPr>
                <w:noProof/>
                <w:lang w:val="en-US" w:bidi="hi-IN"/>
              </w:rPr>
              <w:drawing>
                <wp:inline distT="0" distB="0" distL="0" distR="0">
                  <wp:extent cx="133350" cy="57150"/>
                  <wp:effectExtent l="19050" t="0" r="0" b="0"/>
                  <wp:docPr id="98" name="Picture 98" descr="tex2html_wrap_inline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ex2html_wrap_inline7156"/>
                          <pic:cNvPicPr>
                            <a:picLocks noChangeAspect="1" noChangeArrowheads="1"/>
                          </pic:cNvPicPr>
                        </pic:nvPicPr>
                        <pic:blipFill>
                          <a:blip r:embed="rId13"/>
                          <a:srcRect/>
                          <a:stretch>
                            <a:fillRect/>
                          </a:stretch>
                        </pic:blipFill>
                        <pic:spPr bwMode="auto">
                          <a:xfrm>
                            <a:off x="0" y="0"/>
                            <a:ext cx="133350" cy="57150"/>
                          </a:xfrm>
                          <a:prstGeom prst="rect">
                            <a:avLst/>
                          </a:prstGeom>
                          <a:noFill/>
                          <a:ln w="9525">
                            <a:noFill/>
                            <a:miter lim="800000"/>
                            <a:headEnd/>
                            <a:tailEnd/>
                          </a:ln>
                        </pic:spPr>
                      </pic:pic>
                    </a:graphicData>
                  </a:graphic>
                </wp:inline>
              </w:drawing>
            </w:r>
            <w:r>
              <w:t xml:space="preserve"> </w:t>
            </w:r>
            <w:r w:rsidRPr="00F400E8">
              <w:t>feed(x) then we are making progress.</w:t>
            </w:r>
          </w:p>
          <w:p w:rsidR="00F400E8" w:rsidRPr="00F400E8" w:rsidRDefault="00F400E8" w:rsidP="00F400E8">
            <w:pPr>
              <w:spacing w:line="360" w:lineRule="auto"/>
              <w:jc w:val="both"/>
              <w:rPr>
                <w:rFonts w:asciiTheme="minorHAnsi" w:hAnsiTheme="minorHAnsi"/>
                <w:sz w:val="24"/>
                <w:szCs w:val="24"/>
              </w:rPr>
            </w:pPr>
            <w:r w:rsidRPr="00F400E8">
              <w:rPr>
                <w:rFonts w:asciiTheme="minorHAnsi" w:hAnsiTheme="minorHAnsi"/>
                <w:sz w:val="24"/>
                <w:szCs w:val="24"/>
              </w:rPr>
              <w:t>But we need to add certain inferential rules.</w:t>
            </w:r>
          </w:p>
          <w:p w:rsidR="00F400E8" w:rsidRPr="00F400E8" w:rsidRDefault="00F400E8" w:rsidP="00F400E8">
            <w:pPr>
              <w:spacing w:line="360" w:lineRule="auto"/>
              <w:jc w:val="both"/>
              <w:rPr>
                <w:rFonts w:asciiTheme="minorHAnsi" w:hAnsiTheme="minorHAnsi"/>
                <w:sz w:val="24"/>
                <w:szCs w:val="24"/>
              </w:rPr>
            </w:pPr>
          </w:p>
          <w:p w:rsidR="00F400E8" w:rsidRPr="00F400E8" w:rsidRDefault="00F400E8" w:rsidP="00F400E8">
            <w:pPr>
              <w:spacing w:line="360" w:lineRule="auto"/>
              <w:jc w:val="both"/>
              <w:rPr>
                <w:rFonts w:asciiTheme="minorHAnsi" w:hAnsiTheme="minorHAnsi"/>
                <w:sz w:val="24"/>
                <w:szCs w:val="24"/>
              </w:rPr>
            </w:pPr>
            <w:r w:rsidRPr="00F400E8">
              <w:rPr>
                <w:rFonts w:asciiTheme="minorHAnsi" w:hAnsiTheme="minorHAnsi"/>
                <w:sz w:val="24"/>
                <w:szCs w:val="24"/>
              </w:rPr>
              <w:t xml:space="preserve">In the famous program on relationships Louise is Bill's cousin How do we represent this? louise </w:t>
            </w:r>
            <w:r w:rsidRPr="00F400E8">
              <w:rPr>
                <w:rFonts w:asciiTheme="minorHAnsi" w:hAnsiTheme="minorHAnsi"/>
                <w:sz w:val="24"/>
                <w:szCs w:val="24"/>
              </w:rPr>
              <w:lastRenderedPageBreak/>
              <w:t>= daughter (brother or sister (father or mother( bill))) Suppose it is Chris then we do not know if it is Chris as a male or female and then son applies as well.</w:t>
            </w:r>
          </w:p>
          <w:p w:rsidR="00F400E8" w:rsidRPr="00F400E8" w:rsidRDefault="00F400E8" w:rsidP="00F400E8">
            <w:pPr>
              <w:spacing w:line="360" w:lineRule="auto"/>
              <w:jc w:val="both"/>
              <w:rPr>
                <w:rFonts w:asciiTheme="minorHAnsi" w:hAnsiTheme="minorHAnsi"/>
                <w:sz w:val="24"/>
                <w:szCs w:val="24"/>
              </w:rPr>
            </w:pPr>
          </w:p>
          <w:p w:rsidR="00F400E8" w:rsidRPr="00F400E8" w:rsidRDefault="00F400E8" w:rsidP="00F400E8">
            <w:pPr>
              <w:spacing w:line="360" w:lineRule="auto"/>
              <w:jc w:val="both"/>
              <w:rPr>
                <w:rFonts w:asciiTheme="minorHAnsi" w:hAnsiTheme="minorHAnsi"/>
                <w:sz w:val="24"/>
                <w:szCs w:val="24"/>
              </w:rPr>
            </w:pPr>
            <w:r w:rsidRPr="00F400E8">
              <w:rPr>
                <w:rFonts w:asciiTheme="minorHAnsi" w:hAnsiTheme="minorHAnsi"/>
                <w:sz w:val="24"/>
                <w:szCs w:val="24"/>
              </w:rPr>
              <w:t>Clearly the separate levels of understanding require different levels of primitives and these need many rules to link together apparently similar primitives.</w:t>
            </w:r>
          </w:p>
          <w:p w:rsidR="00F400E8" w:rsidRDefault="00F400E8" w:rsidP="00F400E8">
            <w:pPr>
              <w:spacing w:line="360" w:lineRule="auto"/>
              <w:jc w:val="both"/>
              <w:rPr>
                <w:rFonts w:asciiTheme="minorHAnsi" w:hAnsiTheme="minorHAnsi"/>
                <w:sz w:val="24"/>
                <w:szCs w:val="24"/>
              </w:rPr>
            </w:pPr>
            <w:r w:rsidRPr="00F400E8">
              <w:rPr>
                <w:rFonts w:asciiTheme="minorHAnsi" w:hAnsiTheme="minorHAnsi"/>
                <w:sz w:val="24"/>
                <w:szCs w:val="24"/>
              </w:rPr>
              <w:t>Obviously there is a potential storage problem and the underlying question must be what level of comprehension is needed.</w:t>
            </w:r>
          </w:p>
          <w:p w:rsidR="00DA1D04" w:rsidRDefault="00DA1D04" w:rsidP="00F400E8">
            <w:pPr>
              <w:spacing w:line="360" w:lineRule="auto"/>
              <w:jc w:val="both"/>
              <w:rPr>
                <w:rFonts w:asciiTheme="minorHAnsi" w:hAnsiTheme="minorHAnsi"/>
                <w:sz w:val="24"/>
                <w:szCs w:val="24"/>
              </w:rPr>
            </w:pPr>
          </w:p>
          <w:p w:rsidR="00DA1D04" w:rsidRDefault="00DA1D04" w:rsidP="00F400E8">
            <w:pPr>
              <w:spacing w:line="360" w:lineRule="auto"/>
              <w:jc w:val="both"/>
              <w:rPr>
                <w:rFonts w:asciiTheme="minorHAnsi" w:hAnsiTheme="minorHAnsi"/>
                <w:b/>
                <w:sz w:val="24"/>
                <w:szCs w:val="24"/>
              </w:rPr>
            </w:pPr>
            <w:r w:rsidRPr="00DA1D04">
              <w:rPr>
                <w:rFonts w:asciiTheme="minorHAnsi" w:hAnsiTheme="minorHAnsi"/>
                <w:b/>
                <w:sz w:val="24"/>
                <w:szCs w:val="24"/>
              </w:rPr>
              <w:t>Logic Knowledge Representation</w:t>
            </w:r>
          </w:p>
          <w:p w:rsidR="00DA1D04" w:rsidRPr="00DA1D04" w:rsidRDefault="00DA1D04" w:rsidP="00DA1D04">
            <w:pPr>
              <w:spacing w:line="360" w:lineRule="auto"/>
              <w:jc w:val="both"/>
              <w:rPr>
                <w:rFonts w:asciiTheme="minorHAnsi" w:hAnsiTheme="minorHAnsi"/>
                <w:sz w:val="24"/>
                <w:szCs w:val="24"/>
              </w:rPr>
            </w:pPr>
            <w:r w:rsidRPr="00DA1D04">
              <w:rPr>
                <w:rFonts w:asciiTheme="minorHAnsi" w:hAnsiTheme="minorHAnsi"/>
                <w:sz w:val="24"/>
                <w:szCs w:val="24"/>
              </w:rPr>
              <w:t>We briefly mentioned how logic can be used to represent simple facts in the last lecture. Here we will highlight major principles involved in knowledge representation. In particular predicate logic will be met in other knowledge representation schemes and reasoning methods.</w:t>
            </w:r>
          </w:p>
          <w:p w:rsidR="00DA1D04" w:rsidRPr="00DA1D04" w:rsidRDefault="00DA1D04" w:rsidP="00DA1D04">
            <w:pPr>
              <w:spacing w:line="360" w:lineRule="auto"/>
              <w:jc w:val="both"/>
              <w:rPr>
                <w:rFonts w:asciiTheme="minorHAnsi" w:hAnsiTheme="minorHAnsi"/>
                <w:sz w:val="24"/>
                <w:szCs w:val="24"/>
              </w:rPr>
            </w:pPr>
          </w:p>
          <w:p w:rsidR="00DA1D04" w:rsidRDefault="00DA1D04" w:rsidP="00DA1D04">
            <w:pPr>
              <w:spacing w:line="360" w:lineRule="auto"/>
              <w:jc w:val="both"/>
              <w:rPr>
                <w:rFonts w:asciiTheme="minorHAnsi" w:hAnsiTheme="minorHAnsi"/>
                <w:sz w:val="24"/>
                <w:szCs w:val="24"/>
              </w:rPr>
            </w:pPr>
            <w:r w:rsidRPr="00DA1D04">
              <w:rPr>
                <w:rFonts w:asciiTheme="minorHAnsi" w:hAnsiTheme="minorHAnsi"/>
                <w:sz w:val="24"/>
                <w:szCs w:val="24"/>
              </w:rPr>
              <w:t>A more comprehensive treatment is given in the third year Expert Systems course. Symbols used The following standard logic symbols we use in this course are:</w:t>
            </w:r>
          </w:p>
          <w:p w:rsidR="00DA1D04" w:rsidRPr="00DA1D04" w:rsidRDefault="00DA1D04" w:rsidP="00DA1D04">
            <w:pPr>
              <w:spacing w:line="360" w:lineRule="auto"/>
              <w:jc w:val="both"/>
              <w:rPr>
                <w:rFonts w:asciiTheme="minorHAnsi" w:hAnsiTheme="minorHAnsi"/>
                <w:sz w:val="24"/>
                <w:szCs w:val="24"/>
              </w:rPr>
            </w:pPr>
            <w:r w:rsidRPr="00DA1D04">
              <w:rPr>
                <w:rFonts w:asciiTheme="minorHAnsi" w:hAnsiTheme="minorHAnsi"/>
                <w:sz w:val="24"/>
                <w:szCs w:val="24"/>
              </w:rPr>
              <w:t xml:space="preserve">For all </w:t>
            </w:r>
            <w:r w:rsidRPr="00DA1D04">
              <w:rPr>
                <w:rFonts w:asciiTheme="minorHAnsi" w:hAnsiTheme="minorHAnsi"/>
                <w:sz w:val="24"/>
                <w:szCs w:val="24"/>
              </w:rPr>
              <w:tab/>
            </w:r>
            <w:r w:rsidR="00A61B3E">
              <w:rPr>
                <w:noProof/>
                <w:lang w:val="en-US" w:bidi="hi-IN"/>
              </w:rPr>
              <w:drawing>
                <wp:inline distT="0" distB="0" distL="0" distR="0">
                  <wp:extent cx="85725" cy="114300"/>
                  <wp:effectExtent l="19050" t="0" r="9525" b="0"/>
                  <wp:docPr id="131" name="Picture 131" descr="tex2html_wrap_inline7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tex2html_wrap_inline7176"/>
                          <pic:cNvPicPr>
                            <a:picLocks noChangeAspect="1" noChangeArrowheads="1"/>
                          </pic:cNvPicPr>
                        </pic:nvPicPr>
                        <pic:blipFill>
                          <a:blip r:embed="rId14"/>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DA1D04">
              <w:rPr>
                <w:rFonts w:asciiTheme="minorHAnsi" w:hAnsiTheme="minorHAnsi"/>
                <w:sz w:val="24"/>
                <w:szCs w:val="24"/>
              </w:rPr>
              <w:tab/>
              <w:t xml:space="preserve"> </w:t>
            </w:r>
          </w:p>
          <w:p w:rsidR="00DA1D04" w:rsidRPr="00DA1D04" w:rsidRDefault="00DA1D04" w:rsidP="00DA1D04">
            <w:pPr>
              <w:spacing w:line="360" w:lineRule="auto"/>
              <w:jc w:val="both"/>
              <w:rPr>
                <w:rFonts w:asciiTheme="minorHAnsi" w:hAnsiTheme="minorHAnsi"/>
                <w:sz w:val="24"/>
                <w:szCs w:val="24"/>
              </w:rPr>
            </w:pPr>
            <w:r w:rsidRPr="00DA1D04">
              <w:rPr>
                <w:rFonts w:asciiTheme="minorHAnsi" w:hAnsiTheme="minorHAnsi"/>
                <w:sz w:val="24"/>
                <w:szCs w:val="24"/>
              </w:rPr>
              <w:t xml:space="preserve">There exists </w:t>
            </w:r>
            <w:r w:rsidR="00A61B3E">
              <w:rPr>
                <w:noProof/>
                <w:lang w:val="en-US" w:bidi="hi-IN"/>
              </w:rPr>
              <w:drawing>
                <wp:inline distT="0" distB="0" distL="0" distR="0">
                  <wp:extent cx="66675" cy="104775"/>
                  <wp:effectExtent l="19050" t="0" r="9525" b="0"/>
                  <wp:docPr id="134" name="Picture 134" descr="tex2html_wrap_inline7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tex2html_wrap_inline7174"/>
                          <pic:cNvPicPr>
                            <a:picLocks noChangeAspect="1" noChangeArrowheads="1"/>
                          </pic:cNvPicPr>
                        </pic:nvPicPr>
                        <pic:blipFill>
                          <a:blip r:embed="rId15"/>
                          <a:srcRect/>
                          <a:stretch>
                            <a:fillRect/>
                          </a:stretch>
                        </pic:blipFill>
                        <pic:spPr bwMode="auto">
                          <a:xfrm>
                            <a:off x="0" y="0"/>
                            <a:ext cx="66675" cy="104775"/>
                          </a:xfrm>
                          <a:prstGeom prst="rect">
                            <a:avLst/>
                          </a:prstGeom>
                          <a:noFill/>
                          <a:ln w="9525">
                            <a:noFill/>
                            <a:miter lim="800000"/>
                            <a:headEnd/>
                            <a:tailEnd/>
                          </a:ln>
                        </pic:spPr>
                      </pic:pic>
                    </a:graphicData>
                  </a:graphic>
                </wp:inline>
              </w:drawing>
            </w:r>
          </w:p>
          <w:p w:rsidR="00DA1D04" w:rsidRPr="00DA1D04" w:rsidRDefault="00DA1D04" w:rsidP="00DA1D04">
            <w:pPr>
              <w:spacing w:line="360" w:lineRule="auto"/>
              <w:jc w:val="both"/>
              <w:rPr>
                <w:rFonts w:asciiTheme="minorHAnsi" w:hAnsiTheme="minorHAnsi"/>
                <w:sz w:val="24"/>
                <w:szCs w:val="24"/>
              </w:rPr>
            </w:pPr>
            <w:r w:rsidRPr="00DA1D04">
              <w:rPr>
                <w:rFonts w:asciiTheme="minorHAnsi" w:hAnsiTheme="minorHAnsi"/>
                <w:sz w:val="24"/>
                <w:szCs w:val="24"/>
              </w:rPr>
              <w:t xml:space="preserve">Implies </w:t>
            </w:r>
            <w:r w:rsidR="00A61B3E">
              <w:rPr>
                <w:noProof/>
                <w:lang w:val="en-US" w:bidi="hi-IN"/>
              </w:rPr>
              <w:drawing>
                <wp:inline distT="0" distB="0" distL="0" distR="0">
                  <wp:extent cx="133350" cy="57150"/>
                  <wp:effectExtent l="19050" t="0" r="0" b="0"/>
                  <wp:docPr id="137" name="Picture 137" descr="tex2html_wrap_inline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tex2html_wrap_inline7156"/>
                          <pic:cNvPicPr>
                            <a:picLocks noChangeAspect="1" noChangeArrowheads="1"/>
                          </pic:cNvPicPr>
                        </pic:nvPicPr>
                        <pic:blipFill>
                          <a:blip r:embed="rId13"/>
                          <a:srcRect/>
                          <a:stretch>
                            <a:fillRect/>
                          </a:stretch>
                        </pic:blipFill>
                        <pic:spPr bwMode="auto">
                          <a:xfrm>
                            <a:off x="0" y="0"/>
                            <a:ext cx="133350" cy="57150"/>
                          </a:xfrm>
                          <a:prstGeom prst="rect">
                            <a:avLst/>
                          </a:prstGeom>
                          <a:noFill/>
                          <a:ln w="9525">
                            <a:noFill/>
                            <a:miter lim="800000"/>
                            <a:headEnd/>
                            <a:tailEnd/>
                          </a:ln>
                        </pic:spPr>
                      </pic:pic>
                    </a:graphicData>
                  </a:graphic>
                </wp:inline>
              </w:drawing>
            </w:r>
          </w:p>
          <w:p w:rsidR="00DA1D04" w:rsidRPr="00DA1D04" w:rsidRDefault="00DA1D04" w:rsidP="00DA1D04">
            <w:pPr>
              <w:spacing w:line="360" w:lineRule="auto"/>
              <w:jc w:val="both"/>
              <w:rPr>
                <w:rFonts w:asciiTheme="minorHAnsi" w:hAnsiTheme="minorHAnsi"/>
                <w:sz w:val="24"/>
                <w:szCs w:val="24"/>
              </w:rPr>
            </w:pPr>
            <w:r w:rsidRPr="00DA1D04">
              <w:rPr>
                <w:rFonts w:asciiTheme="minorHAnsi" w:hAnsiTheme="minorHAnsi"/>
                <w:sz w:val="24"/>
                <w:szCs w:val="24"/>
              </w:rPr>
              <w:t xml:space="preserve">Not </w:t>
            </w:r>
            <w:r w:rsidR="003C7C2C">
              <w:rPr>
                <w:rFonts w:asciiTheme="minorHAnsi" w:hAnsiTheme="minorHAnsi"/>
                <w:sz w:val="24"/>
                <w:szCs w:val="24"/>
              </w:rPr>
              <w:t xml:space="preserve">   </w:t>
            </w:r>
            <w:r w:rsidR="00A61B3E">
              <w:rPr>
                <w:noProof/>
                <w:lang w:val="en-US" w:bidi="hi-IN"/>
              </w:rPr>
              <w:drawing>
                <wp:inline distT="0" distB="0" distL="0" distR="0">
                  <wp:extent cx="85725" cy="47625"/>
                  <wp:effectExtent l="19050" t="0" r="9525" b="0"/>
                  <wp:docPr id="140" name="Picture 140" descr="tex2html_wrap_inline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tex2html_wrap_inline7182"/>
                          <pic:cNvPicPr>
                            <a:picLocks noChangeAspect="1" noChangeArrowheads="1"/>
                          </pic:cNvPicPr>
                        </pic:nvPicPr>
                        <pic:blipFill>
                          <a:blip r:embed="rId16"/>
                          <a:srcRect/>
                          <a:stretch>
                            <a:fillRect/>
                          </a:stretch>
                        </pic:blipFill>
                        <pic:spPr bwMode="auto">
                          <a:xfrm>
                            <a:off x="0" y="0"/>
                            <a:ext cx="85725" cy="47625"/>
                          </a:xfrm>
                          <a:prstGeom prst="rect">
                            <a:avLst/>
                          </a:prstGeom>
                          <a:noFill/>
                          <a:ln w="9525">
                            <a:noFill/>
                            <a:miter lim="800000"/>
                            <a:headEnd/>
                            <a:tailEnd/>
                          </a:ln>
                        </pic:spPr>
                      </pic:pic>
                    </a:graphicData>
                  </a:graphic>
                </wp:inline>
              </w:drawing>
            </w:r>
          </w:p>
          <w:p w:rsidR="00DA1D04" w:rsidRPr="00DA1D04" w:rsidRDefault="00DA1D04" w:rsidP="00DA1D04">
            <w:pPr>
              <w:spacing w:line="360" w:lineRule="auto"/>
              <w:jc w:val="both"/>
              <w:rPr>
                <w:rFonts w:asciiTheme="minorHAnsi" w:hAnsiTheme="minorHAnsi"/>
                <w:sz w:val="24"/>
                <w:szCs w:val="24"/>
              </w:rPr>
            </w:pPr>
            <w:r w:rsidRPr="00DA1D04">
              <w:rPr>
                <w:rFonts w:asciiTheme="minorHAnsi" w:hAnsiTheme="minorHAnsi"/>
                <w:sz w:val="24"/>
                <w:szCs w:val="24"/>
              </w:rPr>
              <w:t>Or</w:t>
            </w:r>
            <w:r w:rsidR="003C7C2C">
              <w:rPr>
                <w:rFonts w:asciiTheme="minorHAnsi" w:hAnsiTheme="minorHAnsi"/>
                <w:sz w:val="24"/>
                <w:szCs w:val="24"/>
              </w:rPr>
              <w:t xml:space="preserve">     </w:t>
            </w:r>
            <w:r w:rsidRPr="00DA1D04">
              <w:rPr>
                <w:rFonts w:asciiTheme="minorHAnsi" w:hAnsiTheme="minorHAnsi"/>
                <w:sz w:val="24"/>
                <w:szCs w:val="24"/>
              </w:rPr>
              <w:t xml:space="preserve"> </w:t>
            </w:r>
            <w:r w:rsidR="00A61B3E">
              <w:rPr>
                <w:noProof/>
                <w:lang w:val="en-US" w:bidi="hi-IN"/>
              </w:rPr>
              <w:drawing>
                <wp:inline distT="0" distB="0" distL="0" distR="0">
                  <wp:extent cx="114300" cy="228600"/>
                  <wp:effectExtent l="19050" t="0" r="0" b="0"/>
                  <wp:docPr id="143" name="Picture 143" descr="tex2html_wrap_inline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tex2html_wrap_inline7184"/>
                          <pic:cNvPicPr>
                            <a:picLocks noChangeAspect="1" noChangeArrowheads="1"/>
                          </pic:cNvPicPr>
                        </pic:nvPicPr>
                        <pic:blipFill>
                          <a:blip r:embed="rId17"/>
                          <a:srcRect/>
                          <a:stretch>
                            <a:fillRect/>
                          </a:stretch>
                        </pic:blipFill>
                        <pic:spPr bwMode="auto">
                          <a:xfrm>
                            <a:off x="0" y="0"/>
                            <a:ext cx="114300" cy="228600"/>
                          </a:xfrm>
                          <a:prstGeom prst="rect">
                            <a:avLst/>
                          </a:prstGeom>
                          <a:noFill/>
                          <a:ln w="9525">
                            <a:noFill/>
                            <a:miter lim="800000"/>
                            <a:headEnd/>
                            <a:tailEnd/>
                          </a:ln>
                        </pic:spPr>
                      </pic:pic>
                    </a:graphicData>
                  </a:graphic>
                </wp:inline>
              </w:drawing>
            </w:r>
          </w:p>
          <w:p w:rsidR="00DA1D04" w:rsidRDefault="00DA1D04" w:rsidP="00DA1D04">
            <w:pPr>
              <w:spacing w:line="360" w:lineRule="auto"/>
              <w:jc w:val="both"/>
            </w:pPr>
            <w:r w:rsidRPr="00DA1D04">
              <w:rPr>
                <w:rFonts w:asciiTheme="minorHAnsi" w:hAnsiTheme="minorHAnsi"/>
                <w:sz w:val="24"/>
                <w:szCs w:val="24"/>
              </w:rPr>
              <w:t xml:space="preserve">And </w:t>
            </w:r>
            <w:r w:rsidR="003C7C2C">
              <w:t xml:space="preserve"> </w:t>
            </w:r>
            <w:r w:rsidR="00A61B3E">
              <w:rPr>
                <w:noProof/>
                <w:lang w:val="en-US" w:bidi="hi-IN"/>
              </w:rPr>
              <w:drawing>
                <wp:inline distT="0" distB="0" distL="0" distR="0">
                  <wp:extent cx="114300" cy="228600"/>
                  <wp:effectExtent l="19050" t="0" r="0" b="0"/>
                  <wp:docPr id="146" name="Picture 146" descr="tex2html_wrap_inline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tex2html_wrap_inline7186"/>
                          <pic:cNvPicPr>
                            <a:picLocks noChangeAspect="1" noChangeArrowheads="1"/>
                          </pic:cNvPicPr>
                        </pic:nvPicPr>
                        <pic:blipFill>
                          <a:blip r:embed="rId18"/>
                          <a:srcRect/>
                          <a:stretch>
                            <a:fillRect/>
                          </a:stretch>
                        </pic:blipFill>
                        <pic:spPr bwMode="auto">
                          <a:xfrm>
                            <a:off x="0" y="0"/>
                            <a:ext cx="114300" cy="228600"/>
                          </a:xfrm>
                          <a:prstGeom prst="rect">
                            <a:avLst/>
                          </a:prstGeom>
                          <a:noFill/>
                          <a:ln w="9525">
                            <a:noFill/>
                            <a:miter lim="800000"/>
                            <a:headEnd/>
                            <a:tailEnd/>
                          </a:ln>
                        </pic:spPr>
                      </pic:pic>
                    </a:graphicData>
                  </a:graphic>
                </wp:inline>
              </w:drawing>
            </w:r>
          </w:p>
          <w:p w:rsidR="00E46F30" w:rsidRDefault="00E46F30" w:rsidP="00DA1D04">
            <w:pPr>
              <w:spacing w:line="360" w:lineRule="auto"/>
              <w:jc w:val="both"/>
            </w:pPr>
          </w:p>
          <w:p w:rsidR="00E46F30" w:rsidRPr="00E46F30" w:rsidRDefault="00833248" w:rsidP="00E46F30">
            <w:pPr>
              <w:spacing w:line="360" w:lineRule="auto"/>
              <w:jc w:val="both"/>
              <w:rPr>
                <w:rFonts w:asciiTheme="minorHAnsi" w:hAnsiTheme="minorHAnsi"/>
                <w:b/>
                <w:sz w:val="24"/>
                <w:szCs w:val="24"/>
              </w:rPr>
            </w:pPr>
            <w:r>
              <w:rPr>
                <w:rFonts w:asciiTheme="minorHAnsi" w:hAnsiTheme="minorHAnsi"/>
                <w:b/>
                <w:sz w:val="24"/>
                <w:szCs w:val="24"/>
              </w:rPr>
              <w:t>Propositional</w:t>
            </w:r>
            <w:r w:rsidR="000971D1">
              <w:rPr>
                <w:rFonts w:asciiTheme="minorHAnsi" w:hAnsiTheme="minorHAnsi"/>
                <w:b/>
                <w:sz w:val="24"/>
                <w:szCs w:val="24"/>
              </w:rPr>
              <w:t xml:space="preserve"> Lo</w:t>
            </w:r>
            <w:r w:rsidR="00E46F30" w:rsidRPr="00E46F30">
              <w:rPr>
                <w:rFonts w:asciiTheme="minorHAnsi" w:hAnsiTheme="minorHAnsi"/>
                <w:b/>
                <w:sz w:val="24"/>
                <w:szCs w:val="24"/>
              </w:rPr>
              <w:t>gic.</w:t>
            </w:r>
          </w:p>
          <w:p w:rsidR="00E46F30" w:rsidRPr="00E46F30" w:rsidRDefault="00E46F30" w:rsidP="00E46F30">
            <w:pPr>
              <w:spacing w:line="360" w:lineRule="auto"/>
              <w:jc w:val="both"/>
              <w:rPr>
                <w:rFonts w:asciiTheme="minorHAnsi" w:hAnsiTheme="minorHAnsi"/>
                <w:sz w:val="24"/>
                <w:szCs w:val="24"/>
              </w:rPr>
            </w:pPr>
            <w:r w:rsidRPr="00E46F30">
              <w:rPr>
                <w:rFonts w:asciiTheme="minorHAnsi" w:hAnsiTheme="minorHAnsi"/>
                <w:sz w:val="24"/>
                <w:szCs w:val="24"/>
              </w:rPr>
              <w:t>Propositional logic is a special case of FOPL. It is simple to deal with and a decision procedure exists for it. We can easily represent real world facts as logical propositions. Propositions are elementary atomic sentences, written as formula or well formed formulas (wffs). Propositions may either be true or false . some exam</w:t>
            </w:r>
            <w:r>
              <w:rPr>
                <w:rFonts w:asciiTheme="minorHAnsi" w:hAnsiTheme="minorHAnsi"/>
                <w:sz w:val="24"/>
                <w:szCs w:val="24"/>
              </w:rPr>
              <w:t>ples of simple propositions are</w:t>
            </w:r>
          </w:p>
          <w:p w:rsidR="00E46F30" w:rsidRPr="00E46F30" w:rsidRDefault="00E46F30" w:rsidP="00E46F30">
            <w:pPr>
              <w:spacing w:line="360" w:lineRule="auto"/>
              <w:jc w:val="both"/>
              <w:rPr>
                <w:rFonts w:asciiTheme="minorHAnsi" w:hAnsiTheme="minorHAnsi"/>
                <w:sz w:val="24"/>
                <w:szCs w:val="24"/>
              </w:rPr>
            </w:pPr>
            <w:r>
              <w:rPr>
                <w:rFonts w:asciiTheme="minorHAnsi" w:hAnsiTheme="minorHAnsi"/>
                <w:sz w:val="24"/>
                <w:szCs w:val="24"/>
              </w:rPr>
              <w:t>it is raining</w:t>
            </w:r>
          </w:p>
          <w:p w:rsidR="00E46F30" w:rsidRPr="00E46F30" w:rsidRDefault="00E46F30" w:rsidP="00E46F30">
            <w:pPr>
              <w:spacing w:line="360" w:lineRule="auto"/>
              <w:jc w:val="both"/>
              <w:rPr>
                <w:rFonts w:asciiTheme="minorHAnsi" w:hAnsiTheme="minorHAnsi"/>
                <w:sz w:val="24"/>
                <w:szCs w:val="24"/>
              </w:rPr>
            </w:pPr>
            <w:r>
              <w:rPr>
                <w:rFonts w:asciiTheme="minorHAnsi" w:hAnsiTheme="minorHAnsi"/>
                <w:sz w:val="24"/>
                <w:szCs w:val="24"/>
              </w:rPr>
              <w:t>snow is white</w:t>
            </w:r>
          </w:p>
          <w:p w:rsidR="00E46F30" w:rsidRPr="00E46F30" w:rsidRDefault="00E46F30" w:rsidP="00E46F30">
            <w:pPr>
              <w:spacing w:line="360" w:lineRule="auto"/>
              <w:jc w:val="both"/>
              <w:rPr>
                <w:rFonts w:asciiTheme="minorHAnsi" w:hAnsiTheme="minorHAnsi"/>
                <w:sz w:val="24"/>
                <w:szCs w:val="24"/>
              </w:rPr>
            </w:pPr>
            <w:r>
              <w:rPr>
                <w:rFonts w:asciiTheme="minorHAnsi" w:hAnsiTheme="minorHAnsi"/>
                <w:sz w:val="24"/>
                <w:szCs w:val="24"/>
              </w:rPr>
              <w:t>people live on moon</w:t>
            </w:r>
          </w:p>
          <w:p w:rsidR="00E46F30" w:rsidRPr="00E46F30" w:rsidRDefault="00E46F30" w:rsidP="00E46F30">
            <w:pPr>
              <w:spacing w:line="360" w:lineRule="auto"/>
              <w:jc w:val="both"/>
              <w:rPr>
                <w:rFonts w:asciiTheme="minorHAnsi" w:hAnsiTheme="minorHAnsi"/>
                <w:sz w:val="24"/>
                <w:szCs w:val="24"/>
              </w:rPr>
            </w:pPr>
            <w:r w:rsidRPr="00E46F30">
              <w:rPr>
                <w:rFonts w:asciiTheme="minorHAnsi" w:hAnsiTheme="minorHAnsi"/>
                <w:sz w:val="24"/>
                <w:szCs w:val="24"/>
              </w:rPr>
              <w:t>Compound Propositions are formed from wffs using logical connectives “ not, and or , if …then (implication) and if … and only if”. For example :it is raining and wind is blow</w:t>
            </w:r>
            <w:r>
              <w:rPr>
                <w:rFonts w:asciiTheme="minorHAnsi" w:hAnsiTheme="minorHAnsi"/>
                <w:sz w:val="24"/>
                <w:szCs w:val="24"/>
              </w:rPr>
              <w:t xml:space="preserve">ing” is a compound </w:t>
            </w:r>
            <w:r>
              <w:rPr>
                <w:rFonts w:asciiTheme="minorHAnsi" w:hAnsiTheme="minorHAnsi"/>
                <w:sz w:val="24"/>
                <w:szCs w:val="24"/>
              </w:rPr>
              <w:lastRenderedPageBreak/>
              <w:t>proposition.</w:t>
            </w:r>
          </w:p>
          <w:p w:rsidR="00E46F30" w:rsidRPr="00E46F30" w:rsidRDefault="00E46F30" w:rsidP="00E46F30">
            <w:pPr>
              <w:spacing w:line="360" w:lineRule="auto"/>
              <w:jc w:val="both"/>
              <w:rPr>
                <w:rFonts w:asciiTheme="minorHAnsi" w:hAnsiTheme="minorHAnsi"/>
                <w:sz w:val="24"/>
                <w:szCs w:val="24"/>
              </w:rPr>
            </w:pPr>
            <w:r w:rsidRPr="00E46F30">
              <w:rPr>
                <w:rFonts w:asciiTheme="minorHAnsi" w:hAnsiTheme="minorHAnsi"/>
                <w:sz w:val="24"/>
                <w:szCs w:val="24"/>
              </w:rPr>
              <w:t>As example of prepositional logic is given below</w:t>
            </w:r>
          </w:p>
          <w:p w:rsidR="00E46F30" w:rsidRPr="00E46F30" w:rsidRDefault="00E46F30" w:rsidP="00E46F30">
            <w:pPr>
              <w:spacing w:line="360" w:lineRule="auto"/>
              <w:jc w:val="both"/>
              <w:rPr>
                <w:rFonts w:asciiTheme="minorHAnsi" w:hAnsiTheme="minorHAnsi"/>
                <w:sz w:val="24"/>
                <w:szCs w:val="24"/>
              </w:rPr>
            </w:pPr>
            <w:r>
              <w:rPr>
                <w:rFonts w:asciiTheme="minorHAnsi" w:hAnsiTheme="minorHAnsi"/>
                <w:sz w:val="24"/>
                <w:szCs w:val="24"/>
              </w:rPr>
              <w:t>it is raining RAINING</w:t>
            </w:r>
          </w:p>
          <w:p w:rsidR="00E46F30" w:rsidRPr="00E46F30" w:rsidRDefault="00E46F30" w:rsidP="00E46F30">
            <w:pPr>
              <w:spacing w:line="360" w:lineRule="auto"/>
              <w:jc w:val="both"/>
              <w:rPr>
                <w:rFonts w:asciiTheme="minorHAnsi" w:hAnsiTheme="minorHAnsi"/>
                <w:sz w:val="24"/>
                <w:szCs w:val="24"/>
              </w:rPr>
            </w:pPr>
            <w:r w:rsidRPr="00E46F30">
              <w:rPr>
                <w:rFonts w:asciiTheme="minorHAnsi" w:hAnsiTheme="minorHAnsi"/>
                <w:sz w:val="24"/>
                <w:szCs w:val="24"/>
              </w:rPr>
              <w:t>it is hot HOT</w:t>
            </w:r>
          </w:p>
          <w:p w:rsidR="00E46F30" w:rsidRDefault="00E46F30" w:rsidP="00E46F30">
            <w:pPr>
              <w:spacing w:line="360" w:lineRule="auto"/>
              <w:jc w:val="both"/>
              <w:rPr>
                <w:rFonts w:asciiTheme="minorHAnsi" w:hAnsiTheme="minorHAnsi"/>
                <w:sz w:val="24"/>
                <w:szCs w:val="24"/>
              </w:rPr>
            </w:pPr>
            <w:r w:rsidRPr="00E46F30">
              <w:rPr>
                <w:rFonts w:asciiTheme="minorHAnsi" w:hAnsiTheme="minorHAnsi"/>
                <w:sz w:val="24"/>
                <w:szCs w:val="24"/>
              </w:rPr>
              <w:t>it is windy WINDY</w:t>
            </w:r>
          </w:p>
          <w:p w:rsidR="00782ECF" w:rsidRDefault="00782ECF" w:rsidP="00E46F30">
            <w:pPr>
              <w:spacing w:line="360" w:lineRule="auto"/>
              <w:jc w:val="both"/>
              <w:rPr>
                <w:rFonts w:asciiTheme="minorHAnsi" w:hAnsiTheme="minorHAnsi"/>
                <w:sz w:val="24"/>
                <w:szCs w:val="24"/>
              </w:rPr>
            </w:pPr>
            <w:r>
              <w:rPr>
                <w:noProof/>
                <w:lang w:val="en-US" w:bidi="hi-IN"/>
              </w:rPr>
              <w:drawing>
                <wp:inline distT="0" distB="0" distL="0" distR="0">
                  <wp:extent cx="5905500" cy="1866900"/>
                  <wp:effectExtent l="19050" t="0" r="0" b="0"/>
                  <wp:docPr id="149" name="Picture 149" descr="http://3.bp.blogspot.com/_ZGzaqHb40vU/TE1OinBl66I/AAAAAAAAAHY/nrr-yBut0Gc/s400/Proposational-log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3.bp.blogspot.com/_ZGzaqHb40vU/TE1OinBl66I/AAAAAAAAAHY/nrr-yBut0Gc/s400/Proposational-logic.jpg"/>
                          <pic:cNvPicPr>
                            <a:picLocks noChangeAspect="1" noChangeArrowheads="1"/>
                          </pic:cNvPicPr>
                        </pic:nvPicPr>
                        <pic:blipFill>
                          <a:blip r:embed="rId19"/>
                          <a:srcRect/>
                          <a:stretch>
                            <a:fillRect/>
                          </a:stretch>
                        </pic:blipFill>
                        <pic:spPr bwMode="auto">
                          <a:xfrm>
                            <a:off x="0" y="0"/>
                            <a:ext cx="5905500" cy="1866900"/>
                          </a:xfrm>
                          <a:prstGeom prst="rect">
                            <a:avLst/>
                          </a:prstGeom>
                          <a:noFill/>
                          <a:ln w="9525">
                            <a:noFill/>
                            <a:miter lim="800000"/>
                            <a:headEnd/>
                            <a:tailEnd/>
                          </a:ln>
                        </pic:spPr>
                      </pic:pic>
                    </a:graphicData>
                  </a:graphic>
                </wp:inline>
              </w:drawing>
            </w:r>
          </w:p>
          <w:p w:rsidR="00F21AA6" w:rsidRPr="00F21AA6" w:rsidRDefault="00F21AA6" w:rsidP="00F21AA6">
            <w:pPr>
              <w:spacing w:line="360" w:lineRule="auto"/>
              <w:jc w:val="both"/>
              <w:rPr>
                <w:rFonts w:asciiTheme="minorHAnsi" w:hAnsiTheme="minorHAnsi"/>
                <w:sz w:val="24"/>
                <w:szCs w:val="24"/>
              </w:rPr>
            </w:pPr>
            <w:r w:rsidRPr="00F21AA6">
              <w:rPr>
                <w:rFonts w:asciiTheme="minorHAnsi" w:hAnsiTheme="minorHAnsi"/>
                <w:sz w:val="24"/>
                <w:szCs w:val="24"/>
              </w:rPr>
              <w:t>It is a way of representing knowledge.</w:t>
            </w:r>
          </w:p>
          <w:p w:rsidR="00F21AA6" w:rsidRPr="00F21AA6" w:rsidRDefault="00F21AA6" w:rsidP="00F21AA6">
            <w:pPr>
              <w:spacing w:line="360" w:lineRule="auto"/>
              <w:jc w:val="both"/>
              <w:rPr>
                <w:rFonts w:asciiTheme="minorHAnsi" w:hAnsiTheme="minorHAnsi"/>
                <w:sz w:val="24"/>
                <w:szCs w:val="24"/>
              </w:rPr>
            </w:pPr>
            <w:r w:rsidRPr="00F21AA6">
              <w:rPr>
                <w:rFonts w:asciiTheme="minorHAnsi" w:hAnsiTheme="minorHAnsi"/>
                <w:sz w:val="24"/>
                <w:szCs w:val="24"/>
              </w:rPr>
              <w:t>In logic and mathematics, a propositional calculus or logic is a formal system in which formulae representing propositions can be formed by combining atomic propositions using logical connectives</w:t>
            </w:r>
          </w:p>
          <w:p w:rsidR="00F21AA6" w:rsidRPr="00F21AA6" w:rsidRDefault="00F21AA6" w:rsidP="00F21AA6">
            <w:pPr>
              <w:spacing w:line="360" w:lineRule="auto"/>
              <w:jc w:val="both"/>
              <w:rPr>
                <w:rFonts w:asciiTheme="minorHAnsi" w:hAnsiTheme="minorHAnsi"/>
                <w:sz w:val="24"/>
                <w:szCs w:val="24"/>
              </w:rPr>
            </w:pPr>
            <w:r w:rsidRPr="00F21AA6">
              <w:rPr>
                <w:rFonts w:asciiTheme="minorHAnsi" w:hAnsiTheme="minorHAnsi"/>
                <w:sz w:val="24"/>
                <w:szCs w:val="24"/>
              </w:rPr>
              <w:t>Sentences considered in propositional logic are not arbitrary sentences but are the ones that are either true or false, but not both. This kind of sentences are called propositions.</w:t>
            </w:r>
          </w:p>
          <w:p w:rsidR="00F21AA6" w:rsidRPr="00F21AA6" w:rsidRDefault="00F21AA6" w:rsidP="00F21AA6">
            <w:pPr>
              <w:spacing w:line="360" w:lineRule="auto"/>
              <w:jc w:val="both"/>
              <w:rPr>
                <w:rFonts w:asciiTheme="minorHAnsi" w:hAnsiTheme="minorHAnsi"/>
                <w:sz w:val="24"/>
                <w:szCs w:val="24"/>
              </w:rPr>
            </w:pPr>
            <w:r w:rsidRPr="00F21AA6">
              <w:rPr>
                <w:rFonts w:asciiTheme="minorHAnsi" w:hAnsiTheme="minorHAnsi"/>
                <w:sz w:val="24"/>
                <w:szCs w:val="24"/>
              </w:rPr>
              <w:t>Example</w:t>
            </w:r>
          </w:p>
          <w:p w:rsidR="00F21AA6" w:rsidRPr="00F21AA6" w:rsidRDefault="00F21AA6" w:rsidP="00F21AA6">
            <w:pPr>
              <w:spacing w:line="360" w:lineRule="auto"/>
              <w:jc w:val="both"/>
              <w:rPr>
                <w:rFonts w:asciiTheme="minorHAnsi" w:hAnsiTheme="minorHAnsi"/>
                <w:sz w:val="24"/>
                <w:szCs w:val="24"/>
              </w:rPr>
            </w:pPr>
            <w:r w:rsidRPr="00F21AA6">
              <w:rPr>
                <w:rFonts w:asciiTheme="minorHAnsi" w:hAnsiTheme="minorHAnsi"/>
                <w:sz w:val="24"/>
                <w:szCs w:val="24"/>
              </w:rPr>
              <w:t>Some facts in propositional logic:</w:t>
            </w:r>
          </w:p>
          <w:p w:rsidR="00F21AA6" w:rsidRDefault="00F21AA6" w:rsidP="00F21AA6">
            <w:pPr>
              <w:spacing w:line="360" w:lineRule="auto"/>
              <w:jc w:val="both"/>
              <w:rPr>
                <w:rFonts w:asciiTheme="minorHAnsi" w:hAnsiTheme="minorHAnsi"/>
                <w:sz w:val="24"/>
                <w:szCs w:val="24"/>
              </w:rPr>
            </w:pPr>
            <w:r w:rsidRPr="00F21AA6">
              <w:rPr>
                <w:rFonts w:asciiTheme="minorHAnsi" w:hAnsiTheme="minorHAnsi"/>
                <w:sz w:val="24"/>
                <w:szCs w:val="24"/>
              </w:rPr>
              <w:t xml:space="preserve">It is </w:t>
            </w:r>
            <w:r w:rsidR="002102DD" w:rsidRPr="00F21AA6">
              <w:rPr>
                <w:rFonts w:asciiTheme="minorHAnsi" w:hAnsiTheme="minorHAnsi"/>
                <w:sz w:val="24"/>
                <w:szCs w:val="24"/>
              </w:rPr>
              <w:t>raining</w:t>
            </w:r>
            <w:r w:rsidRPr="00F21AA6">
              <w:rPr>
                <w:rFonts w:asciiTheme="minorHAnsi" w:hAnsiTheme="minorHAnsi"/>
                <w:sz w:val="24"/>
                <w:szCs w:val="24"/>
              </w:rPr>
              <w:t>.</w:t>
            </w:r>
            <w:r w:rsidRPr="00F21AA6">
              <w:rPr>
                <w:rFonts w:asciiTheme="minorHAnsi" w:hAnsiTheme="minorHAnsi"/>
                <w:sz w:val="24"/>
                <w:szCs w:val="24"/>
              </w:rPr>
              <w:tab/>
              <w:t>-</w:t>
            </w:r>
            <w:r w:rsidRPr="00F21AA6">
              <w:rPr>
                <w:rFonts w:asciiTheme="minorHAnsi" w:hAnsiTheme="minorHAnsi"/>
                <w:sz w:val="24"/>
                <w:szCs w:val="24"/>
              </w:rPr>
              <w:tab/>
              <w:t>RAINING</w:t>
            </w:r>
          </w:p>
          <w:p w:rsidR="002102DD" w:rsidRDefault="002102DD" w:rsidP="00F21AA6">
            <w:pPr>
              <w:spacing w:line="360" w:lineRule="auto"/>
              <w:jc w:val="both"/>
              <w:rPr>
                <w:rFonts w:asciiTheme="minorHAnsi" w:hAnsiTheme="minorHAnsi"/>
                <w:sz w:val="24"/>
                <w:szCs w:val="24"/>
              </w:rPr>
            </w:pPr>
            <w:r w:rsidRPr="002102DD">
              <w:rPr>
                <w:rFonts w:asciiTheme="minorHAnsi" w:hAnsiTheme="minorHAnsi"/>
                <w:sz w:val="24"/>
                <w:szCs w:val="24"/>
              </w:rPr>
              <w:t>It is sunny                     -     SUNNY</w:t>
            </w:r>
          </w:p>
          <w:p w:rsidR="002102DD" w:rsidRPr="002102DD" w:rsidRDefault="002102DD" w:rsidP="002102DD">
            <w:pPr>
              <w:spacing w:line="360" w:lineRule="auto"/>
              <w:jc w:val="both"/>
              <w:rPr>
                <w:rFonts w:asciiTheme="minorHAnsi" w:hAnsiTheme="minorHAnsi"/>
                <w:sz w:val="24"/>
                <w:szCs w:val="24"/>
              </w:rPr>
            </w:pPr>
            <w:r w:rsidRPr="002102DD">
              <w:rPr>
                <w:rFonts w:asciiTheme="minorHAnsi" w:hAnsiTheme="minorHAnsi"/>
                <w:sz w:val="24"/>
                <w:szCs w:val="24"/>
              </w:rPr>
              <w:t>It is windy                    -       WINDY</w:t>
            </w:r>
          </w:p>
          <w:p w:rsidR="006B19EB" w:rsidRDefault="002102DD" w:rsidP="006B19EB">
            <w:pPr>
              <w:rPr>
                <w:rFonts w:asciiTheme="minorHAnsi" w:eastAsia="Times New Roman" w:hAnsiTheme="minorHAnsi"/>
                <w:sz w:val="24"/>
                <w:szCs w:val="24"/>
              </w:rPr>
            </w:pPr>
            <w:r w:rsidRPr="002102DD">
              <w:rPr>
                <w:rFonts w:asciiTheme="minorHAnsi" w:hAnsiTheme="minorHAnsi"/>
                <w:sz w:val="24"/>
                <w:szCs w:val="24"/>
              </w:rPr>
              <w:t>If it is raining ,then it is not sunny</w:t>
            </w:r>
            <w:r w:rsidRPr="002102DD">
              <w:rPr>
                <w:rFonts w:asciiTheme="minorHAnsi" w:hAnsiTheme="minorHAnsi"/>
                <w:sz w:val="24"/>
                <w:szCs w:val="24"/>
              </w:rPr>
              <w:tab/>
            </w:r>
            <w:r w:rsidRPr="008D5091">
              <w:rPr>
                <w:rFonts w:asciiTheme="minorHAnsi" w:hAnsiTheme="minorHAnsi"/>
                <w:sz w:val="24"/>
                <w:szCs w:val="24"/>
              </w:rPr>
              <w:t>-</w:t>
            </w:r>
            <w:r w:rsidR="006B19EB" w:rsidRPr="008D5091">
              <w:rPr>
                <w:rFonts w:asciiTheme="minorHAnsi" w:eastAsia="Times New Roman" w:hAnsiTheme="minorHAnsi"/>
                <w:spacing w:val="-1"/>
                <w:sz w:val="24"/>
                <w:szCs w:val="24"/>
              </w:rPr>
              <w:t xml:space="preserve"> R</w:t>
            </w:r>
            <w:r w:rsidR="006B19EB" w:rsidRPr="008D5091">
              <w:rPr>
                <w:rFonts w:asciiTheme="minorHAnsi" w:eastAsia="Times New Roman" w:hAnsiTheme="minorHAnsi"/>
                <w:spacing w:val="-5"/>
                <w:w w:val="99"/>
                <w:sz w:val="24"/>
                <w:szCs w:val="24"/>
              </w:rPr>
              <w:t>A</w:t>
            </w:r>
            <w:r w:rsidR="006B19EB" w:rsidRPr="008D5091">
              <w:rPr>
                <w:rFonts w:asciiTheme="minorHAnsi" w:eastAsia="Times New Roman" w:hAnsiTheme="minorHAnsi"/>
                <w:w w:val="99"/>
                <w:sz w:val="24"/>
                <w:szCs w:val="24"/>
              </w:rPr>
              <w:t>IN</w:t>
            </w:r>
            <w:r w:rsidR="006B19EB" w:rsidRPr="008D5091">
              <w:rPr>
                <w:rFonts w:asciiTheme="minorHAnsi" w:eastAsia="Times New Roman" w:hAnsiTheme="minorHAnsi"/>
                <w:spacing w:val="1"/>
                <w:w w:val="99"/>
                <w:sz w:val="24"/>
                <w:szCs w:val="24"/>
              </w:rPr>
              <w:t>I</w:t>
            </w:r>
            <w:r w:rsidR="006B19EB" w:rsidRPr="008D5091">
              <w:rPr>
                <w:rFonts w:asciiTheme="minorHAnsi" w:eastAsia="Times New Roman" w:hAnsiTheme="minorHAnsi"/>
                <w:w w:val="99"/>
                <w:sz w:val="24"/>
                <w:szCs w:val="24"/>
              </w:rPr>
              <w:t>NG</w:t>
            </w:r>
            <w:r w:rsidR="006B19EB" w:rsidRPr="008D5091">
              <w:rPr>
                <w:rFonts w:asciiTheme="minorHAnsi" w:eastAsia="Times New Roman" w:hAnsiTheme="minorHAnsi"/>
                <w:spacing w:val="2"/>
                <w:sz w:val="24"/>
                <w:szCs w:val="24"/>
              </w:rPr>
              <w:t xml:space="preserve"> </w:t>
            </w:r>
            <w:r w:rsidR="006B19EB" w:rsidRPr="008D5091">
              <w:rPr>
                <w:rFonts w:asciiTheme="minorHAnsi" w:eastAsia="Times New Roman" w:hAnsiTheme="minorHAnsi"/>
                <w:spacing w:val="2"/>
                <w:w w:val="99"/>
                <w:sz w:val="24"/>
                <w:szCs w:val="24"/>
              </w:rPr>
              <w:t>-</w:t>
            </w:r>
            <w:r w:rsidR="006B19EB" w:rsidRPr="008D5091">
              <w:rPr>
                <w:rFonts w:asciiTheme="minorHAnsi" w:eastAsia="Times New Roman" w:hAnsiTheme="minorHAnsi"/>
                <w:sz w:val="24"/>
                <w:szCs w:val="24"/>
              </w:rPr>
              <w:t>&gt;</w:t>
            </w:r>
            <w:r w:rsidR="006B19EB" w:rsidRPr="008D5091">
              <w:rPr>
                <w:rFonts w:asciiTheme="minorHAnsi" w:hAnsiTheme="minorHAnsi"/>
                <w:sz w:val="24"/>
                <w:szCs w:val="24"/>
              </w:rPr>
              <w:t xml:space="preserve"> ¬ </w:t>
            </w:r>
            <w:r w:rsidR="006B19EB" w:rsidRPr="008D5091">
              <w:rPr>
                <w:rFonts w:asciiTheme="minorHAnsi" w:eastAsia="Times New Roman" w:hAnsiTheme="minorHAnsi"/>
                <w:sz w:val="24"/>
                <w:szCs w:val="24"/>
              </w:rPr>
              <w:t>SUNNY</w:t>
            </w:r>
          </w:p>
          <w:p w:rsidR="008D5091" w:rsidRDefault="008D5091" w:rsidP="006B19EB">
            <w:pPr>
              <w:rPr>
                <w:rFonts w:asciiTheme="minorHAnsi" w:eastAsia="Times New Roman" w:hAnsiTheme="minorHAnsi"/>
                <w:sz w:val="24"/>
                <w:szCs w:val="24"/>
              </w:rPr>
            </w:pPr>
          </w:p>
          <w:p w:rsidR="008D5091" w:rsidRDefault="008D5091" w:rsidP="008D5091">
            <w:pPr>
              <w:rPr>
                <w:rFonts w:asciiTheme="minorHAnsi" w:eastAsia="Times New Roman" w:hAnsiTheme="minorHAnsi"/>
                <w:b/>
                <w:sz w:val="24"/>
                <w:szCs w:val="24"/>
              </w:rPr>
            </w:pPr>
            <w:r w:rsidRPr="008D5091">
              <w:rPr>
                <w:rFonts w:asciiTheme="minorHAnsi" w:eastAsia="Times New Roman" w:hAnsiTheme="minorHAnsi"/>
                <w:b/>
                <w:sz w:val="24"/>
                <w:szCs w:val="24"/>
              </w:rPr>
              <w:t>the elements of propositional logic</w:t>
            </w:r>
          </w:p>
          <w:p w:rsidR="008D5091" w:rsidRPr="008D5091" w:rsidRDefault="008D5091" w:rsidP="008D5091">
            <w:pPr>
              <w:rPr>
                <w:rFonts w:asciiTheme="minorHAnsi" w:eastAsia="Times New Roman" w:hAnsiTheme="minorHAnsi"/>
                <w:b/>
                <w:sz w:val="24"/>
                <w:szCs w:val="24"/>
              </w:rPr>
            </w:pPr>
          </w:p>
          <w:p w:rsidR="008D5091" w:rsidRPr="008D5091" w:rsidRDefault="008D5091" w:rsidP="008D5091">
            <w:pPr>
              <w:rPr>
                <w:rFonts w:asciiTheme="minorHAnsi" w:eastAsia="Times New Roman" w:hAnsiTheme="minorHAnsi"/>
                <w:sz w:val="24"/>
                <w:szCs w:val="24"/>
              </w:rPr>
            </w:pPr>
            <w:r w:rsidRPr="008D5091">
              <w:rPr>
                <w:rFonts w:asciiTheme="minorHAnsi" w:eastAsia="Times New Roman" w:hAnsiTheme="minorHAnsi"/>
                <w:sz w:val="24"/>
                <w:szCs w:val="24"/>
              </w:rPr>
              <w:t>Simple sentences which are true or false are basic propositions. Larger and more complex sentences are constructed from basic propositions by combining them with connectives. Thus propositions and connectives are the basic elements of propositional logic. Though there are many connectives, we are going to use the following five basic connectives here:</w:t>
            </w:r>
          </w:p>
          <w:p w:rsidR="008D5091" w:rsidRPr="008D5091" w:rsidRDefault="008D5091" w:rsidP="008D5091">
            <w:pPr>
              <w:rPr>
                <w:rFonts w:asciiTheme="minorHAnsi" w:eastAsia="Times New Roman" w:hAnsiTheme="minorHAnsi"/>
                <w:sz w:val="24"/>
                <w:szCs w:val="24"/>
              </w:rPr>
            </w:pPr>
            <w:r w:rsidRPr="008D5091">
              <w:rPr>
                <w:rFonts w:asciiTheme="minorHAnsi" w:eastAsia="Times New Roman" w:hAnsiTheme="minorHAnsi"/>
                <w:sz w:val="24"/>
                <w:szCs w:val="24"/>
              </w:rPr>
              <w:t>NOT, AND, OR, IF_THEN (or IMPLY), IF_AND_ONLY_IF. They are also denoted by the symbols:</w:t>
            </w:r>
          </w:p>
          <w:p w:rsidR="008D5091" w:rsidRPr="008D5091" w:rsidRDefault="00895A4D" w:rsidP="006B19EB">
            <w:pPr>
              <w:rPr>
                <w:rFonts w:asciiTheme="minorHAnsi" w:eastAsia="Times New Roman" w:hAnsiTheme="minorHAnsi"/>
                <w:sz w:val="24"/>
                <w:szCs w:val="24"/>
              </w:rPr>
            </w:pPr>
            <w:r w:rsidRPr="00895A4D">
              <w:rPr>
                <w:rFonts w:asciiTheme="minorHAnsi" w:eastAsia="Times New Roman" w:hAnsiTheme="minorHAnsi"/>
                <w:sz w:val="24"/>
                <w:szCs w:val="24"/>
              </w:rPr>
              <w:tab/>
            </w:r>
            <m:oMath>
              <m:r>
                <w:rPr>
                  <w:rFonts w:ascii="Cambria Math" w:hAnsi="Cambria Math"/>
                  <w:sz w:val="24"/>
                  <w:szCs w:val="24"/>
                </w:rPr>
                <m:t>↔</m:t>
              </m:r>
            </m:oMath>
            <w:r w:rsidRPr="00895A4D">
              <w:rPr>
                <w:rFonts w:asciiTheme="minorHAnsi" w:eastAsia="Times New Roman" w:hAnsiTheme="minorHAnsi"/>
                <w:sz w:val="24"/>
                <w:szCs w:val="24"/>
              </w:rPr>
              <w:t>, respectively.</w:t>
            </w:r>
          </w:p>
          <w:p w:rsidR="008D5091" w:rsidRDefault="008D5091" w:rsidP="006B19EB">
            <w:pPr>
              <w:rPr>
                <w:rFonts w:ascii="Times New Roman" w:eastAsia="Times New Roman" w:hAnsi="Times New Roman"/>
              </w:rPr>
            </w:pPr>
          </w:p>
          <w:p w:rsidR="004E1B02" w:rsidRPr="004E1B02" w:rsidRDefault="004E1B02" w:rsidP="004E1B02">
            <w:pPr>
              <w:spacing w:line="360" w:lineRule="auto"/>
              <w:jc w:val="both"/>
              <w:rPr>
                <w:rFonts w:asciiTheme="minorHAnsi" w:hAnsiTheme="minorHAnsi"/>
                <w:b/>
                <w:sz w:val="24"/>
                <w:szCs w:val="24"/>
              </w:rPr>
            </w:pPr>
            <w:r w:rsidRPr="004E1B02">
              <w:rPr>
                <w:rFonts w:asciiTheme="minorHAnsi" w:hAnsiTheme="minorHAnsi"/>
                <w:b/>
                <w:sz w:val="24"/>
                <w:szCs w:val="24"/>
              </w:rPr>
              <w:t>The connectives used in propositional logic.</w:t>
            </w:r>
          </w:p>
          <w:p w:rsidR="002102DD" w:rsidRDefault="004E1B02" w:rsidP="004E1B02">
            <w:pPr>
              <w:spacing w:line="360" w:lineRule="auto"/>
              <w:jc w:val="both"/>
              <w:rPr>
                <w:rFonts w:asciiTheme="minorHAnsi" w:hAnsiTheme="minorHAnsi"/>
                <w:sz w:val="24"/>
                <w:szCs w:val="24"/>
              </w:rPr>
            </w:pPr>
            <w:r w:rsidRPr="004E1B02">
              <w:rPr>
                <w:rFonts w:asciiTheme="minorHAnsi" w:hAnsiTheme="minorHAnsi"/>
                <w:sz w:val="24"/>
                <w:szCs w:val="24"/>
              </w:rPr>
              <w:t>The syntax of propositional logic defines the allowable sentences. The atomic sentences-the indivisible syntactic elements-consist of a single proposition symbol. Each such symbol</w:t>
            </w:r>
          </w:p>
          <w:p w:rsidR="00F559E0" w:rsidRPr="00F559E0" w:rsidRDefault="00F559E0" w:rsidP="00F559E0">
            <w:pPr>
              <w:spacing w:line="360" w:lineRule="auto"/>
              <w:jc w:val="both"/>
              <w:rPr>
                <w:rFonts w:asciiTheme="minorHAnsi" w:hAnsiTheme="minorHAnsi"/>
                <w:sz w:val="24"/>
                <w:szCs w:val="24"/>
              </w:rPr>
            </w:pPr>
            <w:r w:rsidRPr="00F559E0">
              <w:rPr>
                <w:rFonts w:asciiTheme="minorHAnsi" w:hAnsiTheme="minorHAnsi"/>
                <w:sz w:val="24"/>
                <w:szCs w:val="24"/>
              </w:rPr>
              <w:lastRenderedPageBreak/>
              <w:t>stands for a proposition that can be true or false. We will use uppercase names for symbols: P, Q, R, and so on.</w:t>
            </w:r>
          </w:p>
          <w:p w:rsidR="00F559E0" w:rsidRDefault="00F559E0" w:rsidP="00F559E0">
            <w:pPr>
              <w:spacing w:line="360" w:lineRule="auto"/>
              <w:jc w:val="both"/>
              <w:rPr>
                <w:rFonts w:asciiTheme="minorHAnsi" w:hAnsiTheme="minorHAnsi"/>
                <w:sz w:val="24"/>
                <w:szCs w:val="24"/>
              </w:rPr>
            </w:pPr>
            <w:r w:rsidRPr="00F559E0">
              <w:rPr>
                <w:rFonts w:asciiTheme="minorHAnsi" w:hAnsiTheme="minorHAnsi"/>
                <w:sz w:val="24"/>
                <w:szCs w:val="24"/>
              </w:rPr>
              <w:t>Complex sentences are constructed from simpler sentences using logical connectives. There are five connectives in common use:</w:t>
            </w:r>
          </w:p>
          <w:p w:rsidR="00EF4D47" w:rsidRDefault="00EF4D47" w:rsidP="00F559E0">
            <w:pPr>
              <w:spacing w:line="360" w:lineRule="auto"/>
              <w:jc w:val="both"/>
              <w:rPr>
                <w:rFonts w:asciiTheme="minorHAnsi" w:hAnsiTheme="minorHAnsi"/>
                <w:sz w:val="24"/>
                <w:szCs w:val="24"/>
              </w:rPr>
            </w:pPr>
            <w:r>
              <w:rPr>
                <w:rFonts w:asciiTheme="minorHAnsi" w:hAnsiTheme="minorHAnsi"/>
                <w:noProof/>
                <w:lang w:val="en-US" w:bidi="hi-IN"/>
              </w:rPr>
              <w:drawing>
                <wp:inline distT="0" distB="0" distL="0" distR="0">
                  <wp:extent cx="5762625" cy="1971675"/>
                  <wp:effectExtent l="19050" t="0" r="952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0"/>
                          <a:srcRect/>
                          <a:stretch>
                            <a:fillRect/>
                          </a:stretch>
                        </pic:blipFill>
                        <pic:spPr bwMode="auto">
                          <a:xfrm>
                            <a:off x="0" y="0"/>
                            <a:ext cx="5762625" cy="1971675"/>
                          </a:xfrm>
                          <a:prstGeom prst="rect">
                            <a:avLst/>
                          </a:prstGeom>
                          <a:noFill/>
                          <a:ln w="9525">
                            <a:noFill/>
                            <a:miter lim="800000"/>
                            <a:headEnd/>
                            <a:tailEnd/>
                          </a:ln>
                        </pic:spPr>
                      </pic:pic>
                    </a:graphicData>
                  </a:graphic>
                </wp:inline>
              </w:drawing>
            </w:r>
          </w:p>
          <w:p w:rsidR="00313CC7" w:rsidRDefault="00313CC7" w:rsidP="00313CC7">
            <w:pPr>
              <w:autoSpaceDE w:val="0"/>
              <w:autoSpaceDN w:val="0"/>
              <w:adjustRightInd w:val="0"/>
              <w:ind w:right="-20"/>
              <w:rPr>
                <w:rFonts w:asciiTheme="minorHAnsi" w:eastAsia="Times New Roman" w:hAnsiTheme="minorHAnsi"/>
                <w:sz w:val="24"/>
                <w:szCs w:val="24"/>
              </w:rPr>
            </w:pPr>
            <w:r w:rsidRPr="00313CC7">
              <w:rPr>
                <w:rFonts w:asciiTheme="minorHAnsi" w:eastAsia="Times New Roman" w:hAnsiTheme="minorHAnsi"/>
                <w:sz w:val="24"/>
                <w:szCs w:val="24"/>
              </w:rPr>
              <w:t>a</w:t>
            </w:r>
            <w:r w:rsidRPr="00313CC7">
              <w:rPr>
                <w:rFonts w:asciiTheme="minorHAnsi" w:eastAsia="Times New Roman" w:hAnsiTheme="minorHAnsi"/>
                <w:spacing w:val="6"/>
                <w:sz w:val="24"/>
                <w:szCs w:val="24"/>
              </w:rPr>
              <w:t xml:space="preserve"> </w:t>
            </w:r>
            <w:r w:rsidRPr="00313CC7">
              <w:rPr>
                <w:rFonts w:asciiTheme="minorHAnsi" w:eastAsia="Times New Roman" w:hAnsiTheme="minorHAnsi"/>
                <w:sz w:val="24"/>
                <w:szCs w:val="24"/>
              </w:rPr>
              <w:t>f</w:t>
            </w:r>
            <w:r w:rsidRPr="00313CC7">
              <w:rPr>
                <w:rFonts w:asciiTheme="minorHAnsi" w:eastAsia="Times New Roman" w:hAnsiTheme="minorHAnsi"/>
                <w:spacing w:val="-5"/>
                <w:sz w:val="24"/>
                <w:szCs w:val="24"/>
              </w:rPr>
              <w:t>o</w:t>
            </w:r>
            <w:r w:rsidRPr="00313CC7">
              <w:rPr>
                <w:rFonts w:asciiTheme="minorHAnsi" w:eastAsia="Times New Roman" w:hAnsiTheme="minorHAnsi"/>
                <w:spacing w:val="7"/>
                <w:sz w:val="24"/>
                <w:szCs w:val="24"/>
              </w:rPr>
              <w:t>r</w:t>
            </w:r>
            <w:r w:rsidRPr="00313CC7">
              <w:rPr>
                <w:rFonts w:asciiTheme="minorHAnsi" w:eastAsia="Times New Roman" w:hAnsiTheme="minorHAnsi"/>
                <w:spacing w:val="-8"/>
                <w:sz w:val="24"/>
                <w:szCs w:val="24"/>
              </w:rPr>
              <w:t>m</w:t>
            </w:r>
            <w:r w:rsidRPr="00313CC7">
              <w:rPr>
                <w:rFonts w:asciiTheme="minorHAnsi" w:eastAsia="Times New Roman" w:hAnsiTheme="minorHAnsi"/>
                <w:spacing w:val="2"/>
                <w:sz w:val="24"/>
                <w:szCs w:val="24"/>
              </w:rPr>
              <w:t>a</w:t>
            </w:r>
            <w:r w:rsidRPr="00313CC7">
              <w:rPr>
                <w:rFonts w:asciiTheme="minorHAnsi" w:eastAsia="Times New Roman" w:hAnsiTheme="minorHAnsi"/>
                <w:sz w:val="24"/>
                <w:szCs w:val="24"/>
              </w:rPr>
              <w:t>l</w:t>
            </w:r>
            <w:r w:rsidRPr="00313CC7">
              <w:rPr>
                <w:rFonts w:asciiTheme="minorHAnsi" w:eastAsia="Times New Roman" w:hAnsiTheme="minorHAnsi"/>
                <w:spacing w:val="-1"/>
                <w:sz w:val="24"/>
                <w:szCs w:val="24"/>
              </w:rPr>
              <w:t xml:space="preserve"> </w:t>
            </w:r>
            <w:r w:rsidRPr="00313CC7">
              <w:rPr>
                <w:rFonts w:asciiTheme="minorHAnsi" w:eastAsia="Times New Roman" w:hAnsiTheme="minorHAnsi"/>
                <w:spacing w:val="-4"/>
                <w:sz w:val="24"/>
                <w:szCs w:val="24"/>
              </w:rPr>
              <w:t>g</w:t>
            </w:r>
            <w:r w:rsidRPr="00313CC7">
              <w:rPr>
                <w:rFonts w:asciiTheme="minorHAnsi" w:eastAsia="Times New Roman" w:hAnsiTheme="minorHAnsi"/>
                <w:spacing w:val="2"/>
                <w:sz w:val="24"/>
                <w:szCs w:val="24"/>
              </w:rPr>
              <w:t>ra</w:t>
            </w:r>
            <w:r w:rsidRPr="00313CC7">
              <w:rPr>
                <w:rFonts w:asciiTheme="minorHAnsi" w:eastAsia="Times New Roman" w:hAnsiTheme="minorHAnsi"/>
                <w:spacing w:val="-2"/>
                <w:sz w:val="24"/>
                <w:szCs w:val="24"/>
              </w:rPr>
              <w:t>m</w:t>
            </w:r>
            <w:r w:rsidRPr="00313CC7">
              <w:rPr>
                <w:rFonts w:asciiTheme="minorHAnsi" w:eastAsia="Times New Roman" w:hAnsiTheme="minorHAnsi"/>
                <w:spacing w:val="-9"/>
                <w:sz w:val="24"/>
                <w:szCs w:val="24"/>
              </w:rPr>
              <w:t>m</w:t>
            </w:r>
            <w:r w:rsidRPr="00313CC7">
              <w:rPr>
                <w:rFonts w:asciiTheme="minorHAnsi" w:eastAsia="Times New Roman" w:hAnsiTheme="minorHAnsi"/>
                <w:spacing w:val="2"/>
                <w:sz w:val="24"/>
                <w:szCs w:val="24"/>
              </w:rPr>
              <w:t>a</w:t>
            </w:r>
            <w:r w:rsidRPr="00313CC7">
              <w:rPr>
                <w:rFonts w:asciiTheme="minorHAnsi" w:eastAsia="Times New Roman" w:hAnsiTheme="minorHAnsi"/>
                <w:sz w:val="24"/>
                <w:szCs w:val="24"/>
              </w:rPr>
              <w:t>r</w:t>
            </w:r>
            <w:r w:rsidRPr="00313CC7">
              <w:rPr>
                <w:rFonts w:asciiTheme="minorHAnsi" w:eastAsia="Times New Roman" w:hAnsiTheme="minorHAnsi"/>
                <w:spacing w:val="5"/>
                <w:sz w:val="24"/>
                <w:szCs w:val="24"/>
              </w:rPr>
              <w:t xml:space="preserve"> </w:t>
            </w:r>
            <w:r w:rsidRPr="00313CC7">
              <w:rPr>
                <w:rFonts w:asciiTheme="minorHAnsi" w:eastAsia="Times New Roman" w:hAnsiTheme="minorHAnsi"/>
                <w:spacing w:val="-4"/>
                <w:sz w:val="24"/>
                <w:szCs w:val="24"/>
              </w:rPr>
              <w:t>o</w:t>
            </w:r>
            <w:r w:rsidRPr="00313CC7">
              <w:rPr>
                <w:rFonts w:asciiTheme="minorHAnsi" w:eastAsia="Times New Roman" w:hAnsiTheme="minorHAnsi"/>
                <w:sz w:val="24"/>
                <w:szCs w:val="24"/>
              </w:rPr>
              <w:t>f p</w:t>
            </w:r>
            <w:r w:rsidRPr="00313CC7">
              <w:rPr>
                <w:rFonts w:asciiTheme="minorHAnsi" w:eastAsia="Times New Roman" w:hAnsiTheme="minorHAnsi"/>
                <w:spacing w:val="3"/>
                <w:sz w:val="24"/>
                <w:szCs w:val="24"/>
              </w:rPr>
              <w:t>r</w:t>
            </w:r>
            <w:r w:rsidRPr="00313CC7">
              <w:rPr>
                <w:rFonts w:asciiTheme="minorHAnsi" w:eastAsia="Times New Roman" w:hAnsiTheme="minorHAnsi"/>
                <w:spacing w:val="-4"/>
                <w:sz w:val="24"/>
                <w:szCs w:val="24"/>
              </w:rPr>
              <w:t>o</w:t>
            </w:r>
            <w:r w:rsidRPr="00313CC7">
              <w:rPr>
                <w:rFonts w:asciiTheme="minorHAnsi" w:eastAsia="Times New Roman" w:hAnsiTheme="minorHAnsi"/>
                <w:spacing w:val="4"/>
                <w:sz w:val="24"/>
                <w:szCs w:val="24"/>
              </w:rPr>
              <w:t>p</w:t>
            </w:r>
            <w:r w:rsidRPr="00313CC7">
              <w:rPr>
                <w:rFonts w:asciiTheme="minorHAnsi" w:eastAsia="Times New Roman" w:hAnsiTheme="minorHAnsi"/>
                <w:spacing w:val="-4"/>
                <w:sz w:val="24"/>
                <w:szCs w:val="24"/>
              </w:rPr>
              <w:t>o</w:t>
            </w:r>
            <w:r w:rsidRPr="00313CC7">
              <w:rPr>
                <w:rFonts w:asciiTheme="minorHAnsi" w:eastAsia="Times New Roman" w:hAnsiTheme="minorHAnsi"/>
                <w:sz w:val="24"/>
                <w:szCs w:val="24"/>
              </w:rPr>
              <w:t>s</w:t>
            </w:r>
            <w:r w:rsidRPr="00313CC7">
              <w:rPr>
                <w:rFonts w:asciiTheme="minorHAnsi" w:eastAsia="Times New Roman" w:hAnsiTheme="minorHAnsi"/>
                <w:spacing w:val="-3"/>
                <w:sz w:val="24"/>
                <w:szCs w:val="24"/>
              </w:rPr>
              <w:t>i</w:t>
            </w:r>
            <w:r w:rsidRPr="00313CC7">
              <w:rPr>
                <w:rFonts w:asciiTheme="minorHAnsi" w:eastAsia="Times New Roman" w:hAnsiTheme="minorHAnsi"/>
                <w:spacing w:val="4"/>
                <w:sz w:val="24"/>
                <w:szCs w:val="24"/>
              </w:rPr>
              <w:t>t</w:t>
            </w:r>
            <w:r w:rsidRPr="00313CC7">
              <w:rPr>
                <w:rFonts w:asciiTheme="minorHAnsi" w:eastAsia="Times New Roman" w:hAnsiTheme="minorHAnsi"/>
                <w:spacing w:val="-2"/>
                <w:sz w:val="24"/>
                <w:szCs w:val="24"/>
              </w:rPr>
              <w:t>i</w:t>
            </w:r>
            <w:r w:rsidRPr="00313CC7">
              <w:rPr>
                <w:rFonts w:asciiTheme="minorHAnsi" w:eastAsia="Times New Roman" w:hAnsiTheme="minorHAnsi"/>
                <w:sz w:val="24"/>
                <w:szCs w:val="24"/>
              </w:rPr>
              <w:t>o</w:t>
            </w:r>
            <w:r w:rsidRPr="00313CC7">
              <w:rPr>
                <w:rFonts w:asciiTheme="minorHAnsi" w:eastAsia="Times New Roman" w:hAnsiTheme="minorHAnsi"/>
                <w:spacing w:val="-5"/>
                <w:sz w:val="24"/>
                <w:szCs w:val="24"/>
              </w:rPr>
              <w:t>n</w:t>
            </w:r>
            <w:r w:rsidRPr="00313CC7">
              <w:rPr>
                <w:rFonts w:asciiTheme="minorHAnsi" w:eastAsia="Times New Roman" w:hAnsiTheme="minorHAnsi"/>
                <w:spacing w:val="1"/>
                <w:sz w:val="24"/>
                <w:szCs w:val="24"/>
              </w:rPr>
              <w:t>a</w:t>
            </w:r>
            <w:r w:rsidRPr="00313CC7">
              <w:rPr>
                <w:rFonts w:asciiTheme="minorHAnsi" w:eastAsia="Times New Roman" w:hAnsiTheme="minorHAnsi"/>
                <w:sz w:val="24"/>
                <w:szCs w:val="24"/>
              </w:rPr>
              <w:t>l log</w:t>
            </w:r>
            <w:r w:rsidRPr="00313CC7">
              <w:rPr>
                <w:rFonts w:asciiTheme="minorHAnsi" w:eastAsia="Times New Roman" w:hAnsiTheme="minorHAnsi"/>
                <w:spacing w:val="-3"/>
                <w:sz w:val="24"/>
                <w:szCs w:val="24"/>
              </w:rPr>
              <w:t>i</w:t>
            </w:r>
            <w:r w:rsidRPr="00313CC7">
              <w:rPr>
                <w:rFonts w:asciiTheme="minorHAnsi" w:eastAsia="Times New Roman" w:hAnsiTheme="minorHAnsi"/>
                <w:spacing w:val="-2"/>
                <w:sz w:val="24"/>
                <w:szCs w:val="24"/>
              </w:rPr>
              <w:t>c</w:t>
            </w:r>
            <w:r>
              <w:rPr>
                <w:rFonts w:asciiTheme="minorHAnsi" w:eastAsia="Times New Roman" w:hAnsiTheme="minorHAnsi"/>
                <w:sz w:val="24"/>
                <w:szCs w:val="24"/>
              </w:rPr>
              <w:t>:</w:t>
            </w:r>
          </w:p>
          <w:p w:rsidR="00313CC7" w:rsidRPr="00313CC7" w:rsidRDefault="00313CC7" w:rsidP="00313CC7">
            <w:pPr>
              <w:autoSpaceDE w:val="0"/>
              <w:autoSpaceDN w:val="0"/>
              <w:adjustRightInd w:val="0"/>
              <w:ind w:right="-20"/>
              <w:rPr>
                <w:rFonts w:asciiTheme="minorHAnsi" w:eastAsia="Times New Roman" w:hAnsiTheme="minorHAnsi"/>
                <w:sz w:val="24"/>
                <w:szCs w:val="24"/>
              </w:rPr>
            </w:pPr>
            <w:r>
              <w:rPr>
                <w:rFonts w:asciiTheme="minorHAnsi" w:eastAsia="Times New Roman" w:hAnsiTheme="minorHAnsi"/>
                <w:noProof/>
                <w:lang w:val="en-US" w:bidi="hi-IN"/>
              </w:rPr>
              <w:drawing>
                <wp:inline distT="0" distB="0" distL="0" distR="0">
                  <wp:extent cx="5819775" cy="1409700"/>
                  <wp:effectExtent l="19050" t="0" r="952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1"/>
                          <a:srcRect/>
                          <a:stretch>
                            <a:fillRect/>
                          </a:stretch>
                        </pic:blipFill>
                        <pic:spPr bwMode="auto">
                          <a:xfrm>
                            <a:off x="0" y="0"/>
                            <a:ext cx="5819775" cy="1409700"/>
                          </a:xfrm>
                          <a:prstGeom prst="rect">
                            <a:avLst/>
                          </a:prstGeom>
                          <a:noFill/>
                          <a:ln w="9525">
                            <a:noFill/>
                            <a:miter lim="800000"/>
                            <a:headEnd/>
                            <a:tailEnd/>
                          </a:ln>
                        </pic:spPr>
                      </pic:pic>
                    </a:graphicData>
                  </a:graphic>
                </wp:inline>
              </w:drawing>
            </w:r>
          </w:p>
          <w:p w:rsidR="00EF4D47" w:rsidRDefault="00313CC7" w:rsidP="00F559E0">
            <w:pPr>
              <w:spacing w:line="360" w:lineRule="auto"/>
              <w:jc w:val="both"/>
              <w:rPr>
                <w:rFonts w:asciiTheme="minorHAnsi" w:hAnsiTheme="minorHAnsi"/>
                <w:sz w:val="24"/>
                <w:szCs w:val="24"/>
              </w:rPr>
            </w:pPr>
            <w:r>
              <w:rPr>
                <w:rFonts w:asciiTheme="minorHAnsi" w:hAnsiTheme="minorHAnsi"/>
                <w:noProof/>
                <w:lang w:val="en-US" w:bidi="hi-IN"/>
              </w:rPr>
              <w:drawing>
                <wp:inline distT="0" distB="0" distL="0" distR="0">
                  <wp:extent cx="3267075" cy="123825"/>
                  <wp:effectExtent l="19050" t="0" r="952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2"/>
                          <a:srcRect/>
                          <a:stretch>
                            <a:fillRect/>
                          </a:stretch>
                        </pic:blipFill>
                        <pic:spPr bwMode="auto">
                          <a:xfrm>
                            <a:off x="0" y="0"/>
                            <a:ext cx="3267075" cy="123825"/>
                          </a:xfrm>
                          <a:prstGeom prst="rect">
                            <a:avLst/>
                          </a:prstGeom>
                          <a:noFill/>
                          <a:ln w="9525">
                            <a:noFill/>
                            <a:miter lim="800000"/>
                            <a:headEnd/>
                            <a:tailEnd/>
                          </a:ln>
                        </pic:spPr>
                      </pic:pic>
                    </a:graphicData>
                  </a:graphic>
                </wp:inline>
              </w:drawing>
            </w:r>
          </w:p>
          <w:p w:rsidR="00B33223" w:rsidRDefault="00B33223" w:rsidP="00F559E0">
            <w:pPr>
              <w:spacing w:line="360" w:lineRule="auto"/>
              <w:jc w:val="both"/>
              <w:rPr>
                <w:rFonts w:asciiTheme="minorHAnsi" w:hAnsiTheme="minorHAnsi"/>
                <w:sz w:val="24"/>
                <w:szCs w:val="24"/>
              </w:rPr>
            </w:pPr>
            <w:r w:rsidRPr="00B33223">
              <w:rPr>
                <w:rFonts w:asciiTheme="minorHAnsi" w:hAnsiTheme="minorHAnsi"/>
                <w:sz w:val="24"/>
                <w:szCs w:val="24"/>
              </w:rPr>
              <w:t>Compare different knowledge representation languages.</w:t>
            </w:r>
          </w:p>
          <w:p w:rsidR="00B33223" w:rsidRPr="00DA1D04" w:rsidRDefault="00B33223" w:rsidP="00F559E0">
            <w:pPr>
              <w:spacing w:line="360" w:lineRule="auto"/>
              <w:jc w:val="both"/>
              <w:rPr>
                <w:rFonts w:asciiTheme="minorHAnsi" w:hAnsiTheme="minorHAnsi"/>
                <w:sz w:val="24"/>
                <w:szCs w:val="24"/>
              </w:rPr>
            </w:pPr>
            <w:r>
              <w:rPr>
                <w:rFonts w:asciiTheme="minorHAnsi" w:hAnsiTheme="minorHAnsi"/>
                <w:noProof/>
                <w:lang w:val="en-US" w:bidi="hi-IN"/>
              </w:rPr>
              <w:drawing>
                <wp:inline distT="0" distB="0" distL="0" distR="0">
                  <wp:extent cx="5819775" cy="1209675"/>
                  <wp:effectExtent l="19050" t="0" r="952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3"/>
                          <a:srcRect/>
                          <a:stretch>
                            <a:fillRect/>
                          </a:stretch>
                        </pic:blipFill>
                        <pic:spPr bwMode="auto">
                          <a:xfrm>
                            <a:off x="0" y="0"/>
                            <a:ext cx="5819775" cy="1209675"/>
                          </a:xfrm>
                          <a:prstGeom prst="rect">
                            <a:avLst/>
                          </a:prstGeom>
                          <a:noFill/>
                          <a:ln w="9525">
                            <a:noFill/>
                            <a:miter lim="800000"/>
                            <a:headEnd/>
                            <a:tailEnd/>
                          </a:ln>
                        </pic:spPr>
                      </pic:pic>
                    </a:graphicData>
                  </a:graphic>
                </wp:inline>
              </w:drawing>
            </w:r>
          </w:p>
          <w:tbl>
            <w:tblPr>
              <w:tblStyle w:val="TableGrid"/>
              <w:tblW w:w="0" w:type="auto"/>
              <w:tblLook w:val="04A0"/>
            </w:tblPr>
            <w:tblGrid>
              <w:gridCol w:w="1345"/>
              <w:gridCol w:w="3327"/>
              <w:gridCol w:w="2336"/>
              <w:gridCol w:w="2337"/>
            </w:tblGrid>
            <w:tr w:rsidR="0027313D" w:rsidRPr="00FB26C8" w:rsidTr="00AF607A">
              <w:tc>
                <w:tcPr>
                  <w:tcW w:w="1345" w:type="dxa"/>
                </w:tcPr>
                <w:p w:rsidR="0027313D" w:rsidRPr="00FB26C8" w:rsidRDefault="0027313D"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S.NO</w:t>
                  </w:r>
                </w:p>
              </w:tc>
              <w:tc>
                <w:tcPr>
                  <w:tcW w:w="3327" w:type="dxa"/>
                </w:tcPr>
                <w:p w:rsidR="0027313D" w:rsidRPr="00FB26C8" w:rsidRDefault="0027313D"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RGPV QUESTION</w:t>
                  </w:r>
                </w:p>
              </w:tc>
              <w:tc>
                <w:tcPr>
                  <w:tcW w:w="2336" w:type="dxa"/>
                </w:tcPr>
                <w:p w:rsidR="0027313D" w:rsidRPr="00FB26C8" w:rsidRDefault="0027313D"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YEAR</w:t>
                  </w:r>
                </w:p>
              </w:tc>
              <w:tc>
                <w:tcPr>
                  <w:tcW w:w="2337" w:type="dxa"/>
                </w:tcPr>
                <w:p w:rsidR="0027313D" w:rsidRPr="00FB26C8" w:rsidRDefault="0027313D"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MARKS</w:t>
                  </w:r>
                </w:p>
              </w:tc>
            </w:tr>
            <w:tr w:rsidR="000320AA" w:rsidRPr="00FB26C8" w:rsidTr="00AF607A">
              <w:tc>
                <w:tcPr>
                  <w:tcW w:w="1345" w:type="dxa"/>
                </w:tcPr>
                <w:p w:rsidR="000320AA" w:rsidRPr="00FB26C8" w:rsidRDefault="000320AA" w:rsidP="007169DE">
                  <w:pPr>
                    <w:tabs>
                      <w:tab w:val="left" w:pos="735"/>
                    </w:tabs>
                    <w:spacing w:line="360" w:lineRule="auto"/>
                    <w:jc w:val="center"/>
                    <w:rPr>
                      <w:rFonts w:asciiTheme="minorHAnsi" w:hAnsiTheme="minorHAnsi"/>
                      <w:sz w:val="24"/>
                      <w:szCs w:val="24"/>
                    </w:rPr>
                  </w:pPr>
                  <w:r>
                    <w:rPr>
                      <w:rFonts w:asciiTheme="minorHAnsi" w:hAnsiTheme="minorHAnsi"/>
                      <w:sz w:val="24"/>
                      <w:szCs w:val="24"/>
                    </w:rPr>
                    <w:t>Q.1</w:t>
                  </w:r>
                </w:p>
              </w:tc>
              <w:tc>
                <w:tcPr>
                  <w:tcW w:w="3327" w:type="dxa"/>
                </w:tcPr>
                <w:p w:rsidR="000320AA" w:rsidRPr="00FB26C8" w:rsidRDefault="000320AA" w:rsidP="007169DE">
                  <w:pPr>
                    <w:tabs>
                      <w:tab w:val="left" w:pos="735"/>
                    </w:tabs>
                    <w:spacing w:line="360" w:lineRule="auto"/>
                    <w:jc w:val="both"/>
                    <w:rPr>
                      <w:rFonts w:asciiTheme="minorHAnsi" w:hAnsiTheme="minorHAnsi"/>
                      <w:sz w:val="24"/>
                      <w:szCs w:val="24"/>
                    </w:rPr>
                  </w:pPr>
                  <w:r>
                    <w:rPr>
                      <w:rFonts w:asciiTheme="minorHAnsi" w:hAnsiTheme="minorHAnsi"/>
                      <w:sz w:val="24"/>
                      <w:szCs w:val="24"/>
                    </w:rPr>
                    <w:t>What do you understand by the representation of Knowledge?  Explain the various problems in representing knowledge.</w:t>
                  </w:r>
                </w:p>
              </w:tc>
              <w:tc>
                <w:tcPr>
                  <w:tcW w:w="2336" w:type="dxa"/>
                </w:tcPr>
                <w:p w:rsidR="000320AA" w:rsidRPr="00FB26C8" w:rsidRDefault="000320AA" w:rsidP="007169DE">
                  <w:pPr>
                    <w:tabs>
                      <w:tab w:val="left" w:pos="735"/>
                    </w:tabs>
                    <w:spacing w:line="360" w:lineRule="auto"/>
                    <w:jc w:val="center"/>
                    <w:rPr>
                      <w:rFonts w:asciiTheme="minorHAnsi" w:hAnsiTheme="minorHAnsi"/>
                      <w:sz w:val="24"/>
                      <w:szCs w:val="24"/>
                    </w:rPr>
                  </w:pPr>
                  <w:r>
                    <w:rPr>
                      <w:rFonts w:asciiTheme="minorHAnsi" w:hAnsiTheme="minorHAnsi"/>
                      <w:sz w:val="24"/>
                      <w:szCs w:val="24"/>
                    </w:rPr>
                    <w:t>June</w:t>
                  </w:r>
                  <w:r w:rsidRPr="00FB26C8">
                    <w:rPr>
                      <w:rFonts w:asciiTheme="minorHAnsi" w:hAnsiTheme="minorHAnsi"/>
                      <w:sz w:val="24"/>
                      <w:szCs w:val="24"/>
                    </w:rPr>
                    <w:t>.201</w:t>
                  </w:r>
                  <w:r>
                    <w:rPr>
                      <w:rFonts w:asciiTheme="minorHAnsi" w:hAnsiTheme="minorHAnsi"/>
                      <w:sz w:val="24"/>
                      <w:szCs w:val="24"/>
                    </w:rPr>
                    <w:t>2</w:t>
                  </w:r>
                </w:p>
              </w:tc>
              <w:tc>
                <w:tcPr>
                  <w:tcW w:w="2337" w:type="dxa"/>
                </w:tcPr>
                <w:p w:rsidR="000320AA" w:rsidRPr="00FB26C8" w:rsidRDefault="000320AA" w:rsidP="007169DE">
                  <w:pPr>
                    <w:tabs>
                      <w:tab w:val="left" w:pos="735"/>
                    </w:tabs>
                    <w:spacing w:line="360" w:lineRule="auto"/>
                    <w:jc w:val="center"/>
                    <w:rPr>
                      <w:rFonts w:asciiTheme="minorHAnsi" w:hAnsiTheme="minorHAnsi"/>
                      <w:sz w:val="24"/>
                      <w:szCs w:val="24"/>
                    </w:rPr>
                  </w:pPr>
                  <w:r>
                    <w:rPr>
                      <w:rFonts w:asciiTheme="minorHAnsi" w:hAnsiTheme="minorHAnsi"/>
                      <w:sz w:val="24"/>
                      <w:szCs w:val="24"/>
                    </w:rPr>
                    <w:t>10</w:t>
                  </w:r>
                </w:p>
              </w:tc>
            </w:tr>
            <w:tr w:rsidR="000971D1" w:rsidRPr="00FB26C8" w:rsidTr="00AF607A">
              <w:tc>
                <w:tcPr>
                  <w:tcW w:w="1345" w:type="dxa"/>
                </w:tcPr>
                <w:p w:rsidR="000971D1" w:rsidRDefault="001F5C74" w:rsidP="007169DE">
                  <w:pPr>
                    <w:tabs>
                      <w:tab w:val="left" w:pos="735"/>
                    </w:tabs>
                    <w:spacing w:line="360" w:lineRule="auto"/>
                    <w:jc w:val="center"/>
                    <w:rPr>
                      <w:rFonts w:asciiTheme="minorHAnsi" w:hAnsiTheme="minorHAnsi"/>
                    </w:rPr>
                  </w:pPr>
                  <w:r>
                    <w:rPr>
                      <w:rFonts w:asciiTheme="minorHAnsi" w:hAnsiTheme="minorHAnsi"/>
                    </w:rPr>
                    <w:t>Q.2</w:t>
                  </w:r>
                </w:p>
              </w:tc>
              <w:tc>
                <w:tcPr>
                  <w:tcW w:w="3327" w:type="dxa"/>
                </w:tcPr>
                <w:p w:rsidR="000971D1" w:rsidRDefault="001F5C74" w:rsidP="007169DE">
                  <w:pPr>
                    <w:tabs>
                      <w:tab w:val="left" w:pos="735"/>
                    </w:tabs>
                    <w:spacing w:line="360" w:lineRule="auto"/>
                    <w:jc w:val="both"/>
                    <w:rPr>
                      <w:rFonts w:asciiTheme="minorHAnsi" w:hAnsiTheme="minorHAnsi"/>
                    </w:rPr>
                  </w:pPr>
                  <w:r>
                    <w:rPr>
                      <w:rFonts w:asciiTheme="minorHAnsi" w:hAnsiTheme="minorHAnsi"/>
                    </w:rPr>
                    <w:t>What is propositional logic? Explain the knowledge representation using propositional logic.</w:t>
                  </w:r>
                </w:p>
              </w:tc>
              <w:tc>
                <w:tcPr>
                  <w:tcW w:w="2336" w:type="dxa"/>
                </w:tcPr>
                <w:p w:rsidR="000971D1" w:rsidRDefault="001F5C74" w:rsidP="007169DE">
                  <w:pPr>
                    <w:tabs>
                      <w:tab w:val="left" w:pos="735"/>
                    </w:tabs>
                    <w:spacing w:line="360" w:lineRule="auto"/>
                    <w:jc w:val="center"/>
                    <w:rPr>
                      <w:rFonts w:asciiTheme="minorHAnsi" w:hAnsiTheme="minorHAnsi"/>
                    </w:rPr>
                  </w:pPr>
                  <w:r>
                    <w:rPr>
                      <w:rFonts w:asciiTheme="minorHAnsi" w:hAnsiTheme="minorHAnsi"/>
                      <w:sz w:val="24"/>
                      <w:szCs w:val="24"/>
                    </w:rPr>
                    <w:t>June</w:t>
                  </w:r>
                  <w:r w:rsidRPr="00FB26C8">
                    <w:rPr>
                      <w:rFonts w:asciiTheme="minorHAnsi" w:hAnsiTheme="minorHAnsi"/>
                      <w:sz w:val="24"/>
                      <w:szCs w:val="24"/>
                    </w:rPr>
                    <w:t>.201</w:t>
                  </w:r>
                  <w:r>
                    <w:rPr>
                      <w:rFonts w:asciiTheme="minorHAnsi" w:hAnsiTheme="minorHAnsi"/>
                      <w:sz w:val="24"/>
                      <w:szCs w:val="24"/>
                    </w:rPr>
                    <w:t>1</w:t>
                  </w:r>
                </w:p>
              </w:tc>
              <w:tc>
                <w:tcPr>
                  <w:tcW w:w="2337" w:type="dxa"/>
                </w:tcPr>
                <w:p w:rsidR="000971D1" w:rsidRPr="004A1E47" w:rsidRDefault="001F5C74" w:rsidP="007169DE">
                  <w:pPr>
                    <w:tabs>
                      <w:tab w:val="left" w:pos="735"/>
                    </w:tabs>
                    <w:spacing w:line="360" w:lineRule="auto"/>
                    <w:jc w:val="center"/>
                    <w:rPr>
                      <w:rFonts w:asciiTheme="minorHAnsi" w:hAnsiTheme="minorHAnsi"/>
                      <w:sz w:val="24"/>
                      <w:szCs w:val="24"/>
                    </w:rPr>
                  </w:pPr>
                  <w:r w:rsidRPr="004A1E47">
                    <w:rPr>
                      <w:rFonts w:asciiTheme="minorHAnsi" w:hAnsiTheme="minorHAnsi"/>
                      <w:sz w:val="24"/>
                      <w:szCs w:val="24"/>
                    </w:rPr>
                    <w:t>10</w:t>
                  </w:r>
                </w:p>
              </w:tc>
            </w:tr>
          </w:tbl>
          <w:p w:rsidR="0027313D" w:rsidRPr="00FB26C8" w:rsidRDefault="0027313D" w:rsidP="00FB26C8">
            <w:pPr>
              <w:spacing w:line="360" w:lineRule="auto"/>
              <w:jc w:val="both"/>
              <w:rPr>
                <w:rFonts w:asciiTheme="minorHAnsi" w:hAnsiTheme="minorHAnsi"/>
                <w:sz w:val="24"/>
                <w:szCs w:val="24"/>
              </w:rPr>
            </w:pPr>
          </w:p>
        </w:tc>
      </w:tr>
    </w:tbl>
    <w:p w:rsidR="005444C2" w:rsidRPr="00FB26C8" w:rsidRDefault="005444C2" w:rsidP="00FB26C8">
      <w:pPr>
        <w:spacing w:line="360" w:lineRule="auto"/>
        <w:jc w:val="both"/>
        <w:rPr>
          <w:rFonts w:asciiTheme="minorHAnsi" w:hAnsiTheme="minorHAnsi"/>
        </w:rPr>
      </w:pPr>
    </w:p>
    <w:p w:rsidR="002D01D8" w:rsidRPr="00FB26C8" w:rsidRDefault="002D01D8" w:rsidP="00FB26C8">
      <w:pPr>
        <w:spacing w:line="360" w:lineRule="auto"/>
        <w:jc w:val="both"/>
        <w:rPr>
          <w:rFonts w:asciiTheme="minorHAnsi" w:hAnsiTheme="minorHAnsi"/>
        </w:rPr>
      </w:pPr>
    </w:p>
    <w:tbl>
      <w:tblPr>
        <w:tblStyle w:val="TableGrid"/>
        <w:tblW w:w="0" w:type="auto"/>
        <w:tblLook w:val="04A0"/>
      </w:tblPr>
      <w:tblGrid>
        <w:gridCol w:w="9576"/>
      </w:tblGrid>
      <w:tr w:rsidR="0027313D" w:rsidRPr="00FB26C8" w:rsidTr="00AF607A">
        <w:tc>
          <w:tcPr>
            <w:tcW w:w="9576" w:type="dxa"/>
          </w:tcPr>
          <w:p w:rsidR="0027313D" w:rsidRPr="00474DDE" w:rsidRDefault="0027313D" w:rsidP="00FB26C8">
            <w:pPr>
              <w:spacing w:line="360" w:lineRule="auto"/>
              <w:jc w:val="both"/>
              <w:rPr>
                <w:rFonts w:asciiTheme="minorHAnsi" w:hAnsiTheme="minorHAnsi"/>
                <w:b/>
                <w:sz w:val="28"/>
                <w:szCs w:val="28"/>
              </w:rPr>
            </w:pPr>
            <w:r w:rsidRPr="00474DDE">
              <w:rPr>
                <w:rFonts w:asciiTheme="minorHAnsi" w:hAnsiTheme="minorHAnsi"/>
                <w:b/>
                <w:sz w:val="28"/>
                <w:szCs w:val="28"/>
              </w:rPr>
              <w:t xml:space="preserve">                          </w:t>
            </w:r>
            <w:r w:rsidR="007A70E0">
              <w:rPr>
                <w:rFonts w:asciiTheme="minorHAnsi" w:hAnsiTheme="minorHAnsi"/>
                <w:b/>
                <w:sz w:val="28"/>
                <w:szCs w:val="28"/>
              </w:rPr>
              <w:t xml:space="preserve">                           UNIT-02/LECTURE-0</w:t>
            </w:r>
            <w:r w:rsidRPr="00474DDE">
              <w:rPr>
                <w:rFonts w:asciiTheme="minorHAnsi" w:hAnsiTheme="minorHAnsi"/>
                <w:b/>
                <w:sz w:val="28"/>
                <w:szCs w:val="28"/>
              </w:rPr>
              <w:t>3</w:t>
            </w:r>
          </w:p>
        </w:tc>
      </w:tr>
      <w:tr w:rsidR="0027313D" w:rsidRPr="00FB26C8" w:rsidTr="00AF607A">
        <w:tc>
          <w:tcPr>
            <w:tcW w:w="9576" w:type="dxa"/>
          </w:tcPr>
          <w:p w:rsidR="0027313D" w:rsidRPr="004F7D98" w:rsidRDefault="008E4E3F" w:rsidP="00FB26C8">
            <w:pPr>
              <w:spacing w:line="360" w:lineRule="auto"/>
              <w:jc w:val="both"/>
              <w:rPr>
                <w:rFonts w:asciiTheme="minorHAnsi" w:hAnsiTheme="minorHAnsi"/>
                <w:b/>
                <w:sz w:val="24"/>
                <w:szCs w:val="24"/>
              </w:rPr>
            </w:pPr>
            <w:r>
              <w:rPr>
                <w:rFonts w:asciiTheme="minorHAnsi" w:hAnsiTheme="minorHAnsi"/>
                <w:b/>
                <w:sz w:val="24"/>
                <w:szCs w:val="24"/>
              </w:rPr>
              <w:t>P</w:t>
            </w:r>
            <w:r w:rsidR="004F7D98" w:rsidRPr="004F7D98">
              <w:rPr>
                <w:rFonts w:asciiTheme="minorHAnsi" w:hAnsiTheme="minorHAnsi"/>
                <w:b/>
                <w:sz w:val="24"/>
                <w:szCs w:val="24"/>
              </w:rPr>
              <w:t>redicate logic</w:t>
            </w:r>
          </w:p>
          <w:p w:rsidR="008E4E3F" w:rsidRPr="008E4E3F" w:rsidRDefault="0027313D" w:rsidP="008E4E3F">
            <w:pPr>
              <w:spacing w:line="360" w:lineRule="auto"/>
              <w:jc w:val="both"/>
              <w:rPr>
                <w:rFonts w:asciiTheme="minorHAnsi" w:hAnsiTheme="minorHAnsi" w:cstheme="minorHAnsi"/>
                <w:sz w:val="24"/>
                <w:szCs w:val="24"/>
              </w:rPr>
            </w:pPr>
            <w:r w:rsidRPr="008E4E3F">
              <w:rPr>
                <w:rFonts w:asciiTheme="minorHAnsi" w:hAnsiTheme="minorHAnsi" w:cstheme="minorHAnsi"/>
                <w:sz w:val="24"/>
                <w:szCs w:val="24"/>
              </w:rPr>
              <w:t xml:space="preserve"> </w:t>
            </w:r>
            <w:r w:rsidR="008E4E3F" w:rsidRPr="008E4E3F">
              <w:rPr>
                <w:rFonts w:asciiTheme="minorHAnsi" w:hAnsiTheme="minorHAnsi" w:cstheme="minorHAnsi"/>
                <w:sz w:val="24"/>
                <w:szCs w:val="24"/>
              </w:rPr>
              <w:t xml:space="preserve">Predicate is a proposition in which some of the Boolean values are replaced by Boolean-valued functions and quantified expression. Predicate combines these functions using the operators of propositional calculus and quantifies like </w:t>
            </w:r>
            <w:r w:rsidR="008E4E3F">
              <w:rPr>
                <w:rFonts w:ascii="Symbol" w:hAnsi="Symbol"/>
              </w:rPr>
              <w:t></w:t>
            </w:r>
            <w:r w:rsidR="008E4E3F">
              <w:t xml:space="preserve"> </w:t>
            </w:r>
            <w:r w:rsidR="008E4E3F" w:rsidRPr="008E4E3F">
              <w:rPr>
                <w:rFonts w:asciiTheme="minorHAnsi" w:hAnsiTheme="minorHAnsi" w:cstheme="minorHAnsi"/>
                <w:sz w:val="24"/>
                <w:szCs w:val="24"/>
              </w:rPr>
              <w:t xml:space="preserve">(for-all) and </w:t>
            </w:r>
            <w:r w:rsidR="008E4E3F">
              <w:rPr>
                <w:rFonts w:ascii="Symbol" w:hAnsi="Symbol"/>
              </w:rPr>
              <w:t></w:t>
            </w:r>
            <w:r w:rsidR="008E4E3F">
              <w:t xml:space="preserve"> </w:t>
            </w:r>
            <w:r w:rsidR="008E4E3F" w:rsidRPr="008E4E3F">
              <w:rPr>
                <w:rFonts w:asciiTheme="minorHAnsi" w:hAnsiTheme="minorHAnsi" w:cstheme="minorHAnsi"/>
                <w:sz w:val="24"/>
                <w:szCs w:val="24"/>
              </w:rPr>
              <w:t xml:space="preserve"> (there-exists). Some authors do call predicates as </w:t>
            </w:r>
            <w:r w:rsidR="008E4E3F" w:rsidRPr="008E4E3F">
              <w:rPr>
                <w:rFonts w:asciiTheme="minorHAnsi" w:hAnsiTheme="minorHAnsi" w:cstheme="minorHAnsi"/>
                <w:b/>
                <w:bCs/>
                <w:sz w:val="24"/>
                <w:szCs w:val="24"/>
              </w:rPr>
              <w:t>propositional functions</w:t>
            </w:r>
            <w:r w:rsidR="008E4E3F" w:rsidRPr="008E4E3F">
              <w:rPr>
                <w:rFonts w:asciiTheme="minorHAnsi" w:hAnsiTheme="minorHAnsi" w:cstheme="minorHAnsi"/>
                <w:sz w:val="24"/>
                <w:szCs w:val="24"/>
              </w:rPr>
              <w:t>.</w:t>
            </w:r>
          </w:p>
          <w:p w:rsidR="008E4E3F" w:rsidRPr="008E4E3F" w:rsidRDefault="008E4E3F" w:rsidP="008E4E3F">
            <w:pPr>
              <w:spacing w:line="360" w:lineRule="auto"/>
              <w:jc w:val="both"/>
              <w:rPr>
                <w:rFonts w:asciiTheme="minorHAnsi" w:hAnsiTheme="minorHAnsi" w:cstheme="minorHAnsi"/>
                <w:sz w:val="24"/>
                <w:szCs w:val="24"/>
              </w:rPr>
            </w:pPr>
          </w:p>
          <w:p w:rsidR="008E4E3F" w:rsidRPr="008E4E3F" w:rsidRDefault="008E4E3F" w:rsidP="008E4E3F">
            <w:pPr>
              <w:autoSpaceDE w:val="0"/>
              <w:autoSpaceDN w:val="0"/>
              <w:adjustRightInd w:val="0"/>
              <w:spacing w:line="360" w:lineRule="auto"/>
              <w:jc w:val="both"/>
              <w:rPr>
                <w:rFonts w:asciiTheme="minorHAnsi" w:hAnsiTheme="minorHAnsi" w:cstheme="minorHAnsi"/>
                <w:sz w:val="24"/>
                <w:szCs w:val="24"/>
              </w:rPr>
            </w:pPr>
            <w:r w:rsidRPr="008E4E3F">
              <w:rPr>
                <w:rFonts w:asciiTheme="minorHAnsi" w:hAnsiTheme="minorHAnsi" w:cstheme="minorHAnsi"/>
                <w:sz w:val="24"/>
                <w:szCs w:val="24"/>
              </w:rPr>
              <w:t xml:space="preserve">Boolean-valued function is one with one or more variables that gives a Boolean result.  For example, prime(n) is a function that returns true if </w:t>
            </w:r>
            <w:r w:rsidRPr="008E4E3F">
              <w:rPr>
                <w:rFonts w:asciiTheme="minorHAnsi" w:hAnsiTheme="minorHAnsi" w:cstheme="minorHAnsi"/>
                <w:b/>
                <w:bCs/>
                <w:sz w:val="24"/>
                <w:szCs w:val="24"/>
              </w:rPr>
              <w:t>n</w:t>
            </w:r>
            <w:r w:rsidRPr="008E4E3F">
              <w:rPr>
                <w:rFonts w:asciiTheme="minorHAnsi" w:hAnsiTheme="minorHAnsi" w:cstheme="minorHAnsi"/>
                <w:sz w:val="24"/>
                <w:szCs w:val="24"/>
              </w:rPr>
              <w:t xml:space="preserve"> is prime and false if otherwise. </w:t>
            </w:r>
            <w:r>
              <w:rPr>
                <w:rFonts w:ascii="Symbol" w:hAnsi="Symbol"/>
              </w:rPr>
              <w:t></w:t>
            </w:r>
            <w:r w:rsidRPr="008E4E3F">
              <w:rPr>
                <w:rFonts w:asciiTheme="minorHAnsi" w:hAnsiTheme="minorHAnsi" w:cstheme="minorHAnsi"/>
                <w:sz w:val="24"/>
                <w:szCs w:val="24"/>
              </w:rPr>
              <w:t xml:space="preserve">x(citizen(x, India)) returns true if everyone on the planet is a citizen of India and false otherwise. </w:t>
            </w:r>
            <w:r>
              <w:rPr>
                <w:rFonts w:ascii="Symbol" w:hAnsi="Symbol"/>
              </w:rPr>
              <w:t></w:t>
            </w:r>
            <w:r w:rsidRPr="008E4E3F">
              <w:rPr>
                <w:rFonts w:asciiTheme="minorHAnsi" w:hAnsiTheme="minorHAnsi" w:cstheme="minorHAnsi"/>
                <w:sz w:val="24"/>
                <w:szCs w:val="24"/>
              </w:rPr>
              <w:t>x(citizen(x, India)) returns true if at least one person on the planet is a citizen of India and false otherwise.</w:t>
            </w:r>
          </w:p>
          <w:p w:rsidR="008E4E3F" w:rsidRPr="008E4E3F" w:rsidRDefault="008E4E3F" w:rsidP="008E4E3F">
            <w:pPr>
              <w:rPr>
                <w:rFonts w:asciiTheme="minorHAnsi" w:hAnsiTheme="minorHAnsi" w:cstheme="minorHAnsi"/>
                <w:sz w:val="24"/>
                <w:szCs w:val="24"/>
              </w:rPr>
            </w:pPr>
          </w:p>
          <w:p w:rsidR="008E4E3F" w:rsidRPr="008E4E3F" w:rsidRDefault="008E4E3F" w:rsidP="008E4E3F">
            <w:pPr>
              <w:rPr>
                <w:rFonts w:asciiTheme="minorHAnsi" w:hAnsiTheme="minorHAnsi" w:cstheme="minorHAnsi"/>
                <w:sz w:val="24"/>
                <w:szCs w:val="24"/>
              </w:rPr>
            </w:pPr>
            <w:r w:rsidRPr="008E4E3F">
              <w:rPr>
                <w:rFonts w:asciiTheme="minorHAnsi" w:hAnsiTheme="minorHAnsi" w:cstheme="minorHAnsi"/>
                <w:sz w:val="24"/>
                <w:szCs w:val="24"/>
              </w:rPr>
              <w:t>Quantifiers are specified as (with X as variable and P as proposition):</w:t>
            </w:r>
          </w:p>
          <w:tbl>
            <w:tblPr>
              <w:tblW w:w="0" w:type="auto"/>
              <w:jc w:val="center"/>
              <w:tblLook w:val="0000"/>
            </w:tblPr>
            <w:tblGrid>
              <w:gridCol w:w="2120"/>
              <w:gridCol w:w="1243"/>
              <w:gridCol w:w="4525"/>
            </w:tblGrid>
            <w:tr w:rsidR="008E4E3F" w:rsidRPr="008E4E3F" w:rsidTr="00F1551E">
              <w:trPr>
                <w:jc w:val="center"/>
              </w:trPr>
              <w:tc>
                <w:tcPr>
                  <w:tcW w:w="2120" w:type="dxa"/>
                  <w:tcBorders>
                    <w:top w:val="single" w:sz="4" w:space="0" w:color="000000"/>
                    <w:left w:val="single" w:sz="4" w:space="0" w:color="000000"/>
                    <w:bottom w:val="single" w:sz="4" w:space="0" w:color="000000"/>
                  </w:tcBorders>
                </w:tcPr>
                <w:p w:rsidR="008E4E3F" w:rsidRPr="008E4E3F" w:rsidRDefault="008E4E3F" w:rsidP="00F1551E">
                  <w:pPr>
                    <w:jc w:val="center"/>
                    <w:rPr>
                      <w:rFonts w:asciiTheme="minorHAnsi" w:hAnsiTheme="minorHAnsi" w:cstheme="minorHAnsi"/>
                      <w:b/>
                      <w:bCs/>
                    </w:rPr>
                  </w:pPr>
                  <w:r w:rsidRPr="008E4E3F">
                    <w:rPr>
                      <w:rFonts w:asciiTheme="minorHAnsi" w:hAnsiTheme="minorHAnsi" w:cstheme="minorHAnsi"/>
                      <w:b/>
                      <w:bCs/>
                    </w:rPr>
                    <w:t>Name</w:t>
                  </w:r>
                </w:p>
              </w:tc>
              <w:tc>
                <w:tcPr>
                  <w:tcW w:w="1243" w:type="dxa"/>
                  <w:tcBorders>
                    <w:top w:val="single" w:sz="4" w:space="0" w:color="000000"/>
                    <w:left w:val="single" w:sz="4" w:space="0" w:color="000000"/>
                    <w:bottom w:val="single" w:sz="4" w:space="0" w:color="000000"/>
                  </w:tcBorders>
                </w:tcPr>
                <w:p w:rsidR="008E4E3F" w:rsidRPr="008E4E3F" w:rsidRDefault="008E4E3F" w:rsidP="00F1551E">
                  <w:pPr>
                    <w:jc w:val="center"/>
                    <w:rPr>
                      <w:rFonts w:asciiTheme="minorHAnsi" w:hAnsiTheme="minorHAnsi" w:cstheme="minorHAnsi"/>
                      <w:b/>
                      <w:bCs/>
                    </w:rPr>
                  </w:pPr>
                  <w:r w:rsidRPr="008E4E3F">
                    <w:rPr>
                      <w:rFonts w:asciiTheme="minorHAnsi" w:hAnsiTheme="minorHAnsi" w:cstheme="minorHAnsi"/>
                      <w:b/>
                      <w:bCs/>
                    </w:rPr>
                    <w:t>Example</w:t>
                  </w:r>
                </w:p>
              </w:tc>
              <w:tc>
                <w:tcPr>
                  <w:tcW w:w="4525" w:type="dxa"/>
                  <w:tcBorders>
                    <w:top w:val="single" w:sz="4" w:space="0" w:color="000000"/>
                    <w:left w:val="single" w:sz="4" w:space="0" w:color="000000"/>
                    <w:bottom w:val="single" w:sz="4" w:space="0" w:color="000000"/>
                    <w:right w:val="single" w:sz="4" w:space="0" w:color="000000"/>
                  </w:tcBorders>
                </w:tcPr>
                <w:p w:rsidR="008E4E3F" w:rsidRPr="008E4E3F" w:rsidRDefault="008E4E3F" w:rsidP="00F1551E">
                  <w:pPr>
                    <w:jc w:val="center"/>
                    <w:rPr>
                      <w:rFonts w:asciiTheme="minorHAnsi" w:hAnsiTheme="minorHAnsi" w:cstheme="minorHAnsi"/>
                      <w:b/>
                      <w:bCs/>
                    </w:rPr>
                  </w:pPr>
                  <w:r w:rsidRPr="008E4E3F">
                    <w:rPr>
                      <w:rFonts w:asciiTheme="minorHAnsi" w:hAnsiTheme="minorHAnsi" w:cstheme="minorHAnsi"/>
                      <w:b/>
                      <w:bCs/>
                    </w:rPr>
                    <w:t>Meaning</w:t>
                  </w:r>
                </w:p>
              </w:tc>
            </w:tr>
            <w:tr w:rsidR="008E4E3F" w:rsidRPr="008E4E3F" w:rsidTr="00F1551E">
              <w:trPr>
                <w:jc w:val="center"/>
              </w:trPr>
              <w:tc>
                <w:tcPr>
                  <w:tcW w:w="2120" w:type="dxa"/>
                  <w:tcBorders>
                    <w:left w:val="single" w:sz="4" w:space="0" w:color="000000"/>
                    <w:bottom w:val="single" w:sz="4" w:space="0" w:color="000000"/>
                  </w:tcBorders>
                </w:tcPr>
                <w:p w:rsidR="008E4E3F" w:rsidRPr="008E4E3F" w:rsidRDefault="008E4E3F" w:rsidP="00F1551E">
                  <w:pPr>
                    <w:rPr>
                      <w:rFonts w:asciiTheme="minorHAnsi" w:hAnsiTheme="minorHAnsi" w:cstheme="minorHAnsi"/>
                    </w:rPr>
                  </w:pPr>
                  <w:r w:rsidRPr="008E4E3F">
                    <w:rPr>
                      <w:rFonts w:asciiTheme="minorHAnsi" w:hAnsiTheme="minorHAnsi" w:cstheme="minorHAnsi"/>
                    </w:rPr>
                    <w:t>Universal</w:t>
                  </w:r>
                </w:p>
              </w:tc>
              <w:tc>
                <w:tcPr>
                  <w:tcW w:w="1243" w:type="dxa"/>
                  <w:tcBorders>
                    <w:left w:val="single" w:sz="4" w:space="0" w:color="000000"/>
                    <w:bottom w:val="single" w:sz="4" w:space="0" w:color="000000"/>
                  </w:tcBorders>
                </w:tcPr>
                <w:p w:rsidR="008E4E3F" w:rsidRPr="008E4E3F" w:rsidRDefault="006E50C2" w:rsidP="00F1551E">
                  <w:pPr>
                    <w:rPr>
                      <w:rFonts w:asciiTheme="minorHAnsi" w:eastAsia="Arial Unicode MS" w:hAnsiTheme="minorHAnsi" w:cstheme="minorHAnsi"/>
                    </w:rPr>
                  </w:pPr>
                  <w:r>
                    <w:rPr>
                      <w:rFonts w:ascii="Symbol" w:hAnsi="Symbol"/>
                    </w:rPr>
                    <w:t></w:t>
                  </w:r>
                  <w:r w:rsidR="008E4E3F" w:rsidRPr="008E4E3F">
                    <w:rPr>
                      <w:rFonts w:asciiTheme="minorHAnsi" w:eastAsia="Arial Unicode MS" w:hAnsiTheme="minorHAnsi" w:cstheme="minorHAnsi"/>
                    </w:rPr>
                    <w:t>X.P</w:t>
                  </w:r>
                </w:p>
              </w:tc>
              <w:tc>
                <w:tcPr>
                  <w:tcW w:w="4525" w:type="dxa"/>
                  <w:tcBorders>
                    <w:left w:val="single" w:sz="4" w:space="0" w:color="000000"/>
                    <w:bottom w:val="single" w:sz="4" w:space="0" w:color="000000"/>
                    <w:right w:val="single" w:sz="4" w:space="0" w:color="000000"/>
                  </w:tcBorders>
                </w:tcPr>
                <w:p w:rsidR="008E4E3F" w:rsidRPr="008E4E3F" w:rsidRDefault="008E4E3F" w:rsidP="00F1551E">
                  <w:pPr>
                    <w:rPr>
                      <w:rFonts w:asciiTheme="minorHAnsi" w:hAnsiTheme="minorHAnsi" w:cstheme="minorHAnsi"/>
                    </w:rPr>
                  </w:pPr>
                  <w:r w:rsidRPr="008E4E3F">
                    <w:rPr>
                      <w:rFonts w:asciiTheme="minorHAnsi" w:hAnsiTheme="minorHAnsi" w:cstheme="minorHAnsi"/>
                    </w:rPr>
                    <w:t>For all X, P is true</w:t>
                  </w:r>
                </w:p>
              </w:tc>
            </w:tr>
            <w:tr w:rsidR="008E4E3F" w:rsidRPr="008E4E3F" w:rsidTr="00F1551E">
              <w:trPr>
                <w:jc w:val="center"/>
              </w:trPr>
              <w:tc>
                <w:tcPr>
                  <w:tcW w:w="2120" w:type="dxa"/>
                  <w:tcBorders>
                    <w:left w:val="single" w:sz="4" w:space="0" w:color="000000"/>
                    <w:bottom w:val="single" w:sz="4" w:space="0" w:color="000000"/>
                  </w:tcBorders>
                </w:tcPr>
                <w:p w:rsidR="008E4E3F" w:rsidRPr="008E4E3F" w:rsidRDefault="008E4E3F" w:rsidP="00F1551E">
                  <w:pPr>
                    <w:rPr>
                      <w:rFonts w:asciiTheme="minorHAnsi" w:hAnsiTheme="minorHAnsi" w:cstheme="minorHAnsi"/>
                    </w:rPr>
                  </w:pPr>
                  <w:r w:rsidRPr="008E4E3F">
                    <w:rPr>
                      <w:rFonts w:asciiTheme="minorHAnsi" w:hAnsiTheme="minorHAnsi" w:cstheme="minorHAnsi"/>
                    </w:rPr>
                    <w:t>Existential</w:t>
                  </w:r>
                </w:p>
              </w:tc>
              <w:tc>
                <w:tcPr>
                  <w:tcW w:w="1243" w:type="dxa"/>
                  <w:tcBorders>
                    <w:left w:val="single" w:sz="4" w:space="0" w:color="000000"/>
                    <w:bottom w:val="single" w:sz="4" w:space="0" w:color="000000"/>
                  </w:tcBorders>
                </w:tcPr>
                <w:p w:rsidR="008E4E3F" w:rsidRPr="008E4E3F" w:rsidRDefault="006E50C2" w:rsidP="00F1551E">
                  <w:pPr>
                    <w:rPr>
                      <w:rFonts w:asciiTheme="minorHAnsi" w:eastAsia="Arial Unicode MS" w:hAnsiTheme="minorHAnsi" w:cstheme="minorHAnsi"/>
                    </w:rPr>
                  </w:pPr>
                  <w:r>
                    <w:rPr>
                      <w:rFonts w:ascii="Symbol" w:hAnsi="Symbol"/>
                    </w:rPr>
                    <w:t></w:t>
                  </w:r>
                  <w:r w:rsidR="008E4E3F" w:rsidRPr="008E4E3F">
                    <w:rPr>
                      <w:rFonts w:asciiTheme="minorHAnsi" w:eastAsia="Arial Unicode MS" w:hAnsiTheme="minorHAnsi" w:cstheme="minorHAnsi"/>
                    </w:rPr>
                    <w:t>X.P</w:t>
                  </w:r>
                </w:p>
              </w:tc>
              <w:tc>
                <w:tcPr>
                  <w:tcW w:w="4525" w:type="dxa"/>
                  <w:tcBorders>
                    <w:left w:val="single" w:sz="4" w:space="0" w:color="000000"/>
                    <w:bottom w:val="single" w:sz="4" w:space="0" w:color="000000"/>
                    <w:right w:val="single" w:sz="4" w:space="0" w:color="000000"/>
                  </w:tcBorders>
                </w:tcPr>
                <w:p w:rsidR="008E4E3F" w:rsidRPr="008E4E3F" w:rsidRDefault="008E4E3F" w:rsidP="00F1551E">
                  <w:pPr>
                    <w:rPr>
                      <w:rFonts w:asciiTheme="minorHAnsi" w:hAnsiTheme="minorHAnsi" w:cstheme="minorHAnsi"/>
                    </w:rPr>
                  </w:pPr>
                  <w:r w:rsidRPr="008E4E3F">
                    <w:rPr>
                      <w:rFonts w:asciiTheme="minorHAnsi" w:hAnsiTheme="minorHAnsi" w:cstheme="minorHAnsi"/>
                    </w:rPr>
                    <w:t>There exists a value of X such that P is true</w:t>
                  </w:r>
                </w:p>
              </w:tc>
            </w:tr>
            <w:tr w:rsidR="008E4E3F" w:rsidRPr="008E4E3F" w:rsidTr="00F1551E">
              <w:trPr>
                <w:jc w:val="center"/>
              </w:trPr>
              <w:tc>
                <w:tcPr>
                  <w:tcW w:w="2120" w:type="dxa"/>
                  <w:tcBorders>
                    <w:left w:val="single" w:sz="4" w:space="0" w:color="000000"/>
                    <w:bottom w:val="single" w:sz="4" w:space="0" w:color="000000"/>
                  </w:tcBorders>
                </w:tcPr>
                <w:p w:rsidR="008E4E3F" w:rsidRPr="008E4E3F" w:rsidRDefault="008E4E3F" w:rsidP="00F1551E">
                  <w:pPr>
                    <w:rPr>
                      <w:rFonts w:asciiTheme="minorHAnsi" w:hAnsiTheme="minorHAnsi" w:cstheme="minorHAnsi"/>
                    </w:rPr>
                  </w:pPr>
                  <w:r w:rsidRPr="008E4E3F">
                    <w:rPr>
                      <w:rFonts w:asciiTheme="minorHAnsi" w:hAnsiTheme="minorHAnsi" w:cstheme="minorHAnsi"/>
                    </w:rPr>
                    <w:t>Unique Existence</w:t>
                  </w:r>
                </w:p>
              </w:tc>
              <w:tc>
                <w:tcPr>
                  <w:tcW w:w="1243" w:type="dxa"/>
                  <w:tcBorders>
                    <w:left w:val="single" w:sz="4" w:space="0" w:color="000000"/>
                    <w:bottom w:val="single" w:sz="4" w:space="0" w:color="000000"/>
                  </w:tcBorders>
                </w:tcPr>
                <w:p w:rsidR="008E4E3F" w:rsidRPr="008E4E3F" w:rsidRDefault="006E50C2" w:rsidP="00F1551E">
                  <w:pPr>
                    <w:rPr>
                      <w:rFonts w:asciiTheme="minorHAnsi" w:eastAsia="Arial Unicode MS" w:hAnsiTheme="minorHAnsi" w:cstheme="minorHAnsi"/>
                    </w:rPr>
                  </w:pPr>
                  <w:r w:rsidRPr="00F21F4F">
                    <w:rPr>
                      <w:rFonts w:ascii="Symbol" w:hAnsi="Symbol"/>
                    </w:rPr>
                    <w:t></w:t>
                  </w:r>
                  <w:r>
                    <w:rPr>
                      <w:rFonts w:eastAsia="Arial Unicode MS"/>
                    </w:rPr>
                    <w:t>!</w:t>
                  </w:r>
                  <w:r w:rsidR="008E4E3F" w:rsidRPr="008E4E3F">
                    <w:rPr>
                      <w:rFonts w:asciiTheme="minorHAnsi" w:eastAsia="Arial Unicode MS" w:hAnsiTheme="minorHAnsi" w:cstheme="minorHAnsi"/>
                    </w:rPr>
                    <w:t>X.P</w:t>
                  </w:r>
                </w:p>
              </w:tc>
              <w:tc>
                <w:tcPr>
                  <w:tcW w:w="4525" w:type="dxa"/>
                  <w:tcBorders>
                    <w:left w:val="single" w:sz="4" w:space="0" w:color="000000"/>
                    <w:bottom w:val="single" w:sz="4" w:space="0" w:color="000000"/>
                    <w:right w:val="single" w:sz="4" w:space="0" w:color="000000"/>
                  </w:tcBorders>
                </w:tcPr>
                <w:p w:rsidR="008E4E3F" w:rsidRPr="008E4E3F" w:rsidRDefault="008E4E3F" w:rsidP="00F1551E">
                  <w:pPr>
                    <w:rPr>
                      <w:rFonts w:asciiTheme="minorHAnsi" w:hAnsiTheme="minorHAnsi" w:cstheme="minorHAnsi"/>
                    </w:rPr>
                  </w:pPr>
                  <w:r w:rsidRPr="008E4E3F">
                    <w:rPr>
                      <w:rFonts w:asciiTheme="minorHAnsi" w:hAnsiTheme="minorHAnsi" w:cstheme="minorHAnsi"/>
                    </w:rPr>
                    <w:t>There exists an unique value of X such that P is true</w:t>
                  </w:r>
                </w:p>
              </w:tc>
            </w:tr>
          </w:tbl>
          <w:p w:rsidR="008E4E3F" w:rsidRPr="008E4E3F" w:rsidRDefault="008E4E3F" w:rsidP="008E4E3F">
            <w:pPr>
              <w:spacing w:line="360" w:lineRule="auto"/>
              <w:jc w:val="both"/>
              <w:rPr>
                <w:rFonts w:asciiTheme="minorHAnsi" w:hAnsiTheme="minorHAnsi" w:cstheme="minorHAnsi"/>
                <w:sz w:val="24"/>
                <w:szCs w:val="24"/>
              </w:rPr>
            </w:pPr>
          </w:p>
          <w:p w:rsidR="008E4E3F" w:rsidRPr="008E4E3F" w:rsidRDefault="008E4E3F" w:rsidP="008E4E3F">
            <w:pPr>
              <w:spacing w:line="360" w:lineRule="auto"/>
              <w:jc w:val="both"/>
              <w:rPr>
                <w:rFonts w:asciiTheme="minorHAnsi" w:hAnsiTheme="minorHAnsi" w:cstheme="minorHAnsi"/>
                <w:sz w:val="24"/>
                <w:szCs w:val="24"/>
              </w:rPr>
            </w:pPr>
            <w:r w:rsidRPr="008E4E3F">
              <w:rPr>
                <w:rFonts w:asciiTheme="minorHAnsi" w:hAnsiTheme="minorHAnsi" w:cstheme="minorHAnsi"/>
                <w:sz w:val="24"/>
                <w:szCs w:val="24"/>
              </w:rPr>
              <w:t>In can be inferred that:</w:t>
            </w:r>
          </w:p>
          <w:p w:rsidR="008E4E3F" w:rsidRPr="008E4E3F" w:rsidRDefault="008E4E3F" w:rsidP="00C5232E">
            <w:pPr>
              <w:widowControl/>
              <w:numPr>
                <w:ilvl w:val="0"/>
                <w:numId w:val="12"/>
              </w:numPr>
              <w:spacing w:line="360" w:lineRule="auto"/>
              <w:jc w:val="both"/>
              <w:rPr>
                <w:rFonts w:asciiTheme="minorHAnsi" w:hAnsiTheme="minorHAnsi" w:cstheme="minorHAnsi"/>
                <w:sz w:val="24"/>
                <w:szCs w:val="24"/>
              </w:rPr>
            </w:pPr>
            <w:r w:rsidRPr="008E4E3F">
              <w:rPr>
                <w:rFonts w:asciiTheme="minorHAnsi" w:hAnsiTheme="minorHAnsi" w:cstheme="minorHAnsi"/>
                <w:sz w:val="24"/>
                <w:szCs w:val="24"/>
              </w:rPr>
              <w:t xml:space="preserve">Negation of a Universal Specification: </w:t>
            </w:r>
            <w:r w:rsidR="00A85FB2">
              <w:rPr>
                <w:rFonts w:ascii="Symbol" w:hAnsi="Symbol"/>
              </w:rPr>
              <w:t></w:t>
            </w:r>
            <w:r w:rsidR="00A85FB2">
              <w:rPr>
                <w:rFonts w:ascii="Symbol" w:hAnsi="Symbol"/>
                <w:color w:val="284C6A"/>
              </w:rPr>
              <w:t></w:t>
            </w:r>
            <w:r w:rsidRPr="008E4E3F">
              <w:rPr>
                <w:rFonts w:asciiTheme="minorHAnsi" w:hAnsiTheme="minorHAnsi" w:cstheme="minorHAnsi"/>
                <w:sz w:val="24"/>
                <w:szCs w:val="24"/>
              </w:rPr>
              <w:t xml:space="preserve">xQ(x) is equivalent to </w:t>
            </w:r>
            <w:r w:rsidR="00A85FB2">
              <w:rPr>
                <w:rFonts w:ascii="Symbol" w:hAnsi="Symbol"/>
                <w:color w:val="284C6A"/>
              </w:rPr>
              <w:t></w:t>
            </w:r>
            <w:r w:rsidRPr="008E4E3F">
              <w:rPr>
                <w:rFonts w:asciiTheme="minorHAnsi" w:hAnsiTheme="minorHAnsi" w:cstheme="minorHAnsi"/>
                <w:sz w:val="24"/>
                <w:szCs w:val="24"/>
              </w:rPr>
              <w:t xml:space="preserve">x </w:t>
            </w:r>
            <w:r w:rsidR="00A85FB2">
              <w:rPr>
                <w:rFonts w:ascii="Symbol" w:hAnsi="Symbol"/>
              </w:rPr>
              <w:t></w:t>
            </w:r>
            <w:r w:rsidRPr="008E4E3F">
              <w:rPr>
                <w:rFonts w:asciiTheme="minorHAnsi" w:hAnsiTheme="minorHAnsi" w:cstheme="minorHAnsi"/>
                <w:sz w:val="24"/>
                <w:szCs w:val="24"/>
              </w:rPr>
              <w:t>Q(x).</w:t>
            </w:r>
          </w:p>
          <w:p w:rsidR="008E4E3F" w:rsidRPr="008E4E3F" w:rsidRDefault="008E4E3F" w:rsidP="00C5232E">
            <w:pPr>
              <w:widowControl/>
              <w:numPr>
                <w:ilvl w:val="0"/>
                <w:numId w:val="12"/>
              </w:numPr>
              <w:spacing w:line="360" w:lineRule="auto"/>
              <w:jc w:val="both"/>
              <w:rPr>
                <w:rFonts w:asciiTheme="minorHAnsi" w:hAnsiTheme="minorHAnsi" w:cstheme="minorHAnsi"/>
                <w:sz w:val="24"/>
                <w:szCs w:val="24"/>
              </w:rPr>
            </w:pPr>
            <w:r w:rsidRPr="008E4E3F">
              <w:rPr>
                <w:rFonts w:asciiTheme="minorHAnsi" w:hAnsiTheme="minorHAnsi" w:cstheme="minorHAnsi"/>
                <w:sz w:val="24"/>
                <w:szCs w:val="24"/>
              </w:rPr>
              <w:t xml:space="preserve">Negation of a Existential Specification: </w:t>
            </w:r>
            <w:r w:rsidR="00A85FB2">
              <w:rPr>
                <w:rFonts w:ascii="Symbol" w:hAnsi="Symbol"/>
              </w:rPr>
              <w:t></w:t>
            </w:r>
            <w:r w:rsidR="00A85FB2">
              <w:rPr>
                <w:rFonts w:ascii="Symbol" w:hAnsi="Symbol"/>
                <w:color w:val="284C6A"/>
              </w:rPr>
              <w:t></w:t>
            </w:r>
            <w:r w:rsidRPr="008E4E3F">
              <w:rPr>
                <w:rFonts w:asciiTheme="minorHAnsi" w:hAnsiTheme="minorHAnsi" w:cstheme="minorHAnsi"/>
                <w:sz w:val="24"/>
                <w:szCs w:val="24"/>
              </w:rPr>
              <w:t xml:space="preserve">xQ(x) is equivalent to </w:t>
            </w:r>
            <w:r w:rsidR="00A85FB2">
              <w:rPr>
                <w:rFonts w:ascii="Symbol" w:hAnsi="Symbol"/>
                <w:color w:val="284C6A"/>
              </w:rPr>
              <w:t></w:t>
            </w:r>
            <w:r w:rsidRPr="008E4E3F">
              <w:rPr>
                <w:rFonts w:asciiTheme="minorHAnsi" w:hAnsiTheme="minorHAnsi" w:cstheme="minorHAnsi"/>
                <w:sz w:val="24"/>
                <w:szCs w:val="24"/>
              </w:rPr>
              <w:t xml:space="preserve">x </w:t>
            </w:r>
            <w:r w:rsidR="00A85FB2">
              <w:rPr>
                <w:rFonts w:ascii="Symbol" w:hAnsi="Symbol"/>
              </w:rPr>
              <w:t></w:t>
            </w:r>
            <w:r w:rsidRPr="008E4E3F">
              <w:rPr>
                <w:rFonts w:asciiTheme="minorHAnsi" w:hAnsiTheme="minorHAnsi" w:cstheme="minorHAnsi"/>
                <w:sz w:val="24"/>
                <w:szCs w:val="24"/>
              </w:rPr>
              <w:t>Q(x).</w:t>
            </w:r>
          </w:p>
          <w:p w:rsidR="008E4E3F" w:rsidRPr="008E4E3F" w:rsidRDefault="008E4E3F" w:rsidP="00C5232E">
            <w:pPr>
              <w:widowControl/>
              <w:numPr>
                <w:ilvl w:val="0"/>
                <w:numId w:val="12"/>
              </w:numPr>
              <w:spacing w:line="360" w:lineRule="auto"/>
              <w:jc w:val="both"/>
              <w:rPr>
                <w:rFonts w:asciiTheme="minorHAnsi" w:hAnsiTheme="minorHAnsi" w:cstheme="minorHAnsi"/>
                <w:sz w:val="24"/>
                <w:szCs w:val="24"/>
              </w:rPr>
            </w:pPr>
            <w:r w:rsidRPr="008E4E3F">
              <w:rPr>
                <w:rFonts w:asciiTheme="minorHAnsi" w:hAnsiTheme="minorHAnsi" w:cstheme="minorHAnsi"/>
                <w:sz w:val="24"/>
                <w:szCs w:val="24"/>
              </w:rPr>
              <w:t>For any predicate Q(x, y):</w:t>
            </w:r>
          </w:p>
          <w:p w:rsidR="008E4E3F" w:rsidRPr="008E4E3F" w:rsidRDefault="008E4E3F" w:rsidP="00C5232E">
            <w:pPr>
              <w:widowControl/>
              <w:numPr>
                <w:ilvl w:val="1"/>
                <w:numId w:val="12"/>
              </w:numPr>
              <w:spacing w:line="360" w:lineRule="auto"/>
              <w:jc w:val="both"/>
              <w:rPr>
                <w:rFonts w:asciiTheme="minorHAnsi" w:hAnsiTheme="minorHAnsi" w:cstheme="minorHAnsi"/>
                <w:sz w:val="24"/>
                <w:szCs w:val="24"/>
              </w:rPr>
            </w:pPr>
            <w:r w:rsidRPr="008E4E3F">
              <w:rPr>
                <w:rFonts w:asciiTheme="minorHAnsi" w:hAnsiTheme="minorHAnsi" w:cstheme="minorHAnsi"/>
                <w:sz w:val="24"/>
                <w:szCs w:val="24"/>
              </w:rPr>
              <w:t xml:space="preserve">Commutation of a Universal Quantifiers: </w:t>
            </w:r>
            <w:r w:rsidR="00A44A6D">
              <w:rPr>
                <w:rFonts w:ascii="Symbol" w:hAnsi="Symbol"/>
                <w:color w:val="284C6A"/>
              </w:rPr>
              <w:t></w:t>
            </w:r>
            <w:r w:rsidRPr="008E4E3F">
              <w:rPr>
                <w:rFonts w:asciiTheme="minorHAnsi" w:hAnsiTheme="minorHAnsi" w:cstheme="minorHAnsi"/>
                <w:sz w:val="24"/>
                <w:szCs w:val="24"/>
              </w:rPr>
              <w:t>x</w:t>
            </w:r>
            <w:r w:rsidR="00A44A6D">
              <w:rPr>
                <w:rFonts w:ascii="Symbol" w:hAnsi="Symbol"/>
                <w:color w:val="284C6A"/>
              </w:rPr>
              <w:t></w:t>
            </w:r>
            <w:r w:rsidRPr="008E4E3F">
              <w:rPr>
                <w:rFonts w:asciiTheme="minorHAnsi" w:hAnsiTheme="minorHAnsi" w:cstheme="minorHAnsi"/>
                <w:sz w:val="24"/>
                <w:szCs w:val="24"/>
              </w:rPr>
              <w:t xml:space="preserve">y Q(x, y) is equivalent to </w:t>
            </w:r>
            <w:r w:rsidR="00A44A6D">
              <w:rPr>
                <w:rFonts w:ascii="Symbol" w:hAnsi="Symbol"/>
                <w:color w:val="284C6A"/>
              </w:rPr>
              <w:t></w:t>
            </w:r>
            <w:r w:rsidRPr="008E4E3F">
              <w:rPr>
                <w:rFonts w:asciiTheme="minorHAnsi" w:hAnsiTheme="minorHAnsi" w:cstheme="minorHAnsi"/>
                <w:sz w:val="24"/>
                <w:szCs w:val="24"/>
              </w:rPr>
              <w:t>y</w:t>
            </w:r>
            <w:r w:rsidR="00A44A6D">
              <w:rPr>
                <w:rFonts w:ascii="Symbol" w:hAnsi="Symbol"/>
                <w:color w:val="284C6A"/>
              </w:rPr>
              <w:t></w:t>
            </w:r>
            <w:r w:rsidRPr="008E4E3F">
              <w:rPr>
                <w:rFonts w:asciiTheme="minorHAnsi" w:hAnsiTheme="minorHAnsi" w:cstheme="minorHAnsi"/>
                <w:sz w:val="24"/>
                <w:szCs w:val="24"/>
              </w:rPr>
              <w:t>x Q(x, y)</w:t>
            </w:r>
          </w:p>
          <w:p w:rsidR="008E4E3F" w:rsidRPr="008E4E3F" w:rsidRDefault="008E4E3F" w:rsidP="00C5232E">
            <w:pPr>
              <w:widowControl/>
              <w:numPr>
                <w:ilvl w:val="1"/>
                <w:numId w:val="12"/>
              </w:numPr>
              <w:spacing w:line="360" w:lineRule="auto"/>
              <w:jc w:val="both"/>
              <w:rPr>
                <w:rFonts w:asciiTheme="minorHAnsi" w:hAnsiTheme="minorHAnsi" w:cstheme="minorHAnsi"/>
                <w:sz w:val="24"/>
                <w:szCs w:val="24"/>
              </w:rPr>
            </w:pPr>
            <w:r w:rsidRPr="008E4E3F">
              <w:rPr>
                <w:rFonts w:asciiTheme="minorHAnsi" w:hAnsiTheme="minorHAnsi" w:cstheme="minorHAnsi"/>
                <w:sz w:val="24"/>
                <w:szCs w:val="24"/>
              </w:rPr>
              <w:t xml:space="preserve">Commutation of a Existential Quantifiers: </w:t>
            </w:r>
            <w:r w:rsidR="00A44A6D">
              <w:rPr>
                <w:rFonts w:ascii="Symbol" w:hAnsi="Symbol"/>
                <w:color w:val="284C6A"/>
              </w:rPr>
              <w:t></w:t>
            </w:r>
            <w:r w:rsidRPr="008E4E3F">
              <w:rPr>
                <w:rFonts w:asciiTheme="minorHAnsi" w:hAnsiTheme="minorHAnsi" w:cstheme="minorHAnsi"/>
                <w:sz w:val="24"/>
                <w:szCs w:val="24"/>
              </w:rPr>
              <w:t>x</w:t>
            </w:r>
            <w:r w:rsidR="00A44A6D">
              <w:rPr>
                <w:rFonts w:ascii="Symbol" w:hAnsi="Symbol"/>
                <w:color w:val="284C6A"/>
              </w:rPr>
              <w:t></w:t>
            </w:r>
            <w:r w:rsidRPr="008E4E3F">
              <w:rPr>
                <w:rFonts w:asciiTheme="minorHAnsi" w:hAnsiTheme="minorHAnsi" w:cstheme="minorHAnsi"/>
                <w:sz w:val="24"/>
                <w:szCs w:val="24"/>
              </w:rPr>
              <w:t xml:space="preserve">y Q(x, y) is equivalent to </w:t>
            </w:r>
            <w:r w:rsidR="00A44A6D">
              <w:rPr>
                <w:rFonts w:ascii="Symbol" w:hAnsi="Symbol"/>
                <w:color w:val="284C6A"/>
              </w:rPr>
              <w:t></w:t>
            </w:r>
            <w:r w:rsidRPr="008E4E3F">
              <w:rPr>
                <w:rFonts w:asciiTheme="minorHAnsi" w:hAnsiTheme="minorHAnsi" w:cstheme="minorHAnsi"/>
                <w:sz w:val="24"/>
                <w:szCs w:val="24"/>
              </w:rPr>
              <w:t>y</w:t>
            </w:r>
            <w:r w:rsidR="00A44A6D">
              <w:rPr>
                <w:rFonts w:ascii="Symbol" w:hAnsi="Symbol"/>
                <w:color w:val="284C6A"/>
              </w:rPr>
              <w:t></w:t>
            </w:r>
            <w:r w:rsidRPr="008E4E3F">
              <w:rPr>
                <w:rFonts w:asciiTheme="minorHAnsi" w:hAnsiTheme="minorHAnsi" w:cstheme="minorHAnsi"/>
                <w:sz w:val="24"/>
                <w:szCs w:val="24"/>
              </w:rPr>
              <w:t>x Q(x, y)</w:t>
            </w:r>
          </w:p>
          <w:p w:rsidR="008E4E3F" w:rsidRPr="008E4E3F" w:rsidRDefault="00A44A6D" w:rsidP="00C5232E">
            <w:pPr>
              <w:widowControl/>
              <w:numPr>
                <w:ilvl w:val="1"/>
                <w:numId w:val="12"/>
              </w:numPr>
              <w:spacing w:line="360" w:lineRule="auto"/>
              <w:jc w:val="both"/>
              <w:rPr>
                <w:rFonts w:asciiTheme="minorHAnsi" w:hAnsiTheme="minorHAnsi" w:cstheme="minorHAnsi"/>
                <w:sz w:val="24"/>
                <w:szCs w:val="24"/>
                <w:lang w:val="fr-FR"/>
              </w:rPr>
            </w:pPr>
            <w:r>
              <w:rPr>
                <w:rFonts w:ascii="Symbol" w:hAnsi="Symbol"/>
                <w:color w:val="284C6A"/>
              </w:rPr>
              <w:t></w:t>
            </w:r>
            <w:r w:rsidR="008E4E3F" w:rsidRPr="008E4E3F">
              <w:rPr>
                <w:rFonts w:asciiTheme="minorHAnsi" w:hAnsiTheme="minorHAnsi" w:cstheme="minorHAnsi"/>
                <w:sz w:val="24"/>
                <w:szCs w:val="24"/>
                <w:lang w:val="fr-FR"/>
              </w:rPr>
              <w:t>x</w:t>
            </w:r>
            <w:r>
              <w:rPr>
                <w:rFonts w:ascii="Symbol" w:hAnsi="Symbol"/>
                <w:color w:val="284C6A"/>
              </w:rPr>
              <w:t></w:t>
            </w:r>
            <w:r w:rsidR="008E4E3F" w:rsidRPr="008E4E3F">
              <w:rPr>
                <w:rFonts w:asciiTheme="minorHAnsi" w:hAnsiTheme="minorHAnsi" w:cstheme="minorHAnsi"/>
                <w:sz w:val="24"/>
                <w:szCs w:val="24"/>
                <w:lang w:val="fr-FR"/>
              </w:rPr>
              <w:t xml:space="preserve">y Q(x, y) </w:t>
            </w:r>
            <w:r>
              <w:sym w:font="Wingdings" w:char="F0E0"/>
            </w:r>
            <w:r w:rsidRPr="00F21F4F">
              <w:rPr>
                <w:lang w:val="fr-FR"/>
              </w:rPr>
              <w:t xml:space="preserve"> </w:t>
            </w:r>
            <w:r>
              <w:rPr>
                <w:rFonts w:ascii="Symbol" w:hAnsi="Symbol"/>
                <w:color w:val="284C6A"/>
              </w:rPr>
              <w:t></w:t>
            </w:r>
            <w:r w:rsidR="008E4E3F" w:rsidRPr="008E4E3F">
              <w:rPr>
                <w:rFonts w:asciiTheme="minorHAnsi" w:hAnsiTheme="minorHAnsi" w:cstheme="minorHAnsi"/>
                <w:sz w:val="24"/>
                <w:szCs w:val="24"/>
                <w:lang w:val="fr-FR"/>
              </w:rPr>
              <w:t>y</w:t>
            </w:r>
            <w:r>
              <w:rPr>
                <w:rFonts w:ascii="Symbol" w:hAnsi="Symbol"/>
                <w:color w:val="284C6A"/>
              </w:rPr>
              <w:t></w:t>
            </w:r>
            <w:r w:rsidR="008E4E3F" w:rsidRPr="008E4E3F">
              <w:rPr>
                <w:rFonts w:asciiTheme="minorHAnsi" w:hAnsiTheme="minorHAnsi" w:cstheme="minorHAnsi"/>
                <w:sz w:val="24"/>
                <w:szCs w:val="24"/>
                <w:lang w:val="fr-FR"/>
              </w:rPr>
              <w:t>x Q(x, y)</w:t>
            </w:r>
          </w:p>
          <w:p w:rsidR="008E4E3F" w:rsidRPr="008E4E3F" w:rsidRDefault="008E4E3F" w:rsidP="008E4E3F">
            <w:pPr>
              <w:spacing w:line="360" w:lineRule="auto"/>
              <w:jc w:val="both"/>
              <w:rPr>
                <w:rFonts w:asciiTheme="minorHAnsi" w:hAnsiTheme="minorHAnsi" w:cstheme="minorHAnsi"/>
                <w:sz w:val="24"/>
                <w:szCs w:val="24"/>
                <w:lang w:val="fr-FR"/>
              </w:rPr>
            </w:pPr>
          </w:p>
          <w:p w:rsidR="008E4E3F" w:rsidRPr="008E4E3F" w:rsidRDefault="008E4E3F" w:rsidP="008E4E3F">
            <w:pPr>
              <w:spacing w:line="360" w:lineRule="auto"/>
              <w:jc w:val="both"/>
              <w:rPr>
                <w:rFonts w:asciiTheme="minorHAnsi" w:hAnsiTheme="minorHAnsi" w:cstheme="minorHAnsi"/>
                <w:sz w:val="24"/>
                <w:szCs w:val="24"/>
              </w:rPr>
            </w:pPr>
            <w:r w:rsidRPr="008E4E3F">
              <w:rPr>
                <w:rFonts w:asciiTheme="minorHAnsi" w:hAnsiTheme="minorHAnsi" w:cstheme="minorHAnsi"/>
                <w:sz w:val="24"/>
                <w:szCs w:val="24"/>
              </w:rPr>
              <w:t xml:space="preserve">In this example, all X who are colleagues are persons: </w:t>
            </w:r>
            <w:r w:rsidR="009E4FA5">
              <w:rPr>
                <w:rFonts w:ascii="Symbol" w:hAnsi="Symbol"/>
              </w:rPr>
              <w:t></w:t>
            </w:r>
            <w:r w:rsidR="009E4FA5">
              <w:t>X</w:t>
            </w:r>
            <w:r w:rsidRPr="008E4E3F">
              <w:rPr>
                <w:rFonts w:asciiTheme="minorHAnsi" w:hAnsiTheme="minorHAnsi" w:cstheme="minorHAnsi"/>
                <w:sz w:val="24"/>
                <w:szCs w:val="24"/>
              </w:rPr>
              <w:t xml:space="preserve">.(colleague(X) </w:t>
            </w:r>
            <w:r w:rsidR="009E4FA5">
              <w:rPr>
                <w:rFonts w:ascii="Symbol" w:hAnsi="Symbol"/>
              </w:rPr>
              <w:t></w:t>
            </w:r>
            <w:r w:rsidR="009E4FA5">
              <w:t xml:space="preserve"> </w:t>
            </w:r>
            <w:r w:rsidRPr="008E4E3F">
              <w:rPr>
                <w:rFonts w:asciiTheme="minorHAnsi" w:hAnsiTheme="minorHAnsi" w:cstheme="minorHAnsi"/>
                <w:sz w:val="24"/>
                <w:szCs w:val="24"/>
              </w:rPr>
              <w:t xml:space="preserve"> person(X))</w:t>
            </w:r>
          </w:p>
          <w:p w:rsidR="008E4E3F" w:rsidRPr="008E4E3F" w:rsidRDefault="008E4E3F" w:rsidP="008E4E3F">
            <w:pPr>
              <w:spacing w:line="360" w:lineRule="auto"/>
              <w:jc w:val="both"/>
              <w:rPr>
                <w:rFonts w:asciiTheme="minorHAnsi" w:hAnsiTheme="minorHAnsi" w:cstheme="minorHAnsi"/>
                <w:sz w:val="24"/>
                <w:szCs w:val="24"/>
              </w:rPr>
            </w:pPr>
            <w:r w:rsidRPr="008E4E3F">
              <w:rPr>
                <w:rFonts w:asciiTheme="minorHAnsi" w:hAnsiTheme="minorHAnsi" w:cstheme="minorHAnsi"/>
                <w:sz w:val="24"/>
                <w:szCs w:val="24"/>
              </w:rPr>
              <w:t>In this example, there exists X whom the mother married is a male.</w:t>
            </w:r>
          </w:p>
          <w:p w:rsidR="008E4E3F" w:rsidRPr="008E4E3F" w:rsidRDefault="008E4E3F" w:rsidP="008E4E3F">
            <w:pPr>
              <w:spacing w:line="360" w:lineRule="auto"/>
              <w:jc w:val="both"/>
              <w:rPr>
                <w:rFonts w:asciiTheme="minorHAnsi" w:hAnsiTheme="minorHAnsi" w:cstheme="minorHAnsi"/>
                <w:sz w:val="24"/>
                <w:szCs w:val="24"/>
              </w:rPr>
            </w:pPr>
            <w:r w:rsidRPr="008E4E3F">
              <w:rPr>
                <w:rFonts w:asciiTheme="minorHAnsi" w:hAnsiTheme="minorHAnsi" w:cstheme="minorHAnsi"/>
                <w:sz w:val="24"/>
                <w:szCs w:val="24"/>
              </w:rPr>
              <w:tab/>
            </w:r>
            <w:r w:rsidR="0076659F">
              <w:rPr>
                <w:rFonts w:ascii="Symbol" w:hAnsi="Symbol"/>
              </w:rPr>
              <w:t></w:t>
            </w:r>
            <w:r w:rsidRPr="008E4E3F">
              <w:rPr>
                <w:rFonts w:asciiTheme="minorHAnsi" w:hAnsiTheme="minorHAnsi" w:cstheme="minorHAnsi"/>
                <w:sz w:val="24"/>
                <w:szCs w:val="24"/>
              </w:rPr>
              <w:t xml:space="preserve">X.(mother(hema, X) </w:t>
            </w:r>
            <w:r w:rsidR="0076659F">
              <w:rPr>
                <w:rFonts w:ascii="Symbol" w:hAnsi="Symbol"/>
              </w:rPr>
              <w:t></w:t>
            </w:r>
            <w:r w:rsidRPr="008E4E3F">
              <w:rPr>
                <w:rFonts w:asciiTheme="minorHAnsi" w:hAnsiTheme="minorHAnsi" w:cstheme="minorHAnsi"/>
                <w:sz w:val="24"/>
                <w:szCs w:val="24"/>
              </w:rPr>
              <w:t>male(X))</w:t>
            </w:r>
          </w:p>
          <w:p w:rsidR="008E4E3F" w:rsidRPr="008E4E3F" w:rsidRDefault="008E4E3F" w:rsidP="008E4E3F">
            <w:pPr>
              <w:spacing w:line="360" w:lineRule="auto"/>
              <w:jc w:val="both"/>
              <w:rPr>
                <w:rFonts w:asciiTheme="minorHAnsi" w:hAnsiTheme="minorHAnsi" w:cstheme="minorHAnsi"/>
                <w:sz w:val="24"/>
                <w:szCs w:val="24"/>
              </w:rPr>
            </w:pPr>
            <w:r w:rsidRPr="00D8648B">
              <w:rPr>
                <w:rFonts w:asciiTheme="minorHAnsi" w:hAnsiTheme="minorHAnsi" w:cstheme="minorHAnsi"/>
                <w:bCs/>
                <w:sz w:val="24"/>
                <w:szCs w:val="24"/>
              </w:rPr>
              <w:t>Deduction Rules (Rules of inference):</w:t>
            </w:r>
            <w:r w:rsidRPr="008E4E3F">
              <w:rPr>
                <w:rFonts w:asciiTheme="minorHAnsi" w:hAnsiTheme="minorHAnsi" w:cstheme="minorHAnsi"/>
                <w:sz w:val="24"/>
                <w:szCs w:val="24"/>
              </w:rPr>
              <w:t xml:space="preserve"> Things can be deduced from the given propositional logic </w:t>
            </w:r>
            <w:r w:rsidRPr="008E4E3F">
              <w:rPr>
                <w:rFonts w:asciiTheme="minorHAnsi" w:hAnsiTheme="minorHAnsi" w:cstheme="minorHAnsi"/>
                <w:sz w:val="24"/>
                <w:szCs w:val="24"/>
              </w:rPr>
              <w:lastRenderedPageBreak/>
              <w:t>using certain rules of inference and rules of replacement. Rules of inferences are generally represented in the form [Premise/Conclusion] as:</w:t>
            </w:r>
          </w:p>
          <w:p w:rsidR="008E4E3F" w:rsidRPr="008E4E3F" w:rsidRDefault="008E4E3F" w:rsidP="008E4E3F">
            <w:pPr>
              <w:jc w:val="center"/>
              <w:rPr>
                <w:rFonts w:asciiTheme="minorHAnsi" w:hAnsiTheme="minorHAnsi" w:cstheme="minorHAnsi"/>
                <w:sz w:val="24"/>
                <w:szCs w:val="24"/>
                <w:u w:val="single"/>
              </w:rPr>
            </w:pPr>
            <w:r w:rsidRPr="008E4E3F">
              <w:rPr>
                <w:rFonts w:asciiTheme="minorHAnsi" w:hAnsiTheme="minorHAnsi" w:cstheme="minorHAnsi"/>
                <w:sz w:val="24"/>
                <w:szCs w:val="24"/>
                <w:u w:val="single"/>
              </w:rPr>
              <w:t>Premise</w:t>
            </w:r>
          </w:p>
          <w:p w:rsidR="008E4E3F" w:rsidRDefault="008E4E3F" w:rsidP="008E4E3F">
            <w:pPr>
              <w:jc w:val="center"/>
            </w:pPr>
            <w:r w:rsidRPr="008E4E3F">
              <w:rPr>
                <w:rFonts w:asciiTheme="minorHAnsi" w:hAnsiTheme="minorHAnsi" w:cstheme="minorHAnsi"/>
                <w:sz w:val="24"/>
                <w:szCs w:val="24"/>
              </w:rPr>
              <w:t>Conclusion</w:t>
            </w:r>
          </w:p>
          <w:p w:rsidR="008E4E3F" w:rsidRDefault="008E4E3F" w:rsidP="008E4E3F">
            <w:pPr>
              <w:spacing w:line="360" w:lineRule="auto"/>
              <w:jc w:val="both"/>
            </w:pPr>
          </w:p>
          <w:p w:rsidR="00D8648B" w:rsidRPr="00D8648B" w:rsidRDefault="00D8648B" w:rsidP="00D8648B">
            <w:pPr>
              <w:autoSpaceDE w:val="0"/>
              <w:autoSpaceDN w:val="0"/>
              <w:adjustRightInd w:val="0"/>
              <w:spacing w:line="360" w:lineRule="auto"/>
              <w:jc w:val="both"/>
              <w:rPr>
                <w:rFonts w:asciiTheme="minorHAnsi" w:hAnsiTheme="minorHAnsi" w:cs="FranklinGothic-Heavy"/>
                <w:sz w:val="24"/>
                <w:szCs w:val="24"/>
              </w:rPr>
            </w:pPr>
            <w:r w:rsidRPr="00D8648B">
              <w:rPr>
                <w:rFonts w:asciiTheme="minorHAnsi" w:hAnsiTheme="minorHAnsi" w:cs="FranklinGothic-Heavy"/>
                <w:sz w:val="24"/>
                <w:szCs w:val="24"/>
              </w:rPr>
              <w:t>Conjunction: Given a derivation, if the first step is proposition p and the second step is proposition q, then it could be concluded as conjunction of p and q. Conjunction can also be called as conjunction introduction or &amp;-introduction or logical multiplication.</w:t>
            </w:r>
          </w:p>
          <w:p w:rsidR="00D8648B" w:rsidRPr="00D8648B" w:rsidRDefault="00D8648B" w:rsidP="00D8648B">
            <w:pPr>
              <w:autoSpaceDE w:val="0"/>
              <w:autoSpaceDN w:val="0"/>
              <w:adjustRightInd w:val="0"/>
              <w:spacing w:line="360" w:lineRule="auto"/>
              <w:jc w:val="both"/>
              <w:rPr>
                <w:rFonts w:asciiTheme="minorHAnsi" w:eastAsia="MS Mincho" w:hAnsiTheme="minorHAnsi" w:cs="FranklinGothic-Heavy"/>
                <w:sz w:val="24"/>
                <w:szCs w:val="24"/>
              </w:rPr>
            </w:pPr>
            <w:r w:rsidRPr="00D8648B">
              <w:rPr>
                <w:rFonts w:asciiTheme="minorHAnsi" w:hAnsiTheme="minorHAnsi" w:cs="FranklinGothic-Heavy"/>
                <w:sz w:val="24"/>
                <w:szCs w:val="24"/>
              </w:rPr>
              <w:t xml:space="preserve">p/q could be written as p </w:t>
            </w:r>
            <w:r w:rsidR="00576F09" w:rsidRPr="0018107E">
              <w:rPr>
                <w:rFonts w:ascii="Symbol" w:hAnsi="Symbol"/>
              </w:rPr>
              <w:t></w:t>
            </w:r>
            <w:r w:rsidRPr="00D8648B">
              <w:rPr>
                <w:rFonts w:asciiTheme="minorHAnsi" w:eastAsia="MS Mincho" w:hAnsiTheme="minorHAnsi" w:cs="FranklinGothic-Heavy" w:hint="eastAsia"/>
                <w:sz w:val="24"/>
                <w:szCs w:val="24"/>
              </w:rPr>
              <w:t xml:space="preserve"> q</w:t>
            </w:r>
          </w:p>
          <w:p w:rsidR="00D8648B" w:rsidRPr="00D8648B" w:rsidRDefault="00D8648B" w:rsidP="00D8648B">
            <w:pPr>
              <w:autoSpaceDE w:val="0"/>
              <w:autoSpaceDN w:val="0"/>
              <w:adjustRightInd w:val="0"/>
              <w:spacing w:line="360" w:lineRule="auto"/>
              <w:jc w:val="both"/>
              <w:rPr>
                <w:rFonts w:asciiTheme="minorHAnsi" w:hAnsiTheme="minorHAnsi" w:cs="FranklinGothic-Heavy"/>
                <w:sz w:val="24"/>
                <w:szCs w:val="24"/>
              </w:rPr>
            </w:pPr>
          </w:p>
          <w:p w:rsidR="00D8648B" w:rsidRPr="00D8648B" w:rsidRDefault="00D8648B" w:rsidP="00D8648B">
            <w:pPr>
              <w:autoSpaceDE w:val="0"/>
              <w:autoSpaceDN w:val="0"/>
              <w:adjustRightInd w:val="0"/>
              <w:spacing w:line="360" w:lineRule="auto"/>
              <w:jc w:val="both"/>
              <w:rPr>
                <w:rFonts w:asciiTheme="minorHAnsi" w:hAnsiTheme="minorHAnsi" w:cs="FranklinGothic-Heavy"/>
                <w:sz w:val="24"/>
                <w:szCs w:val="24"/>
              </w:rPr>
            </w:pPr>
            <w:r w:rsidRPr="00D8648B">
              <w:rPr>
                <w:rFonts w:asciiTheme="minorHAnsi" w:hAnsiTheme="minorHAnsi" w:cs="FranklinGothic-Heavy"/>
                <w:sz w:val="24"/>
                <w:szCs w:val="24"/>
              </w:rPr>
              <w:t>Simplification: Conjunctions of p and q can be concluded as p or q. Simplification can also be called as conjunction elimination or &amp;-elimination.</w:t>
            </w:r>
          </w:p>
          <w:p w:rsidR="00D8648B" w:rsidRPr="00D8648B" w:rsidRDefault="00D8648B" w:rsidP="00D8648B">
            <w:pPr>
              <w:autoSpaceDE w:val="0"/>
              <w:autoSpaceDN w:val="0"/>
              <w:adjustRightInd w:val="0"/>
              <w:spacing w:line="360" w:lineRule="auto"/>
              <w:jc w:val="both"/>
              <w:rPr>
                <w:rFonts w:asciiTheme="minorHAnsi" w:eastAsia="MS Mincho" w:hAnsiTheme="minorHAnsi" w:cs="FranklinGothic-Heavy"/>
                <w:sz w:val="24"/>
                <w:szCs w:val="24"/>
              </w:rPr>
            </w:pPr>
            <w:r w:rsidRPr="00D8648B">
              <w:rPr>
                <w:rFonts w:asciiTheme="minorHAnsi" w:hAnsiTheme="minorHAnsi" w:cs="FranklinGothic-Heavy"/>
                <w:sz w:val="24"/>
                <w:szCs w:val="24"/>
              </w:rPr>
              <w:t xml:space="preserve">(p </w:t>
            </w:r>
            <w:r w:rsidR="00576F09" w:rsidRPr="0018107E">
              <w:rPr>
                <w:rFonts w:ascii="Symbol" w:hAnsi="Symbol"/>
              </w:rPr>
              <w:t></w:t>
            </w:r>
            <w:r w:rsidRPr="00D8648B">
              <w:rPr>
                <w:rFonts w:asciiTheme="minorHAnsi" w:eastAsia="MS Mincho" w:hAnsiTheme="minorHAnsi" w:cs="FranklinGothic-Heavy" w:hint="eastAsia"/>
                <w:sz w:val="24"/>
                <w:szCs w:val="24"/>
              </w:rPr>
              <w:t xml:space="preserve">q)/p OR (p </w:t>
            </w:r>
            <w:r w:rsidR="00576F09" w:rsidRPr="0018107E">
              <w:rPr>
                <w:rFonts w:ascii="Symbol" w:hAnsi="Symbol"/>
              </w:rPr>
              <w:t></w:t>
            </w:r>
            <w:r w:rsidRPr="00D8648B">
              <w:rPr>
                <w:rFonts w:asciiTheme="minorHAnsi" w:eastAsia="MS Mincho" w:hAnsiTheme="minorHAnsi" w:cs="FranklinGothic-Heavy" w:hint="eastAsia"/>
                <w:sz w:val="24"/>
                <w:szCs w:val="24"/>
              </w:rPr>
              <w:t xml:space="preserve"> q)/q</w:t>
            </w:r>
          </w:p>
          <w:p w:rsidR="00D8648B" w:rsidRPr="00D8648B" w:rsidRDefault="00D8648B" w:rsidP="00D8648B">
            <w:pPr>
              <w:autoSpaceDE w:val="0"/>
              <w:autoSpaceDN w:val="0"/>
              <w:adjustRightInd w:val="0"/>
              <w:spacing w:line="360" w:lineRule="auto"/>
              <w:jc w:val="both"/>
              <w:rPr>
                <w:rFonts w:asciiTheme="minorHAnsi" w:hAnsiTheme="minorHAnsi" w:cs="FranklinGothic-Heavy"/>
                <w:sz w:val="24"/>
                <w:szCs w:val="24"/>
              </w:rPr>
            </w:pPr>
          </w:p>
          <w:p w:rsidR="00D8648B" w:rsidRPr="00D8648B" w:rsidRDefault="00D8648B" w:rsidP="00D8648B">
            <w:pPr>
              <w:autoSpaceDE w:val="0"/>
              <w:autoSpaceDN w:val="0"/>
              <w:adjustRightInd w:val="0"/>
              <w:spacing w:line="360" w:lineRule="auto"/>
              <w:jc w:val="both"/>
              <w:rPr>
                <w:rFonts w:asciiTheme="minorHAnsi" w:hAnsiTheme="minorHAnsi" w:cs="FranklinGothic-Heavy"/>
                <w:sz w:val="24"/>
                <w:szCs w:val="24"/>
              </w:rPr>
            </w:pPr>
            <w:r w:rsidRPr="00D8648B">
              <w:rPr>
                <w:rFonts w:asciiTheme="minorHAnsi" w:hAnsiTheme="minorHAnsi" w:cs="FranklinGothic-Heavy"/>
                <w:sz w:val="24"/>
                <w:szCs w:val="24"/>
              </w:rPr>
              <w:t xml:space="preserve">Addition: If the derivation is proposition p, then the conclusion might be a disjunction of p and any proposition q. Addition can also be called as disjunction introduction or </w:t>
            </w:r>
            <w:r w:rsidRPr="00D8648B">
              <w:rPr>
                <w:rFonts w:ascii="MS Mincho" w:eastAsia="MS Mincho" w:hAnsi="MS Mincho" w:cs="MS Mincho" w:hint="eastAsia"/>
                <w:sz w:val="24"/>
                <w:szCs w:val="24"/>
              </w:rPr>
              <w:t></w:t>
            </w:r>
            <w:r w:rsidRPr="00D8648B">
              <w:rPr>
                <w:rFonts w:asciiTheme="minorHAnsi" w:hAnsiTheme="minorHAnsi" w:cs="FranklinGothic-Heavy" w:hint="eastAsia"/>
                <w:sz w:val="24"/>
                <w:szCs w:val="24"/>
              </w:rPr>
              <w:t>–</w:t>
            </w:r>
            <w:r w:rsidRPr="00D8648B">
              <w:rPr>
                <w:rFonts w:asciiTheme="minorHAnsi" w:hAnsiTheme="minorHAnsi" w:cs="FranklinGothic-Heavy"/>
                <w:sz w:val="24"/>
                <w:szCs w:val="24"/>
              </w:rPr>
              <w:t>introduction.</w:t>
            </w:r>
          </w:p>
          <w:p w:rsidR="00D8648B" w:rsidRPr="00D8648B" w:rsidRDefault="00D8648B" w:rsidP="00D8648B">
            <w:pPr>
              <w:autoSpaceDE w:val="0"/>
              <w:autoSpaceDN w:val="0"/>
              <w:adjustRightInd w:val="0"/>
              <w:spacing w:line="360" w:lineRule="auto"/>
              <w:jc w:val="both"/>
              <w:rPr>
                <w:rFonts w:asciiTheme="minorHAnsi" w:eastAsia="MS Mincho" w:hAnsiTheme="minorHAnsi" w:cs="FranklinGothic-Heavy"/>
                <w:sz w:val="24"/>
                <w:szCs w:val="24"/>
              </w:rPr>
            </w:pPr>
            <w:r w:rsidRPr="00D8648B">
              <w:rPr>
                <w:rFonts w:asciiTheme="minorHAnsi" w:hAnsiTheme="minorHAnsi" w:cs="FranklinGothic-Heavy"/>
                <w:sz w:val="24"/>
                <w:szCs w:val="24"/>
              </w:rPr>
              <w:t xml:space="preserve">p/(p </w:t>
            </w:r>
            <w:r w:rsidR="00576F09">
              <w:rPr>
                <w:rFonts w:ascii="Symbol" w:hAnsi="Symbol"/>
              </w:rPr>
              <w:t></w:t>
            </w:r>
            <w:r w:rsidR="00576F09">
              <w:rPr>
                <w:rFonts w:ascii="Symbol" w:hAnsi="Symbol"/>
              </w:rPr>
              <w:t></w:t>
            </w:r>
            <w:r w:rsidRPr="00D8648B">
              <w:rPr>
                <w:rFonts w:asciiTheme="minorHAnsi" w:eastAsia="MS Mincho" w:hAnsiTheme="minorHAnsi" w:cs="FranklinGothic-Heavy" w:hint="eastAsia"/>
                <w:sz w:val="24"/>
                <w:szCs w:val="24"/>
              </w:rPr>
              <w:t xml:space="preserve">q)  OR q/(p </w:t>
            </w:r>
            <w:r w:rsidR="00576F09">
              <w:rPr>
                <w:rFonts w:ascii="Symbol" w:hAnsi="Symbol"/>
              </w:rPr>
              <w:t></w:t>
            </w:r>
            <w:r w:rsidR="00576F09">
              <w:rPr>
                <w:rFonts w:ascii="Symbol" w:hAnsi="Symbol"/>
              </w:rPr>
              <w:t></w:t>
            </w:r>
            <w:r w:rsidRPr="00D8648B">
              <w:rPr>
                <w:rFonts w:asciiTheme="minorHAnsi" w:eastAsia="MS Mincho" w:hAnsiTheme="minorHAnsi" w:cs="FranklinGothic-Heavy" w:hint="eastAsia"/>
                <w:sz w:val="24"/>
                <w:szCs w:val="24"/>
              </w:rPr>
              <w:t>q)</w:t>
            </w:r>
          </w:p>
          <w:p w:rsidR="00D8648B" w:rsidRPr="00D8648B" w:rsidRDefault="00D8648B" w:rsidP="00D8648B">
            <w:pPr>
              <w:autoSpaceDE w:val="0"/>
              <w:autoSpaceDN w:val="0"/>
              <w:adjustRightInd w:val="0"/>
              <w:spacing w:line="360" w:lineRule="auto"/>
              <w:jc w:val="both"/>
              <w:rPr>
                <w:rFonts w:asciiTheme="minorHAnsi" w:hAnsiTheme="minorHAnsi" w:cs="FranklinGothic-Heavy"/>
                <w:sz w:val="24"/>
                <w:szCs w:val="24"/>
              </w:rPr>
            </w:pPr>
          </w:p>
          <w:p w:rsidR="00D8648B" w:rsidRPr="00D8648B" w:rsidRDefault="00D8648B" w:rsidP="00D8648B">
            <w:pPr>
              <w:autoSpaceDE w:val="0"/>
              <w:autoSpaceDN w:val="0"/>
              <w:adjustRightInd w:val="0"/>
              <w:spacing w:line="360" w:lineRule="auto"/>
              <w:jc w:val="both"/>
              <w:rPr>
                <w:rFonts w:asciiTheme="minorHAnsi" w:eastAsia="MS Mincho" w:hAnsiTheme="minorHAnsi" w:cs="FranklinGothic-Heavy"/>
                <w:sz w:val="24"/>
                <w:szCs w:val="24"/>
              </w:rPr>
            </w:pPr>
            <w:r w:rsidRPr="00D8648B">
              <w:rPr>
                <w:rFonts w:asciiTheme="minorHAnsi" w:hAnsiTheme="minorHAnsi" w:cs="FranklinGothic-Heavy"/>
                <w:sz w:val="24"/>
                <w:szCs w:val="24"/>
              </w:rPr>
              <w:t xml:space="preserve">Disjunctive Syllogism: If the first step of derivation is proposition p </w:t>
            </w:r>
            <w:r w:rsidRPr="00D8648B">
              <w:rPr>
                <w:rFonts w:ascii="MS Mincho" w:eastAsia="MS Mincho" w:hAnsi="MS Mincho" w:cs="MS Mincho" w:hint="eastAsia"/>
                <w:sz w:val="24"/>
                <w:szCs w:val="24"/>
              </w:rPr>
              <w:t></w:t>
            </w:r>
            <w:r w:rsidRPr="00D8648B">
              <w:rPr>
                <w:rFonts w:asciiTheme="minorHAnsi" w:eastAsia="MS Mincho" w:hAnsiTheme="minorHAnsi" w:cs="FranklinGothic-Heavy" w:hint="eastAsia"/>
                <w:sz w:val="24"/>
                <w:szCs w:val="24"/>
              </w:rPr>
              <w:t xml:space="preserve"> q and the next step is </w:t>
            </w:r>
            <w:r w:rsidRPr="00D8648B">
              <w:rPr>
                <w:rFonts w:ascii="MS Mincho" w:eastAsia="MS Mincho" w:hAnsi="MS Mincho" w:cs="MS Mincho" w:hint="eastAsia"/>
                <w:sz w:val="24"/>
                <w:szCs w:val="24"/>
              </w:rPr>
              <w:t></w:t>
            </w:r>
            <w:r w:rsidRPr="00D8648B">
              <w:rPr>
                <w:rFonts w:asciiTheme="minorHAnsi" w:eastAsia="MS Mincho" w:hAnsiTheme="minorHAnsi" w:cs="FranklinGothic-Heavy" w:hint="eastAsia"/>
                <w:sz w:val="24"/>
                <w:szCs w:val="24"/>
              </w:rPr>
              <w:t>p, then the conclusion is q.</w:t>
            </w:r>
          </w:p>
          <w:p w:rsidR="00D8648B" w:rsidRPr="00D8648B" w:rsidRDefault="00D8648B" w:rsidP="00D8648B">
            <w:pPr>
              <w:autoSpaceDE w:val="0"/>
              <w:autoSpaceDN w:val="0"/>
              <w:adjustRightInd w:val="0"/>
              <w:spacing w:line="360" w:lineRule="auto"/>
              <w:jc w:val="both"/>
              <w:rPr>
                <w:rFonts w:asciiTheme="minorHAnsi" w:eastAsia="MS Mincho" w:hAnsiTheme="minorHAnsi" w:cs="FranklinGothic-Heavy"/>
                <w:sz w:val="24"/>
                <w:szCs w:val="24"/>
              </w:rPr>
            </w:pPr>
            <w:r w:rsidRPr="00D8648B">
              <w:rPr>
                <w:rFonts w:asciiTheme="minorHAnsi" w:hAnsiTheme="minorHAnsi" w:cs="FranklinGothic-Heavy"/>
                <w:sz w:val="24"/>
                <w:szCs w:val="24"/>
              </w:rPr>
              <w:t xml:space="preserve">(p </w:t>
            </w:r>
            <w:r w:rsidR="00576F09">
              <w:rPr>
                <w:rFonts w:ascii="Symbol" w:hAnsi="Symbol"/>
              </w:rPr>
              <w:t></w:t>
            </w:r>
            <w:r w:rsidRPr="00D8648B">
              <w:rPr>
                <w:rFonts w:asciiTheme="minorHAnsi" w:eastAsia="MS Mincho" w:hAnsiTheme="minorHAnsi" w:cs="FranklinGothic-Heavy" w:hint="eastAsia"/>
                <w:sz w:val="24"/>
                <w:szCs w:val="24"/>
              </w:rPr>
              <w:t>q)/</w:t>
            </w:r>
            <w:r w:rsidR="00576F09" w:rsidRPr="009F6325">
              <w:rPr>
                <w:rFonts w:ascii="Symbol" w:hAnsi="Symbol"/>
                <w:b/>
                <w:bCs/>
              </w:rPr>
              <w:t></w:t>
            </w:r>
            <w:r w:rsidR="00576F09" w:rsidRPr="009F6325">
              <w:rPr>
                <w:rFonts w:ascii="Symbol" w:hAnsi="Symbol"/>
                <w:b/>
                <w:bCs/>
              </w:rPr>
              <w:t></w:t>
            </w:r>
            <w:r w:rsidRPr="00D8648B">
              <w:rPr>
                <w:rFonts w:asciiTheme="minorHAnsi" w:eastAsia="MS Mincho" w:hAnsiTheme="minorHAnsi" w:cs="FranklinGothic-Heavy" w:hint="eastAsia"/>
                <w:sz w:val="24"/>
                <w:szCs w:val="24"/>
              </w:rPr>
              <w:t>p/q</w:t>
            </w:r>
          </w:p>
          <w:p w:rsidR="00D8648B" w:rsidRPr="00D8648B" w:rsidRDefault="00D8648B" w:rsidP="00D8648B">
            <w:pPr>
              <w:autoSpaceDE w:val="0"/>
              <w:autoSpaceDN w:val="0"/>
              <w:adjustRightInd w:val="0"/>
              <w:spacing w:line="360" w:lineRule="auto"/>
              <w:jc w:val="both"/>
              <w:rPr>
                <w:rFonts w:asciiTheme="minorHAnsi" w:hAnsiTheme="minorHAnsi" w:cs="FranklinGothic-Heavy"/>
                <w:sz w:val="24"/>
                <w:szCs w:val="24"/>
              </w:rPr>
            </w:pPr>
          </w:p>
          <w:p w:rsidR="00D8648B" w:rsidRPr="00D8648B" w:rsidRDefault="00D8648B" w:rsidP="00D8648B">
            <w:pPr>
              <w:autoSpaceDE w:val="0"/>
              <w:autoSpaceDN w:val="0"/>
              <w:adjustRightInd w:val="0"/>
              <w:spacing w:line="360" w:lineRule="auto"/>
              <w:jc w:val="both"/>
              <w:rPr>
                <w:rFonts w:asciiTheme="minorHAnsi" w:eastAsia="MS Mincho" w:hAnsiTheme="minorHAnsi" w:cs="FranklinGothic-Heavy"/>
                <w:sz w:val="24"/>
                <w:szCs w:val="24"/>
              </w:rPr>
            </w:pPr>
            <w:r w:rsidRPr="00D8648B">
              <w:rPr>
                <w:rFonts w:asciiTheme="minorHAnsi" w:hAnsiTheme="minorHAnsi" w:cs="FranklinGothic-Heavy"/>
                <w:sz w:val="24"/>
                <w:szCs w:val="24"/>
              </w:rPr>
              <w:t xml:space="preserve">Modus Ponens: If the first step of derivation is proposition p </w:t>
            </w:r>
            <w:r w:rsidRPr="00D8648B">
              <w:rPr>
                <w:rFonts w:ascii="MS Mincho" w:eastAsia="MS Mincho" w:hAnsi="MS Mincho" w:cs="MS Mincho" w:hint="eastAsia"/>
                <w:sz w:val="24"/>
                <w:szCs w:val="24"/>
              </w:rPr>
              <w:t></w:t>
            </w:r>
            <w:r w:rsidRPr="00D8648B">
              <w:rPr>
                <w:rFonts w:asciiTheme="minorHAnsi" w:eastAsia="MS Mincho" w:hAnsiTheme="minorHAnsi" w:cs="FranklinGothic-Heavy" w:hint="eastAsia"/>
                <w:sz w:val="24"/>
                <w:szCs w:val="24"/>
              </w:rPr>
              <w:t xml:space="preserve"> q and the next step is p, then the conclusion is q. Modus Ponens is also called as modus </w:t>
            </w:r>
            <w:r w:rsidRPr="00D8648B">
              <w:rPr>
                <w:rFonts w:asciiTheme="minorHAnsi" w:hAnsiTheme="minorHAnsi" w:cs="FranklinGothic-Heavy"/>
                <w:sz w:val="24"/>
                <w:szCs w:val="24"/>
              </w:rPr>
              <w:t xml:space="preserve">ponendo ponens or detachment or a type of </w:t>
            </w:r>
            <w:r w:rsidRPr="00D8648B">
              <w:rPr>
                <w:rFonts w:ascii="MS Mincho" w:eastAsia="MS Mincho" w:hAnsi="MS Mincho" w:cs="MS Mincho" w:hint="eastAsia"/>
                <w:sz w:val="24"/>
                <w:szCs w:val="24"/>
              </w:rPr>
              <w:t></w:t>
            </w:r>
            <w:r w:rsidRPr="00D8648B">
              <w:rPr>
                <w:rFonts w:asciiTheme="minorHAnsi" w:eastAsia="MS Mincho" w:hAnsiTheme="minorHAnsi" w:cs="FranklinGothic-Heavy" w:hint="eastAsia"/>
                <w:sz w:val="24"/>
                <w:szCs w:val="24"/>
              </w:rPr>
              <w:t>-elimination.</w:t>
            </w:r>
          </w:p>
          <w:p w:rsidR="00D8648B" w:rsidRPr="00D8648B" w:rsidRDefault="00D8648B" w:rsidP="00D8648B">
            <w:pPr>
              <w:autoSpaceDE w:val="0"/>
              <w:autoSpaceDN w:val="0"/>
              <w:adjustRightInd w:val="0"/>
              <w:spacing w:line="360" w:lineRule="auto"/>
              <w:jc w:val="both"/>
              <w:rPr>
                <w:rFonts w:asciiTheme="minorHAnsi" w:eastAsia="MS Mincho" w:hAnsiTheme="minorHAnsi" w:cs="FranklinGothic-Heavy"/>
                <w:sz w:val="24"/>
                <w:szCs w:val="24"/>
              </w:rPr>
            </w:pPr>
            <w:r w:rsidRPr="00D8648B">
              <w:rPr>
                <w:rFonts w:asciiTheme="minorHAnsi" w:hAnsiTheme="minorHAnsi" w:cs="FranklinGothic-Heavy"/>
                <w:sz w:val="24"/>
                <w:szCs w:val="24"/>
              </w:rPr>
              <w:t xml:space="preserve">(p </w:t>
            </w:r>
            <w:r w:rsidR="00576F09">
              <w:sym w:font="Wingdings" w:char="F0E0"/>
            </w:r>
            <w:r w:rsidRPr="00D8648B">
              <w:rPr>
                <w:rFonts w:asciiTheme="minorHAnsi" w:eastAsia="MS Mincho" w:hAnsiTheme="minorHAnsi" w:cs="FranklinGothic-Heavy" w:hint="eastAsia"/>
                <w:sz w:val="24"/>
                <w:szCs w:val="24"/>
              </w:rPr>
              <w:t xml:space="preserve"> q)/p/q</w:t>
            </w:r>
          </w:p>
          <w:p w:rsidR="00D8648B" w:rsidRPr="00D8648B" w:rsidRDefault="00D8648B" w:rsidP="00D8648B">
            <w:pPr>
              <w:autoSpaceDE w:val="0"/>
              <w:autoSpaceDN w:val="0"/>
              <w:adjustRightInd w:val="0"/>
              <w:spacing w:line="360" w:lineRule="auto"/>
              <w:jc w:val="both"/>
              <w:rPr>
                <w:rFonts w:asciiTheme="minorHAnsi" w:hAnsiTheme="minorHAnsi" w:cs="FranklinGothic-Heavy"/>
                <w:sz w:val="24"/>
                <w:szCs w:val="24"/>
              </w:rPr>
            </w:pPr>
          </w:p>
          <w:p w:rsidR="00D8648B" w:rsidRPr="00D8648B" w:rsidRDefault="00D8648B" w:rsidP="00D8648B">
            <w:pPr>
              <w:autoSpaceDE w:val="0"/>
              <w:autoSpaceDN w:val="0"/>
              <w:adjustRightInd w:val="0"/>
              <w:spacing w:line="360" w:lineRule="auto"/>
              <w:jc w:val="both"/>
              <w:rPr>
                <w:rFonts w:asciiTheme="minorHAnsi" w:hAnsiTheme="minorHAnsi" w:cs="FranklinGothic-Heavy"/>
                <w:sz w:val="24"/>
                <w:szCs w:val="24"/>
              </w:rPr>
            </w:pPr>
            <w:r w:rsidRPr="00D8648B">
              <w:rPr>
                <w:rFonts w:asciiTheme="minorHAnsi" w:hAnsiTheme="minorHAnsi" w:cs="FranklinGothic-Heavy"/>
                <w:sz w:val="24"/>
                <w:szCs w:val="24"/>
              </w:rPr>
              <w:t xml:space="preserve">Modus Tollens: If the first step of derivation is proposition p </w:t>
            </w:r>
            <w:r w:rsidRPr="00D8648B">
              <w:rPr>
                <w:rFonts w:ascii="MS Mincho" w:eastAsia="MS Mincho" w:hAnsi="MS Mincho" w:cs="MS Mincho" w:hint="eastAsia"/>
                <w:sz w:val="24"/>
                <w:szCs w:val="24"/>
              </w:rPr>
              <w:t></w:t>
            </w:r>
            <w:r w:rsidRPr="00D8648B">
              <w:rPr>
                <w:rFonts w:asciiTheme="minorHAnsi" w:eastAsia="MS Mincho" w:hAnsiTheme="minorHAnsi" w:cs="FranklinGothic-Heavy" w:hint="eastAsia"/>
                <w:sz w:val="24"/>
                <w:szCs w:val="24"/>
              </w:rPr>
              <w:t xml:space="preserve"> q and the next step is </w:t>
            </w:r>
            <w:r w:rsidRPr="00D8648B">
              <w:rPr>
                <w:rFonts w:ascii="MS Mincho" w:eastAsia="MS Mincho" w:hAnsi="MS Mincho" w:cs="MS Mincho" w:hint="eastAsia"/>
                <w:sz w:val="24"/>
                <w:szCs w:val="24"/>
              </w:rPr>
              <w:t></w:t>
            </w:r>
            <w:r w:rsidRPr="00D8648B">
              <w:rPr>
                <w:rFonts w:asciiTheme="minorHAnsi" w:eastAsia="MS Mincho" w:hAnsiTheme="minorHAnsi" w:cs="FranklinGothic-Heavy" w:hint="eastAsia"/>
                <w:sz w:val="24"/>
                <w:szCs w:val="24"/>
              </w:rPr>
              <w:t xml:space="preserve">q, then the conclusion is </w:t>
            </w:r>
            <w:r w:rsidRPr="00D8648B">
              <w:rPr>
                <w:rFonts w:ascii="MS Mincho" w:eastAsia="MS Mincho" w:hAnsi="MS Mincho" w:cs="MS Mincho" w:hint="eastAsia"/>
                <w:sz w:val="24"/>
                <w:szCs w:val="24"/>
              </w:rPr>
              <w:t></w:t>
            </w:r>
            <w:r w:rsidRPr="00D8648B">
              <w:rPr>
                <w:rFonts w:asciiTheme="minorHAnsi" w:eastAsia="MS Mincho" w:hAnsiTheme="minorHAnsi" w:cs="FranklinGothic-Heavy" w:hint="eastAsia"/>
                <w:sz w:val="24"/>
                <w:szCs w:val="24"/>
              </w:rPr>
              <w:t xml:space="preserve">p. Modus Tollens is also called modus tollendo tollens or a type of </w:t>
            </w:r>
            <w:r w:rsidRPr="00D8648B">
              <w:rPr>
                <w:rFonts w:ascii="MS Mincho" w:eastAsia="MS Mincho" w:hAnsi="MS Mincho" w:cs="MS Mincho" w:hint="eastAsia"/>
                <w:sz w:val="24"/>
                <w:szCs w:val="24"/>
              </w:rPr>
              <w:t></w:t>
            </w:r>
            <w:r w:rsidRPr="00D8648B">
              <w:rPr>
                <w:rFonts w:asciiTheme="minorHAnsi" w:hAnsiTheme="minorHAnsi" w:cs="FranklinGothic-Heavy"/>
                <w:sz w:val="24"/>
                <w:szCs w:val="24"/>
              </w:rPr>
              <w:t>-elimination.</w:t>
            </w:r>
          </w:p>
          <w:p w:rsidR="00D8648B" w:rsidRPr="00D8648B" w:rsidRDefault="00D8648B" w:rsidP="00D8648B">
            <w:pPr>
              <w:autoSpaceDE w:val="0"/>
              <w:autoSpaceDN w:val="0"/>
              <w:adjustRightInd w:val="0"/>
              <w:spacing w:line="360" w:lineRule="auto"/>
              <w:jc w:val="both"/>
              <w:rPr>
                <w:rFonts w:asciiTheme="minorHAnsi" w:eastAsia="MS Mincho" w:hAnsiTheme="minorHAnsi" w:cs="FranklinGothic-Heavy"/>
                <w:sz w:val="24"/>
                <w:szCs w:val="24"/>
              </w:rPr>
            </w:pPr>
            <w:r w:rsidRPr="00D8648B">
              <w:rPr>
                <w:rFonts w:asciiTheme="minorHAnsi" w:hAnsiTheme="minorHAnsi" w:cs="FranklinGothic-Heavy"/>
                <w:sz w:val="24"/>
                <w:szCs w:val="24"/>
              </w:rPr>
              <w:t xml:space="preserve">(p </w:t>
            </w:r>
            <w:r w:rsidR="00576F09">
              <w:sym w:font="Wingdings" w:char="F0E0"/>
            </w:r>
            <w:r w:rsidRPr="00D8648B">
              <w:rPr>
                <w:rFonts w:asciiTheme="minorHAnsi" w:eastAsia="MS Mincho" w:hAnsiTheme="minorHAnsi" w:cs="FranklinGothic-Heavy" w:hint="eastAsia"/>
                <w:sz w:val="24"/>
                <w:szCs w:val="24"/>
              </w:rPr>
              <w:t>q)/</w:t>
            </w:r>
            <w:r w:rsidR="00576F09" w:rsidRPr="009F6325">
              <w:rPr>
                <w:rFonts w:ascii="Symbol" w:hAnsi="Symbol"/>
                <w:b/>
                <w:bCs/>
              </w:rPr>
              <w:t></w:t>
            </w:r>
            <w:r w:rsidR="00576F09" w:rsidRPr="009F6325">
              <w:rPr>
                <w:rFonts w:ascii="Symbol" w:hAnsi="Symbol"/>
                <w:b/>
                <w:bCs/>
              </w:rPr>
              <w:t></w:t>
            </w:r>
            <w:r w:rsidRPr="00D8648B">
              <w:rPr>
                <w:rFonts w:asciiTheme="minorHAnsi" w:eastAsia="MS Mincho" w:hAnsiTheme="minorHAnsi" w:cs="FranklinGothic-Heavy" w:hint="eastAsia"/>
                <w:sz w:val="24"/>
                <w:szCs w:val="24"/>
              </w:rPr>
              <w:t>q/</w:t>
            </w:r>
            <w:r w:rsidR="00576F09" w:rsidRPr="009F6325">
              <w:rPr>
                <w:rFonts w:ascii="Symbol" w:hAnsi="Symbol"/>
                <w:b/>
                <w:bCs/>
              </w:rPr>
              <w:t></w:t>
            </w:r>
            <w:r w:rsidRPr="00D8648B">
              <w:rPr>
                <w:rFonts w:asciiTheme="minorHAnsi" w:eastAsia="MS Mincho" w:hAnsiTheme="minorHAnsi" w:cs="FranklinGothic-Heavy" w:hint="eastAsia"/>
                <w:sz w:val="24"/>
                <w:szCs w:val="24"/>
              </w:rPr>
              <w:t>p</w:t>
            </w:r>
          </w:p>
          <w:p w:rsidR="00D8648B" w:rsidRPr="00D8648B" w:rsidRDefault="00D8648B" w:rsidP="00D8648B">
            <w:pPr>
              <w:autoSpaceDE w:val="0"/>
              <w:autoSpaceDN w:val="0"/>
              <w:adjustRightInd w:val="0"/>
              <w:spacing w:line="360" w:lineRule="auto"/>
              <w:jc w:val="both"/>
              <w:rPr>
                <w:rFonts w:asciiTheme="minorHAnsi" w:hAnsiTheme="minorHAnsi" w:cs="FranklinGothic-Heavy"/>
                <w:sz w:val="24"/>
                <w:szCs w:val="24"/>
              </w:rPr>
            </w:pPr>
          </w:p>
          <w:p w:rsidR="00274155" w:rsidRPr="00937BED" w:rsidRDefault="00D8648B" w:rsidP="00D8648B">
            <w:pPr>
              <w:autoSpaceDE w:val="0"/>
              <w:autoSpaceDN w:val="0"/>
              <w:adjustRightInd w:val="0"/>
              <w:spacing w:line="360" w:lineRule="auto"/>
              <w:jc w:val="both"/>
              <w:rPr>
                <w:rFonts w:asciiTheme="minorHAnsi" w:hAnsiTheme="minorHAnsi" w:cstheme="minorHAnsi"/>
                <w:sz w:val="24"/>
                <w:szCs w:val="24"/>
              </w:rPr>
            </w:pPr>
            <w:r w:rsidRPr="00937BED">
              <w:rPr>
                <w:rFonts w:asciiTheme="minorHAnsi" w:hAnsiTheme="minorHAnsi" w:cstheme="minorHAnsi"/>
                <w:sz w:val="24"/>
                <w:szCs w:val="24"/>
              </w:rPr>
              <w:t xml:space="preserve">Hypothetical Syllogism: If the first step of derivation is proposition p </w:t>
            </w:r>
            <w:r w:rsidR="00576F09" w:rsidRPr="00937BED">
              <w:rPr>
                <w:rFonts w:asciiTheme="minorHAnsi" w:hAnsiTheme="minorHAnsi" w:cstheme="minorHAnsi"/>
                <w:sz w:val="24"/>
                <w:szCs w:val="24"/>
              </w:rPr>
              <w:sym w:font="Wingdings" w:char="F0E0"/>
            </w:r>
            <w:r w:rsidRPr="00937BED">
              <w:rPr>
                <w:rFonts w:asciiTheme="minorHAnsi" w:eastAsia="MS Mincho" w:hAnsiTheme="minorHAnsi" w:cstheme="minorHAnsi"/>
                <w:sz w:val="24"/>
                <w:szCs w:val="24"/>
              </w:rPr>
              <w:t xml:space="preserve"> q and the next step is q </w:t>
            </w:r>
            <w:r w:rsidR="00576F09" w:rsidRPr="00937BED">
              <w:rPr>
                <w:rFonts w:asciiTheme="minorHAnsi" w:hAnsiTheme="minorHAnsi" w:cstheme="minorHAnsi"/>
                <w:sz w:val="24"/>
                <w:szCs w:val="24"/>
              </w:rPr>
              <w:lastRenderedPageBreak/>
              <w:sym w:font="Wingdings" w:char="F0E0"/>
            </w:r>
            <w:r w:rsidRPr="00937BED">
              <w:rPr>
                <w:rFonts w:asciiTheme="minorHAnsi" w:eastAsia="MS Mincho" w:hAnsiTheme="minorHAnsi" w:cstheme="minorHAnsi"/>
                <w:sz w:val="24"/>
                <w:szCs w:val="24"/>
              </w:rPr>
              <w:t xml:space="preserve"> r, then the conclusion is p </w:t>
            </w:r>
            <w:r w:rsidR="00576F09" w:rsidRPr="00937BED">
              <w:rPr>
                <w:rFonts w:asciiTheme="minorHAnsi" w:hAnsiTheme="minorHAnsi" w:cstheme="minorHAnsi"/>
                <w:sz w:val="24"/>
                <w:szCs w:val="24"/>
              </w:rPr>
              <w:sym w:font="Wingdings" w:char="F0E0"/>
            </w:r>
            <w:r w:rsidRPr="00937BED">
              <w:rPr>
                <w:rFonts w:asciiTheme="minorHAnsi" w:eastAsia="MS Mincho" w:hAnsiTheme="minorHAnsi" w:cstheme="minorHAnsi"/>
                <w:sz w:val="24"/>
                <w:szCs w:val="24"/>
              </w:rPr>
              <w:t xml:space="preserve"> r. Hypothetical syllogism is also called as chain reasoning or chain deduction.</w:t>
            </w:r>
          </w:p>
          <w:p w:rsidR="00937BED" w:rsidRPr="00937BED" w:rsidRDefault="00937BED" w:rsidP="00937BED">
            <w:pPr>
              <w:spacing w:line="360" w:lineRule="auto"/>
              <w:jc w:val="center"/>
              <w:rPr>
                <w:rFonts w:asciiTheme="minorHAnsi" w:hAnsiTheme="minorHAnsi" w:cstheme="minorHAnsi"/>
                <w:sz w:val="24"/>
                <w:szCs w:val="24"/>
              </w:rPr>
            </w:pPr>
            <w:r w:rsidRPr="00937BED">
              <w:rPr>
                <w:rFonts w:asciiTheme="minorHAnsi" w:hAnsiTheme="minorHAnsi" w:cstheme="minorHAnsi"/>
                <w:sz w:val="24"/>
                <w:szCs w:val="24"/>
              </w:rPr>
              <w:t xml:space="preserve">(p </w:t>
            </w:r>
            <w:r w:rsidRPr="00937BED">
              <w:rPr>
                <w:rFonts w:asciiTheme="minorHAnsi" w:hAnsiTheme="minorHAnsi" w:cstheme="minorHAnsi"/>
                <w:sz w:val="24"/>
                <w:szCs w:val="24"/>
              </w:rPr>
              <w:sym w:font="Wingdings" w:char="F0E0"/>
            </w:r>
            <w:r w:rsidRPr="00937BED">
              <w:rPr>
                <w:rFonts w:asciiTheme="minorHAnsi" w:hAnsiTheme="minorHAnsi" w:cstheme="minorHAnsi"/>
                <w:sz w:val="24"/>
                <w:szCs w:val="24"/>
              </w:rPr>
              <w:t xml:space="preserve"> q)/(q </w:t>
            </w:r>
            <w:r w:rsidRPr="00937BED">
              <w:rPr>
                <w:rFonts w:asciiTheme="minorHAnsi" w:hAnsiTheme="minorHAnsi" w:cstheme="minorHAnsi"/>
                <w:sz w:val="24"/>
                <w:szCs w:val="24"/>
              </w:rPr>
              <w:sym w:font="Wingdings" w:char="F0E0"/>
            </w:r>
            <w:r w:rsidRPr="00937BED">
              <w:rPr>
                <w:rFonts w:asciiTheme="minorHAnsi" w:hAnsiTheme="minorHAnsi" w:cstheme="minorHAnsi"/>
                <w:sz w:val="24"/>
                <w:szCs w:val="24"/>
              </w:rPr>
              <w:t xml:space="preserve"> r)/(p </w:t>
            </w:r>
            <w:r w:rsidRPr="00937BED">
              <w:rPr>
                <w:rFonts w:asciiTheme="minorHAnsi" w:hAnsiTheme="minorHAnsi" w:cstheme="minorHAnsi"/>
                <w:sz w:val="24"/>
                <w:szCs w:val="24"/>
              </w:rPr>
              <w:sym w:font="Wingdings" w:char="F0E0"/>
            </w:r>
            <w:r w:rsidRPr="00937BED">
              <w:rPr>
                <w:rFonts w:asciiTheme="minorHAnsi" w:hAnsiTheme="minorHAnsi" w:cstheme="minorHAnsi"/>
                <w:sz w:val="24"/>
                <w:szCs w:val="24"/>
              </w:rPr>
              <w:t xml:space="preserve"> r)</w:t>
            </w:r>
          </w:p>
          <w:p w:rsidR="00937BED" w:rsidRDefault="00937BED" w:rsidP="00937BED">
            <w:pPr>
              <w:spacing w:line="360" w:lineRule="auto"/>
            </w:pPr>
          </w:p>
          <w:p w:rsidR="00937BED" w:rsidRDefault="00937BED" w:rsidP="00937BED">
            <w:pPr>
              <w:spacing w:line="360" w:lineRule="auto"/>
              <w:jc w:val="both"/>
            </w:pPr>
            <w:r w:rsidRPr="00937BED">
              <w:rPr>
                <w:rFonts w:asciiTheme="minorHAnsi" w:hAnsiTheme="minorHAnsi" w:cstheme="minorHAnsi"/>
                <w:b/>
                <w:bCs/>
                <w:i/>
                <w:iCs/>
                <w:sz w:val="24"/>
                <w:szCs w:val="24"/>
              </w:rPr>
              <w:t>Constructive Dilemma:</w:t>
            </w:r>
            <w:r w:rsidRPr="00937BED">
              <w:rPr>
                <w:rFonts w:asciiTheme="minorHAnsi" w:hAnsiTheme="minorHAnsi" w:cstheme="minorHAnsi"/>
                <w:sz w:val="24"/>
                <w:szCs w:val="24"/>
              </w:rPr>
              <w:t xml:space="preserve"> If the first step of derivation is proposition (p </w:t>
            </w:r>
            <w:r w:rsidRPr="00937BED">
              <w:rPr>
                <w:rFonts w:asciiTheme="minorHAnsi" w:hAnsiTheme="minorHAnsi" w:cstheme="minorHAnsi"/>
                <w:sz w:val="24"/>
                <w:szCs w:val="24"/>
              </w:rPr>
              <w:sym w:font="Wingdings" w:char="F0E0"/>
            </w:r>
            <w:r w:rsidRPr="00937BED">
              <w:rPr>
                <w:rFonts w:asciiTheme="minorHAnsi" w:hAnsiTheme="minorHAnsi" w:cstheme="minorHAnsi"/>
                <w:sz w:val="24"/>
                <w:szCs w:val="24"/>
              </w:rPr>
              <w:t xml:space="preserve"> r) &amp; (q </w:t>
            </w:r>
            <w:r w:rsidRPr="00937BED">
              <w:rPr>
                <w:rFonts w:asciiTheme="minorHAnsi" w:hAnsiTheme="minorHAnsi" w:cstheme="minorHAnsi"/>
                <w:sz w:val="24"/>
                <w:szCs w:val="24"/>
              </w:rPr>
              <w:sym w:font="Wingdings" w:char="F0E0"/>
            </w:r>
            <w:r w:rsidRPr="00937BED">
              <w:rPr>
                <w:rFonts w:asciiTheme="minorHAnsi" w:hAnsiTheme="minorHAnsi" w:cstheme="minorHAnsi"/>
                <w:sz w:val="24"/>
                <w:szCs w:val="24"/>
              </w:rPr>
              <w:t xml:space="preserve"> s) and the next step is</w:t>
            </w:r>
            <w:r>
              <w:t xml:space="preserve"> (p </w:t>
            </w:r>
            <w:r>
              <w:rPr>
                <w:rFonts w:ascii="Symbol" w:hAnsi="Symbol"/>
              </w:rPr>
              <w:t></w:t>
            </w:r>
            <w:r>
              <w:t xml:space="preserve"> q</w:t>
            </w:r>
            <w:r w:rsidRPr="00937BED">
              <w:rPr>
                <w:rFonts w:asciiTheme="minorHAnsi" w:hAnsiTheme="minorHAnsi" w:cstheme="minorHAnsi"/>
                <w:sz w:val="24"/>
                <w:szCs w:val="24"/>
              </w:rPr>
              <w:t>), then the conclusion is</w:t>
            </w:r>
            <w:r>
              <w:t xml:space="preserve"> (r </w:t>
            </w:r>
            <w:r>
              <w:rPr>
                <w:rFonts w:ascii="Symbol" w:hAnsi="Symbol"/>
              </w:rPr>
              <w:t></w:t>
            </w:r>
            <w:r>
              <w:rPr>
                <w:rFonts w:ascii="Symbol" w:hAnsi="Symbol"/>
              </w:rPr>
              <w:t></w:t>
            </w:r>
            <w:r>
              <w:t>s).</w:t>
            </w:r>
          </w:p>
          <w:p w:rsidR="00937BED" w:rsidRDefault="00937BED" w:rsidP="00937BED">
            <w:pPr>
              <w:spacing w:line="360" w:lineRule="auto"/>
              <w:jc w:val="center"/>
            </w:pPr>
            <w:r>
              <w:t xml:space="preserve">((p </w:t>
            </w:r>
            <w:r>
              <w:sym w:font="Wingdings" w:char="F0E0"/>
            </w:r>
            <w:r>
              <w:t xml:space="preserve"> r) &amp; (q </w:t>
            </w:r>
            <w:r>
              <w:sym w:font="Wingdings" w:char="F0E0"/>
            </w:r>
            <w:r>
              <w:t xml:space="preserve"> s))/(p </w:t>
            </w:r>
            <w:r>
              <w:rPr>
                <w:rFonts w:ascii="Symbol" w:hAnsi="Symbol"/>
              </w:rPr>
              <w:t></w:t>
            </w:r>
            <w:r>
              <w:rPr>
                <w:rFonts w:ascii="Symbol" w:hAnsi="Symbol"/>
              </w:rPr>
              <w:t></w:t>
            </w:r>
            <w:r>
              <w:t xml:space="preserve">q)/(r </w:t>
            </w:r>
            <w:r>
              <w:rPr>
                <w:rFonts w:ascii="Symbol" w:hAnsi="Symbol"/>
              </w:rPr>
              <w:t></w:t>
            </w:r>
            <w:r>
              <w:rPr>
                <w:rFonts w:ascii="Symbol" w:hAnsi="Symbol"/>
              </w:rPr>
              <w:t></w:t>
            </w:r>
            <w:r>
              <w:t>s)</w:t>
            </w:r>
          </w:p>
          <w:p w:rsidR="00937BED" w:rsidRPr="009C1145" w:rsidRDefault="00937BED" w:rsidP="00937BED">
            <w:pPr>
              <w:spacing w:line="360" w:lineRule="auto"/>
            </w:pPr>
            <w:r w:rsidRPr="00937BED">
              <w:rPr>
                <w:rFonts w:asciiTheme="minorHAnsi" w:hAnsiTheme="minorHAnsi" w:cstheme="minorHAnsi"/>
                <w:sz w:val="24"/>
              </w:rPr>
              <w:t>Another example of Constructive Dilemma:</w:t>
            </w:r>
            <w:r w:rsidRPr="009C1145">
              <w:t xml:space="preserve"> (p </w:t>
            </w:r>
            <w:r>
              <w:rPr>
                <w:rFonts w:ascii="Symbol" w:hAnsi="Symbol"/>
              </w:rPr>
              <w:t></w:t>
            </w:r>
            <w:r>
              <w:rPr>
                <w:rFonts w:ascii="Symbol" w:hAnsi="Symbol"/>
              </w:rPr>
              <w:t></w:t>
            </w:r>
            <w:r w:rsidRPr="009C1145">
              <w:t xml:space="preserve">q)/(p </w:t>
            </w:r>
            <w:r>
              <w:sym w:font="Wingdings" w:char="F0E0"/>
            </w:r>
            <w:r w:rsidRPr="009C1145">
              <w:t xml:space="preserve"> r)/(q </w:t>
            </w:r>
            <w:r>
              <w:sym w:font="Wingdings" w:char="F0E0"/>
            </w:r>
            <w:r w:rsidRPr="009C1145">
              <w:t xml:space="preserve"> s)/(r </w:t>
            </w:r>
            <w:r>
              <w:rPr>
                <w:rFonts w:ascii="Symbol" w:hAnsi="Symbol"/>
              </w:rPr>
              <w:t></w:t>
            </w:r>
            <w:r>
              <w:rPr>
                <w:rFonts w:ascii="Symbol" w:hAnsi="Symbol"/>
              </w:rPr>
              <w:t></w:t>
            </w:r>
            <w:r w:rsidRPr="009C1145">
              <w:t>s)</w:t>
            </w:r>
          </w:p>
          <w:p w:rsidR="00937BED" w:rsidRDefault="00937BED" w:rsidP="00937BED">
            <w:pPr>
              <w:spacing w:line="360" w:lineRule="auto"/>
            </w:pPr>
          </w:p>
          <w:p w:rsidR="00937BED" w:rsidRDefault="00937BED" w:rsidP="00937BED">
            <w:pPr>
              <w:spacing w:line="360" w:lineRule="auto"/>
              <w:jc w:val="both"/>
            </w:pPr>
            <w:r w:rsidRPr="00937BED">
              <w:rPr>
                <w:rFonts w:asciiTheme="minorHAnsi" w:hAnsiTheme="minorHAnsi" w:cstheme="minorHAnsi"/>
                <w:b/>
                <w:bCs/>
                <w:i/>
                <w:iCs/>
                <w:sz w:val="24"/>
                <w:szCs w:val="24"/>
              </w:rPr>
              <w:t>Destructive Dilemma:</w:t>
            </w:r>
            <w:r w:rsidRPr="00937BED">
              <w:rPr>
                <w:rFonts w:asciiTheme="minorHAnsi" w:hAnsiTheme="minorHAnsi" w:cstheme="minorHAnsi"/>
                <w:sz w:val="24"/>
                <w:szCs w:val="24"/>
              </w:rPr>
              <w:t xml:space="preserve"> If the first step of derivation is proposition</w:t>
            </w:r>
            <w:r>
              <w:t xml:space="preserve"> </w:t>
            </w:r>
            <w:r w:rsidRPr="009C1145">
              <w:t>(</w:t>
            </w:r>
            <w:r w:rsidRPr="009F6325">
              <w:rPr>
                <w:rFonts w:ascii="Symbol" w:hAnsi="Symbol"/>
                <w:b/>
                <w:bCs/>
              </w:rPr>
              <w:t></w:t>
            </w:r>
            <w:r w:rsidRPr="009C1145">
              <w:t xml:space="preserve">p </w:t>
            </w:r>
            <w:r>
              <w:rPr>
                <w:rFonts w:ascii="Symbol" w:hAnsi="Symbol"/>
              </w:rPr>
              <w:t></w:t>
            </w:r>
            <w:r>
              <w:rPr>
                <w:rFonts w:ascii="Symbol" w:hAnsi="Symbol"/>
              </w:rPr>
              <w:t></w:t>
            </w:r>
            <w:r w:rsidRPr="009F6325">
              <w:rPr>
                <w:rFonts w:ascii="Symbol" w:hAnsi="Symbol"/>
                <w:b/>
                <w:bCs/>
              </w:rPr>
              <w:t></w:t>
            </w:r>
            <w:r w:rsidRPr="009C1145">
              <w:t>q)</w:t>
            </w:r>
            <w:r>
              <w:t xml:space="preserve">, </w:t>
            </w:r>
            <w:r w:rsidRPr="00937BED">
              <w:rPr>
                <w:rFonts w:asciiTheme="minorHAnsi" w:hAnsiTheme="minorHAnsi" w:cstheme="minorHAnsi"/>
                <w:sz w:val="24"/>
                <w:szCs w:val="24"/>
              </w:rPr>
              <w:t>the second step is</w:t>
            </w:r>
            <w:r>
              <w:t xml:space="preserve"> </w:t>
            </w:r>
            <w:r w:rsidRPr="009C1145">
              <w:t>(</w:t>
            </w:r>
            <w:r>
              <w:t>r</w:t>
            </w:r>
            <w:r w:rsidRPr="009C1145">
              <w:t xml:space="preserve"> </w:t>
            </w:r>
            <w:r>
              <w:sym w:font="Wingdings" w:char="F0E0"/>
            </w:r>
            <w:r w:rsidRPr="009C1145">
              <w:t xml:space="preserve"> </w:t>
            </w:r>
            <w:r>
              <w:t>p</w:t>
            </w:r>
            <w:r w:rsidRPr="00937BED">
              <w:rPr>
                <w:rFonts w:asciiTheme="minorHAnsi" w:hAnsiTheme="minorHAnsi" w:cstheme="minorHAnsi"/>
                <w:sz w:val="24"/>
                <w:szCs w:val="24"/>
              </w:rPr>
              <w:t>), and the next step is</w:t>
            </w:r>
            <w:r>
              <w:t xml:space="preserve"> </w:t>
            </w:r>
            <w:r w:rsidRPr="009C1145">
              <w:t>(</w:t>
            </w:r>
            <w:r>
              <w:t>s</w:t>
            </w:r>
            <w:r w:rsidRPr="009C1145">
              <w:t xml:space="preserve"> </w:t>
            </w:r>
            <w:r>
              <w:sym w:font="Wingdings" w:char="F0E0"/>
            </w:r>
            <w:r w:rsidRPr="009C1145">
              <w:t xml:space="preserve"> </w:t>
            </w:r>
            <w:r>
              <w:t>q</w:t>
            </w:r>
            <w:r w:rsidRPr="00937BED">
              <w:rPr>
                <w:rFonts w:asciiTheme="minorHAnsi" w:hAnsiTheme="minorHAnsi" w:cstheme="minorHAnsi"/>
                <w:sz w:val="24"/>
                <w:szCs w:val="24"/>
              </w:rPr>
              <w:t>), then the conclusion is</w:t>
            </w:r>
            <w:r>
              <w:t xml:space="preserve"> (</w:t>
            </w:r>
            <w:r w:rsidRPr="009F6325">
              <w:rPr>
                <w:rFonts w:ascii="Symbol" w:hAnsi="Symbol"/>
                <w:b/>
                <w:bCs/>
              </w:rPr>
              <w:t></w:t>
            </w:r>
            <w:r>
              <w:t xml:space="preserve">r </w:t>
            </w:r>
            <w:r>
              <w:rPr>
                <w:rFonts w:ascii="Symbol" w:hAnsi="Symbol"/>
              </w:rPr>
              <w:t></w:t>
            </w:r>
            <w:r>
              <w:rPr>
                <w:rFonts w:ascii="Symbol" w:hAnsi="Symbol"/>
              </w:rPr>
              <w:t></w:t>
            </w:r>
            <w:r w:rsidRPr="009F6325">
              <w:rPr>
                <w:rFonts w:ascii="Symbol" w:hAnsi="Symbol"/>
                <w:b/>
                <w:bCs/>
              </w:rPr>
              <w:t></w:t>
            </w:r>
            <w:r>
              <w:t>s).</w:t>
            </w:r>
          </w:p>
          <w:p w:rsidR="00937BED" w:rsidRPr="00AA31A2" w:rsidRDefault="00937BED" w:rsidP="00937BED">
            <w:pPr>
              <w:spacing w:line="360" w:lineRule="auto"/>
              <w:jc w:val="center"/>
              <w:rPr>
                <w:lang w:val="pt-BR"/>
              </w:rPr>
            </w:pPr>
            <w:r w:rsidRPr="009C1145">
              <w:t>(</w:t>
            </w:r>
            <w:r w:rsidRPr="009F6325">
              <w:rPr>
                <w:rFonts w:ascii="Symbol" w:hAnsi="Symbol"/>
                <w:b/>
                <w:bCs/>
              </w:rPr>
              <w:t></w:t>
            </w:r>
            <w:r w:rsidRPr="009C1145">
              <w:t xml:space="preserve">p </w:t>
            </w:r>
            <w:r>
              <w:rPr>
                <w:rFonts w:ascii="Symbol" w:hAnsi="Symbol"/>
              </w:rPr>
              <w:t></w:t>
            </w:r>
            <w:r>
              <w:rPr>
                <w:rFonts w:ascii="Symbol" w:hAnsi="Symbol"/>
              </w:rPr>
              <w:t></w:t>
            </w:r>
            <w:r w:rsidRPr="009F6325">
              <w:rPr>
                <w:rFonts w:ascii="Symbol" w:hAnsi="Symbol"/>
                <w:b/>
                <w:bCs/>
              </w:rPr>
              <w:t></w:t>
            </w:r>
            <w:r w:rsidRPr="009C1145">
              <w:t>q)</w:t>
            </w:r>
            <w:r w:rsidRPr="00AA31A2">
              <w:rPr>
                <w:lang w:val="pt-BR"/>
              </w:rPr>
              <w:t xml:space="preserve">/(r </w:t>
            </w:r>
            <w:r>
              <w:sym w:font="Wingdings" w:char="F0E0"/>
            </w:r>
            <w:r w:rsidRPr="00AA31A2">
              <w:rPr>
                <w:lang w:val="pt-BR"/>
              </w:rPr>
              <w:t xml:space="preserve"> p)/(s </w:t>
            </w:r>
            <w:r>
              <w:sym w:font="Wingdings" w:char="F0E0"/>
            </w:r>
            <w:r w:rsidRPr="00AA31A2">
              <w:rPr>
                <w:lang w:val="pt-BR"/>
              </w:rPr>
              <w:t xml:space="preserve"> q)/(</w:t>
            </w:r>
            <w:r w:rsidRPr="009F6325">
              <w:rPr>
                <w:rFonts w:ascii="Symbol" w:hAnsi="Symbol"/>
                <w:b/>
                <w:bCs/>
              </w:rPr>
              <w:t></w:t>
            </w:r>
            <w:r w:rsidRPr="00AA31A2">
              <w:rPr>
                <w:lang w:val="pt-BR"/>
              </w:rPr>
              <w:t xml:space="preserve">r </w:t>
            </w:r>
            <w:r>
              <w:rPr>
                <w:rFonts w:ascii="Symbol" w:hAnsi="Symbol"/>
              </w:rPr>
              <w:t></w:t>
            </w:r>
            <w:r>
              <w:rPr>
                <w:rFonts w:ascii="Symbol" w:hAnsi="Symbol"/>
              </w:rPr>
              <w:t></w:t>
            </w:r>
            <w:r w:rsidRPr="009F6325">
              <w:rPr>
                <w:rFonts w:ascii="Symbol" w:hAnsi="Symbol"/>
                <w:b/>
                <w:bCs/>
              </w:rPr>
              <w:t></w:t>
            </w:r>
            <w:r w:rsidRPr="00AA31A2">
              <w:rPr>
                <w:lang w:val="pt-BR"/>
              </w:rPr>
              <w:t>s)</w:t>
            </w:r>
          </w:p>
          <w:p w:rsidR="00937BED" w:rsidRPr="009C1145" w:rsidRDefault="00937BED" w:rsidP="00937BED">
            <w:pPr>
              <w:spacing w:line="360" w:lineRule="auto"/>
            </w:pPr>
          </w:p>
          <w:p w:rsidR="00937BED" w:rsidRDefault="00937BED" w:rsidP="00937BED">
            <w:pPr>
              <w:spacing w:line="360" w:lineRule="auto"/>
              <w:jc w:val="both"/>
            </w:pPr>
            <w:r w:rsidRPr="00937BED">
              <w:rPr>
                <w:rFonts w:asciiTheme="minorHAnsi" w:hAnsiTheme="minorHAnsi" w:cstheme="minorHAnsi"/>
                <w:b/>
                <w:bCs/>
                <w:i/>
                <w:iCs/>
                <w:sz w:val="24"/>
                <w:szCs w:val="24"/>
              </w:rPr>
              <w:t>Absorption:</w:t>
            </w:r>
            <w:r w:rsidRPr="00937BED">
              <w:rPr>
                <w:rFonts w:asciiTheme="minorHAnsi" w:hAnsiTheme="minorHAnsi" w:cstheme="minorHAnsi"/>
                <w:sz w:val="24"/>
                <w:szCs w:val="24"/>
              </w:rPr>
              <w:t xml:space="preserve"> If the first step of derivation is proposition</w:t>
            </w:r>
            <w:r>
              <w:t xml:space="preserve"> (p </w:t>
            </w:r>
            <w:r>
              <w:sym w:font="Wingdings" w:char="F0E0"/>
            </w:r>
            <w:r>
              <w:t xml:space="preserve"> q), </w:t>
            </w:r>
            <w:r w:rsidRPr="00937BED">
              <w:rPr>
                <w:rFonts w:asciiTheme="minorHAnsi" w:hAnsiTheme="minorHAnsi" w:cstheme="minorHAnsi"/>
                <w:sz w:val="24"/>
                <w:szCs w:val="24"/>
              </w:rPr>
              <w:t xml:space="preserve">then the conclusion is </w:t>
            </w:r>
            <w:r>
              <w:t xml:space="preserve">(p </w:t>
            </w:r>
            <w:r>
              <w:sym w:font="Wingdings" w:char="F0E0"/>
            </w:r>
            <w:r>
              <w:t xml:space="preserve"> (p </w:t>
            </w:r>
            <w:r>
              <w:rPr>
                <w:rFonts w:ascii="Symbol" w:hAnsi="Symbol"/>
              </w:rPr>
              <w:t></w:t>
            </w:r>
            <w:r>
              <w:t xml:space="preserve"> q)).</w:t>
            </w:r>
          </w:p>
          <w:p w:rsidR="00937BED" w:rsidRDefault="00937BED" w:rsidP="00937BED">
            <w:pPr>
              <w:spacing w:line="360" w:lineRule="auto"/>
              <w:jc w:val="center"/>
            </w:pPr>
            <w:r>
              <w:t xml:space="preserve">(p </w:t>
            </w:r>
            <w:r>
              <w:sym w:font="Wingdings" w:char="F0E0"/>
            </w:r>
            <w:r>
              <w:t xml:space="preserve"> q)/(p </w:t>
            </w:r>
            <w:r>
              <w:sym w:font="Wingdings" w:char="F0E0"/>
            </w:r>
            <w:r>
              <w:t xml:space="preserve"> (p </w:t>
            </w:r>
            <w:r>
              <w:rPr>
                <w:rFonts w:ascii="Symbol" w:hAnsi="Symbol"/>
              </w:rPr>
              <w:t></w:t>
            </w:r>
            <w:r>
              <w:t xml:space="preserve"> q))</w:t>
            </w:r>
          </w:p>
          <w:p w:rsidR="00937BED" w:rsidRDefault="00937BED" w:rsidP="00937BED">
            <w:pPr>
              <w:spacing w:line="360" w:lineRule="auto"/>
              <w:jc w:val="both"/>
            </w:pPr>
          </w:p>
          <w:p w:rsidR="00937BED" w:rsidRDefault="00937BED" w:rsidP="00937BED">
            <w:pPr>
              <w:spacing w:line="360" w:lineRule="auto"/>
              <w:jc w:val="both"/>
            </w:pPr>
            <w:r w:rsidRPr="00937BED">
              <w:rPr>
                <w:rFonts w:asciiTheme="minorHAnsi" w:hAnsiTheme="minorHAnsi" w:cstheme="minorHAnsi"/>
                <w:b/>
                <w:bCs/>
                <w:i/>
                <w:iCs/>
                <w:sz w:val="24"/>
                <w:szCs w:val="24"/>
              </w:rPr>
              <w:t>Excluded Middle Introduction:</w:t>
            </w:r>
            <w:r w:rsidRPr="00937BED">
              <w:rPr>
                <w:rFonts w:asciiTheme="minorHAnsi" w:hAnsiTheme="minorHAnsi" w:cstheme="minorHAnsi"/>
                <w:sz w:val="24"/>
                <w:szCs w:val="24"/>
              </w:rPr>
              <w:t xml:space="preserve"> During any step of the derivation, we could include a disjunction of a proposition p, along with the negation of it. This inclusion will have no change on the derivation. This could be represented as</w:t>
            </w:r>
            <w:r>
              <w:t xml:space="preserve"> (p </w:t>
            </w:r>
            <w:r>
              <w:rPr>
                <w:rFonts w:ascii="Symbol" w:hAnsi="Symbol"/>
              </w:rPr>
              <w:t></w:t>
            </w:r>
            <w:r>
              <w:rPr>
                <w:rFonts w:ascii="Symbol" w:hAnsi="Symbol"/>
              </w:rPr>
              <w:t></w:t>
            </w:r>
            <w:r w:rsidRPr="009F6325">
              <w:rPr>
                <w:rFonts w:ascii="Symbol" w:hAnsi="Symbol"/>
                <w:b/>
                <w:bCs/>
              </w:rPr>
              <w:t></w:t>
            </w:r>
            <w:r>
              <w:t xml:space="preserve">p). </w:t>
            </w:r>
          </w:p>
          <w:p w:rsidR="00937BED" w:rsidRDefault="00937BED" w:rsidP="00937BED">
            <w:pPr>
              <w:spacing w:line="360" w:lineRule="auto"/>
              <w:jc w:val="both"/>
            </w:pPr>
          </w:p>
          <w:p w:rsidR="00937BED" w:rsidRDefault="00937BED" w:rsidP="00937BED">
            <w:pPr>
              <w:spacing w:line="360" w:lineRule="auto"/>
              <w:jc w:val="both"/>
            </w:pPr>
            <w:r w:rsidRPr="00937BED">
              <w:rPr>
                <w:rFonts w:asciiTheme="minorHAnsi" w:hAnsiTheme="minorHAnsi" w:cstheme="minorHAnsi"/>
                <w:b/>
                <w:bCs/>
                <w:i/>
                <w:iCs/>
                <w:sz w:val="24"/>
                <w:szCs w:val="24"/>
              </w:rPr>
              <w:t>Universal Specification:</w:t>
            </w:r>
            <w:r w:rsidRPr="00937BED">
              <w:rPr>
                <w:rFonts w:asciiTheme="minorHAnsi" w:hAnsiTheme="minorHAnsi" w:cstheme="minorHAnsi"/>
                <w:sz w:val="24"/>
                <w:szCs w:val="24"/>
              </w:rPr>
              <w:t xml:space="preserve"> Given an assertion of the form</w:t>
            </w:r>
            <w:r>
              <w:t xml:space="preserve"> </w:t>
            </w:r>
            <w:r w:rsidRPr="00F21F4F">
              <w:rPr>
                <w:rFonts w:ascii="Symbol" w:hAnsi="Symbol"/>
              </w:rPr>
              <w:t></w:t>
            </w:r>
            <w:r>
              <w:t xml:space="preserve">xP(x), </w:t>
            </w:r>
            <w:r w:rsidRPr="00937BED">
              <w:rPr>
                <w:rFonts w:asciiTheme="minorHAnsi" w:hAnsiTheme="minorHAnsi" w:cstheme="minorHAnsi"/>
                <w:sz w:val="24"/>
                <w:szCs w:val="24"/>
              </w:rPr>
              <w:t>we could conclude</w:t>
            </w:r>
            <w:r>
              <w:t xml:space="preserve"> P(s), </w:t>
            </w:r>
            <w:r w:rsidRPr="00937BED">
              <w:rPr>
                <w:rFonts w:asciiTheme="minorHAnsi" w:hAnsiTheme="minorHAnsi" w:cstheme="minorHAnsi"/>
                <w:sz w:val="24"/>
                <w:szCs w:val="24"/>
              </w:rPr>
              <w:t>where s is any value of the variable x.</w:t>
            </w:r>
            <w:r>
              <w:t xml:space="preserve"> </w:t>
            </w:r>
            <w:r>
              <w:tab/>
            </w:r>
            <w:r w:rsidRPr="00F21F4F">
              <w:rPr>
                <w:rFonts w:ascii="Symbol" w:hAnsi="Symbol"/>
              </w:rPr>
              <w:t></w:t>
            </w:r>
            <w:r>
              <w:t>xP(x)/P(s)</w:t>
            </w:r>
          </w:p>
          <w:p w:rsidR="00937BED" w:rsidRDefault="00937BED" w:rsidP="00937BED">
            <w:pPr>
              <w:spacing w:line="360" w:lineRule="auto"/>
              <w:jc w:val="both"/>
            </w:pPr>
          </w:p>
          <w:p w:rsidR="00937BED" w:rsidRDefault="00937BED" w:rsidP="00937BED">
            <w:pPr>
              <w:spacing w:line="360" w:lineRule="auto"/>
              <w:jc w:val="both"/>
            </w:pPr>
            <w:r w:rsidRPr="00937BED">
              <w:rPr>
                <w:rFonts w:asciiTheme="minorHAnsi" w:hAnsiTheme="minorHAnsi" w:cstheme="minorHAnsi"/>
                <w:b/>
                <w:bCs/>
                <w:i/>
                <w:iCs/>
                <w:sz w:val="24"/>
                <w:szCs w:val="24"/>
              </w:rPr>
              <w:t>Existential Specification:</w:t>
            </w:r>
            <w:r w:rsidRPr="00937BED">
              <w:rPr>
                <w:rFonts w:asciiTheme="minorHAnsi" w:hAnsiTheme="minorHAnsi" w:cstheme="minorHAnsi"/>
                <w:sz w:val="24"/>
                <w:szCs w:val="24"/>
              </w:rPr>
              <w:t xml:space="preserve"> Given an assertion of the form</w:t>
            </w:r>
            <w:r>
              <w:t xml:space="preserve"> </w:t>
            </w:r>
            <w:r>
              <w:rPr>
                <w:rFonts w:ascii="Symbol" w:hAnsi="Symbol"/>
                <w:color w:val="284C6A"/>
              </w:rPr>
              <w:t></w:t>
            </w:r>
            <w:r>
              <w:t xml:space="preserve">xP(x), </w:t>
            </w:r>
            <w:r w:rsidRPr="00937BED">
              <w:rPr>
                <w:rFonts w:asciiTheme="minorHAnsi" w:hAnsiTheme="minorHAnsi" w:cstheme="minorHAnsi"/>
                <w:sz w:val="24"/>
                <w:szCs w:val="24"/>
              </w:rPr>
              <w:t>we could conclude P(s), where s is a constant and not a variable.</w:t>
            </w:r>
            <w:r>
              <w:t xml:space="preserve"> </w:t>
            </w:r>
            <w:r>
              <w:tab/>
            </w:r>
            <w:r>
              <w:rPr>
                <w:rFonts w:ascii="Symbol" w:hAnsi="Symbol"/>
                <w:color w:val="284C6A"/>
              </w:rPr>
              <w:t></w:t>
            </w:r>
            <w:r>
              <w:t>xP(x)/P(s)</w:t>
            </w:r>
          </w:p>
          <w:p w:rsidR="00937BED" w:rsidRDefault="00937BED" w:rsidP="00937BED">
            <w:pPr>
              <w:spacing w:line="360" w:lineRule="auto"/>
              <w:jc w:val="both"/>
            </w:pPr>
          </w:p>
          <w:p w:rsidR="00937BED" w:rsidRDefault="00937BED" w:rsidP="00937BED">
            <w:pPr>
              <w:spacing w:line="360" w:lineRule="auto"/>
              <w:jc w:val="both"/>
            </w:pPr>
            <w:r w:rsidRPr="00937BED">
              <w:rPr>
                <w:rFonts w:asciiTheme="minorHAnsi" w:hAnsiTheme="minorHAnsi" w:cstheme="minorHAnsi"/>
                <w:b/>
                <w:bCs/>
                <w:i/>
                <w:iCs/>
                <w:sz w:val="24"/>
                <w:szCs w:val="24"/>
              </w:rPr>
              <w:t>Universal Generalization:</w:t>
            </w:r>
            <w:r w:rsidRPr="00937BED">
              <w:rPr>
                <w:rFonts w:asciiTheme="minorHAnsi" w:hAnsiTheme="minorHAnsi" w:cstheme="minorHAnsi"/>
                <w:sz w:val="24"/>
                <w:szCs w:val="24"/>
              </w:rPr>
              <w:t xml:space="preserve"> Given a derivation of the form Q(x) where x is a free variable which could be represented by any value within a specific domain, then we could conclude the derivation as</w:t>
            </w:r>
            <w:r w:rsidRPr="00D144BE">
              <w:rPr>
                <w:color w:val="284C6A"/>
              </w:rPr>
              <w:t xml:space="preserve"> </w:t>
            </w:r>
            <w:r w:rsidRPr="00F21F4F">
              <w:rPr>
                <w:rFonts w:ascii="Symbol" w:hAnsi="Symbol"/>
              </w:rPr>
              <w:t></w:t>
            </w:r>
            <w:r>
              <w:t>xP(x).</w:t>
            </w:r>
          </w:p>
          <w:p w:rsidR="00E74C8A" w:rsidRDefault="00E74C8A" w:rsidP="00E74C8A">
            <w:pPr>
              <w:spacing w:line="360" w:lineRule="auto"/>
              <w:jc w:val="both"/>
            </w:pPr>
            <w:r w:rsidRPr="00E74C8A">
              <w:rPr>
                <w:rFonts w:asciiTheme="minorHAnsi" w:hAnsiTheme="minorHAnsi" w:cstheme="minorHAnsi"/>
                <w:b/>
                <w:bCs/>
                <w:i/>
                <w:iCs/>
                <w:sz w:val="24"/>
                <w:szCs w:val="24"/>
              </w:rPr>
              <w:t>Existential Generalization:</w:t>
            </w:r>
            <w:r w:rsidRPr="00E74C8A">
              <w:rPr>
                <w:rFonts w:asciiTheme="minorHAnsi" w:hAnsiTheme="minorHAnsi" w:cstheme="minorHAnsi"/>
                <w:sz w:val="24"/>
                <w:szCs w:val="24"/>
              </w:rPr>
              <w:t xml:space="preserve"> Given a derivation of the form Q(x) where x is a constant value, then we could conclude the derivation as</w:t>
            </w:r>
            <w:r w:rsidRPr="00E74C8A">
              <w:rPr>
                <w:rFonts w:asciiTheme="minorHAnsi" w:hAnsiTheme="minorHAnsi" w:cstheme="minorHAnsi"/>
                <w:color w:val="284C6A"/>
                <w:sz w:val="24"/>
                <w:szCs w:val="24"/>
              </w:rPr>
              <w:t xml:space="preserve"> </w:t>
            </w:r>
            <w:r>
              <w:rPr>
                <w:rFonts w:ascii="Symbol" w:hAnsi="Symbol"/>
                <w:color w:val="284C6A"/>
              </w:rPr>
              <w:t></w:t>
            </w:r>
            <w:r>
              <w:t>xP(x).</w:t>
            </w:r>
          </w:p>
          <w:p w:rsidR="00E74C8A" w:rsidRDefault="00E74C8A" w:rsidP="00E74C8A">
            <w:pPr>
              <w:spacing w:line="360" w:lineRule="auto"/>
              <w:jc w:val="both"/>
            </w:pPr>
          </w:p>
          <w:p w:rsidR="00E74C8A" w:rsidRPr="00E74C8A" w:rsidRDefault="00E74C8A" w:rsidP="00E74C8A">
            <w:pPr>
              <w:spacing w:line="360" w:lineRule="auto"/>
              <w:jc w:val="both"/>
              <w:rPr>
                <w:rFonts w:asciiTheme="minorHAnsi" w:hAnsiTheme="minorHAnsi" w:cstheme="minorHAnsi"/>
                <w:sz w:val="24"/>
                <w:szCs w:val="24"/>
              </w:rPr>
            </w:pPr>
            <w:r w:rsidRPr="00E74C8A">
              <w:rPr>
                <w:rFonts w:asciiTheme="minorHAnsi" w:hAnsiTheme="minorHAnsi" w:cstheme="minorHAnsi"/>
                <w:b/>
                <w:bCs/>
                <w:sz w:val="24"/>
                <w:szCs w:val="24"/>
              </w:rPr>
              <w:lastRenderedPageBreak/>
              <w:t>Deduction Rules (Rules of Replacement):</w:t>
            </w:r>
            <w:r w:rsidRPr="00E74C8A">
              <w:rPr>
                <w:rFonts w:asciiTheme="minorHAnsi" w:hAnsiTheme="minorHAnsi" w:cstheme="minorHAnsi"/>
                <w:sz w:val="24"/>
                <w:szCs w:val="24"/>
              </w:rPr>
              <w:t xml:space="preserve"> In any given derivation, there are ways by which we could replace a given proposition with its equivalent. These substitutions are based on the rules of replacement. Rules of replacement are different from rules of inference because here we don't infer anything but instead just provide an equivalent using different symbols. Rules of inferences can be applied to the derivation as a whole only but rules of replacement can be applied on parts of the derivation. Rules of inferences are unidirectional but rules of replacement are bidirectional.</w:t>
            </w:r>
          </w:p>
          <w:p w:rsidR="00E74C8A" w:rsidRDefault="00E74C8A" w:rsidP="00E74C8A">
            <w:pPr>
              <w:spacing w:line="360" w:lineRule="auto"/>
              <w:jc w:val="both"/>
            </w:pPr>
          </w:p>
          <w:p w:rsidR="00E74C8A" w:rsidRPr="00E74C8A" w:rsidRDefault="00E74C8A" w:rsidP="00E74C8A">
            <w:pPr>
              <w:spacing w:line="360" w:lineRule="auto"/>
              <w:jc w:val="both"/>
              <w:rPr>
                <w:rFonts w:asciiTheme="minorHAnsi" w:hAnsiTheme="minorHAnsi" w:cstheme="minorHAnsi"/>
                <w:sz w:val="24"/>
                <w:szCs w:val="24"/>
                <w:shd w:val="clear" w:color="auto" w:fill="00FFFF"/>
              </w:rPr>
            </w:pPr>
            <w:r w:rsidRPr="00E74C8A">
              <w:rPr>
                <w:rFonts w:asciiTheme="minorHAnsi" w:hAnsiTheme="minorHAnsi" w:cstheme="minorHAnsi"/>
                <w:sz w:val="24"/>
                <w:szCs w:val="24"/>
              </w:rPr>
              <w:t>The following table summarizes various properties that could be applied on predicate calculus. The specific property of deMorgan's property helps us to remove disjunctions or conjunctions without changing the actual meaning.</w:t>
            </w:r>
          </w:p>
          <w:tbl>
            <w:tblPr>
              <w:tblW w:w="0" w:type="auto"/>
              <w:tblInd w:w="170" w:type="dxa"/>
              <w:tblLook w:val="0000"/>
            </w:tblPr>
            <w:tblGrid>
              <w:gridCol w:w="2079"/>
              <w:gridCol w:w="3427"/>
              <w:gridCol w:w="2996"/>
            </w:tblGrid>
            <w:tr w:rsidR="00E74C8A" w:rsidTr="00F1551E">
              <w:tc>
                <w:tcPr>
                  <w:tcW w:w="2079" w:type="dxa"/>
                  <w:tcBorders>
                    <w:top w:val="single" w:sz="4" w:space="0" w:color="000000"/>
                    <w:left w:val="single" w:sz="4" w:space="0" w:color="000000"/>
                    <w:bottom w:val="single" w:sz="4" w:space="0" w:color="000000"/>
                  </w:tcBorders>
                </w:tcPr>
                <w:p w:rsidR="00E74C8A" w:rsidRPr="00E74C8A" w:rsidRDefault="00E74C8A" w:rsidP="00F1551E">
                  <w:pPr>
                    <w:snapToGrid w:val="0"/>
                    <w:jc w:val="center"/>
                    <w:rPr>
                      <w:rFonts w:asciiTheme="minorHAnsi" w:hAnsiTheme="minorHAnsi" w:cstheme="minorHAnsi"/>
                      <w:b/>
                      <w:bCs/>
                    </w:rPr>
                  </w:pPr>
                  <w:r w:rsidRPr="00E74C8A">
                    <w:rPr>
                      <w:rFonts w:asciiTheme="minorHAnsi" w:hAnsiTheme="minorHAnsi" w:cstheme="minorHAnsi"/>
                      <w:b/>
                      <w:bCs/>
                    </w:rPr>
                    <w:t>Property</w:t>
                  </w:r>
                </w:p>
              </w:tc>
              <w:tc>
                <w:tcPr>
                  <w:tcW w:w="3427" w:type="dxa"/>
                  <w:tcBorders>
                    <w:top w:val="single" w:sz="4" w:space="0" w:color="000000"/>
                    <w:left w:val="single" w:sz="4" w:space="0" w:color="000000"/>
                    <w:bottom w:val="single" w:sz="4" w:space="0" w:color="000000"/>
                  </w:tcBorders>
                </w:tcPr>
                <w:p w:rsidR="00E74C8A" w:rsidRPr="00E74C8A" w:rsidRDefault="00E74C8A" w:rsidP="00F1551E">
                  <w:pPr>
                    <w:snapToGrid w:val="0"/>
                    <w:jc w:val="center"/>
                    <w:rPr>
                      <w:rFonts w:asciiTheme="minorHAnsi" w:hAnsiTheme="minorHAnsi" w:cstheme="minorHAnsi"/>
                      <w:b/>
                      <w:bCs/>
                    </w:rPr>
                  </w:pPr>
                  <w:r w:rsidRPr="00E74C8A">
                    <w:rPr>
                      <w:rFonts w:asciiTheme="minorHAnsi" w:hAnsiTheme="minorHAnsi" w:cstheme="minorHAnsi"/>
                      <w:b/>
                      <w:bCs/>
                    </w:rPr>
                    <w:t>Meaning</w:t>
                  </w:r>
                </w:p>
              </w:tc>
              <w:tc>
                <w:tcPr>
                  <w:tcW w:w="2996" w:type="dxa"/>
                  <w:tcBorders>
                    <w:top w:val="single" w:sz="4" w:space="0" w:color="000000"/>
                    <w:left w:val="single" w:sz="4" w:space="0" w:color="000000"/>
                    <w:bottom w:val="single" w:sz="4" w:space="0" w:color="000000"/>
                    <w:right w:val="single" w:sz="4" w:space="0" w:color="000000"/>
                  </w:tcBorders>
                </w:tcPr>
                <w:p w:rsidR="00E74C8A" w:rsidRPr="00E74C8A" w:rsidRDefault="00E74C8A" w:rsidP="00F1551E">
                  <w:pPr>
                    <w:snapToGrid w:val="0"/>
                    <w:jc w:val="center"/>
                    <w:rPr>
                      <w:rFonts w:asciiTheme="minorHAnsi" w:hAnsiTheme="minorHAnsi" w:cstheme="minorHAnsi"/>
                      <w:b/>
                      <w:bCs/>
                    </w:rPr>
                  </w:pPr>
                  <w:r w:rsidRPr="00E74C8A">
                    <w:rPr>
                      <w:rFonts w:asciiTheme="minorHAnsi" w:hAnsiTheme="minorHAnsi" w:cstheme="minorHAnsi"/>
                      <w:b/>
                      <w:bCs/>
                    </w:rPr>
                    <w:t>Meaning</w:t>
                  </w:r>
                </w:p>
              </w:tc>
            </w:tr>
            <w:tr w:rsidR="00E74C8A" w:rsidTr="00F1551E">
              <w:tc>
                <w:tcPr>
                  <w:tcW w:w="2079" w:type="dxa"/>
                  <w:tcBorders>
                    <w:left w:val="single" w:sz="4" w:space="0" w:color="000000"/>
                    <w:bottom w:val="single" w:sz="4" w:space="0" w:color="000000"/>
                  </w:tcBorders>
                </w:tcPr>
                <w:p w:rsidR="00E74C8A" w:rsidRPr="00103B09" w:rsidRDefault="00E74C8A" w:rsidP="00F1551E">
                  <w:pPr>
                    <w:snapToGrid w:val="0"/>
                  </w:pPr>
                  <w:r w:rsidRPr="00E74C8A">
                    <w:rPr>
                      <w:rFonts w:asciiTheme="minorHAnsi" w:hAnsiTheme="minorHAnsi" w:cstheme="minorHAnsi"/>
                    </w:rPr>
                    <w:t>Double Negation</w:t>
                  </w:r>
                  <w:r w:rsidRPr="00103B09">
                    <w:t xml:space="preserve"> (</w:t>
                  </w:r>
                  <w:r w:rsidRPr="00103B09">
                    <w:rPr>
                      <w:rFonts w:ascii="Symbol" w:hAnsi="Symbol"/>
                    </w:rPr>
                    <w:t></w:t>
                  </w:r>
                  <w:r w:rsidRPr="00103B09">
                    <w:t>-elimination)</w:t>
                  </w:r>
                </w:p>
              </w:tc>
              <w:tc>
                <w:tcPr>
                  <w:tcW w:w="3427" w:type="dxa"/>
                  <w:tcBorders>
                    <w:left w:val="single" w:sz="4" w:space="0" w:color="000000"/>
                    <w:bottom w:val="single" w:sz="4" w:space="0" w:color="000000"/>
                  </w:tcBorders>
                </w:tcPr>
                <w:p w:rsidR="00E74C8A" w:rsidRPr="00103B09" w:rsidRDefault="00E74C8A" w:rsidP="00F1551E">
                  <w:pPr>
                    <w:snapToGrid w:val="0"/>
                    <w:rPr>
                      <w:rFonts w:ascii="Trebuchet MS" w:eastAsia="Arial Unicode MS" w:hAnsi="Trebuchet MS" w:cs="Arial Unicode MS"/>
                    </w:rPr>
                  </w:pPr>
                  <w:r w:rsidRPr="00103B09">
                    <w:rPr>
                      <w:rFonts w:ascii="Symbol" w:hAnsi="Symbol"/>
                    </w:rPr>
                    <w:t></w:t>
                  </w:r>
                  <w:r w:rsidRPr="00103B09">
                    <w:rPr>
                      <w:rFonts w:ascii="Symbol" w:hAnsi="Symbol"/>
                    </w:rPr>
                    <w:t></w:t>
                  </w:r>
                  <w:r w:rsidRPr="00103B09">
                    <w:rPr>
                      <w:rFonts w:ascii="Trebuchet MS" w:eastAsia="Arial Unicode MS" w:hAnsi="Trebuchet MS" w:cs="Arial Unicode MS"/>
                    </w:rPr>
                    <w:t xml:space="preserve">p </w:t>
                  </w:r>
                  <w:r w:rsidRPr="00103B09">
                    <w:rPr>
                      <w:rFonts w:ascii="Symbol" w:hAnsi="Symbol"/>
                    </w:rPr>
                    <w:t></w:t>
                  </w:r>
                  <w:r w:rsidRPr="00103B09">
                    <w:rPr>
                      <w:rFonts w:ascii="Trebuchet MS" w:eastAsia="Arial Unicode MS" w:hAnsi="Trebuchet MS" w:cs="Arial Unicode MS"/>
                    </w:rPr>
                    <w:t xml:space="preserve"> p</w:t>
                  </w:r>
                </w:p>
              </w:tc>
              <w:tc>
                <w:tcPr>
                  <w:tcW w:w="2996" w:type="dxa"/>
                  <w:tcBorders>
                    <w:left w:val="single" w:sz="4" w:space="0" w:color="000000"/>
                    <w:bottom w:val="single" w:sz="4" w:space="0" w:color="000000"/>
                    <w:right w:val="single" w:sz="4" w:space="0" w:color="000000"/>
                  </w:tcBorders>
                </w:tcPr>
                <w:p w:rsidR="00E74C8A" w:rsidRPr="00103B09" w:rsidRDefault="00E74C8A" w:rsidP="00F1551E">
                  <w:pPr>
                    <w:snapToGrid w:val="0"/>
                    <w:rPr>
                      <w:rFonts w:ascii="Trebuchet MS" w:eastAsia="Arial Unicode MS" w:hAnsi="Trebuchet MS" w:cs="Arial Unicode MS"/>
                    </w:rPr>
                  </w:pPr>
                </w:p>
              </w:tc>
            </w:tr>
            <w:tr w:rsidR="00E74C8A" w:rsidTr="00F1551E">
              <w:tc>
                <w:tcPr>
                  <w:tcW w:w="2079" w:type="dxa"/>
                  <w:tcBorders>
                    <w:left w:val="single" w:sz="4" w:space="0" w:color="000000"/>
                    <w:bottom w:val="single" w:sz="4" w:space="0" w:color="000000"/>
                  </w:tcBorders>
                </w:tcPr>
                <w:p w:rsidR="00E74C8A" w:rsidRPr="00E74C8A" w:rsidRDefault="00E74C8A" w:rsidP="00F1551E">
                  <w:pPr>
                    <w:snapToGrid w:val="0"/>
                    <w:rPr>
                      <w:rFonts w:asciiTheme="minorHAnsi" w:hAnsiTheme="minorHAnsi" w:cstheme="minorHAnsi"/>
                    </w:rPr>
                  </w:pPr>
                  <w:r w:rsidRPr="00E74C8A">
                    <w:rPr>
                      <w:rFonts w:asciiTheme="minorHAnsi" w:hAnsiTheme="minorHAnsi" w:cstheme="minorHAnsi"/>
                    </w:rPr>
                    <w:t>Commutativity</w:t>
                  </w:r>
                </w:p>
              </w:tc>
              <w:tc>
                <w:tcPr>
                  <w:tcW w:w="3427" w:type="dxa"/>
                  <w:tcBorders>
                    <w:left w:val="single" w:sz="4" w:space="0" w:color="000000"/>
                    <w:bottom w:val="single" w:sz="4" w:space="0" w:color="000000"/>
                  </w:tcBorders>
                </w:tcPr>
                <w:p w:rsidR="00E74C8A" w:rsidRPr="00103B09" w:rsidRDefault="00E74C8A" w:rsidP="00F1551E">
                  <w:pPr>
                    <w:snapToGrid w:val="0"/>
                    <w:rPr>
                      <w:rFonts w:ascii="Trebuchet MS" w:eastAsia="Arial Unicode MS" w:hAnsi="Trebuchet MS" w:cs="Arial Unicode MS"/>
                    </w:rPr>
                  </w:pPr>
                  <w:r w:rsidRPr="00103B09">
                    <w:rPr>
                      <w:rFonts w:ascii="Trebuchet MS" w:eastAsia="Arial Unicode MS" w:hAnsi="Trebuchet MS" w:cs="Arial Unicode MS"/>
                    </w:rPr>
                    <w:t xml:space="preserve">p </w:t>
                  </w:r>
                  <w:r w:rsidRPr="00103B09">
                    <w:rPr>
                      <w:rFonts w:ascii="Symbol" w:hAnsi="Symbol"/>
                    </w:rPr>
                    <w:t></w:t>
                  </w:r>
                  <w:r w:rsidRPr="00103B09">
                    <w:rPr>
                      <w:rFonts w:ascii="Trebuchet MS" w:eastAsia="Arial Unicode MS" w:hAnsi="Trebuchet MS" w:cs="Arial Unicode MS"/>
                    </w:rPr>
                    <w:t xml:space="preserve"> q </w:t>
                  </w:r>
                  <w:r w:rsidRPr="00103B09">
                    <w:rPr>
                      <w:rFonts w:ascii="Symbol" w:hAnsi="Symbol"/>
                    </w:rPr>
                    <w:t></w:t>
                  </w:r>
                  <w:r w:rsidRPr="00103B09">
                    <w:rPr>
                      <w:rFonts w:ascii="Trebuchet MS" w:eastAsia="Arial Unicode MS" w:hAnsi="Trebuchet MS" w:cs="Arial Unicode MS"/>
                    </w:rPr>
                    <w:t xml:space="preserve"> q </w:t>
                  </w:r>
                  <w:r w:rsidRPr="00103B09">
                    <w:rPr>
                      <w:rFonts w:ascii="Symbol" w:hAnsi="Symbol"/>
                    </w:rPr>
                    <w:t></w:t>
                  </w:r>
                  <w:r w:rsidRPr="00103B09">
                    <w:rPr>
                      <w:rFonts w:ascii="Trebuchet MS" w:eastAsia="Arial Unicode MS" w:hAnsi="Trebuchet MS" w:cs="Arial Unicode MS"/>
                    </w:rPr>
                    <w:t xml:space="preserve"> p</w:t>
                  </w:r>
                </w:p>
              </w:tc>
              <w:tc>
                <w:tcPr>
                  <w:tcW w:w="2996" w:type="dxa"/>
                  <w:tcBorders>
                    <w:left w:val="single" w:sz="4" w:space="0" w:color="000000"/>
                    <w:bottom w:val="single" w:sz="4" w:space="0" w:color="000000"/>
                    <w:right w:val="single" w:sz="4" w:space="0" w:color="000000"/>
                  </w:tcBorders>
                </w:tcPr>
                <w:p w:rsidR="00E74C8A" w:rsidRPr="00103B09" w:rsidRDefault="00E74C8A" w:rsidP="00F1551E">
                  <w:pPr>
                    <w:snapToGrid w:val="0"/>
                    <w:rPr>
                      <w:rFonts w:ascii="Trebuchet MS" w:eastAsia="Arial Unicode MS" w:hAnsi="Trebuchet MS" w:cs="Arial Unicode MS"/>
                    </w:rPr>
                  </w:pPr>
                  <w:r w:rsidRPr="00103B09">
                    <w:rPr>
                      <w:rFonts w:ascii="Trebuchet MS" w:eastAsia="Arial Unicode MS" w:hAnsi="Trebuchet MS" w:cs="Arial Unicode MS"/>
                    </w:rPr>
                    <w:t xml:space="preserve">p </w:t>
                  </w:r>
                  <w:r w:rsidRPr="00103B09">
                    <w:rPr>
                      <w:rFonts w:ascii="Symbol" w:hAnsi="Symbol"/>
                    </w:rPr>
                    <w:t></w:t>
                  </w:r>
                  <w:r w:rsidRPr="00103B09">
                    <w:rPr>
                      <w:rFonts w:ascii="Trebuchet MS" w:eastAsia="Arial Unicode MS" w:hAnsi="Trebuchet MS" w:cs="Arial Unicode MS"/>
                    </w:rPr>
                    <w:t xml:space="preserve"> q </w:t>
                  </w:r>
                  <w:r w:rsidRPr="00103B09">
                    <w:rPr>
                      <w:rFonts w:ascii="Symbol" w:hAnsi="Symbol"/>
                    </w:rPr>
                    <w:t></w:t>
                  </w:r>
                  <w:r w:rsidRPr="00103B09">
                    <w:rPr>
                      <w:rFonts w:ascii="Trebuchet MS" w:eastAsia="Arial Unicode MS" w:hAnsi="Trebuchet MS" w:cs="Arial Unicode MS"/>
                    </w:rPr>
                    <w:t xml:space="preserve"> q </w:t>
                  </w:r>
                  <w:r w:rsidRPr="00103B09">
                    <w:rPr>
                      <w:rFonts w:ascii="Symbol" w:hAnsi="Symbol"/>
                    </w:rPr>
                    <w:t></w:t>
                  </w:r>
                  <w:r w:rsidRPr="00103B09">
                    <w:rPr>
                      <w:rFonts w:ascii="Trebuchet MS" w:eastAsia="Arial Unicode MS" w:hAnsi="Trebuchet MS" w:cs="Arial Unicode MS"/>
                    </w:rPr>
                    <w:t xml:space="preserve"> p</w:t>
                  </w:r>
                </w:p>
              </w:tc>
            </w:tr>
            <w:tr w:rsidR="00E74C8A" w:rsidTr="00F1551E">
              <w:tc>
                <w:tcPr>
                  <w:tcW w:w="2079" w:type="dxa"/>
                  <w:tcBorders>
                    <w:left w:val="single" w:sz="4" w:space="0" w:color="000000"/>
                    <w:bottom w:val="single" w:sz="4" w:space="0" w:color="000000"/>
                  </w:tcBorders>
                </w:tcPr>
                <w:p w:rsidR="00E74C8A" w:rsidRPr="00E74C8A" w:rsidRDefault="00E74C8A" w:rsidP="00F1551E">
                  <w:pPr>
                    <w:snapToGrid w:val="0"/>
                    <w:rPr>
                      <w:rFonts w:asciiTheme="minorHAnsi" w:hAnsiTheme="minorHAnsi" w:cstheme="minorHAnsi"/>
                    </w:rPr>
                  </w:pPr>
                  <w:r w:rsidRPr="00E74C8A">
                    <w:rPr>
                      <w:rFonts w:asciiTheme="minorHAnsi" w:hAnsiTheme="minorHAnsi" w:cstheme="minorHAnsi"/>
                    </w:rPr>
                    <w:t>Associativity</w:t>
                  </w:r>
                </w:p>
              </w:tc>
              <w:tc>
                <w:tcPr>
                  <w:tcW w:w="3427" w:type="dxa"/>
                  <w:tcBorders>
                    <w:left w:val="single" w:sz="4" w:space="0" w:color="000000"/>
                    <w:bottom w:val="single" w:sz="4" w:space="0" w:color="000000"/>
                  </w:tcBorders>
                </w:tcPr>
                <w:p w:rsidR="00E74C8A" w:rsidRPr="00103B09" w:rsidRDefault="00E74C8A" w:rsidP="00F1551E">
                  <w:pPr>
                    <w:snapToGrid w:val="0"/>
                    <w:rPr>
                      <w:rFonts w:ascii="Trebuchet MS" w:eastAsia="Arial Unicode MS" w:hAnsi="Trebuchet MS" w:cs="Arial Unicode MS"/>
                    </w:rPr>
                  </w:pPr>
                  <w:r w:rsidRPr="00103B09">
                    <w:rPr>
                      <w:rFonts w:ascii="Trebuchet MS" w:eastAsia="Arial Unicode MS" w:hAnsi="Trebuchet MS" w:cs="Arial Unicode MS"/>
                    </w:rPr>
                    <w:t xml:space="preserve">(p </w:t>
                  </w:r>
                  <w:r w:rsidRPr="00103B09">
                    <w:rPr>
                      <w:rFonts w:ascii="Symbol" w:hAnsi="Symbol"/>
                    </w:rPr>
                    <w:t></w:t>
                  </w:r>
                  <w:r w:rsidRPr="00103B09">
                    <w:rPr>
                      <w:rFonts w:ascii="Trebuchet MS" w:eastAsia="Arial Unicode MS" w:hAnsi="Trebuchet MS" w:cs="Arial Unicode MS"/>
                    </w:rPr>
                    <w:t xml:space="preserve"> q) </w:t>
                  </w:r>
                  <w:r w:rsidRPr="00103B09">
                    <w:rPr>
                      <w:rFonts w:ascii="Symbol" w:hAnsi="Symbol"/>
                    </w:rPr>
                    <w:t></w:t>
                  </w:r>
                  <w:r w:rsidRPr="00103B09">
                    <w:rPr>
                      <w:rFonts w:ascii="Trebuchet MS" w:eastAsia="Arial Unicode MS" w:hAnsi="Trebuchet MS" w:cs="Arial Unicode MS"/>
                    </w:rPr>
                    <w:t xml:space="preserve"> r </w:t>
                  </w:r>
                  <w:r w:rsidRPr="00103B09">
                    <w:rPr>
                      <w:rFonts w:ascii="Symbol" w:hAnsi="Symbol"/>
                    </w:rPr>
                    <w:t></w:t>
                  </w:r>
                  <w:r w:rsidRPr="00103B09">
                    <w:rPr>
                      <w:rFonts w:ascii="Trebuchet MS" w:eastAsia="Arial Unicode MS" w:hAnsi="Trebuchet MS" w:cs="Arial Unicode MS"/>
                    </w:rPr>
                    <w:t xml:space="preserve"> p </w:t>
                  </w:r>
                  <w:r w:rsidRPr="00103B09">
                    <w:rPr>
                      <w:rFonts w:ascii="Symbol" w:hAnsi="Symbol"/>
                    </w:rPr>
                    <w:t></w:t>
                  </w:r>
                  <w:r w:rsidRPr="00103B09">
                    <w:rPr>
                      <w:rFonts w:ascii="Symbol" w:hAnsi="Symbol"/>
                    </w:rPr>
                    <w:t></w:t>
                  </w:r>
                  <w:r w:rsidRPr="00103B09">
                    <w:rPr>
                      <w:rFonts w:ascii="Trebuchet MS" w:eastAsia="Arial Unicode MS" w:hAnsi="Trebuchet MS" w:cs="Arial Unicode MS"/>
                    </w:rPr>
                    <w:t xml:space="preserve">(q </w:t>
                  </w:r>
                  <w:r w:rsidRPr="00103B09">
                    <w:rPr>
                      <w:rFonts w:ascii="Symbol" w:hAnsi="Symbol"/>
                    </w:rPr>
                    <w:t></w:t>
                  </w:r>
                  <w:r w:rsidRPr="00103B09">
                    <w:rPr>
                      <w:rFonts w:ascii="Trebuchet MS" w:eastAsia="Arial Unicode MS" w:hAnsi="Trebuchet MS" w:cs="Arial Unicode MS"/>
                    </w:rPr>
                    <w:t xml:space="preserve"> r)</w:t>
                  </w:r>
                </w:p>
              </w:tc>
              <w:tc>
                <w:tcPr>
                  <w:tcW w:w="2996" w:type="dxa"/>
                  <w:tcBorders>
                    <w:left w:val="single" w:sz="4" w:space="0" w:color="000000"/>
                    <w:bottom w:val="single" w:sz="4" w:space="0" w:color="000000"/>
                    <w:right w:val="single" w:sz="4" w:space="0" w:color="000000"/>
                  </w:tcBorders>
                </w:tcPr>
                <w:p w:rsidR="00E74C8A" w:rsidRPr="00103B09" w:rsidRDefault="00E74C8A" w:rsidP="00F1551E">
                  <w:pPr>
                    <w:snapToGrid w:val="0"/>
                    <w:rPr>
                      <w:rFonts w:ascii="Trebuchet MS" w:eastAsia="Arial Unicode MS" w:hAnsi="Trebuchet MS" w:cs="Arial Unicode MS"/>
                    </w:rPr>
                  </w:pPr>
                  <w:r w:rsidRPr="00103B09">
                    <w:rPr>
                      <w:rFonts w:ascii="Trebuchet MS" w:eastAsia="Arial Unicode MS" w:hAnsi="Trebuchet MS" w:cs="Arial Unicode MS"/>
                    </w:rPr>
                    <w:t xml:space="preserve">(p </w:t>
                  </w:r>
                  <w:r w:rsidRPr="00103B09">
                    <w:rPr>
                      <w:rFonts w:ascii="Symbol" w:hAnsi="Symbol"/>
                    </w:rPr>
                    <w:t></w:t>
                  </w:r>
                  <w:r w:rsidRPr="00103B09">
                    <w:rPr>
                      <w:rFonts w:ascii="Trebuchet MS" w:eastAsia="Arial Unicode MS" w:hAnsi="Trebuchet MS" w:cs="Arial Unicode MS"/>
                    </w:rPr>
                    <w:t xml:space="preserve"> q) </w:t>
                  </w:r>
                  <w:r w:rsidRPr="00103B09">
                    <w:rPr>
                      <w:rFonts w:ascii="Symbol" w:hAnsi="Symbol"/>
                    </w:rPr>
                    <w:t></w:t>
                  </w:r>
                  <w:r w:rsidRPr="00103B09">
                    <w:rPr>
                      <w:rFonts w:ascii="Trebuchet MS" w:eastAsia="Arial Unicode MS" w:hAnsi="Trebuchet MS" w:cs="Arial Unicode MS"/>
                    </w:rPr>
                    <w:t xml:space="preserve"> r </w:t>
                  </w:r>
                  <w:r w:rsidRPr="00103B09">
                    <w:rPr>
                      <w:rFonts w:ascii="Symbol" w:hAnsi="Symbol"/>
                    </w:rPr>
                    <w:t></w:t>
                  </w:r>
                  <w:r w:rsidRPr="00103B09">
                    <w:rPr>
                      <w:rFonts w:ascii="Trebuchet MS" w:eastAsia="Arial Unicode MS" w:hAnsi="Trebuchet MS" w:cs="Arial Unicode MS"/>
                    </w:rPr>
                    <w:t xml:space="preserve"> p </w:t>
                  </w:r>
                  <w:r w:rsidRPr="00103B09">
                    <w:rPr>
                      <w:rFonts w:ascii="Symbol" w:hAnsi="Symbol"/>
                    </w:rPr>
                    <w:t></w:t>
                  </w:r>
                  <w:r w:rsidRPr="00103B09">
                    <w:rPr>
                      <w:rFonts w:ascii="Symbol" w:hAnsi="Symbol"/>
                    </w:rPr>
                    <w:t></w:t>
                  </w:r>
                  <w:r w:rsidRPr="00103B09">
                    <w:rPr>
                      <w:rFonts w:ascii="Trebuchet MS" w:eastAsia="Arial Unicode MS" w:hAnsi="Trebuchet MS" w:cs="Arial Unicode MS"/>
                    </w:rPr>
                    <w:t xml:space="preserve">(q </w:t>
                  </w:r>
                  <w:r w:rsidRPr="00103B09">
                    <w:rPr>
                      <w:rFonts w:ascii="Symbol" w:hAnsi="Symbol"/>
                    </w:rPr>
                    <w:t></w:t>
                  </w:r>
                  <w:r w:rsidRPr="00103B09">
                    <w:rPr>
                      <w:rFonts w:ascii="Trebuchet MS" w:eastAsia="Arial Unicode MS" w:hAnsi="Trebuchet MS" w:cs="Arial Unicode MS"/>
                    </w:rPr>
                    <w:t xml:space="preserve"> r)</w:t>
                  </w:r>
                </w:p>
              </w:tc>
            </w:tr>
            <w:tr w:rsidR="00E74C8A" w:rsidTr="00F1551E">
              <w:tc>
                <w:tcPr>
                  <w:tcW w:w="2079" w:type="dxa"/>
                  <w:tcBorders>
                    <w:left w:val="single" w:sz="4" w:space="0" w:color="000000"/>
                    <w:bottom w:val="single" w:sz="4" w:space="0" w:color="000000"/>
                  </w:tcBorders>
                </w:tcPr>
                <w:p w:rsidR="00E74C8A" w:rsidRPr="00E74C8A" w:rsidRDefault="00E74C8A" w:rsidP="00F1551E">
                  <w:pPr>
                    <w:snapToGrid w:val="0"/>
                    <w:rPr>
                      <w:rFonts w:asciiTheme="minorHAnsi" w:hAnsiTheme="minorHAnsi" w:cstheme="minorHAnsi"/>
                    </w:rPr>
                  </w:pPr>
                  <w:r w:rsidRPr="00E74C8A">
                    <w:rPr>
                      <w:rFonts w:asciiTheme="minorHAnsi" w:hAnsiTheme="minorHAnsi" w:cstheme="minorHAnsi"/>
                    </w:rPr>
                    <w:t>Tautology</w:t>
                  </w:r>
                </w:p>
              </w:tc>
              <w:tc>
                <w:tcPr>
                  <w:tcW w:w="3427" w:type="dxa"/>
                  <w:tcBorders>
                    <w:left w:val="single" w:sz="4" w:space="0" w:color="000000"/>
                    <w:bottom w:val="single" w:sz="4" w:space="0" w:color="000000"/>
                  </w:tcBorders>
                </w:tcPr>
                <w:p w:rsidR="00E74C8A" w:rsidRPr="00103B09" w:rsidRDefault="00E74C8A" w:rsidP="00F1551E">
                  <w:pPr>
                    <w:snapToGrid w:val="0"/>
                    <w:rPr>
                      <w:rFonts w:ascii="Trebuchet MS" w:eastAsia="Arial Unicode MS" w:hAnsi="Trebuchet MS" w:cs="Arial Unicode MS"/>
                    </w:rPr>
                  </w:pPr>
                  <w:r w:rsidRPr="00103B09">
                    <w:rPr>
                      <w:rFonts w:ascii="Trebuchet MS" w:eastAsia="Arial Unicode MS" w:hAnsi="Trebuchet MS" w:cs="Arial Unicode MS"/>
                    </w:rPr>
                    <w:t xml:space="preserve">p </w:t>
                  </w:r>
                  <w:r w:rsidRPr="00103B09">
                    <w:rPr>
                      <w:rFonts w:ascii="Symbol" w:hAnsi="Symbol"/>
                    </w:rPr>
                    <w:t></w:t>
                  </w:r>
                  <w:r w:rsidRPr="00103B09">
                    <w:rPr>
                      <w:rFonts w:ascii="Trebuchet MS" w:eastAsia="Arial Unicode MS" w:hAnsi="Trebuchet MS" w:cs="Arial Unicode MS"/>
                    </w:rPr>
                    <w:t xml:space="preserve"> p </w:t>
                  </w:r>
                  <w:r w:rsidRPr="00103B09">
                    <w:rPr>
                      <w:rFonts w:ascii="Symbol" w:hAnsi="Symbol"/>
                    </w:rPr>
                    <w:t></w:t>
                  </w:r>
                  <w:r w:rsidRPr="00103B09">
                    <w:rPr>
                      <w:rFonts w:ascii="Trebuchet MS" w:eastAsia="Arial Unicode MS" w:hAnsi="Trebuchet MS" w:cs="Arial Unicode MS"/>
                    </w:rPr>
                    <w:t xml:space="preserve"> p</w:t>
                  </w:r>
                </w:p>
              </w:tc>
              <w:tc>
                <w:tcPr>
                  <w:tcW w:w="2996" w:type="dxa"/>
                  <w:tcBorders>
                    <w:left w:val="single" w:sz="4" w:space="0" w:color="000000"/>
                    <w:bottom w:val="single" w:sz="4" w:space="0" w:color="000000"/>
                    <w:right w:val="single" w:sz="4" w:space="0" w:color="000000"/>
                  </w:tcBorders>
                </w:tcPr>
                <w:p w:rsidR="00E74C8A" w:rsidRPr="00103B09" w:rsidRDefault="00E74C8A" w:rsidP="00F1551E">
                  <w:pPr>
                    <w:snapToGrid w:val="0"/>
                    <w:rPr>
                      <w:rFonts w:ascii="Trebuchet MS" w:eastAsia="Arial Unicode MS" w:hAnsi="Trebuchet MS" w:cs="Arial Unicode MS"/>
                    </w:rPr>
                  </w:pPr>
                  <w:r w:rsidRPr="00103B09">
                    <w:rPr>
                      <w:rFonts w:ascii="Trebuchet MS" w:eastAsia="Arial Unicode MS" w:hAnsi="Trebuchet MS" w:cs="Arial Unicode MS"/>
                    </w:rPr>
                    <w:t xml:space="preserve">p </w:t>
                  </w:r>
                  <w:r w:rsidRPr="00103B09">
                    <w:rPr>
                      <w:rFonts w:ascii="Symbol" w:hAnsi="Symbol"/>
                    </w:rPr>
                    <w:t></w:t>
                  </w:r>
                  <w:r w:rsidRPr="00103B09">
                    <w:rPr>
                      <w:rFonts w:ascii="Trebuchet MS" w:eastAsia="Arial Unicode MS" w:hAnsi="Trebuchet MS" w:cs="Arial Unicode MS"/>
                    </w:rPr>
                    <w:t xml:space="preserve"> p </w:t>
                  </w:r>
                  <w:r w:rsidRPr="00103B09">
                    <w:rPr>
                      <w:rFonts w:ascii="Symbol" w:hAnsi="Symbol"/>
                    </w:rPr>
                    <w:t></w:t>
                  </w:r>
                  <w:r w:rsidRPr="00103B09">
                    <w:rPr>
                      <w:rFonts w:ascii="Trebuchet MS" w:eastAsia="Arial Unicode MS" w:hAnsi="Trebuchet MS" w:cs="Arial Unicode MS"/>
                    </w:rPr>
                    <w:t xml:space="preserve"> p</w:t>
                  </w:r>
                </w:p>
              </w:tc>
            </w:tr>
            <w:tr w:rsidR="00E74C8A" w:rsidTr="00F1551E">
              <w:tc>
                <w:tcPr>
                  <w:tcW w:w="2079" w:type="dxa"/>
                  <w:tcBorders>
                    <w:left w:val="single" w:sz="4" w:space="0" w:color="000000"/>
                    <w:bottom w:val="single" w:sz="4" w:space="0" w:color="000000"/>
                  </w:tcBorders>
                </w:tcPr>
                <w:p w:rsidR="00E74C8A" w:rsidRPr="00E74C8A" w:rsidRDefault="00E74C8A" w:rsidP="00F1551E">
                  <w:pPr>
                    <w:snapToGrid w:val="0"/>
                    <w:rPr>
                      <w:rFonts w:asciiTheme="minorHAnsi" w:hAnsiTheme="minorHAnsi" w:cstheme="minorHAnsi"/>
                    </w:rPr>
                  </w:pPr>
                  <w:r w:rsidRPr="00E74C8A">
                    <w:rPr>
                      <w:rFonts w:asciiTheme="minorHAnsi" w:hAnsiTheme="minorHAnsi" w:cstheme="minorHAnsi"/>
                    </w:rPr>
                    <w:t>Distributivity</w:t>
                  </w:r>
                </w:p>
              </w:tc>
              <w:tc>
                <w:tcPr>
                  <w:tcW w:w="3427" w:type="dxa"/>
                  <w:tcBorders>
                    <w:left w:val="single" w:sz="4" w:space="0" w:color="000000"/>
                    <w:bottom w:val="single" w:sz="4" w:space="0" w:color="000000"/>
                  </w:tcBorders>
                </w:tcPr>
                <w:p w:rsidR="00E74C8A" w:rsidRPr="00103B09" w:rsidRDefault="00E74C8A" w:rsidP="00F1551E">
                  <w:pPr>
                    <w:snapToGrid w:val="0"/>
                    <w:rPr>
                      <w:rFonts w:ascii="Trebuchet MS" w:eastAsia="Arial Unicode MS" w:hAnsi="Trebuchet MS" w:cs="Arial Unicode MS"/>
                    </w:rPr>
                  </w:pPr>
                  <w:r w:rsidRPr="00103B09">
                    <w:rPr>
                      <w:rFonts w:ascii="Trebuchet MS" w:eastAsia="Arial Unicode MS" w:hAnsi="Trebuchet MS" w:cs="Arial Unicode MS"/>
                    </w:rPr>
                    <w:t xml:space="preserve">p </w:t>
                  </w:r>
                  <w:r w:rsidRPr="00103B09">
                    <w:rPr>
                      <w:rFonts w:ascii="Symbol" w:hAnsi="Symbol"/>
                    </w:rPr>
                    <w:t></w:t>
                  </w:r>
                  <w:r w:rsidRPr="00103B09">
                    <w:rPr>
                      <w:rFonts w:ascii="Trebuchet MS" w:eastAsia="Arial Unicode MS" w:hAnsi="Trebuchet MS" w:cs="Arial Unicode MS"/>
                    </w:rPr>
                    <w:t xml:space="preserve"> q </w:t>
                  </w:r>
                  <w:r w:rsidRPr="00103B09">
                    <w:rPr>
                      <w:rFonts w:ascii="Symbol" w:hAnsi="Symbol"/>
                    </w:rPr>
                    <w:t></w:t>
                  </w:r>
                  <w:r w:rsidRPr="00103B09">
                    <w:rPr>
                      <w:rFonts w:ascii="Trebuchet MS" w:eastAsia="Arial Unicode MS" w:hAnsi="Trebuchet MS" w:cs="Arial Unicode MS"/>
                    </w:rPr>
                    <w:t xml:space="preserve"> r </w:t>
                  </w:r>
                  <w:r w:rsidRPr="00103B09">
                    <w:rPr>
                      <w:rFonts w:ascii="Symbol" w:hAnsi="Symbol"/>
                    </w:rPr>
                    <w:t></w:t>
                  </w:r>
                  <w:r w:rsidRPr="00103B09">
                    <w:rPr>
                      <w:rFonts w:ascii="Trebuchet MS" w:hAnsi="Trebuchet MS"/>
                    </w:rPr>
                    <w:t xml:space="preserve"> </w:t>
                  </w:r>
                  <w:r w:rsidRPr="00103B09">
                    <w:rPr>
                      <w:rFonts w:ascii="Trebuchet MS" w:eastAsia="Arial Unicode MS" w:hAnsi="Trebuchet MS" w:cs="Arial Unicode MS"/>
                    </w:rPr>
                    <w:t xml:space="preserve">(p </w:t>
                  </w:r>
                  <w:r w:rsidRPr="00103B09">
                    <w:rPr>
                      <w:rFonts w:ascii="Symbol" w:hAnsi="Symbol"/>
                    </w:rPr>
                    <w:t></w:t>
                  </w:r>
                  <w:r w:rsidRPr="00103B09">
                    <w:rPr>
                      <w:rFonts w:ascii="Trebuchet MS" w:eastAsia="Arial Unicode MS" w:hAnsi="Trebuchet MS" w:cs="Arial Unicode MS"/>
                    </w:rPr>
                    <w:t xml:space="preserve"> q) </w:t>
                  </w:r>
                  <w:r w:rsidRPr="00103B09">
                    <w:rPr>
                      <w:rFonts w:ascii="Symbol" w:hAnsi="Symbol"/>
                    </w:rPr>
                    <w:t></w:t>
                  </w:r>
                  <w:r w:rsidRPr="00103B09">
                    <w:rPr>
                      <w:rFonts w:ascii="Symbol" w:hAnsi="Symbol"/>
                    </w:rPr>
                    <w:t></w:t>
                  </w:r>
                  <w:r w:rsidRPr="00103B09">
                    <w:rPr>
                      <w:rFonts w:ascii="Trebuchet MS" w:eastAsia="Arial Unicode MS" w:hAnsi="Trebuchet MS" w:cs="Arial Unicode MS"/>
                    </w:rPr>
                    <w:t xml:space="preserve">(p </w:t>
                  </w:r>
                  <w:r w:rsidRPr="00103B09">
                    <w:rPr>
                      <w:rFonts w:ascii="Symbol" w:hAnsi="Symbol"/>
                    </w:rPr>
                    <w:t></w:t>
                  </w:r>
                  <w:r w:rsidRPr="00103B09">
                    <w:rPr>
                      <w:rFonts w:ascii="Trebuchet MS" w:eastAsia="Arial Unicode MS" w:hAnsi="Trebuchet MS" w:cs="Arial Unicode MS"/>
                    </w:rPr>
                    <w:t xml:space="preserve"> r)</w:t>
                  </w:r>
                </w:p>
              </w:tc>
              <w:tc>
                <w:tcPr>
                  <w:tcW w:w="2996" w:type="dxa"/>
                  <w:tcBorders>
                    <w:left w:val="single" w:sz="4" w:space="0" w:color="000000"/>
                    <w:bottom w:val="single" w:sz="4" w:space="0" w:color="000000"/>
                    <w:right w:val="single" w:sz="4" w:space="0" w:color="000000"/>
                  </w:tcBorders>
                </w:tcPr>
                <w:p w:rsidR="00E74C8A" w:rsidRPr="00103B09" w:rsidRDefault="00E74C8A" w:rsidP="00F1551E">
                  <w:pPr>
                    <w:snapToGrid w:val="0"/>
                    <w:rPr>
                      <w:rFonts w:ascii="Trebuchet MS" w:hAnsi="Trebuchet MS"/>
                    </w:rPr>
                  </w:pPr>
                  <w:r w:rsidRPr="00103B09">
                    <w:rPr>
                      <w:rFonts w:ascii="Trebuchet MS" w:hAnsi="Trebuchet MS"/>
                    </w:rPr>
                    <w:t xml:space="preserve">p </w:t>
                  </w:r>
                  <w:r w:rsidRPr="00103B09">
                    <w:rPr>
                      <w:rFonts w:ascii="Symbol" w:hAnsi="Symbol"/>
                    </w:rPr>
                    <w:t></w:t>
                  </w:r>
                  <w:r w:rsidRPr="00103B09">
                    <w:rPr>
                      <w:rFonts w:ascii="Symbol" w:hAnsi="Symbol"/>
                    </w:rPr>
                    <w:t></w:t>
                  </w:r>
                  <w:r w:rsidRPr="00103B09">
                    <w:rPr>
                      <w:rFonts w:ascii="Trebuchet MS" w:hAnsi="Trebuchet MS"/>
                    </w:rPr>
                    <w:t xml:space="preserve">(q </w:t>
                  </w:r>
                  <w:r w:rsidRPr="00103B09">
                    <w:rPr>
                      <w:rFonts w:ascii="Symbol" w:hAnsi="Symbol"/>
                    </w:rPr>
                    <w:t></w:t>
                  </w:r>
                  <w:r w:rsidRPr="00103B09">
                    <w:rPr>
                      <w:rFonts w:ascii="Trebuchet MS" w:hAnsi="Trebuchet MS"/>
                    </w:rPr>
                    <w:t xml:space="preserve"> r) </w:t>
                  </w:r>
                  <w:r w:rsidRPr="00103B09">
                    <w:rPr>
                      <w:rFonts w:ascii="Symbol" w:hAnsi="Symbol"/>
                    </w:rPr>
                    <w:t></w:t>
                  </w:r>
                  <w:r w:rsidRPr="00103B09">
                    <w:rPr>
                      <w:rFonts w:ascii="Trebuchet MS" w:hAnsi="Trebuchet MS"/>
                    </w:rPr>
                    <w:t xml:space="preserve"> p </w:t>
                  </w:r>
                  <w:r w:rsidRPr="00103B09">
                    <w:rPr>
                      <w:rFonts w:ascii="Symbol" w:hAnsi="Symbol"/>
                    </w:rPr>
                    <w:t></w:t>
                  </w:r>
                  <w:r w:rsidRPr="00103B09">
                    <w:rPr>
                      <w:rFonts w:ascii="Trebuchet MS" w:hAnsi="Trebuchet MS"/>
                    </w:rPr>
                    <w:t xml:space="preserve"> q </w:t>
                  </w:r>
                  <w:r w:rsidRPr="00103B09">
                    <w:rPr>
                      <w:rFonts w:ascii="Symbol" w:hAnsi="Symbol"/>
                    </w:rPr>
                    <w:t></w:t>
                  </w:r>
                  <w:r w:rsidRPr="00103B09">
                    <w:rPr>
                      <w:rFonts w:ascii="Trebuchet MS" w:hAnsi="Trebuchet MS"/>
                    </w:rPr>
                    <w:t xml:space="preserve"> p </w:t>
                  </w:r>
                  <w:r w:rsidRPr="00103B09">
                    <w:rPr>
                      <w:rFonts w:ascii="Symbol" w:hAnsi="Symbol"/>
                    </w:rPr>
                    <w:t></w:t>
                  </w:r>
                  <w:r w:rsidRPr="00103B09">
                    <w:rPr>
                      <w:rFonts w:ascii="Trebuchet MS" w:hAnsi="Trebuchet MS"/>
                    </w:rPr>
                    <w:t xml:space="preserve"> r</w:t>
                  </w:r>
                </w:p>
              </w:tc>
            </w:tr>
            <w:tr w:rsidR="00E74C8A" w:rsidTr="00F1551E">
              <w:tc>
                <w:tcPr>
                  <w:tcW w:w="2079" w:type="dxa"/>
                  <w:tcBorders>
                    <w:left w:val="single" w:sz="4" w:space="0" w:color="000000"/>
                    <w:bottom w:val="single" w:sz="4" w:space="0" w:color="000000"/>
                  </w:tcBorders>
                </w:tcPr>
                <w:p w:rsidR="00E74C8A" w:rsidRPr="00E74C8A" w:rsidRDefault="00E74C8A" w:rsidP="00F1551E">
                  <w:pPr>
                    <w:snapToGrid w:val="0"/>
                    <w:rPr>
                      <w:rFonts w:asciiTheme="minorHAnsi" w:hAnsiTheme="minorHAnsi" w:cstheme="minorHAnsi"/>
                    </w:rPr>
                  </w:pPr>
                  <w:r w:rsidRPr="00E74C8A">
                    <w:rPr>
                      <w:rFonts w:asciiTheme="minorHAnsi" w:hAnsiTheme="minorHAnsi" w:cstheme="minorHAnsi"/>
                    </w:rPr>
                    <w:t>Transposition (Contraposition)</w:t>
                  </w:r>
                </w:p>
              </w:tc>
              <w:tc>
                <w:tcPr>
                  <w:tcW w:w="3427" w:type="dxa"/>
                  <w:tcBorders>
                    <w:left w:val="single" w:sz="4" w:space="0" w:color="000000"/>
                    <w:bottom w:val="single" w:sz="4" w:space="0" w:color="000000"/>
                  </w:tcBorders>
                </w:tcPr>
                <w:p w:rsidR="00E74C8A" w:rsidRPr="00103B09" w:rsidRDefault="00E74C8A" w:rsidP="00F1551E">
                  <w:pPr>
                    <w:snapToGrid w:val="0"/>
                    <w:rPr>
                      <w:rFonts w:ascii="Trebuchet MS" w:eastAsia="Arial Unicode MS" w:hAnsi="Trebuchet MS" w:cs="Arial Unicode MS"/>
                    </w:rPr>
                  </w:pPr>
                  <w:r w:rsidRPr="00103B09">
                    <w:rPr>
                      <w:rFonts w:ascii="Trebuchet MS" w:eastAsia="Arial Unicode MS" w:hAnsi="Trebuchet MS" w:cs="Arial Unicode MS"/>
                    </w:rPr>
                    <w:t xml:space="preserve">p </w:t>
                  </w:r>
                  <w:r w:rsidRPr="00103B09">
                    <w:rPr>
                      <w:rFonts w:ascii="Symbol" w:hAnsi="Symbol"/>
                    </w:rPr>
                    <w:t></w:t>
                  </w:r>
                  <w:r w:rsidRPr="00103B09">
                    <w:rPr>
                      <w:rFonts w:ascii="Trebuchet MS" w:eastAsia="Arial Unicode MS" w:hAnsi="Trebuchet MS" w:cs="Arial Unicode MS"/>
                    </w:rPr>
                    <w:t xml:space="preserve"> q </w:t>
                  </w:r>
                  <w:r w:rsidRPr="00103B09">
                    <w:rPr>
                      <w:rFonts w:ascii="Symbol" w:hAnsi="Symbol"/>
                    </w:rPr>
                    <w:t></w:t>
                  </w:r>
                  <w:r w:rsidRPr="00103B09">
                    <w:rPr>
                      <w:rFonts w:ascii="Trebuchet MS" w:eastAsia="Arial Unicode MS" w:hAnsi="Trebuchet MS" w:cs="Arial Unicode MS"/>
                    </w:rPr>
                    <w:t xml:space="preserve"> </w:t>
                  </w:r>
                  <w:r w:rsidRPr="00103B09">
                    <w:rPr>
                      <w:rFonts w:ascii="Symbol" w:hAnsi="Symbol"/>
                    </w:rPr>
                    <w:t></w:t>
                  </w:r>
                  <w:r w:rsidRPr="00103B09">
                    <w:rPr>
                      <w:rFonts w:ascii="Trebuchet MS" w:eastAsia="Arial Unicode MS" w:hAnsi="Trebuchet MS" w:cs="Arial Unicode MS"/>
                    </w:rPr>
                    <w:t xml:space="preserve">q </w:t>
                  </w:r>
                  <w:r w:rsidRPr="00103B09">
                    <w:rPr>
                      <w:rFonts w:ascii="Symbol" w:hAnsi="Symbol"/>
                    </w:rPr>
                    <w:t></w:t>
                  </w:r>
                  <w:r w:rsidRPr="00103B09">
                    <w:rPr>
                      <w:rFonts w:ascii="Symbol" w:hAnsi="Symbol"/>
                    </w:rPr>
                    <w:t></w:t>
                  </w:r>
                  <w:r w:rsidRPr="00103B09">
                    <w:rPr>
                      <w:rFonts w:ascii="Symbol" w:hAnsi="Symbol"/>
                    </w:rPr>
                    <w:t></w:t>
                  </w:r>
                  <w:r w:rsidRPr="00103B09">
                    <w:rPr>
                      <w:rFonts w:ascii="Trebuchet MS" w:eastAsia="Arial Unicode MS" w:hAnsi="Trebuchet MS" w:cs="Arial Unicode MS"/>
                    </w:rPr>
                    <w:t>p</w:t>
                  </w:r>
                </w:p>
              </w:tc>
              <w:tc>
                <w:tcPr>
                  <w:tcW w:w="2996" w:type="dxa"/>
                  <w:tcBorders>
                    <w:left w:val="single" w:sz="4" w:space="0" w:color="000000"/>
                    <w:bottom w:val="single" w:sz="4" w:space="0" w:color="000000"/>
                    <w:right w:val="single" w:sz="4" w:space="0" w:color="000000"/>
                  </w:tcBorders>
                </w:tcPr>
                <w:p w:rsidR="00E74C8A" w:rsidRPr="00103B09" w:rsidRDefault="00E74C8A" w:rsidP="00F1551E">
                  <w:pPr>
                    <w:snapToGrid w:val="0"/>
                    <w:rPr>
                      <w:rFonts w:ascii="Trebuchet MS" w:hAnsi="Trebuchet MS"/>
                    </w:rPr>
                  </w:pPr>
                </w:p>
              </w:tc>
            </w:tr>
            <w:tr w:rsidR="00E74C8A" w:rsidTr="00F1551E">
              <w:tc>
                <w:tcPr>
                  <w:tcW w:w="2079" w:type="dxa"/>
                  <w:tcBorders>
                    <w:left w:val="single" w:sz="4" w:space="0" w:color="000000"/>
                    <w:bottom w:val="single" w:sz="4" w:space="0" w:color="000000"/>
                  </w:tcBorders>
                </w:tcPr>
                <w:p w:rsidR="00E74C8A" w:rsidRPr="00E74C8A" w:rsidRDefault="00E74C8A" w:rsidP="00F1551E">
                  <w:pPr>
                    <w:snapToGrid w:val="0"/>
                    <w:rPr>
                      <w:rFonts w:asciiTheme="minorHAnsi" w:hAnsiTheme="minorHAnsi" w:cstheme="minorHAnsi"/>
                    </w:rPr>
                  </w:pPr>
                  <w:r w:rsidRPr="00E74C8A">
                    <w:rPr>
                      <w:rFonts w:asciiTheme="minorHAnsi" w:hAnsiTheme="minorHAnsi" w:cstheme="minorHAnsi"/>
                    </w:rPr>
                    <w:t>Exportation</w:t>
                  </w:r>
                </w:p>
              </w:tc>
              <w:tc>
                <w:tcPr>
                  <w:tcW w:w="3427" w:type="dxa"/>
                  <w:tcBorders>
                    <w:left w:val="single" w:sz="4" w:space="0" w:color="000000"/>
                    <w:bottom w:val="single" w:sz="4" w:space="0" w:color="000000"/>
                  </w:tcBorders>
                </w:tcPr>
                <w:p w:rsidR="00E74C8A" w:rsidRPr="00103B09" w:rsidRDefault="00E74C8A" w:rsidP="00F1551E">
                  <w:pPr>
                    <w:snapToGrid w:val="0"/>
                    <w:rPr>
                      <w:rFonts w:ascii="Trebuchet MS" w:eastAsia="Arial Unicode MS" w:hAnsi="Trebuchet MS" w:cs="Arial Unicode MS"/>
                    </w:rPr>
                  </w:pPr>
                  <w:r w:rsidRPr="00103B09">
                    <w:rPr>
                      <w:rFonts w:ascii="Trebuchet MS" w:eastAsia="Arial Unicode MS" w:hAnsi="Trebuchet MS" w:cs="Arial Unicode MS"/>
                    </w:rPr>
                    <w:t xml:space="preserve">p </w:t>
                  </w:r>
                  <w:r w:rsidRPr="00103B09">
                    <w:rPr>
                      <w:rFonts w:ascii="Symbol" w:hAnsi="Symbol"/>
                    </w:rPr>
                    <w:t></w:t>
                  </w:r>
                  <w:r w:rsidRPr="00103B09">
                    <w:rPr>
                      <w:rFonts w:ascii="Trebuchet MS" w:eastAsia="Arial Unicode MS" w:hAnsi="Trebuchet MS" w:cs="Arial Unicode MS"/>
                    </w:rPr>
                    <w:t xml:space="preserve"> (q </w:t>
                  </w:r>
                  <w:r w:rsidRPr="00103B09">
                    <w:rPr>
                      <w:rFonts w:ascii="Symbol" w:hAnsi="Symbol"/>
                    </w:rPr>
                    <w:t></w:t>
                  </w:r>
                  <w:r w:rsidRPr="00103B09">
                    <w:rPr>
                      <w:rFonts w:ascii="Trebuchet MS" w:eastAsia="Arial Unicode MS" w:hAnsi="Trebuchet MS" w:cs="Arial Unicode MS"/>
                    </w:rPr>
                    <w:t xml:space="preserve"> r) </w:t>
                  </w:r>
                  <w:r w:rsidRPr="00103B09">
                    <w:rPr>
                      <w:rFonts w:ascii="Symbol" w:hAnsi="Symbol"/>
                    </w:rPr>
                    <w:t></w:t>
                  </w:r>
                  <w:r w:rsidRPr="00103B09">
                    <w:rPr>
                      <w:rFonts w:ascii="Trebuchet MS" w:eastAsia="Arial Unicode MS" w:hAnsi="Trebuchet MS" w:cs="Arial Unicode MS"/>
                    </w:rPr>
                    <w:t xml:space="preserve"> (p </w:t>
                  </w:r>
                  <w:r w:rsidRPr="00103B09">
                    <w:rPr>
                      <w:rFonts w:ascii="Symbol" w:hAnsi="Symbol"/>
                    </w:rPr>
                    <w:t></w:t>
                  </w:r>
                  <w:r w:rsidRPr="00103B09">
                    <w:rPr>
                      <w:rFonts w:ascii="Trebuchet MS" w:eastAsia="Arial Unicode MS" w:hAnsi="Trebuchet MS" w:cs="Arial Unicode MS"/>
                    </w:rPr>
                    <w:t xml:space="preserve"> q) </w:t>
                  </w:r>
                  <w:r w:rsidRPr="00103B09">
                    <w:rPr>
                      <w:rFonts w:ascii="Symbol" w:hAnsi="Symbol"/>
                    </w:rPr>
                    <w:t></w:t>
                  </w:r>
                  <w:r w:rsidRPr="00103B09">
                    <w:rPr>
                      <w:rFonts w:ascii="Symbol" w:hAnsi="Symbol"/>
                    </w:rPr>
                    <w:t></w:t>
                  </w:r>
                  <w:r w:rsidRPr="00103B09">
                    <w:rPr>
                      <w:rFonts w:ascii="Trebuchet MS" w:eastAsia="Arial Unicode MS" w:hAnsi="Trebuchet MS" w:cs="Arial Unicode MS"/>
                    </w:rPr>
                    <w:t>r</w:t>
                  </w:r>
                </w:p>
              </w:tc>
              <w:tc>
                <w:tcPr>
                  <w:tcW w:w="2996" w:type="dxa"/>
                  <w:tcBorders>
                    <w:left w:val="single" w:sz="4" w:space="0" w:color="000000"/>
                    <w:bottom w:val="single" w:sz="4" w:space="0" w:color="000000"/>
                    <w:right w:val="single" w:sz="4" w:space="0" w:color="000000"/>
                  </w:tcBorders>
                </w:tcPr>
                <w:p w:rsidR="00E74C8A" w:rsidRPr="00103B09" w:rsidRDefault="00E74C8A" w:rsidP="00F1551E">
                  <w:pPr>
                    <w:snapToGrid w:val="0"/>
                    <w:rPr>
                      <w:rFonts w:ascii="Trebuchet MS" w:hAnsi="Trebuchet MS"/>
                    </w:rPr>
                  </w:pPr>
                </w:p>
              </w:tc>
            </w:tr>
            <w:tr w:rsidR="00E74C8A" w:rsidTr="00F1551E">
              <w:tc>
                <w:tcPr>
                  <w:tcW w:w="2079" w:type="dxa"/>
                  <w:tcBorders>
                    <w:left w:val="single" w:sz="4" w:space="0" w:color="000000"/>
                    <w:bottom w:val="single" w:sz="4" w:space="0" w:color="000000"/>
                  </w:tcBorders>
                </w:tcPr>
                <w:p w:rsidR="00E74C8A" w:rsidRPr="00E74C8A" w:rsidRDefault="00E74C8A" w:rsidP="00F1551E">
                  <w:pPr>
                    <w:snapToGrid w:val="0"/>
                    <w:rPr>
                      <w:rFonts w:asciiTheme="minorHAnsi" w:hAnsiTheme="minorHAnsi" w:cstheme="minorHAnsi"/>
                    </w:rPr>
                  </w:pPr>
                  <w:r w:rsidRPr="00E74C8A">
                    <w:rPr>
                      <w:rFonts w:asciiTheme="minorHAnsi" w:hAnsiTheme="minorHAnsi" w:cstheme="minorHAnsi"/>
                    </w:rPr>
                    <w:t>Idempotence</w:t>
                  </w:r>
                </w:p>
              </w:tc>
              <w:tc>
                <w:tcPr>
                  <w:tcW w:w="3427" w:type="dxa"/>
                  <w:tcBorders>
                    <w:left w:val="single" w:sz="4" w:space="0" w:color="000000"/>
                    <w:bottom w:val="single" w:sz="4" w:space="0" w:color="000000"/>
                  </w:tcBorders>
                </w:tcPr>
                <w:p w:rsidR="00E74C8A" w:rsidRPr="00103B09" w:rsidRDefault="00E74C8A" w:rsidP="00F1551E">
                  <w:pPr>
                    <w:snapToGrid w:val="0"/>
                    <w:rPr>
                      <w:rFonts w:ascii="Trebuchet MS" w:eastAsia="Arial Unicode MS" w:hAnsi="Trebuchet MS" w:cs="Arial Unicode MS"/>
                    </w:rPr>
                  </w:pPr>
                  <w:r w:rsidRPr="00103B09">
                    <w:rPr>
                      <w:rFonts w:ascii="Trebuchet MS" w:eastAsia="Arial Unicode MS" w:hAnsi="Trebuchet MS" w:cs="Arial Unicode MS"/>
                    </w:rPr>
                    <w:t xml:space="preserve">p </w:t>
                  </w:r>
                  <w:r w:rsidRPr="00103B09">
                    <w:rPr>
                      <w:rFonts w:ascii="Symbol" w:hAnsi="Symbol"/>
                    </w:rPr>
                    <w:t></w:t>
                  </w:r>
                  <w:r w:rsidRPr="00103B09">
                    <w:rPr>
                      <w:rFonts w:ascii="Trebuchet MS" w:eastAsia="Arial Unicode MS" w:hAnsi="Trebuchet MS" w:cs="Arial Unicode MS"/>
                    </w:rPr>
                    <w:t xml:space="preserve"> p </w:t>
                  </w:r>
                  <w:r w:rsidRPr="00103B09">
                    <w:rPr>
                      <w:rFonts w:ascii="Symbol" w:hAnsi="Symbol"/>
                    </w:rPr>
                    <w:t></w:t>
                  </w:r>
                  <w:r w:rsidRPr="00103B09">
                    <w:rPr>
                      <w:rFonts w:ascii="Trebuchet MS" w:eastAsia="Arial Unicode MS" w:hAnsi="Trebuchet MS" w:cs="Arial Unicode MS"/>
                    </w:rPr>
                    <w:t xml:space="preserve"> p</w:t>
                  </w:r>
                </w:p>
              </w:tc>
              <w:tc>
                <w:tcPr>
                  <w:tcW w:w="2996" w:type="dxa"/>
                  <w:tcBorders>
                    <w:left w:val="single" w:sz="4" w:space="0" w:color="000000"/>
                    <w:bottom w:val="single" w:sz="4" w:space="0" w:color="000000"/>
                    <w:right w:val="single" w:sz="4" w:space="0" w:color="000000"/>
                  </w:tcBorders>
                </w:tcPr>
                <w:p w:rsidR="00E74C8A" w:rsidRPr="00103B09" w:rsidRDefault="00E74C8A" w:rsidP="00F1551E">
                  <w:pPr>
                    <w:snapToGrid w:val="0"/>
                    <w:rPr>
                      <w:rFonts w:ascii="Trebuchet MS" w:hAnsi="Trebuchet MS"/>
                    </w:rPr>
                  </w:pPr>
                  <w:r w:rsidRPr="00103B09">
                    <w:rPr>
                      <w:rFonts w:ascii="Trebuchet MS" w:hAnsi="Trebuchet MS"/>
                    </w:rPr>
                    <w:t xml:space="preserve">p </w:t>
                  </w:r>
                  <w:r w:rsidRPr="00103B09">
                    <w:rPr>
                      <w:rFonts w:ascii="Symbol" w:hAnsi="Symbol"/>
                    </w:rPr>
                    <w:t></w:t>
                  </w:r>
                  <w:r w:rsidRPr="00103B09">
                    <w:rPr>
                      <w:rFonts w:ascii="Trebuchet MS" w:hAnsi="Trebuchet MS"/>
                    </w:rPr>
                    <w:t xml:space="preserve"> p </w:t>
                  </w:r>
                  <w:r w:rsidRPr="00103B09">
                    <w:rPr>
                      <w:rFonts w:ascii="Symbol" w:hAnsi="Symbol"/>
                    </w:rPr>
                    <w:t></w:t>
                  </w:r>
                  <w:r w:rsidRPr="00103B09">
                    <w:rPr>
                      <w:rFonts w:ascii="Trebuchet MS" w:hAnsi="Trebuchet MS"/>
                    </w:rPr>
                    <w:t xml:space="preserve"> p</w:t>
                  </w:r>
                </w:p>
              </w:tc>
            </w:tr>
            <w:tr w:rsidR="00E74C8A" w:rsidTr="00F1551E">
              <w:tc>
                <w:tcPr>
                  <w:tcW w:w="2079" w:type="dxa"/>
                  <w:tcBorders>
                    <w:left w:val="single" w:sz="4" w:space="0" w:color="000000"/>
                    <w:bottom w:val="single" w:sz="4" w:space="0" w:color="000000"/>
                  </w:tcBorders>
                </w:tcPr>
                <w:p w:rsidR="00E74C8A" w:rsidRPr="00E74C8A" w:rsidRDefault="00E74C8A" w:rsidP="00F1551E">
                  <w:pPr>
                    <w:snapToGrid w:val="0"/>
                    <w:rPr>
                      <w:rFonts w:asciiTheme="minorHAnsi" w:hAnsiTheme="minorHAnsi" w:cstheme="minorHAnsi"/>
                    </w:rPr>
                  </w:pPr>
                  <w:r w:rsidRPr="00E74C8A">
                    <w:rPr>
                      <w:rFonts w:asciiTheme="minorHAnsi" w:hAnsiTheme="minorHAnsi" w:cstheme="minorHAnsi"/>
                    </w:rPr>
                    <w:t>Identity</w:t>
                  </w:r>
                </w:p>
              </w:tc>
              <w:tc>
                <w:tcPr>
                  <w:tcW w:w="3427" w:type="dxa"/>
                  <w:tcBorders>
                    <w:left w:val="single" w:sz="4" w:space="0" w:color="000000"/>
                    <w:bottom w:val="single" w:sz="4" w:space="0" w:color="000000"/>
                  </w:tcBorders>
                </w:tcPr>
                <w:p w:rsidR="00E74C8A" w:rsidRPr="00103B09" w:rsidRDefault="00E74C8A" w:rsidP="00F1551E">
                  <w:pPr>
                    <w:snapToGrid w:val="0"/>
                    <w:rPr>
                      <w:rFonts w:ascii="Trebuchet MS" w:eastAsia="Arial Unicode MS" w:hAnsi="Trebuchet MS" w:cs="Arial Unicode MS"/>
                    </w:rPr>
                  </w:pPr>
                  <w:r w:rsidRPr="00103B09">
                    <w:rPr>
                      <w:rFonts w:ascii="Trebuchet MS" w:eastAsia="Arial Unicode MS" w:hAnsi="Trebuchet MS" w:cs="Arial Unicode MS"/>
                    </w:rPr>
                    <w:t xml:space="preserve">p </w:t>
                  </w:r>
                  <w:r w:rsidRPr="00103B09">
                    <w:rPr>
                      <w:rFonts w:ascii="Symbol" w:hAnsi="Symbol"/>
                    </w:rPr>
                    <w:t></w:t>
                  </w:r>
                  <w:r w:rsidRPr="00103B09">
                    <w:rPr>
                      <w:rFonts w:ascii="Trebuchet MS" w:eastAsia="Arial Unicode MS" w:hAnsi="Trebuchet MS" w:cs="Arial Unicode MS"/>
                    </w:rPr>
                    <w:t xml:space="preserve"> </w:t>
                  </w:r>
                  <w:r w:rsidRPr="00103B09">
                    <w:rPr>
                      <w:rFonts w:ascii="Symbol" w:hAnsi="Symbol"/>
                    </w:rPr>
                    <w:t></w:t>
                  </w:r>
                  <w:r w:rsidRPr="00103B09">
                    <w:rPr>
                      <w:rFonts w:ascii="Trebuchet MS" w:eastAsia="Arial Unicode MS" w:hAnsi="Trebuchet MS" w:cs="Arial Unicode MS"/>
                    </w:rPr>
                    <w:t xml:space="preserve">p </w:t>
                  </w:r>
                  <w:r w:rsidRPr="00103B09">
                    <w:rPr>
                      <w:rFonts w:ascii="Symbol" w:hAnsi="Symbol"/>
                    </w:rPr>
                    <w:t></w:t>
                  </w:r>
                  <w:r w:rsidRPr="00103B09">
                    <w:rPr>
                      <w:rFonts w:ascii="Trebuchet MS" w:eastAsia="Arial Unicode MS" w:hAnsi="Trebuchet MS" w:cs="Arial Unicode MS"/>
                    </w:rPr>
                    <w:t xml:space="preserve"> true</w:t>
                  </w:r>
                </w:p>
              </w:tc>
              <w:tc>
                <w:tcPr>
                  <w:tcW w:w="2996" w:type="dxa"/>
                  <w:tcBorders>
                    <w:left w:val="single" w:sz="4" w:space="0" w:color="000000"/>
                    <w:bottom w:val="single" w:sz="4" w:space="0" w:color="000000"/>
                    <w:right w:val="single" w:sz="4" w:space="0" w:color="000000"/>
                  </w:tcBorders>
                </w:tcPr>
                <w:p w:rsidR="00E74C8A" w:rsidRPr="00103B09" w:rsidRDefault="00E74C8A" w:rsidP="00F1551E">
                  <w:pPr>
                    <w:snapToGrid w:val="0"/>
                    <w:rPr>
                      <w:rFonts w:ascii="Trebuchet MS" w:hAnsi="Trebuchet MS"/>
                    </w:rPr>
                  </w:pPr>
                  <w:r w:rsidRPr="00103B09">
                    <w:rPr>
                      <w:rFonts w:ascii="Trebuchet MS" w:hAnsi="Trebuchet MS"/>
                    </w:rPr>
                    <w:t xml:space="preserve">p </w:t>
                  </w:r>
                  <w:r w:rsidRPr="00103B09">
                    <w:rPr>
                      <w:rFonts w:ascii="Symbol" w:hAnsi="Symbol"/>
                    </w:rPr>
                    <w:t></w:t>
                  </w:r>
                  <w:r w:rsidRPr="00103B09">
                    <w:rPr>
                      <w:rFonts w:ascii="Trebuchet MS" w:hAnsi="Trebuchet MS"/>
                    </w:rPr>
                    <w:t xml:space="preserve"> </w:t>
                  </w:r>
                  <w:r w:rsidRPr="00103B09">
                    <w:rPr>
                      <w:rFonts w:ascii="Symbol" w:hAnsi="Symbol"/>
                    </w:rPr>
                    <w:t></w:t>
                  </w:r>
                  <w:r w:rsidRPr="00103B09">
                    <w:rPr>
                      <w:rFonts w:ascii="Trebuchet MS" w:hAnsi="Trebuchet MS"/>
                    </w:rPr>
                    <w:t xml:space="preserve">p </w:t>
                  </w:r>
                  <w:r w:rsidRPr="00103B09">
                    <w:rPr>
                      <w:rFonts w:ascii="Symbol" w:hAnsi="Symbol"/>
                    </w:rPr>
                    <w:t></w:t>
                  </w:r>
                  <w:r w:rsidRPr="00103B09">
                    <w:rPr>
                      <w:rFonts w:ascii="Trebuchet MS" w:hAnsi="Trebuchet MS"/>
                    </w:rPr>
                    <w:t xml:space="preserve"> false</w:t>
                  </w:r>
                </w:p>
              </w:tc>
            </w:tr>
            <w:tr w:rsidR="00E74C8A" w:rsidTr="00F1551E">
              <w:tc>
                <w:tcPr>
                  <w:tcW w:w="2079" w:type="dxa"/>
                  <w:tcBorders>
                    <w:left w:val="single" w:sz="4" w:space="0" w:color="000000"/>
                    <w:bottom w:val="single" w:sz="4" w:space="0" w:color="000000"/>
                  </w:tcBorders>
                </w:tcPr>
                <w:p w:rsidR="00E74C8A" w:rsidRPr="00E74C8A" w:rsidRDefault="00E74C8A" w:rsidP="00F1551E">
                  <w:pPr>
                    <w:snapToGrid w:val="0"/>
                    <w:rPr>
                      <w:rFonts w:asciiTheme="minorHAnsi" w:hAnsiTheme="minorHAnsi" w:cstheme="minorHAnsi"/>
                    </w:rPr>
                  </w:pPr>
                  <w:r w:rsidRPr="00E74C8A">
                    <w:rPr>
                      <w:rFonts w:asciiTheme="minorHAnsi" w:hAnsiTheme="minorHAnsi" w:cstheme="minorHAnsi"/>
                    </w:rPr>
                    <w:t>deMorgan</w:t>
                  </w:r>
                </w:p>
              </w:tc>
              <w:tc>
                <w:tcPr>
                  <w:tcW w:w="3427" w:type="dxa"/>
                  <w:tcBorders>
                    <w:left w:val="single" w:sz="4" w:space="0" w:color="000000"/>
                    <w:bottom w:val="single" w:sz="4" w:space="0" w:color="000000"/>
                  </w:tcBorders>
                </w:tcPr>
                <w:p w:rsidR="00E74C8A" w:rsidRPr="00103B09" w:rsidRDefault="00E74C8A" w:rsidP="00F1551E">
                  <w:pPr>
                    <w:snapToGrid w:val="0"/>
                    <w:rPr>
                      <w:rFonts w:ascii="Trebuchet MS" w:eastAsia="Arial Unicode MS" w:hAnsi="Trebuchet MS" w:cs="Arial Unicode MS"/>
                    </w:rPr>
                  </w:pPr>
                  <w:r w:rsidRPr="00103B09">
                    <w:rPr>
                      <w:rFonts w:ascii="Symbol" w:hAnsi="Symbol"/>
                    </w:rPr>
                    <w:t></w:t>
                  </w:r>
                  <w:r w:rsidRPr="00103B09">
                    <w:rPr>
                      <w:rFonts w:ascii="Trebuchet MS" w:eastAsia="Arial Unicode MS" w:hAnsi="Trebuchet MS" w:cs="Arial Unicode MS"/>
                    </w:rPr>
                    <w:t xml:space="preserve">(p </w:t>
                  </w:r>
                  <w:r w:rsidRPr="00103B09">
                    <w:rPr>
                      <w:rFonts w:ascii="Symbol" w:hAnsi="Symbol"/>
                    </w:rPr>
                    <w:t></w:t>
                  </w:r>
                  <w:r w:rsidRPr="00103B09">
                    <w:rPr>
                      <w:rFonts w:ascii="Trebuchet MS" w:eastAsia="Arial Unicode MS" w:hAnsi="Trebuchet MS" w:cs="Arial Unicode MS"/>
                    </w:rPr>
                    <w:t xml:space="preserve"> q) </w:t>
                  </w:r>
                  <w:r w:rsidRPr="00103B09">
                    <w:rPr>
                      <w:rFonts w:ascii="Symbol" w:hAnsi="Symbol"/>
                    </w:rPr>
                    <w:t></w:t>
                  </w:r>
                  <w:r w:rsidRPr="00103B09">
                    <w:rPr>
                      <w:rFonts w:ascii="Trebuchet MS" w:eastAsia="Arial Unicode MS" w:hAnsi="Trebuchet MS" w:cs="Arial Unicode MS"/>
                    </w:rPr>
                    <w:t xml:space="preserve"> </w:t>
                  </w:r>
                  <w:r w:rsidRPr="00103B09">
                    <w:rPr>
                      <w:rFonts w:ascii="Symbol" w:hAnsi="Symbol"/>
                    </w:rPr>
                    <w:t></w:t>
                  </w:r>
                  <w:r w:rsidRPr="00103B09">
                    <w:rPr>
                      <w:rFonts w:ascii="Trebuchet MS" w:eastAsia="Arial Unicode MS" w:hAnsi="Trebuchet MS" w:cs="Arial Unicode MS"/>
                    </w:rPr>
                    <w:t xml:space="preserve">p </w:t>
                  </w:r>
                  <w:r w:rsidRPr="00103B09">
                    <w:rPr>
                      <w:rFonts w:ascii="Symbol" w:hAnsi="Symbol"/>
                    </w:rPr>
                    <w:t></w:t>
                  </w:r>
                  <w:r w:rsidRPr="00103B09">
                    <w:rPr>
                      <w:rFonts w:ascii="Trebuchet MS" w:eastAsia="Arial Unicode MS" w:hAnsi="Trebuchet MS" w:cs="Arial Unicode MS"/>
                    </w:rPr>
                    <w:t xml:space="preserve"> </w:t>
                  </w:r>
                  <w:r w:rsidRPr="00103B09">
                    <w:rPr>
                      <w:rFonts w:ascii="Symbol" w:hAnsi="Symbol"/>
                    </w:rPr>
                    <w:t></w:t>
                  </w:r>
                  <w:r w:rsidRPr="00103B09">
                    <w:rPr>
                      <w:rFonts w:ascii="Trebuchet MS" w:eastAsia="Arial Unicode MS" w:hAnsi="Trebuchet MS" w:cs="Arial Unicode MS"/>
                    </w:rPr>
                    <w:t>q</w:t>
                  </w:r>
                </w:p>
              </w:tc>
              <w:tc>
                <w:tcPr>
                  <w:tcW w:w="2996" w:type="dxa"/>
                  <w:tcBorders>
                    <w:left w:val="single" w:sz="4" w:space="0" w:color="000000"/>
                    <w:bottom w:val="single" w:sz="4" w:space="0" w:color="000000"/>
                    <w:right w:val="single" w:sz="4" w:space="0" w:color="000000"/>
                  </w:tcBorders>
                </w:tcPr>
                <w:p w:rsidR="00E74C8A" w:rsidRPr="00103B09" w:rsidRDefault="00E74C8A" w:rsidP="00F1551E">
                  <w:pPr>
                    <w:snapToGrid w:val="0"/>
                    <w:rPr>
                      <w:rFonts w:ascii="Trebuchet MS" w:hAnsi="Trebuchet MS"/>
                    </w:rPr>
                  </w:pPr>
                  <w:r w:rsidRPr="00103B09">
                    <w:rPr>
                      <w:rFonts w:ascii="Symbol" w:hAnsi="Symbol"/>
                    </w:rPr>
                    <w:t></w:t>
                  </w:r>
                  <w:r w:rsidRPr="00103B09">
                    <w:rPr>
                      <w:rFonts w:ascii="Trebuchet MS" w:hAnsi="Trebuchet MS"/>
                    </w:rPr>
                    <w:t xml:space="preserve">(p </w:t>
                  </w:r>
                  <w:r w:rsidRPr="00103B09">
                    <w:rPr>
                      <w:rFonts w:ascii="Symbol" w:hAnsi="Symbol"/>
                    </w:rPr>
                    <w:t></w:t>
                  </w:r>
                  <w:r w:rsidRPr="00103B09">
                    <w:rPr>
                      <w:rFonts w:ascii="Trebuchet MS" w:hAnsi="Trebuchet MS"/>
                    </w:rPr>
                    <w:t xml:space="preserve"> q) </w:t>
                  </w:r>
                  <w:r w:rsidRPr="00103B09">
                    <w:rPr>
                      <w:rFonts w:ascii="Symbol" w:hAnsi="Symbol"/>
                    </w:rPr>
                    <w:t></w:t>
                  </w:r>
                  <w:r w:rsidRPr="00103B09">
                    <w:rPr>
                      <w:rFonts w:ascii="Trebuchet MS" w:hAnsi="Trebuchet MS"/>
                    </w:rPr>
                    <w:t xml:space="preserve"> </w:t>
                  </w:r>
                  <w:r w:rsidRPr="00103B09">
                    <w:rPr>
                      <w:rFonts w:ascii="Symbol" w:hAnsi="Symbol"/>
                    </w:rPr>
                    <w:t></w:t>
                  </w:r>
                  <w:r w:rsidRPr="00103B09">
                    <w:rPr>
                      <w:rFonts w:ascii="Trebuchet MS" w:hAnsi="Trebuchet MS"/>
                    </w:rPr>
                    <w:t xml:space="preserve">p </w:t>
                  </w:r>
                  <w:r w:rsidRPr="00103B09">
                    <w:rPr>
                      <w:rFonts w:ascii="Symbol" w:hAnsi="Symbol"/>
                    </w:rPr>
                    <w:t></w:t>
                  </w:r>
                  <w:r w:rsidRPr="00103B09">
                    <w:rPr>
                      <w:rFonts w:ascii="Trebuchet MS" w:hAnsi="Trebuchet MS"/>
                    </w:rPr>
                    <w:t xml:space="preserve"> </w:t>
                  </w:r>
                  <w:r w:rsidRPr="00103B09">
                    <w:rPr>
                      <w:rFonts w:ascii="Symbol" w:hAnsi="Symbol"/>
                    </w:rPr>
                    <w:t></w:t>
                  </w:r>
                  <w:r w:rsidRPr="00103B09">
                    <w:rPr>
                      <w:rFonts w:ascii="Trebuchet MS" w:hAnsi="Trebuchet MS"/>
                    </w:rPr>
                    <w:t>q</w:t>
                  </w:r>
                </w:p>
              </w:tc>
            </w:tr>
            <w:tr w:rsidR="00E74C8A" w:rsidTr="00F1551E">
              <w:tc>
                <w:tcPr>
                  <w:tcW w:w="2079" w:type="dxa"/>
                  <w:tcBorders>
                    <w:left w:val="single" w:sz="4" w:space="0" w:color="000000"/>
                    <w:bottom w:val="single" w:sz="4" w:space="0" w:color="000000"/>
                  </w:tcBorders>
                </w:tcPr>
                <w:p w:rsidR="00E74C8A" w:rsidRPr="00E74C8A" w:rsidRDefault="00E74C8A" w:rsidP="00F1551E">
                  <w:pPr>
                    <w:snapToGrid w:val="0"/>
                    <w:rPr>
                      <w:rFonts w:asciiTheme="minorHAnsi" w:hAnsiTheme="minorHAnsi" w:cstheme="minorHAnsi"/>
                    </w:rPr>
                  </w:pPr>
                  <w:r w:rsidRPr="00E74C8A">
                    <w:rPr>
                      <w:rFonts w:asciiTheme="minorHAnsi" w:hAnsiTheme="minorHAnsi" w:cstheme="minorHAnsi"/>
                    </w:rPr>
                    <w:t>Implication</w:t>
                  </w:r>
                </w:p>
              </w:tc>
              <w:tc>
                <w:tcPr>
                  <w:tcW w:w="3427" w:type="dxa"/>
                  <w:tcBorders>
                    <w:left w:val="single" w:sz="4" w:space="0" w:color="000000"/>
                    <w:bottom w:val="single" w:sz="4" w:space="0" w:color="000000"/>
                  </w:tcBorders>
                </w:tcPr>
                <w:p w:rsidR="00E74C8A" w:rsidRPr="00103B09" w:rsidRDefault="00E74C8A" w:rsidP="00F1551E">
                  <w:pPr>
                    <w:snapToGrid w:val="0"/>
                    <w:rPr>
                      <w:rFonts w:ascii="Trebuchet MS" w:eastAsia="Arial Unicode MS" w:hAnsi="Trebuchet MS" w:cs="Arial Unicode MS"/>
                    </w:rPr>
                  </w:pPr>
                  <w:r w:rsidRPr="00103B09">
                    <w:rPr>
                      <w:rFonts w:ascii="Trebuchet MS" w:eastAsia="Arial Unicode MS" w:hAnsi="Trebuchet MS" w:cs="Arial Unicode MS"/>
                    </w:rPr>
                    <w:t xml:space="preserve">p </w:t>
                  </w:r>
                  <w:r w:rsidRPr="00103B09">
                    <w:rPr>
                      <w:rFonts w:ascii="Symbol" w:hAnsi="Symbol"/>
                    </w:rPr>
                    <w:t></w:t>
                  </w:r>
                  <w:r w:rsidRPr="00103B09">
                    <w:rPr>
                      <w:rFonts w:ascii="Trebuchet MS" w:eastAsia="Arial Unicode MS" w:hAnsi="Trebuchet MS" w:cs="Arial Unicode MS"/>
                    </w:rPr>
                    <w:t xml:space="preserve"> q </w:t>
                  </w:r>
                  <w:r w:rsidRPr="00103B09">
                    <w:rPr>
                      <w:rFonts w:ascii="Symbol" w:hAnsi="Symbol"/>
                    </w:rPr>
                    <w:t></w:t>
                  </w:r>
                  <w:r w:rsidRPr="00103B09">
                    <w:rPr>
                      <w:rFonts w:ascii="Trebuchet MS" w:eastAsia="Arial Unicode MS" w:hAnsi="Trebuchet MS" w:cs="Arial Unicode MS"/>
                    </w:rPr>
                    <w:t xml:space="preserve"> </w:t>
                  </w:r>
                  <w:r w:rsidRPr="00103B09">
                    <w:rPr>
                      <w:rFonts w:ascii="Symbol" w:hAnsi="Symbol"/>
                    </w:rPr>
                    <w:t></w:t>
                  </w:r>
                  <w:r w:rsidRPr="00103B09">
                    <w:rPr>
                      <w:rFonts w:ascii="Trebuchet MS" w:eastAsia="Arial Unicode MS" w:hAnsi="Trebuchet MS" w:cs="Arial Unicode MS"/>
                    </w:rPr>
                    <w:t xml:space="preserve">p </w:t>
                  </w:r>
                  <w:r w:rsidRPr="00103B09">
                    <w:rPr>
                      <w:rFonts w:ascii="Symbol" w:hAnsi="Symbol"/>
                    </w:rPr>
                    <w:t></w:t>
                  </w:r>
                  <w:r w:rsidRPr="00103B09">
                    <w:rPr>
                      <w:rFonts w:ascii="Trebuchet MS" w:eastAsia="Arial Unicode MS" w:hAnsi="Trebuchet MS" w:cs="Arial Unicode MS"/>
                    </w:rPr>
                    <w:t xml:space="preserve"> q</w:t>
                  </w:r>
                </w:p>
              </w:tc>
              <w:tc>
                <w:tcPr>
                  <w:tcW w:w="2996" w:type="dxa"/>
                  <w:tcBorders>
                    <w:left w:val="single" w:sz="4" w:space="0" w:color="000000"/>
                    <w:bottom w:val="single" w:sz="4" w:space="0" w:color="000000"/>
                    <w:right w:val="single" w:sz="4" w:space="0" w:color="000000"/>
                  </w:tcBorders>
                </w:tcPr>
                <w:p w:rsidR="00E74C8A" w:rsidRPr="00103B09" w:rsidRDefault="00E74C8A" w:rsidP="00F1551E">
                  <w:pPr>
                    <w:pStyle w:val="NormalWeb"/>
                    <w:snapToGrid w:val="0"/>
                    <w:spacing w:before="0" w:after="0"/>
                  </w:pPr>
                </w:p>
              </w:tc>
            </w:tr>
            <w:tr w:rsidR="00E74C8A" w:rsidTr="00F1551E">
              <w:tc>
                <w:tcPr>
                  <w:tcW w:w="2079" w:type="dxa"/>
                  <w:tcBorders>
                    <w:left w:val="single" w:sz="4" w:space="0" w:color="000000"/>
                    <w:bottom w:val="single" w:sz="4" w:space="0" w:color="000000"/>
                  </w:tcBorders>
                </w:tcPr>
                <w:p w:rsidR="00E74C8A" w:rsidRPr="00E74C8A" w:rsidRDefault="00E74C8A" w:rsidP="00F1551E">
                  <w:pPr>
                    <w:snapToGrid w:val="0"/>
                    <w:rPr>
                      <w:rFonts w:asciiTheme="minorHAnsi" w:hAnsiTheme="minorHAnsi" w:cstheme="minorHAnsi"/>
                    </w:rPr>
                  </w:pPr>
                  <w:r w:rsidRPr="00E74C8A">
                    <w:rPr>
                      <w:rFonts w:asciiTheme="minorHAnsi" w:hAnsiTheme="minorHAnsi" w:cstheme="minorHAnsi"/>
                    </w:rPr>
                    <w:t>Quantification</w:t>
                  </w:r>
                </w:p>
              </w:tc>
              <w:tc>
                <w:tcPr>
                  <w:tcW w:w="3427" w:type="dxa"/>
                  <w:tcBorders>
                    <w:left w:val="single" w:sz="4" w:space="0" w:color="000000"/>
                    <w:bottom w:val="single" w:sz="4" w:space="0" w:color="000000"/>
                  </w:tcBorders>
                </w:tcPr>
                <w:p w:rsidR="00E74C8A" w:rsidRPr="00103B09" w:rsidRDefault="00E74C8A" w:rsidP="00F1551E">
                  <w:pPr>
                    <w:snapToGrid w:val="0"/>
                    <w:rPr>
                      <w:rFonts w:ascii="Trebuchet MS" w:eastAsia="Arial Unicode MS" w:hAnsi="Trebuchet MS" w:cs="Arial Unicode MS"/>
                    </w:rPr>
                  </w:pPr>
                  <w:r w:rsidRPr="00103B09">
                    <w:rPr>
                      <w:rFonts w:ascii="Symbol" w:hAnsi="Symbol"/>
                    </w:rPr>
                    <w:t></w:t>
                  </w:r>
                  <w:r w:rsidRPr="00103B09">
                    <w:rPr>
                      <w:rFonts w:ascii="Symbol" w:hAnsi="Symbol"/>
                    </w:rPr>
                    <w:t></w:t>
                  </w:r>
                  <w:r w:rsidRPr="00103B09">
                    <w:rPr>
                      <w:rFonts w:ascii="Trebuchet MS" w:eastAsia="Arial Unicode MS" w:hAnsi="Trebuchet MS" w:cs="Arial Unicode MS"/>
                    </w:rPr>
                    <w:t xml:space="preserve">xP(x) </w:t>
                  </w:r>
                  <w:r w:rsidRPr="00103B09">
                    <w:rPr>
                      <w:rFonts w:ascii="Symbol" w:hAnsi="Symbol"/>
                    </w:rPr>
                    <w:t></w:t>
                  </w:r>
                  <w:r w:rsidRPr="00103B09">
                    <w:rPr>
                      <w:rFonts w:ascii="Trebuchet MS" w:eastAsia="Arial Unicode MS" w:hAnsi="Trebuchet MS" w:cs="Arial Unicode MS"/>
                    </w:rPr>
                    <w:t xml:space="preserve"> </w:t>
                  </w:r>
                  <w:r w:rsidRPr="00103B09">
                    <w:rPr>
                      <w:rFonts w:ascii="Symbol" w:hAnsi="Symbol"/>
                    </w:rPr>
                    <w:t></w:t>
                  </w:r>
                  <w:r w:rsidRPr="00103B09">
                    <w:rPr>
                      <w:rFonts w:ascii="Trebuchet MS" w:eastAsia="Arial Unicode MS" w:hAnsi="Trebuchet MS" w:cs="Arial Unicode MS"/>
                    </w:rPr>
                    <w:t>x</w:t>
                  </w:r>
                  <w:r w:rsidRPr="00103B09">
                    <w:rPr>
                      <w:rFonts w:ascii="Symbol" w:hAnsi="Symbol"/>
                    </w:rPr>
                    <w:t></w:t>
                  </w:r>
                  <w:r w:rsidRPr="00103B09">
                    <w:rPr>
                      <w:rFonts w:ascii="Trebuchet MS" w:eastAsia="Arial Unicode MS" w:hAnsi="Trebuchet MS" w:cs="Arial Unicode MS"/>
                    </w:rPr>
                    <w:t>P(x)</w:t>
                  </w:r>
                </w:p>
              </w:tc>
              <w:tc>
                <w:tcPr>
                  <w:tcW w:w="2996" w:type="dxa"/>
                  <w:tcBorders>
                    <w:left w:val="single" w:sz="4" w:space="0" w:color="000000"/>
                    <w:bottom w:val="single" w:sz="4" w:space="0" w:color="000000"/>
                    <w:right w:val="single" w:sz="4" w:space="0" w:color="000000"/>
                  </w:tcBorders>
                </w:tcPr>
                <w:p w:rsidR="00E74C8A" w:rsidRPr="00103B09" w:rsidRDefault="00E74C8A" w:rsidP="00F1551E">
                  <w:pPr>
                    <w:snapToGrid w:val="0"/>
                    <w:rPr>
                      <w:rFonts w:ascii="Trebuchet MS" w:hAnsi="Trebuchet MS"/>
                    </w:rPr>
                  </w:pPr>
                  <w:r w:rsidRPr="00103B09">
                    <w:rPr>
                      <w:rFonts w:ascii="Symbol" w:hAnsi="Symbol"/>
                    </w:rPr>
                    <w:t></w:t>
                  </w:r>
                  <w:r w:rsidRPr="00103B09">
                    <w:rPr>
                      <w:rFonts w:ascii="Symbol" w:hAnsi="Symbol"/>
                    </w:rPr>
                    <w:t></w:t>
                  </w:r>
                  <w:r w:rsidRPr="00103B09">
                    <w:rPr>
                      <w:rFonts w:ascii="Trebuchet MS" w:hAnsi="Trebuchet MS"/>
                    </w:rPr>
                    <w:t xml:space="preserve">xP(x) </w:t>
                  </w:r>
                  <w:r w:rsidRPr="00103B09">
                    <w:rPr>
                      <w:rFonts w:ascii="Symbol" w:hAnsi="Symbol"/>
                    </w:rPr>
                    <w:t></w:t>
                  </w:r>
                  <w:r w:rsidRPr="00103B09">
                    <w:rPr>
                      <w:rFonts w:ascii="Trebuchet MS" w:hAnsi="Trebuchet MS"/>
                    </w:rPr>
                    <w:t xml:space="preserve"> </w:t>
                  </w:r>
                  <w:r w:rsidRPr="00103B09">
                    <w:rPr>
                      <w:rFonts w:ascii="Symbol" w:hAnsi="Symbol"/>
                    </w:rPr>
                    <w:t></w:t>
                  </w:r>
                  <w:r w:rsidRPr="00103B09">
                    <w:rPr>
                      <w:rFonts w:ascii="Trebuchet MS" w:hAnsi="Trebuchet MS"/>
                    </w:rPr>
                    <w:t>x</w:t>
                  </w:r>
                  <w:r w:rsidRPr="00103B09">
                    <w:rPr>
                      <w:rFonts w:ascii="Symbol" w:hAnsi="Symbol"/>
                    </w:rPr>
                    <w:t></w:t>
                  </w:r>
                  <w:r w:rsidRPr="00103B09">
                    <w:rPr>
                      <w:rFonts w:ascii="Trebuchet MS" w:hAnsi="Trebuchet MS"/>
                    </w:rPr>
                    <w:t>P(x)</w:t>
                  </w:r>
                </w:p>
              </w:tc>
            </w:tr>
            <w:tr w:rsidR="00E74C8A" w:rsidTr="00F1551E">
              <w:tc>
                <w:tcPr>
                  <w:tcW w:w="2079" w:type="dxa"/>
                  <w:tcBorders>
                    <w:left w:val="single" w:sz="4" w:space="0" w:color="000000"/>
                    <w:bottom w:val="single" w:sz="4" w:space="0" w:color="000000"/>
                  </w:tcBorders>
                </w:tcPr>
                <w:p w:rsidR="00E74C8A" w:rsidRPr="00E74C8A" w:rsidRDefault="00E74C8A" w:rsidP="00F1551E">
                  <w:pPr>
                    <w:snapToGrid w:val="0"/>
                    <w:rPr>
                      <w:rFonts w:asciiTheme="minorHAnsi" w:hAnsiTheme="minorHAnsi" w:cstheme="minorHAnsi"/>
                    </w:rPr>
                  </w:pPr>
                  <w:r w:rsidRPr="00E74C8A">
                    <w:rPr>
                      <w:rFonts w:asciiTheme="minorHAnsi" w:hAnsiTheme="minorHAnsi" w:cstheme="minorHAnsi"/>
                    </w:rPr>
                    <w:t>Material Equivalence</w:t>
                  </w:r>
                </w:p>
              </w:tc>
              <w:tc>
                <w:tcPr>
                  <w:tcW w:w="3427" w:type="dxa"/>
                  <w:tcBorders>
                    <w:left w:val="single" w:sz="4" w:space="0" w:color="000000"/>
                    <w:bottom w:val="single" w:sz="4" w:space="0" w:color="000000"/>
                  </w:tcBorders>
                </w:tcPr>
                <w:p w:rsidR="00E74C8A" w:rsidRPr="00103B09" w:rsidRDefault="00E74C8A" w:rsidP="00F1551E">
                  <w:pPr>
                    <w:snapToGrid w:val="0"/>
                    <w:rPr>
                      <w:rFonts w:ascii="Trebuchet MS" w:eastAsia="Arial Unicode MS" w:hAnsi="Trebuchet MS" w:cs="Arial Unicode MS"/>
                    </w:rPr>
                  </w:pPr>
                  <w:r w:rsidRPr="00103B09">
                    <w:t xml:space="preserve">p </w:t>
                  </w:r>
                  <w:r w:rsidRPr="00103B09">
                    <w:rPr>
                      <w:rFonts w:ascii="Symbol" w:hAnsi="Symbol"/>
                    </w:rPr>
                    <w:t></w:t>
                  </w:r>
                  <w:r w:rsidRPr="00103B09">
                    <w:t xml:space="preserve"> q</w:t>
                  </w:r>
                  <w:r w:rsidRPr="00103B09">
                    <w:rPr>
                      <w:rFonts w:ascii="Symbol" w:hAnsi="Symbol"/>
                    </w:rPr>
                    <w:t></w:t>
                  </w:r>
                  <w:r w:rsidRPr="00103B09">
                    <w:rPr>
                      <w:rFonts w:ascii="Symbol" w:hAnsi="Symbol"/>
                    </w:rPr>
                    <w:t></w:t>
                  </w:r>
                  <w:r w:rsidRPr="00103B09">
                    <w:rPr>
                      <w:rFonts w:ascii="Trebuchet MS" w:eastAsia="Arial Unicode MS" w:hAnsi="Trebuchet MS" w:cs="Arial Unicode MS"/>
                    </w:rPr>
                    <w:t xml:space="preserve"> (p </w:t>
                  </w:r>
                  <w:r w:rsidRPr="00103B09">
                    <w:rPr>
                      <w:rFonts w:ascii="Symbol" w:hAnsi="Symbol"/>
                    </w:rPr>
                    <w:t></w:t>
                  </w:r>
                  <w:r w:rsidRPr="00103B09">
                    <w:rPr>
                      <w:rFonts w:ascii="Trebuchet MS" w:eastAsia="Arial Unicode MS" w:hAnsi="Trebuchet MS" w:cs="Arial Unicode MS"/>
                    </w:rPr>
                    <w:t xml:space="preserve"> q) </w:t>
                  </w:r>
                  <w:r w:rsidRPr="00103B09">
                    <w:rPr>
                      <w:rFonts w:ascii="Symbol" w:hAnsi="Symbol"/>
                    </w:rPr>
                    <w:t></w:t>
                  </w:r>
                  <w:r w:rsidRPr="00103B09">
                    <w:rPr>
                      <w:rFonts w:ascii="Trebuchet MS" w:eastAsia="Arial Unicode MS" w:hAnsi="Trebuchet MS" w:cs="Arial Unicode MS"/>
                    </w:rPr>
                    <w:t xml:space="preserve"> (q </w:t>
                  </w:r>
                  <w:r w:rsidRPr="00103B09">
                    <w:rPr>
                      <w:rFonts w:ascii="Symbol" w:hAnsi="Symbol"/>
                    </w:rPr>
                    <w:t></w:t>
                  </w:r>
                  <w:r w:rsidRPr="00103B09">
                    <w:rPr>
                      <w:rFonts w:ascii="Trebuchet MS" w:eastAsia="Arial Unicode MS" w:hAnsi="Trebuchet MS" w:cs="Arial Unicode MS"/>
                    </w:rPr>
                    <w:t xml:space="preserve"> p)</w:t>
                  </w:r>
                </w:p>
              </w:tc>
              <w:tc>
                <w:tcPr>
                  <w:tcW w:w="2996" w:type="dxa"/>
                  <w:tcBorders>
                    <w:left w:val="single" w:sz="4" w:space="0" w:color="000000"/>
                    <w:bottom w:val="single" w:sz="4" w:space="0" w:color="000000"/>
                    <w:right w:val="single" w:sz="4" w:space="0" w:color="000000"/>
                  </w:tcBorders>
                </w:tcPr>
                <w:p w:rsidR="00E74C8A" w:rsidRPr="00103B09" w:rsidRDefault="00E74C8A" w:rsidP="00F1551E">
                  <w:pPr>
                    <w:snapToGrid w:val="0"/>
                    <w:rPr>
                      <w:rFonts w:ascii="Trebuchet MS" w:eastAsia="Arial Unicode MS" w:hAnsi="Trebuchet MS" w:cs="Arial Unicode MS"/>
                    </w:rPr>
                  </w:pPr>
                  <w:r w:rsidRPr="00103B09">
                    <w:t>p</w:t>
                  </w:r>
                  <w:r w:rsidRPr="00103B09">
                    <w:rPr>
                      <w:rFonts w:ascii="Symbol" w:hAnsi="Symbol"/>
                    </w:rPr>
                    <w:t></w:t>
                  </w:r>
                  <w:r w:rsidRPr="00103B09">
                    <w:t>q</w:t>
                  </w:r>
                  <w:r w:rsidRPr="00103B09">
                    <w:rPr>
                      <w:rFonts w:ascii="Symbol" w:hAnsi="Symbol"/>
                    </w:rPr>
                    <w:t></w:t>
                  </w:r>
                  <w:r w:rsidRPr="00103B09">
                    <w:rPr>
                      <w:rFonts w:ascii="Symbol" w:hAnsi="Symbol"/>
                    </w:rPr>
                    <w:t></w:t>
                  </w:r>
                  <w:r w:rsidRPr="00103B09">
                    <w:rPr>
                      <w:rFonts w:ascii="Trebuchet MS" w:eastAsia="Arial Unicode MS" w:hAnsi="Trebuchet MS" w:cs="Arial Unicode MS"/>
                    </w:rPr>
                    <w:t xml:space="preserve"> (p </w:t>
                  </w:r>
                  <w:r w:rsidRPr="00103B09">
                    <w:rPr>
                      <w:rFonts w:ascii="Symbol" w:hAnsi="Symbol"/>
                    </w:rPr>
                    <w:t></w:t>
                  </w:r>
                  <w:r w:rsidRPr="00103B09">
                    <w:rPr>
                      <w:rFonts w:ascii="Trebuchet MS" w:eastAsia="Arial Unicode MS" w:hAnsi="Trebuchet MS" w:cs="Arial Unicode MS"/>
                    </w:rPr>
                    <w:t xml:space="preserve"> q)</w:t>
                  </w:r>
                  <w:r w:rsidRPr="00103B09">
                    <w:rPr>
                      <w:rFonts w:ascii="Symbol" w:hAnsi="Symbol"/>
                    </w:rPr>
                    <w:t></w:t>
                  </w:r>
                  <w:r w:rsidRPr="00103B09">
                    <w:rPr>
                      <w:rFonts w:ascii="Trebuchet MS" w:eastAsia="Arial Unicode MS" w:hAnsi="Trebuchet MS" w:cs="Arial Unicode MS"/>
                    </w:rPr>
                    <w:t>(</w:t>
                  </w:r>
                  <w:r w:rsidRPr="00103B09">
                    <w:rPr>
                      <w:rFonts w:ascii="Symbol" w:hAnsi="Symbol"/>
                    </w:rPr>
                    <w:t></w:t>
                  </w:r>
                  <w:r w:rsidRPr="00103B09">
                    <w:rPr>
                      <w:rFonts w:ascii="Trebuchet MS" w:eastAsia="Arial Unicode MS" w:hAnsi="Trebuchet MS" w:cs="Arial Unicode MS"/>
                    </w:rPr>
                    <w:t xml:space="preserve">p </w:t>
                  </w:r>
                  <w:r w:rsidRPr="00103B09">
                    <w:rPr>
                      <w:rFonts w:ascii="Symbol" w:hAnsi="Symbol"/>
                    </w:rPr>
                    <w:t></w:t>
                  </w:r>
                  <w:r w:rsidRPr="00103B09">
                    <w:rPr>
                      <w:rFonts w:ascii="Symbol" w:hAnsi="Symbol"/>
                    </w:rPr>
                    <w:t></w:t>
                  </w:r>
                  <w:r w:rsidRPr="00103B09">
                    <w:rPr>
                      <w:rFonts w:ascii="Symbol" w:hAnsi="Symbol"/>
                    </w:rPr>
                    <w:t></w:t>
                  </w:r>
                  <w:r w:rsidRPr="00103B09">
                    <w:rPr>
                      <w:rFonts w:ascii="Trebuchet MS" w:eastAsia="Arial Unicode MS" w:hAnsi="Trebuchet MS" w:cs="Arial Unicode MS"/>
                    </w:rPr>
                    <w:t>q)</w:t>
                  </w:r>
                </w:p>
                <w:p w:rsidR="00E74C8A" w:rsidRPr="00103B09" w:rsidRDefault="00E74C8A" w:rsidP="00F1551E">
                  <w:pPr>
                    <w:snapToGrid w:val="0"/>
                    <w:rPr>
                      <w:rFonts w:ascii="Trebuchet MS" w:hAnsi="Trebuchet MS"/>
                    </w:rPr>
                  </w:pPr>
                  <w:r w:rsidRPr="00103B09">
                    <w:t>p</w:t>
                  </w:r>
                  <w:r w:rsidRPr="00103B09">
                    <w:rPr>
                      <w:rFonts w:ascii="Symbol" w:hAnsi="Symbol"/>
                    </w:rPr>
                    <w:t></w:t>
                  </w:r>
                  <w:r w:rsidRPr="00103B09">
                    <w:t>q</w:t>
                  </w:r>
                  <w:r w:rsidRPr="00103B09">
                    <w:rPr>
                      <w:rFonts w:ascii="Symbol" w:hAnsi="Symbol"/>
                    </w:rPr>
                    <w:t></w:t>
                  </w:r>
                  <w:r w:rsidRPr="00103B09">
                    <w:rPr>
                      <w:rFonts w:ascii="Symbol" w:hAnsi="Symbol"/>
                    </w:rPr>
                    <w:t></w:t>
                  </w:r>
                  <w:r w:rsidRPr="00103B09">
                    <w:rPr>
                      <w:rFonts w:ascii="Trebuchet MS" w:eastAsia="Arial Unicode MS" w:hAnsi="Trebuchet MS" w:cs="Arial Unicode MS"/>
                    </w:rPr>
                    <w:t xml:space="preserve"> (</w:t>
                  </w:r>
                  <w:r w:rsidRPr="00103B09">
                    <w:rPr>
                      <w:rFonts w:ascii="Symbol" w:hAnsi="Symbol"/>
                    </w:rPr>
                    <w:t></w:t>
                  </w:r>
                  <w:r w:rsidRPr="00103B09">
                    <w:rPr>
                      <w:rFonts w:ascii="Trebuchet MS" w:eastAsia="Arial Unicode MS" w:hAnsi="Trebuchet MS" w:cs="Arial Unicode MS"/>
                    </w:rPr>
                    <w:t>p</w:t>
                  </w:r>
                  <w:r w:rsidRPr="00103B09">
                    <w:rPr>
                      <w:rFonts w:ascii="Symbol" w:hAnsi="Symbol"/>
                    </w:rPr>
                    <w:t></w:t>
                  </w:r>
                  <w:r w:rsidRPr="00103B09">
                    <w:rPr>
                      <w:rFonts w:ascii="Symbol" w:hAnsi="Symbol"/>
                    </w:rPr>
                    <w:t></w:t>
                  </w:r>
                  <w:r w:rsidRPr="00103B09">
                    <w:rPr>
                      <w:rFonts w:ascii="Trebuchet MS" w:eastAsia="Arial Unicode MS" w:hAnsi="Trebuchet MS" w:cs="Arial Unicode MS"/>
                    </w:rPr>
                    <w:t xml:space="preserve"> q)</w:t>
                  </w:r>
                  <w:r w:rsidRPr="00103B09">
                    <w:rPr>
                      <w:rFonts w:ascii="Symbol" w:hAnsi="Symbol"/>
                    </w:rPr>
                    <w:t></w:t>
                  </w:r>
                  <w:r w:rsidRPr="00103B09">
                    <w:rPr>
                      <w:rFonts w:ascii="Trebuchet MS" w:eastAsia="Arial Unicode MS" w:hAnsi="Trebuchet MS" w:cs="Arial Unicode MS"/>
                    </w:rPr>
                    <w:t>(</w:t>
                  </w:r>
                  <w:r w:rsidRPr="00103B09">
                    <w:rPr>
                      <w:rFonts w:ascii="Symbol" w:hAnsi="Symbol"/>
                    </w:rPr>
                    <w:t></w:t>
                  </w:r>
                  <w:r w:rsidRPr="00103B09">
                    <w:rPr>
                      <w:rFonts w:ascii="Trebuchet MS" w:eastAsia="Arial Unicode MS" w:hAnsi="Trebuchet MS" w:cs="Arial Unicode MS"/>
                    </w:rPr>
                    <w:t xml:space="preserve">q </w:t>
                  </w:r>
                  <w:r w:rsidRPr="00103B09">
                    <w:rPr>
                      <w:rFonts w:ascii="Symbol" w:hAnsi="Symbol"/>
                    </w:rPr>
                    <w:t></w:t>
                  </w:r>
                  <w:r w:rsidRPr="00103B09">
                    <w:rPr>
                      <w:rFonts w:ascii="Symbol" w:hAnsi="Symbol"/>
                    </w:rPr>
                    <w:t></w:t>
                  </w:r>
                  <w:r w:rsidRPr="00103B09">
                    <w:rPr>
                      <w:rFonts w:ascii="Trebuchet MS" w:eastAsia="Arial Unicode MS" w:hAnsi="Trebuchet MS" w:cs="Arial Unicode MS"/>
                    </w:rPr>
                    <w:t>p)</w:t>
                  </w:r>
                </w:p>
              </w:tc>
            </w:tr>
          </w:tbl>
          <w:p w:rsidR="00E74C8A" w:rsidRDefault="00E74C8A" w:rsidP="00E74C8A">
            <w:pPr>
              <w:spacing w:line="360" w:lineRule="auto"/>
              <w:jc w:val="both"/>
            </w:pPr>
          </w:p>
          <w:p w:rsidR="00E74C8A" w:rsidRPr="00E74C8A" w:rsidRDefault="00E74C8A" w:rsidP="00E74C8A">
            <w:pPr>
              <w:spacing w:line="360" w:lineRule="auto"/>
              <w:jc w:val="both"/>
              <w:rPr>
                <w:rFonts w:asciiTheme="minorHAnsi" w:hAnsiTheme="minorHAnsi" w:cstheme="minorHAnsi"/>
                <w:sz w:val="24"/>
                <w:szCs w:val="24"/>
              </w:rPr>
            </w:pPr>
            <w:r w:rsidRPr="00E74C8A">
              <w:rPr>
                <w:rFonts w:asciiTheme="minorHAnsi" w:hAnsiTheme="minorHAnsi" w:cstheme="minorHAnsi"/>
                <w:sz w:val="24"/>
                <w:szCs w:val="24"/>
              </w:rPr>
              <w:t>Material equivalence can also be called as "biconditional introduction/elimination" or "</w:t>
            </w:r>
            <w:r w:rsidRPr="00E74C8A">
              <w:rPr>
                <w:rFonts w:asciiTheme="minorHAnsi" w:hAnsiTheme="minorHAnsi" w:cstheme="minorHAnsi"/>
                <w:color w:val="284C6A"/>
                <w:sz w:val="24"/>
                <w:szCs w:val="24"/>
              </w:rPr>
              <w:t></w:t>
            </w:r>
            <w:r w:rsidRPr="00E74C8A">
              <w:rPr>
                <w:rFonts w:asciiTheme="minorHAnsi" w:hAnsiTheme="minorHAnsi" w:cstheme="minorHAnsi"/>
                <w:sz w:val="24"/>
                <w:szCs w:val="24"/>
              </w:rPr>
              <w:t>-introduction/elimination".</w:t>
            </w:r>
          </w:p>
          <w:p w:rsidR="00E74C8A" w:rsidRPr="00E74C8A" w:rsidRDefault="00E74C8A" w:rsidP="00E74C8A">
            <w:pPr>
              <w:spacing w:line="360" w:lineRule="auto"/>
              <w:jc w:val="both"/>
              <w:rPr>
                <w:rFonts w:asciiTheme="minorHAnsi" w:hAnsiTheme="minorHAnsi" w:cstheme="minorHAnsi"/>
                <w:b/>
                <w:bCs/>
                <w:sz w:val="24"/>
                <w:szCs w:val="24"/>
              </w:rPr>
            </w:pPr>
          </w:p>
          <w:p w:rsidR="00E74C8A" w:rsidRPr="00E74C8A" w:rsidRDefault="00E74C8A" w:rsidP="00E74C8A">
            <w:pPr>
              <w:spacing w:line="360" w:lineRule="auto"/>
              <w:jc w:val="both"/>
              <w:rPr>
                <w:rFonts w:asciiTheme="minorHAnsi" w:hAnsiTheme="minorHAnsi" w:cstheme="minorHAnsi"/>
                <w:sz w:val="24"/>
                <w:szCs w:val="24"/>
              </w:rPr>
            </w:pPr>
            <w:r w:rsidRPr="00E74C8A">
              <w:rPr>
                <w:rFonts w:asciiTheme="minorHAnsi" w:hAnsiTheme="minorHAnsi" w:cstheme="minorHAnsi"/>
                <w:b/>
                <w:bCs/>
                <w:sz w:val="24"/>
                <w:szCs w:val="24"/>
              </w:rPr>
              <w:t>Conditional and Indirect Proof:</w:t>
            </w:r>
            <w:r w:rsidRPr="00E74C8A">
              <w:rPr>
                <w:rFonts w:asciiTheme="minorHAnsi" w:hAnsiTheme="minorHAnsi" w:cstheme="minorHAnsi"/>
                <w:sz w:val="24"/>
                <w:szCs w:val="24"/>
              </w:rPr>
              <w:t xml:space="preserve"> Given any proposition, the deduction could be made directly using the rules of inference or rules of replacement or just as a premise. If the deduction is straightforward, then the deduction is called as </w:t>
            </w:r>
            <w:r w:rsidRPr="00E74C8A">
              <w:rPr>
                <w:rFonts w:asciiTheme="minorHAnsi" w:hAnsiTheme="minorHAnsi" w:cstheme="minorHAnsi"/>
                <w:b/>
                <w:bCs/>
                <w:sz w:val="24"/>
                <w:szCs w:val="24"/>
              </w:rPr>
              <w:t>direct deduction</w:t>
            </w:r>
            <w:r w:rsidRPr="00E74C8A">
              <w:rPr>
                <w:rFonts w:asciiTheme="minorHAnsi" w:hAnsiTheme="minorHAnsi" w:cstheme="minorHAnsi"/>
                <w:sz w:val="24"/>
                <w:szCs w:val="24"/>
              </w:rPr>
              <w:t>.</w:t>
            </w:r>
          </w:p>
          <w:p w:rsidR="00E74C8A" w:rsidRPr="00E74C8A" w:rsidRDefault="00E74C8A" w:rsidP="00E74C8A">
            <w:pPr>
              <w:spacing w:line="360" w:lineRule="auto"/>
              <w:jc w:val="both"/>
              <w:rPr>
                <w:rFonts w:asciiTheme="minorHAnsi" w:hAnsiTheme="minorHAnsi" w:cstheme="minorHAnsi"/>
                <w:sz w:val="24"/>
                <w:szCs w:val="24"/>
              </w:rPr>
            </w:pPr>
          </w:p>
          <w:p w:rsidR="00E74C8A" w:rsidRPr="00E74C8A" w:rsidRDefault="00E74C8A" w:rsidP="00E74C8A">
            <w:pPr>
              <w:spacing w:line="360" w:lineRule="auto"/>
              <w:jc w:val="both"/>
              <w:rPr>
                <w:rFonts w:asciiTheme="minorHAnsi" w:hAnsiTheme="minorHAnsi" w:cstheme="minorHAnsi"/>
                <w:sz w:val="24"/>
                <w:szCs w:val="24"/>
              </w:rPr>
            </w:pPr>
            <w:r w:rsidRPr="00E74C8A">
              <w:rPr>
                <w:rFonts w:asciiTheme="minorHAnsi" w:hAnsiTheme="minorHAnsi" w:cstheme="minorHAnsi"/>
                <w:b/>
                <w:bCs/>
                <w:i/>
                <w:iCs/>
                <w:sz w:val="24"/>
                <w:szCs w:val="24"/>
              </w:rPr>
              <w:t>Conditional Proof:</w:t>
            </w:r>
            <w:r w:rsidRPr="00E74C8A">
              <w:rPr>
                <w:rFonts w:asciiTheme="minorHAnsi" w:hAnsiTheme="minorHAnsi" w:cstheme="minorHAnsi"/>
                <w:sz w:val="24"/>
                <w:szCs w:val="24"/>
              </w:rPr>
              <w:t xml:space="preserve"> Given the Premise and Conclusion, we wish to prove the conclusion. Most of the conditionals are of the form</w:t>
            </w:r>
            <w:r>
              <w:t xml:space="preserve"> p </w:t>
            </w:r>
            <w:r>
              <w:sym w:font="Wingdings" w:char="F0E0"/>
            </w:r>
            <w:r>
              <w:t xml:space="preserve"> q</w:t>
            </w:r>
            <w:r w:rsidRPr="00E74C8A">
              <w:rPr>
                <w:rFonts w:asciiTheme="minorHAnsi" w:hAnsiTheme="minorHAnsi" w:cstheme="minorHAnsi"/>
                <w:sz w:val="24"/>
                <w:szCs w:val="24"/>
              </w:rPr>
              <w:t xml:space="preserve">, where q is the conclusion that follows as an implication </w:t>
            </w:r>
            <w:r w:rsidRPr="00E74C8A">
              <w:rPr>
                <w:rFonts w:asciiTheme="minorHAnsi" w:hAnsiTheme="minorHAnsi" w:cstheme="minorHAnsi"/>
                <w:sz w:val="24"/>
                <w:szCs w:val="24"/>
              </w:rPr>
              <w:lastRenderedPageBreak/>
              <w:t>of the premise p. To prove that the conditional is true, we must prove</w:t>
            </w:r>
            <w:r>
              <w:t xml:space="preserve"> </w:t>
            </w:r>
            <w:r w:rsidRPr="00E74C8A">
              <w:rPr>
                <w:rFonts w:asciiTheme="minorHAnsi" w:hAnsiTheme="minorHAnsi" w:cstheme="minorHAnsi"/>
                <w:sz w:val="24"/>
                <w:szCs w:val="24"/>
              </w:rPr>
              <w:t>that q follows p.</w:t>
            </w:r>
            <w:r>
              <w:t xml:space="preserve"> </w:t>
            </w:r>
            <w:r w:rsidRPr="00E74C8A">
              <w:rPr>
                <w:rFonts w:asciiTheme="minorHAnsi" w:hAnsiTheme="minorHAnsi" w:cstheme="minorHAnsi"/>
                <w:sz w:val="24"/>
                <w:szCs w:val="24"/>
              </w:rPr>
              <w:t>Let's check whether the conclusion follows the premise, using some examples:</w:t>
            </w:r>
          </w:p>
          <w:p w:rsidR="00E74C8A" w:rsidRPr="00E74C8A" w:rsidRDefault="00E74C8A" w:rsidP="00C5232E">
            <w:pPr>
              <w:widowControl/>
              <w:numPr>
                <w:ilvl w:val="0"/>
                <w:numId w:val="13"/>
              </w:numPr>
              <w:spacing w:line="360" w:lineRule="auto"/>
              <w:jc w:val="both"/>
              <w:rPr>
                <w:rFonts w:asciiTheme="minorHAnsi" w:hAnsiTheme="minorHAnsi" w:cstheme="minorHAnsi"/>
                <w:sz w:val="24"/>
                <w:szCs w:val="24"/>
              </w:rPr>
            </w:pPr>
            <w:r w:rsidRPr="00E74C8A">
              <w:rPr>
                <w:rFonts w:asciiTheme="minorHAnsi" w:hAnsiTheme="minorHAnsi" w:cstheme="minorHAnsi"/>
                <w:sz w:val="24"/>
                <w:szCs w:val="24"/>
              </w:rPr>
              <w:t>Given that</w:t>
            </w:r>
            <w:r w:rsidRPr="00E74C8A">
              <w:rPr>
                <w:sz w:val="24"/>
                <w:szCs w:val="24"/>
              </w:rPr>
              <w:t xml:space="preserve"> </w:t>
            </w:r>
            <w:r>
              <w:t xml:space="preserve">(p </w:t>
            </w:r>
            <w:r>
              <w:sym w:font="Wingdings" w:char="F0E0"/>
            </w:r>
            <w:r>
              <w:t xml:space="preserve"> q) </w:t>
            </w:r>
            <w:r>
              <w:rPr>
                <w:rFonts w:ascii="Symbol" w:hAnsi="Symbol"/>
              </w:rPr>
              <w:t></w:t>
            </w:r>
            <w:r>
              <w:t xml:space="preserve"> (q </w:t>
            </w:r>
            <w:r>
              <w:sym w:font="Wingdings" w:char="F0E0"/>
            </w:r>
            <w:r>
              <w:t xml:space="preserve"> r) </w:t>
            </w:r>
            <w:r w:rsidRPr="00E74C8A">
              <w:rPr>
                <w:rFonts w:asciiTheme="minorHAnsi" w:hAnsiTheme="minorHAnsi" w:cstheme="minorHAnsi"/>
                <w:sz w:val="24"/>
                <w:szCs w:val="24"/>
              </w:rPr>
              <w:t>is the premise and</w:t>
            </w:r>
            <w:r>
              <w:t xml:space="preserve"> (p </w:t>
            </w:r>
            <w:r>
              <w:sym w:font="Wingdings" w:char="F0E0"/>
            </w:r>
            <w:r>
              <w:t xml:space="preserve"> r</w:t>
            </w:r>
            <w:r w:rsidRPr="00E74C8A">
              <w:rPr>
                <w:rFonts w:asciiTheme="minorHAnsi" w:hAnsiTheme="minorHAnsi" w:cstheme="minorHAnsi"/>
                <w:sz w:val="24"/>
                <w:szCs w:val="24"/>
              </w:rPr>
              <w:t>) is the conclusion.</w:t>
            </w:r>
          </w:p>
          <w:p w:rsidR="00E74C8A" w:rsidRPr="00E74C8A" w:rsidRDefault="00E74C8A" w:rsidP="00E74C8A">
            <w:pPr>
              <w:spacing w:line="360" w:lineRule="auto"/>
              <w:ind w:left="720"/>
              <w:jc w:val="both"/>
              <w:rPr>
                <w:rFonts w:asciiTheme="minorHAnsi" w:hAnsiTheme="minorHAnsi" w:cstheme="minorHAnsi"/>
                <w:sz w:val="24"/>
                <w:szCs w:val="24"/>
              </w:rPr>
            </w:pPr>
            <w:r w:rsidRPr="00E74C8A">
              <w:rPr>
                <w:rFonts w:asciiTheme="minorHAnsi" w:hAnsiTheme="minorHAnsi" w:cstheme="minorHAnsi"/>
                <w:sz w:val="24"/>
                <w:szCs w:val="24"/>
              </w:rPr>
              <w:t>The premise is generally represented with a right arrow preceding it.</w:t>
            </w:r>
          </w:p>
          <w:p w:rsidR="00E74C8A" w:rsidRPr="00E74C8A" w:rsidRDefault="00E74C8A" w:rsidP="00E74C8A">
            <w:pPr>
              <w:spacing w:line="360" w:lineRule="auto"/>
              <w:ind w:left="720"/>
              <w:jc w:val="both"/>
              <w:rPr>
                <w:rFonts w:asciiTheme="minorHAnsi" w:hAnsiTheme="minorHAnsi" w:cstheme="minorHAnsi"/>
              </w:rPr>
            </w:pPr>
            <w:r>
              <w:tab/>
            </w:r>
            <w:r>
              <w:rPr>
                <w:rFonts w:ascii="Symbol" w:eastAsia="MS Mincho" w:hAnsi="Symbol" w:cs="Symbol"/>
                <w:sz w:val="23"/>
                <w:szCs w:val="23"/>
                <w:lang w:eastAsia="ja-JP"/>
              </w:rPr>
              <w:t></w:t>
            </w:r>
            <w:r>
              <w:rPr>
                <w:rFonts w:ascii="Symbol" w:eastAsia="MS Mincho" w:hAnsi="Symbol" w:cs="Symbol"/>
                <w:sz w:val="23"/>
                <w:szCs w:val="23"/>
                <w:lang w:eastAsia="ja-JP"/>
              </w:rPr>
              <w:t></w:t>
            </w:r>
            <w:r>
              <w:t xml:space="preserve"> (p </w:t>
            </w:r>
            <w:r>
              <w:sym w:font="Wingdings" w:char="F0E0"/>
            </w:r>
            <w:r>
              <w:t xml:space="preserve"> q) </w:t>
            </w:r>
            <w:r>
              <w:rPr>
                <w:rFonts w:ascii="Symbol" w:hAnsi="Symbol"/>
              </w:rPr>
              <w:t></w:t>
            </w:r>
            <w:r>
              <w:t xml:space="preserve"> (q </w:t>
            </w:r>
            <w:r>
              <w:sym w:font="Wingdings" w:char="F0E0"/>
            </w:r>
            <w:r>
              <w:t xml:space="preserve"> r)</w:t>
            </w:r>
            <w:r>
              <w:tab/>
            </w:r>
            <w:r>
              <w:tab/>
            </w:r>
            <w:r>
              <w:tab/>
            </w:r>
            <w:r w:rsidRPr="00E74C8A">
              <w:rPr>
                <w:rFonts w:asciiTheme="minorHAnsi" w:hAnsiTheme="minorHAnsi" w:cstheme="minorHAnsi"/>
              </w:rPr>
              <w:t>… (1)</w:t>
            </w:r>
          </w:p>
          <w:p w:rsidR="00E74C8A" w:rsidRPr="00E74C8A" w:rsidRDefault="00E74C8A" w:rsidP="00E74C8A">
            <w:pPr>
              <w:spacing w:line="360" w:lineRule="auto"/>
              <w:ind w:left="720"/>
              <w:jc w:val="both"/>
              <w:rPr>
                <w:rFonts w:asciiTheme="minorHAnsi" w:hAnsiTheme="minorHAnsi" w:cstheme="minorHAnsi"/>
                <w:sz w:val="24"/>
                <w:szCs w:val="24"/>
              </w:rPr>
            </w:pPr>
            <w:r w:rsidRPr="00E74C8A">
              <w:rPr>
                <w:rFonts w:asciiTheme="minorHAnsi" w:hAnsiTheme="minorHAnsi" w:cstheme="minorHAnsi"/>
                <w:sz w:val="24"/>
                <w:szCs w:val="24"/>
              </w:rPr>
              <w:t>Given the premise, using Simplification, we could select</w:t>
            </w:r>
          </w:p>
          <w:p w:rsidR="00E74C8A" w:rsidRPr="00E74C8A" w:rsidRDefault="00E74C8A" w:rsidP="00E74C8A">
            <w:pPr>
              <w:spacing w:line="360" w:lineRule="auto"/>
              <w:ind w:left="720"/>
              <w:jc w:val="both"/>
              <w:rPr>
                <w:rFonts w:asciiTheme="minorHAnsi" w:hAnsiTheme="minorHAnsi" w:cstheme="minorHAnsi"/>
                <w:sz w:val="24"/>
                <w:szCs w:val="24"/>
              </w:rPr>
            </w:pPr>
            <w:r>
              <w:tab/>
              <w:t xml:space="preserve">p </w:t>
            </w:r>
            <w:r>
              <w:sym w:font="Wingdings" w:char="F0E0"/>
            </w:r>
            <w:r>
              <w:t xml:space="preserve"> q</w:t>
            </w:r>
            <w:r>
              <w:tab/>
            </w:r>
            <w:r>
              <w:tab/>
            </w:r>
            <w:r>
              <w:tab/>
            </w:r>
            <w:r>
              <w:tab/>
            </w:r>
            <w:r>
              <w:tab/>
            </w:r>
            <w:r w:rsidRPr="00E74C8A">
              <w:rPr>
                <w:rFonts w:asciiTheme="minorHAnsi" w:hAnsiTheme="minorHAnsi" w:cstheme="minorHAnsi"/>
                <w:sz w:val="24"/>
                <w:szCs w:val="24"/>
              </w:rPr>
              <w:t>… (2)</w:t>
            </w:r>
          </w:p>
          <w:p w:rsidR="00E74C8A" w:rsidRPr="00E74C8A" w:rsidRDefault="00E74C8A" w:rsidP="00E74C8A">
            <w:pPr>
              <w:spacing w:line="360" w:lineRule="auto"/>
              <w:ind w:left="720"/>
              <w:jc w:val="both"/>
              <w:rPr>
                <w:rFonts w:asciiTheme="minorHAnsi" w:hAnsiTheme="minorHAnsi" w:cstheme="minorHAnsi"/>
                <w:sz w:val="24"/>
                <w:szCs w:val="24"/>
              </w:rPr>
            </w:pPr>
            <w:r w:rsidRPr="00E74C8A">
              <w:rPr>
                <w:rFonts w:asciiTheme="minorHAnsi" w:hAnsiTheme="minorHAnsi" w:cstheme="minorHAnsi"/>
                <w:sz w:val="24"/>
                <w:szCs w:val="24"/>
              </w:rPr>
              <w:t>Given</w:t>
            </w:r>
            <w:r>
              <w:t xml:space="preserve"> p </w:t>
            </w:r>
            <w:r>
              <w:sym w:font="Wingdings" w:char="F0E0"/>
            </w:r>
            <w:r>
              <w:t xml:space="preserve"> q</w:t>
            </w:r>
            <w:r w:rsidRPr="00E74C8A">
              <w:rPr>
                <w:rFonts w:asciiTheme="minorHAnsi" w:hAnsiTheme="minorHAnsi" w:cstheme="minorHAnsi"/>
              </w:rPr>
              <w:t>, the premise here should be p and thus, using Modus Ponens, we could conclude on q.</w:t>
            </w:r>
            <w:r w:rsidRPr="00E74C8A">
              <w:rPr>
                <w:rFonts w:asciiTheme="minorHAnsi" w:hAnsiTheme="minorHAnsi" w:cstheme="minorHAnsi"/>
              </w:rPr>
              <w:tab/>
            </w:r>
            <w:r>
              <w:tab/>
            </w:r>
            <w:r>
              <w:tab/>
            </w:r>
            <w:r>
              <w:tab/>
            </w:r>
            <w:r w:rsidRPr="00E74C8A">
              <w:rPr>
                <w:rFonts w:asciiTheme="minorHAnsi" w:hAnsiTheme="minorHAnsi" w:cstheme="minorHAnsi"/>
                <w:sz w:val="24"/>
                <w:szCs w:val="24"/>
              </w:rPr>
              <w:t>…(3)</w:t>
            </w:r>
          </w:p>
          <w:p w:rsidR="00E74C8A" w:rsidRDefault="00E74C8A" w:rsidP="00E74C8A">
            <w:pPr>
              <w:spacing w:line="360" w:lineRule="auto"/>
              <w:ind w:left="720"/>
              <w:jc w:val="both"/>
            </w:pPr>
            <w:r w:rsidRPr="00E74C8A">
              <w:rPr>
                <w:rFonts w:asciiTheme="minorHAnsi" w:hAnsiTheme="minorHAnsi" w:cstheme="minorHAnsi"/>
                <w:sz w:val="24"/>
                <w:szCs w:val="24"/>
              </w:rPr>
              <w:t>From the equation (1), we could also use Simplification and select</w:t>
            </w:r>
            <w:r>
              <w:t xml:space="preserve"> (q </w:t>
            </w:r>
            <w:r>
              <w:sym w:font="Wingdings" w:char="F0E0"/>
            </w:r>
            <w:r>
              <w:t xml:space="preserve"> r).</w:t>
            </w:r>
          </w:p>
          <w:p w:rsidR="00E74C8A" w:rsidRPr="00E74C8A" w:rsidRDefault="00E74C8A" w:rsidP="00E74C8A">
            <w:pPr>
              <w:spacing w:line="360" w:lineRule="auto"/>
              <w:ind w:left="720"/>
              <w:jc w:val="both"/>
              <w:rPr>
                <w:rFonts w:asciiTheme="minorHAnsi" w:hAnsiTheme="minorHAnsi" w:cstheme="minorHAnsi"/>
                <w:sz w:val="24"/>
                <w:szCs w:val="24"/>
              </w:rPr>
            </w:pPr>
            <w:r w:rsidRPr="00E74C8A">
              <w:rPr>
                <w:rFonts w:asciiTheme="minorHAnsi" w:hAnsiTheme="minorHAnsi" w:cstheme="minorHAnsi"/>
                <w:sz w:val="24"/>
                <w:szCs w:val="24"/>
              </w:rPr>
              <w:t xml:space="preserve">From </w:t>
            </w:r>
            <w:r>
              <w:t xml:space="preserve">(q </w:t>
            </w:r>
            <w:r>
              <w:sym w:font="Wingdings" w:char="F0E0"/>
            </w:r>
            <w:r>
              <w:t xml:space="preserve"> r) </w:t>
            </w:r>
            <w:r w:rsidRPr="00E74C8A">
              <w:rPr>
                <w:rFonts w:asciiTheme="minorHAnsi" w:hAnsiTheme="minorHAnsi" w:cstheme="minorHAnsi"/>
                <w:sz w:val="24"/>
                <w:szCs w:val="24"/>
              </w:rPr>
              <w:t>and using (3) as the premise, we could apply Modus Ponens and infer at r.</w:t>
            </w:r>
            <w:r w:rsidRPr="00E74C8A">
              <w:rPr>
                <w:rFonts w:asciiTheme="minorHAnsi" w:hAnsiTheme="minorHAnsi" w:cstheme="minorHAnsi"/>
                <w:sz w:val="24"/>
                <w:szCs w:val="24"/>
              </w:rPr>
              <w:tab/>
            </w:r>
            <w:r w:rsidRPr="00E74C8A">
              <w:rPr>
                <w:rFonts w:asciiTheme="minorHAnsi" w:hAnsiTheme="minorHAnsi" w:cstheme="minorHAnsi"/>
                <w:sz w:val="24"/>
                <w:szCs w:val="24"/>
              </w:rPr>
              <w:tab/>
            </w:r>
            <w:r w:rsidRPr="00E74C8A">
              <w:rPr>
                <w:rFonts w:asciiTheme="minorHAnsi" w:hAnsiTheme="minorHAnsi" w:cstheme="minorHAnsi"/>
                <w:sz w:val="24"/>
                <w:szCs w:val="24"/>
              </w:rPr>
              <w:tab/>
            </w:r>
            <w:r w:rsidRPr="00E74C8A">
              <w:rPr>
                <w:rFonts w:asciiTheme="minorHAnsi" w:hAnsiTheme="minorHAnsi" w:cstheme="minorHAnsi"/>
                <w:sz w:val="24"/>
                <w:szCs w:val="24"/>
              </w:rPr>
              <w:tab/>
            </w:r>
            <w:r w:rsidRPr="00E74C8A">
              <w:rPr>
                <w:rFonts w:asciiTheme="minorHAnsi" w:hAnsiTheme="minorHAnsi" w:cstheme="minorHAnsi"/>
                <w:sz w:val="24"/>
                <w:szCs w:val="24"/>
              </w:rPr>
              <w:tab/>
              <w:t>… (4)</w:t>
            </w:r>
          </w:p>
          <w:p w:rsidR="00E74C8A" w:rsidRPr="00E74C8A" w:rsidRDefault="00E74C8A" w:rsidP="00E74C8A">
            <w:pPr>
              <w:tabs>
                <w:tab w:val="left" w:pos="6564"/>
              </w:tabs>
              <w:spacing w:line="360" w:lineRule="auto"/>
              <w:ind w:left="720"/>
              <w:jc w:val="both"/>
              <w:rPr>
                <w:rFonts w:asciiTheme="minorHAnsi" w:hAnsiTheme="minorHAnsi" w:cstheme="minorHAnsi"/>
                <w:sz w:val="24"/>
                <w:szCs w:val="24"/>
              </w:rPr>
            </w:pPr>
            <w:r w:rsidRPr="00E74C8A">
              <w:rPr>
                <w:rFonts w:asciiTheme="minorHAnsi" w:hAnsiTheme="minorHAnsi" w:cstheme="minorHAnsi"/>
                <w:sz w:val="24"/>
                <w:szCs w:val="24"/>
              </w:rPr>
              <w:t>Thus, we could infer that</w:t>
            </w:r>
            <w:r>
              <w:t xml:space="preserve"> p </w:t>
            </w:r>
            <w:r>
              <w:sym w:font="Wingdings" w:char="F0E0"/>
            </w:r>
            <w:r>
              <w:t xml:space="preserve"> r </w:t>
            </w:r>
            <w:r w:rsidRPr="00E74C8A">
              <w:rPr>
                <w:rFonts w:asciiTheme="minorHAnsi" w:hAnsiTheme="minorHAnsi" w:cstheme="minorHAnsi"/>
                <w:sz w:val="24"/>
                <w:szCs w:val="24"/>
              </w:rPr>
              <w:t>as the conclusion.</w:t>
            </w:r>
            <w:r w:rsidRPr="00E74C8A">
              <w:rPr>
                <w:rFonts w:asciiTheme="minorHAnsi" w:hAnsiTheme="minorHAnsi" w:cstheme="minorHAnsi"/>
                <w:sz w:val="24"/>
                <w:szCs w:val="24"/>
              </w:rPr>
              <w:tab/>
            </w:r>
          </w:p>
          <w:p w:rsidR="00E74C8A" w:rsidRPr="00E74C8A" w:rsidRDefault="00E74C8A" w:rsidP="00E74C8A">
            <w:pPr>
              <w:spacing w:line="360" w:lineRule="auto"/>
              <w:ind w:left="720"/>
              <w:jc w:val="both"/>
              <w:rPr>
                <w:rFonts w:asciiTheme="minorHAnsi" w:hAnsiTheme="minorHAnsi" w:cstheme="minorHAnsi"/>
                <w:sz w:val="24"/>
                <w:szCs w:val="24"/>
              </w:rPr>
            </w:pPr>
          </w:p>
          <w:p w:rsidR="00E74C8A" w:rsidRDefault="00E74C8A" w:rsidP="00C5232E">
            <w:pPr>
              <w:widowControl/>
              <w:numPr>
                <w:ilvl w:val="0"/>
                <w:numId w:val="13"/>
              </w:numPr>
              <w:spacing w:line="360" w:lineRule="auto"/>
              <w:jc w:val="both"/>
            </w:pPr>
            <w:r w:rsidRPr="00E74C8A">
              <w:rPr>
                <w:rFonts w:asciiTheme="minorHAnsi" w:hAnsiTheme="minorHAnsi" w:cstheme="minorHAnsi"/>
                <w:sz w:val="24"/>
                <w:szCs w:val="24"/>
              </w:rPr>
              <w:t>Let's assume that we are given that the statements are of the order:</w:t>
            </w:r>
            <w:r>
              <w:t xml:space="preserve"> a </w:t>
            </w:r>
            <w:r>
              <w:sym w:font="Wingdings" w:char="F0E0"/>
            </w:r>
            <w:r>
              <w:t xml:space="preserve"> (b </w:t>
            </w:r>
            <w:r>
              <w:rPr>
                <w:rFonts w:ascii="Symbol" w:hAnsi="Symbol"/>
              </w:rPr>
              <w:t></w:t>
            </w:r>
            <w:r>
              <w:t xml:space="preserve"> c) </w:t>
            </w:r>
            <w:r w:rsidRPr="00E74C8A">
              <w:rPr>
                <w:rFonts w:asciiTheme="minorHAnsi" w:hAnsiTheme="minorHAnsi" w:cstheme="minorHAnsi"/>
                <w:sz w:val="24"/>
                <w:szCs w:val="24"/>
              </w:rPr>
              <w:t>and</w:t>
            </w:r>
            <w:r>
              <w:t xml:space="preserve"> a </w:t>
            </w:r>
            <w:r>
              <w:sym w:font="Wingdings" w:char="F0E0"/>
            </w:r>
            <w:r>
              <w:t xml:space="preserve"> </w:t>
            </w:r>
            <w:r>
              <w:rPr>
                <w:rFonts w:ascii="Symbol" w:hAnsi="Symbol"/>
              </w:rPr>
              <w:t></w:t>
            </w:r>
            <w:r>
              <w:t xml:space="preserve">d and d </w:t>
            </w:r>
            <w:r>
              <w:rPr>
                <w:rFonts w:ascii="Symbol" w:hAnsi="Symbol"/>
                <w:color w:val="284C6A"/>
              </w:rPr>
              <w:t></w:t>
            </w:r>
            <w:r>
              <w:rPr>
                <w:rFonts w:ascii="Symbol" w:hAnsi="Symbol"/>
                <w:color w:val="284C6A"/>
              </w:rPr>
              <w:t></w:t>
            </w:r>
            <w:r>
              <w:t xml:space="preserve">b. we need to conclude that a </w:t>
            </w:r>
            <w:r>
              <w:sym w:font="Wingdings" w:char="F0E0"/>
            </w:r>
            <w:r>
              <w:t xml:space="preserve"> c.</w:t>
            </w:r>
          </w:p>
          <w:p w:rsidR="00E74C8A" w:rsidRPr="00E74C8A" w:rsidRDefault="00E74C8A" w:rsidP="00E74C8A">
            <w:pPr>
              <w:spacing w:line="360" w:lineRule="auto"/>
              <w:ind w:left="720"/>
              <w:jc w:val="both"/>
              <w:rPr>
                <w:rFonts w:asciiTheme="minorHAnsi" w:hAnsiTheme="minorHAnsi" w:cstheme="minorHAnsi"/>
                <w:sz w:val="24"/>
                <w:szCs w:val="24"/>
              </w:rPr>
            </w:pPr>
            <w:r w:rsidRPr="00E74C8A">
              <w:rPr>
                <w:rFonts w:asciiTheme="minorHAnsi" w:hAnsiTheme="minorHAnsi" w:cstheme="minorHAnsi"/>
                <w:sz w:val="24"/>
                <w:szCs w:val="24"/>
              </w:rPr>
              <w:t>The premise is generally represented with a right arrow preceding it.</w:t>
            </w:r>
          </w:p>
          <w:p w:rsidR="00E74C8A" w:rsidRPr="00E74C8A" w:rsidRDefault="00E74C8A" w:rsidP="00E74C8A">
            <w:pPr>
              <w:spacing w:line="360" w:lineRule="auto"/>
              <w:ind w:left="720"/>
              <w:jc w:val="both"/>
              <w:rPr>
                <w:rFonts w:asciiTheme="minorHAnsi" w:eastAsia="Arial Unicode MS" w:hAnsiTheme="minorHAnsi" w:cstheme="minorHAnsi"/>
                <w:sz w:val="24"/>
                <w:szCs w:val="24"/>
              </w:rPr>
            </w:pPr>
            <w:r>
              <w:tab/>
            </w:r>
            <w:r>
              <w:rPr>
                <w:rFonts w:ascii="Symbol" w:eastAsia="MS Mincho" w:hAnsi="Symbol" w:cs="Symbol"/>
                <w:sz w:val="23"/>
                <w:szCs w:val="23"/>
                <w:lang w:eastAsia="ja-JP"/>
              </w:rPr>
              <w:t></w:t>
            </w:r>
            <w:r>
              <w:rPr>
                <w:rFonts w:ascii="Symbol" w:eastAsia="MS Mincho" w:hAnsi="Symbol" w:cs="Symbol"/>
                <w:sz w:val="23"/>
                <w:szCs w:val="23"/>
                <w:lang w:eastAsia="ja-JP"/>
              </w:rPr>
              <w:t></w:t>
            </w:r>
            <w:r>
              <w:t xml:space="preserve"> a </w:t>
            </w:r>
            <w:r>
              <w:sym w:font="Wingdings" w:char="F0E0"/>
            </w:r>
            <w:r>
              <w:t xml:space="preserve"> (b </w:t>
            </w:r>
            <w:r>
              <w:rPr>
                <w:rFonts w:ascii="Symbol" w:hAnsi="Symbol"/>
              </w:rPr>
              <w:t></w:t>
            </w:r>
            <w:r>
              <w:t xml:space="preserve"> c)</w:t>
            </w:r>
            <w:r>
              <w:tab/>
            </w:r>
            <w:r>
              <w:tab/>
            </w:r>
            <w:r>
              <w:tab/>
            </w:r>
            <w:r>
              <w:tab/>
            </w:r>
            <w:r>
              <w:tab/>
            </w:r>
            <w:r>
              <w:tab/>
            </w:r>
            <w:r w:rsidRPr="00E74C8A">
              <w:rPr>
                <w:rFonts w:asciiTheme="minorHAnsi" w:hAnsiTheme="minorHAnsi" w:cstheme="minorHAnsi"/>
                <w:sz w:val="24"/>
                <w:szCs w:val="24"/>
              </w:rPr>
              <w:tab/>
            </w:r>
            <w:r w:rsidRPr="00E74C8A">
              <w:rPr>
                <w:rFonts w:asciiTheme="minorHAnsi" w:eastAsia="Arial Unicode MS" w:hAnsiTheme="minorHAnsi" w:cstheme="minorHAnsi"/>
                <w:sz w:val="24"/>
                <w:szCs w:val="24"/>
              </w:rPr>
              <w:t>… (1)</w:t>
            </w:r>
          </w:p>
          <w:p w:rsidR="00E74C8A" w:rsidRPr="00E74C8A" w:rsidRDefault="00E74C8A" w:rsidP="00E74C8A">
            <w:pPr>
              <w:spacing w:line="360" w:lineRule="auto"/>
              <w:ind w:left="720"/>
              <w:jc w:val="both"/>
              <w:rPr>
                <w:rFonts w:asciiTheme="minorHAnsi" w:hAnsiTheme="minorHAnsi" w:cstheme="minorHAnsi"/>
                <w:sz w:val="24"/>
                <w:szCs w:val="24"/>
              </w:rPr>
            </w:pPr>
            <w:r w:rsidRPr="00E74C8A">
              <w:rPr>
                <w:rFonts w:asciiTheme="minorHAnsi" w:hAnsiTheme="minorHAnsi" w:cstheme="minorHAnsi"/>
                <w:sz w:val="24"/>
                <w:szCs w:val="24"/>
              </w:rPr>
              <w:t>Given the implication, a is the initial premise.</w:t>
            </w:r>
            <w:r w:rsidRPr="00E74C8A">
              <w:rPr>
                <w:rFonts w:asciiTheme="minorHAnsi" w:hAnsiTheme="minorHAnsi" w:cstheme="minorHAnsi"/>
                <w:sz w:val="24"/>
                <w:szCs w:val="24"/>
              </w:rPr>
              <w:tab/>
            </w:r>
            <w:r w:rsidRPr="00E74C8A">
              <w:rPr>
                <w:rFonts w:asciiTheme="minorHAnsi" w:eastAsia="Arial Unicode MS" w:hAnsiTheme="minorHAnsi" w:cstheme="minorHAnsi"/>
                <w:sz w:val="24"/>
                <w:szCs w:val="24"/>
              </w:rPr>
              <w:tab/>
            </w:r>
            <w:r w:rsidRPr="00E74C8A">
              <w:rPr>
                <w:rFonts w:asciiTheme="minorHAnsi" w:eastAsia="Arial Unicode MS" w:hAnsiTheme="minorHAnsi" w:cstheme="minorHAnsi"/>
                <w:sz w:val="24"/>
                <w:szCs w:val="24"/>
              </w:rPr>
              <w:tab/>
            </w:r>
            <w:r w:rsidRPr="00E74C8A">
              <w:rPr>
                <w:rFonts w:asciiTheme="minorHAnsi" w:eastAsia="Arial Unicode MS" w:hAnsiTheme="minorHAnsi" w:cstheme="minorHAnsi"/>
                <w:sz w:val="24"/>
                <w:szCs w:val="24"/>
              </w:rPr>
              <w:tab/>
              <w:t>… (2)</w:t>
            </w:r>
          </w:p>
          <w:p w:rsidR="00E74C8A" w:rsidRPr="00E74C8A" w:rsidRDefault="00E74C8A" w:rsidP="00E74C8A">
            <w:pPr>
              <w:spacing w:line="360" w:lineRule="auto"/>
              <w:ind w:left="720"/>
              <w:jc w:val="both"/>
              <w:rPr>
                <w:rFonts w:asciiTheme="minorHAnsi" w:hAnsiTheme="minorHAnsi" w:cstheme="minorHAnsi"/>
                <w:sz w:val="24"/>
                <w:szCs w:val="24"/>
              </w:rPr>
            </w:pPr>
            <w:r w:rsidRPr="00E74C8A">
              <w:rPr>
                <w:rFonts w:asciiTheme="minorHAnsi" w:hAnsiTheme="minorHAnsi" w:cstheme="minorHAnsi"/>
                <w:sz w:val="24"/>
                <w:szCs w:val="24"/>
              </w:rPr>
              <w:t>Using Material Equivalence, we could infer that:</w:t>
            </w:r>
          </w:p>
          <w:p w:rsidR="00E74C8A" w:rsidRDefault="00E74C8A" w:rsidP="00E74C8A">
            <w:pPr>
              <w:spacing w:line="360" w:lineRule="auto"/>
              <w:ind w:left="720"/>
              <w:jc w:val="both"/>
            </w:pPr>
            <w:r>
              <w:tab/>
              <w:t xml:space="preserve">d </w:t>
            </w:r>
            <w:r>
              <w:rPr>
                <w:rFonts w:ascii="Symbol" w:hAnsi="Symbol"/>
                <w:color w:val="284C6A"/>
              </w:rPr>
              <w:t></w:t>
            </w:r>
            <w:r>
              <w:t xml:space="preserve"> b</w:t>
            </w:r>
            <w:r>
              <w:rPr>
                <w:rFonts w:ascii="Symbol" w:hAnsi="Symbol"/>
              </w:rPr>
              <w:t></w:t>
            </w:r>
            <w:r>
              <w:rPr>
                <w:rFonts w:ascii="Symbol" w:hAnsi="Symbol"/>
              </w:rPr>
              <w:t></w:t>
            </w:r>
            <w:r>
              <w:rPr>
                <w:rFonts w:ascii="Trebuchet MS" w:eastAsia="Arial Unicode MS" w:hAnsi="Trebuchet MS" w:cs="Arial Unicode MS"/>
              </w:rPr>
              <w:t xml:space="preserve"> (d </w:t>
            </w:r>
            <w:r>
              <w:sym w:font="Wingdings" w:char="F0E0"/>
            </w:r>
            <w:r>
              <w:rPr>
                <w:rFonts w:ascii="Trebuchet MS" w:eastAsia="Arial Unicode MS" w:hAnsi="Trebuchet MS" w:cs="Arial Unicode MS"/>
              </w:rPr>
              <w:t xml:space="preserve"> b) </w:t>
            </w:r>
            <w:r>
              <w:rPr>
                <w:rFonts w:ascii="Symbol" w:hAnsi="Symbol"/>
              </w:rPr>
              <w:t></w:t>
            </w:r>
            <w:r>
              <w:rPr>
                <w:rFonts w:ascii="Trebuchet MS" w:eastAsia="Arial Unicode MS" w:hAnsi="Trebuchet MS" w:cs="Arial Unicode MS"/>
              </w:rPr>
              <w:t xml:space="preserve"> (b </w:t>
            </w:r>
            <w:r>
              <w:sym w:font="Wingdings" w:char="F0E0"/>
            </w:r>
            <w:r>
              <w:rPr>
                <w:rFonts w:ascii="Trebuchet MS" w:eastAsia="Arial Unicode MS" w:hAnsi="Trebuchet MS" w:cs="Arial Unicode MS"/>
              </w:rPr>
              <w:t xml:space="preserve"> d)</w:t>
            </w:r>
            <w:r>
              <w:rPr>
                <w:rFonts w:ascii="Trebuchet MS" w:eastAsia="Arial Unicode MS" w:hAnsi="Trebuchet MS" w:cs="Arial Unicode MS"/>
              </w:rPr>
              <w:tab/>
            </w:r>
            <w:r>
              <w:rPr>
                <w:rFonts w:ascii="Trebuchet MS" w:eastAsia="Arial Unicode MS" w:hAnsi="Trebuchet MS" w:cs="Arial Unicode MS"/>
              </w:rPr>
              <w:tab/>
            </w:r>
            <w:r>
              <w:rPr>
                <w:rFonts w:ascii="Trebuchet MS" w:eastAsia="Arial Unicode MS" w:hAnsi="Trebuchet MS" w:cs="Arial Unicode MS"/>
              </w:rPr>
              <w:tab/>
            </w:r>
            <w:r>
              <w:rPr>
                <w:rFonts w:ascii="Trebuchet MS" w:eastAsia="Arial Unicode MS" w:hAnsi="Trebuchet MS" w:cs="Arial Unicode MS"/>
              </w:rPr>
              <w:tab/>
            </w:r>
            <w:r>
              <w:rPr>
                <w:rFonts w:ascii="Trebuchet MS" w:eastAsia="Arial Unicode MS" w:hAnsi="Trebuchet MS" w:cs="Arial Unicode MS"/>
              </w:rPr>
              <w:tab/>
            </w:r>
            <w:r>
              <w:rPr>
                <w:rFonts w:ascii="Trebuchet MS" w:eastAsia="Arial Unicode MS" w:hAnsi="Trebuchet MS" w:cs="Arial Unicode MS"/>
              </w:rPr>
              <w:tab/>
            </w:r>
            <w:r w:rsidRPr="00E74C8A">
              <w:rPr>
                <w:rFonts w:asciiTheme="minorHAnsi" w:eastAsia="Arial Unicode MS" w:hAnsiTheme="minorHAnsi" w:cstheme="minorHAnsi"/>
                <w:sz w:val="24"/>
                <w:szCs w:val="24"/>
              </w:rPr>
              <w:t>… (3)</w:t>
            </w:r>
          </w:p>
          <w:p w:rsidR="00E74C8A" w:rsidRPr="00E74C8A" w:rsidRDefault="00E74C8A" w:rsidP="00E74C8A">
            <w:pPr>
              <w:spacing w:line="360" w:lineRule="auto"/>
              <w:ind w:left="720"/>
              <w:jc w:val="both"/>
              <w:rPr>
                <w:rFonts w:asciiTheme="minorHAnsi" w:hAnsiTheme="minorHAnsi" w:cstheme="minorHAnsi"/>
              </w:rPr>
            </w:pPr>
            <w:r w:rsidRPr="00E74C8A">
              <w:rPr>
                <w:rFonts w:asciiTheme="minorHAnsi" w:hAnsiTheme="minorHAnsi" w:cstheme="minorHAnsi"/>
                <w:sz w:val="24"/>
                <w:szCs w:val="24"/>
              </w:rPr>
              <w:t>Using Simplification, we could infer</w:t>
            </w:r>
            <w:r>
              <w:t xml:space="preserve"> </w:t>
            </w:r>
            <w:r>
              <w:rPr>
                <w:rFonts w:ascii="Trebuchet MS" w:eastAsia="Arial Unicode MS" w:hAnsi="Trebuchet MS" w:cs="Arial Unicode MS"/>
              </w:rPr>
              <w:t xml:space="preserve">(b </w:t>
            </w:r>
            <w:r>
              <w:sym w:font="Wingdings" w:char="F0E0"/>
            </w:r>
            <w:r>
              <w:rPr>
                <w:rFonts w:ascii="Trebuchet MS" w:eastAsia="Arial Unicode MS" w:hAnsi="Trebuchet MS" w:cs="Arial Unicode MS"/>
              </w:rPr>
              <w:t xml:space="preserve"> d)</w:t>
            </w:r>
            <w:r>
              <w:t xml:space="preserve"> </w:t>
            </w:r>
            <w:r w:rsidRPr="00E74C8A">
              <w:rPr>
                <w:rFonts w:asciiTheme="minorHAnsi" w:hAnsiTheme="minorHAnsi" w:cstheme="minorHAnsi"/>
              </w:rPr>
              <w:t>from (3).</w:t>
            </w:r>
            <w:r w:rsidRPr="00E74C8A">
              <w:rPr>
                <w:rFonts w:asciiTheme="minorHAnsi" w:eastAsia="Arial Unicode MS" w:hAnsiTheme="minorHAnsi" w:cstheme="minorHAnsi"/>
              </w:rPr>
              <w:t xml:space="preserve"> </w:t>
            </w:r>
            <w:r w:rsidRPr="00E74C8A">
              <w:rPr>
                <w:rFonts w:asciiTheme="minorHAnsi" w:eastAsia="Arial Unicode MS" w:hAnsiTheme="minorHAnsi" w:cstheme="minorHAnsi"/>
              </w:rPr>
              <w:tab/>
            </w:r>
            <w:r w:rsidRPr="00E74C8A">
              <w:rPr>
                <w:rFonts w:asciiTheme="minorHAnsi" w:eastAsia="Arial Unicode MS" w:hAnsiTheme="minorHAnsi" w:cstheme="minorHAnsi"/>
              </w:rPr>
              <w:tab/>
            </w:r>
            <w:r w:rsidRPr="00E74C8A">
              <w:rPr>
                <w:rFonts w:asciiTheme="minorHAnsi" w:eastAsia="Arial Unicode MS" w:hAnsiTheme="minorHAnsi" w:cstheme="minorHAnsi"/>
              </w:rPr>
              <w:tab/>
              <w:t>… (4)</w:t>
            </w:r>
          </w:p>
          <w:p w:rsidR="00E74C8A" w:rsidRPr="00E74C8A" w:rsidRDefault="00E74C8A" w:rsidP="00E74C8A">
            <w:pPr>
              <w:spacing w:line="360" w:lineRule="auto"/>
              <w:ind w:left="720"/>
              <w:jc w:val="both"/>
              <w:rPr>
                <w:rFonts w:asciiTheme="minorHAnsi" w:hAnsiTheme="minorHAnsi" w:cstheme="minorHAnsi"/>
                <w:sz w:val="24"/>
                <w:szCs w:val="24"/>
              </w:rPr>
            </w:pPr>
            <w:r w:rsidRPr="00E74C8A">
              <w:rPr>
                <w:rFonts w:asciiTheme="minorHAnsi" w:hAnsiTheme="minorHAnsi" w:cstheme="minorHAnsi"/>
                <w:sz w:val="24"/>
                <w:szCs w:val="24"/>
              </w:rPr>
              <w:t xml:space="preserve">Using the initial premise </w:t>
            </w:r>
            <w:r w:rsidRPr="00E74C8A">
              <w:rPr>
                <w:rFonts w:asciiTheme="minorHAnsi" w:hAnsiTheme="minorHAnsi" w:cstheme="minorHAnsi"/>
                <w:b/>
                <w:bCs/>
                <w:sz w:val="24"/>
                <w:szCs w:val="24"/>
              </w:rPr>
              <w:t>a</w:t>
            </w:r>
            <w:r w:rsidRPr="00E74C8A">
              <w:rPr>
                <w:rFonts w:asciiTheme="minorHAnsi" w:hAnsiTheme="minorHAnsi" w:cstheme="minorHAnsi"/>
                <w:sz w:val="24"/>
                <w:szCs w:val="24"/>
              </w:rPr>
              <w:t xml:space="preserve"> and</w:t>
            </w:r>
            <w:r>
              <w:t xml:space="preserve"> </w:t>
            </w:r>
            <w:r w:rsidRPr="009A39A5">
              <w:rPr>
                <w:b/>
                <w:bCs/>
              </w:rPr>
              <w:t xml:space="preserve">(a </w:t>
            </w:r>
            <w:r w:rsidRPr="009A39A5">
              <w:rPr>
                <w:b/>
                <w:bCs/>
              </w:rPr>
              <w:sym w:font="Wingdings" w:char="F0E0"/>
            </w:r>
            <w:r w:rsidRPr="009A39A5">
              <w:rPr>
                <w:b/>
                <w:bCs/>
              </w:rPr>
              <w:t xml:space="preserve"> </w:t>
            </w:r>
            <w:r w:rsidRPr="009A39A5">
              <w:rPr>
                <w:rFonts w:ascii="Symbol" w:hAnsi="Symbol"/>
                <w:b/>
                <w:bCs/>
              </w:rPr>
              <w:t></w:t>
            </w:r>
            <w:r w:rsidRPr="009A39A5">
              <w:rPr>
                <w:b/>
                <w:bCs/>
              </w:rPr>
              <w:t>d</w:t>
            </w:r>
            <w:r w:rsidRPr="00E74C8A">
              <w:rPr>
                <w:rFonts w:asciiTheme="minorHAnsi" w:hAnsiTheme="minorHAnsi" w:cstheme="minorHAnsi"/>
                <w:b/>
                <w:bCs/>
                <w:sz w:val="24"/>
                <w:szCs w:val="24"/>
              </w:rPr>
              <w:t>)</w:t>
            </w:r>
            <w:r w:rsidRPr="00E74C8A">
              <w:rPr>
                <w:rFonts w:asciiTheme="minorHAnsi" w:hAnsiTheme="minorHAnsi" w:cstheme="minorHAnsi"/>
                <w:sz w:val="24"/>
                <w:szCs w:val="24"/>
              </w:rPr>
              <w:t>, we could using Simplification to attain</w:t>
            </w:r>
            <w:r>
              <w:t xml:space="preserve"> </w:t>
            </w:r>
            <w:r>
              <w:rPr>
                <w:rFonts w:ascii="Symbol" w:hAnsi="Symbol"/>
              </w:rPr>
              <w:t></w:t>
            </w:r>
            <w:r>
              <w:t>d.</w:t>
            </w:r>
            <w:r>
              <w:tab/>
            </w:r>
            <w:r>
              <w:tab/>
            </w:r>
            <w:r>
              <w:tab/>
            </w:r>
            <w:r>
              <w:tab/>
            </w:r>
            <w:r>
              <w:tab/>
            </w:r>
            <w:r>
              <w:tab/>
            </w:r>
            <w:r>
              <w:tab/>
            </w:r>
            <w:r>
              <w:rPr>
                <w:rFonts w:ascii="Trebuchet MS" w:eastAsia="Arial Unicode MS" w:hAnsi="Trebuchet MS" w:cs="Arial Unicode MS"/>
              </w:rPr>
              <w:tab/>
            </w:r>
            <w:r>
              <w:rPr>
                <w:rFonts w:ascii="Trebuchet MS" w:eastAsia="Arial Unicode MS" w:hAnsi="Trebuchet MS" w:cs="Arial Unicode MS"/>
              </w:rPr>
              <w:tab/>
            </w:r>
            <w:r>
              <w:rPr>
                <w:rFonts w:ascii="Trebuchet MS" w:eastAsia="Arial Unicode MS" w:hAnsi="Trebuchet MS" w:cs="Arial Unicode MS"/>
              </w:rPr>
              <w:tab/>
            </w:r>
            <w:r w:rsidRPr="00E74C8A">
              <w:rPr>
                <w:rFonts w:asciiTheme="minorHAnsi" w:eastAsia="Arial Unicode MS" w:hAnsiTheme="minorHAnsi" w:cstheme="minorHAnsi"/>
                <w:sz w:val="24"/>
                <w:szCs w:val="24"/>
              </w:rPr>
              <w:t>… (5)</w:t>
            </w:r>
          </w:p>
          <w:p w:rsidR="00E74C8A" w:rsidRPr="00E74C8A" w:rsidRDefault="00E74C8A" w:rsidP="00E74C8A">
            <w:pPr>
              <w:spacing w:line="360" w:lineRule="auto"/>
              <w:ind w:left="720"/>
              <w:jc w:val="both"/>
              <w:rPr>
                <w:rFonts w:asciiTheme="minorHAnsi" w:hAnsiTheme="minorHAnsi" w:cstheme="minorHAnsi"/>
                <w:sz w:val="24"/>
                <w:szCs w:val="24"/>
              </w:rPr>
            </w:pPr>
            <w:r w:rsidRPr="00E74C8A">
              <w:rPr>
                <w:rFonts w:asciiTheme="minorHAnsi" w:hAnsiTheme="minorHAnsi" w:cstheme="minorHAnsi"/>
                <w:sz w:val="24"/>
                <w:szCs w:val="24"/>
              </w:rPr>
              <w:t>Using (4) and (5) and applying Modus Tollens, we could attain</w:t>
            </w:r>
            <w:r>
              <w:t xml:space="preserve"> </w:t>
            </w:r>
            <w:r>
              <w:rPr>
                <w:rFonts w:ascii="Symbol" w:hAnsi="Symbol"/>
              </w:rPr>
              <w:t></w:t>
            </w:r>
            <w:r>
              <w:t xml:space="preserve">b. </w:t>
            </w:r>
            <w:r>
              <w:tab/>
            </w:r>
            <w:r w:rsidRPr="00E74C8A">
              <w:rPr>
                <w:rFonts w:asciiTheme="minorHAnsi" w:eastAsia="Arial Unicode MS" w:hAnsiTheme="minorHAnsi" w:cstheme="minorHAnsi"/>
                <w:sz w:val="24"/>
                <w:szCs w:val="24"/>
              </w:rPr>
              <w:t>… (6)</w:t>
            </w:r>
          </w:p>
          <w:p w:rsidR="00E74C8A" w:rsidRPr="00E74C8A" w:rsidRDefault="00E74C8A" w:rsidP="00E74C8A">
            <w:pPr>
              <w:spacing w:line="360" w:lineRule="auto"/>
              <w:ind w:left="720"/>
              <w:jc w:val="both"/>
              <w:rPr>
                <w:rFonts w:asciiTheme="minorHAnsi" w:hAnsiTheme="minorHAnsi" w:cstheme="minorHAnsi"/>
                <w:sz w:val="24"/>
                <w:szCs w:val="24"/>
              </w:rPr>
            </w:pPr>
            <w:r w:rsidRPr="00E74C8A">
              <w:rPr>
                <w:rFonts w:asciiTheme="minorHAnsi" w:hAnsiTheme="minorHAnsi" w:cstheme="minorHAnsi"/>
                <w:sz w:val="24"/>
                <w:szCs w:val="24"/>
              </w:rPr>
              <w:t xml:space="preserve">Using the initial premise </w:t>
            </w:r>
            <w:r w:rsidRPr="00E74C8A">
              <w:rPr>
                <w:rFonts w:asciiTheme="minorHAnsi" w:hAnsiTheme="minorHAnsi" w:cstheme="minorHAnsi"/>
                <w:b/>
                <w:bCs/>
                <w:sz w:val="24"/>
                <w:szCs w:val="24"/>
              </w:rPr>
              <w:t>a</w:t>
            </w:r>
            <w:r w:rsidRPr="00E74C8A">
              <w:rPr>
                <w:rFonts w:asciiTheme="minorHAnsi" w:hAnsiTheme="minorHAnsi" w:cstheme="minorHAnsi"/>
                <w:sz w:val="24"/>
                <w:szCs w:val="24"/>
              </w:rPr>
              <w:t xml:space="preserve"> and</w:t>
            </w:r>
            <w:r>
              <w:t xml:space="preserve"> </w:t>
            </w:r>
            <w:r w:rsidRPr="00197451">
              <w:rPr>
                <w:b/>
                <w:bCs/>
              </w:rPr>
              <w:t xml:space="preserve">(a </w:t>
            </w:r>
            <w:r w:rsidRPr="00197451">
              <w:rPr>
                <w:b/>
                <w:bCs/>
              </w:rPr>
              <w:sym w:font="Wingdings" w:char="F0E0"/>
            </w:r>
            <w:r w:rsidRPr="00197451">
              <w:rPr>
                <w:b/>
                <w:bCs/>
              </w:rPr>
              <w:t xml:space="preserve"> (b </w:t>
            </w:r>
            <w:r w:rsidRPr="00197451">
              <w:rPr>
                <w:rFonts w:ascii="Symbol" w:hAnsi="Symbol"/>
                <w:b/>
                <w:bCs/>
              </w:rPr>
              <w:t></w:t>
            </w:r>
            <w:r w:rsidRPr="00197451">
              <w:rPr>
                <w:b/>
                <w:bCs/>
              </w:rPr>
              <w:t xml:space="preserve"> c))</w:t>
            </w:r>
            <w:r>
              <w:t xml:space="preserve">, </w:t>
            </w:r>
            <w:r w:rsidRPr="00E74C8A">
              <w:rPr>
                <w:rFonts w:asciiTheme="minorHAnsi" w:hAnsiTheme="minorHAnsi" w:cstheme="minorHAnsi"/>
                <w:sz w:val="24"/>
                <w:szCs w:val="24"/>
              </w:rPr>
              <w:t xml:space="preserve">we could use Modus Ponens to attain </w:t>
            </w:r>
            <w:r>
              <w:t xml:space="preserve">(b </w:t>
            </w:r>
            <w:r>
              <w:rPr>
                <w:rFonts w:ascii="Symbol" w:hAnsi="Symbol"/>
              </w:rPr>
              <w:t></w:t>
            </w:r>
            <w:r>
              <w:t xml:space="preserve"> c).</w:t>
            </w:r>
            <w:r>
              <w:tab/>
            </w:r>
            <w:r>
              <w:tab/>
            </w:r>
            <w:r>
              <w:tab/>
            </w:r>
            <w:r>
              <w:tab/>
            </w:r>
            <w:r>
              <w:tab/>
            </w:r>
            <w:r>
              <w:tab/>
            </w:r>
            <w:r>
              <w:tab/>
            </w:r>
            <w:r>
              <w:rPr>
                <w:rFonts w:ascii="Trebuchet MS" w:eastAsia="Arial Unicode MS" w:hAnsi="Trebuchet MS" w:cs="Arial Unicode MS"/>
              </w:rPr>
              <w:tab/>
            </w:r>
            <w:r>
              <w:rPr>
                <w:rFonts w:ascii="Trebuchet MS" w:eastAsia="Arial Unicode MS" w:hAnsi="Trebuchet MS" w:cs="Arial Unicode MS"/>
              </w:rPr>
              <w:tab/>
            </w:r>
            <w:r w:rsidRPr="00E74C8A">
              <w:rPr>
                <w:rFonts w:asciiTheme="minorHAnsi" w:eastAsia="Arial Unicode MS" w:hAnsiTheme="minorHAnsi" w:cstheme="minorHAnsi"/>
                <w:sz w:val="24"/>
                <w:szCs w:val="24"/>
              </w:rPr>
              <w:t>… (7)</w:t>
            </w:r>
          </w:p>
          <w:p w:rsidR="00E74C8A" w:rsidRPr="00E74C8A" w:rsidRDefault="00E74C8A" w:rsidP="00E74C8A">
            <w:pPr>
              <w:spacing w:line="360" w:lineRule="auto"/>
              <w:ind w:left="720"/>
              <w:jc w:val="both"/>
              <w:rPr>
                <w:rFonts w:asciiTheme="minorHAnsi" w:hAnsiTheme="minorHAnsi" w:cstheme="minorHAnsi"/>
                <w:sz w:val="24"/>
                <w:szCs w:val="24"/>
              </w:rPr>
            </w:pPr>
            <w:r w:rsidRPr="00E74C8A">
              <w:rPr>
                <w:rFonts w:asciiTheme="minorHAnsi" w:hAnsiTheme="minorHAnsi" w:cstheme="minorHAnsi"/>
                <w:sz w:val="24"/>
                <w:szCs w:val="24"/>
              </w:rPr>
              <w:t xml:space="preserve">Using (6) and (7) and applying Disjunctive Syllogism, we could infer to </w:t>
            </w:r>
            <w:r w:rsidRPr="00E74C8A">
              <w:rPr>
                <w:rFonts w:asciiTheme="minorHAnsi" w:hAnsiTheme="minorHAnsi" w:cstheme="minorHAnsi"/>
                <w:b/>
                <w:bCs/>
                <w:sz w:val="24"/>
                <w:szCs w:val="24"/>
              </w:rPr>
              <w:t>c</w:t>
            </w:r>
            <w:r w:rsidRPr="00E74C8A">
              <w:rPr>
                <w:rFonts w:asciiTheme="minorHAnsi" w:hAnsiTheme="minorHAnsi" w:cstheme="minorHAnsi"/>
                <w:sz w:val="24"/>
                <w:szCs w:val="24"/>
              </w:rPr>
              <w:t>.</w:t>
            </w:r>
          </w:p>
          <w:p w:rsidR="00E74C8A" w:rsidRDefault="00E74C8A" w:rsidP="00E74C8A">
            <w:pPr>
              <w:spacing w:line="360" w:lineRule="auto"/>
              <w:ind w:left="720"/>
              <w:jc w:val="both"/>
            </w:pPr>
            <w:r w:rsidRPr="00E74C8A">
              <w:rPr>
                <w:rFonts w:asciiTheme="minorHAnsi" w:hAnsiTheme="minorHAnsi" w:cstheme="minorHAnsi"/>
                <w:sz w:val="24"/>
                <w:szCs w:val="24"/>
              </w:rPr>
              <w:t>Thus, we could infer</w:t>
            </w:r>
            <w:r>
              <w:t xml:space="preserve"> </w:t>
            </w:r>
            <w:r w:rsidRPr="00B56CE6">
              <w:rPr>
                <w:b/>
                <w:bCs/>
              </w:rPr>
              <w:t xml:space="preserve">a </w:t>
            </w:r>
            <w:r w:rsidRPr="00B56CE6">
              <w:rPr>
                <w:b/>
                <w:bCs/>
              </w:rPr>
              <w:sym w:font="Wingdings" w:char="F0E0"/>
            </w:r>
            <w:r w:rsidRPr="00B56CE6">
              <w:rPr>
                <w:b/>
                <w:bCs/>
              </w:rPr>
              <w:t xml:space="preserve"> c</w:t>
            </w:r>
            <w:r w:rsidRPr="00E74C8A">
              <w:rPr>
                <w:rFonts w:asciiTheme="minorHAnsi" w:hAnsiTheme="minorHAnsi" w:cstheme="minorHAnsi"/>
                <w:sz w:val="24"/>
                <w:szCs w:val="24"/>
              </w:rPr>
              <w:t xml:space="preserve">, which implies </w:t>
            </w:r>
            <w:r w:rsidRPr="00E74C8A">
              <w:rPr>
                <w:rFonts w:asciiTheme="minorHAnsi" w:hAnsiTheme="minorHAnsi" w:cstheme="minorHAnsi"/>
                <w:b/>
                <w:bCs/>
                <w:sz w:val="24"/>
                <w:szCs w:val="24"/>
              </w:rPr>
              <w:t>c</w:t>
            </w:r>
            <w:r w:rsidRPr="00E74C8A">
              <w:rPr>
                <w:rFonts w:asciiTheme="minorHAnsi" w:hAnsiTheme="minorHAnsi" w:cstheme="minorHAnsi"/>
                <w:sz w:val="24"/>
                <w:szCs w:val="24"/>
              </w:rPr>
              <w:t xml:space="preserve"> (conclusion) follows </w:t>
            </w:r>
            <w:r w:rsidRPr="00E74C8A">
              <w:rPr>
                <w:rFonts w:asciiTheme="minorHAnsi" w:hAnsiTheme="minorHAnsi" w:cstheme="minorHAnsi"/>
                <w:b/>
                <w:bCs/>
                <w:sz w:val="24"/>
                <w:szCs w:val="24"/>
              </w:rPr>
              <w:t>a</w:t>
            </w:r>
            <w:r w:rsidRPr="00E74C8A">
              <w:rPr>
                <w:rFonts w:asciiTheme="minorHAnsi" w:hAnsiTheme="minorHAnsi" w:cstheme="minorHAnsi"/>
                <w:sz w:val="24"/>
                <w:szCs w:val="24"/>
              </w:rPr>
              <w:t xml:space="preserve"> (premise).</w:t>
            </w:r>
          </w:p>
          <w:p w:rsidR="00E74C8A" w:rsidRDefault="00E74C8A" w:rsidP="00E74C8A">
            <w:pPr>
              <w:spacing w:line="360" w:lineRule="auto"/>
              <w:jc w:val="both"/>
            </w:pPr>
          </w:p>
          <w:p w:rsidR="00E74C8A" w:rsidRPr="00E74C8A" w:rsidRDefault="00E74C8A" w:rsidP="00E74C8A">
            <w:pPr>
              <w:spacing w:line="360" w:lineRule="auto"/>
              <w:jc w:val="both"/>
              <w:rPr>
                <w:rFonts w:asciiTheme="minorHAnsi" w:hAnsiTheme="minorHAnsi" w:cstheme="minorHAnsi"/>
                <w:sz w:val="24"/>
                <w:szCs w:val="24"/>
              </w:rPr>
            </w:pPr>
            <w:r w:rsidRPr="00E74C8A">
              <w:rPr>
                <w:rFonts w:asciiTheme="minorHAnsi" w:hAnsiTheme="minorHAnsi" w:cstheme="minorHAnsi"/>
                <w:b/>
                <w:bCs/>
                <w:i/>
                <w:iCs/>
                <w:sz w:val="24"/>
                <w:szCs w:val="24"/>
              </w:rPr>
              <w:t>Indirect Proof:</w:t>
            </w:r>
            <w:r w:rsidRPr="00E74C8A">
              <w:rPr>
                <w:rFonts w:asciiTheme="minorHAnsi" w:hAnsiTheme="minorHAnsi" w:cstheme="minorHAnsi"/>
                <w:sz w:val="24"/>
                <w:szCs w:val="24"/>
              </w:rPr>
              <w:t xml:space="preserve"> Indirect Proof is also called as proof by reduction ad absurdum (reduce to the absurd). In indirect proof, we have to conclude that the basis of the premise is false. Initially, we assume that the premise is true, which is the opposite of what we have to conclude. Then we </w:t>
            </w:r>
            <w:r w:rsidRPr="00E74C8A">
              <w:rPr>
                <w:rFonts w:asciiTheme="minorHAnsi" w:hAnsiTheme="minorHAnsi" w:cstheme="minorHAnsi"/>
                <w:sz w:val="24"/>
                <w:szCs w:val="24"/>
              </w:rPr>
              <w:lastRenderedPageBreak/>
              <w:t>reach a contradiction having the conjunction of the premise p (or any other intermediate sentence q) and negation of the premise</w:t>
            </w:r>
            <w:r>
              <w:t xml:space="preserve"> </w:t>
            </w:r>
            <w:r>
              <w:rPr>
                <w:rFonts w:ascii="Symbol" w:hAnsi="Symbol"/>
              </w:rPr>
              <w:t></w:t>
            </w:r>
            <w:r>
              <w:t xml:space="preserve">p </w:t>
            </w:r>
            <w:r w:rsidRPr="00E74C8A">
              <w:rPr>
                <w:rFonts w:asciiTheme="minorHAnsi" w:hAnsiTheme="minorHAnsi" w:cstheme="minorHAnsi"/>
                <w:sz w:val="24"/>
                <w:szCs w:val="24"/>
              </w:rPr>
              <w:t xml:space="preserve">(or any other intermediate sentence </w:t>
            </w:r>
            <w:r w:rsidRPr="00E74C8A">
              <w:rPr>
                <w:rFonts w:asciiTheme="minorHAnsi" w:hAnsiTheme="minorHAnsi" w:cstheme="minorHAnsi"/>
                <w:sz w:val="24"/>
                <w:szCs w:val="24"/>
              </w:rPr>
              <w:t>q).</w:t>
            </w:r>
          </w:p>
          <w:p w:rsidR="00E74C8A" w:rsidRDefault="00E74C8A" w:rsidP="00E74C8A">
            <w:pPr>
              <w:spacing w:line="360" w:lineRule="auto"/>
              <w:jc w:val="both"/>
            </w:pPr>
            <w:r w:rsidRPr="00E74C8A">
              <w:rPr>
                <w:rFonts w:asciiTheme="minorHAnsi" w:hAnsiTheme="minorHAnsi" w:cstheme="minorHAnsi"/>
                <w:sz w:val="24"/>
                <w:szCs w:val="24"/>
              </w:rPr>
              <w:t xml:space="preserve">Let's consider that the premise is </w:t>
            </w:r>
            <w:r w:rsidRPr="00E74C8A">
              <w:rPr>
                <w:rFonts w:asciiTheme="minorHAnsi" w:hAnsiTheme="minorHAnsi" w:cstheme="minorHAnsi"/>
                <w:b/>
                <w:bCs/>
                <w:sz w:val="24"/>
                <w:szCs w:val="24"/>
              </w:rPr>
              <w:t>p</w:t>
            </w:r>
            <w:r w:rsidRPr="00E74C8A">
              <w:rPr>
                <w:rFonts w:asciiTheme="minorHAnsi" w:hAnsiTheme="minorHAnsi" w:cstheme="minorHAnsi"/>
                <w:sz w:val="24"/>
                <w:szCs w:val="24"/>
              </w:rPr>
              <w:t xml:space="preserve"> and an intermediate step contains</w:t>
            </w:r>
            <w:r>
              <w:t xml:space="preserve"> </w:t>
            </w:r>
            <w:r w:rsidRPr="00F308AE">
              <w:rPr>
                <w:b/>
                <w:bCs/>
              </w:rPr>
              <w:t xml:space="preserve">q </w:t>
            </w:r>
            <w:r w:rsidRPr="00F308AE">
              <w:rPr>
                <w:rFonts w:ascii="Symbol" w:hAnsi="Symbol"/>
                <w:b/>
                <w:bCs/>
              </w:rPr>
              <w:t></w:t>
            </w:r>
            <w:r w:rsidRPr="00F308AE">
              <w:rPr>
                <w:rFonts w:ascii="Symbol" w:hAnsi="Symbol"/>
                <w:b/>
                <w:bCs/>
              </w:rPr>
              <w:t></w:t>
            </w:r>
            <w:r w:rsidRPr="00F308AE">
              <w:rPr>
                <w:rFonts w:ascii="Symbol" w:hAnsi="Symbol"/>
                <w:b/>
                <w:bCs/>
              </w:rPr>
              <w:t></w:t>
            </w:r>
            <w:r w:rsidRPr="00F308AE">
              <w:rPr>
                <w:b/>
                <w:bCs/>
              </w:rPr>
              <w:t>q</w:t>
            </w:r>
            <w:r>
              <w:t xml:space="preserve">. </w:t>
            </w:r>
            <w:r w:rsidRPr="00E74C8A">
              <w:rPr>
                <w:rFonts w:asciiTheme="minorHAnsi" w:hAnsiTheme="minorHAnsi" w:cstheme="minorHAnsi"/>
                <w:sz w:val="24"/>
                <w:szCs w:val="24"/>
              </w:rPr>
              <w:t>As the intermediate step is achievable from the premise, using conditional proof, we could represent</w:t>
            </w:r>
            <w:r>
              <w:t xml:space="preserve"> </w:t>
            </w:r>
            <w:r w:rsidRPr="00F308AE">
              <w:rPr>
                <w:b/>
                <w:bCs/>
              </w:rPr>
              <w:t xml:space="preserve">p </w:t>
            </w:r>
            <w:r w:rsidRPr="00F308AE">
              <w:rPr>
                <w:b/>
                <w:bCs/>
              </w:rPr>
              <w:sym w:font="Wingdings" w:char="F0E0"/>
            </w:r>
            <w:r w:rsidRPr="00F308AE">
              <w:rPr>
                <w:b/>
                <w:bCs/>
              </w:rPr>
              <w:t xml:space="preserve"> (q </w:t>
            </w:r>
            <w:r w:rsidRPr="00F308AE">
              <w:rPr>
                <w:rFonts w:ascii="Symbol" w:hAnsi="Symbol"/>
                <w:b/>
                <w:bCs/>
              </w:rPr>
              <w:t></w:t>
            </w:r>
            <w:r w:rsidRPr="00F308AE">
              <w:rPr>
                <w:rFonts w:ascii="Symbol" w:hAnsi="Symbol"/>
                <w:b/>
                <w:bCs/>
              </w:rPr>
              <w:t></w:t>
            </w:r>
            <w:r w:rsidRPr="00F308AE">
              <w:rPr>
                <w:rFonts w:ascii="Symbol" w:hAnsi="Symbol"/>
                <w:b/>
                <w:bCs/>
              </w:rPr>
              <w:t></w:t>
            </w:r>
            <w:r w:rsidRPr="00F308AE">
              <w:rPr>
                <w:b/>
                <w:bCs/>
              </w:rPr>
              <w:t>q</w:t>
            </w:r>
            <w:r>
              <w:rPr>
                <w:b/>
                <w:bCs/>
              </w:rPr>
              <w:t>)</w:t>
            </w:r>
            <w:r w:rsidRPr="00F308AE">
              <w:t>.</w:t>
            </w:r>
            <w:r>
              <w:t xml:space="preserve"> </w:t>
            </w:r>
          </w:p>
          <w:p w:rsidR="00E74C8A" w:rsidRDefault="00E74C8A" w:rsidP="00E74C8A">
            <w:pPr>
              <w:spacing w:line="360" w:lineRule="auto"/>
              <w:jc w:val="both"/>
            </w:pPr>
            <w:r>
              <w:tab/>
            </w:r>
            <w:r w:rsidRPr="00E74C8A">
              <w:rPr>
                <w:rFonts w:asciiTheme="minorHAnsi" w:hAnsiTheme="minorHAnsi" w:cstheme="minorHAnsi"/>
                <w:sz w:val="24"/>
                <w:szCs w:val="24"/>
              </w:rPr>
              <w:t>Using Transposition</w:t>
            </w:r>
            <w:r>
              <w:t xml:space="preserve"> [</w:t>
            </w:r>
            <w:r>
              <w:rPr>
                <w:rFonts w:ascii="Trebuchet MS" w:eastAsia="Arial Unicode MS" w:hAnsi="Trebuchet MS" w:cs="Arial Unicode MS"/>
              </w:rPr>
              <w:t xml:space="preserve">p </w:t>
            </w:r>
            <w:r>
              <w:rPr>
                <w:rFonts w:ascii="Symbol" w:hAnsi="Symbol"/>
              </w:rPr>
              <w:t></w:t>
            </w:r>
            <w:r>
              <w:rPr>
                <w:rFonts w:ascii="Trebuchet MS" w:eastAsia="Arial Unicode MS" w:hAnsi="Trebuchet MS" w:cs="Arial Unicode MS"/>
              </w:rPr>
              <w:t xml:space="preserve"> q </w:t>
            </w:r>
            <w:r>
              <w:rPr>
                <w:rFonts w:ascii="Symbol" w:hAnsi="Symbol"/>
              </w:rPr>
              <w:t></w:t>
            </w:r>
            <w:r>
              <w:rPr>
                <w:rFonts w:ascii="Trebuchet MS" w:eastAsia="Arial Unicode MS" w:hAnsi="Trebuchet MS" w:cs="Arial Unicode MS"/>
              </w:rPr>
              <w:t xml:space="preserve"> </w:t>
            </w:r>
            <w:r>
              <w:rPr>
                <w:rFonts w:ascii="Symbol" w:hAnsi="Symbol"/>
              </w:rPr>
              <w:t></w:t>
            </w:r>
            <w:r>
              <w:rPr>
                <w:rFonts w:ascii="Trebuchet MS" w:eastAsia="Arial Unicode MS" w:hAnsi="Trebuchet MS" w:cs="Arial Unicode MS"/>
              </w:rPr>
              <w:t xml:space="preserve">q </w:t>
            </w:r>
            <w:r>
              <w:rPr>
                <w:rFonts w:ascii="Symbol" w:hAnsi="Symbol"/>
              </w:rPr>
              <w:t></w:t>
            </w:r>
            <w:r>
              <w:rPr>
                <w:rFonts w:ascii="Symbol" w:hAnsi="Symbol"/>
              </w:rPr>
              <w:t></w:t>
            </w:r>
            <w:r>
              <w:rPr>
                <w:rFonts w:ascii="Symbol" w:hAnsi="Symbol"/>
              </w:rPr>
              <w:t></w:t>
            </w:r>
            <w:r>
              <w:rPr>
                <w:rFonts w:ascii="Trebuchet MS" w:eastAsia="Arial Unicode MS" w:hAnsi="Trebuchet MS" w:cs="Arial Unicode MS"/>
              </w:rPr>
              <w:t>p</w:t>
            </w:r>
            <w:r w:rsidRPr="00E74C8A">
              <w:rPr>
                <w:rFonts w:asciiTheme="minorHAnsi" w:hAnsiTheme="minorHAnsi" w:cstheme="minorHAnsi"/>
                <w:sz w:val="24"/>
                <w:szCs w:val="24"/>
              </w:rPr>
              <w:t>], we can attain:</w:t>
            </w:r>
            <w:r>
              <w:t xml:space="preserve"> </w:t>
            </w:r>
            <w:r w:rsidRPr="00F308AE">
              <w:rPr>
                <w:rFonts w:ascii="Symbol" w:hAnsi="Symbol"/>
                <w:b/>
                <w:bCs/>
              </w:rPr>
              <w:t></w:t>
            </w:r>
            <w:r w:rsidRPr="00F308AE">
              <w:rPr>
                <w:b/>
                <w:bCs/>
              </w:rPr>
              <w:t xml:space="preserve">(q </w:t>
            </w:r>
            <w:r w:rsidRPr="00F308AE">
              <w:rPr>
                <w:rFonts w:ascii="Symbol" w:hAnsi="Symbol"/>
                <w:b/>
                <w:bCs/>
              </w:rPr>
              <w:t></w:t>
            </w:r>
            <w:r w:rsidRPr="00F308AE">
              <w:rPr>
                <w:rFonts w:ascii="Symbol" w:hAnsi="Symbol"/>
                <w:b/>
                <w:bCs/>
              </w:rPr>
              <w:t></w:t>
            </w:r>
            <w:r w:rsidRPr="00F308AE">
              <w:rPr>
                <w:rFonts w:ascii="Symbol" w:hAnsi="Symbol"/>
                <w:b/>
                <w:bCs/>
              </w:rPr>
              <w:t></w:t>
            </w:r>
            <w:r w:rsidRPr="00F308AE">
              <w:rPr>
                <w:b/>
                <w:bCs/>
              </w:rPr>
              <w:t>q</w:t>
            </w:r>
            <w:r>
              <w:rPr>
                <w:b/>
                <w:bCs/>
              </w:rPr>
              <w:t xml:space="preserve">) </w:t>
            </w:r>
            <w:r w:rsidRPr="007B0980">
              <w:rPr>
                <w:b/>
                <w:bCs/>
              </w:rPr>
              <w:sym w:font="Wingdings" w:char="F0E0"/>
            </w:r>
            <w:r>
              <w:rPr>
                <w:b/>
                <w:bCs/>
              </w:rPr>
              <w:t xml:space="preserve"> </w:t>
            </w:r>
            <w:r w:rsidRPr="00F308AE">
              <w:rPr>
                <w:rFonts w:ascii="Symbol" w:hAnsi="Symbol"/>
                <w:b/>
                <w:bCs/>
              </w:rPr>
              <w:t></w:t>
            </w:r>
            <w:r>
              <w:rPr>
                <w:b/>
                <w:bCs/>
              </w:rPr>
              <w:t>p</w:t>
            </w:r>
          </w:p>
          <w:p w:rsidR="00E74C8A" w:rsidRDefault="00E74C8A" w:rsidP="00E74C8A">
            <w:pPr>
              <w:spacing w:line="360" w:lineRule="auto"/>
              <w:jc w:val="both"/>
            </w:pPr>
            <w:r>
              <w:tab/>
            </w:r>
            <w:r w:rsidRPr="00E74C8A">
              <w:rPr>
                <w:rFonts w:asciiTheme="minorHAnsi" w:hAnsiTheme="minorHAnsi" w:cstheme="minorHAnsi"/>
                <w:sz w:val="24"/>
                <w:szCs w:val="24"/>
              </w:rPr>
              <w:t>Using DeMorgan's Law</w:t>
            </w:r>
            <w:r>
              <w:t xml:space="preserve"> [</w:t>
            </w:r>
            <w:r>
              <w:rPr>
                <w:rFonts w:ascii="Symbol" w:hAnsi="Symbol"/>
              </w:rPr>
              <w:t></w:t>
            </w:r>
            <w:r>
              <w:rPr>
                <w:rFonts w:ascii="Trebuchet MS" w:hAnsi="Trebuchet MS"/>
              </w:rPr>
              <w:t xml:space="preserve">(p </w:t>
            </w:r>
            <w:r>
              <w:rPr>
                <w:rFonts w:ascii="Symbol" w:hAnsi="Symbol"/>
              </w:rPr>
              <w:t></w:t>
            </w:r>
            <w:r>
              <w:rPr>
                <w:rFonts w:ascii="Trebuchet MS" w:hAnsi="Trebuchet MS"/>
              </w:rPr>
              <w:t xml:space="preserve"> q) </w:t>
            </w:r>
            <w:r>
              <w:rPr>
                <w:rFonts w:ascii="Symbol" w:hAnsi="Symbol"/>
              </w:rPr>
              <w:t></w:t>
            </w:r>
            <w:r>
              <w:rPr>
                <w:rFonts w:ascii="Trebuchet MS" w:hAnsi="Trebuchet MS"/>
              </w:rPr>
              <w:t xml:space="preserve"> </w:t>
            </w:r>
            <w:r>
              <w:rPr>
                <w:rFonts w:ascii="Symbol" w:hAnsi="Symbol"/>
              </w:rPr>
              <w:t></w:t>
            </w:r>
            <w:r>
              <w:rPr>
                <w:rFonts w:ascii="Trebuchet MS" w:hAnsi="Trebuchet MS"/>
              </w:rPr>
              <w:t xml:space="preserve">p </w:t>
            </w:r>
            <w:r>
              <w:rPr>
                <w:rFonts w:ascii="Symbol" w:hAnsi="Symbol"/>
              </w:rPr>
              <w:t></w:t>
            </w:r>
            <w:r>
              <w:rPr>
                <w:rFonts w:ascii="Trebuchet MS" w:hAnsi="Trebuchet MS"/>
              </w:rPr>
              <w:t xml:space="preserve"> </w:t>
            </w:r>
            <w:r>
              <w:rPr>
                <w:rFonts w:ascii="Symbol" w:hAnsi="Symbol"/>
              </w:rPr>
              <w:t></w:t>
            </w:r>
            <w:r>
              <w:rPr>
                <w:rFonts w:ascii="Trebuchet MS" w:hAnsi="Trebuchet MS"/>
              </w:rPr>
              <w:t>q</w:t>
            </w:r>
            <w:r>
              <w:t xml:space="preserve">], </w:t>
            </w:r>
            <w:r w:rsidRPr="00E74C8A">
              <w:rPr>
                <w:rFonts w:asciiTheme="minorHAnsi" w:hAnsiTheme="minorHAnsi" w:cstheme="minorHAnsi"/>
                <w:sz w:val="24"/>
                <w:szCs w:val="24"/>
              </w:rPr>
              <w:t>we can attain:</w:t>
            </w:r>
            <w:r>
              <w:t xml:space="preserve"> </w:t>
            </w:r>
            <w:r w:rsidRPr="00F308AE">
              <w:rPr>
                <w:b/>
                <w:bCs/>
              </w:rPr>
              <w:t>(</w:t>
            </w:r>
            <w:r w:rsidRPr="00F308AE">
              <w:rPr>
                <w:rFonts w:ascii="Symbol" w:hAnsi="Symbol"/>
                <w:b/>
                <w:bCs/>
              </w:rPr>
              <w:t></w:t>
            </w:r>
            <w:r w:rsidRPr="00F308AE">
              <w:rPr>
                <w:b/>
                <w:bCs/>
              </w:rPr>
              <w:t xml:space="preserve">q </w:t>
            </w:r>
            <w:r w:rsidRPr="007B0980">
              <w:rPr>
                <w:rFonts w:ascii="Symbol" w:hAnsi="Symbol"/>
                <w:b/>
                <w:bCs/>
              </w:rPr>
              <w:t></w:t>
            </w:r>
            <w:r w:rsidRPr="00F308AE">
              <w:rPr>
                <w:rFonts w:ascii="Symbol" w:hAnsi="Symbol"/>
                <w:b/>
                <w:bCs/>
              </w:rPr>
              <w:t></w:t>
            </w:r>
            <w:r w:rsidRPr="00F308AE">
              <w:rPr>
                <w:b/>
                <w:bCs/>
              </w:rPr>
              <w:t>q</w:t>
            </w:r>
            <w:r>
              <w:rPr>
                <w:b/>
                <w:bCs/>
              </w:rPr>
              <w:t xml:space="preserve">) </w:t>
            </w:r>
            <w:r w:rsidRPr="007B0980">
              <w:rPr>
                <w:b/>
                <w:bCs/>
              </w:rPr>
              <w:sym w:font="Wingdings" w:char="F0E0"/>
            </w:r>
            <w:r>
              <w:rPr>
                <w:b/>
                <w:bCs/>
              </w:rPr>
              <w:t xml:space="preserve"> </w:t>
            </w:r>
            <w:r w:rsidRPr="00F308AE">
              <w:rPr>
                <w:rFonts w:ascii="Symbol" w:hAnsi="Symbol"/>
                <w:b/>
                <w:bCs/>
              </w:rPr>
              <w:t></w:t>
            </w:r>
            <w:r>
              <w:rPr>
                <w:b/>
                <w:bCs/>
              </w:rPr>
              <w:t>p</w:t>
            </w:r>
          </w:p>
          <w:p w:rsidR="00E74C8A" w:rsidRPr="00E74C8A" w:rsidRDefault="00E74C8A" w:rsidP="00E74C8A">
            <w:pPr>
              <w:spacing w:line="360" w:lineRule="auto"/>
              <w:jc w:val="both"/>
              <w:rPr>
                <w:rFonts w:asciiTheme="minorHAnsi" w:hAnsiTheme="minorHAnsi" w:cstheme="minorHAnsi"/>
                <w:sz w:val="24"/>
                <w:szCs w:val="24"/>
              </w:rPr>
            </w:pPr>
            <w:r>
              <w:tab/>
            </w:r>
            <w:r>
              <w:tab/>
            </w:r>
            <w:r>
              <w:tab/>
            </w:r>
            <w:r>
              <w:tab/>
            </w:r>
            <w:r>
              <w:tab/>
            </w:r>
            <w:r>
              <w:tab/>
            </w:r>
            <w:r>
              <w:tab/>
            </w:r>
            <w:r>
              <w:tab/>
            </w:r>
            <w:r>
              <w:tab/>
            </w:r>
            <w:r>
              <w:tab/>
            </w:r>
            <w:r w:rsidRPr="00E74C8A">
              <w:rPr>
                <w:rFonts w:asciiTheme="minorHAnsi" w:hAnsiTheme="minorHAnsi" w:cstheme="minorHAnsi"/>
                <w:sz w:val="24"/>
                <w:szCs w:val="24"/>
              </w:rPr>
              <w:t>… (1)</w:t>
            </w:r>
          </w:p>
          <w:p w:rsidR="00E74C8A" w:rsidRPr="00E74C8A" w:rsidRDefault="00E74C8A" w:rsidP="00E74C8A">
            <w:pPr>
              <w:spacing w:line="360" w:lineRule="auto"/>
              <w:jc w:val="both"/>
              <w:rPr>
                <w:rFonts w:asciiTheme="minorHAnsi" w:hAnsiTheme="minorHAnsi" w:cstheme="minorHAnsi"/>
                <w:sz w:val="24"/>
                <w:szCs w:val="24"/>
              </w:rPr>
            </w:pPr>
            <w:r>
              <w:tab/>
            </w:r>
            <w:r w:rsidRPr="00F308AE">
              <w:rPr>
                <w:b/>
                <w:bCs/>
              </w:rPr>
              <w:t>(</w:t>
            </w:r>
            <w:r w:rsidRPr="00F308AE">
              <w:rPr>
                <w:rFonts w:ascii="Symbol" w:hAnsi="Symbol"/>
                <w:b/>
                <w:bCs/>
              </w:rPr>
              <w:t></w:t>
            </w:r>
            <w:r w:rsidRPr="00F308AE">
              <w:rPr>
                <w:b/>
                <w:bCs/>
              </w:rPr>
              <w:t xml:space="preserve">q </w:t>
            </w:r>
            <w:r w:rsidRPr="007B0980">
              <w:rPr>
                <w:rFonts w:ascii="Symbol" w:hAnsi="Symbol"/>
                <w:b/>
                <w:bCs/>
              </w:rPr>
              <w:t></w:t>
            </w:r>
            <w:r w:rsidRPr="00F308AE">
              <w:rPr>
                <w:rFonts w:ascii="Symbol" w:hAnsi="Symbol"/>
                <w:b/>
                <w:bCs/>
              </w:rPr>
              <w:t></w:t>
            </w:r>
            <w:r w:rsidRPr="00F308AE">
              <w:rPr>
                <w:b/>
                <w:bCs/>
              </w:rPr>
              <w:t>q</w:t>
            </w:r>
            <w:r>
              <w:rPr>
                <w:b/>
                <w:bCs/>
              </w:rPr>
              <w:t>)</w:t>
            </w:r>
            <w:r>
              <w:t xml:space="preserve"> </w:t>
            </w:r>
            <w:r w:rsidRPr="00E74C8A">
              <w:rPr>
                <w:rFonts w:asciiTheme="minorHAnsi" w:hAnsiTheme="minorHAnsi" w:cstheme="minorHAnsi"/>
                <w:sz w:val="24"/>
                <w:szCs w:val="24"/>
              </w:rPr>
              <w:t>is an excluded middle introduction.</w:t>
            </w:r>
            <w:r w:rsidRPr="00E74C8A">
              <w:rPr>
                <w:rFonts w:asciiTheme="minorHAnsi" w:hAnsiTheme="minorHAnsi" w:cstheme="minorHAnsi"/>
                <w:sz w:val="24"/>
                <w:szCs w:val="24"/>
              </w:rPr>
              <w:tab/>
            </w:r>
            <w:r w:rsidRPr="00E74C8A">
              <w:rPr>
                <w:rFonts w:asciiTheme="minorHAnsi" w:hAnsiTheme="minorHAnsi" w:cstheme="minorHAnsi"/>
                <w:sz w:val="24"/>
                <w:szCs w:val="24"/>
              </w:rPr>
              <w:tab/>
            </w:r>
            <w:r w:rsidRPr="00E74C8A">
              <w:rPr>
                <w:rFonts w:asciiTheme="minorHAnsi" w:hAnsiTheme="minorHAnsi" w:cstheme="minorHAnsi"/>
                <w:sz w:val="24"/>
                <w:szCs w:val="24"/>
              </w:rPr>
              <w:tab/>
            </w:r>
            <w:r w:rsidRPr="00E74C8A">
              <w:rPr>
                <w:rFonts w:asciiTheme="minorHAnsi" w:hAnsiTheme="minorHAnsi" w:cstheme="minorHAnsi"/>
                <w:sz w:val="24"/>
                <w:szCs w:val="24"/>
              </w:rPr>
              <w:tab/>
              <w:t>… (2)</w:t>
            </w:r>
          </w:p>
          <w:p w:rsidR="00E74C8A" w:rsidRPr="00E74C8A" w:rsidRDefault="00E74C8A" w:rsidP="00E74C8A">
            <w:pPr>
              <w:spacing w:line="360" w:lineRule="auto"/>
              <w:jc w:val="both"/>
              <w:rPr>
                <w:rFonts w:asciiTheme="minorHAnsi" w:hAnsiTheme="minorHAnsi" w:cstheme="minorHAnsi"/>
                <w:sz w:val="24"/>
                <w:szCs w:val="24"/>
              </w:rPr>
            </w:pPr>
            <w:r w:rsidRPr="00E74C8A">
              <w:rPr>
                <w:rFonts w:asciiTheme="minorHAnsi" w:hAnsiTheme="minorHAnsi" w:cstheme="minorHAnsi"/>
                <w:sz w:val="24"/>
                <w:szCs w:val="24"/>
              </w:rPr>
              <w:tab/>
              <w:t>Using (1) and (2) and applying Modus Ponens, we could conclude</w:t>
            </w:r>
            <w:r>
              <w:t xml:space="preserve"> </w:t>
            </w:r>
            <w:r w:rsidRPr="007B0980">
              <w:rPr>
                <w:rFonts w:ascii="Symbol" w:hAnsi="Symbol"/>
                <w:b/>
                <w:bCs/>
              </w:rPr>
              <w:t></w:t>
            </w:r>
            <w:r w:rsidRPr="007B0980">
              <w:rPr>
                <w:b/>
                <w:bCs/>
              </w:rPr>
              <w:t>p</w:t>
            </w:r>
            <w:r>
              <w:t xml:space="preserve"> </w:t>
            </w:r>
            <w:r w:rsidRPr="00E74C8A">
              <w:rPr>
                <w:rFonts w:asciiTheme="minorHAnsi" w:hAnsiTheme="minorHAnsi" w:cstheme="minorHAnsi"/>
                <w:sz w:val="24"/>
                <w:szCs w:val="24"/>
              </w:rPr>
              <w:t>which is the opposite of the premise p. As the negation of the premise is true, then the premise is concluded to be false.</w:t>
            </w:r>
          </w:p>
          <w:p w:rsidR="00937BED" w:rsidRDefault="00937BED" w:rsidP="00937BED">
            <w:pPr>
              <w:spacing w:line="360" w:lineRule="auto"/>
              <w:jc w:val="both"/>
            </w:pPr>
          </w:p>
          <w:p w:rsidR="0027313D" w:rsidRPr="00FB26C8" w:rsidRDefault="0027313D" w:rsidP="00FB26C8">
            <w:pPr>
              <w:tabs>
                <w:tab w:val="left" w:pos="735"/>
              </w:tabs>
              <w:spacing w:line="360" w:lineRule="auto"/>
              <w:jc w:val="both"/>
              <w:rPr>
                <w:rFonts w:asciiTheme="minorHAnsi" w:hAnsiTheme="minorHAnsi"/>
                <w:sz w:val="24"/>
                <w:szCs w:val="24"/>
              </w:rPr>
            </w:pPr>
          </w:p>
          <w:tbl>
            <w:tblPr>
              <w:tblStyle w:val="TableGrid"/>
              <w:tblW w:w="0" w:type="auto"/>
              <w:tblLook w:val="04A0"/>
            </w:tblPr>
            <w:tblGrid>
              <w:gridCol w:w="1345"/>
              <w:gridCol w:w="3327"/>
              <w:gridCol w:w="1986"/>
              <w:gridCol w:w="2687"/>
            </w:tblGrid>
            <w:tr w:rsidR="0027313D" w:rsidRPr="00FB26C8" w:rsidTr="00E45A66">
              <w:tc>
                <w:tcPr>
                  <w:tcW w:w="1345" w:type="dxa"/>
                </w:tcPr>
                <w:p w:rsidR="0027313D" w:rsidRPr="00FB26C8" w:rsidRDefault="0027313D"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S.NO</w:t>
                  </w:r>
                </w:p>
              </w:tc>
              <w:tc>
                <w:tcPr>
                  <w:tcW w:w="3327" w:type="dxa"/>
                </w:tcPr>
                <w:p w:rsidR="0027313D" w:rsidRPr="00FB26C8" w:rsidRDefault="0027313D"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RGPV QUESTION</w:t>
                  </w:r>
                </w:p>
              </w:tc>
              <w:tc>
                <w:tcPr>
                  <w:tcW w:w="1986" w:type="dxa"/>
                </w:tcPr>
                <w:p w:rsidR="0027313D" w:rsidRPr="00FB26C8" w:rsidRDefault="0027313D"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YEAR</w:t>
                  </w:r>
                </w:p>
              </w:tc>
              <w:tc>
                <w:tcPr>
                  <w:tcW w:w="2687" w:type="dxa"/>
                </w:tcPr>
                <w:p w:rsidR="0027313D" w:rsidRPr="00FB26C8" w:rsidRDefault="0027313D"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MARKS</w:t>
                  </w:r>
                </w:p>
              </w:tc>
            </w:tr>
            <w:tr w:rsidR="0027313D" w:rsidRPr="00FB26C8" w:rsidTr="00E45A66">
              <w:tc>
                <w:tcPr>
                  <w:tcW w:w="1345" w:type="dxa"/>
                </w:tcPr>
                <w:p w:rsidR="0027313D" w:rsidRPr="00FB26C8" w:rsidRDefault="003D7EA4"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Q.1</w:t>
                  </w:r>
                </w:p>
              </w:tc>
              <w:tc>
                <w:tcPr>
                  <w:tcW w:w="3327" w:type="dxa"/>
                </w:tcPr>
                <w:p w:rsidR="0027313D" w:rsidRDefault="00B132F2" w:rsidP="00FB26C8">
                  <w:pPr>
                    <w:tabs>
                      <w:tab w:val="left" w:pos="735"/>
                    </w:tabs>
                    <w:spacing w:line="360" w:lineRule="auto"/>
                    <w:jc w:val="both"/>
                    <w:rPr>
                      <w:rFonts w:asciiTheme="minorHAnsi" w:hAnsiTheme="minorHAnsi"/>
                      <w:sz w:val="24"/>
                      <w:szCs w:val="24"/>
                    </w:rPr>
                  </w:pPr>
                  <w:r>
                    <w:rPr>
                      <w:rFonts w:asciiTheme="minorHAnsi" w:hAnsiTheme="minorHAnsi"/>
                      <w:sz w:val="24"/>
                      <w:szCs w:val="24"/>
                    </w:rPr>
                    <w:t>Co</w:t>
                  </w:r>
                  <w:r w:rsidR="00684AE3">
                    <w:rPr>
                      <w:rFonts w:asciiTheme="minorHAnsi" w:hAnsiTheme="minorHAnsi"/>
                      <w:sz w:val="24"/>
                      <w:szCs w:val="24"/>
                    </w:rPr>
                    <w:t>n</w:t>
                  </w:r>
                  <w:r>
                    <w:rPr>
                      <w:rFonts w:asciiTheme="minorHAnsi" w:hAnsiTheme="minorHAnsi"/>
                      <w:sz w:val="24"/>
                      <w:szCs w:val="24"/>
                    </w:rPr>
                    <w:t>vert the following sentences to predicate logic:</w:t>
                  </w:r>
                </w:p>
                <w:p w:rsidR="00B132F2" w:rsidRDefault="00B132F2" w:rsidP="00B132F2">
                  <w:pPr>
                    <w:pStyle w:val="ListParagraph"/>
                    <w:numPr>
                      <w:ilvl w:val="0"/>
                      <w:numId w:val="23"/>
                    </w:numPr>
                    <w:tabs>
                      <w:tab w:val="left" w:pos="735"/>
                    </w:tabs>
                    <w:spacing w:line="360" w:lineRule="auto"/>
                    <w:ind w:left="357" w:firstLine="0"/>
                    <w:jc w:val="both"/>
                    <w:rPr>
                      <w:rFonts w:asciiTheme="minorHAnsi" w:hAnsiTheme="minorHAnsi"/>
                    </w:rPr>
                  </w:pPr>
                  <w:r>
                    <w:rPr>
                      <w:rFonts w:asciiTheme="minorHAnsi" w:hAnsiTheme="minorHAnsi"/>
                    </w:rPr>
                    <w:t>All Romans were either loyal to Caesar or hated him.</w:t>
                  </w:r>
                </w:p>
                <w:p w:rsidR="00B132F2" w:rsidRDefault="00B132F2" w:rsidP="00B132F2">
                  <w:pPr>
                    <w:pStyle w:val="ListParagraph"/>
                    <w:numPr>
                      <w:ilvl w:val="0"/>
                      <w:numId w:val="23"/>
                    </w:numPr>
                    <w:tabs>
                      <w:tab w:val="left" w:pos="735"/>
                    </w:tabs>
                    <w:spacing w:line="360" w:lineRule="auto"/>
                    <w:ind w:left="357" w:firstLine="0"/>
                    <w:jc w:val="both"/>
                    <w:rPr>
                      <w:rFonts w:asciiTheme="minorHAnsi" w:hAnsiTheme="minorHAnsi"/>
                    </w:rPr>
                  </w:pPr>
                  <w:r>
                    <w:rPr>
                      <w:rFonts w:asciiTheme="minorHAnsi" w:hAnsiTheme="minorHAnsi"/>
                    </w:rPr>
                    <w:t xml:space="preserve"> Everyone is loyal to someone</w:t>
                  </w:r>
                </w:p>
                <w:p w:rsidR="00B132F2" w:rsidRDefault="00B132F2" w:rsidP="00B132F2">
                  <w:pPr>
                    <w:pStyle w:val="ListParagraph"/>
                    <w:numPr>
                      <w:ilvl w:val="0"/>
                      <w:numId w:val="23"/>
                    </w:numPr>
                    <w:tabs>
                      <w:tab w:val="left" w:pos="735"/>
                    </w:tabs>
                    <w:spacing w:line="360" w:lineRule="auto"/>
                    <w:ind w:left="357" w:firstLine="0"/>
                    <w:jc w:val="both"/>
                    <w:rPr>
                      <w:rFonts w:asciiTheme="minorHAnsi" w:hAnsiTheme="minorHAnsi"/>
                    </w:rPr>
                  </w:pPr>
                  <w:r>
                    <w:rPr>
                      <w:rFonts w:asciiTheme="minorHAnsi" w:hAnsiTheme="minorHAnsi"/>
                    </w:rPr>
                    <w:t>Marcus tried to assassinate Caesar.</w:t>
                  </w:r>
                </w:p>
                <w:p w:rsidR="00B132F2" w:rsidRPr="00B132F2" w:rsidRDefault="00B132F2" w:rsidP="00B132F2">
                  <w:pPr>
                    <w:pStyle w:val="ListParagraph"/>
                    <w:numPr>
                      <w:ilvl w:val="0"/>
                      <w:numId w:val="23"/>
                    </w:numPr>
                    <w:tabs>
                      <w:tab w:val="left" w:pos="735"/>
                    </w:tabs>
                    <w:spacing w:line="360" w:lineRule="auto"/>
                    <w:jc w:val="both"/>
                    <w:rPr>
                      <w:rFonts w:asciiTheme="minorHAnsi" w:hAnsiTheme="minorHAnsi"/>
                    </w:rPr>
                  </w:pPr>
                  <w:r>
                    <w:rPr>
                      <w:rFonts w:asciiTheme="minorHAnsi" w:hAnsiTheme="minorHAnsi"/>
                    </w:rPr>
                    <w:t>Caesar was ruler</w:t>
                  </w:r>
                </w:p>
              </w:tc>
              <w:tc>
                <w:tcPr>
                  <w:tcW w:w="1986" w:type="dxa"/>
                </w:tcPr>
                <w:p w:rsidR="002B1F25" w:rsidRPr="00FB26C8" w:rsidRDefault="003D7EA4"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June.20</w:t>
                  </w:r>
                  <w:r w:rsidR="00F3641C">
                    <w:rPr>
                      <w:rFonts w:asciiTheme="minorHAnsi" w:hAnsiTheme="minorHAnsi"/>
                      <w:sz w:val="24"/>
                      <w:szCs w:val="24"/>
                    </w:rPr>
                    <w:t>12</w:t>
                  </w:r>
                </w:p>
              </w:tc>
              <w:tc>
                <w:tcPr>
                  <w:tcW w:w="2687" w:type="dxa"/>
                </w:tcPr>
                <w:p w:rsidR="0027313D" w:rsidRPr="00FB26C8" w:rsidRDefault="003D7EA4"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10</w:t>
                  </w:r>
                </w:p>
              </w:tc>
            </w:tr>
            <w:tr w:rsidR="0027313D" w:rsidRPr="00FB26C8" w:rsidTr="00E45A66">
              <w:tc>
                <w:tcPr>
                  <w:tcW w:w="1345" w:type="dxa"/>
                </w:tcPr>
                <w:p w:rsidR="0027313D" w:rsidRPr="00FB26C8" w:rsidRDefault="003D7EA4"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Q.2</w:t>
                  </w:r>
                </w:p>
              </w:tc>
              <w:tc>
                <w:tcPr>
                  <w:tcW w:w="3327" w:type="dxa"/>
                </w:tcPr>
                <w:p w:rsidR="0027313D" w:rsidRDefault="00684AE3" w:rsidP="00FB26C8">
                  <w:pPr>
                    <w:tabs>
                      <w:tab w:val="left" w:pos="735"/>
                    </w:tabs>
                    <w:spacing w:line="360" w:lineRule="auto"/>
                    <w:jc w:val="both"/>
                    <w:rPr>
                      <w:rFonts w:asciiTheme="minorHAnsi" w:hAnsiTheme="minorHAnsi"/>
                      <w:sz w:val="24"/>
                      <w:szCs w:val="24"/>
                    </w:rPr>
                  </w:pPr>
                  <w:r>
                    <w:rPr>
                      <w:rFonts w:asciiTheme="minorHAnsi" w:hAnsiTheme="minorHAnsi"/>
                      <w:sz w:val="24"/>
                      <w:szCs w:val="24"/>
                    </w:rPr>
                    <w:t>Convert the following sentences to predicate logic:</w:t>
                  </w:r>
                </w:p>
                <w:p w:rsidR="00684AE3" w:rsidRPr="00A84E98" w:rsidRDefault="00A84E98" w:rsidP="00684AE3">
                  <w:pPr>
                    <w:pStyle w:val="ListParagraph"/>
                    <w:numPr>
                      <w:ilvl w:val="0"/>
                      <w:numId w:val="24"/>
                    </w:numPr>
                    <w:tabs>
                      <w:tab w:val="left" w:pos="735"/>
                    </w:tabs>
                    <w:spacing w:line="360" w:lineRule="auto"/>
                    <w:jc w:val="both"/>
                    <w:rPr>
                      <w:rFonts w:asciiTheme="minorHAnsi" w:hAnsiTheme="minorHAnsi"/>
                    </w:rPr>
                  </w:pPr>
                  <w:r w:rsidRPr="00A84E98">
                    <w:rPr>
                      <w:rFonts w:asciiTheme="minorHAnsi" w:hAnsiTheme="minorHAnsi" w:cstheme="minorHAnsi"/>
                    </w:rPr>
                    <w:t>Marcus was a man</w:t>
                  </w:r>
                  <w:r w:rsidR="00E45A66">
                    <w:rPr>
                      <w:rFonts w:asciiTheme="minorHAnsi" w:hAnsiTheme="minorHAnsi" w:cstheme="minorHAnsi"/>
                    </w:rPr>
                    <w:t>.</w:t>
                  </w:r>
                </w:p>
                <w:p w:rsidR="00A84E98" w:rsidRDefault="00E45A66" w:rsidP="00684AE3">
                  <w:pPr>
                    <w:pStyle w:val="ListParagraph"/>
                    <w:numPr>
                      <w:ilvl w:val="0"/>
                      <w:numId w:val="24"/>
                    </w:numPr>
                    <w:tabs>
                      <w:tab w:val="left" w:pos="735"/>
                    </w:tabs>
                    <w:spacing w:line="360" w:lineRule="auto"/>
                    <w:jc w:val="both"/>
                    <w:rPr>
                      <w:rFonts w:asciiTheme="minorHAnsi" w:hAnsiTheme="minorHAnsi"/>
                    </w:rPr>
                  </w:pPr>
                  <w:r w:rsidRPr="00E45A66">
                    <w:rPr>
                      <w:rFonts w:asciiTheme="minorHAnsi" w:hAnsiTheme="minorHAnsi"/>
                    </w:rPr>
                    <w:t>All men are mortal</w:t>
                  </w:r>
                  <w:r>
                    <w:rPr>
                      <w:rFonts w:asciiTheme="minorHAnsi" w:hAnsiTheme="minorHAnsi"/>
                    </w:rPr>
                    <w:t>.</w:t>
                  </w:r>
                </w:p>
                <w:p w:rsidR="00684AE3" w:rsidRPr="001E27FB" w:rsidRDefault="00E45A66" w:rsidP="00FB26C8">
                  <w:pPr>
                    <w:pStyle w:val="ListParagraph"/>
                    <w:numPr>
                      <w:ilvl w:val="0"/>
                      <w:numId w:val="24"/>
                    </w:numPr>
                    <w:tabs>
                      <w:tab w:val="left" w:pos="735"/>
                    </w:tabs>
                    <w:spacing w:line="360" w:lineRule="auto"/>
                    <w:ind w:left="357" w:firstLine="0"/>
                    <w:jc w:val="both"/>
                    <w:rPr>
                      <w:rFonts w:asciiTheme="minorHAnsi" w:hAnsiTheme="minorHAnsi" w:cstheme="minorHAnsi"/>
                      <w:sz w:val="24"/>
                      <w:szCs w:val="24"/>
                    </w:rPr>
                  </w:pPr>
                  <w:r w:rsidRPr="00E45A66">
                    <w:rPr>
                      <w:rFonts w:asciiTheme="minorHAnsi" w:hAnsiTheme="minorHAnsi" w:cstheme="minorHAnsi"/>
                      <w:sz w:val="24"/>
                      <w:szCs w:val="24"/>
                    </w:rPr>
                    <w:t>No mortal lives longer than 150 years.</w:t>
                  </w:r>
                </w:p>
              </w:tc>
              <w:tc>
                <w:tcPr>
                  <w:tcW w:w="1986" w:type="dxa"/>
                </w:tcPr>
                <w:p w:rsidR="0027313D" w:rsidRPr="00FB26C8" w:rsidRDefault="00684AE3"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June.20</w:t>
                  </w:r>
                  <w:r>
                    <w:rPr>
                      <w:rFonts w:asciiTheme="minorHAnsi" w:hAnsiTheme="minorHAnsi"/>
                      <w:sz w:val="24"/>
                      <w:szCs w:val="24"/>
                    </w:rPr>
                    <w:t>11</w:t>
                  </w:r>
                </w:p>
              </w:tc>
              <w:tc>
                <w:tcPr>
                  <w:tcW w:w="2687" w:type="dxa"/>
                </w:tcPr>
                <w:p w:rsidR="0027313D" w:rsidRPr="00FB26C8" w:rsidRDefault="00684AE3" w:rsidP="00060849">
                  <w:pPr>
                    <w:tabs>
                      <w:tab w:val="left" w:pos="735"/>
                    </w:tabs>
                    <w:spacing w:line="360" w:lineRule="auto"/>
                    <w:jc w:val="center"/>
                    <w:rPr>
                      <w:rFonts w:asciiTheme="minorHAnsi" w:hAnsiTheme="minorHAnsi"/>
                      <w:sz w:val="24"/>
                      <w:szCs w:val="24"/>
                    </w:rPr>
                  </w:pPr>
                  <w:r>
                    <w:rPr>
                      <w:rFonts w:asciiTheme="minorHAnsi" w:hAnsiTheme="minorHAnsi"/>
                      <w:sz w:val="24"/>
                      <w:szCs w:val="24"/>
                    </w:rPr>
                    <w:t>10</w:t>
                  </w:r>
                </w:p>
              </w:tc>
            </w:tr>
            <w:tr w:rsidR="001E27FB" w:rsidRPr="00FB26C8" w:rsidTr="00E45A66">
              <w:tc>
                <w:tcPr>
                  <w:tcW w:w="1345" w:type="dxa"/>
                </w:tcPr>
                <w:p w:rsidR="001E27FB" w:rsidRPr="00FB26C8" w:rsidRDefault="001E27FB" w:rsidP="00060849">
                  <w:pPr>
                    <w:tabs>
                      <w:tab w:val="left" w:pos="735"/>
                    </w:tabs>
                    <w:spacing w:line="360" w:lineRule="auto"/>
                    <w:jc w:val="center"/>
                    <w:rPr>
                      <w:rFonts w:asciiTheme="minorHAnsi" w:hAnsiTheme="minorHAnsi"/>
                    </w:rPr>
                  </w:pPr>
                  <w:r w:rsidRPr="00FB26C8">
                    <w:rPr>
                      <w:rFonts w:asciiTheme="minorHAnsi" w:hAnsiTheme="minorHAnsi"/>
                      <w:sz w:val="24"/>
                      <w:szCs w:val="24"/>
                    </w:rPr>
                    <w:t>Q.</w:t>
                  </w:r>
                  <w:r>
                    <w:rPr>
                      <w:rFonts w:asciiTheme="minorHAnsi" w:hAnsiTheme="minorHAnsi"/>
                      <w:sz w:val="24"/>
                      <w:szCs w:val="24"/>
                    </w:rPr>
                    <w:t>3</w:t>
                  </w:r>
                </w:p>
              </w:tc>
              <w:tc>
                <w:tcPr>
                  <w:tcW w:w="3327" w:type="dxa"/>
                </w:tcPr>
                <w:p w:rsidR="001E27FB" w:rsidRDefault="001E27FB" w:rsidP="001E27FB">
                  <w:pPr>
                    <w:tabs>
                      <w:tab w:val="left" w:pos="735"/>
                    </w:tabs>
                    <w:spacing w:line="360" w:lineRule="auto"/>
                    <w:jc w:val="both"/>
                    <w:rPr>
                      <w:rFonts w:asciiTheme="minorHAnsi" w:hAnsiTheme="minorHAnsi"/>
                      <w:sz w:val="24"/>
                      <w:szCs w:val="24"/>
                    </w:rPr>
                  </w:pPr>
                  <w:r>
                    <w:rPr>
                      <w:rFonts w:asciiTheme="minorHAnsi" w:hAnsiTheme="minorHAnsi"/>
                      <w:sz w:val="24"/>
                      <w:szCs w:val="24"/>
                    </w:rPr>
                    <w:t>Convert the following sentences to predicate logic:</w:t>
                  </w:r>
                </w:p>
                <w:p w:rsidR="001E27FB" w:rsidRPr="001E27FB" w:rsidRDefault="001E27FB" w:rsidP="001E27FB">
                  <w:pPr>
                    <w:pStyle w:val="ListParagraph"/>
                    <w:numPr>
                      <w:ilvl w:val="0"/>
                      <w:numId w:val="28"/>
                    </w:numPr>
                    <w:tabs>
                      <w:tab w:val="left" w:pos="735"/>
                    </w:tabs>
                    <w:spacing w:line="360" w:lineRule="auto"/>
                    <w:jc w:val="both"/>
                    <w:rPr>
                      <w:rFonts w:asciiTheme="minorHAnsi" w:hAnsiTheme="minorHAnsi"/>
                    </w:rPr>
                  </w:pPr>
                  <w:r w:rsidRPr="00A84E98">
                    <w:rPr>
                      <w:rFonts w:asciiTheme="minorHAnsi" w:hAnsiTheme="minorHAnsi" w:cstheme="minorHAnsi"/>
                    </w:rPr>
                    <w:t>Marcus was a man</w:t>
                  </w:r>
                  <w:r>
                    <w:rPr>
                      <w:rFonts w:asciiTheme="minorHAnsi" w:hAnsiTheme="minorHAnsi" w:cstheme="minorHAnsi"/>
                    </w:rPr>
                    <w:t>.</w:t>
                  </w:r>
                </w:p>
                <w:p w:rsidR="001E27FB" w:rsidRPr="001E27FB" w:rsidRDefault="001E27FB" w:rsidP="001E27FB">
                  <w:pPr>
                    <w:pStyle w:val="ListParagraph"/>
                    <w:numPr>
                      <w:ilvl w:val="0"/>
                      <w:numId w:val="28"/>
                    </w:numPr>
                    <w:tabs>
                      <w:tab w:val="left" w:pos="735"/>
                    </w:tabs>
                    <w:spacing w:line="360" w:lineRule="auto"/>
                    <w:ind w:left="357" w:firstLine="0"/>
                    <w:jc w:val="both"/>
                    <w:rPr>
                      <w:rFonts w:asciiTheme="minorHAnsi" w:hAnsiTheme="minorHAnsi"/>
                    </w:rPr>
                  </w:pPr>
                  <w:r>
                    <w:rPr>
                      <w:rFonts w:asciiTheme="minorHAnsi" w:hAnsiTheme="minorHAnsi" w:cstheme="minorHAnsi"/>
                    </w:rPr>
                    <w:t>All pomperians were romans.</w:t>
                  </w:r>
                </w:p>
                <w:p w:rsidR="001E27FB" w:rsidRPr="001E27FB" w:rsidRDefault="001E27FB" w:rsidP="001E27FB">
                  <w:pPr>
                    <w:pStyle w:val="ListParagraph"/>
                    <w:numPr>
                      <w:ilvl w:val="0"/>
                      <w:numId w:val="28"/>
                    </w:numPr>
                    <w:tabs>
                      <w:tab w:val="left" w:pos="735"/>
                    </w:tabs>
                    <w:spacing w:line="360" w:lineRule="auto"/>
                    <w:jc w:val="both"/>
                    <w:rPr>
                      <w:rFonts w:asciiTheme="minorHAnsi" w:hAnsiTheme="minorHAnsi"/>
                    </w:rPr>
                  </w:pPr>
                  <w:r w:rsidRPr="001E27FB">
                    <w:rPr>
                      <w:rFonts w:asciiTheme="minorHAnsi" w:hAnsiTheme="minorHAnsi"/>
                    </w:rPr>
                    <w:t xml:space="preserve">No mortal lives longer   </w:t>
                  </w:r>
                </w:p>
                <w:p w:rsidR="001E27FB" w:rsidRDefault="001E27FB" w:rsidP="001E27FB">
                  <w:pPr>
                    <w:tabs>
                      <w:tab w:val="left" w:pos="735"/>
                    </w:tabs>
                    <w:spacing w:line="360" w:lineRule="auto"/>
                    <w:ind w:left="360"/>
                    <w:jc w:val="both"/>
                    <w:rPr>
                      <w:rFonts w:asciiTheme="minorHAnsi" w:hAnsiTheme="minorHAnsi"/>
                    </w:rPr>
                  </w:pPr>
                  <w:r w:rsidRPr="001E27FB">
                    <w:rPr>
                      <w:rFonts w:asciiTheme="minorHAnsi" w:hAnsiTheme="minorHAnsi"/>
                    </w:rPr>
                    <w:t>than 150 years.</w:t>
                  </w:r>
                </w:p>
                <w:p w:rsidR="001E27FB" w:rsidRDefault="001E27FB" w:rsidP="001E27FB">
                  <w:pPr>
                    <w:pStyle w:val="ListParagraph"/>
                    <w:numPr>
                      <w:ilvl w:val="0"/>
                      <w:numId w:val="28"/>
                    </w:numPr>
                    <w:tabs>
                      <w:tab w:val="left" w:pos="735"/>
                    </w:tabs>
                    <w:spacing w:line="360" w:lineRule="auto"/>
                    <w:jc w:val="both"/>
                    <w:rPr>
                      <w:rFonts w:asciiTheme="minorHAnsi" w:hAnsiTheme="minorHAnsi"/>
                    </w:rPr>
                  </w:pPr>
                  <w:r>
                    <w:rPr>
                      <w:rFonts w:asciiTheme="minorHAnsi" w:hAnsiTheme="minorHAnsi"/>
                    </w:rPr>
                    <w:t>4 is an even number</w:t>
                  </w:r>
                </w:p>
                <w:p w:rsidR="001E27FB" w:rsidRPr="001E27FB" w:rsidRDefault="001E27FB" w:rsidP="001E27FB">
                  <w:pPr>
                    <w:pStyle w:val="ListParagraph"/>
                    <w:numPr>
                      <w:ilvl w:val="0"/>
                      <w:numId w:val="28"/>
                    </w:numPr>
                    <w:tabs>
                      <w:tab w:val="left" w:pos="735"/>
                    </w:tabs>
                    <w:spacing w:line="360" w:lineRule="auto"/>
                    <w:jc w:val="both"/>
                    <w:rPr>
                      <w:rFonts w:asciiTheme="minorHAnsi" w:hAnsiTheme="minorHAnsi"/>
                    </w:rPr>
                  </w:pPr>
                  <w:r>
                    <w:rPr>
                      <w:rFonts w:asciiTheme="minorHAnsi" w:hAnsiTheme="minorHAnsi"/>
                    </w:rPr>
                    <w:t>All even numbers are divisible by 2.</w:t>
                  </w:r>
                </w:p>
              </w:tc>
              <w:tc>
                <w:tcPr>
                  <w:tcW w:w="1986" w:type="dxa"/>
                </w:tcPr>
                <w:p w:rsidR="001E27FB" w:rsidRPr="00FB26C8" w:rsidRDefault="00B50B8E" w:rsidP="00060849">
                  <w:pPr>
                    <w:tabs>
                      <w:tab w:val="left" w:pos="735"/>
                    </w:tabs>
                    <w:spacing w:line="360" w:lineRule="auto"/>
                    <w:jc w:val="center"/>
                    <w:rPr>
                      <w:rFonts w:asciiTheme="minorHAnsi" w:hAnsiTheme="minorHAnsi"/>
                    </w:rPr>
                  </w:pPr>
                  <w:r w:rsidRPr="00FB26C8">
                    <w:rPr>
                      <w:rFonts w:asciiTheme="minorHAnsi" w:hAnsiTheme="minorHAnsi"/>
                      <w:sz w:val="24"/>
                      <w:szCs w:val="24"/>
                    </w:rPr>
                    <w:t>June.20</w:t>
                  </w:r>
                  <w:r>
                    <w:rPr>
                      <w:rFonts w:asciiTheme="minorHAnsi" w:hAnsiTheme="minorHAnsi"/>
                      <w:sz w:val="24"/>
                      <w:szCs w:val="24"/>
                    </w:rPr>
                    <w:t>13</w:t>
                  </w:r>
                </w:p>
              </w:tc>
              <w:tc>
                <w:tcPr>
                  <w:tcW w:w="2687" w:type="dxa"/>
                </w:tcPr>
                <w:p w:rsidR="001E27FB" w:rsidRDefault="00B50B8E" w:rsidP="00060849">
                  <w:pPr>
                    <w:tabs>
                      <w:tab w:val="left" w:pos="735"/>
                    </w:tabs>
                    <w:spacing w:line="360" w:lineRule="auto"/>
                    <w:jc w:val="center"/>
                    <w:rPr>
                      <w:rFonts w:asciiTheme="minorHAnsi" w:hAnsiTheme="minorHAnsi"/>
                    </w:rPr>
                  </w:pPr>
                  <w:r>
                    <w:rPr>
                      <w:rFonts w:asciiTheme="minorHAnsi" w:hAnsiTheme="minorHAnsi"/>
                      <w:sz w:val="24"/>
                      <w:szCs w:val="24"/>
                    </w:rPr>
                    <w:t>10</w:t>
                  </w:r>
                </w:p>
              </w:tc>
            </w:tr>
          </w:tbl>
          <w:p w:rsidR="0027313D" w:rsidRPr="00FB26C8" w:rsidRDefault="0092477F" w:rsidP="00FB26C8">
            <w:pPr>
              <w:tabs>
                <w:tab w:val="left" w:pos="735"/>
              </w:tabs>
              <w:spacing w:line="360" w:lineRule="auto"/>
              <w:jc w:val="both"/>
              <w:rPr>
                <w:rFonts w:asciiTheme="minorHAnsi" w:hAnsiTheme="minorHAnsi"/>
                <w:sz w:val="24"/>
                <w:szCs w:val="24"/>
              </w:rPr>
            </w:pPr>
            <w:r w:rsidRPr="0092477F">
              <w:rPr>
                <w:rFonts w:asciiTheme="minorHAnsi" w:hAnsiTheme="minorHAnsi"/>
                <w:sz w:val="24"/>
                <w:szCs w:val="24"/>
              </w:rPr>
              <w:t>http://iiscs.wssu.edu/drupal/node/3661</w:t>
            </w:r>
          </w:p>
          <w:p w:rsidR="0027313D" w:rsidRPr="00FB26C8" w:rsidRDefault="0027313D" w:rsidP="00FB26C8">
            <w:pPr>
              <w:spacing w:line="360" w:lineRule="auto"/>
              <w:jc w:val="both"/>
              <w:rPr>
                <w:rFonts w:asciiTheme="minorHAnsi" w:hAnsiTheme="minorHAnsi"/>
                <w:sz w:val="24"/>
                <w:szCs w:val="24"/>
              </w:rPr>
            </w:pPr>
          </w:p>
        </w:tc>
      </w:tr>
    </w:tbl>
    <w:p w:rsidR="0027313D" w:rsidRPr="00FB26C8" w:rsidRDefault="005444C2" w:rsidP="00FB26C8">
      <w:pPr>
        <w:widowControl/>
        <w:suppressAutoHyphens w:val="0"/>
        <w:spacing w:after="200" w:line="360" w:lineRule="auto"/>
        <w:jc w:val="both"/>
        <w:rPr>
          <w:rFonts w:asciiTheme="minorHAnsi" w:hAnsiTheme="minorHAnsi"/>
        </w:rPr>
      </w:pPr>
      <w:r w:rsidRPr="00FB26C8">
        <w:rPr>
          <w:rFonts w:asciiTheme="minorHAnsi" w:hAnsiTheme="minorHAnsi"/>
        </w:rPr>
        <w:lastRenderedPageBreak/>
        <w:br w:type="page"/>
      </w:r>
    </w:p>
    <w:tbl>
      <w:tblPr>
        <w:tblStyle w:val="TableGrid"/>
        <w:tblW w:w="0" w:type="auto"/>
        <w:tblLayout w:type="fixed"/>
        <w:tblLook w:val="04A0"/>
      </w:tblPr>
      <w:tblGrid>
        <w:gridCol w:w="9576"/>
      </w:tblGrid>
      <w:tr w:rsidR="0027313D" w:rsidRPr="00FB26C8" w:rsidTr="00AB3B8D">
        <w:tc>
          <w:tcPr>
            <w:tcW w:w="9576" w:type="dxa"/>
          </w:tcPr>
          <w:p w:rsidR="0027313D" w:rsidRPr="00474DDE" w:rsidRDefault="0027313D" w:rsidP="00FB26C8">
            <w:pPr>
              <w:spacing w:line="360" w:lineRule="auto"/>
              <w:jc w:val="both"/>
              <w:rPr>
                <w:rFonts w:asciiTheme="minorHAnsi" w:hAnsiTheme="minorHAnsi"/>
                <w:b/>
                <w:sz w:val="28"/>
                <w:szCs w:val="28"/>
              </w:rPr>
            </w:pPr>
            <w:r w:rsidRPr="00FB26C8">
              <w:rPr>
                <w:rFonts w:asciiTheme="minorHAnsi" w:hAnsiTheme="minorHAnsi"/>
                <w:b/>
                <w:sz w:val="24"/>
                <w:szCs w:val="24"/>
              </w:rPr>
              <w:t xml:space="preserve">                                                 </w:t>
            </w:r>
            <w:r w:rsidR="007A70E0">
              <w:rPr>
                <w:rFonts w:asciiTheme="minorHAnsi" w:hAnsiTheme="minorHAnsi"/>
                <w:b/>
                <w:sz w:val="28"/>
                <w:szCs w:val="28"/>
              </w:rPr>
              <w:t xml:space="preserve">    UNIT-02/LECTURE-0</w:t>
            </w:r>
            <w:r w:rsidRPr="00474DDE">
              <w:rPr>
                <w:rFonts w:asciiTheme="minorHAnsi" w:hAnsiTheme="minorHAnsi"/>
                <w:b/>
                <w:sz w:val="28"/>
                <w:szCs w:val="28"/>
              </w:rPr>
              <w:t>4</w:t>
            </w:r>
          </w:p>
        </w:tc>
      </w:tr>
      <w:tr w:rsidR="0027313D" w:rsidRPr="00FB26C8" w:rsidTr="00AB3B8D">
        <w:tc>
          <w:tcPr>
            <w:tcW w:w="9576" w:type="dxa"/>
          </w:tcPr>
          <w:p w:rsidR="00116156" w:rsidRPr="00116156" w:rsidRDefault="00116156" w:rsidP="00116156">
            <w:pPr>
              <w:spacing w:line="360" w:lineRule="auto"/>
              <w:jc w:val="both"/>
              <w:rPr>
                <w:rFonts w:asciiTheme="minorHAnsi" w:hAnsiTheme="minorHAnsi" w:cstheme="minorHAnsi"/>
                <w:sz w:val="24"/>
                <w:szCs w:val="24"/>
              </w:rPr>
            </w:pPr>
            <w:r w:rsidRPr="00116156">
              <w:rPr>
                <w:rFonts w:asciiTheme="minorHAnsi" w:hAnsiTheme="minorHAnsi" w:cstheme="minorHAnsi"/>
                <w:b/>
                <w:bCs/>
                <w:sz w:val="24"/>
                <w:szCs w:val="24"/>
              </w:rPr>
              <w:t>Clausal Form:</w:t>
            </w:r>
            <w:r w:rsidRPr="00116156">
              <w:rPr>
                <w:rFonts w:asciiTheme="minorHAnsi" w:hAnsiTheme="minorHAnsi" w:cstheme="minorHAnsi"/>
                <w:sz w:val="24"/>
                <w:szCs w:val="24"/>
              </w:rPr>
              <w:t xml:space="preserve"> Clausal form is one in which there is the </w:t>
            </w:r>
            <w:r w:rsidRPr="00116156">
              <w:rPr>
                <w:rFonts w:asciiTheme="minorHAnsi" w:hAnsiTheme="minorHAnsi" w:cstheme="minorHAnsi"/>
                <w:b/>
                <w:bCs/>
                <w:sz w:val="24"/>
                <w:szCs w:val="24"/>
              </w:rPr>
              <w:t>antecedent</w:t>
            </w:r>
            <w:r w:rsidRPr="00116156">
              <w:rPr>
                <w:rFonts w:asciiTheme="minorHAnsi" w:hAnsiTheme="minorHAnsi" w:cstheme="minorHAnsi"/>
                <w:sz w:val="24"/>
                <w:szCs w:val="24"/>
              </w:rPr>
              <w:t xml:space="preserve"> and the </w:t>
            </w:r>
            <w:r w:rsidRPr="00116156">
              <w:rPr>
                <w:rFonts w:asciiTheme="minorHAnsi" w:hAnsiTheme="minorHAnsi" w:cstheme="minorHAnsi"/>
                <w:b/>
                <w:bCs/>
                <w:sz w:val="24"/>
                <w:szCs w:val="24"/>
              </w:rPr>
              <w:t>consequent</w:t>
            </w:r>
            <w:r w:rsidRPr="00116156">
              <w:rPr>
                <w:rFonts w:asciiTheme="minorHAnsi" w:hAnsiTheme="minorHAnsi" w:cstheme="minorHAnsi"/>
                <w:sz w:val="24"/>
                <w:szCs w:val="24"/>
              </w:rPr>
              <w:t>. Consequent depends upon the antecedent. Antecedent needs to be verified before the consequent can be concluded. Existential quantifiers are not required and universal quantifiers are implicit in the use of variables in atomic proposition. No operators other than conjunction</w:t>
            </w:r>
            <w:r>
              <w:t xml:space="preserve"> [</w:t>
            </w:r>
            <w:r>
              <w:rPr>
                <w:rFonts w:ascii="Symbol" w:hAnsi="Symbol"/>
              </w:rPr>
              <w:t></w:t>
            </w:r>
            <w:r>
              <w:rPr>
                <w:rFonts w:ascii="Symbol" w:hAnsi="Symbol"/>
              </w:rPr>
              <w:t></w:t>
            </w:r>
            <w:r>
              <w:t xml:space="preserve"> </w:t>
            </w:r>
            <w:r w:rsidRPr="00116156">
              <w:rPr>
                <w:rFonts w:asciiTheme="minorHAnsi" w:hAnsiTheme="minorHAnsi" w:cstheme="minorHAnsi"/>
                <w:sz w:val="24"/>
                <w:szCs w:val="24"/>
              </w:rPr>
              <w:t>and disjunction</w:t>
            </w:r>
            <w:r>
              <w:t xml:space="preserve"> [</w:t>
            </w:r>
            <w:r>
              <w:rPr>
                <w:rFonts w:ascii="Symbol" w:hAnsi="Symbol"/>
              </w:rPr>
              <w:t></w:t>
            </w:r>
            <w:r>
              <w:t xml:space="preserve">] </w:t>
            </w:r>
            <w:r w:rsidRPr="00116156">
              <w:rPr>
                <w:rFonts w:asciiTheme="minorHAnsi" w:hAnsiTheme="minorHAnsi" w:cstheme="minorHAnsi"/>
                <w:sz w:val="24"/>
                <w:szCs w:val="24"/>
              </w:rPr>
              <w:t>are needed. We can represent the clausal form in any one of the following ways:</w:t>
            </w:r>
          </w:p>
          <w:p w:rsidR="00116156" w:rsidRDefault="00116156" w:rsidP="00116156">
            <w:pPr>
              <w:spacing w:line="360" w:lineRule="auto"/>
              <w:jc w:val="both"/>
              <w:rPr>
                <w:vertAlign w:val="subscript"/>
              </w:rPr>
            </w:pPr>
            <w:r>
              <w:tab/>
              <w:t>b</w:t>
            </w:r>
            <w:r>
              <w:rPr>
                <w:vertAlign w:val="subscript"/>
              </w:rPr>
              <w:t>1</w:t>
            </w:r>
            <w:r>
              <w:t xml:space="preserve"> </w:t>
            </w:r>
            <w:r>
              <w:rPr>
                <w:rFonts w:ascii="Symbol" w:hAnsi="Symbol"/>
              </w:rPr>
              <w:t></w:t>
            </w:r>
            <w:r>
              <w:t xml:space="preserve"> b</w:t>
            </w:r>
            <w:r>
              <w:rPr>
                <w:vertAlign w:val="subscript"/>
              </w:rPr>
              <w:t>2</w:t>
            </w:r>
            <w:r>
              <w:t xml:space="preserve"> </w:t>
            </w:r>
            <w:r>
              <w:rPr>
                <w:rFonts w:ascii="Symbol" w:hAnsi="Symbol"/>
              </w:rPr>
              <w:t></w:t>
            </w:r>
            <w:r>
              <w:t xml:space="preserve"> … </w:t>
            </w:r>
            <w:r>
              <w:rPr>
                <w:rFonts w:ascii="Symbol" w:hAnsi="Symbol"/>
              </w:rPr>
              <w:t></w:t>
            </w:r>
            <w:r>
              <w:t xml:space="preserve"> b</w:t>
            </w:r>
            <w:r>
              <w:rPr>
                <w:vertAlign w:val="subscript"/>
              </w:rPr>
              <w:t>n</w:t>
            </w:r>
            <w:r>
              <w:t xml:space="preserve"> </w:t>
            </w:r>
            <w:r>
              <w:rPr>
                <w:rFonts w:ascii="Symbol" w:hAnsi="Symbol"/>
              </w:rPr>
              <w:t></w:t>
            </w:r>
            <w:r>
              <w:t xml:space="preserve"> a</w:t>
            </w:r>
            <w:r>
              <w:rPr>
                <w:vertAlign w:val="subscript"/>
              </w:rPr>
              <w:t>1</w:t>
            </w:r>
            <w:r>
              <w:t xml:space="preserve"> </w:t>
            </w:r>
            <w:r>
              <w:rPr>
                <w:rFonts w:ascii="Symbol" w:hAnsi="Symbol"/>
              </w:rPr>
              <w:t></w:t>
            </w:r>
            <w:r>
              <w:t xml:space="preserve"> a</w:t>
            </w:r>
            <w:r>
              <w:rPr>
                <w:vertAlign w:val="subscript"/>
              </w:rPr>
              <w:t>2</w:t>
            </w:r>
            <w:r>
              <w:t xml:space="preserve"> </w:t>
            </w:r>
            <w:r>
              <w:rPr>
                <w:rFonts w:ascii="Symbol" w:hAnsi="Symbol"/>
              </w:rPr>
              <w:t></w:t>
            </w:r>
            <w:r>
              <w:t xml:space="preserve"> … </w:t>
            </w:r>
            <w:r>
              <w:rPr>
                <w:rFonts w:ascii="Symbol" w:hAnsi="Symbol"/>
              </w:rPr>
              <w:t></w:t>
            </w:r>
            <w:r>
              <w:t xml:space="preserve"> a</w:t>
            </w:r>
            <w:r>
              <w:rPr>
                <w:vertAlign w:val="subscript"/>
              </w:rPr>
              <w:t>m</w:t>
            </w:r>
          </w:p>
          <w:p w:rsidR="00116156" w:rsidRDefault="00116156" w:rsidP="00116156">
            <w:pPr>
              <w:spacing w:line="360" w:lineRule="auto"/>
              <w:ind w:firstLine="720"/>
              <w:jc w:val="both"/>
              <w:rPr>
                <w:vertAlign w:val="subscript"/>
              </w:rPr>
            </w:pPr>
            <w:r>
              <w:t>b</w:t>
            </w:r>
            <w:r>
              <w:rPr>
                <w:vertAlign w:val="subscript"/>
              </w:rPr>
              <w:t>1</w:t>
            </w:r>
            <w:r>
              <w:t xml:space="preserve"> </w:t>
            </w:r>
            <w:r>
              <w:rPr>
                <w:rFonts w:ascii="Symbol" w:hAnsi="Symbol"/>
              </w:rPr>
              <w:t></w:t>
            </w:r>
            <w:r>
              <w:t xml:space="preserve"> b</w:t>
            </w:r>
            <w:r>
              <w:rPr>
                <w:vertAlign w:val="subscript"/>
              </w:rPr>
              <w:t>2</w:t>
            </w:r>
            <w:r>
              <w:t xml:space="preserve"> </w:t>
            </w:r>
            <w:r>
              <w:rPr>
                <w:rFonts w:ascii="Symbol" w:hAnsi="Symbol"/>
              </w:rPr>
              <w:t></w:t>
            </w:r>
            <w:r>
              <w:t xml:space="preserve"> … </w:t>
            </w:r>
            <w:r>
              <w:rPr>
                <w:rFonts w:ascii="Symbol" w:hAnsi="Symbol"/>
              </w:rPr>
              <w:t></w:t>
            </w:r>
            <w:r>
              <w:t xml:space="preserve"> b</w:t>
            </w:r>
            <w:r>
              <w:rPr>
                <w:vertAlign w:val="subscript"/>
              </w:rPr>
              <w:t>n</w:t>
            </w:r>
            <w:r>
              <w:t xml:space="preserve"> </w:t>
            </w:r>
            <w:r w:rsidRPr="00F26AF7">
              <w:rPr>
                <w:rFonts w:ascii="Trebuchet MS" w:hAnsi="Trebuchet MS"/>
              </w:rPr>
              <w:sym w:font="Wingdings" w:char="F0DF"/>
            </w:r>
            <w:r>
              <w:t xml:space="preserve"> a</w:t>
            </w:r>
            <w:r>
              <w:rPr>
                <w:vertAlign w:val="subscript"/>
              </w:rPr>
              <w:t>1</w:t>
            </w:r>
            <w:r>
              <w:t xml:space="preserve"> </w:t>
            </w:r>
            <w:r>
              <w:rPr>
                <w:rFonts w:ascii="Symbol" w:hAnsi="Symbol"/>
              </w:rPr>
              <w:t></w:t>
            </w:r>
            <w:r>
              <w:t xml:space="preserve"> a</w:t>
            </w:r>
            <w:r>
              <w:rPr>
                <w:vertAlign w:val="subscript"/>
              </w:rPr>
              <w:t>2</w:t>
            </w:r>
            <w:r>
              <w:t xml:space="preserve"> </w:t>
            </w:r>
            <w:r>
              <w:rPr>
                <w:rFonts w:ascii="Symbol" w:hAnsi="Symbol"/>
              </w:rPr>
              <w:t></w:t>
            </w:r>
            <w:r>
              <w:t xml:space="preserve"> … </w:t>
            </w:r>
            <w:r>
              <w:rPr>
                <w:rFonts w:ascii="Symbol" w:hAnsi="Symbol"/>
              </w:rPr>
              <w:t></w:t>
            </w:r>
            <w:r>
              <w:t xml:space="preserve"> a</w:t>
            </w:r>
            <w:r>
              <w:rPr>
                <w:vertAlign w:val="subscript"/>
              </w:rPr>
              <w:t>m</w:t>
            </w:r>
          </w:p>
          <w:p w:rsidR="00116156" w:rsidRDefault="00116156" w:rsidP="00116156">
            <w:pPr>
              <w:spacing w:line="360" w:lineRule="auto"/>
              <w:ind w:firstLine="720"/>
              <w:jc w:val="both"/>
              <w:rPr>
                <w:vertAlign w:val="subscript"/>
              </w:rPr>
            </w:pPr>
            <w:r>
              <w:t>a</w:t>
            </w:r>
            <w:r>
              <w:rPr>
                <w:vertAlign w:val="subscript"/>
              </w:rPr>
              <w:t>1</w:t>
            </w:r>
            <w:r>
              <w:t xml:space="preserve"> </w:t>
            </w:r>
            <w:r>
              <w:rPr>
                <w:rFonts w:ascii="Symbol" w:hAnsi="Symbol"/>
              </w:rPr>
              <w:t></w:t>
            </w:r>
            <w:r>
              <w:t xml:space="preserve"> a</w:t>
            </w:r>
            <w:r>
              <w:rPr>
                <w:vertAlign w:val="subscript"/>
              </w:rPr>
              <w:t>2</w:t>
            </w:r>
            <w:r>
              <w:t xml:space="preserve"> </w:t>
            </w:r>
            <w:r>
              <w:rPr>
                <w:rFonts w:ascii="Symbol" w:hAnsi="Symbol"/>
              </w:rPr>
              <w:t></w:t>
            </w:r>
            <w:r>
              <w:t xml:space="preserve"> … </w:t>
            </w:r>
            <w:r>
              <w:rPr>
                <w:rFonts w:ascii="Symbol" w:hAnsi="Symbol"/>
              </w:rPr>
              <w:t></w:t>
            </w:r>
            <w:r>
              <w:t xml:space="preserve"> a</w:t>
            </w:r>
            <w:r>
              <w:rPr>
                <w:vertAlign w:val="subscript"/>
              </w:rPr>
              <w:t xml:space="preserve">m </w:t>
            </w:r>
            <w:r>
              <w:sym w:font="Wingdings" w:char="F0E0"/>
            </w:r>
            <w:r>
              <w:t xml:space="preserve"> b</w:t>
            </w:r>
            <w:r>
              <w:rPr>
                <w:vertAlign w:val="subscript"/>
              </w:rPr>
              <w:t>1</w:t>
            </w:r>
            <w:r>
              <w:t xml:space="preserve"> </w:t>
            </w:r>
            <w:r>
              <w:rPr>
                <w:rFonts w:ascii="Symbol" w:hAnsi="Symbol"/>
              </w:rPr>
              <w:t></w:t>
            </w:r>
            <w:r>
              <w:t xml:space="preserve"> b</w:t>
            </w:r>
            <w:r>
              <w:rPr>
                <w:vertAlign w:val="subscript"/>
              </w:rPr>
              <w:t>2</w:t>
            </w:r>
            <w:r>
              <w:t xml:space="preserve"> </w:t>
            </w:r>
            <w:r>
              <w:rPr>
                <w:rFonts w:ascii="Symbol" w:hAnsi="Symbol"/>
              </w:rPr>
              <w:t></w:t>
            </w:r>
            <w:r>
              <w:t xml:space="preserve"> … </w:t>
            </w:r>
            <w:r>
              <w:rPr>
                <w:rFonts w:ascii="Symbol" w:hAnsi="Symbol"/>
              </w:rPr>
              <w:t></w:t>
            </w:r>
            <w:r>
              <w:t xml:space="preserve"> b</w:t>
            </w:r>
            <w:r>
              <w:rPr>
                <w:vertAlign w:val="subscript"/>
              </w:rPr>
              <w:t>n</w:t>
            </w:r>
          </w:p>
          <w:p w:rsidR="00116156" w:rsidRPr="00116156" w:rsidRDefault="00116156" w:rsidP="00116156">
            <w:pPr>
              <w:spacing w:line="360" w:lineRule="auto"/>
              <w:jc w:val="both"/>
              <w:rPr>
                <w:rFonts w:asciiTheme="minorHAnsi" w:hAnsiTheme="minorHAnsi" w:cstheme="minorHAnsi"/>
                <w:sz w:val="24"/>
                <w:szCs w:val="24"/>
              </w:rPr>
            </w:pPr>
            <w:r w:rsidRPr="00116156">
              <w:rPr>
                <w:rFonts w:asciiTheme="minorHAnsi" w:hAnsiTheme="minorHAnsi" w:cstheme="minorHAnsi"/>
                <w:sz w:val="24"/>
                <w:szCs w:val="24"/>
              </w:rPr>
              <w:t xml:space="preserve">means if all the A's are true, then at least one B is true. Here, it is obvious that all A's indicate every A and thus it is universally quantified. If m = 0, then there is no antecedent to be tested and thus the consequent is implied and called as a </w:t>
            </w:r>
            <w:r w:rsidRPr="00116156">
              <w:rPr>
                <w:rFonts w:asciiTheme="minorHAnsi" w:hAnsiTheme="minorHAnsi" w:cstheme="minorHAnsi"/>
                <w:b/>
                <w:bCs/>
                <w:sz w:val="24"/>
                <w:szCs w:val="24"/>
              </w:rPr>
              <w:t>fact</w:t>
            </w:r>
            <w:r w:rsidRPr="00116156">
              <w:rPr>
                <w:rFonts w:asciiTheme="minorHAnsi" w:hAnsiTheme="minorHAnsi" w:cstheme="minorHAnsi"/>
                <w:sz w:val="24"/>
                <w:szCs w:val="24"/>
              </w:rPr>
              <w:t>.</w:t>
            </w:r>
          </w:p>
          <w:p w:rsidR="00116156" w:rsidRDefault="00116156" w:rsidP="00116156">
            <w:pPr>
              <w:spacing w:line="360" w:lineRule="auto"/>
              <w:jc w:val="both"/>
            </w:pPr>
          </w:p>
          <w:p w:rsidR="00116156" w:rsidRPr="00116156" w:rsidRDefault="00116156" w:rsidP="00116156">
            <w:pPr>
              <w:spacing w:line="360" w:lineRule="auto"/>
              <w:jc w:val="both"/>
              <w:rPr>
                <w:rFonts w:asciiTheme="minorHAnsi" w:hAnsiTheme="minorHAnsi" w:cstheme="minorHAnsi"/>
                <w:sz w:val="24"/>
                <w:szCs w:val="24"/>
              </w:rPr>
            </w:pPr>
            <w:r>
              <w:tab/>
            </w:r>
            <w:r w:rsidRPr="00116156">
              <w:rPr>
                <w:rFonts w:asciiTheme="minorHAnsi" w:hAnsiTheme="minorHAnsi" w:cstheme="minorHAnsi"/>
                <w:sz w:val="24"/>
                <w:szCs w:val="24"/>
              </w:rPr>
              <w:t>plays(saleem, cricket)</w:t>
            </w:r>
            <w:r>
              <w:t xml:space="preserve"> </w:t>
            </w:r>
            <w:r>
              <w:rPr>
                <w:rFonts w:ascii="Symbol" w:hAnsi="Symbol"/>
              </w:rPr>
              <w:t></w:t>
            </w:r>
            <w:r>
              <w:t xml:space="preserve"> </w:t>
            </w:r>
            <w:r w:rsidRPr="00116156">
              <w:rPr>
                <w:rFonts w:asciiTheme="minorHAnsi" w:hAnsiTheme="minorHAnsi" w:cstheme="minorHAnsi"/>
                <w:sz w:val="24"/>
                <w:szCs w:val="24"/>
              </w:rPr>
              <w:t>plays(saleem, game)</w:t>
            </w:r>
            <w:r>
              <w:t xml:space="preserve"> </w:t>
            </w:r>
            <w:r>
              <w:rPr>
                <w:rFonts w:ascii="Symbol" w:hAnsi="Symbol"/>
              </w:rPr>
              <w:t></w:t>
            </w:r>
            <w:r>
              <w:t xml:space="preserve"> </w:t>
            </w:r>
            <w:r w:rsidRPr="00116156">
              <w:rPr>
                <w:rFonts w:asciiTheme="minorHAnsi" w:hAnsiTheme="minorHAnsi" w:cstheme="minorHAnsi"/>
                <w:sz w:val="24"/>
                <w:szCs w:val="24"/>
              </w:rPr>
              <w:t>game(cricket)</w:t>
            </w:r>
          </w:p>
          <w:p w:rsidR="00116156" w:rsidRPr="00116156" w:rsidRDefault="00116156" w:rsidP="00116156">
            <w:pPr>
              <w:spacing w:line="360" w:lineRule="auto"/>
              <w:jc w:val="both"/>
              <w:rPr>
                <w:rFonts w:asciiTheme="minorHAnsi" w:hAnsiTheme="minorHAnsi" w:cstheme="minorHAnsi"/>
                <w:sz w:val="24"/>
                <w:szCs w:val="24"/>
              </w:rPr>
            </w:pPr>
            <w:r w:rsidRPr="00116156">
              <w:rPr>
                <w:rFonts w:asciiTheme="minorHAnsi" w:hAnsiTheme="minorHAnsi" w:cstheme="minorHAnsi"/>
                <w:sz w:val="24"/>
                <w:szCs w:val="24"/>
              </w:rPr>
              <w:t>In this example, if saleem plays a game and the game is cricket then it implies that saleem plays cricket. Here, the person name (saleem) and the game name (cricket) are fixed and thus existential quantifiers are not needed.</w:t>
            </w:r>
          </w:p>
          <w:p w:rsidR="00116156" w:rsidRDefault="00116156" w:rsidP="00116156">
            <w:pPr>
              <w:spacing w:line="360" w:lineRule="auto"/>
              <w:jc w:val="both"/>
            </w:pPr>
            <w:r>
              <w:tab/>
            </w:r>
          </w:p>
          <w:p w:rsidR="00116156" w:rsidRPr="00116156" w:rsidRDefault="00116156" w:rsidP="00116156">
            <w:pPr>
              <w:spacing w:line="360" w:lineRule="auto"/>
              <w:jc w:val="both"/>
              <w:rPr>
                <w:rFonts w:asciiTheme="minorHAnsi" w:hAnsiTheme="minorHAnsi" w:cstheme="minorHAnsi"/>
                <w:sz w:val="24"/>
                <w:szCs w:val="24"/>
              </w:rPr>
            </w:pPr>
            <w:r w:rsidRPr="00116156">
              <w:rPr>
                <w:rFonts w:asciiTheme="minorHAnsi" w:hAnsiTheme="minorHAnsi" w:cstheme="minorHAnsi"/>
                <w:b/>
                <w:bCs/>
                <w:sz w:val="24"/>
                <w:szCs w:val="24"/>
              </w:rPr>
              <w:t xml:space="preserve">Resolution and Unification: </w:t>
            </w:r>
            <w:r w:rsidRPr="00116156">
              <w:rPr>
                <w:rFonts w:asciiTheme="minorHAnsi" w:hAnsiTheme="minorHAnsi" w:cstheme="minorHAnsi"/>
                <w:sz w:val="24"/>
                <w:szCs w:val="24"/>
              </w:rPr>
              <w:t>We can use propositions to discover new theorems from known axioms or assertions and other known theorems. Resolution is a principle of inference that allows inferred propositions to be computed from given propositions. As an example, if</w:t>
            </w:r>
            <w:r>
              <w:t xml:space="preserve"> a </w:t>
            </w:r>
            <w:r>
              <w:rPr>
                <w:rFonts w:ascii="Symbol" w:hAnsi="Symbol"/>
              </w:rPr>
              <w:t></w:t>
            </w:r>
            <w:r>
              <w:t xml:space="preserve"> b </w:t>
            </w:r>
            <w:r w:rsidRPr="00116156">
              <w:rPr>
                <w:rFonts w:asciiTheme="minorHAnsi" w:hAnsiTheme="minorHAnsi" w:cstheme="minorHAnsi"/>
                <w:sz w:val="24"/>
                <w:szCs w:val="24"/>
              </w:rPr>
              <w:t xml:space="preserve">and </w:t>
            </w:r>
            <w:r>
              <w:t xml:space="preserve">c </w:t>
            </w:r>
            <w:r>
              <w:rPr>
                <w:rFonts w:ascii="Symbol" w:hAnsi="Symbol"/>
              </w:rPr>
              <w:t></w:t>
            </w:r>
            <w:r>
              <w:t xml:space="preserve"> d </w:t>
            </w:r>
            <w:r w:rsidRPr="00116156">
              <w:rPr>
                <w:rFonts w:asciiTheme="minorHAnsi" w:hAnsiTheme="minorHAnsi" w:cstheme="minorHAnsi"/>
                <w:sz w:val="24"/>
                <w:szCs w:val="24"/>
              </w:rPr>
              <w:t xml:space="preserve">and suppose, </w:t>
            </w:r>
            <w:r w:rsidRPr="00116156">
              <w:rPr>
                <w:rFonts w:asciiTheme="minorHAnsi" w:hAnsiTheme="minorHAnsi" w:cstheme="minorHAnsi"/>
                <w:b/>
                <w:bCs/>
                <w:sz w:val="24"/>
                <w:szCs w:val="24"/>
              </w:rPr>
              <w:t>a</w:t>
            </w:r>
            <w:r w:rsidRPr="00116156">
              <w:rPr>
                <w:rFonts w:asciiTheme="minorHAnsi" w:hAnsiTheme="minorHAnsi" w:cstheme="minorHAnsi"/>
                <w:sz w:val="24"/>
                <w:szCs w:val="24"/>
              </w:rPr>
              <w:t xml:space="preserve"> is identical to </w:t>
            </w:r>
            <w:r w:rsidRPr="00116156">
              <w:rPr>
                <w:rFonts w:asciiTheme="minorHAnsi" w:hAnsiTheme="minorHAnsi" w:cstheme="minorHAnsi"/>
                <w:b/>
                <w:bCs/>
                <w:sz w:val="24"/>
                <w:szCs w:val="24"/>
              </w:rPr>
              <w:t>d</w:t>
            </w:r>
            <w:r w:rsidRPr="00116156">
              <w:rPr>
                <w:rFonts w:asciiTheme="minorHAnsi" w:hAnsiTheme="minorHAnsi" w:cstheme="minorHAnsi"/>
                <w:sz w:val="24"/>
                <w:szCs w:val="24"/>
              </w:rPr>
              <w:t>, then the Resolution is</w:t>
            </w:r>
            <w:r>
              <w:t xml:space="preserve"> c </w:t>
            </w:r>
            <w:r>
              <w:rPr>
                <w:rFonts w:ascii="Symbol" w:hAnsi="Symbol"/>
              </w:rPr>
              <w:t></w:t>
            </w:r>
            <w:r>
              <w:t xml:space="preserve"> b. </w:t>
            </w:r>
            <w:r w:rsidRPr="00116156">
              <w:rPr>
                <w:rFonts w:asciiTheme="minorHAnsi" w:hAnsiTheme="minorHAnsi" w:cstheme="minorHAnsi"/>
                <w:sz w:val="24"/>
                <w:szCs w:val="24"/>
              </w:rPr>
              <w:t xml:space="preserve">Resolution is also called as the </w:t>
            </w:r>
            <w:r w:rsidRPr="00116156">
              <w:rPr>
                <w:rFonts w:asciiTheme="minorHAnsi" w:hAnsiTheme="minorHAnsi" w:cstheme="minorHAnsi"/>
                <w:b/>
                <w:bCs/>
                <w:sz w:val="24"/>
                <w:szCs w:val="24"/>
              </w:rPr>
              <w:t>control strategy</w:t>
            </w:r>
            <w:r w:rsidRPr="00116156">
              <w:rPr>
                <w:rFonts w:asciiTheme="minorHAnsi" w:hAnsiTheme="minorHAnsi" w:cstheme="minorHAnsi"/>
                <w:sz w:val="24"/>
                <w:szCs w:val="24"/>
              </w:rPr>
              <w:t xml:space="preserve"> of the logical programming language.</w:t>
            </w:r>
          </w:p>
          <w:p w:rsidR="00116156" w:rsidRPr="00116156" w:rsidRDefault="00116156" w:rsidP="00116156">
            <w:pPr>
              <w:spacing w:line="360" w:lineRule="auto"/>
              <w:jc w:val="both"/>
              <w:rPr>
                <w:rFonts w:asciiTheme="minorHAnsi" w:hAnsiTheme="minorHAnsi" w:cstheme="minorHAnsi"/>
                <w:sz w:val="24"/>
                <w:szCs w:val="24"/>
              </w:rPr>
            </w:pPr>
            <w:r w:rsidRPr="00116156">
              <w:rPr>
                <w:rFonts w:asciiTheme="minorHAnsi" w:hAnsiTheme="minorHAnsi" w:cstheme="minorHAnsi"/>
                <w:sz w:val="24"/>
                <w:szCs w:val="24"/>
              </w:rPr>
              <w:t>Few Examples:</w:t>
            </w:r>
          </w:p>
          <w:p w:rsidR="00116156" w:rsidRDefault="00116156" w:rsidP="00116156">
            <w:pPr>
              <w:spacing w:line="360" w:lineRule="auto"/>
              <w:ind w:left="360"/>
              <w:jc w:val="both"/>
            </w:pPr>
            <w:r>
              <w:t xml:space="preserve">older(a,b) </w:t>
            </w:r>
            <w:r>
              <w:rPr>
                <w:rFonts w:ascii="Symbol" w:hAnsi="Symbol"/>
              </w:rPr>
              <w:t></w:t>
            </w:r>
            <w:r>
              <w:t xml:space="preserve">  mother(a,b)</w:t>
            </w:r>
          </w:p>
          <w:p w:rsidR="00116156" w:rsidRDefault="00116156" w:rsidP="00116156">
            <w:pPr>
              <w:spacing w:line="360" w:lineRule="auto"/>
              <w:ind w:left="360"/>
              <w:jc w:val="both"/>
            </w:pPr>
            <w:r>
              <w:t xml:space="preserve">wiser(a,b) </w:t>
            </w:r>
            <w:r>
              <w:rPr>
                <w:rFonts w:ascii="Symbol" w:hAnsi="Symbol"/>
              </w:rPr>
              <w:t></w:t>
            </w:r>
            <w:r>
              <w:t xml:space="preserve"> older(a,b)</w:t>
            </w:r>
          </w:p>
          <w:p w:rsidR="00116156" w:rsidRDefault="00116156" w:rsidP="00116156">
            <w:pPr>
              <w:spacing w:line="360" w:lineRule="auto"/>
              <w:ind w:left="360"/>
              <w:jc w:val="both"/>
            </w:pPr>
            <w:r>
              <w:t xml:space="preserve">Resolution: wiser(a,b) </w:t>
            </w:r>
            <w:r>
              <w:rPr>
                <w:rFonts w:ascii="Symbol" w:hAnsi="Symbol"/>
              </w:rPr>
              <w:t></w:t>
            </w:r>
            <w:r>
              <w:t xml:space="preserve"> mother(a,b)</w:t>
            </w:r>
          </w:p>
          <w:p w:rsidR="00116156" w:rsidRPr="00116156" w:rsidRDefault="00116156" w:rsidP="00116156">
            <w:pPr>
              <w:autoSpaceDE w:val="0"/>
              <w:autoSpaceDN w:val="0"/>
              <w:adjustRightInd w:val="0"/>
              <w:spacing w:line="360" w:lineRule="auto"/>
              <w:jc w:val="both"/>
              <w:rPr>
                <w:rFonts w:asciiTheme="minorHAnsi" w:hAnsiTheme="minorHAnsi" w:cstheme="minorHAnsi"/>
                <w:sz w:val="24"/>
                <w:szCs w:val="24"/>
              </w:rPr>
            </w:pPr>
            <w:r w:rsidRPr="00116156">
              <w:rPr>
                <w:rFonts w:asciiTheme="minorHAnsi" w:hAnsiTheme="minorHAnsi" w:cstheme="minorHAnsi"/>
                <w:sz w:val="24"/>
                <w:szCs w:val="24"/>
              </w:rPr>
              <w:t xml:space="preserve">By stating that mothers are older and older people are wiser, we resolve that mothers are wiser. </w:t>
            </w:r>
          </w:p>
          <w:p w:rsidR="00116156" w:rsidRPr="00116156" w:rsidRDefault="00116156" w:rsidP="00116156">
            <w:pPr>
              <w:autoSpaceDE w:val="0"/>
              <w:autoSpaceDN w:val="0"/>
              <w:adjustRightInd w:val="0"/>
              <w:spacing w:line="360" w:lineRule="auto"/>
              <w:jc w:val="both"/>
              <w:rPr>
                <w:rFonts w:asciiTheme="minorHAnsi" w:hAnsiTheme="minorHAnsi" w:cstheme="minorHAnsi"/>
                <w:sz w:val="24"/>
                <w:szCs w:val="24"/>
              </w:rPr>
            </w:pPr>
            <w:r w:rsidRPr="00116156">
              <w:rPr>
                <w:rFonts w:asciiTheme="minorHAnsi" w:hAnsiTheme="minorHAnsi" w:cstheme="minorHAnsi"/>
                <w:sz w:val="24"/>
                <w:szCs w:val="24"/>
              </w:rPr>
              <w:t xml:space="preserve">The most common form of resolution is called as </w:t>
            </w:r>
            <w:r w:rsidRPr="00116156">
              <w:rPr>
                <w:rFonts w:asciiTheme="minorHAnsi" w:hAnsiTheme="minorHAnsi" w:cstheme="minorHAnsi"/>
                <w:b/>
                <w:bCs/>
                <w:sz w:val="24"/>
                <w:szCs w:val="24"/>
              </w:rPr>
              <w:t>binary resolution</w:t>
            </w:r>
            <w:r w:rsidRPr="00116156">
              <w:rPr>
                <w:rFonts w:asciiTheme="minorHAnsi" w:hAnsiTheme="minorHAnsi" w:cstheme="minorHAnsi"/>
                <w:sz w:val="24"/>
                <w:szCs w:val="24"/>
              </w:rPr>
              <w:t>. In binary resolution, one clause contains a literal and the other contains the negation of the literal. In this case, a new clause is produced by removing the literal and its negation and then making the disjunction of the remaining elements of both the clauses.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93"/>
              <w:gridCol w:w="2880"/>
            </w:tblGrid>
            <w:tr w:rsidR="00116156" w:rsidTr="00AB3B8D">
              <w:trPr>
                <w:jc w:val="center"/>
              </w:trPr>
              <w:tc>
                <w:tcPr>
                  <w:tcW w:w="1893" w:type="dxa"/>
                </w:tcPr>
                <w:p w:rsidR="00116156" w:rsidRPr="00116156" w:rsidRDefault="00116156" w:rsidP="00F1551E">
                  <w:pPr>
                    <w:rPr>
                      <w:rFonts w:asciiTheme="minorHAnsi" w:hAnsiTheme="minorHAnsi" w:cstheme="minorHAnsi"/>
                    </w:rPr>
                  </w:pPr>
                  <w:r w:rsidRPr="00116156">
                    <w:rPr>
                      <w:rFonts w:asciiTheme="minorHAnsi" w:hAnsiTheme="minorHAnsi" w:cstheme="minorHAnsi"/>
                    </w:rPr>
                    <w:t>Unit Resolution</w:t>
                  </w:r>
                </w:p>
              </w:tc>
              <w:tc>
                <w:tcPr>
                  <w:tcW w:w="2880" w:type="dxa"/>
                </w:tcPr>
                <w:p w:rsidR="00116156" w:rsidRPr="00D65C41" w:rsidRDefault="00116156" w:rsidP="00F1551E">
                  <w:pPr>
                    <w:jc w:val="center"/>
                    <w:rPr>
                      <w:u w:val="single"/>
                    </w:rPr>
                  </w:pPr>
                  <w:r w:rsidRPr="00D65C41">
                    <w:rPr>
                      <w:u w:val="single"/>
                    </w:rPr>
                    <w:t xml:space="preserve">P(x) </w:t>
                  </w:r>
                  <w:r w:rsidRPr="00D65C41">
                    <w:rPr>
                      <w:rFonts w:ascii="Symbol" w:hAnsi="Symbol"/>
                      <w:u w:val="single"/>
                    </w:rPr>
                    <w:t></w:t>
                  </w:r>
                  <w:r w:rsidRPr="00D65C41">
                    <w:rPr>
                      <w:rFonts w:ascii="Trebuchet MS" w:hAnsi="Trebuchet MS"/>
                      <w:u w:val="single"/>
                    </w:rPr>
                    <w:t xml:space="preserve"> </w:t>
                  </w:r>
                  <w:r w:rsidRPr="00D65C41">
                    <w:rPr>
                      <w:u w:val="single"/>
                    </w:rPr>
                    <w:t xml:space="preserve">Q(x), </w:t>
                  </w:r>
                  <w:r w:rsidRPr="00D65C41">
                    <w:rPr>
                      <w:rFonts w:ascii="Symbol" w:hAnsi="Symbol"/>
                      <w:u w:val="single"/>
                    </w:rPr>
                    <w:t></w:t>
                  </w:r>
                  <w:r w:rsidRPr="00D65C41">
                    <w:rPr>
                      <w:u w:val="single"/>
                    </w:rPr>
                    <w:t>P(A)</w:t>
                  </w:r>
                </w:p>
                <w:p w:rsidR="00116156" w:rsidRDefault="00116156" w:rsidP="00F1551E">
                  <w:pPr>
                    <w:jc w:val="center"/>
                  </w:pPr>
                  <w:r>
                    <w:t>Q(A)</w:t>
                  </w:r>
                </w:p>
              </w:tc>
            </w:tr>
            <w:tr w:rsidR="00116156" w:rsidRPr="00D65C41" w:rsidTr="00AB3B8D">
              <w:trPr>
                <w:jc w:val="center"/>
              </w:trPr>
              <w:tc>
                <w:tcPr>
                  <w:tcW w:w="1893" w:type="dxa"/>
                </w:tcPr>
                <w:p w:rsidR="00116156" w:rsidRPr="00116156" w:rsidRDefault="00116156" w:rsidP="00F1551E">
                  <w:pPr>
                    <w:rPr>
                      <w:rFonts w:asciiTheme="minorHAnsi" w:hAnsiTheme="minorHAnsi" w:cstheme="minorHAnsi"/>
                    </w:rPr>
                  </w:pPr>
                  <w:r w:rsidRPr="00116156">
                    <w:rPr>
                      <w:rFonts w:asciiTheme="minorHAnsi" w:hAnsiTheme="minorHAnsi" w:cstheme="minorHAnsi"/>
                    </w:rPr>
                    <w:t>Resolution</w:t>
                  </w:r>
                </w:p>
              </w:tc>
              <w:tc>
                <w:tcPr>
                  <w:tcW w:w="2880" w:type="dxa"/>
                </w:tcPr>
                <w:p w:rsidR="00116156" w:rsidRPr="00D65C41" w:rsidRDefault="00116156" w:rsidP="00F1551E">
                  <w:pPr>
                    <w:jc w:val="center"/>
                    <w:rPr>
                      <w:u w:val="single"/>
                      <w:lang w:val="pt-BR"/>
                    </w:rPr>
                  </w:pPr>
                  <w:r w:rsidRPr="00D65C41">
                    <w:rPr>
                      <w:u w:val="single"/>
                      <w:lang w:val="pt-BR"/>
                    </w:rPr>
                    <w:t xml:space="preserve">P(x) </w:t>
                  </w:r>
                  <w:r w:rsidRPr="00D65C41">
                    <w:rPr>
                      <w:rFonts w:ascii="Symbol" w:hAnsi="Symbol"/>
                      <w:u w:val="single"/>
                    </w:rPr>
                    <w:t></w:t>
                  </w:r>
                  <w:r w:rsidRPr="00D65C41">
                    <w:rPr>
                      <w:rFonts w:ascii="Trebuchet MS" w:hAnsi="Trebuchet MS"/>
                      <w:u w:val="single"/>
                      <w:lang w:val="pt-BR"/>
                    </w:rPr>
                    <w:t xml:space="preserve"> </w:t>
                  </w:r>
                  <w:r w:rsidRPr="00D65C41">
                    <w:rPr>
                      <w:u w:val="single"/>
                      <w:lang w:val="pt-BR"/>
                    </w:rPr>
                    <w:t xml:space="preserve">Q(x), </w:t>
                  </w:r>
                  <w:r w:rsidRPr="00D65C41">
                    <w:rPr>
                      <w:rFonts w:ascii="Symbol" w:hAnsi="Symbol"/>
                      <w:u w:val="single"/>
                    </w:rPr>
                    <w:t></w:t>
                  </w:r>
                  <w:r w:rsidRPr="00D65C41">
                    <w:rPr>
                      <w:u w:val="single"/>
                      <w:lang w:val="pt-BR"/>
                    </w:rPr>
                    <w:t xml:space="preserve">Q(x) </w:t>
                  </w:r>
                  <w:r w:rsidRPr="00D65C41">
                    <w:rPr>
                      <w:rFonts w:ascii="Symbol" w:hAnsi="Symbol"/>
                      <w:u w:val="single"/>
                    </w:rPr>
                    <w:t></w:t>
                  </w:r>
                  <w:r w:rsidRPr="00D65C41">
                    <w:rPr>
                      <w:rFonts w:ascii="Symbol" w:hAnsi="Symbol"/>
                      <w:u w:val="single"/>
                    </w:rPr>
                    <w:t></w:t>
                  </w:r>
                  <w:r w:rsidRPr="00D65C41">
                    <w:rPr>
                      <w:u w:val="single"/>
                      <w:lang w:val="pt-BR"/>
                    </w:rPr>
                    <w:t>R(x)</w:t>
                  </w:r>
                </w:p>
                <w:p w:rsidR="00116156" w:rsidRPr="00D65C41" w:rsidRDefault="00116156" w:rsidP="00F1551E">
                  <w:pPr>
                    <w:jc w:val="center"/>
                    <w:rPr>
                      <w:lang w:val="pt-BR"/>
                    </w:rPr>
                  </w:pPr>
                  <w:r w:rsidRPr="00D65C41">
                    <w:rPr>
                      <w:lang w:val="pt-BR"/>
                    </w:rPr>
                    <w:t xml:space="preserve">P(x) </w:t>
                  </w:r>
                  <w:r w:rsidRPr="00D65C41">
                    <w:rPr>
                      <w:rFonts w:ascii="Symbol" w:hAnsi="Symbol"/>
                    </w:rPr>
                    <w:t></w:t>
                  </w:r>
                  <w:r w:rsidRPr="00D65C41">
                    <w:rPr>
                      <w:rFonts w:ascii="Trebuchet MS" w:hAnsi="Trebuchet MS"/>
                      <w:lang w:val="pt-BR"/>
                    </w:rPr>
                    <w:t xml:space="preserve"> </w:t>
                  </w:r>
                  <w:r w:rsidRPr="00D65C41">
                    <w:rPr>
                      <w:lang w:val="pt-BR"/>
                    </w:rPr>
                    <w:t>R(x)</w:t>
                  </w:r>
                </w:p>
              </w:tc>
            </w:tr>
          </w:tbl>
          <w:p w:rsidR="00116156" w:rsidRDefault="00116156" w:rsidP="00116156">
            <w:pPr>
              <w:suppressAutoHyphens w:val="0"/>
              <w:autoSpaceDE w:val="0"/>
              <w:autoSpaceDN w:val="0"/>
              <w:adjustRightInd w:val="0"/>
              <w:rPr>
                <w:rFonts w:ascii="Arial" w:hAnsi="Arial" w:cs="Arial"/>
                <w:sz w:val="20"/>
                <w:szCs w:val="20"/>
                <w:lang w:val="pt-BR"/>
              </w:rPr>
            </w:pPr>
          </w:p>
          <w:p w:rsidR="00116156" w:rsidRPr="00116156" w:rsidRDefault="00116156" w:rsidP="00116156">
            <w:pPr>
              <w:suppressAutoHyphens w:val="0"/>
              <w:autoSpaceDE w:val="0"/>
              <w:autoSpaceDN w:val="0"/>
              <w:adjustRightInd w:val="0"/>
              <w:spacing w:line="360" w:lineRule="auto"/>
              <w:jc w:val="lowKashida"/>
              <w:rPr>
                <w:rFonts w:asciiTheme="minorHAnsi" w:hAnsiTheme="minorHAnsi" w:cstheme="minorHAnsi"/>
                <w:sz w:val="24"/>
                <w:szCs w:val="24"/>
              </w:rPr>
            </w:pPr>
            <w:r w:rsidRPr="00116156">
              <w:rPr>
                <w:rFonts w:asciiTheme="minorHAnsi" w:hAnsiTheme="minorHAnsi" w:cstheme="minorHAnsi"/>
                <w:sz w:val="24"/>
                <w:szCs w:val="24"/>
              </w:rPr>
              <w:t xml:space="preserve">Resolution requires the given logical statements to be converted into </w:t>
            </w:r>
            <w:r w:rsidRPr="00116156">
              <w:rPr>
                <w:rFonts w:asciiTheme="minorHAnsi" w:hAnsiTheme="minorHAnsi" w:cstheme="minorHAnsi"/>
                <w:b/>
                <w:bCs/>
                <w:sz w:val="24"/>
                <w:szCs w:val="24"/>
              </w:rPr>
              <w:t>Conjunctive Normal Form</w:t>
            </w:r>
            <w:r w:rsidRPr="00116156">
              <w:rPr>
                <w:rFonts w:asciiTheme="minorHAnsi" w:hAnsiTheme="minorHAnsi" w:cstheme="minorHAnsi"/>
                <w:sz w:val="24"/>
                <w:szCs w:val="24"/>
              </w:rPr>
              <w:t xml:space="preserve"> (CNF) or clause form. A formula is said to be in CNF form if it is made up of conjunction of clauses, where a clause is made up of disjunction of literals. This is required for resolution because resolution acts on a pair of disjunctions to produce a new disjunction. The use of conjunction of clauses is required because of the assumption that all clauses are assumed to be true at the same time. In resolution,</w:t>
            </w:r>
            <w:r>
              <w:t xml:space="preserve"> </w:t>
            </w:r>
            <w:r w:rsidRPr="00CD7DD0">
              <w:t xml:space="preserve">P(x) </w:t>
            </w:r>
            <w:r w:rsidRPr="00CD7DD0">
              <w:rPr>
                <w:rFonts w:ascii="Symbol" w:hAnsi="Symbol"/>
              </w:rPr>
              <w:t></w:t>
            </w:r>
            <w:r w:rsidRPr="00CD7DD0">
              <w:rPr>
                <w:rFonts w:ascii="Trebuchet MS" w:hAnsi="Trebuchet MS"/>
              </w:rPr>
              <w:t xml:space="preserve"> </w:t>
            </w:r>
            <w:r w:rsidRPr="00CD7DD0">
              <w:t xml:space="preserve">Q(x), </w:t>
            </w:r>
            <w:r w:rsidRPr="00CD7DD0">
              <w:rPr>
                <w:rFonts w:ascii="Symbol" w:hAnsi="Symbol"/>
              </w:rPr>
              <w:t></w:t>
            </w:r>
            <w:r w:rsidRPr="00CD7DD0">
              <w:t xml:space="preserve">Q(x) </w:t>
            </w:r>
            <w:r w:rsidRPr="00CD7DD0">
              <w:rPr>
                <w:rFonts w:ascii="Symbol" w:hAnsi="Symbol"/>
              </w:rPr>
              <w:t></w:t>
            </w:r>
            <w:r w:rsidRPr="00CD7DD0">
              <w:rPr>
                <w:rFonts w:ascii="Symbol" w:hAnsi="Symbol"/>
              </w:rPr>
              <w:t></w:t>
            </w:r>
            <w:r w:rsidRPr="00CD7DD0">
              <w:t xml:space="preserve">R(x) </w:t>
            </w:r>
            <w:r w:rsidRPr="00116156">
              <w:rPr>
                <w:rFonts w:asciiTheme="minorHAnsi" w:hAnsiTheme="minorHAnsi" w:cstheme="minorHAnsi"/>
                <w:sz w:val="24"/>
                <w:szCs w:val="24"/>
              </w:rPr>
              <w:t>can be converted to</w:t>
            </w:r>
            <w:r>
              <w:t xml:space="preserve"> </w:t>
            </w:r>
            <w:r w:rsidRPr="00CD7DD0">
              <w:t xml:space="preserve">P(x) </w:t>
            </w:r>
            <w:r w:rsidRPr="00D4284E">
              <w:rPr>
                <w:rFonts w:ascii="Symbol" w:hAnsi="Symbol"/>
              </w:rPr>
              <w:t></w:t>
            </w:r>
            <w:r w:rsidRPr="00CD7DD0">
              <w:rPr>
                <w:rFonts w:ascii="Trebuchet MS" w:hAnsi="Trebuchet MS"/>
              </w:rPr>
              <w:t xml:space="preserve"> </w:t>
            </w:r>
            <w:r w:rsidRPr="00CD7DD0">
              <w:t>R(x)</w:t>
            </w:r>
            <w:r>
              <w:t xml:space="preserve"> </w:t>
            </w:r>
            <w:r w:rsidRPr="00116156">
              <w:rPr>
                <w:rFonts w:asciiTheme="minorHAnsi" w:hAnsiTheme="minorHAnsi" w:cstheme="minorHAnsi"/>
                <w:sz w:val="24"/>
                <w:szCs w:val="24"/>
              </w:rPr>
              <w:t>because among</w:t>
            </w:r>
            <w:r>
              <w:t xml:space="preserve"> Q(x) and </w:t>
            </w:r>
            <w:r w:rsidRPr="00CD7DD0">
              <w:rPr>
                <w:rFonts w:ascii="Symbol" w:hAnsi="Symbol"/>
              </w:rPr>
              <w:t></w:t>
            </w:r>
            <w:r>
              <w:t xml:space="preserve">Q(x), </w:t>
            </w:r>
            <w:r w:rsidRPr="00116156">
              <w:rPr>
                <w:rFonts w:asciiTheme="minorHAnsi" w:hAnsiTheme="minorHAnsi" w:cstheme="minorHAnsi"/>
                <w:sz w:val="24"/>
                <w:szCs w:val="24"/>
              </w:rPr>
              <w:t>one of them should always be true and the other should always be false. Thus</w:t>
            </w:r>
            <w:r>
              <w:t xml:space="preserve"> Q(x) and </w:t>
            </w:r>
            <w:r w:rsidRPr="00CD7DD0">
              <w:rPr>
                <w:rFonts w:ascii="Symbol" w:hAnsi="Symbol"/>
              </w:rPr>
              <w:t></w:t>
            </w:r>
            <w:r>
              <w:t xml:space="preserve">Q(x) </w:t>
            </w:r>
            <w:r w:rsidRPr="00116156">
              <w:rPr>
                <w:rFonts w:asciiTheme="minorHAnsi" w:hAnsiTheme="minorHAnsi" w:cstheme="minorHAnsi"/>
                <w:sz w:val="24"/>
                <w:szCs w:val="24"/>
              </w:rPr>
              <w:t>is a tautology.</w:t>
            </w:r>
          </w:p>
          <w:p w:rsidR="000C10D0" w:rsidRDefault="000C10D0" w:rsidP="000C10D0">
            <w:pPr>
              <w:spacing w:line="360" w:lineRule="auto"/>
              <w:jc w:val="both"/>
              <w:rPr>
                <w:rFonts w:asciiTheme="minorHAnsi" w:hAnsiTheme="minorHAnsi"/>
                <w:b/>
                <w:sz w:val="24"/>
                <w:szCs w:val="24"/>
              </w:rPr>
            </w:pPr>
          </w:p>
          <w:p w:rsidR="000C10D0" w:rsidRPr="000C10D0" w:rsidRDefault="000C10D0" w:rsidP="000C10D0">
            <w:pPr>
              <w:spacing w:line="360" w:lineRule="auto"/>
              <w:jc w:val="both"/>
              <w:rPr>
                <w:rFonts w:asciiTheme="minorHAnsi" w:hAnsiTheme="minorHAnsi"/>
                <w:b/>
                <w:sz w:val="24"/>
                <w:szCs w:val="24"/>
              </w:rPr>
            </w:pPr>
            <w:r w:rsidRPr="000C10D0">
              <w:rPr>
                <w:rFonts w:asciiTheme="minorHAnsi" w:hAnsiTheme="minorHAnsi"/>
                <w:b/>
                <w:sz w:val="24"/>
                <w:szCs w:val="24"/>
              </w:rPr>
              <w:t>Clauses</w:t>
            </w:r>
          </w:p>
          <w:p w:rsidR="000C10D0" w:rsidRPr="000C10D0" w:rsidRDefault="000C10D0" w:rsidP="000C10D0">
            <w:pPr>
              <w:spacing w:line="360" w:lineRule="auto"/>
              <w:jc w:val="both"/>
              <w:rPr>
                <w:rFonts w:asciiTheme="minorHAnsi" w:hAnsiTheme="minorHAnsi"/>
                <w:sz w:val="24"/>
                <w:szCs w:val="24"/>
              </w:rPr>
            </w:pPr>
            <w:r w:rsidRPr="000C10D0">
              <w:rPr>
                <w:rFonts w:asciiTheme="minorHAnsi" w:hAnsiTheme="minorHAnsi"/>
                <w:sz w:val="24"/>
                <w:szCs w:val="24"/>
              </w:rPr>
              <w:t>A Clause is a disjunction of literals. A Ground Clause is a variable-free clause. A Horn Clause is a clause with at most one positive literal. A Definite Clause is a Horn Clause wit</w:t>
            </w:r>
            <w:r>
              <w:rPr>
                <w:rFonts w:asciiTheme="minorHAnsi" w:hAnsiTheme="minorHAnsi"/>
                <w:sz w:val="24"/>
                <w:szCs w:val="24"/>
              </w:rPr>
              <w:t>h exactly one positive Literal.</w:t>
            </w:r>
          </w:p>
          <w:p w:rsidR="000C10D0" w:rsidRPr="000C10D0" w:rsidRDefault="000C10D0" w:rsidP="000C10D0">
            <w:pPr>
              <w:spacing w:line="360" w:lineRule="auto"/>
              <w:jc w:val="both"/>
              <w:rPr>
                <w:rFonts w:asciiTheme="minorHAnsi" w:hAnsiTheme="minorHAnsi"/>
                <w:sz w:val="24"/>
                <w:szCs w:val="24"/>
              </w:rPr>
            </w:pPr>
            <w:r w:rsidRPr="000C10D0">
              <w:rPr>
                <w:rFonts w:asciiTheme="minorHAnsi" w:hAnsiTheme="minorHAnsi"/>
                <w:sz w:val="24"/>
                <w:szCs w:val="24"/>
              </w:rPr>
              <w:t>Notice that implications are equivalent to Horn or Definite clauses: (A IMPLIES B) is equivalent to ( (NOT A) OR B)</w:t>
            </w:r>
          </w:p>
          <w:p w:rsidR="0027313D" w:rsidRPr="00FB26C8" w:rsidRDefault="000C10D0" w:rsidP="000C10D0">
            <w:pPr>
              <w:spacing w:line="360" w:lineRule="auto"/>
              <w:jc w:val="both"/>
              <w:rPr>
                <w:rFonts w:asciiTheme="minorHAnsi" w:hAnsiTheme="minorHAnsi"/>
                <w:sz w:val="24"/>
                <w:szCs w:val="24"/>
              </w:rPr>
            </w:pPr>
            <w:r w:rsidRPr="000C10D0">
              <w:rPr>
                <w:rFonts w:asciiTheme="minorHAnsi" w:hAnsiTheme="minorHAnsi"/>
                <w:sz w:val="24"/>
                <w:szCs w:val="24"/>
              </w:rPr>
              <w:t>(A AND B IMPLIES FALSE) is equivalent to ((NOT A) OR (NOT B)).</w:t>
            </w:r>
          </w:p>
          <w:p w:rsidR="004E2705" w:rsidRPr="00FB26C8" w:rsidRDefault="0027313D" w:rsidP="00D724EB">
            <w:pPr>
              <w:tabs>
                <w:tab w:val="left" w:pos="1755"/>
              </w:tabs>
              <w:autoSpaceDE w:val="0"/>
              <w:autoSpaceDN w:val="0"/>
              <w:adjustRightInd w:val="0"/>
              <w:spacing w:line="360" w:lineRule="auto"/>
              <w:jc w:val="both"/>
              <w:rPr>
                <w:rFonts w:asciiTheme="minorHAnsi" w:hAnsiTheme="minorHAnsi"/>
                <w:sz w:val="24"/>
                <w:szCs w:val="24"/>
              </w:rPr>
            </w:pPr>
            <w:r w:rsidRPr="00FB26C8">
              <w:rPr>
                <w:rFonts w:asciiTheme="minorHAnsi" w:hAnsiTheme="minorHAnsi"/>
                <w:sz w:val="24"/>
                <w:szCs w:val="24"/>
              </w:rPr>
              <w:t xml:space="preserve"> </w:t>
            </w:r>
          </w:p>
          <w:p w:rsidR="000C10D0" w:rsidRPr="000C10D0" w:rsidRDefault="000C10D0" w:rsidP="000C10D0">
            <w:pPr>
              <w:tabs>
                <w:tab w:val="left" w:pos="735"/>
              </w:tabs>
              <w:spacing w:line="360" w:lineRule="auto"/>
              <w:jc w:val="both"/>
              <w:rPr>
                <w:rFonts w:asciiTheme="minorHAnsi" w:hAnsiTheme="minorHAnsi"/>
                <w:b/>
                <w:sz w:val="24"/>
                <w:szCs w:val="24"/>
              </w:rPr>
            </w:pPr>
            <w:r w:rsidRPr="000C10D0">
              <w:rPr>
                <w:rFonts w:asciiTheme="minorHAnsi" w:hAnsiTheme="minorHAnsi"/>
                <w:b/>
                <w:sz w:val="24"/>
                <w:szCs w:val="24"/>
              </w:rPr>
              <w:t xml:space="preserve">Formulae </w:t>
            </w:r>
          </w:p>
          <w:p w:rsidR="000C10D0" w:rsidRPr="000C10D0" w:rsidRDefault="000C10D0" w:rsidP="000C10D0">
            <w:pPr>
              <w:tabs>
                <w:tab w:val="left" w:pos="735"/>
              </w:tabs>
              <w:spacing w:line="360" w:lineRule="auto"/>
              <w:jc w:val="both"/>
              <w:rPr>
                <w:rFonts w:asciiTheme="minorHAnsi" w:hAnsiTheme="minorHAnsi"/>
                <w:sz w:val="24"/>
                <w:szCs w:val="24"/>
              </w:rPr>
            </w:pPr>
            <w:r>
              <w:rPr>
                <w:rFonts w:asciiTheme="minorHAnsi" w:hAnsiTheme="minorHAnsi"/>
                <w:sz w:val="24"/>
                <w:szCs w:val="24"/>
              </w:rPr>
              <w:t>A Formula is either:</w:t>
            </w:r>
          </w:p>
          <w:p w:rsidR="000C10D0" w:rsidRPr="000C10D0" w:rsidRDefault="000C10D0" w:rsidP="000C10D0">
            <w:pPr>
              <w:tabs>
                <w:tab w:val="left" w:pos="735"/>
              </w:tabs>
              <w:spacing w:line="360" w:lineRule="auto"/>
              <w:jc w:val="both"/>
              <w:rPr>
                <w:rFonts w:asciiTheme="minorHAnsi" w:eastAsia="MS Mincho" w:hAnsiTheme="minorHAnsi" w:cs="MS Mincho"/>
                <w:sz w:val="24"/>
                <w:szCs w:val="24"/>
              </w:rPr>
            </w:pPr>
            <w:r w:rsidRPr="000C10D0">
              <w:rPr>
                <w:rFonts w:ascii="MS Mincho" w:eastAsia="MS Mincho" w:hAnsi="MS Mincho" w:cs="MS Mincho" w:hint="eastAsia"/>
                <w:sz w:val="24"/>
                <w:szCs w:val="24"/>
              </w:rPr>
              <w:t></w:t>
            </w:r>
            <w:r w:rsidRPr="000C10D0">
              <w:rPr>
                <w:rFonts w:asciiTheme="minorHAnsi" w:eastAsia="MS Mincho" w:hAnsiTheme="minorHAnsi" w:cs="MS Mincho" w:hint="eastAsia"/>
                <w:sz w:val="24"/>
                <w:szCs w:val="24"/>
              </w:rPr>
              <w:tab/>
              <w:t>an atomic formula, or</w:t>
            </w:r>
          </w:p>
          <w:p w:rsidR="000C10D0" w:rsidRPr="000C10D0" w:rsidRDefault="000C10D0" w:rsidP="000C10D0">
            <w:pPr>
              <w:tabs>
                <w:tab w:val="left" w:pos="735"/>
              </w:tabs>
              <w:spacing w:line="360" w:lineRule="auto"/>
              <w:jc w:val="both"/>
              <w:rPr>
                <w:rFonts w:asciiTheme="minorHAnsi" w:eastAsia="MS Mincho" w:hAnsiTheme="minorHAnsi" w:cs="MS Mincho"/>
                <w:sz w:val="24"/>
                <w:szCs w:val="24"/>
              </w:rPr>
            </w:pPr>
            <w:r w:rsidRPr="000C10D0">
              <w:rPr>
                <w:rFonts w:ascii="MS Mincho" w:eastAsia="MS Mincho" w:hAnsi="MS Mincho" w:cs="MS Mincho" w:hint="eastAsia"/>
                <w:sz w:val="24"/>
                <w:szCs w:val="24"/>
              </w:rPr>
              <w:t></w:t>
            </w:r>
            <w:r w:rsidRPr="000C10D0">
              <w:rPr>
                <w:rFonts w:asciiTheme="minorHAnsi" w:eastAsia="MS Mincho" w:hAnsiTheme="minorHAnsi" w:cs="MS Mincho" w:hint="eastAsia"/>
                <w:sz w:val="24"/>
                <w:szCs w:val="24"/>
              </w:rPr>
              <w:tab/>
              <w:t>a Negation, i.e. the NOT of a formula, or</w:t>
            </w:r>
          </w:p>
          <w:p w:rsidR="000C10D0" w:rsidRDefault="000C10D0" w:rsidP="000C10D0">
            <w:pPr>
              <w:tabs>
                <w:tab w:val="left" w:pos="735"/>
              </w:tabs>
              <w:spacing w:line="360" w:lineRule="auto"/>
              <w:jc w:val="both"/>
              <w:rPr>
                <w:rFonts w:asciiTheme="minorHAnsi" w:hAnsiTheme="minorHAnsi"/>
                <w:sz w:val="24"/>
                <w:szCs w:val="24"/>
              </w:rPr>
            </w:pPr>
            <w:r w:rsidRPr="000C10D0">
              <w:rPr>
                <w:rFonts w:ascii="MS Mincho" w:eastAsia="MS Mincho" w:hAnsi="MS Mincho" w:cs="MS Mincho" w:hint="eastAsia"/>
                <w:sz w:val="24"/>
                <w:szCs w:val="24"/>
              </w:rPr>
              <w:t></w:t>
            </w:r>
            <w:r w:rsidRPr="000C10D0">
              <w:rPr>
                <w:rFonts w:asciiTheme="minorHAnsi" w:eastAsia="MS Mincho" w:hAnsiTheme="minorHAnsi" w:cs="MS Mincho" w:hint="eastAsia"/>
                <w:sz w:val="24"/>
                <w:szCs w:val="24"/>
              </w:rPr>
              <w:tab/>
              <w:t>a Conjunctive For</w:t>
            </w:r>
            <w:r w:rsidRPr="000C10D0">
              <w:rPr>
                <w:rFonts w:asciiTheme="minorHAnsi" w:hAnsiTheme="minorHAnsi"/>
                <w:sz w:val="24"/>
                <w:szCs w:val="24"/>
              </w:rPr>
              <w:t xml:space="preserve">mula, i.e. the AND of formulae, or </w:t>
            </w:r>
          </w:p>
          <w:p w:rsidR="000C10D0" w:rsidRPr="000C10D0" w:rsidRDefault="000C10D0" w:rsidP="000C10D0">
            <w:pPr>
              <w:tabs>
                <w:tab w:val="left" w:pos="735"/>
              </w:tabs>
              <w:spacing w:line="360" w:lineRule="auto"/>
              <w:jc w:val="both"/>
              <w:rPr>
                <w:rFonts w:asciiTheme="minorHAnsi" w:eastAsia="MS Mincho" w:hAnsiTheme="minorHAnsi" w:cs="MS Mincho"/>
                <w:sz w:val="24"/>
                <w:szCs w:val="24"/>
              </w:rPr>
            </w:pPr>
            <w:r w:rsidRPr="000C10D0">
              <w:rPr>
                <w:rFonts w:ascii="MS Mincho" w:eastAsia="MS Mincho" w:hAnsi="MS Mincho" w:cs="MS Mincho" w:hint="eastAsia"/>
                <w:sz w:val="24"/>
                <w:szCs w:val="24"/>
              </w:rPr>
              <w:t></w:t>
            </w:r>
            <w:r w:rsidRPr="000C10D0">
              <w:rPr>
                <w:rFonts w:asciiTheme="minorHAnsi" w:eastAsia="MS Mincho" w:hAnsiTheme="minorHAnsi" w:cs="MS Mincho" w:hint="eastAsia"/>
                <w:sz w:val="24"/>
                <w:szCs w:val="24"/>
              </w:rPr>
              <w:tab/>
              <w:t>a Disjunctive Formula, i.e. the OR of formulae, or</w:t>
            </w:r>
          </w:p>
          <w:p w:rsidR="000C10D0" w:rsidRDefault="000C10D0" w:rsidP="000C10D0">
            <w:pPr>
              <w:tabs>
                <w:tab w:val="left" w:pos="735"/>
              </w:tabs>
              <w:spacing w:line="360" w:lineRule="auto"/>
              <w:jc w:val="both"/>
              <w:rPr>
                <w:rFonts w:asciiTheme="minorHAnsi" w:eastAsia="MS Mincho" w:hAnsiTheme="minorHAnsi" w:cs="MS Mincho"/>
                <w:sz w:val="24"/>
                <w:szCs w:val="24"/>
              </w:rPr>
            </w:pPr>
            <w:r w:rsidRPr="000C10D0">
              <w:rPr>
                <w:rFonts w:ascii="MS Mincho" w:eastAsia="MS Mincho" w:hAnsi="MS Mincho" w:cs="MS Mincho" w:hint="eastAsia"/>
                <w:sz w:val="24"/>
                <w:szCs w:val="24"/>
              </w:rPr>
              <w:t></w:t>
            </w:r>
            <w:r w:rsidRPr="000C10D0">
              <w:rPr>
                <w:rFonts w:asciiTheme="minorHAnsi" w:eastAsia="MS Mincho" w:hAnsiTheme="minorHAnsi" w:cs="MS Mincho" w:hint="eastAsia"/>
                <w:sz w:val="24"/>
                <w:szCs w:val="24"/>
              </w:rPr>
              <w:tab/>
              <w:t xml:space="preserve">an Implication, that is a formula of the form (formula1 IMPLIES formula2), or </w:t>
            </w:r>
          </w:p>
          <w:p w:rsidR="000C10D0" w:rsidRPr="000C10D0" w:rsidRDefault="000C10D0" w:rsidP="000C10D0">
            <w:pPr>
              <w:tabs>
                <w:tab w:val="left" w:pos="735"/>
              </w:tabs>
              <w:spacing w:line="360" w:lineRule="auto"/>
              <w:jc w:val="both"/>
              <w:rPr>
                <w:rFonts w:asciiTheme="minorHAnsi" w:eastAsia="MS Mincho" w:hAnsiTheme="minorHAnsi" w:cs="MS Mincho"/>
                <w:sz w:val="24"/>
                <w:szCs w:val="24"/>
              </w:rPr>
            </w:pPr>
            <w:r w:rsidRPr="000C10D0">
              <w:rPr>
                <w:rFonts w:ascii="MS Mincho" w:eastAsia="MS Mincho" w:hAnsi="MS Mincho" w:cs="MS Mincho" w:hint="eastAsia"/>
                <w:sz w:val="24"/>
                <w:szCs w:val="24"/>
              </w:rPr>
              <w:t></w:t>
            </w:r>
            <w:r w:rsidRPr="000C10D0">
              <w:rPr>
                <w:rFonts w:asciiTheme="minorHAnsi" w:eastAsia="MS Mincho" w:hAnsiTheme="minorHAnsi" w:cs="MS Mincho" w:hint="eastAsia"/>
                <w:sz w:val="24"/>
                <w:szCs w:val="24"/>
              </w:rPr>
              <w:tab/>
              <w:t>an Equivalence, that is a formula of the form (formula1 IFF formula2), or</w:t>
            </w:r>
          </w:p>
          <w:p w:rsidR="000C10D0" w:rsidRPr="000C10D0" w:rsidRDefault="000C10D0" w:rsidP="000C10D0">
            <w:pPr>
              <w:tabs>
                <w:tab w:val="left" w:pos="735"/>
              </w:tabs>
              <w:spacing w:line="360" w:lineRule="auto"/>
              <w:jc w:val="both"/>
              <w:rPr>
                <w:rFonts w:asciiTheme="minorHAnsi" w:hAnsiTheme="minorHAnsi"/>
                <w:sz w:val="24"/>
                <w:szCs w:val="24"/>
              </w:rPr>
            </w:pPr>
            <w:r w:rsidRPr="000C10D0">
              <w:rPr>
                <w:rFonts w:ascii="MS Mincho" w:eastAsia="MS Mincho" w:hAnsi="MS Mincho" w:cs="MS Mincho" w:hint="eastAsia"/>
                <w:sz w:val="24"/>
                <w:szCs w:val="24"/>
              </w:rPr>
              <w:t></w:t>
            </w:r>
            <w:r w:rsidRPr="000C10D0">
              <w:rPr>
                <w:rFonts w:asciiTheme="minorHAnsi" w:eastAsia="MS Mincho" w:hAnsiTheme="minorHAnsi" w:cs="MS Mincho" w:hint="eastAsia"/>
                <w:sz w:val="24"/>
                <w:szCs w:val="24"/>
              </w:rPr>
              <w:tab/>
              <w:t>a Universa</w:t>
            </w:r>
            <w:r w:rsidRPr="000C10D0">
              <w:rPr>
                <w:rFonts w:asciiTheme="minorHAnsi" w:hAnsiTheme="minorHAnsi"/>
                <w:sz w:val="24"/>
                <w:szCs w:val="24"/>
              </w:rPr>
              <w:t>lly Quantified Formula, that is a formula of the form (ALL variable formula). We say that occurrences of variable are bound in formula [we should be more precise]. Or</w:t>
            </w:r>
          </w:p>
          <w:p w:rsidR="000C10D0" w:rsidRPr="000C10D0" w:rsidRDefault="000C10D0" w:rsidP="000C10D0">
            <w:pPr>
              <w:tabs>
                <w:tab w:val="left" w:pos="735"/>
              </w:tabs>
              <w:spacing w:line="360" w:lineRule="auto"/>
              <w:jc w:val="both"/>
              <w:rPr>
                <w:rFonts w:asciiTheme="minorHAnsi" w:hAnsiTheme="minorHAnsi"/>
                <w:sz w:val="24"/>
                <w:szCs w:val="24"/>
              </w:rPr>
            </w:pPr>
            <w:r w:rsidRPr="000C10D0">
              <w:rPr>
                <w:rFonts w:ascii="MS Mincho" w:eastAsia="MS Mincho" w:hAnsi="MS Mincho" w:cs="MS Mincho" w:hint="eastAsia"/>
                <w:sz w:val="24"/>
                <w:szCs w:val="24"/>
              </w:rPr>
              <w:t></w:t>
            </w:r>
            <w:r w:rsidRPr="000C10D0">
              <w:rPr>
                <w:rFonts w:asciiTheme="minorHAnsi" w:eastAsia="MS Mincho" w:hAnsiTheme="minorHAnsi" w:cs="MS Mincho" w:hint="eastAsia"/>
                <w:sz w:val="24"/>
                <w:szCs w:val="24"/>
              </w:rPr>
              <w:tab/>
              <w:t>a Existentially Quantified Formula, that is a formula of the form (EXISTS variable for</w:t>
            </w:r>
            <w:r w:rsidRPr="000C10D0">
              <w:rPr>
                <w:rFonts w:asciiTheme="minorHAnsi" w:hAnsiTheme="minorHAnsi"/>
                <w:sz w:val="24"/>
                <w:szCs w:val="24"/>
              </w:rPr>
              <w:t>mula). We say that occurrences of variable are bound in formula [we should be more precise].</w:t>
            </w:r>
          </w:p>
          <w:p w:rsidR="000C10D0" w:rsidRPr="000C10D0" w:rsidRDefault="000C10D0" w:rsidP="000C10D0">
            <w:pPr>
              <w:tabs>
                <w:tab w:val="left" w:pos="735"/>
              </w:tabs>
              <w:spacing w:line="360" w:lineRule="auto"/>
              <w:jc w:val="both"/>
              <w:rPr>
                <w:rFonts w:asciiTheme="minorHAnsi" w:hAnsiTheme="minorHAnsi"/>
                <w:sz w:val="24"/>
                <w:szCs w:val="24"/>
              </w:rPr>
            </w:pPr>
          </w:p>
          <w:p w:rsidR="000C10D0" w:rsidRPr="000C10D0" w:rsidRDefault="000C10D0" w:rsidP="000C10D0">
            <w:pPr>
              <w:tabs>
                <w:tab w:val="left" w:pos="735"/>
              </w:tabs>
              <w:spacing w:line="360" w:lineRule="auto"/>
              <w:jc w:val="both"/>
              <w:rPr>
                <w:rFonts w:asciiTheme="minorHAnsi" w:hAnsiTheme="minorHAnsi"/>
                <w:sz w:val="24"/>
                <w:szCs w:val="24"/>
              </w:rPr>
            </w:pPr>
            <w:r w:rsidRPr="000C10D0">
              <w:rPr>
                <w:rFonts w:asciiTheme="minorHAnsi" w:hAnsiTheme="minorHAnsi"/>
                <w:sz w:val="24"/>
                <w:szCs w:val="24"/>
              </w:rPr>
              <w:t>An occurrence of a variable in a formula that is not bound, is said to be free. A formula where all occurrences of variables are bound is called a closed formula, one where all variables are free is called an open formula.</w:t>
            </w:r>
          </w:p>
          <w:p w:rsidR="000C10D0" w:rsidRPr="000C10D0" w:rsidRDefault="000C10D0" w:rsidP="000C10D0">
            <w:pPr>
              <w:tabs>
                <w:tab w:val="left" w:pos="735"/>
              </w:tabs>
              <w:spacing w:line="360" w:lineRule="auto"/>
              <w:jc w:val="both"/>
              <w:rPr>
                <w:rFonts w:asciiTheme="minorHAnsi" w:hAnsiTheme="minorHAnsi"/>
                <w:sz w:val="24"/>
                <w:szCs w:val="24"/>
              </w:rPr>
            </w:pPr>
          </w:p>
          <w:p w:rsidR="000C10D0" w:rsidRPr="000C10D0" w:rsidRDefault="000C10D0" w:rsidP="000C10D0">
            <w:pPr>
              <w:tabs>
                <w:tab w:val="left" w:pos="735"/>
              </w:tabs>
              <w:spacing w:line="360" w:lineRule="auto"/>
              <w:jc w:val="both"/>
              <w:rPr>
                <w:rFonts w:asciiTheme="minorHAnsi" w:hAnsiTheme="minorHAnsi"/>
                <w:sz w:val="24"/>
                <w:szCs w:val="24"/>
              </w:rPr>
            </w:pPr>
            <w:r w:rsidRPr="000C10D0">
              <w:rPr>
                <w:rFonts w:asciiTheme="minorHAnsi" w:hAnsiTheme="minorHAnsi"/>
                <w:sz w:val="24"/>
                <w:szCs w:val="24"/>
              </w:rPr>
              <w:t>A formula that is the disjunction of clauses is said to be in Clausal Form. We shall see that there is a sense in which every formula is equivalent to a clausal form.</w:t>
            </w:r>
          </w:p>
          <w:p w:rsidR="000C10D0" w:rsidRPr="000C10D0" w:rsidRDefault="000C10D0" w:rsidP="000C10D0">
            <w:pPr>
              <w:tabs>
                <w:tab w:val="left" w:pos="735"/>
              </w:tabs>
              <w:spacing w:line="360" w:lineRule="auto"/>
              <w:jc w:val="both"/>
              <w:rPr>
                <w:rFonts w:asciiTheme="minorHAnsi" w:hAnsiTheme="minorHAnsi"/>
                <w:sz w:val="24"/>
                <w:szCs w:val="24"/>
              </w:rPr>
            </w:pPr>
          </w:p>
          <w:p w:rsidR="000C10D0" w:rsidRPr="000C10D0" w:rsidRDefault="000C10D0" w:rsidP="000C10D0">
            <w:pPr>
              <w:tabs>
                <w:tab w:val="left" w:pos="735"/>
              </w:tabs>
              <w:spacing w:line="360" w:lineRule="auto"/>
              <w:jc w:val="both"/>
              <w:rPr>
                <w:rFonts w:asciiTheme="minorHAnsi" w:hAnsiTheme="minorHAnsi"/>
                <w:sz w:val="24"/>
                <w:szCs w:val="24"/>
              </w:rPr>
            </w:pPr>
            <w:r w:rsidRPr="000C10D0">
              <w:rPr>
                <w:rFonts w:asciiTheme="minorHAnsi" w:hAnsiTheme="minorHAnsi"/>
                <w:sz w:val="24"/>
                <w:szCs w:val="24"/>
              </w:rPr>
              <w:t>Often it is convenient to refer to terms and formulae with a single name. Form or Expression is used to this end.</w:t>
            </w:r>
          </w:p>
          <w:p w:rsidR="004E2705" w:rsidRPr="00FB26C8" w:rsidRDefault="004E2705" w:rsidP="00FB26C8">
            <w:pPr>
              <w:tabs>
                <w:tab w:val="left" w:pos="735"/>
              </w:tabs>
              <w:spacing w:line="360" w:lineRule="auto"/>
              <w:jc w:val="both"/>
              <w:rPr>
                <w:rFonts w:asciiTheme="minorHAnsi" w:hAnsiTheme="minorHAnsi"/>
                <w:sz w:val="24"/>
                <w:szCs w:val="24"/>
              </w:rPr>
            </w:pPr>
          </w:p>
          <w:p w:rsidR="00C7004A" w:rsidRPr="00714936" w:rsidRDefault="00C7004A" w:rsidP="00C7004A">
            <w:pPr>
              <w:autoSpaceDE w:val="0"/>
              <w:autoSpaceDN w:val="0"/>
              <w:adjustRightInd w:val="0"/>
              <w:ind w:left="98" w:right="-20"/>
              <w:rPr>
                <w:rFonts w:asciiTheme="minorHAnsi" w:eastAsia="Times New Roman" w:hAnsiTheme="minorHAnsi" w:cstheme="minorHAnsi"/>
                <w:b/>
                <w:color w:val="000000" w:themeColor="text1"/>
                <w:sz w:val="24"/>
                <w:szCs w:val="24"/>
              </w:rPr>
            </w:pPr>
            <w:r w:rsidRPr="00714936">
              <w:rPr>
                <w:rFonts w:asciiTheme="minorHAnsi" w:eastAsia="Times New Roman" w:hAnsiTheme="minorHAnsi" w:cstheme="minorHAnsi"/>
                <w:b/>
                <w:color w:val="000000" w:themeColor="text1"/>
                <w:w w:val="99"/>
                <w:sz w:val="24"/>
                <w:szCs w:val="24"/>
              </w:rPr>
              <w:t>Sub</w:t>
            </w:r>
            <w:r w:rsidRPr="00714936">
              <w:rPr>
                <w:rFonts w:asciiTheme="minorHAnsi" w:eastAsia="Times New Roman" w:hAnsiTheme="minorHAnsi" w:cstheme="minorHAnsi"/>
                <w:b/>
                <w:color w:val="000000" w:themeColor="text1"/>
                <w:spacing w:val="1"/>
                <w:w w:val="99"/>
                <w:sz w:val="24"/>
                <w:szCs w:val="24"/>
              </w:rPr>
              <w:t>s</w:t>
            </w:r>
            <w:r w:rsidRPr="00714936">
              <w:rPr>
                <w:rFonts w:asciiTheme="minorHAnsi" w:eastAsia="Times New Roman" w:hAnsiTheme="minorHAnsi" w:cstheme="minorHAnsi"/>
                <w:b/>
                <w:color w:val="000000" w:themeColor="text1"/>
                <w:w w:val="99"/>
                <w:sz w:val="24"/>
                <w:szCs w:val="24"/>
              </w:rPr>
              <w:t>tit</w:t>
            </w:r>
            <w:r w:rsidRPr="00714936">
              <w:rPr>
                <w:rFonts w:asciiTheme="minorHAnsi" w:eastAsia="Times New Roman" w:hAnsiTheme="minorHAnsi" w:cstheme="minorHAnsi"/>
                <w:b/>
                <w:color w:val="000000" w:themeColor="text1"/>
                <w:spacing w:val="1"/>
                <w:w w:val="99"/>
                <w:sz w:val="24"/>
                <w:szCs w:val="24"/>
              </w:rPr>
              <w:t>u</w:t>
            </w:r>
            <w:r w:rsidRPr="00714936">
              <w:rPr>
                <w:rFonts w:asciiTheme="minorHAnsi" w:eastAsia="Times New Roman" w:hAnsiTheme="minorHAnsi" w:cstheme="minorHAnsi"/>
                <w:b/>
                <w:color w:val="000000" w:themeColor="text1"/>
                <w:w w:val="99"/>
                <w:sz w:val="24"/>
                <w:szCs w:val="24"/>
              </w:rPr>
              <w:t>ti</w:t>
            </w:r>
            <w:r w:rsidRPr="00714936">
              <w:rPr>
                <w:rFonts w:asciiTheme="minorHAnsi" w:eastAsia="Times New Roman" w:hAnsiTheme="minorHAnsi" w:cstheme="minorHAnsi"/>
                <w:b/>
                <w:color w:val="000000" w:themeColor="text1"/>
                <w:spacing w:val="1"/>
                <w:w w:val="99"/>
                <w:sz w:val="24"/>
                <w:szCs w:val="24"/>
              </w:rPr>
              <w:t>o</w:t>
            </w:r>
            <w:r w:rsidRPr="00714936">
              <w:rPr>
                <w:rFonts w:asciiTheme="minorHAnsi" w:eastAsia="Times New Roman" w:hAnsiTheme="minorHAnsi" w:cstheme="minorHAnsi"/>
                <w:b/>
                <w:color w:val="000000" w:themeColor="text1"/>
                <w:w w:val="99"/>
                <w:sz w:val="24"/>
                <w:szCs w:val="24"/>
              </w:rPr>
              <w:t>ns</w:t>
            </w:r>
          </w:p>
          <w:p w:rsidR="00C7004A" w:rsidRPr="00714936" w:rsidRDefault="00C7004A" w:rsidP="00C7004A">
            <w:pPr>
              <w:autoSpaceDE w:val="0"/>
              <w:autoSpaceDN w:val="0"/>
              <w:adjustRightInd w:val="0"/>
              <w:spacing w:line="240" w:lineRule="exact"/>
              <w:rPr>
                <w:rFonts w:asciiTheme="minorHAnsi" w:eastAsia="Times New Roman" w:hAnsiTheme="minorHAnsi" w:cstheme="minorHAnsi"/>
                <w:b/>
                <w:color w:val="000000" w:themeColor="text1"/>
                <w:sz w:val="24"/>
                <w:szCs w:val="24"/>
              </w:rPr>
            </w:pPr>
          </w:p>
          <w:p w:rsidR="00C7004A" w:rsidRPr="00714936" w:rsidRDefault="00C7004A" w:rsidP="00C7004A">
            <w:pPr>
              <w:autoSpaceDE w:val="0"/>
              <w:autoSpaceDN w:val="0"/>
              <w:adjustRightInd w:val="0"/>
              <w:spacing w:after="18" w:line="20" w:lineRule="exact"/>
              <w:rPr>
                <w:rFonts w:asciiTheme="minorHAnsi" w:eastAsia="Times New Roman" w:hAnsiTheme="minorHAnsi" w:cstheme="minorHAnsi"/>
                <w:sz w:val="24"/>
                <w:szCs w:val="24"/>
              </w:rPr>
            </w:pPr>
          </w:p>
          <w:p w:rsidR="00C7004A" w:rsidRPr="00714936" w:rsidRDefault="00C7004A" w:rsidP="00C5232E">
            <w:pPr>
              <w:pStyle w:val="ListParagraph"/>
              <w:numPr>
                <w:ilvl w:val="0"/>
                <w:numId w:val="15"/>
              </w:numPr>
              <w:tabs>
                <w:tab w:val="left" w:pos="818"/>
              </w:tabs>
              <w:autoSpaceDE w:val="0"/>
              <w:autoSpaceDN w:val="0"/>
              <w:adjustRightInd w:val="0"/>
              <w:spacing w:line="239" w:lineRule="auto"/>
              <w:ind w:right="1244"/>
              <w:rPr>
                <w:rFonts w:asciiTheme="minorHAnsi" w:eastAsia="Times New Roman" w:hAnsiTheme="minorHAnsi" w:cstheme="minorHAnsi"/>
                <w:sz w:val="24"/>
                <w:szCs w:val="24"/>
              </w:rPr>
            </w:pPr>
            <w:r w:rsidRPr="00714936">
              <w:rPr>
                <w:rFonts w:asciiTheme="minorHAnsi" w:eastAsia="Times New Roman" w:hAnsiTheme="minorHAnsi" w:cstheme="minorHAnsi"/>
                <w:w w:val="99"/>
                <w:sz w:val="24"/>
                <w:szCs w:val="24"/>
              </w:rPr>
              <w:t>G</w:t>
            </w:r>
            <w:r w:rsidRPr="00714936">
              <w:rPr>
                <w:rFonts w:asciiTheme="minorHAnsi" w:eastAsia="Times New Roman" w:hAnsiTheme="minorHAnsi" w:cstheme="minorHAnsi"/>
                <w:sz w:val="24"/>
                <w:szCs w:val="24"/>
              </w:rPr>
              <w:t>iven</w:t>
            </w:r>
            <w:r w:rsidRPr="00714936">
              <w:rPr>
                <w:rFonts w:asciiTheme="minorHAnsi" w:eastAsia="Times New Roman" w:hAnsiTheme="minorHAnsi" w:cstheme="minorHAnsi"/>
                <w:spacing w:val="1"/>
                <w:sz w:val="24"/>
                <w:szCs w:val="24"/>
              </w:rPr>
              <w:t xml:space="preserve"> </w:t>
            </w:r>
            <w:r w:rsidRPr="00714936">
              <w:rPr>
                <w:rFonts w:asciiTheme="minorHAnsi" w:eastAsia="Times New Roman" w:hAnsiTheme="minorHAnsi" w:cstheme="minorHAnsi"/>
                <w:sz w:val="24"/>
                <w:szCs w:val="24"/>
              </w:rPr>
              <w:t>a te</w:t>
            </w:r>
            <w:r w:rsidRPr="00714936">
              <w:rPr>
                <w:rFonts w:asciiTheme="minorHAnsi" w:eastAsia="Times New Roman" w:hAnsiTheme="minorHAnsi" w:cstheme="minorHAnsi"/>
                <w:spacing w:val="-1"/>
                <w:w w:val="99"/>
                <w:sz w:val="24"/>
                <w:szCs w:val="24"/>
              </w:rPr>
              <w:t>r</w:t>
            </w:r>
            <w:r w:rsidRPr="00714936">
              <w:rPr>
                <w:rFonts w:asciiTheme="minorHAnsi" w:eastAsia="Times New Roman" w:hAnsiTheme="minorHAnsi" w:cstheme="minorHAnsi"/>
                <w:sz w:val="24"/>
                <w:szCs w:val="24"/>
              </w:rPr>
              <w:t xml:space="preserve">m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the </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e</w:t>
            </w:r>
            <w:r w:rsidRPr="00714936">
              <w:rPr>
                <w:rFonts w:asciiTheme="minorHAnsi" w:eastAsia="Times New Roman" w:hAnsiTheme="minorHAnsi" w:cstheme="minorHAnsi"/>
                <w:spacing w:val="1"/>
                <w:w w:val="99"/>
                <w:sz w:val="24"/>
                <w:szCs w:val="24"/>
              </w:rPr>
              <w:t>s</w:t>
            </w:r>
            <w:r w:rsidRPr="00714936">
              <w:rPr>
                <w:rFonts w:asciiTheme="minorHAnsi" w:eastAsia="Times New Roman" w:hAnsiTheme="minorHAnsi" w:cstheme="minorHAnsi"/>
                <w:spacing w:val="-1"/>
                <w:sz w:val="24"/>
                <w:szCs w:val="24"/>
              </w:rPr>
              <w:t>u</w:t>
            </w:r>
            <w:r w:rsidRPr="00714936">
              <w:rPr>
                <w:rFonts w:asciiTheme="minorHAnsi" w:eastAsia="Times New Roman" w:hAnsiTheme="minorHAnsi" w:cstheme="minorHAnsi"/>
                <w:sz w:val="24"/>
                <w:szCs w:val="24"/>
              </w:rPr>
              <w:t xml:space="preserve">lt </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b/>
                <w:bCs/>
                <w:w w:val="99"/>
                <w:sz w:val="24"/>
                <w:szCs w:val="24"/>
              </w:rPr>
              <w:t>subst</w:t>
            </w:r>
            <w:r w:rsidRPr="00714936">
              <w:rPr>
                <w:rFonts w:asciiTheme="minorHAnsi" w:eastAsia="Times New Roman" w:hAnsiTheme="minorHAnsi" w:cstheme="minorHAnsi"/>
                <w:b/>
                <w:bCs/>
                <w:sz w:val="24"/>
                <w:szCs w:val="24"/>
              </w:rPr>
              <w:t>i</w:t>
            </w:r>
            <w:r w:rsidRPr="00714936">
              <w:rPr>
                <w:rFonts w:asciiTheme="minorHAnsi" w:eastAsia="Times New Roman" w:hAnsiTheme="minorHAnsi" w:cstheme="minorHAnsi"/>
                <w:b/>
                <w:bCs/>
                <w:w w:val="99"/>
                <w:sz w:val="24"/>
                <w:szCs w:val="24"/>
              </w:rPr>
              <w:t>t</w:t>
            </w:r>
            <w:r w:rsidRPr="00714936">
              <w:rPr>
                <w:rFonts w:asciiTheme="minorHAnsi" w:eastAsia="Times New Roman" w:hAnsiTheme="minorHAnsi" w:cstheme="minorHAnsi"/>
                <w:b/>
                <w:bCs/>
                <w:spacing w:val="-1"/>
                <w:w w:val="99"/>
                <w:sz w:val="24"/>
                <w:szCs w:val="24"/>
              </w:rPr>
              <w:t>u</w:t>
            </w:r>
            <w:r w:rsidRPr="00714936">
              <w:rPr>
                <w:rFonts w:asciiTheme="minorHAnsi" w:eastAsia="Times New Roman" w:hAnsiTheme="minorHAnsi" w:cstheme="minorHAnsi"/>
                <w:b/>
                <w:bCs/>
                <w:w w:val="99"/>
                <w:sz w:val="24"/>
                <w:szCs w:val="24"/>
              </w:rPr>
              <w:t>t</w:t>
            </w:r>
            <w:r w:rsidRPr="00714936">
              <w:rPr>
                <w:rFonts w:asciiTheme="minorHAnsi" w:eastAsia="Times New Roman" w:hAnsiTheme="minorHAnsi" w:cstheme="minorHAnsi"/>
                <w:b/>
                <w:bCs/>
                <w:sz w:val="24"/>
                <w:szCs w:val="24"/>
              </w:rPr>
              <w:t>io</w:t>
            </w:r>
            <w:r w:rsidRPr="00714936">
              <w:rPr>
                <w:rFonts w:asciiTheme="minorHAnsi" w:eastAsia="Times New Roman" w:hAnsiTheme="minorHAnsi" w:cstheme="minorHAnsi"/>
                <w:b/>
                <w:bCs/>
                <w:w w:val="99"/>
                <w:sz w:val="24"/>
                <w:szCs w:val="24"/>
              </w:rPr>
              <w:t>n</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b/>
                <w:bCs/>
                <w:sz w:val="24"/>
                <w:szCs w:val="24"/>
              </w:rPr>
              <w:t>i</w:t>
            </w:r>
            <w:r w:rsidRPr="00714936">
              <w:rPr>
                <w:rFonts w:asciiTheme="minorHAnsi" w:eastAsia="Times New Roman" w:hAnsiTheme="minorHAnsi" w:cstheme="minorHAnsi"/>
                <w:b/>
                <w:bCs/>
                <w:w w:val="99"/>
                <w:sz w:val="24"/>
                <w:szCs w:val="24"/>
              </w:rPr>
              <w:t>nst</w:t>
            </w:r>
            <w:r w:rsidRPr="00714936">
              <w:rPr>
                <w:rFonts w:asciiTheme="minorHAnsi" w:eastAsia="Times New Roman" w:hAnsiTheme="minorHAnsi" w:cstheme="minorHAnsi"/>
                <w:b/>
                <w:bCs/>
                <w:sz w:val="24"/>
                <w:szCs w:val="24"/>
              </w:rPr>
              <w:t>a</w:t>
            </w:r>
            <w:r w:rsidRPr="00714936">
              <w:rPr>
                <w:rFonts w:asciiTheme="minorHAnsi" w:eastAsia="Times New Roman" w:hAnsiTheme="minorHAnsi" w:cstheme="minorHAnsi"/>
                <w:b/>
                <w:bCs/>
                <w:spacing w:val="1"/>
                <w:w w:val="99"/>
                <w:sz w:val="24"/>
                <w:szCs w:val="24"/>
              </w:rPr>
              <w:t>n</w:t>
            </w:r>
            <w:r w:rsidRPr="00714936">
              <w:rPr>
                <w:rFonts w:asciiTheme="minorHAnsi" w:eastAsia="Times New Roman" w:hAnsiTheme="minorHAnsi" w:cstheme="minorHAnsi"/>
                <w:b/>
                <w:bCs/>
                <w:sz w:val="24"/>
                <w:szCs w:val="24"/>
              </w:rPr>
              <w:t>ce</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pacing w:val="-1"/>
                <w:sz w:val="24"/>
                <w:szCs w:val="24"/>
              </w:rPr>
              <w:t xml:space="preserve"> o</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b/>
                <w:bCs/>
                <w:w w:val="99"/>
                <w:sz w:val="24"/>
                <w:szCs w:val="24"/>
              </w:rPr>
              <w:t>subst</w:t>
            </w:r>
            <w:r w:rsidRPr="00714936">
              <w:rPr>
                <w:rFonts w:asciiTheme="minorHAnsi" w:eastAsia="Times New Roman" w:hAnsiTheme="minorHAnsi" w:cstheme="minorHAnsi"/>
                <w:b/>
                <w:bCs/>
                <w:sz w:val="24"/>
                <w:szCs w:val="24"/>
              </w:rPr>
              <w:t>i</w:t>
            </w:r>
            <w:r w:rsidRPr="00714936">
              <w:rPr>
                <w:rFonts w:asciiTheme="minorHAnsi" w:eastAsia="Times New Roman" w:hAnsiTheme="minorHAnsi" w:cstheme="minorHAnsi"/>
                <w:b/>
                <w:bCs/>
                <w:w w:val="99"/>
                <w:sz w:val="24"/>
                <w:szCs w:val="24"/>
              </w:rPr>
              <w:t>tu</w:t>
            </w:r>
            <w:r w:rsidRPr="00714936">
              <w:rPr>
                <w:rFonts w:asciiTheme="minorHAnsi" w:eastAsia="Times New Roman" w:hAnsiTheme="minorHAnsi" w:cstheme="minorHAnsi"/>
                <w:b/>
                <w:bCs/>
                <w:spacing w:val="1"/>
                <w:w w:val="99"/>
                <w:sz w:val="24"/>
                <w:szCs w:val="24"/>
              </w:rPr>
              <w:t>t</w:t>
            </w:r>
            <w:r w:rsidRPr="00714936">
              <w:rPr>
                <w:rFonts w:asciiTheme="minorHAnsi" w:eastAsia="Times New Roman" w:hAnsiTheme="minorHAnsi" w:cstheme="minorHAnsi"/>
                <w:b/>
                <w:bCs/>
                <w:sz w:val="24"/>
                <w:szCs w:val="24"/>
              </w:rPr>
              <w:t>i</w:t>
            </w:r>
            <w:r w:rsidRPr="00714936">
              <w:rPr>
                <w:rFonts w:asciiTheme="minorHAnsi" w:eastAsia="Times New Roman" w:hAnsiTheme="minorHAnsi" w:cstheme="minorHAnsi"/>
                <w:b/>
                <w:bCs/>
                <w:w w:val="99"/>
                <w:sz w:val="24"/>
                <w:szCs w:val="24"/>
              </w:rPr>
              <w:t>n</w:t>
            </w:r>
            <w:r w:rsidRPr="00714936">
              <w:rPr>
                <w:rFonts w:asciiTheme="minorHAnsi" w:eastAsia="Times New Roman" w:hAnsiTheme="minorHAnsi" w:cstheme="minorHAnsi"/>
                <w:b/>
                <w:bCs/>
                <w:sz w:val="24"/>
                <w:szCs w:val="24"/>
              </w:rPr>
              <w:t>g</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b/>
                <w:bCs/>
                <w:sz w:val="24"/>
                <w:szCs w:val="24"/>
              </w:rPr>
              <w:t>a</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b/>
                <w:bCs/>
                <w:w w:val="99"/>
                <w:sz w:val="24"/>
                <w:szCs w:val="24"/>
              </w:rPr>
              <w:t>t</w:t>
            </w:r>
            <w:r w:rsidRPr="00714936">
              <w:rPr>
                <w:rFonts w:asciiTheme="minorHAnsi" w:eastAsia="Times New Roman" w:hAnsiTheme="minorHAnsi" w:cstheme="minorHAnsi"/>
                <w:b/>
                <w:bCs/>
                <w:sz w:val="24"/>
                <w:szCs w:val="24"/>
              </w:rPr>
              <w:t>er</w:t>
            </w:r>
            <w:r w:rsidRPr="00714936">
              <w:rPr>
                <w:rFonts w:asciiTheme="minorHAnsi" w:eastAsia="Times New Roman" w:hAnsiTheme="minorHAnsi" w:cstheme="minorHAnsi"/>
                <w:b/>
                <w:bCs/>
                <w:w w:val="99"/>
                <w:sz w:val="24"/>
                <w:szCs w:val="24"/>
              </w:rPr>
              <w:t>m</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b/>
                <w:bCs/>
                <w:w w:val="99"/>
                <w:sz w:val="24"/>
                <w:szCs w:val="24"/>
              </w:rPr>
              <w:t>t</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b/>
                <w:bCs/>
                <w:sz w:val="24"/>
                <w:szCs w:val="24"/>
              </w:rPr>
              <w:t>i</w:t>
            </w:r>
            <w:r w:rsidRPr="00714936">
              <w:rPr>
                <w:rFonts w:asciiTheme="minorHAnsi" w:eastAsia="Times New Roman" w:hAnsiTheme="minorHAnsi" w:cstheme="minorHAnsi"/>
                <w:b/>
                <w:bCs/>
                <w:w w:val="99"/>
                <w:sz w:val="24"/>
                <w:szCs w:val="24"/>
              </w:rPr>
              <w:t>n</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b/>
                <w:bCs/>
                <w:w w:val="99"/>
                <w:sz w:val="24"/>
                <w:szCs w:val="24"/>
              </w:rPr>
              <w:t>s</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b/>
                <w:bCs/>
                <w:w w:val="99"/>
                <w:sz w:val="24"/>
                <w:szCs w:val="24"/>
              </w:rPr>
              <w:t>f</w:t>
            </w:r>
            <w:r w:rsidRPr="00714936">
              <w:rPr>
                <w:rFonts w:asciiTheme="minorHAnsi" w:eastAsia="Times New Roman" w:hAnsiTheme="minorHAnsi" w:cstheme="minorHAnsi"/>
                <w:b/>
                <w:bCs/>
                <w:sz w:val="24"/>
                <w:szCs w:val="24"/>
              </w:rPr>
              <w:t>or</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b/>
                <w:bCs/>
                <w:sz w:val="24"/>
                <w:szCs w:val="24"/>
              </w:rPr>
              <w:t>a</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b/>
                <w:bCs/>
                <w:sz w:val="24"/>
                <w:szCs w:val="24"/>
              </w:rPr>
              <w:t>v</w:t>
            </w:r>
            <w:r w:rsidRPr="00714936">
              <w:rPr>
                <w:rFonts w:asciiTheme="minorHAnsi" w:eastAsia="Times New Roman" w:hAnsiTheme="minorHAnsi" w:cstheme="minorHAnsi"/>
                <w:b/>
                <w:bCs/>
                <w:spacing w:val="1"/>
                <w:sz w:val="24"/>
                <w:szCs w:val="24"/>
              </w:rPr>
              <w:t>a</w:t>
            </w:r>
            <w:r w:rsidRPr="00714936">
              <w:rPr>
                <w:rFonts w:asciiTheme="minorHAnsi" w:eastAsia="Times New Roman" w:hAnsiTheme="minorHAnsi" w:cstheme="minorHAnsi"/>
                <w:b/>
                <w:bCs/>
                <w:sz w:val="24"/>
                <w:szCs w:val="24"/>
              </w:rPr>
              <w:t>ria</w:t>
            </w:r>
            <w:r w:rsidRPr="00714936">
              <w:rPr>
                <w:rFonts w:asciiTheme="minorHAnsi" w:eastAsia="Times New Roman" w:hAnsiTheme="minorHAnsi" w:cstheme="minorHAnsi"/>
                <w:b/>
                <w:bCs/>
                <w:w w:val="99"/>
                <w:sz w:val="24"/>
                <w:szCs w:val="24"/>
              </w:rPr>
              <w:t>b</w:t>
            </w:r>
            <w:r w:rsidRPr="00714936">
              <w:rPr>
                <w:rFonts w:asciiTheme="minorHAnsi" w:eastAsia="Times New Roman" w:hAnsiTheme="minorHAnsi" w:cstheme="minorHAnsi"/>
                <w:b/>
                <w:bCs/>
                <w:sz w:val="24"/>
                <w:szCs w:val="24"/>
              </w:rPr>
              <w:t>le</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b/>
                <w:bCs/>
                <w:spacing w:val="-1"/>
                <w:sz w:val="24"/>
                <w:szCs w:val="24"/>
              </w:rPr>
              <w:t>x</w:t>
            </w:r>
            <w:r w:rsidRPr="00714936">
              <w:rPr>
                <w:rFonts w:asciiTheme="minorHAnsi" w:eastAsia="Times New Roman" w:hAnsiTheme="minorHAnsi" w:cstheme="minorHAnsi"/>
                <w:sz w:val="24"/>
                <w:szCs w:val="24"/>
              </w:rPr>
              <w:t>,</w:t>
            </w:r>
            <w:r w:rsidRPr="00A462C2">
              <w:rPr>
                <w:rFonts w:asciiTheme="minorHAnsi" w:eastAsia="Times New Roman" w:hAnsiTheme="minorHAnsi" w:cstheme="minorHAnsi"/>
              </w:rPr>
              <w:t xml:space="preserve"> </w:t>
            </w:r>
            <w:r w:rsidRPr="00A462C2">
              <w:rPr>
                <w:rFonts w:asciiTheme="minorHAnsi" w:eastAsia="Times New Roman" w:hAnsiTheme="minorHAnsi" w:cstheme="minorHAnsi"/>
                <w:w w:val="99"/>
              </w:rPr>
              <w:t>s[</w:t>
            </w:r>
            <w:r w:rsidRPr="00A462C2">
              <w:rPr>
                <w:rFonts w:asciiTheme="minorHAnsi" w:eastAsia="Times New Roman" w:hAnsiTheme="minorHAnsi" w:cstheme="minorHAnsi"/>
              </w:rPr>
              <w:t>t/x</w:t>
            </w:r>
            <w:r w:rsidRPr="00A462C2">
              <w:rPr>
                <w:rFonts w:asciiTheme="minorHAnsi" w:eastAsia="Times New Roman" w:hAnsiTheme="minorHAnsi" w:cstheme="minorHAnsi"/>
                <w:w w:val="99"/>
              </w:rPr>
              <w:t>]</w:t>
            </w:r>
            <w:r w:rsidRPr="00A462C2">
              <w:rPr>
                <w:rFonts w:asciiTheme="minorHAnsi" w:eastAsia="Times New Roman" w:hAnsiTheme="minorHAnsi" w:cstheme="minorHAnsi"/>
              </w:rPr>
              <w:t xml:space="preserve">, </w:t>
            </w:r>
            <w:r w:rsidRPr="00714936">
              <w:rPr>
                <w:rFonts w:asciiTheme="minorHAnsi" w:eastAsia="Times New Roman" w:hAnsiTheme="minorHAnsi" w:cstheme="minorHAnsi"/>
                <w:sz w:val="24"/>
                <w:szCs w:val="24"/>
              </w:rPr>
              <w:t>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w:t>
            </w:r>
          </w:p>
          <w:p w:rsidR="00C7004A" w:rsidRPr="00714936" w:rsidRDefault="00C7004A" w:rsidP="00C7004A">
            <w:pPr>
              <w:autoSpaceDE w:val="0"/>
              <w:autoSpaceDN w:val="0"/>
              <w:adjustRightInd w:val="0"/>
              <w:spacing w:line="232" w:lineRule="auto"/>
              <w:ind w:left="1178" w:right="-20"/>
              <w:rPr>
                <w:rFonts w:asciiTheme="minorHAnsi" w:eastAsia="Times New Roman" w:hAnsiTheme="minorHAnsi" w:cstheme="minorHAnsi"/>
                <w:sz w:val="24"/>
                <w:szCs w:val="24"/>
              </w:rPr>
            </w:pPr>
            <w:r w:rsidRPr="00714936">
              <w:rPr>
                <w:rFonts w:asciiTheme="minorHAnsi" w:eastAsia="Times New Roman" w:hAnsiTheme="minorHAnsi" w:cstheme="minorHAnsi"/>
                <w:sz w:val="24"/>
                <w:szCs w:val="24"/>
              </w:rPr>
              <w:t>o</w:t>
            </w:r>
            <w:r w:rsidRPr="00714936">
              <w:rPr>
                <w:rFonts w:asciiTheme="minorHAnsi" w:eastAsia="Times New Roman" w:hAnsiTheme="minorHAnsi" w:cstheme="minorHAnsi"/>
                <w:spacing w:val="119"/>
                <w:sz w:val="24"/>
                <w:szCs w:val="24"/>
              </w:rPr>
              <w:t xml:space="preserve"> </w:t>
            </w:r>
            <w:r w:rsidRPr="00714936">
              <w:rPr>
                <w:rFonts w:asciiTheme="minorHAnsi" w:eastAsia="Times New Roman" w:hAnsiTheme="minorHAnsi" w:cstheme="minorHAnsi"/>
                <w:spacing w:val="1"/>
                <w:sz w:val="24"/>
                <w:szCs w:val="24"/>
              </w:rPr>
              <w:t>t</w:t>
            </w:r>
            <w:r w:rsidRPr="00714936">
              <w:rPr>
                <w:rFonts w:asciiTheme="minorHAnsi" w:eastAsia="Times New Roman" w:hAnsiTheme="minorHAnsi" w:cstheme="minorHAnsi"/>
                <w:sz w:val="24"/>
                <w:szCs w:val="24"/>
              </w:rPr>
              <w:t>, i</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the va</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iable x</w:t>
            </w:r>
          </w:p>
          <w:p w:rsidR="00C7004A" w:rsidRPr="00714936" w:rsidRDefault="00C7004A" w:rsidP="00C7004A">
            <w:pPr>
              <w:autoSpaceDE w:val="0"/>
              <w:autoSpaceDN w:val="0"/>
              <w:adjustRightInd w:val="0"/>
              <w:spacing w:line="233" w:lineRule="auto"/>
              <w:ind w:left="1178" w:right="-20"/>
              <w:rPr>
                <w:rFonts w:asciiTheme="minorHAnsi" w:eastAsia="Times New Roman" w:hAnsiTheme="minorHAnsi" w:cstheme="minorHAnsi"/>
                <w:sz w:val="24"/>
                <w:szCs w:val="24"/>
              </w:rPr>
            </w:pPr>
            <w:r w:rsidRPr="00714936">
              <w:rPr>
                <w:rFonts w:asciiTheme="minorHAnsi" w:eastAsia="Times New Roman" w:hAnsiTheme="minorHAnsi" w:cstheme="minorHAnsi"/>
                <w:sz w:val="24"/>
                <w:szCs w:val="24"/>
              </w:rPr>
              <w:t>o</w:t>
            </w:r>
            <w:r w:rsidRPr="00714936">
              <w:rPr>
                <w:rFonts w:asciiTheme="minorHAnsi" w:eastAsia="Times New Roman" w:hAnsiTheme="minorHAnsi" w:cstheme="minorHAnsi"/>
                <w:spacing w:val="119"/>
                <w:sz w:val="24"/>
                <w:szCs w:val="24"/>
              </w:rPr>
              <w:t xml:space="preserve"> </w:t>
            </w:r>
            <w:r w:rsidRPr="00714936">
              <w:rPr>
                <w:rFonts w:asciiTheme="minorHAnsi" w:eastAsia="Times New Roman" w:hAnsiTheme="minorHAnsi" w:cstheme="minorHAnsi"/>
                <w:sz w:val="24"/>
                <w:szCs w:val="24"/>
              </w:rPr>
              <w:t>y,</w:t>
            </w:r>
            <w:r w:rsidRPr="00714936">
              <w:rPr>
                <w:rFonts w:asciiTheme="minorHAnsi" w:eastAsia="Times New Roman" w:hAnsiTheme="minorHAnsi" w:cstheme="minorHAnsi"/>
                <w:spacing w:val="1"/>
                <w:sz w:val="24"/>
                <w:szCs w:val="24"/>
              </w:rPr>
              <w:t xml:space="preserve"> </w:t>
            </w:r>
            <w:r w:rsidRPr="00714936">
              <w:rPr>
                <w:rFonts w:asciiTheme="minorHAnsi" w:eastAsia="Times New Roman" w:hAnsiTheme="minorHAnsi" w:cstheme="minorHAnsi"/>
                <w:sz w:val="24"/>
                <w:szCs w:val="24"/>
              </w:rPr>
              <w:t>i</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t</w:t>
            </w:r>
            <w:r w:rsidRPr="00714936">
              <w:rPr>
                <w:rFonts w:asciiTheme="minorHAnsi" w:eastAsia="Times New Roman" w:hAnsiTheme="minorHAnsi" w:cstheme="minorHAnsi"/>
                <w:spacing w:val="1"/>
                <w:sz w:val="24"/>
                <w:szCs w:val="24"/>
              </w:rPr>
              <w:t>h</w:t>
            </w:r>
            <w:r w:rsidRPr="00714936">
              <w:rPr>
                <w:rFonts w:asciiTheme="minorHAnsi" w:eastAsia="Times New Roman" w:hAnsiTheme="minorHAnsi" w:cstheme="minorHAnsi"/>
                <w:sz w:val="24"/>
                <w:szCs w:val="24"/>
              </w:rPr>
              <w:t>e va</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ia</w:t>
            </w:r>
            <w:r w:rsidRPr="00714936">
              <w:rPr>
                <w:rFonts w:asciiTheme="minorHAnsi" w:eastAsia="Times New Roman" w:hAnsiTheme="minorHAnsi" w:cstheme="minorHAnsi"/>
                <w:spacing w:val="1"/>
                <w:sz w:val="24"/>
                <w:szCs w:val="24"/>
              </w:rPr>
              <w:t>b</w:t>
            </w:r>
            <w:r w:rsidRPr="00714936">
              <w:rPr>
                <w:rFonts w:asciiTheme="minorHAnsi" w:eastAsia="Times New Roman" w:hAnsiTheme="minorHAnsi" w:cstheme="minorHAnsi"/>
                <w:sz w:val="24"/>
                <w:szCs w:val="24"/>
              </w:rPr>
              <w:t>le y di</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pacing w:val="1"/>
                <w:w w:val="99"/>
                <w:sz w:val="24"/>
                <w:szCs w:val="24"/>
              </w:rPr>
              <w:t>f</w:t>
            </w:r>
            <w:r w:rsidRPr="00714936">
              <w:rPr>
                <w:rFonts w:asciiTheme="minorHAnsi" w:eastAsia="Times New Roman" w:hAnsiTheme="minorHAnsi" w:cstheme="minorHAnsi"/>
                <w:sz w:val="24"/>
                <w:szCs w:val="24"/>
              </w:rPr>
              <w:t>e</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 xml:space="preserve">ent </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pacing w:val="1"/>
                <w:w w:val="99"/>
                <w:sz w:val="24"/>
                <w:szCs w:val="24"/>
              </w:rPr>
              <w:t>r</w:t>
            </w:r>
            <w:r w:rsidRPr="00714936">
              <w:rPr>
                <w:rFonts w:asciiTheme="minorHAnsi" w:eastAsia="Times New Roman" w:hAnsiTheme="minorHAnsi" w:cstheme="minorHAnsi"/>
                <w:sz w:val="24"/>
                <w:szCs w:val="24"/>
              </w:rPr>
              <w:t>om</w:t>
            </w:r>
            <w:r w:rsidRPr="00714936">
              <w:rPr>
                <w:rFonts w:asciiTheme="minorHAnsi" w:eastAsia="Times New Roman" w:hAnsiTheme="minorHAnsi" w:cstheme="minorHAnsi"/>
                <w:spacing w:val="-1"/>
                <w:sz w:val="24"/>
                <w:szCs w:val="24"/>
              </w:rPr>
              <w:t xml:space="preserve"> </w:t>
            </w:r>
            <w:r w:rsidRPr="00714936">
              <w:rPr>
                <w:rFonts w:asciiTheme="minorHAnsi" w:eastAsia="Times New Roman" w:hAnsiTheme="minorHAnsi" w:cstheme="minorHAnsi"/>
                <w:sz w:val="24"/>
                <w:szCs w:val="24"/>
              </w:rPr>
              <w:t>x</w:t>
            </w:r>
          </w:p>
          <w:p w:rsidR="00C7004A" w:rsidRDefault="00C7004A" w:rsidP="00C7004A">
            <w:pPr>
              <w:autoSpaceDE w:val="0"/>
              <w:autoSpaceDN w:val="0"/>
              <w:adjustRightInd w:val="0"/>
              <w:spacing w:line="236" w:lineRule="auto"/>
              <w:ind w:left="1178" w:right="-20"/>
              <w:rPr>
                <w:rFonts w:ascii="Times New Roman" w:eastAsia="Times New Roman" w:hAnsi="Times New Roman"/>
                <w:sz w:val="24"/>
                <w:szCs w:val="24"/>
              </w:rPr>
            </w:pPr>
            <w:r>
              <w:rPr>
                <w:rFonts w:ascii="Courier New" w:eastAsia="Times New Roman" w:hAnsi="Courier New" w:cs="Courier New"/>
                <w:sz w:val="20"/>
                <w:szCs w:val="20"/>
              </w:rPr>
              <w:t>o</w:t>
            </w:r>
            <w:r>
              <w:rPr>
                <w:rFonts w:ascii="Courier New" w:eastAsia="Times New Roman" w:hAnsi="Courier New" w:cs="Courier New"/>
                <w:spacing w:val="119"/>
                <w:sz w:val="20"/>
                <w:szCs w:val="20"/>
              </w:rPr>
              <w:t xml:space="preserve"> </w:t>
            </w:r>
            <w:r>
              <w:rPr>
                <w:rFonts w:ascii="Times New Roman" w:eastAsia="Times New Roman" w:hAnsi="Times New Roman"/>
                <w:w w:val="99"/>
                <w:sz w:val="24"/>
                <w:szCs w:val="24"/>
              </w:rPr>
              <w:t>F(s</w:t>
            </w:r>
            <w:r>
              <w:rPr>
                <w:rFonts w:ascii="Times New Roman" w:eastAsia="Times New Roman" w:hAnsi="Times New Roman"/>
                <w:sz w:val="24"/>
                <w:szCs w:val="24"/>
              </w:rPr>
              <w:t>1</w:t>
            </w:r>
            <w:r>
              <w:rPr>
                <w:rFonts w:ascii="Times New Roman" w:eastAsia="Times New Roman" w:hAnsi="Times New Roman"/>
                <w:w w:val="99"/>
                <w:sz w:val="24"/>
                <w:szCs w:val="24"/>
              </w:rPr>
              <w:t>[</w:t>
            </w:r>
            <w:r>
              <w:rPr>
                <w:rFonts w:ascii="Times New Roman" w:eastAsia="Times New Roman" w:hAnsi="Times New Roman"/>
                <w:sz w:val="24"/>
                <w:szCs w:val="24"/>
              </w:rPr>
              <w:t>t/x</w:t>
            </w:r>
            <w:r>
              <w:rPr>
                <w:rFonts w:ascii="Times New Roman" w:eastAsia="Times New Roman" w:hAnsi="Times New Roman"/>
                <w:w w:val="99"/>
                <w:sz w:val="24"/>
                <w:szCs w:val="24"/>
              </w:rPr>
              <w:t>]</w:t>
            </w:r>
            <w:r>
              <w:rPr>
                <w:rFonts w:ascii="Times New Roman" w:eastAsia="Times New Roman" w:hAnsi="Times New Roman"/>
                <w:sz w:val="24"/>
                <w:szCs w:val="24"/>
              </w:rPr>
              <w:t xml:space="preserve"> </w:t>
            </w:r>
            <w:r>
              <w:rPr>
                <w:rFonts w:ascii="Times New Roman" w:eastAsia="Times New Roman" w:hAnsi="Times New Roman"/>
                <w:w w:val="99"/>
                <w:sz w:val="24"/>
                <w:szCs w:val="24"/>
              </w:rPr>
              <w:t>s</w:t>
            </w:r>
            <w:r>
              <w:rPr>
                <w:rFonts w:ascii="Times New Roman" w:eastAsia="Times New Roman" w:hAnsi="Times New Roman"/>
                <w:spacing w:val="1"/>
                <w:sz w:val="24"/>
                <w:szCs w:val="24"/>
              </w:rPr>
              <w:t>2</w:t>
            </w:r>
            <w:r>
              <w:rPr>
                <w:rFonts w:ascii="Times New Roman" w:eastAsia="Times New Roman" w:hAnsi="Times New Roman"/>
                <w:w w:val="99"/>
                <w:sz w:val="24"/>
                <w:szCs w:val="24"/>
              </w:rPr>
              <w:t>[</w:t>
            </w:r>
            <w:r>
              <w:rPr>
                <w:rFonts w:ascii="Times New Roman" w:eastAsia="Times New Roman" w:hAnsi="Times New Roman"/>
                <w:sz w:val="24"/>
                <w:szCs w:val="24"/>
              </w:rPr>
              <w:t>t/x</w:t>
            </w:r>
            <w:r>
              <w:rPr>
                <w:rFonts w:ascii="Times New Roman" w:eastAsia="Times New Roman" w:hAnsi="Times New Roman"/>
                <w:w w:val="99"/>
                <w:sz w:val="24"/>
                <w:szCs w:val="24"/>
              </w:rPr>
              <w:t>]</w:t>
            </w:r>
            <w:r>
              <w:rPr>
                <w:rFonts w:ascii="Times New Roman" w:eastAsia="Times New Roman" w:hAnsi="Times New Roman"/>
                <w:sz w:val="24"/>
                <w:szCs w:val="24"/>
              </w:rPr>
              <w:t xml:space="preserve"> .. </w:t>
            </w:r>
            <w:r>
              <w:rPr>
                <w:rFonts w:ascii="Times New Roman" w:eastAsia="Times New Roman" w:hAnsi="Times New Roman"/>
                <w:w w:val="99"/>
                <w:sz w:val="24"/>
                <w:szCs w:val="24"/>
              </w:rPr>
              <w:t>s</w:t>
            </w:r>
            <w:r>
              <w:rPr>
                <w:rFonts w:ascii="Times New Roman" w:eastAsia="Times New Roman" w:hAnsi="Times New Roman"/>
                <w:sz w:val="24"/>
                <w:szCs w:val="24"/>
              </w:rPr>
              <w:t>n</w:t>
            </w:r>
            <w:r>
              <w:rPr>
                <w:rFonts w:ascii="Times New Roman" w:eastAsia="Times New Roman" w:hAnsi="Times New Roman"/>
                <w:w w:val="99"/>
                <w:sz w:val="24"/>
                <w:szCs w:val="24"/>
              </w:rPr>
              <w:t>[</w:t>
            </w:r>
            <w:r>
              <w:rPr>
                <w:rFonts w:ascii="Times New Roman" w:eastAsia="Times New Roman" w:hAnsi="Times New Roman"/>
                <w:sz w:val="24"/>
                <w:szCs w:val="24"/>
              </w:rPr>
              <w:t>t/x</w:t>
            </w:r>
            <w:r>
              <w:rPr>
                <w:rFonts w:ascii="Times New Roman" w:eastAsia="Times New Roman" w:hAnsi="Times New Roman"/>
                <w:w w:val="99"/>
                <w:sz w:val="24"/>
                <w:szCs w:val="24"/>
              </w:rPr>
              <w:t>])</w:t>
            </w:r>
            <w:r>
              <w:rPr>
                <w:rFonts w:ascii="Times New Roman" w:eastAsia="Times New Roman" w:hAnsi="Times New Roman"/>
                <w:sz w:val="24"/>
                <w:szCs w:val="24"/>
              </w:rPr>
              <w:t xml:space="preserve">, </w:t>
            </w:r>
            <w:r w:rsidRPr="00115177">
              <w:rPr>
                <w:rFonts w:asciiTheme="minorHAnsi" w:eastAsia="Times New Roman" w:hAnsiTheme="minorHAnsi" w:cstheme="minorHAnsi"/>
                <w:sz w:val="24"/>
                <w:szCs w:val="24"/>
              </w:rPr>
              <w:t>i</w:t>
            </w:r>
            <w:r w:rsidRPr="00115177">
              <w:rPr>
                <w:rFonts w:asciiTheme="minorHAnsi" w:eastAsia="Times New Roman" w:hAnsiTheme="minorHAnsi" w:cstheme="minorHAnsi"/>
                <w:w w:val="99"/>
                <w:sz w:val="24"/>
                <w:szCs w:val="24"/>
              </w:rPr>
              <w:t>f</w:t>
            </w:r>
            <w:r w:rsidRPr="00115177">
              <w:rPr>
                <w:rFonts w:asciiTheme="minorHAnsi" w:eastAsia="Times New Roman" w:hAnsiTheme="minorHAnsi" w:cstheme="minorHAnsi"/>
                <w:sz w:val="24"/>
                <w:szCs w:val="24"/>
              </w:rPr>
              <w:t xml:space="preserve"> </w:t>
            </w:r>
            <w:r w:rsidRPr="00115177">
              <w:rPr>
                <w:rFonts w:asciiTheme="minorHAnsi" w:eastAsia="Times New Roman" w:hAnsiTheme="minorHAnsi" w:cstheme="minorHAnsi"/>
                <w:w w:val="99"/>
                <w:sz w:val="24"/>
                <w:szCs w:val="24"/>
              </w:rPr>
              <w:t>s</w:t>
            </w:r>
            <w:r w:rsidRPr="00115177">
              <w:rPr>
                <w:rFonts w:asciiTheme="minorHAnsi" w:eastAsia="Times New Roman" w:hAnsiTheme="minorHAnsi" w:cstheme="minorHAnsi"/>
                <w:sz w:val="24"/>
                <w:szCs w:val="24"/>
              </w:rPr>
              <w:t xml:space="preserve"> i</w:t>
            </w:r>
            <w:r w:rsidRPr="00115177">
              <w:rPr>
                <w:rFonts w:asciiTheme="minorHAnsi" w:eastAsia="Times New Roman" w:hAnsiTheme="minorHAnsi" w:cstheme="minorHAnsi"/>
                <w:w w:val="99"/>
                <w:sz w:val="24"/>
                <w:szCs w:val="24"/>
              </w:rPr>
              <w:t>s</w:t>
            </w:r>
            <w:r>
              <w:rPr>
                <w:rFonts w:ascii="Times New Roman" w:eastAsia="Times New Roman" w:hAnsi="Times New Roman"/>
                <w:sz w:val="24"/>
                <w:szCs w:val="24"/>
              </w:rPr>
              <w:t xml:space="preserve"> </w:t>
            </w:r>
            <w:r>
              <w:rPr>
                <w:rFonts w:ascii="Times New Roman" w:eastAsia="Times New Roman" w:hAnsi="Times New Roman"/>
                <w:w w:val="99"/>
                <w:sz w:val="24"/>
                <w:szCs w:val="24"/>
              </w:rPr>
              <w:t>F(s</w:t>
            </w:r>
            <w:r>
              <w:rPr>
                <w:rFonts w:ascii="Times New Roman" w:eastAsia="Times New Roman" w:hAnsi="Times New Roman"/>
                <w:sz w:val="24"/>
                <w:szCs w:val="24"/>
              </w:rPr>
              <w:t xml:space="preserve">1 </w:t>
            </w:r>
            <w:r>
              <w:rPr>
                <w:rFonts w:ascii="Times New Roman" w:eastAsia="Times New Roman" w:hAnsi="Times New Roman"/>
                <w:w w:val="99"/>
                <w:sz w:val="24"/>
                <w:szCs w:val="24"/>
              </w:rPr>
              <w:t>s</w:t>
            </w:r>
            <w:r>
              <w:rPr>
                <w:rFonts w:ascii="Times New Roman" w:eastAsia="Times New Roman" w:hAnsi="Times New Roman"/>
                <w:sz w:val="24"/>
                <w:szCs w:val="24"/>
              </w:rPr>
              <w:t xml:space="preserve">2 .. </w:t>
            </w:r>
            <w:r>
              <w:rPr>
                <w:rFonts w:ascii="Times New Roman" w:eastAsia="Times New Roman" w:hAnsi="Times New Roman"/>
                <w:w w:val="99"/>
                <w:sz w:val="24"/>
                <w:szCs w:val="24"/>
              </w:rPr>
              <w:t>s</w:t>
            </w:r>
            <w:r>
              <w:rPr>
                <w:rFonts w:ascii="Times New Roman" w:eastAsia="Times New Roman" w:hAnsi="Times New Roman"/>
                <w:sz w:val="24"/>
                <w:szCs w:val="24"/>
              </w:rPr>
              <w:t>n</w:t>
            </w:r>
            <w:r>
              <w:rPr>
                <w:rFonts w:ascii="Times New Roman" w:eastAsia="Times New Roman" w:hAnsi="Times New Roman"/>
                <w:w w:val="99"/>
                <w:sz w:val="24"/>
                <w:szCs w:val="24"/>
              </w:rPr>
              <w:t>)</w:t>
            </w:r>
            <w:r>
              <w:rPr>
                <w:rFonts w:ascii="Times New Roman" w:eastAsia="Times New Roman" w:hAnsi="Times New Roman"/>
                <w:sz w:val="24"/>
                <w:szCs w:val="24"/>
              </w:rPr>
              <w:t>.</w:t>
            </w:r>
          </w:p>
          <w:p w:rsidR="00A462C2" w:rsidRPr="00A462C2" w:rsidRDefault="00A462C2" w:rsidP="00C5232E">
            <w:pPr>
              <w:pStyle w:val="ListParagraph"/>
              <w:numPr>
                <w:ilvl w:val="0"/>
                <w:numId w:val="14"/>
              </w:numPr>
              <w:autoSpaceDE w:val="0"/>
              <w:autoSpaceDN w:val="0"/>
              <w:adjustRightInd w:val="0"/>
              <w:ind w:right="995"/>
              <w:rPr>
                <w:rFonts w:asciiTheme="minorHAnsi" w:eastAsia="Times New Roman" w:hAnsiTheme="minorHAnsi" w:cstheme="minorHAnsi"/>
                <w:sz w:val="24"/>
                <w:szCs w:val="24"/>
              </w:rPr>
            </w:pPr>
            <w:r w:rsidRPr="00A462C2">
              <w:rPr>
                <w:rFonts w:asciiTheme="minorHAnsi" w:eastAsia="Times New Roman" w:hAnsiTheme="minorHAnsi" w:cstheme="minorHAnsi"/>
                <w:w w:val="99"/>
                <w:sz w:val="24"/>
                <w:szCs w:val="24"/>
              </w:rPr>
              <w:t>G</w:t>
            </w:r>
            <w:r w:rsidRPr="00A462C2">
              <w:rPr>
                <w:rFonts w:asciiTheme="minorHAnsi" w:eastAsia="Times New Roman" w:hAnsiTheme="minorHAnsi" w:cstheme="minorHAnsi"/>
                <w:sz w:val="24"/>
                <w:szCs w:val="24"/>
              </w:rPr>
              <w:t xml:space="preserve">iven a </w:t>
            </w:r>
            <w:r w:rsidRPr="00A462C2">
              <w:rPr>
                <w:rFonts w:asciiTheme="minorHAnsi" w:eastAsia="Times New Roman" w:hAnsiTheme="minorHAnsi" w:cstheme="minorHAnsi"/>
                <w:w w:val="99"/>
                <w:sz w:val="24"/>
                <w:szCs w:val="24"/>
              </w:rPr>
              <w:t>f</w:t>
            </w:r>
            <w:r w:rsidRPr="00A462C2">
              <w:rPr>
                <w:rFonts w:asciiTheme="minorHAnsi" w:eastAsia="Times New Roman" w:hAnsiTheme="minorHAnsi" w:cstheme="minorHAnsi"/>
                <w:sz w:val="24"/>
                <w:szCs w:val="24"/>
              </w:rPr>
              <w:t>o</w:t>
            </w:r>
            <w:r w:rsidRPr="00A462C2">
              <w:rPr>
                <w:rFonts w:asciiTheme="minorHAnsi" w:eastAsia="Times New Roman" w:hAnsiTheme="minorHAnsi" w:cstheme="minorHAnsi"/>
                <w:w w:val="99"/>
                <w:sz w:val="24"/>
                <w:szCs w:val="24"/>
              </w:rPr>
              <w:t>r</w:t>
            </w:r>
            <w:r w:rsidRPr="00A462C2">
              <w:rPr>
                <w:rFonts w:asciiTheme="minorHAnsi" w:eastAsia="Times New Roman" w:hAnsiTheme="minorHAnsi" w:cstheme="minorHAnsi"/>
                <w:sz w:val="24"/>
                <w:szCs w:val="24"/>
              </w:rPr>
              <w:t xml:space="preserve">mula </w:t>
            </w:r>
            <w:r w:rsidRPr="00A462C2">
              <w:rPr>
                <w:rFonts w:asciiTheme="minorHAnsi" w:eastAsia="Times New Roman" w:hAnsiTheme="minorHAnsi" w:cstheme="minorHAnsi"/>
                <w:w w:val="99"/>
                <w:sz w:val="24"/>
                <w:szCs w:val="24"/>
              </w:rPr>
              <w:t>A</w:t>
            </w:r>
            <w:r w:rsidRPr="00A462C2">
              <w:rPr>
                <w:rFonts w:asciiTheme="minorHAnsi" w:eastAsia="Times New Roman" w:hAnsiTheme="minorHAnsi" w:cstheme="minorHAnsi"/>
                <w:sz w:val="24"/>
                <w:szCs w:val="24"/>
              </w:rPr>
              <w:t xml:space="preserve">, the </w:t>
            </w:r>
            <w:r w:rsidRPr="00A462C2">
              <w:rPr>
                <w:rFonts w:asciiTheme="minorHAnsi" w:eastAsia="Times New Roman" w:hAnsiTheme="minorHAnsi" w:cstheme="minorHAnsi"/>
                <w:w w:val="99"/>
                <w:sz w:val="24"/>
                <w:szCs w:val="24"/>
              </w:rPr>
              <w:t>r</w:t>
            </w:r>
            <w:r w:rsidRPr="00A462C2">
              <w:rPr>
                <w:rFonts w:asciiTheme="minorHAnsi" w:eastAsia="Times New Roman" w:hAnsiTheme="minorHAnsi" w:cstheme="minorHAnsi"/>
                <w:sz w:val="24"/>
                <w:szCs w:val="24"/>
              </w:rPr>
              <w:t>e</w:t>
            </w:r>
            <w:r w:rsidRPr="00A462C2">
              <w:rPr>
                <w:rFonts w:asciiTheme="minorHAnsi" w:eastAsia="Times New Roman" w:hAnsiTheme="minorHAnsi" w:cstheme="minorHAnsi"/>
                <w:w w:val="99"/>
                <w:sz w:val="24"/>
                <w:szCs w:val="24"/>
              </w:rPr>
              <w:t>s</w:t>
            </w:r>
            <w:r w:rsidRPr="00A462C2">
              <w:rPr>
                <w:rFonts w:asciiTheme="minorHAnsi" w:eastAsia="Times New Roman" w:hAnsiTheme="minorHAnsi" w:cstheme="minorHAnsi"/>
                <w:sz w:val="24"/>
                <w:szCs w:val="24"/>
              </w:rPr>
              <w:t xml:space="preserve">ult </w:t>
            </w:r>
            <w:r w:rsidRPr="00A462C2">
              <w:rPr>
                <w:rFonts w:asciiTheme="minorHAnsi" w:eastAsia="Times New Roman" w:hAnsiTheme="minorHAnsi" w:cstheme="minorHAnsi"/>
                <w:w w:val="99"/>
                <w:sz w:val="24"/>
                <w:szCs w:val="24"/>
              </w:rPr>
              <w:t>(</w:t>
            </w:r>
            <w:r w:rsidRPr="00A462C2">
              <w:rPr>
                <w:rFonts w:asciiTheme="minorHAnsi" w:eastAsia="Times New Roman" w:hAnsiTheme="minorHAnsi" w:cstheme="minorHAnsi"/>
                <w:b/>
                <w:bCs/>
                <w:w w:val="99"/>
                <w:sz w:val="24"/>
                <w:szCs w:val="24"/>
              </w:rPr>
              <w:t>subst</w:t>
            </w:r>
            <w:r w:rsidRPr="00A462C2">
              <w:rPr>
                <w:rFonts w:asciiTheme="minorHAnsi" w:eastAsia="Times New Roman" w:hAnsiTheme="minorHAnsi" w:cstheme="minorHAnsi"/>
                <w:b/>
                <w:bCs/>
                <w:sz w:val="24"/>
                <w:szCs w:val="24"/>
              </w:rPr>
              <w:t>i</w:t>
            </w:r>
            <w:r w:rsidRPr="00A462C2">
              <w:rPr>
                <w:rFonts w:asciiTheme="minorHAnsi" w:eastAsia="Times New Roman" w:hAnsiTheme="minorHAnsi" w:cstheme="minorHAnsi"/>
                <w:b/>
                <w:bCs/>
                <w:w w:val="99"/>
                <w:sz w:val="24"/>
                <w:szCs w:val="24"/>
              </w:rPr>
              <w:t>tut</w:t>
            </w:r>
            <w:r w:rsidRPr="00A462C2">
              <w:rPr>
                <w:rFonts w:asciiTheme="minorHAnsi" w:eastAsia="Times New Roman" w:hAnsiTheme="minorHAnsi" w:cstheme="minorHAnsi"/>
                <w:b/>
                <w:bCs/>
                <w:sz w:val="24"/>
                <w:szCs w:val="24"/>
              </w:rPr>
              <w:t>io</w:t>
            </w:r>
            <w:r w:rsidRPr="00A462C2">
              <w:rPr>
                <w:rFonts w:asciiTheme="minorHAnsi" w:eastAsia="Times New Roman" w:hAnsiTheme="minorHAnsi" w:cstheme="minorHAnsi"/>
                <w:b/>
                <w:bCs/>
                <w:w w:val="99"/>
                <w:sz w:val="24"/>
                <w:szCs w:val="24"/>
              </w:rPr>
              <w:t>n</w:t>
            </w:r>
            <w:r w:rsidRPr="00A462C2">
              <w:rPr>
                <w:rFonts w:asciiTheme="minorHAnsi" w:eastAsia="Times New Roman" w:hAnsiTheme="minorHAnsi" w:cstheme="minorHAnsi"/>
                <w:sz w:val="24"/>
                <w:szCs w:val="24"/>
              </w:rPr>
              <w:t xml:space="preserve"> </w:t>
            </w:r>
            <w:r w:rsidRPr="00A462C2">
              <w:rPr>
                <w:rFonts w:asciiTheme="minorHAnsi" w:eastAsia="Times New Roman" w:hAnsiTheme="minorHAnsi" w:cstheme="minorHAnsi"/>
                <w:b/>
                <w:bCs/>
                <w:sz w:val="24"/>
                <w:szCs w:val="24"/>
              </w:rPr>
              <w:t>i</w:t>
            </w:r>
            <w:r w:rsidRPr="00A462C2">
              <w:rPr>
                <w:rFonts w:asciiTheme="minorHAnsi" w:eastAsia="Times New Roman" w:hAnsiTheme="minorHAnsi" w:cstheme="minorHAnsi"/>
                <w:b/>
                <w:bCs/>
                <w:w w:val="99"/>
                <w:sz w:val="24"/>
                <w:szCs w:val="24"/>
              </w:rPr>
              <w:t>nst</w:t>
            </w:r>
            <w:r w:rsidRPr="00A462C2">
              <w:rPr>
                <w:rFonts w:asciiTheme="minorHAnsi" w:eastAsia="Times New Roman" w:hAnsiTheme="minorHAnsi" w:cstheme="minorHAnsi"/>
                <w:b/>
                <w:bCs/>
                <w:sz w:val="24"/>
                <w:szCs w:val="24"/>
              </w:rPr>
              <w:t>a</w:t>
            </w:r>
            <w:r w:rsidRPr="00A462C2">
              <w:rPr>
                <w:rFonts w:asciiTheme="minorHAnsi" w:eastAsia="Times New Roman" w:hAnsiTheme="minorHAnsi" w:cstheme="minorHAnsi"/>
                <w:b/>
                <w:bCs/>
                <w:w w:val="99"/>
                <w:sz w:val="24"/>
                <w:szCs w:val="24"/>
              </w:rPr>
              <w:t>n</w:t>
            </w:r>
            <w:r w:rsidRPr="00A462C2">
              <w:rPr>
                <w:rFonts w:asciiTheme="minorHAnsi" w:eastAsia="Times New Roman" w:hAnsiTheme="minorHAnsi" w:cstheme="minorHAnsi"/>
                <w:b/>
                <w:bCs/>
                <w:sz w:val="24"/>
                <w:szCs w:val="24"/>
              </w:rPr>
              <w:t>ce</w:t>
            </w:r>
            <w:r w:rsidRPr="00A462C2">
              <w:rPr>
                <w:rFonts w:asciiTheme="minorHAnsi" w:eastAsia="Times New Roman" w:hAnsiTheme="minorHAnsi" w:cstheme="minorHAnsi"/>
                <w:w w:val="99"/>
                <w:sz w:val="24"/>
                <w:szCs w:val="24"/>
              </w:rPr>
              <w:t>)</w:t>
            </w:r>
            <w:r w:rsidRPr="00A462C2">
              <w:rPr>
                <w:rFonts w:asciiTheme="minorHAnsi" w:eastAsia="Times New Roman" w:hAnsiTheme="minorHAnsi" w:cstheme="minorHAnsi"/>
                <w:sz w:val="24"/>
                <w:szCs w:val="24"/>
              </w:rPr>
              <w:t xml:space="preserve"> o</w:t>
            </w:r>
            <w:r w:rsidRPr="00A462C2">
              <w:rPr>
                <w:rFonts w:asciiTheme="minorHAnsi" w:eastAsia="Times New Roman" w:hAnsiTheme="minorHAnsi" w:cstheme="minorHAnsi"/>
                <w:w w:val="99"/>
                <w:sz w:val="24"/>
                <w:szCs w:val="24"/>
              </w:rPr>
              <w:t>f</w:t>
            </w:r>
            <w:r w:rsidRPr="00A462C2">
              <w:rPr>
                <w:rFonts w:asciiTheme="minorHAnsi" w:eastAsia="Times New Roman" w:hAnsiTheme="minorHAnsi" w:cstheme="minorHAnsi"/>
                <w:sz w:val="24"/>
                <w:szCs w:val="24"/>
              </w:rPr>
              <w:t xml:space="preserve"> </w:t>
            </w:r>
            <w:r w:rsidRPr="00A462C2">
              <w:rPr>
                <w:rFonts w:asciiTheme="minorHAnsi" w:eastAsia="Times New Roman" w:hAnsiTheme="minorHAnsi" w:cstheme="minorHAnsi"/>
                <w:b/>
                <w:bCs/>
                <w:w w:val="99"/>
                <w:sz w:val="24"/>
                <w:szCs w:val="24"/>
              </w:rPr>
              <w:t>subst</w:t>
            </w:r>
            <w:r w:rsidRPr="00A462C2">
              <w:rPr>
                <w:rFonts w:asciiTheme="minorHAnsi" w:eastAsia="Times New Roman" w:hAnsiTheme="minorHAnsi" w:cstheme="minorHAnsi"/>
                <w:b/>
                <w:bCs/>
                <w:sz w:val="24"/>
                <w:szCs w:val="24"/>
              </w:rPr>
              <w:t>i</w:t>
            </w:r>
            <w:r w:rsidRPr="00A462C2">
              <w:rPr>
                <w:rFonts w:asciiTheme="minorHAnsi" w:eastAsia="Times New Roman" w:hAnsiTheme="minorHAnsi" w:cstheme="minorHAnsi"/>
                <w:b/>
                <w:bCs/>
                <w:spacing w:val="1"/>
                <w:w w:val="99"/>
                <w:sz w:val="24"/>
                <w:szCs w:val="24"/>
              </w:rPr>
              <w:t>t</w:t>
            </w:r>
            <w:r w:rsidRPr="00A462C2">
              <w:rPr>
                <w:rFonts w:asciiTheme="minorHAnsi" w:eastAsia="Times New Roman" w:hAnsiTheme="minorHAnsi" w:cstheme="minorHAnsi"/>
                <w:b/>
                <w:bCs/>
                <w:spacing w:val="-1"/>
                <w:w w:val="99"/>
                <w:sz w:val="24"/>
                <w:szCs w:val="24"/>
              </w:rPr>
              <w:t>u</w:t>
            </w:r>
            <w:r w:rsidRPr="00A462C2">
              <w:rPr>
                <w:rFonts w:asciiTheme="minorHAnsi" w:eastAsia="Times New Roman" w:hAnsiTheme="minorHAnsi" w:cstheme="minorHAnsi"/>
                <w:b/>
                <w:bCs/>
                <w:w w:val="99"/>
                <w:sz w:val="24"/>
                <w:szCs w:val="24"/>
              </w:rPr>
              <w:t>t</w:t>
            </w:r>
            <w:r w:rsidRPr="00A462C2">
              <w:rPr>
                <w:rFonts w:asciiTheme="minorHAnsi" w:eastAsia="Times New Roman" w:hAnsiTheme="minorHAnsi" w:cstheme="minorHAnsi"/>
                <w:b/>
                <w:bCs/>
                <w:sz w:val="24"/>
                <w:szCs w:val="24"/>
              </w:rPr>
              <w:t>i</w:t>
            </w:r>
            <w:r w:rsidRPr="00A462C2">
              <w:rPr>
                <w:rFonts w:asciiTheme="minorHAnsi" w:eastAsia="Times New Roman" w:hAnsiTheme="minorHAnsi" w:cstheme="minorHAnsi"/>
                <w:b/>
                <w:bCs/>
                <w:w w:val="99"/>
                <w:sz w:val="24"/>
                <w:szCs w:val="24"/>
              </w:rPr>
              <w:t>n</w:t>
            </w:r>
            <w:r w:rsidRPr="00A462C2">
              <w:rPr>
                <w:rFonts w:asciiTheme="minorHAnsi" w:eastAsia="Times New Roman" w:hAnsiTheme="minorHAnsi" w:cstheme="minorHAnsi"/>
                <w:b/>
                <w:bCs/>
                <w:sz w:val="24"/>
                <w:szCs w:val="24"/>
              </w:rPr>
              <w:t>g</w:t>
            </w:r>
            <w:r w:rsidRPr="00A462C2">
              <w:rPr>
                <w:rFonts w:asciiTheme="minorHAnsi" w:eastAsia="Times New Roman" w:hAnsiTheme="minorHAnsi" w:cstheme="minorHAnsi"/>
                <w:sz w:val="24"/>
                <w:szCs w:val="24"/>
              </w:rPr>
              <w:t xml:space="preserve"> </w:t>
            </w:r>
            <w:r w:rsidRPr="00A462C2">
              <w:rPr>
                <w:rFonts w:asciiTheme="minorHAnsi" w:eastAsia="Times New Roman" w:hAnsiTheme="minorHAnsi" w:cstheme="minorHAnsi"/>
                <w:b/>
                <w:bCs/>
                <w:sz w:val="24"/>
                <w:szCs w:val="24"/>
              </w:rPr>
              <w:t>a</w:t>
            </w:r>
            <w:r w:rsidRPr="00A462C2">
              <w:rPr>
                <w:rFonts w:asciiTheme="minorHAnsi" w:eastAsia="Times New Roman" w:hAnsiTheme="minorHAnsi" w:cstheme="minorHAnsi"/>
                <w:sz w:val="24"/>
                <w:szCs w:val="24"/>
              </w:rPr>
              <w:t xml:space="preserve"> </w:t>
            </w:r>
            <w:r w:rsidRPr="00A462C2">
              <w:rPr>
                <w:rFonts w:asciiTheme="minorHAnsi" w:eastAsia="Times New Roman" w:hAnsiTheme="minorHAnsi" w:cstheme="minorHAnsi"/>
                <w:b/>
                <w:bCs/>
                <w:w w:val="99"/>
                <w:sz w:val="24"/>
                <w:szCs w:val="24"/>
              </w:rPr>
              <w:t>t</w:t>
            </w:r>
            <w:r w:rsidRPr="00A462C2">
              <w:rPr>
                <w:rFonts w:asciiTheme="minorHAnsi" w:eastAsia="Times New Roman" w:hAnsiTheme="minorHAnsi" w:cstheme="minorHAnsi"/>
                <w:b/>
                <w:bCs/>
                <w:sz w:val="24"/>
                <w:szCs w:val="24"/>
              </w:rPr>
              <w:t>er</w:t>
            </w:r>
            <w:r w:rsidRPr="00A462C2">
              <w:rPr>
                <w:rFonts w:asciiTheme="minorHAnsi" w:eastAsia="Times New Roman" w:hAnsiTheme="minorHAnsi" w:cstheme="minorHAnsi"/>
                <w:b/>
                <w:bCs/>
                <w:w w:val="99"/>
                <w:sz w:val="24"/>
                <w:szCs w:val="24"/>
              </w:rPr>
              <w:t>m</w:t>
            </w:r>
            <w:r w:rsidRPr="00A462C2">
              <w:rPr>
                <w:rFonts w:asciiTheme="minorHAnsi" w:eastAsia="Times New Roman" w:hAnsiTheme="minorHAnsi" w:cstheme="minorHAnsi"/>
                <w:sz w:val="24"/>
                <w:szCs w:val="24"/>
              </w:rPr>
              <w:t xml:space="preserve"> </w:t>
            </w:r>
            <w:r w:rsidRPr="00A462C2">
              <w:rPr>
                <w:rFonts w:asciiTheme="minorHAnsi" w:eastAsia="Times New Roman" w:hAnsiTheme="minorHAnsi" w:cstheme="minorHAnsi"/>
                <w:b/>
                <w:bCs/>
                <w:w w:val="99"/>
                <w:sz w:val="24"/>
                <w:szCs w:val="24"/>
              </w:rPr>
              <w:t>t</w:t>
            </w:r>
            <w:r w:rsidRPr="00A462C2">
              <w:rPr>
                <w:rFonts w:asciiTheme="minorHAnsi" w:eastAsia="Times New Roman" w:hAnsiTheme="minorHAnsi" w:cstheme="minorHAnsi"/>
                <w:sz w:val="24"/>
                <w:szCs w:val="24"/>
              </w:rPr>
              <w:t xml:space="preserve"> </w:t>
            </w:r>
            <w:r w:rsidRPr="00A462C2">
              <w:rPr>
                <w:rFonts w:asciiTheme="minorHAnsi" w:eastAsia="Times New Roman" w:hAnsiTheme="minorHAnsi" w:cstheme="minorHAnsi"/>
                <w:b/>
                <w:bCs/>
                <w:sz w:val="24"/>
                <w:szCs w:val="24"/>
              </w:rPr>
              <w:t>i</w:t>
            </w:r>
            <w:r w:rsidRPr="00A462C2">
              <w:rPr>
                <w:rFonts w:asciiTheme="minorHAnsi" w:eastAsia="Times New Roman" w:hAnsiTheme="minorHAnsi" w:cstheme="minorHAnsi"/>
                <w:b/>
                <w:bCs/>
                <w:w w:val="99"/>
                <w:sz w:val="24"/>
                <w:szCs w:val="24"/>
              </w:rPr>
              <w:t>n</w:t>
            </w:r>
            <w:r w:rsidRPr="00A462C2">
              <w:rPr>
                <w:rFonts w:asciiTheme="minorHAnsi" w:eastAsia="Times New Roman" w:hAnsiTheme="minorHAnsi" w:cstheme="minorHAnsi"/>
                <w:sz w:val="24"/>
                <w:szCs w:val="24"/>
              </w:rPr>
              <w:t xml:space="preserve"> </w:t>
            </w:r>
            <w:r w:rsidRPr="00A462C2">
              <w:rPr>
                <w:rFonts w:asciiTheme="minorHAnsi" w:eastAsia="Times New Roman" w:hAnsiTheme="minorHAnsi" w:cstheme="minorHAnsi"/>
                <w:b/>
                <w:bCs/>
                <w:w w:val="99"/>
                <w:sz w:val="24"/>
                <w:szCs w:val="24"/>
              </w:rPr>
              <w:t>A</w:t>
            </w:r>
            <w:r w:rsidRPr="00A462C2">
              <w:rPr>
                <w:rFonts w:asciiTheme="minorHAnsi" w:eastAsia="Times New Roman" w:hAnsiTheme="minorHAnsi" w:cstheme="minorHAnsi"/>
                <w:sz w:val="24"/>
                <w:szCs w:val="24"/>
              </w:rPr>
              <w:t xml:space="preserve"> </w:t>
            </w:r>
            <w:r w:rsidRPr="00A462C2">
              <w:rPr>
                <w:rFonts w:asciiTheme="minorHAnsi" w:eastAsia="Times New Roman" w:hAnsiTheme="minorHAnsi" w:cstheme="minorHAnsi"/>
                <w:b/>
                <w:bCs/>
                <w:w w:val="99"/>
                <w:sz w:val="24"/>
                <w:szCs w:val="24"/>
              </w:rPr>
              <w:t>f</w:t>
            </w:r>
            <w:r w:rsidRPr="00A462C2">
              <w:rPr>
                <w:rFonts w:asciiTheme="minorHAnsi" w:eastAsia="Times New Roman" w:hAnsiTheme="minorHAnsi" w:cstheme="minorHAnsi"/>
                <w:b/>
                <w:bCs/>
                <w:sz w:val="24"/>
                <w:szCs w:val="24"/>
              </w:rPr>
              <w:t>or</w:t>
            </w:r>
            <w:r w:rsidRPr="00A462C2">
              <w:rPr>
                <w:rFonts w:asciiTheme="minorHAnsi" w:eastAsia="Times New Roman" w:hAnsiTheme="minorHAnsi" w:cstheme="minorHAnsi"/>
                <w:sz w:val="24"/>
                <w:szCs w:val="24"/>
              </w:rPr>
              <w:t xml:space="preserve"> </w:t>
            </w:r>
            <w:r w:rsidRPr="00A462C2">
              <w:rPr>
                <w:rFonts w:asciiTheme="minorHAnsi" w:eastAsia="Times New Roman" w:hAnsiTheme="minorHAnsi" w:cstheme="minorHAnsi"/>
                <w:b/>
                <w:bCs/>
                <w:sz w:val="24"/>
                <w:szCs w:val="24"/>
              </w:rPr>
              <w:t>a</w:t>
            </w:r>
            <w:r w:rsidRPr="00A462C2">
              <w:rPr>
                <w:rFonts w:asciiTheme="minorHAnsi" w:eastAsia="Times New Roman" w:hAnsiTheme="minorHAnsi" w:cstheme="minorHAnsi"/>
                <w:sz w:val="24"/>
                <w:szCs w:val="24"/>
              </w:rPr>
              <w:t xml:space="preserve"> </w:t>
            </w:r>
            <w:r w:rsidRPr="00A462C2">
              <w:rPr>
                <w:rFonts w:asciiTheme="minorHAnsi" w:eastAsia="Times New Roman" w:hAnsiTheme="minorHAnsi" w:cstheme="minorHAnsi"/>
                <w:b/>
                <w:bCs/>
                <w:sz w:val="24"/>
                <w:szCs w:val="24"/>
              </w:rPr>
              <w:t>varia</w:t>
            </w:r>
            <w:r w:rsidRPr="00A462C2">
              <w:rPr>
                <w:rFonts w:asciiTheme="minorHAnsi" w:eastAsia="Times New Roman" w:hAnsiTheme="minorHAnsi" w:cstheme="minorHAnsi"/>
                <w:b/>
                <w:bCs/>
                <w:w w:val="99"/>
                <w:sz w:val="24"/>
                <w:szCs w:val="24"/>
              </w:rPr>
              <w:t>b</w:t>
            </w:r>
            <w:r w:rsidRPr="00A462C2">
              <w:rPr>
                <w:rFonts w:asciiTheme="minorHAnsi" w:eastAsia="Times New Roman" w:hAnsiTheme="minorHAnsi" w:cstheme="minorHAnsi"/>
                <w:b/>
                <w:bCs/>
                <w:sz w:val="24"/>
                <w:szCs w:val="24"/>
              </w:rPr>
              <w:t>le</w:t>
            </w:r>
            <w:r w:rsidRPr="00A462C2">
              <w:rPr>
                <w:rFonts w:asciiTheme="minorHAnsi" w:eastAsia="Times New Roman" w:hAnsiTheme="minorHAnsi" w:cstheme="minorHAnsi"/>
                <w:sz w:val="24"/>
                <w:szCs w:val="24"/>
              </w:rPr>
              <w:t xml:space="preserve"> </w:t>
            </w:r>
            <w:r w:rsidRPr="00A462C2">
              <w:rPr>
                <w:rFonts w:asciiTheme="minorHAnsi" w:eastAsia="Times New Roman" w:hAnsiTheme="minorHAnsi" w:cstheme="minorHAnsi"/>
                <w:b/>
                <w:bCs/>
                <w:sz w:val="24"/>
                <w:szCs w:val="24"/>
              </w:rPr>
              <w:t>x</w:t>
            </w:r>
            <w:r w:rsidRPr="00A462C2">
              <w:rPr>
                <w:rFonts w:asciiTheme="minorHAnsi" w:eastAsia="Times New Roman" w:hAnsiTheme="minorHAnsi" w:cstheme="minorHAnsi"/>
                <w:sz w:val="24"/>
                <w:szCs w:val="24"/>
              </w:rPr>
              <w:t xml:space="preserve">, </w:t>
            </w:r>
            <w:r w:rsidRPr="00A462C2">
              <w:rPr>
                <w:rFonts w:ascii="Times New Roman" w:eastAsia="Times New Roman" w:hAnsi="Times New Roman"/>
                <w:w w:val="99"/>
              </w:rPr>
              <w:t>A[</w:t>
            </w:r>
            <w:r w:rsidRPr="00A462C2">
              <w:rPr>
                <w:rFonts w:ascii="Times New Roman" w:eastAsia="Times New Roman" w:hAnsi="Times New Roman"/>
              </w:rPr>
              <w:t>t/x</w:t>
            </w:r>
            <w:r w:rsidRPr="00A462C2">
              <w:rPr>
                <w:rFonts w:asciiTheme="minorHAnsi" w:eastAsia="Times New Roman" w:hAnsiTheme="minorHAnsi" w:cstheme="minorHAnsi"/>
                <w:w w:val="99"/>
                <w:sz w:val="24"/>
                <w:szCs w:val="24"/>
              </w:rPr>
              <w:t>]</w:t>
            </w:r>
            <w:r w:rsidRPr="00A462C2">
              <w:rPr>
                <w:rFonts w:asciiTheme="minorHAnsi" w:eastAsia="Times New Roman" w:hAnsiTheme="minorHAnsi" w:cstheme="minorHAnsi"/>
                <w:sz w:val="24"/>
                <w:szCs w:val="24"/>
              </w:rPr>
              <w:t>, i</w:t>
            </w:r>
            <w:r w:rsidRPr="00A462C2">
              <w:rPr>
                <w:rFonts w:asciiTheme="minorHAnsi" w:eastAsia="Times New Roman" w:hAnsiTheme="minorHAnsi" w:cstheme="minorHAnsi"/>
                <w:w w:val="99"/>
                <w:sz w:val="24"/>
                <w:szCs w:val="24"/>
              </w:rPr>
              <w:t>s</w:t>
            </w:r>
            <w:r w:rsidRPr="00A462C2">
              <w:rPr>
                <w:rFonts w:asciiTheme="minorHAnsi" w:eastAsia="Times New Roman" w:hAnsiTheme="minorHAnsi" w:cstheme="minorHAnsi"/>
                <w:sz w:val="24"/>
                <w:szCs w:val="24"/>
              </w:rPr>
              <w:t>:</w:t>
            </w:r>
          </w:p>
          <w:p w:rsidR="00A462C2" w:rsidRPr="00A462C2" w:rsidRDefault="00A462C2" w:rsidP="00A462C2">
            <w:pPr>
              <w:autoSpaceDE w:val="0"/>
              <w:autoSpaceDN w:val="0"/>
              <w:adjustRightInd w:val="0"/>
              <w:spacing w:line="232" w:lineRule="auto"/>
              <w:ind w:left="1178" w:right="-20"/>
              <w:rPr>
                <w:rFonts w:asciiTheme="minorHAnsi" w:eastAsia="Times New Roman" w:hAnsiTheme="minorHAnsi" w:cstheme="minorHAnsi"/>
                <w:sz w:val="24"/>
                <w:szCs w:val="24"/>
              </w:rPr>
            </w:pPr>
            <w:r w:rsidRPr="00A462C2">
              <w:rPr>
                <w:rFonts w:asciiTheme="minorHAnsi" w:eastAsia="Times New Roman" w:hAnsiTheme="minorHAnsi" w:cstheme="minorHAnsi"/>
                <w:sz w:val="24"/>
                <w:szCs w:val="24"/>
              </w:rPr>
              <w:t>o</w:t>
            </w:r>
            <w:r w:rsidRPr="00A462C2">
              <w:rPr>
                <w:rFonts w:asciiTheme="minorHAnsi" w:eastAsia="Times New Roman" w:hAnsiTheme="minorHAnsi" w:cstheme="minorHAnsi"/>
                <w:spacing w:val="119"/>
                <w:sz w:val="24"/>
                <w:szCs w:val="24"/>
              </w:rPr>
              <w:t xml:space="preserve"> </w:t>
            </w:r>
            <w:r w:rsidRPr="00A462C2">
              <w:rPr>
                <w:rFonts w:asciiTheme="minorHAnsi" w:eastAsia="Times New Roman" w:hAnsiTheme="minorHAnsi" w:cstheme="minorHAnsi"/>
                <w:w w:val="99"/>
                <w:sz w:val="24"/>
                <w:szCs w:val="24"/>
              </w:rPr>
              <w:t>FA</w:t>
            </w:r>
            <w:r w:rsidRPr="00A462C2">
              <w:rPr>
                <w:rFonts w:asciiTheme="minorHAnsi" w:eastAsia="Times New Roman" w:hAnsiTheme="minorHAnsi" w:cstheme="minorHAnsi"/>
                <w:sz w:val="24"/>
                <w:szCs w:val="24"/>
              </w:rPr>
              <w:t>L</w:t>
            </w:r>
            <w:r w:rsidRPr="00A462C2">
              <w:rPr>
                <w:rFonts w:asciiTheme="minorHAnsi" w:eastAsia="Times New Roman" w:hAnsiTheme="minorHAnsi" w:cstheme="minorHAnsi"/>
                <w:w w:val="99"/>
                <w:sz w:val="24"/>
                <w:szCs w:val="24"/>
              </w:rPr>
              <w:t>S</w:t>
            </w:r>
            <w:r w:rsidRPr="00A462C2">
              <w:rPr>
                <w:rFonts w:asciiTheme="minorHAnsi" w:eastAsia="Times New Roman" w:hAnsiTheme="minorHAnsi" w:cstheme="minorHAnsi"/>
                <w:sz w:val="24"/>
                <w:szCs w:val="24"/>
              </w:rPr>
              <w:t>E, i</w:t>
            </w:r>
            <w:r w:rsidRPr="00A462C2">
              <w:rPr>
                <w:rFonts w:asciiTheme="minorHAnsi" w:eastAsia="Times New Roman" w:hAnsiTheme="minorHAnsi" w:cstheme="minorHAnsi"/>
                <w:w w:val="99"/>
                <w:sz w:val="24"/>
                <w:szCs w:val="24"/>
              </w:rPr>
              <w:t>f</w:t>
            </w:r>
            <w:r w:rsidRPr="00A462C2">
              <w:rPr>
                <w:rFonts w:asciiTheme="minorHAnsi" w:eastAsia="Times New Roman" w:hAnsiTheme="minorHAnsi" w:cstheme="minorHAnsi"/>
                <w:sz w:val="24"/>
                <w:szCs w:val="24"/>
              </w:rPr>
              <w:t xml:space="preserve"> </w:t>
            </w:r>
            <w:r w:rsidRPr="00A462C2">
              <w:rPr>
                <w:rFonts w:asciiTheme="minorHAnsi" w:eastAsia="Times New Roman" w:hAnsiTheme="minorHAnsi" w:cstheme="minorHAnsi"/>
                <w:w w:val="99"/>
                <w:sz w:val="24"/>
                <w:szCs w:val="24"/>
              </w:rPr>
              <w:t>A</w:t>
            </w:r>
            <w:r w:rsidRPr="00A462C2">
              <w:rPr>
                <w:rFonts w:asciiTheme="minorHAnsi" w:eastAsia="Times New Roman" w:hAnsiTheme="minorHAnsi" w:cstheme="minorHAnsi"/>
                <w:sz w:val="24"/>
                <w:szCs w:val="24"/>
              </w:rPr>
              <w:t xml:space="preserve"> i</w:t>
            </w:r>
            <w:r w:rsidRPr="00A462C2">
              <w:rPr>
                <w:rFonts w:asciiTheme="minorHAnsi" w:eastAsia="Times New Roman" w:hAnsiTheme="minorHAnsi" w:cstheme="minorHAnsi"/>
                <w:w w:val="99"/>
                <w:sz w:val="24"/>
                <w:szCs w:val="24"/>
              </w:rPr>
              <w:t>s</w:t>
            </w:r>
            <w:r w:rsidRPr="00A462C2">
              <w:rPr>
                <w:rFonts w:asciiTheme="minorHAnsi" w:eastAsia="Times New Roman" w:hAnsiTheme="minorHAnsi" w:cstheme="minorHAnsi"/>
                <w:sz w:val="24"/>
                <w:szCs w:val="24"/>
              </w:rPr>
              <w:t xml:space="preserve"> </w:t>
            </w:r>
            <w:r w:rsidRPr="00A462C2">
              <w:rPr>
                <w:rFonts w:asciiTheme="minorHAnsi" w:eastAsia="Times New Roman" w:hAnsiTheme="minorHAnsi" w:cstheme="minorHAnsi"/>
                <w:w w:val="99"/>
                <w:sz w:val="24"/>
                <w:szCs w:val="24"/>
              </w:rPr>
              <w:t>FA</w:t>
            </w:r>
            <w:r w:rsidRPr="00A462C2">
              <w:rPr>
                <w:rFonts w:asciiTheme="minorHAnsi" w:eastAsia="Times New Roman" w:hAnsiTheme="minorHAnsi" w:cstheme="minorHAnsi"/>
                <w:sz w:val="24"/>
                <w:szCs w:val="24"/>
              </w:rPr>
              <w:t>L</w:t>
            </w:r>
            <w:r w:rsidRPr="00A462C2">
              <w:rPr>
                <w:rFonts w:asciiTheme="minorHAnsi" w:eastAsia="Times New Roman" w:hAnsiTheme="minorHAnsi" w:cstheme="minorHAnsi"/>
                <w:w w:val="99"/>
                <w:sz w:val="24"/>
                <w:szCs w:val="24"/>
              </w:rPr>
              <w:t>S</w:t>
            </w:r>
            <w:r w:rsidRPr="00A462C2">
              <w:rPr>
                <w:rFonts w:asciiTheme="minorHAnsi" w:eastAsia="Times New Roman" w:hAnsiTheme="minorHAnsi" w:cstheme="minorHAnsi"/>
                <w:sz w:val="24"/>
                <w:szCs w:val="24"/>
              </w:rPr>
              <w:t>E,</w:t>
            </w:r>
          </w:p>
          <w:p w:rsidR="00A462C2" w:rsidRDefault="00A462C2" w:rsidP="00A462C2">
            <w:pPr>
              <w:autoSpaceDE w:val="0"/>
              <w:autoSpaceDN w:val="0"/>
              <w:adjustRightInd w:val="0"/>
              <w:spacing w:line="232" w:lineRule="auto"/>
              <w:ind w:left="1178" w:right="-20"/>
              <w:rPr>
                <w:rFonts w:ascii="Times New Roman" w:eastAsia="Times New Roman" w:hAnsi="Times New Roman"/>
                <w:sz w:val="24"/>
                <w:szCs w:val="24"/>
              </w:rPr>
            </w:pPr>
            <w:r>
              <w:rPr>
                <w:rFonts w:ascii="Courier New" w:eastAsia="Times New Roman" w:hAnsi="Courier New" w:cs="Courier New"/>
                <w:sz w:val="20"/>
                <w:szCs w:val="20"/>
              </w:rPr>
              <w:t>o</w:t>
            </w:r>
            <w:r>
              <w:rPr>
                <w:rFonts w:ascii="Courier New" w:eastAsia="Times New Roman" w:hAnsi="Courier New" w:cs="Courier New"/>
                <w:spacing w:val="119"/>
                <w:sz w:val="20"/>
                <w:szCs w:val="20"/>
              </w:rPr>
              <w:t xml:space="preserve"> </w:t>
            </w:r>
            <w:r>
              <w:rPr>
                <w:rFonts w:ascii="Times New Roman" w:eastAsia="Times New Roman" w:hAnsi="Times New Roman"/>
                <w:w w:val="99"/>
                <w:sz w:val="24"/>
                <w:szCs w:val="24"/>
              </w:rPr>
              <w:t>P</w:t>
            </w:r>
            <w:r>
              <w:rPr>
                <w:rFonts w:ascii="Times New Roman" w:eastAsia="Times New Roman" w:hAnsi="Times New Roman"/>
                <w:spacing w:val="1"/>
                <w:w w:val="99"/>
                <w:sz w:val="24"/>
                <w:szCs w:val="24"/>
              </w:rPr>
              <w:t>(</w:t>
            </w:r>
            <w:r>
              <w:rPr>
                <w:rFonts w:ascii="Times New Roman" w:eastAsia="Times New Roman" w:hAnsi="Times New Roman"/>
                <w:sz w:val="24"/>
                <w:szCs w:val="24"/>
              </w:rPr>
              <w:t>t1</w:t>
            </w:r>
            <w:r>
              <w:rPr>
                <w:rFonts w:ascii="Times New Roman" w:eastAsia="Times New Roman" w:hAnsi="Times New Roman"/>
                <w:w w:val="99"/>
                <w:sz w:val="24"/>
                <w:szCs w:val="24"/>
              </w:rPr>
              <w:t>[</w:t>
            </w:r>
            <w:r>
              <w:rPr>
                <w:rFonts w:ascii="Times New Roman" w:eastAsia="Times New Roman" w:hAnsi="Times New Roman"/>
                <w:sz w:val="24"/>
                <w:szCs w:val="24"/>
              </w:rPr>
              <w:t>t/x</w:t>
            </w:r>
            <w:r>
              <w:rPr>
                <w:rFonts w:ascii="Times New Roman" w:eastAsia="Times New Roman" w:hAnsi="Times New Roman"/>
                <w:w w:val="99"/>
                <w:sz w:val="24"/>
                <w:szCs w:val="24"/>
              </w:rPr>
              <w:t>]</w:t>
            </w:r>
            <w:r>
              <w:rPr>
                <w:rFonts w:ascii="Times New Roman" w:eastAsia="Times New Roman" w:hAnsi="Times New Roman"/>
                <w:sz w:val="24"/>
                <w:szCs w:val="24"/>
              </w:rPr>
              <w:t xml:space="preserve"> t2</w:t>
            </w:r>
            <w:r>
              <w:rPr>
                <w:rFonts w:ascii="Times New Roman" w:eastAsia="Times New Roman" w:hAnsi="Times New Roman"/>
                <w:spacing w:val="-1"/>
                <w:w w:val="99"/>
                <w:sz w:val="24"/>
                <w:szCs w:val="24"/>
              </w:rPr>
              <w:t>[</w:t>
            </w:r>
            <w:r>
              <w:rPr>
                <w:rFonts w:ascii="Times New Roman" w:eastAsia="Times New Roman" w:hAnsi="Times New Roman"/>
                <w:sz w:val="24"/>
                <w:szCs w:val="24"/>
              </w:rPr>
              <w:t>t/x</w:t>
            </w:r>
            <w:r>
              <w:rPr>
                <w:rFonts w:ascii="Times New Roman" w:eastAsia="Times New Roman" w:hAnsi="Times New Roman"/>
                <w:w w:val="99"/>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 tn</w:t>
            </w:r>
            <w:r>
              <w:rPr>
                <w:rFonts w:ascii="Times New Roman" w:eastAsia="Times New Roman" w:hAnsi="Times New Roman"/>
                <w:w w:val="99"/>
                <w:sz w:val="24"/>
                <w:szCs w:val="24"/>
              </w:rPr>
              <w:t>[</w:t>
            </w:r>
            <w:r>
              <w:rPr>
                <w:rFonts w:ascii="Times New Roman" w:eastAsia="Times New Roman" w:hAnsi="Times New Roman"/>
                <w:sz w:val="24"/>
                <w:szCs w:val="24"/>
              </w:rPr>
              <w:t>t/x</w:t>
            </w:r>
            <w:r>
              <w:rPr>
                <w:rFonts w:ascii="Times New Roman" w:eastAsia="Times New Roman" w:hAnsi="Times New Roman"/>
                <w:w w:val="99"/>
                <w:sz w:val="24"/>
                <w:szCs w:val="24"/>
              </w:rPr>
              <w:t>])</w:t>
            </w:r>
            <w:r>
              <w:rPr>
                <w:rFonts w:ascii="Times New Roman" w:eastAsia="Times New Roman" w:hAnsi="Times New Roman"/>
                <w:sz w:val="24"/>
                <w:szCs w:val="24"/>
              </w:rPr>
              <w:t>, i</w:t>
            </w:r>
            <w:r>
              <w:rPr>
                <w:rFonts w:ascii="Times New Roman" w:eastAsia="Times New Roman" w:hAnsi="Times New Roman"/>
                <w:w w:val="99"/>
                <w:sz w:val="24"/>
                <w:szCs w:val="24"/>
              </w:rPr>
              <w:t>f</w:t>
            </w:r>
            <w:r>
              <w:rPr>
                <w:rFonts w:ascii="Times New Roman" w:eastAsia="Times New Roman" w:hAnsi="Times New Roman"/>
                <w:sz w:val="24"/>
                <w:szCs w:val="24"/>
              </w:rPr>
              <w:t xml:space="preserve"> </w:t>
            </w:r>
            <w:r>
              <w:rPr>
                <w:rFonts w:ascii="Times New Roman" w:eastAsia="Times New Roman" w:hAnsi="Times New Roman"/>
                <w:w w:val="99"/>
                <w:sz w:val="24"/>
                <w:szCs w:val="24"/>
              </w:rPr>
              <w:t>A</w:t>
            </w:r>
            <w:r>
              <w:rPr>
                <w:rFonts w:ascii="Times New Roman" w:eastAsia="Times New Roman" w:hAnsi="Times New Roman"/>
                <w:sz w:val="24"/>
                <w:szCs w:val="24"/>
              </w:rPr>
              <w:t xml:space="preserve"> i</w:t>
            </w:r>
            <w:r>
              <w:rPr>
                <w:rFonts w:ascii="Times New Roman" w:eastAsia="Times New Roman" w:hAnsi="Times New Roman"/>
                <w:w w:val="99"/>
                <w:sz w:val="24"/>
                <w:szCs w:val="24"/>
              </w:rPr>
              <w:t>s</w:t>
            </w:r>
            <w:r>
              <w:rPr>
                <w:rFonts w:ascii="Times New Roman" w:eastAsia="Times New Roman" w:hAnsi="Times New Roman"/>
                <w:sz w:val="24"/>
                <w:szCs w:val="24"/>
              </w:rPr>
              <w:t xml:space="preserve"> </w:t>
            </w:r>
            <w:r>
              <w:rPr>
                <w:rFonts w:ascii="Times New Roman" w:eastAsia="Times New Roman" w:hAnsi="Times New Roman"/>
                <w:w w:val="99"/>
                <w:sz w:val="24"/>
                <w:szCs w:val="24"/>
              </w:rPr>
              <w:t>P(</w:t>
            </w:r>
            <w:r>
              <w:rPr>
                <w:rFonts w:ascii="Times New Roman" w:eastAsia="Times New Roman" w:hAnsi="Times New Roman"/>
                <w:sz w:val="24"/>
                <w:szCs w:val="24"/>
              </w:rPr>
              <w:t>t1</w:t>
            </w:r>
            <w:r>
              <w:rPr>
                <w:rFonts w:ascii="Times New Roman" w:eastAsia="Times New Roman" w:hAnsi="Times New Roman"/>
                <w:spacing w:val="-1"/>
                <w:sz w:val="24"/>
                <w:szCs w:val="24"/>
              </w:rPr>
              <w:t xml:space="preserve"> </w:t>
            </w:r>
            <w:r>
              <w:rPr>
                <w:rFonts w:ascii="Times New Roman" w:eastAsia="Times New Roman" w:hAnsi="Times New Roman"/>
                <w:sz w:val="24"/>
                <w:szCs w:val="24"/>
              </w:rPr>
              <w:t>t2 .. tn</w:t>
            </w:r>
            <w:r>
              <w:rPr>
                <w:rFonts w:ascii="Times New Roman" w:eastAsia="Times New Roman" w:hAnsi="Times New Roman"/>
                <w:spacing w:val="1"/>
                <w:w w:val="99"/>
                <w:sz w:val="24"/>
                <w:szCs w:val="24"/>
              </w:rPr>
              <w:t>)</w:t>
            </w:r>
            <w:r>
              <w:rPr>
                <w:rFonts w:ascii="Times New Roman" w:eastAsia="Times New Roman" w:hAnsi="Times New Roman"/>
                <w:sz w:val="24"/>
                <w:szCs w:val="24"/>
              </w:rPr>
              <w:t>,</w:t>
            </w:r>
          </w:p>
          <w:p w:rsidR="00A462C2" w:rsidRPr="00A462C2" w:rsidRDefault="00A462C2" w:rsidP="00A462C2">
            <w:pPr>
              <w:autoSpaceDE w:val="0"/>
              <w:autoSpaceDN w:val="0"/>
              <w:adjustRightInd w:val="0"/>
              <w:spacing w:line="236" w:lineRule="auto"/>
              <w:ind w:left="1538" w:right="1675" w:hanging="360"/>
              <w:rPr>
                <w:rFonts w:asciiTheme="minorHAnsi" w:eastAsia="Times New Roman" w:hAnsiTheme="minorHAnsi" w:cstheme="minorHAnsi"/>
                <w:sz w:val="24"/>
                <w:szCs w:val="24"/>
              </w:rPr>
            </w:pPr>
            <w:r>
              <w:rPr>
                <w:rFonts w:ascii="Courier New" w:eastAsia="Times New Roman" w:hAnsi="Courier New" w:cs="Courier New"/>
                <w:sz w:val="20"/>
                <w:szCs w:val="20"/>
              </w:rPr>
              <w:t>o</w:t>
            </w:r>
            <w:r>
              <w:rPr>
                <w:rFonts w:ascii="Courier New" w:eastAsia="Times New Roman" w:hAnsi="Courier New" w:cs="Courier New"/>
                <w:spacing w:val="119"/>
                <w:sz w:val="20"/>
                <w:szCs w:val="20"/>
              </w:rPr>
              <w:t xml:space="preserve"> </w:t>
            </w:r>
            <w:r>
              <w:rPr>
                <w:rFonts w:ascii="Times New Roman" w:eastAsia="Times New Roman" w:hAnsi="Times New Roman"/>
                <w:w w:val="99"/>
                <w:sz w:val="24"/>
                <w:szCs w:val="24"/>
              </w:rPr>
              <w:t>(</w:t>
            </w:r>
            <w:r>
              <w:rPr>
                <w:rFonts w:ascii="Times New Roman" w:eastAsia="Times New Roman" w:hAnsi="Times New Roman"/>
                <w:sz w:val="24"/>
                <w:szCs w:val="24"/>
              </w:rPr>
              <w:t>B</w:t>
            </w:r>
            <w:r>
              <w:rPr>
                <w:rFonts w:ascii="Times New Roman" w:eastAsia="Times New Roman" w:hAnsi="Times New Roman"/>
                <w:w w:val="99"/>
                <w:sz w:val="24"/>
                <w:szCs w:val="24"/>
              </w:rPr>
              <w:t>[</w:t>
            </w:r>
            <w:r>
              <w:rPr>
                <w:rFonts w:ascii="Times New Roman" w:eastAsia="Times New Roman" w:hAnsi="Times New Roman"/>
                <w:sz w:val="24"/>
                <w:szCs w:val="24"/>
              </w:rPr>
              <w:t>t/x</w:t>
            </w:r>
            <w:r>
              <w:rPr>
                <w:rFonts w:ascii="Times New Roman" w:eastAsia="Times New Roman" w:hAnsi="Times New Roman"/>
                <w:w w:val="99"/>
                <w:sz w:val="24"/>
                <w:szCs w:val="24"/>
              </w:rPr>
              <w:t>]</w:t>
            </w:r>
            <w:r>
              <w:rPr>
                <w:rFonts w:ascii="Times New Roman" w:eastAsia="Times New Roman" w:hAnsi="Times New Roman"/>
                <w:sz w:val="24"/>
                <w:szCs w:val="24"/>
              </w:rPr>
              <w:t xml:space="preserve"> </w:t>
            </w:r>
            <w:r>
              <w:rPr>
                <w:rFonts w:ascii="Times New Roman" w:eastAsia="Times New Roman" w:hAnsi="Times New Roman"/>
                <w:w w:val="99"/>
                <w:sz w:val="24"/>
                <w:szCs w:val="24"/>
              </w:rPr>
              <w:t>AND</w:t>
            </w:r>
            <w:r>
              <w:rPr>
                <w:rFonts w:ascii="Times New Roman" w:eastAsia="Times New Roman" w:hAnsi="Times New Roman"/>
                <w:sz w:val="24"/>
                <w:szCs w:val="24"/>
              </w:rPr>
              <w:t xml:space="preserve"> C</w:t>
            </w:r>
            <w:r>
              <w:rPr>
                <w:rFonts w:ascii="Times New Roman" w:eastAsia="Times New Roman" w:hAnsi="Times New Roman"/>
                <w:w w:val="99"/>
                <w:sz w:val="24"/>
                <w:szCs w:val="24"/>
              </w:rPr>
              <w:t>[</w:t>
            </w:r>
            <w:r>
              <w:rPr>
                <w:rFonts w:ascii="Times New Roman" w:eastAsia="Times New Roman" w:hAnsi="Times New Roman"/>
                <w:sz w:val="24"/>
                <w:szCs w:val="24"/>
              </w:rPr>
              <w:t>t/x</w:t>
            </w:r>
            <w:r w:rsidRPr="00A462C2">
              <w:rPr>
                <w:rFonts w:asciiTheme="minorHAnsi" w:eastAsia="Times New Roman" w:hAnsiTheme="minorHAnsi" w:cstheme="minorHAnsi"/>
                <w:spacing w:val="-1"/>
                <w:w w:val="99"/>
                <w:sz w:val="24"/>
                <w:szCs w:val="24"/>
              </w:rPr>
              <w:t>]</w:t>
            </w:r>
            <w:r w:rsidRPr="00A462C2">
              <w:rPr>
                <w:rFonts w:asciiTheme="minorHAnsi" w:eastAsia="Times New Roman" w:hAnsiTheme="minorHAnsi" w:cstheme="minorHAnsi"/>
                <w:w w:val="99"/>
                <w:sz w:val="24"/>
                <w:szCs w:val="24"/>
              </w:rPr>
              <w:t>)</w:t>
            </w:r>
            <w:r w:rsidRPr="00A462C2">
              <w:rPr>
                <w:rFonts w:asciiTheme="minorHAnsi" w:eastAsia="Times New Roman" w:hAnsiTheme="minorHAnsi" w:cstheme="minorHAnsi"/>
                <w:sz w:val="24"/>
                <w:szCs w:val="24"/>
              </w:rPr>
              <w:t xml:space="preserve"> i</w:t>
            </w:r>
            <w:r w:rsidRPr="00A462C2">
              <w:rPr>
                <w:rFonts w:asciiTheme="minorHAnsi" w:eastAsia="Times New Roman" w:hAnsiTheme="minorHAnsi" w:cstheme="minorHAnsi"/>
                <w:w w:val="99"/>
                <w:sz w:val="24"/>
                <w:szCs w:val="24"/>
              </w:rPr>
              <w:t>f</w:t>
            </w:r>
            <w:r w:rsidRPr="00A462C2">
              <w:rPr>
                <w:rFonts w:asciiTheme="minorHAnsi" w:eastAsia="Times New Roman" w:hAnsiTheme="minorHAnsi" w:cstheme="minorHAnsi"/>
                <w:sz w:val="24"/>
                <w:szCs w:val="24"/>
              </w:rPr>
              <w:t xml:space="preserve"> </w:t>
            </w:r>
            <w:r w:rsidRPr="00A462C2">
              <w:rPr>
                <w:rFonts w:asciiTheme="minorHAnsi" w:eastAsia="Times New Roman" w:hAnsiTheme="minorHAnsi" w:cstheme="minorHAnsi"/>
                <w:w w:val="99"/>
                <w:sz w:val="24"/>
                <w:szCs w:val="24"/>
              </w:rPr>
              <w:t>A</w:t>
            </w:r>
            <w:r w:rsidRPr="00A462C2">
              <w:rPr>
                <w:rFonts w:asciiTheme="minorHAnsi" w:eastAsia="Times New Roman" w:hAnsiTheme="minorHAnsi" w:cstheme="minorHAnsi"/>
                <w:sz w:val="24"/>
                <w:szCs w:val="24"/>
              </w:rPr>
              <w:t xml:space="preserve"> i</w:t>
            </w:r>
            <w:r w:rsidRPr="00A462C2">
              <w:rPr>
                <w:rFonts w:asciiTheme="minorHAnsi" w:eastAsia="Times New Roman" w:hAnsiTheme="minorHAnsi" w:cstheme="minorHAnsi"/>
                <w:w w:val="99"/>
                <w:sz w:val="24"/>
                <w:szCs w:val="24"/>
              </w:rPr>
              <w:t>s</w:t>
            </w:r>
            <w:r w:rsidRPr="00A462C2">
              <w:rPr>
                <w:rFonts w:asciiTheme="minorHAnsi" w:eastAsia="Times New Roman" w:hAnsiTheme="minorHAnsi" w:cstheme="minorHAnsi"/>
                <w:sz w:val="24"/>
                <w:szCs w:val="24"/>
              </w:rPr>
              <w:t xml:space="preserve"> </w:t>
            </w:r>
            <w:r w:rsidRPr="00A462C2">
              <w:rPr>
                <w:rFonts w:asciiTheme="minorHAnsi" w:eastAsia="Times New Roman" w:hAnsiTheme="minorHAnsi" w:cstheme="minorHAnsi"/>
                <w:w w:val="99"/>
                <w:sz w:val="24"/>
                <w:szCs w:val="24"/>
              </w:rPr>
              <w:t>(</w:t>
            </w:r>
            <w:r w:rsidRPr="00A462C2">
              <w:rPr>
                <w:rFonts w:asciiTheme="minorHAnsi" w:eastAsia="Times New Roman" w:hAnsiTheme="minorHAnsi" w:cstheme="minorHAnsi"/>
                <w:sz w:val="24"/>
                <w:szCs w:val="24"/>
              </w:rPr>
              <w:t xml:space="preserve">B </w:t>
            </w:r>
            <w:r w:rsidRPr="00A462C2">
              <w:rPr>
                <w:rFonts w:asciiTheme="minorHAnsi" w:eastAsia="Times New Roman" w:hAnsiTheme="minorHAnsi" w:cstheme="minorHAnsi"/>
                <w:w w:val="99"/>
                <w:sz w:val="24"/>
                <w:szCs w:val="24"/>
              </w:rPr>
              <w:t>A</w:t>
            </w:r>
            <w:r w:rsidRPr="00A462C2">
              <w:rPr>
                <w:rFonts w:asciiTheme="minorHAnsi" w:eastAsia="Times New Roman" w:hAnsiTheme="minorHAnsi" w:cstheme="minorHAnsi"/>
                <w:spacing w:val="1"/>
                <w:w w:val="99"/>
                <w:sz w:val="24"/>
                <w:szCs w:val="24"/>
              </w:rPr>
              <w:t>N</w:t>
            </w:r>
            <w:r w:rsidRPr="00A462C2">
              <w:rPr>
                <w:rFonts w:asciiTheme="minorHAnsi" w:eastAsia="Times New Roman" w:hAnsiTheme="minorHAnsi" w:cstheme="minorHAnsi"/>
                <w:w w:val="99"/>
                <w:sz w:val="24"/>
                <w:szCs w:val="24"/>
              </w:rPr>
              <w:t>D</w:t>
            </w:r>
            <w:r w:rsidRPr="00A462C2">
              <w:rPr>
                <w:rFonts w:asciiTheme="minorHAnsi" w:eastAsia="Times New Roman" w:hAnsiTheme="minorHAnsi" w:cstheme="minorHAnsi"/>
                <w:spacing w:val="1"/>
                <w:sz w:val="24"/>
                <w:szCs w:val="24"/>
              </w:rPr>
              <w:t xml:space="preserve"> </w:t>
            </w:r>
            <w:r w:rsidRPr="00A462C2">
              <w:rPr>
                <w:rFonts w:asciiTheme="minorHAnsi" w:eastAsia="Times New Roman" w:hAnsiTheme="minorHAnsi" w:cstheme="minorHAnsi"/>
                <w:sz w:val="24"/>
                <w:szCs w:val="24"/>
              </w:rPr>
              <w:t>C</w:t>
            </w:r>
            <w:r w:rsidRPr="00A462C2">
              <w:rPr>
                <w:rFonts w:asciiTheme="minorHAnsi" w:eastAsia="Times New Roman" w:hAnsiTheme="minorHAnsi" w:cstheme="minorHAnsi"/>
                <w:w w:val="99"/>
                <w:sz w:val="24"/>
                <w:szCs w:val="24"/>
              </w:rPr>
              <w:t>)</w:t>
            </w:r>
            <w:r w:rsidRPr="00A462C2">
              <w:rPr>
                <w:rFonts w:asciiTheme="minorHAnsi" w:eastAsia="Times New Roman" w:hAnsiTheme="minorHAnsi" w:cstheme="minorHAnsi"/>
                <w:sz w:val="24"/>
                <w:szCs w:val="24"/>
              </w:rPr>
              <w:t xml:space="preserve">, and </w:t>
            </w:r>
            <w:r w:rsidRPr="00A462C2">
              <w:rPr>
                <w:rFonts w:asciiTheme="minorHAnsi" w:eastAsia="Times New Roman" w:hAnsiTheme="minorHAnsi" w:cstheme="minorHAnsi"/>
                <w:w w:val="99"/>
                <w:sz w:val="24"/>
                <w:szCs w:val="24"/>
              </w:rPr>
              <w:t>s</w:t>
            </w:r>
            <w:r w:rsidRPr="00A462C2">
              <w:rPr>
                <w:rFonts w:asciiTheme="minorHAnsi" w:eastAsia="Times New Roman" w:hAnsiTheme="minorHAnsi" w:cstheme="minorHAnsi"/>
                <w:spacing w:val="1"/>
                <w:sz w:val="24"/>
                <w:szCs w:val="24"/>
              </w:rPr>
              <w:t>i</w:t>
            </w:r>
            <w:r w:rsidRPr="00A462C2">
              <w:rPr>
                <w:rFonts w:asciiTheme="minorHAnsi" w:eastAsia="Times New Roman" w:hAnsiTheme="minorHAnsi" w:cstheme="minorHAnsi"/>
                <w:spacing w:val="-1"/>
                <w:sz w:val="24"/>
                <w:szCs w:val="24"/>
              </w:rPr>
              <w:t>m</w:t>
            </w:r>
            <w:r w:rsidRPr="00A462C2">
              <w:rPr>
                <w:rFonts w:asciiTheme="minorHAnsi" w:eastAsia="Times New Roman" w:hAnsiTheme="minorHAnsi" w:cstheme="minorHAnsi"/>
                <w:sz w:val="24"/>
                <w:szCs w:val="24"/>
              </w:rPr>
              <w:t>ila</w:t>
            </w:r>
            <w:r w:rsidRPr="00A462C2">
              <w:rPr>
                <w:rFonts w:asciiTheme="minorHAnsi" w:eastAsia="Times New Roman" w:hAnsiTheme="minorHAnsi" w:cstheme="minorHAnsi"/>
                <w:w w:val="99"/>
                <w:sz w:val="24"/>
                <w:szCs w:val="24"/>
              </w:rPr>
              <w:t>r</w:t>
            </w:r>
            <w:r w:rsidRPr="00A462C2">
              <w:rPr>
                <w:rFonts w:asciiTheme="minorHAnsi" w:eastAsia="Times New Roman" w:hAnsiTheme="minorHAnsi" w:cstheme="minorHAnsi"/>
                <w:sz w:val="24"/>
                <w:szCs w:val="24"/>
              </w:rPr>
              <w:t xml:space="preserve">ly </w:t>
            </w:r>
            <w:r w:rsidRPr="00A462C2">
              <w:rPr>
                <w:rFonts w:asciiTheme="minorHAnsi" w:eastAsia="Times New Roman" w:hAnsiTheme="minorHAnsi" w:cstheme="minorHAnsi"/>
                <w:w w:val="99"/>
                <w:sz w:val="24"/>
                <w:szCs w:val="24"/>
              </w:rPr>
              <w:t>f</w:t>
            </w:r>
            <w:r w:rsidRPr="00A462C2">
              <w:rPr>
                <w:rFonts w:asciiTheme="minorHAnsi" w:eastAsia="Times New Roman" w:hAnsiTheme="minorHAnsi" w:cstheme="minorHAnsi"/>
                <w:sz w:val="24"/>
                <w:szCs w:val="24"/>
              </w:rPr>
              <w:t>o</w:t>
            </w:r>
            <w:r w:rsidRPr="00A462C2">
              <w:rPr>
                <w:rFonts w:asciiTheme="minorHAnsi" w:eastAsia="Times New Roman" w:hAnsiTheme="minorHAnsi" w:cstheme="minorHAnsi"/>
                <w:w w:val="99"/>
                <w:sz w:val="24"/>
                <w:szCs w:val="24"/>
              </w:rPr>
              <w:t>r</w:t>
            </w:r>
            <w:r w:rsidRPr="00A462C2">
              <w:rPr>
                <w:rFonts w:asciiTheme="minorHAnsi" w:eastAsia="Times New Roman" w:hAnsiTheme="minorHAnsi" w:cstheme="minorHAnsi"/>
                <w:sz w:val="24"/>
                <w:szCs w:val="24"/>
              </w:rPr>
              <w:t xml:space="preserve"> the ot</w:t>
            </w:r>
            <w:r w:rsidRPr="00A462C2">
              <w:rPr>
                <w:rFonts w:asciiTheme="minorHAnsi" w:eastAsia="Times New Roman" w:hAnsiTheme="minorHAnsi" w:cstheme="minorHAnsi"/>
                <w:spacing w:val="1"/>
                <w:sz w:val="24"/>
                <w:szCs w:val="24"/>
              </w:rPr>
              <w:t>h</w:t>
            </w:r>
            <w:r w:rsidRPr="00A462C2">
              <w:rPr>
                <w:rFonts w:asciiTheme="minorHAnsi" w:eastAsia="Times New Roman" w:hAnsiTheme="minorHAnsi" w:cstheme="minorHAnsi"/>
                <w:sz w:val="24"/>
                <w:szCs w:val="24"/>
              </w:rPr>
              <w:t>e</w:t>
            </w:r>
            <w:r w:rsidRPr="00A462C2">
              <w:rPr>
                <w:rFonts w:asciiTheme="minorHAnsi" w:eastAsia="Times New Roman" w:hAnsiTheme="minorHAnsi" w:cstheme="minorHAnsi"/>
                <w:w w:val="99"/>
                <w:sz w:val="24"/>
                <w:szCs w:val="24"/>
              </w:rPr>
              <w:t>r</w:t>
            </w:r>
            <w:r w:rsidRPr="00A462C2">
              <w:rPr>
                <w:rFonts w:asciiTheme="minorHAnsi" w:eastAsia="Times New Roman" w:hAnsiTheme="minorHAnsi" w:cstheme="minorHAnsi"/>
                <w:sz w:val="24"/>
                <w:szCs w:val="24"/>
              </w:rPr>
              <w:t xml:space="preserve"> connecti</w:t>
            </w:r>
            <w:r w:rsidRPr="00A462C2">
              <w:rPr>
                <w:rFonts w:asciiTheme="minorHAnsi" w:eastAsia="Times New Roman" w:hAnsiTheme="minorHAnsi" w:cstheme="minorHAnsi"/>
                <w:spacing w:val="1"/>
                <w:sz w:val="24"/>
                <w:szCs w:val="24"/>
              </w:rPr>
              <w:t>v</w:t>
            </w:r>
            <w:r w:rsidRPr="00A462C2">
              <w:rPr>
                <w:rFonts w:asciiTheme="minorHAnsi" w:eastAsia="Times New Roman" w:hAnsiTheme="minorHAnsi" w:cstheme="minorHAnsi"/>
                <w:sz w:val="24"/>
                <w:szCs w:val="24"/>
              </w:rPr>
              <w:t>e</w:t>
            </w:r>
            <w:r w:rsidRPr="00A462C2">
              <w:rPr>
                <w:rFonts w:asciiTheme="minorHAnsi" w:eastAsia="Times New Roman" w:hAnsiTheme="minorHAnsi" w:cstheme="minorHAnsi"/>
                <w:w w:val="99"/>
                <w:sz w:val="24"/>
                <w:szCs w:val="24"/>
              </w:rPr>
              <w:t>s</w:t>
            </w:r>
            <w:r w:rsidRPr="00A462C2">
              <w:rPr>
                <w:rFonts w:asciiTheme="minorHAnsi" w:eastAsia="Times New Roman" w:hAnsiTheme="minorHAnsi" w:cstheme="minorHAnsi"/>
                <w:sz w:val="24"/>
                <w:szCs w:val="24"/>
              </w:rPr>
              <w:t>,</w:t>
            </w:r>
          </w:p>
          <w:p w:rsidR="00A462C2" w:rsidRPr="00A462C2" w:rsidRDefault="00A462C2" w:rsidP="00A462C2">
            <w:pPr>
              <w:autoSpaceDE w:val="0"/>
              <w:autoSpaceDN w:val="0"/>
              <w:adjustRightInd w:val="0"/>
              <w:spacing w:line="232" w:lineRule="auto"/>
              <w:ind w:left="1178" w:right="-20"/>
              <w:rPr>
                <w:rFonts w:asciiTheme="minorHAnsi" w:eastAsia="Times New Roman" w:hAnsiTheme="minorHAnsi" w:cstheme="minorHAnsi"/>
                <w:sz w:val="24"/>
                <w:szCs w:val="24"/>
              </w:rPr>
            </w:pPr>
            <w:r w:rsidRPr="00A462C2">
              <w:rPr>
                <w:rFonts w:asciiTheme="minorHAnsi" w:eastAsia="Times New Roman" w:hAnsiTheme="minorHAnsi" w:cstheme="minorHAnsi"/>
                <w:sz w:val="24"/>
                <w:szCs w:val="24"/>
              </w:rPr>
              <w:t>o</w:t>
            </w:r>
            <w:r w:rsidRPr="00A462C2">
              <w:rPr>
                <w:rFonts w:asciiTheme="minorHAnsi" w:eastAsia="Times New Roman" w:hAnsiTheme="minorHAnsi" w:cstheme="minorHAnsi"/>
                <w:spacing w:val="119"/>
                <w:sz w:val="24"/>
                <w:szCs w:val="24"/>
              </w:rPr>
              <w:t xml:space="preserve"> </w:t>
            </w:r>
            <w:r w:rsidRPr="00A462C2">
              <w:rPr>
                <w:rFonts w:asciiTheme="minorHAnsi" w:eastAsia="Times New Roman" w:hAnsiTheme="minorHAnsi" w:cstheme="minorHAnsi"/>
                <w:w w:val="99"/>
                <w:sz w:val="24"/>
                <w:szCs w:val="24"/>
              </w:rPr>
              <w:t>(A</w:t>
            </w:r>
            <w:r w:rsidRPr="00A462C2">
              <w:rPr>
                <w:rFonts w:asciiTheme="minorHAnsi" w:eastAsia="Times New Roman" w:hAnsiTheme="minorHAnsi" w:cstheme="minorHAnsi"/>
                <w:sz w:val="24"/>
                <w:szCs w:val="24"/>
              </w:rPr>
              <w:t>LL</w:t>
            </w:r>
            <w:r w:rsidRPr="00A462C2">
              <w:rPr>
                <w:rFonts w:asciiTheme="minorHAnsi" w:eastAsia="Times New Roman" w:hAnsiTheme="minorHAnsi" w:cstheme="minorHAnsi"/>
                <w:spacing w:val="1"/>
                <w:sz w:val="24"/>
                <w:szCs w:val="24"/>
              </w:rPr>
              <w:t xml:space="preserve"> </w:t>
            </w:r>
            <w:r w:rsidRPr="00A462C2">
              <w:rPr>
                <w:rFonts w:asciiTheme="minorHAnsi" w:eastAsia="Times New Roman" w:hAnsiTheme="minorHAnsi" w:cstheme="minorHAnsi"/>
                <w:sz w:val="24"/>
                <w:szCs w:val="24"/>
              </w:rPr>
              <w:t>x B</w:t>
            </w:r>
            <w:r w:rsidRPr="00A462C2">
              <w:rPr>
                <w:rFonts w:asciiTheme="minorHAnsi" w:eastAsia="Times New Roman" w:hAnsiTheme="minorHAnsi" w:cstheme="minorHAnsi"/>
                <w:w w:val="99"/>
                <w:sz w:val="24"/>
                <w:szCs w:val="24"/>
              </w:rPr>
              <w:t>)</w:t>
            </w:r>
            <w:r w:rsidRPr="00A462C2">
              <w:rPr>
                <w:rFonts w:asciiTheme="minorHAnsi" w:eastAsia="Times New Roman" w:hAnsiTheme="minorHAnsi" w:cstheme="minorHAnsi"/>
                <w:sz w:val="24"/>
                <w:szCs w:val="24"/>
              </w:rPr>
              <w:t xml:space="preserve"> i</w:t>
            </w:r>
            <w:r w:rsidRPr="00A462C2">
              <w:rPr>
                <w:rFonts w:asciiTheme="minorHAnsi" w:eastAsia="Times New Roman" w:hAnsiTheme="minorHAnsi" w:cstheme="minorHAnsi"/>
                <w:w w:val="99"/>
                <w:sz w:val="24"/>
                <w:szCs w:val="24"/>
              </w:rPr>
              <w:t>f</w:t>
            </w:r>
            <w:r w:rsidRPr="00A462C2">
              <w:rPr>
                <w:rFonts w:asciiTheme="minorHAnsi" w:eastAsia="Times New Roman" w:hAnsiTheme="minorHAnsi" w:cstheme="minorHAnsi"/>
                <w:sz w:val="24"/>
                <w:szCs w:val="24"/>
              </w:rPr>
              <w:t xml:space="preserve"> </w:t>
            </w:r>
            <w:r w:rsidRPr="00A462C2">
              <w:rPr>
                <w:rFonts w:asciiTheme="minorHAnsi" w:eastAsia="Times New Roman" w:hAnsiTheme="minorHAnsi" w:cstheme="minorHAnsi"/>
                <w:w w:val="99"/>
                <w:sz w:val="24"/>
                <w:szCs w:val="24"/>
              </w:rPr>
              <w:t>A</w:t>
            </w:r>
            <w:r w:rsidRPr="00A462C2">
              <w:rPr>
                <w:rFonts w:asciiTheme="minorHAnsi" w:eastAsia="Times New Roman" w:hAnsiTheme="minorHAnsi" w:cstheme="minorHAnsi"/>
                <w:sz w:val="24"/>
                <w:szCs w:val="24"/>
              </w:rPr>
              <w:t xml:space="preserve"> i</w:t>
            </w:r>
            <w:r w:rsidRPr="00A462C2">
              <w:rPr>
                <w:rFonts w:asciiTheme="minorHAnsi" w:eastAsia="Times New Roman" w:hAnsiTheme="minorHAnsi" w:cstheme="minorHAnsi"/>
                <w:w w:val="99"/>
                <w:sz w:val="24"/>
                <w:szCs w:val="24"/>
              </w:rPr>
              <w:t>s</w:t>
            </w:r>
            <w:r w:rsidRPr="00A462C2">
              <w:rPr>
                <w:rFonts w:asciiTheme="minorHAnsi" w:eastAsia="Times New Roman" w:hAnsiTheme="minorHAnsi" w:cstheme="minorHAnsi"/>
                <w:sz w:val="24"/>
                <w:szCs w:val="24"/>
              </w:rPr>
              <w:t xml:space="preserve"> </w:t>
            </w:r>
            <w:r w:rsidRPr="00A462C2">
              <w:rPr>
                <w:rFonts w:asciiTheme="minorHAnsi" w:eastAsia="Times New Roman" w:hAnsiTheme="minorHAnsi" w:cstheme="minorHAnsi"/>
                <w:w w:val="99"/>
                <w:sz w:val="24"/>
                <w:szCs w:val="24"/>
              </w:rPr>
              <w:t>(A</w:t>
            </w:r>
            <w:r w:rsidRPr="00A462C2">
              <w:rPr>
                <w:rFonts w:asciiTheme="minorHAnsi" w:eastAsia="Times New Roman" w:hAnsiTheme="minorHAnsi" w:cstheme="minorHAnsi"/>
                <w:spacing w:val="1"/>
                <w:sz w:val="24"/>
                <w:szCs w:val="24"/>
              </w:rPr>
              <w:t>L</w:t>
            </w:r>
            <w:r w:rsidRPr="00A462C2">
              <w:rPr>
                <w:rFonts w:asciiTheme="minorHAnsi" w:eastAsia="Times New Roman" w:hAnsiTheme="minorHAnsi" w:cstheme="minorHAnsi"/>
                <w:sz w:val="24"/>
                <w:szCs w:val="24"/>
              </w:rPr>
              <w:t>L x B</w:t>
            </w:r>
            <w:r w:rsidRPr="00A462C2">
              <w:rPr>
                <w:rFonts w:asciiTheme="minorHAnsi" w:eastAsia="Times New Roman" w:hAnsiTheme="minorHAnsi" w:cstheme="minorHAnsi"/>
                <w:w w:val="99"/>
                <w:sz w:val="24"/>
                <w:szCs w:val="24"/>
              </w:rPr>
              <w:t>)</w:t>
            </w:r>
            <w:r w:rsidRPr="00A462C2">
              <w:rPr>
                <w:rFonts w:asciiTheme="minorHAnsi" w:eastAsia="Times New Roman" w:hAnsiTheme="minorHAnsi" w:cstheme="minorHAnsi"/>
                <w:sz w:val="24"/>
                <w:szCs w:val="24"/>
              </w:rPr>
              <w:t xml:space="preserve">, </w:t>
            </w:r>
            <w:r w:rsidRPr="00A462C2">
              <w:rPr>
                <w:rFonts w:asciiTheme="minorHAnsi" w:eastAsia="Times New Roman" w:hAnsiTheme="minorHAnsi" w:cstheme="minorHAnsi"/>
                <w:w w:val="99"/>
                <w:sz w:val="24"/>
                <w:szCs w:val="24"/>
              </w:rPr>
              <w:t>(s</w:t>
            </w:r>
            <w:r w:rsidRPr="00A462C2">
              <w:rPr>
                <w:rFonts w:asciiTheme="minorHAnsi" w:eastAsia="Times New Roman" w:hAnsiTheme="minorHAnsi" w:cstheme="minorHAnsi"/>
                <w:sz w:val="24"/>
                <w:szCs w:val="24"/>
              </w:rPr>
              <w:t>i</w:t>
            </w:r>
            <w:r w:rsidRPr="00A462C2">
              <w:rPr>
                <w:rFonts w:asciiTheme="minorHAnsi" w:eastAsia="Times New Roman" w:hAnsiTheme="minorHAnsi" w:cstheme="minorHAnsi"/>
                <w:spacing w:val="-1"/>
                <w:sz w:val="24"/>
                <w:szCs w:val="24"/>
              </w:rPr>
              <w:t>m</w:t>
            </w:r>
            <w:r w:rsidRPr="00A462C2">
              <w:rPr>
                <w:rFonts w:asciiTheme="minorHAnsi" w:eastAsia="Times New Roman" w:hAnsiTheme="minorHAnsi" w:cstheme="minorHAnsi"/>
                <w:sz w:val="24"/>
                <w:szCs w:val="24"/>
              </w:rPr>
              <w:t>ila</w:t>
            </w:r>
            <w:r w:rsidRPr="00A462C2">
              <w:rPr>
                <w:rFonts w:asciiTheme="minorHAnsi" w:eastAsia="Times New Roman" w:hAnsiTheme="minorHAnsi" w:cstheme="minorHAnsi"/>
                <w:w w:val="99"/>
                <w:sz w:val="24"/>
                <w:szCs w:val="24"/>
              </w:rPr>
              <w:t>r</w:t>
            </w:r>
            <w:r w:rsidRPr="00A462C2">
              <w:rPr>
                <w:rFonts w:asciiTheme="minorHAnsi" w:eastAsia="Times New Roman" w:hAnsiTheme="minorHAnsi" w:cstheme="minorHAnsi"/>
                <w:sz w:val="24"/>
                <w:szCs w:val="24"/>
              </w:rPr>
              <w:t xml:space="preserve">ly </w:t>
            </w:r>
            <w:r w:rsidRPr="00A462C2">
              <w:rPr>
                <w:rFonts w:asciiTheme="minorHAnsi" w:eastAsia="Times New Roman" w:hAnsiTheme="minorHAnsi" w:cstheme="minorHAnsi"/>
                <w:w w:val="99"/>
                <w:sz w:val="24"/>
                <w:szCs w:val="24"/>
              </w:rPr>
              <w:t>f</w:t>
            </w:r>
            <w:r w:rsidRPr="00A462C2">
              <w:rPr>
                <w:rFonts w:asciiTheme="minorHAnsi" w:eastAsia="Times New Roman" w:hAnsiTheme="minorHAnsi" w:cstheme="minorHAnsi"/>
                <w:sz w:val="24"/>
                <w:szCs w:val="24"/>
              </w:rPr>
              <w:t>o</w:t>
            </w:r>
            <w:r w:rsidRPr="00A462C2">
              <w:rPr>
                <w:rFonts w:asciiTheme="minorHAnsi" w:eastAsia="Times New Roman" w:hAnsiTheme="minorHAnsi" w:cstheme="minorHAnsi"/>
                <w:w w:val="99"/>
                <w:sz w:val="24"/>
                <w:szCs w:val="24"/>
              </w:rPr>
              <w:t>r</w:t>
            </w:r>
            <w:r w:rsidRPr="00A462C2">
              <w:rPr>
                <w:rFonts w:asciiTheme="minorHAnsi" w:eastAsia="Times New Roman" w:hAnsiTheme="minorHAnsi" w:cstheme="minorHAnsi"/>
                <w:sz w:val="24"/>
                <w:szCs w:val="24"/>
              </w:rPr>
              <w:t xml:space="preserve"> E</w:t>
            </w:r>
            <w:r w:rsidRPr="00A462C2">
              <w:rPr>
                <w:rFonts w:asciiTheme="minorHAnsi" w:eastAsia="Times New Roman" w:hAnsiTheme="minorHAnsi" w:cstheme="minorHAnsi"/>
                <w:w w:val="99"/>
                <w:sz w:val="24"/>
                <w:szCs w:val="24"/>
              </w:rPr>
              <w:t>XIS</w:t>
            </w:r>
            <w:r w:rsidRPr="00A462C2">
              <w:rPr>
                <w:rFonts w:asciiTheme="minorHAnsi" w:eastAsia="Times New Roman" w:hAnsiTheme="minorHAnsi" w:cstheme="minorHAnsi"/>
                <w:sz w:val="24"/>
                <w:szCs w:val="24"/>
              </w:rPr>
              <w:t>T</w:t>
            </w:r>
            <w:r w:rsidRPr="00A462C2">
              <w:rPr>
                <w:rFonts w:asciiTheme="minorHAnsi" w:eastAsia="Times New Roman" w:hAnsiTheme="minorHAnsi" w:cstheme="minorHAnsi"/>
                <w:w w:val="99"/>
                <w:sz w:val="24"/>
                <w:szCs w:val="24"/>
              </w:rPr>
              <w:t>S)</w:t>
            </w:r>
            <w:r w:rsidRPr="00A462C2">
              <w:rPr>
                <w:rFonts w:asciiTheme="minorHAnsi" w:eastAsia="Times New Roman" w:hAnsiTheme="minorHAnsi" w:cstheme="minorHAnsi"/>
                <w:sz w:val="24"/>
                <w:szCs w:val="24"/>
              </w:rPr>
              <w:t>,</w:t>
            </w:r>
          </w:p>
          <w:p w:rsidR="00A462C2" w:rsidRPr="00A462C2" w:rsidRDefault="00A462C2" w:rsidP="00A462C2">
            <w:pPr>
              <w:autoSpaceDE w:val="0"/>
              <w:autoSpaceDN w:val="0"/>
              <w:adjustRightInd w:val="0"/>
              <w:spacing w:line="235" w:lineRule="auto"/>
              <w:ind w:left="1538" w:right="1112" w:hanging="360"/>
              <w:rPr>
                <w:rFonts w:asciiTheme="minorHAnsi" w:eastAsia="Times New Roman" w:hAnsiTheme="minorHAnsi" w:cstheme="minorHAnsi"/>
                <w:sz w:val="24"/>
                <w:szCs w:val="24"/>
              </w:rPr>
            </w:pPr>
            <w:r>
              <w:rPr>
                <w:rFonts w:ascii="Courier New" w:eastAsia="Times New Roman" w:hAnsi="Courier New" w:cs="Courier New"/>
                <w:sz w:val="20"/>
                <w:szCs w:val="20"/>
              </w:rPr>
              <w:t>o</w:t>
            </w:r>
            <w:r>
              <w:rPr>
                <w:rFonts w:ascii="Courier New" w:eastAsia="Times New Roman" w:hAnsi="Courier New" w:cs="Courier New"/>
                <w:spacing w:val="119"/>
                <w:sz w:val="20"/>
                <w:szCs w:val="20"/>
              </w:rPr>
              <w:t xml:space="preserve"> </w:t>
            </w:r>
            <w:r>
              <w:rPr>
                <w:rFonts w:ascii="Times New Roman" w:eastAsia="Times New Roman" w:hAnsi="Times New Roman"/>
                <w:w w:val="99"/>
                <w:sz w:val="24"/>
                <w:szCs w:val="24"/>
              </w:rPr>
              <w:t>(A</w:t>
            </w:r>
            <w:r>
              <w:rPr>
                <w:rFonts w:ascii="Times New Roman" w:eastAsia="Times New Roman" w:hAnsi="Times New Roman"/>
                <w:sz w:val="24"/>
                <w:szCs w:val="24"/>
              </w:rPr>
              <w:t>LL y B</w:t>
            </w:r>
            <w:r>
              <w:rPr>
                <w:rFonts w:ascii="Times New Roman" w:eastAsia="Times New Roman" w:hAnsi="Times New Roman"/>
                <w:w w:val="99"/>
                <w:sz w:val="24"/>
                <w:szCs w:val="24"/>
              </w:rPr>
              <w:t>[</w:t>
            </w:r>
            <w:r>
              <w:rPr>
                <w:rFonts w:ascii="Times New Roman" w:eastAsia="Times New Roman" w:hAnsi="Times New Roman"/>
                <w:sz w:val="24"/>
                <w:szCs w:val="24"/>
              </w:rPr>
              <w:t>t/x</w:t>
            </w:r>
            <w:r>
              <w:rPr>
                <w:rFonts w:ascii="Times New Roman" w:eastAsia="Times New Roman" w:hAnsi="Times New Roman"/>
                <w:spacing w:val="1"/>
                <w:w w:val="99"/>
                <w:sz w:val="24"/>
                <w:szCs w:val="24"/>
              </w:rPr>
              <w:t>]</w:t>
            </w:r>
            <w:r>
              <w:rPr>
                <w:rFonts w:ascii="Times New Roman" w:eastAsia="Times New Roman" w:hAnsi="Times New Roman"/>
                <w:w w:val="99"/>
                <w:sz w:val="24"/>
                <w:szCs w:val="24"/>
              </w:rPr>
              <w:t>)</w:t>
            </w:r>
            <w:r>
              <w:rPr>
                <w:rFonts w:ascii="Times New Roman" w:eastAsia="Times New Roman" w:hAnsi="Times New Roman"/>
                <w:sz w:val="24"/>
                <w:szCs w:val="24"/>
              </w:rPr>
              <w:t>, i</w:t>
            </w:r>
            <w:r>
              <w:rPr>
                <w:rFonts w:ascii="Times New Roman" w:eastAsia="Times New Roman" w:hAnsi="Times New Roman"/>
                <w:w w:val="99"/>
                <w:sz w:val="24"/>
                <w:szCs w:val="24"/>
              </w:rPr>
              <w:t>f</w:t>
            </w:r>
            <w:r>
              <w:rPr>
                <w:rFonts w:ascii="Times New Roman" w:eastAsia="Times New Roman" w:hAnsi="Times New Roman"/>
                <w:sz w:val="24"/>
                <w:szCs w:val="24"/>
              </w:rPr>
              <w:t xml:space="preserve"> </w:t>
            </w:r>
            <w:r>
              <w:rPr>
                <w:rFonts w:ascii="Times New Roman" w:eastAsia="Times New Roman" w:hAnsi="Times New Roman"/>
                <w:w w:val="99"/>
                <w:sz w:val="24"/>
                <w:szCs w:val="24"/>
              </w:rPr>
              <w:t>A</w:t>
            </w:r>
            <w:r>
              <w:rPr>
                <w:rFonts w:ascii="Times New Roman" w:eastAsia="Times New Roman" w:hAnsi="Times New Roman"/>
                <w:sz w:val="24"/>
                <w:szCs w:val="24"/>
              </w:rPr>
              <w:t xml:space="preserve"> i</w:t>
            </w:r>
            <w:r>
              <w:rPr>
                <w:rFonts w:ascii="Times New Roman" w:eastAsia="Times New Roman" w:hAnsi="Times New Roman"/>
                <w:w w:val="99"/>
                <w:sz w:val="24"/>
                <w:szCs w:val="24"/>
              </w:rPr>
              <w:t>s</w:t>
            </w:r>
            <w:r>
              <w:rPr>
                <w:rFonts w:ascii="Times New Roman" w:eastAsia="Times New Roman" w:hAnsi="Times New Roman"/>
                <w:sz w:val="24"/>
                <w:szCs w:val="24"/>
              </w:rPr>
              <w:t xml:space="preserve"> </w:t>
            </w:r>
            <w:r>
              <w:rPr>
                <w:rFonts w:ascii="Times New Roman" w:eastAsia="Times New Roman" w:hAnsi="Times New Roman"/>
                <w:w w:val="99"/>
                <w:sz w:val="24"/>
                <w:szCs w:val="24"/>
              </w:rPr>
              <w:t>(A</w:t>
            </w:r>
            <w:r>
              <w:rPr>
                <w:rFonts w:ascii="Times New Roman" w:eastAsia="Times New Roman" w:hAnsi="Times New Roman"/>
                <w:sz w:val="24"/>
                <w:szCs w:val="24"/>
              </w:rPr>
              <w:t>LL y B</w:t>
            </w:r>
            <w:r>
              <w:rPr>
                <w:rFonts w:ascii="Times New Roman" w:eastAsia="Times New Roman" w:hAnsi="Times New Roman"/>
                <w:w w:val="99"/>
                <w:sz w:val="24"/>
                <w:szCs w:val="24"/>
              </w:rPr>
              <w:t>)</w:t>
            </w:r>
            <w:r>
              <w:rPr>
                <w:rFonts w:ascii="Times New Roman" w:eastAsia="Times New Roman" w:hAnsi="Times New Roman"/>
                <w:sz w:val="24"/>
                <w:szCs w:val="24"/>
              </w:rPr>
              <w:t xml:space="preserve"> </w:t>
            </w:r>
            <w:r w:rsidRPr="00A462C2">
              <w:rPr>
                <w:rFonts w:asciiTheme="minorHAnsi" w:eastAsia="Times New Roman" w:hAnsiTheme="minorHAnsi" w:cstheme="minorHAnsi"/>
                <w:spacing w:val="1"/>
                <w:sz w:val="24"/>
                <w:szCs w:val="24"/>
              </w:rPr>
              <w:t>a</w:t>
            </w:r>
            <w:r w:rsidRPr="00A462C2">
              <w:rPr>
                <w:rFonts w:asciiTheme="minorHAnsi" w:eastAsia="Times New Roman" w:hAnsiTheme="minorHAnsi" w:cstheme="minorHAnsi"/>
                <w:sz w:val="24"/>
                <w:szCs w:val="24"/>
              </w:rPr>
              <w:t>nd y i</w:t>
            </w:r>
            <w:r w:rsidRPr="00A462C2">
              <w:rPr>
                <w:rFonts w:asciiTheme="minorHAnsi" w:eastAsia="Times New Roman" w:hAnsiTheme="minorHAnsi" w:cstheme="minorHAnsi"/>
                <w:w w:val="99"/>
                <w:sz w:val="24"/>
                <w:szCs w:val="24"/>
              </w:rPr>
              <w:t>s</w:t>
            </w:r>
            <w:r w:rsidRPr="00A462C2">
              <w:rPr>
                <w:rFonts w:asciiTheme="minorHAnsi" w:eastAsia="Times New Roman" w:hAnsiTheme="minorHAnsi" w:cstheme="minorHAnsi"/>
                <w:sz w:val="24"/>
                <w:szCs w:val="24"/>
              </w:rPr>
              <w:t xml:space="preserve"> di</w:t>
            </w:r>
            <w:r w:rsidRPr="00A462C2">
              <w:rPr>
                <w:rFonts w:asciiTheme="minorHAnsi" w:eastAsia="Times New Roman" w:hAnsiTheme="minorHAnsi" w:cstheme="minorHAnsi"/>
                <w:w w:val="99"/>
                <w:sz w:val="24"/>
                <w:szCs w:val="24"/>
              </w:rPr>
              <w:t>f</w:t>
            </w:r>
            <w:r w:rsidRPr="00A462C2">
              <w:rPr>
                <w:rFonts w:asciiTheme="minorHAnsi" w:eastAsia="Times New Roman" w:hAnsiTheme="minorHAnsi" w:cstheme="minorHAnsi"/>
                <w:spacing w:val="1"/>
                <w:w w:val="99"/>
                <w:sz w:val="24"/>
                <w:szCs w:val="24"/>
              </w:rPr>
              <w:t>f</w:t>
            </w:r>
            <w:r w:rsidRPr="00A462C2">
              <w:rPr>
                <w:rFonts w:asciiTheme="minorHAnsi" w:eastAsia="Times New Roman" w:hAnsiTheme="minorHAnsi" w:cstheme="minorHAnsi"/>
                <w:sz w:val="24"/>
                <w:szCs w:val="24"/>
              </w:rPr>
              <w:t>e</w:t>
            </w:r>
            <w:r w:rsidRPr="00A462C2">
              <w:rPr>
                <w:rFonts w:asciiTheme="minorHAnsi" w:eastAsia="Times New Roman" w:hAnsiTheme="minorHAnsi" w:cstheme="minorHAnsi"/>
                <w:w w:val="99"/>
                <w:sz w:val="24"/>
                <w:szCs w:val="24"/>
              </w:rPr>
              <w:t>r</w:t>
            </w:r>
            <w:r w:rsidRPr="00A462C2">
              <w:rPr>
                <w:rFonts w:asciiTheme="minorHAnsi" w:eastAsia="Times New Roman" w:hAnsiTheme="minorHAnsi" w:cstheme="minorHAnsi"/>
                <w:sz w:val="24"/>
                <w:szCs w:val="24"/>
              </w:rPr>
              <w:t xml:space="preserve">ent </w:t>
            </w:r>
            <w:r w:rsidRPr="00A462C2">
              <w:rPr>
                <w:rFonts w:asciiTheme="minorHAnsi" w:eastAsia="Times New Roman" w:hAnsiTheme="minorHAnsi" w:cstheme="minorHAnsi"/>
                <w:w w:val="99"/>
                <w:sz w:val="24"/>
                <w:szCs w:val="24"/>
              </w:rPr>
              <w:t>fr</w:t>
            </w:r>
            <w:r w:rsidRPr="00A462C2">
              <w:rPr>
                <w:rFonts w:asciiTheme="minorHAnsi" w:eastAsia="Times New Roman" w:hAnsiTheme="minorHAnsi" w:cstheme="minorHAnsi"/>
                <w:sz w:val="24"/>
                <w:szCs w:val="24"/>
              </w:rPr>
              <w:t>om</w:t>
            </w:r>
            <w:r w:rsidRPr="00A462C2">
              <w:rPr>
                <w:rFonts w:asciiTheme="minorHAnsi" w:eastAsia="Times New Roman" w:hAnsiTheme="minorHAnsi" w:cstheme="minorHAnsi"/>
                <w:spacing w:val="-1"/>
                <w:sz w:val="24"/>
                <w:szCs w:val="24"/>
              </w:rPr>
              <w:t xml:space="preserve"> </w:t>
            </w:r>
            <w:r w:rsidRPr="00A462C2">
              <w:rPr>
                <w:rFonts w:asciiTheme="minorHAnsi" w:eastAsia="Times New Roman" w:hAnsiTheme="minorHAnsi" w:cstheme="minorHAnsi"/>
                <w:sz w:val="24"/>
                <w:szCs w:val="24"/>
              </w:rPr>
              <w:t xml:space="preserve">x </w:t>
            </w:r>
            <w:r w:rsidRPr="00A462C2">
              <w:rPr>
                <w:rFonts w:asciiTheme="minorHAnsi" w:eastAsia="Times New Roman" w:hAnsiTheme="minorHAnsi" w:cstheme="minorHAnsi"/>
                <w:w w:val="99"/>
                <w:sz w:val="24"/>
                <w:szCs w:val="24"/>
              </w:rPr>
              <w:t>(s</w:t>
            </w:r>
            <w:r w:rsidRPr="00A462C2">
              <w:rPr>
                <w:rFonts w:asciiTheme="minorHAnsi" w:eastAsia="Times New Roman" w:hAnsiTheme="minorHAnsi" w:cstheme="minorHAnsi"/>
                <w:sz w:val="24"/>
                <w:szCs w:val="24"/>
              </w:rPr>
              <w:t>i</w:t>
            </w:r>
            <w:r w:rsidRPr="00A462C2">
              <w:rPr>
                <w:rFonts w:asciiTheme="minorHAnsi" w:eastAsia="Times New Roman" w:hAnsiTheme="minorHAnsi" w:cstheme="minorHAnsi"/>
                <w:spacing w:val="-2"/>
                <w:sz w:val="24"/>
                <w:szCs w:val="24"/>
              </w:rPr>
              <w:t>m</w:t>
            </w:r>
            <w:r w:rsidRPr="00A462C2">
              <w:rPr>
                <w:rFonts w:asciiTheme="minorHAnsi" w:eastAsia="Times New Roman" w:hAnsiTheme="minorHAnsi" w:cstheme="minorHAnsi"/>
                <w:sz w:val="24"/>
                <w:szCs w:val="24"/>
              </w:rPr>
              <w:t>ila</w:t>
            </w:r>
            <w:r w:rsidRPr="00A462C2">
              <w:rPr>
                <w:rFonts w:asciiTheme="minorHAnsi" w:eastAsia="Times New Roman" w:hAnsiTheme="minorHAnsi" w:cstheme="minorHAnsi"/>
                <w:w w:val="99"/>
                <w:sz w:val="24"/>
                <w:szCs w:val="24"/>
              </w:rPr>
              <w:t>r</w:t>
            </w:r>
            <w:r w:rsidRPr="00A462C2">
              <w:rPr>
                <w:rFonts w:asciiTheme="minorHAnsi" w:eastAsia="Times New Roman" w:hAnsiTheme="minorHAnsi" w:cstheme="minorHAnsi"/>
                <w:sz w:val="24"/>
                <w:szCs w:val="24"/>
              </w:rPr>
              <w:t xml:space="preserve">ly </w:t>
            </w:r>
            <w:r w:rsidRPr="00A462C2">
              <w:rPr>
                <w:rFonts w:asciiTheme="minorHAnsi" w:eastAsia="Times New Roman" w:hAnsiTheme="minorHAnsi" w:cstheme="minorHAnsi"/>
                <w:w w:val="99"/>
                <w:sz w:val="24"/>
                <w:szCs w:val="24"/>
              </w:rPr>
              <w:t>f</w:t>
            </w:r>
            <w:r w:rsidRPr="00A462C2">
              <w:rPr>
                <w:rFonts w:asciiTheme="minorHAnsi" w:eastAsia="Times New Roman" w:hAnsiTheme="minorHAnsi" w:cstheme="minorHAnsi"/>
                <w:sz w:val="24"/>
                <w:szCs w:val="24"/>
              </w:rPr>
              <w:t>o</w:t>
            </w:r>
            <w:r w:rsidRPr="00A462C2">
              <w:rPr>
                <w:rFonts w:asciiTheme="minorHAnsi" w:eastAsia="Times New Roman" w:hAnsiTheme="minorHAnsi" w:cstheme="minorHAnsi"/>
                <w:w w:val="99"/>
                <w:sz w:val="24"/>
                <w:szCs w:val="24"/>
              </w:rPr>
              <w:t>r</w:t>
            </w:r>
            <w:r w:rsidRPr="00A462C2">
              <w:rPr>
                <w:rFonts w:asciiTheme="minorHAnsi" w:eastAsia="Times New Roman" w:hAnsiTheme="minorHAnsi" w:cstheme="minorHAnsi"/>
                <w:sz w:val="24"/>
                <w:szCs w:val="24"/>
              </w:rPr>
              <w:t xml:space="preserve"> E</w:t>
            </w:r>
            <w:r w:rsidRPr="00A462C2">
              <w:rPr>
                <w:rFonts w:asciiTheme="minorHAnsi" w:eastAsia="Times New Roman" w:hAnsiTheme="minorHAnsi" w:cstheme="minorHAnsi"/>
                <w:w w:val="99"/>
                <w:sz w:val="24"/>
                <w:szCs w:val="24"/>
              </w:rPr>
              <w:t>XIS</w:t>
            </w:r>
            <w:r w:rsidRPr="00A462C2">
              <w:rPr>
                <w:rFonts w:asciiTheme="minorHAnsi" w:eastAsia="Times New Roman" w:hAnsiTheme="minorHAnsi" w:cstheme="minorHAnsi"/>
                <w:sz w:val="24"/>
                <w:szCs w:val="24"/>
              </w:rPr>
              <w:t>T</w:t>
            </w:r>
            <w:r w:rsidRPr="00A462C2">
              <w:rPr>
                <w:rFonts w:asciiTheme="minorHAnsi" w:eastAsia="Times New Roman" w:hAnsiTheme="minorHAnsi" w:cstheme="minorHAnsi"/>
                <w:w w:val="99"/>
                <w:sz w:val="24"/>
                <w:szCs w:val="24"/>
              </w:rPr>
              <w:t>S)</w:t>
            </w:r>
            <w:r w:rsidRPr="00A462C2">
              <w:rPr>
                <w:rFonts w:asciiTheme="minorHAnsi" w:eastAsia="Times New Roman" w:hAnsiTheme="minorHAnsi" w:cstheme="minorHAnsi"/>
                <w:sz w:val="24"/>
                <w:szCs w:val="24"/>
              </w:rPr>
              <w:t>.</w:t>
            </w:r>
          </w:p>
          <w:p w:rsidR="00A462C2" w:rsidRPr="00A462C2" w:rsidRDefault="00A462C2" w:rsidP="00A462C2">
            <w:pPr>
              <w:autoSpaceDE w:val="0"/>
              <w:autoSpaceDN w:val="0"/>
              <w:adjustRightInd w:val="0"/>
              <w:spacing w:line="240" w:lineRule="exact"/>
              <w:rPr>
                <w:rFonts w:asciiTheme="minorHAnsi" w:eastAsia="Times New Roman" w:hAnsiTheme="minorHAnsi" w:cstheme="minorHAnsi"/>
                <w:sz w:val="24"/>
                <w:szCs w:val="24"/>
              </w:rPr>
            </w:pPr>
          </w:p>
          <w:p w:rsidR="00A462C2" w:rsidRDefault="00A462C2" w:rsidP="00A462C2">
            <w:pPr>
              <w:autoSpaceDE w:val="0"/>
              <w:autoSpaceDN w:val="0"/>
              <w:adjustRightInd w:val="0"/>
              <w:spacing w:after="2" w:line="40" w:lineRule="exact"/>
              <w:rPr>
                <w:rFonts w:ascii="Times New Roman" w:eastAsia="Times New Roman" w:hAnsi="Times New Roman"/>
                <w:sz w:val="4"/>
                <w:szCs w:val="4"/>
              </w:rPr>
            </w:pPr>
          </w:p>
          <w:p w:rsidR="00A462C2" w:rsidRPr="00714936" w:rsidRDefault="00A462C2" w:rsidP="00A462C2">
            <w:pPr>
              <w:autoSpaceDE w:val="0"/>
              <w:autoSpaceDN w:val="0"/>
              <w:adjustRightInd w:val="0"/>
              <w:ind w:left="98" w:right="929"/>
              <w:jc w:val="both"/>
              <w:rPr>
                <w:rFonts w:asciiTheme="minorHAnsi" w:eastAsia="Times New Roman" w:hAnsiTheme="minorHAnsi" w:cstheme="minorHAnsi"/>
                <w:sz w:val="24"/>
                <w:szCs w:val="24"/>
              </w:rPr>
            </w:pPr>
            <w:r w:rsidRPr="00714936">
              <w:rPr>
                <w:rFonts w:asciiTheme="minorHAnsi" w:eastAsia="Times New Roman" w:hAnsiTheme="minorHAnsi" w:cstheme="minorHAnsi"/>
                <w:sz w:val="24"/>
                <w:szCs w:val="24"/>
              </w:rPr>
              <w:t>The</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ub</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titution</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z w:val="24"/>
                <w:szCs w:val="24"/>
              </w:rPr>
              <w:t>t/x</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sz w:val="24"/>
                <w:szCs w:val="24"/>
              </w:rPr>
              <w:t>can</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sz w:val="24"/>
                <w:szCs w:val="24"/>
              </w:rPr>
              <w:t>be</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een</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sz w:val="24"/>
                <w:szCs w:val="24"/>
              </w:rPr>
              <w:t>a</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sz w:val="24"/>
                <w:szCs w:val="24"/>
              </w:rPr>
              <w:t>a</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spacing w:val="-1"/>
                <w:sz w:val="24"/>
                <w:szCs w:val="24"/>
              </w:rPr>
              <w:t>m</w:t>
            </w:r>
            <w:r w:rsidRPr="00714936">
              <w:rPr>
                <w:rFonts w:asciiTheme="minorHAnsi" w:eastAsia="Times New Roman" w:hAnsiTheme="minorHAnsi" w:cstheme="minorHAnsi"/>
                <w:sz w:val="24"/>
                <w:szCs w:val="24"/>
              </w:rPr>
              <w:t>ap</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w w:val="99"/>
                <w:sz w:val="24"/>
                <w:szCs w:val="24"/>
              </w:rPr>
              <w:t>fr</w:t>
            </w:r>
            <w:r w:rsidRPr="00714936">
              <w:rPr>
                <w:rFonts w:asciiTheme="minorHAnsi" w:eastAsia="Times New Roman" w:hAnsiTheme="minorHAnsi" w:cstheme="minorHAnsi"/>
                <w:sz w:val="24"/>
                <w:szCs w:val="24"/>
              </w:rPr>
              <w:t>om</w:t>
            </w:r>
            <w:r w:rsidRPr="00714936">
              <w:rPr>
                <w:rFonts w:asciiTheme="minorHAnsi" w:eastAsia="Times New Roman" w:hAnsiTheme="minorHAnsi" w:cstheme="minorHAnsi"/>
                <w:spacing w:val="31"/>
                <w:sz w:val="24"/>
                <w:szCs w:val="24"/>
              </w:rPr>
              <w:t xml:space="preserve"> </w:t>
            </w:r>
            <w:r w:rsidRPr="00714936">
              <w:rPr>
                <w:rFonts w:asciiTheme="minorHAnsi" w:eastAsia="Times New Roman" w:hAnsiTheme="minorHAnsi" w:cstheme="minorHAnsi"/>
                <w:sz w:val="24"/>
                <w:szCs w:val="24"/>
              </w:rPr>
              <w:t>t</w:t>
            </w:r>
            <w:r w:rsidRPr="00714936">
              <w:rPr>
                <w:rFonts w:asciiTheme="minorHAnsi" w:eastAsia="Times New Roman" w:hAnsiTheme="minorHAnsi" w:cstheme="minorHAnsi"/>
                <w:spacing w:val="1"/>
                <w:sz w:val="24"/>
                <w:szCs w:val="24"/>
              </w:rPr>
              <w:t>e</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pacing w:val="-1"/>
                <w:sz w:val="24"/>
                <w:szCs w:val="24"/>
              </w:rPr>
              <w:t>m</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sz w:val="24"/>
                <w:szCs w:val="24"/>
              </w:rPr>
              <w:t>to</w:t>
            </w:r>
            <w:r w:rsidRPr="00714936">
              <w:rPr>
                <w:rFonts w:asciiTheme="minorHAnsi" w:eastAsia="Times New Roman" w:hAnsiTheme="minorHAnsi" w:cstheme="minorHAnsi"/>
                <w:spacing w:val="31"/>
                <w:sz w:val="24"/>
                <w:szCs w:val="24"/>
              </w:rPr>
              <w:t xml:space="preserve"> </w:t>
            </w:r>
            <w:r w:rsidRPr="00714936">
              <w:rPr>
                <w:rFonts w:asciiTheme="minorHAnsi" w:eastAsia="Times New Roman" w:hAnsiTheme="minorHAnsi" w:cstheme="minorHAnsi"/>
                <w:sz w:val="24"/>
                <w:szCs w:val="24"/>
              </w:rPr>
              <w:t>t</w:t>
            </w:r>
            <w:r w:rsidRPr="00714936">
              <w:rPr>
                <w:rFonts w:asciiTheme="minorHAnsi" w:eastAsia="Times New Roman" w:hAnsiTheme="minorHAnsi" w:cstheme="minorHAnsi"/>
                <w:spacing w:val="1"/>
                <w:sz w:val="24"/>
                <w:szCs w:val="24"/>
              </w:rPr>
              <w:t>e</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pacing w:val="-1"/>
                <w:sz w:val="24"/>
                <w:szCs w:val="24"/>
              </w:rPr>
              <w:t>m</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spacing w:val="1"/>
                <w:sz w:val="24"/>
                <w:szCs w:val="24"/>
              </w:rPr>
              <w:t>a</w:t>
            </w:r>
            <w:r w:rsidRPr="00714936">
              <w:rPr>
                <w:rFonts w:asciiTheme="minorHAnsi" w:eastAsia="Times New Roman" w:hAnsiTheme="minorHAnsi" w:cstheme="minorHAnsi"/>
                <w:sz w:val="24"/>
                <w:szCs w:val="24"/>
              </w:rPr>
              <w:t>nd</w:t>
            </w:r>
            <w:r w:rsidRPr="00714936">
              <w:rPr>
                <w:rFonts w:asciiTheme="minorHAnsi" w:eastAsia="Times New Roman" w:hAnsiTheme="minorHAnsi" w:cstheme="minorHAnsi"/>
                <w:spacing w:val="31"/>
                <w:sz w:val="24"/>
                <w:szCs w:val="24"/>
              </w:rPr>
              <w:t xml:space="preserve"> </w:t>
            </w:r>
            <w:r w:rsidRPr="00714936">
              <w:rPr>
                <w:rFonts w:asciiTheme="minorHAnsi" w:eastAsia="Times New Roman" w:hAnsiTheme="minorHAnsi" w:cstheme="minorHAnsi"/>
                <w:w w:val="99"/>
                <w:sz w:val="24"/>
                <w:szCs w:val="24"/>
              </w:rPr>
              <w:t>fr</w:t>
            </w:r>
            <w:r w:rsidRPr="00714936">
              <w:rPr>
                <w:rFonts w:asciiTheme="minorHAnsi" w:eastAsia="Times New Roman" w:hAnsiTheme="minorHAnsi" w:cstheme="minorHAnsi"/>
                <w:sz w:val="24"/>
                <w:szCs w:val="24"/>
              </w:rPr>
              <w:t>om</w:t>
            </w:r>
            <w:r w:rsidRPr="00714936">
              <w:rPr>
                <w:rFonts w:asciiTheme="minorHAnsi" w:eastAsia="Times New Roman" w:hAnsiTheme="minorHAnsi" w:cstheme="minorHAnsi"/>
                <w:spacing w:val="28"/>
                <w:sz w:val="24"/>
                <w:szCs w:val="24"/>
              </w:rPr>
              <w:t xml:space="preserve"> </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o</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pacing w:val="-1"/>
                <w:sz w:val="24"/>
                <w:szCs w:val="24"/>
              </w:rPr>
              <w:t>m</w:t>
            </w:r>
            <w:r w:rsidRPr="00714936">
              <w:rPr>
                <w:rFonts w:asciiTheme="minorHAnsi" w:eastAsia="Times New Roman" w:hAnsiTheme="minorHAnsi" w:cstheme="minorHAnsi"/>
                <w:sz w:val="24"/>
                <w:szCs w:val="24"/>
              </w:rPr>
              <w:t>ulae</w:t>
            </w:r>
            <w:r w:rsidRPr="00714936">
              <w:rPr>
                <w:rFonts w:asciiTheme="minorHAnsi" w:eastAsia="Times New Roman" w:hAnsiTheme="minorHAnsi" w:cstheme="minorHAnsi"/>
                <w:spacing w:val="31"/>
                <w:sz w:val="24"/>
                <w:szCs w:val="24"/>
              </w:rPr>
              <w:t xml:space="preserve"> </w:t>
            </w:r>
            <w:r w:rsidRPr="00714936">
              <w:rPr>
                <w:rFonts w:asciiTheme="minorHAnsi" w:eastAsia="Times New Roman" w:hAnsiTheme="minorHAnsi" w:cstheme="minorHAnsi"/>
                <w:spacing w:val="1"/>
                <w:sz w:val="24"/>
                <w:szCs w:val="24"/>
              </w:rPr>
              <w:t>t</w:t>
            </w:r>
            <w:r w:rsidRPr="00714936">
              <w:rPr>
                <w:rFonts w:asciiTheme="minorHAnsi" w:eastAsia="Times New Roman" w:hAnsiTheme="minorHAnsi" w:cstheme="minorHAnsi"/>
                <w:sz w:val="24"/>
                <w:szCs w:val="24"/>
              </w:rPr>
              <w:t xml:space="preserve">o </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o</w:t>
            </w:r>
            <w:r w:rsidRPr="00714936">
              <w:rPr>
                <w:rFonts w:asciiTheme="minorHAnsi" w:eastAsia="Times New Roman" w:hAnsiTheme="minorHAnsi" w:cstheme="minorHAnsi"/>
                <w:spacing w:val="1"/>
                <w:w w:val="99"/>
                <w:sz w:val="24"/>
                <w:szCs w:val="24"/>
              </w:rPr>
              <w:t>r</w:t>
            </w:r>
            <w:r w:rsidRPr="00714936">
              <w:rPr>
                <w:rFonts w:asciiTheme="minorHAnsi" w:eastAsia="Times New Roman" w:hAnsiTheme="minorHAnsi" w:cstheme="minorHAnsi"/>
                <w:sz w:val="24"/>
                <w:szCs w:val="24"/>
              </w:rPr>
              <w:t>mulae.</w:t>
            </w:r>
            <w:r w:rsidRPr="00714936">
              <w:rPr>
                <w:rFonts w:asciiTheme="minorHAnsi" w:eastAsia="Times New Roman" w:hAnsiTheme="minorHAnsi" w:cstheme="minorHAnsi"/>
                <w:spacing w:val="4"/>
                <w:sz w:val="24"/>
                <w:szCs w:val="24"/>
              </w:rPr>
              <w:t xml:space="preserve"> </w:t>
            </w:r>
            <w:r w:rsidRPr="00714936">
              <w:rPr>
                <w:rFonts w:asciiTheme="minorHAnsi" w:eastAsia="Times New Roman" w:hAnsiTheme="minorHAnsi" w:cstheme="minorHAnsi"/>
                <w:sz w:val="24"/>
                <w:szCs w:val="24"/>
              </w:rPr>
              <w:t>We</w:t>
            </w:r>
            <w:r w:rsidRPr="00714936">
              <w:rPr>
                <w:rFonts w:asciiTheme="minorHAnsi" w:eastAsia="Times New Roman" w:hAnsiTheme="minorHAnsi" w:cstheme="minorHAnsi"/>
                <w:spacing w:val="5"/>
                <w:sz w:val="24"/>
                <w:szCs w:val="24"/>
              </w:rPr>
              <w:t xml:space="preserve"> </w:t>
            </w:r>
            <w:r w:rsidRPr="00714936">
              <w:rPr>
                <w:rFonts w:asciiTheme="minorHAnsi" w:eastAsia="Times New Roman" w:hAnsiTheme="minorHAnsi" w:cstheme="minorHAnsi"/>
                <w:sz w:val="24"/>
                <w:szCs w:val="24"/>
              </w:rPr>
              <w:t>can</w:t>
            </w:r>
            <w:r w:rsidRPr="00714936">
              <w:rPr>
                <w:rFonts w:asciiTheme="minorHAnsi" w:eastAsia="Times New Roman" w:hAnsiTheme="minorHAnsi" w:cstheme="minorHAnsi"/>
                <w:spacing w:val="5"/>
                <w:sz w:val="24"/>
                <w:szCs w:val="24"/>
              </w:rPr>
              <w:t xml:space="preserve"> </w:t>
            </w:r>
            <w:r w:rsidRPr="00714936">
              <w:rPr>
                <w:rFonts w:asciiTheme="minorHAnsi" w:eastAsia="Times New Roman" w:hAnsiTheme="minorHAnsi" w:cstheme="minorHAnsi"/>
                <w:sz w:val="24"/>
                <w:szCs w:val="24"/>
              </w:rPr>
              <w:t>de</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ine</w:t>
            </w:r>
            <w:r w:rsidRPr="00714936">
              <w:rPr>
                <w:rFonts w:asciiTheme="minorHAnsi" w:eastAsia="Times New Roman" w:hAnsiTheme="minorHAnsi" w:cstheme="minorHAnsi"/>
                <w:spacing w:val="4"/>
                <w:sz w:val="24"/>
                <w:szCs w:val="24"/>
              </w:rPr>
              <w:t xml:space="preserve"> </w:t>
            </w:r>
            <w:r w:rsidRPr="00714936">
              <w:rPr>
                <w:rFonts w:asciiTheme="minorHAnsi" w:eastAsia="Times New Roman" w:hAnsiTheme="minorHAnsi" w:cstheme="minorHAnsi"/>
                <w:spacing w:val="1"/>
                <w:w w:val="99"/>
                <w:sz w:val="24"/>
                <w:szCs w:val="24"/>
              </w:rPr>
              <w:t>s</w:t>
            </w:r>
            <w:r w:rsidRPr="00714936">
              <w:rPr>
                <w:rFonts w:asciiTheme="minorHAnsi" w:eastAsia="Times New Roman" w:hAnsiTheme="minorHAnsi" w:cstheme="minorHAnsi"/>
                <w:sz w:val="24"/>
                <w:szCs w:val="24"/>
              </w:rPr>
              <w:t>i</w:t>
            </w:r>
            <w:r w:rsidRPr="00714936">
              <w:rPr>
                <w:rFonts w:asciiTheme="minorHAnsi" w:eastAsia="Times New Roman" w:hAnsiTheme="minorHAnsi" w:cstheme="minorHAnsi"/>
                <w:spacing w:val="-1"/>
                <w:sz w:val="24"/>
                <w:szCs w:val="24"/>
              </w:rPr>
              <w:t>m</w:t>
            </w:r>
            <w:r w:rsidRPr="00714936">
              <w:rPr>
                <w:rFonts w:asciiTheme="minorHAnsi" w:eastAsia="Times New Roman" w:hAnsiTheme="minorHAnsi" w:cstheme="minorHAnsi"/>
                <w:sz w:val="24"/>
                <w:szCs w:val="24"/>
              </w:rPr>
              <w:t>ila</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pacing w:val="-1"/>
                <w:sz w:val="24"/>
                <w:szCs w:val="24"/>
              </w:rPr>
              <w:t>l</w:t>
            </w:r>
            <w:r w:rsidRPr="00714936">
              <w:rPr>
                <w:rFonts w:asciiTheme="minorHAnsi" w:eastAsia="Times New Roman" w:hAnsiTheme="minorHAnsi" w:cstheme="minorHAnsi"/>
                <w:sz w:val="24"/>
                <w:szCs w:val="24"/>
              </w:rPr>
              <w:t>y</w:t>
            </w:r>
            <w:r w:rsidRPr="00714936">
              <w:rPr>
                <w:rFonts w:asciiTheme="minorHAnsi" w:eastAsia="Times New Roman" w:hAnsiTheme="minorHAnsi" w:cstheme="minorHAnsi"/>
                <w:spacing w:val="4"/>
                <w:sz w:val="24"/>
                <w:szCs w:val="24"/>
              </w:rPr>
              <w:t xml:space="preserve"> </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z w:val="24"/>
                <w:szCs w:val="24"/>
              </w:rPr>
              <w:t>t1/x1</w:t>
            </w:r>
            <w:r w:rsidRPr="00714936">
              <w:rPr>
                <w:rFonts w:asciiTheme="minorHAnsi" w:eastAsia="Times New Roman" w:hAnsiTheme="minorHAnsi" w:cstheme="minorHAnsi"/>
                <w:spacing w:val="4"/>
                <w:sz w:val="24"/>
                <w:szCs w:val="24"/>
              </w:rPr>
              <w:t xml:space="preserve"> </w:t>
            </w:r>
            <w:r w:rsidRPr="00714936">
              <w:rPr>
                <w:rFonts w:asciiTheme="minorHAnsi" w:eastAsia="Times New Roman" w:hAnsiTheme="minorHAnsi" w:cstheme="minorHAnsi"/>
                <w:sz w:val="24"/>
                <w:szCs w:val="24"/>
              </w:rPr>
              <w:t>t2/x2</w:t>
            </w:r>
            <w:r w:rsidRPr="00714936">
              <w:rPr>
                <w:rFonts w:asciiTheme="minorHAnsi" w:eastAsia="Times New Roman" w:hAnsiTheme="minorHAnsi" w:cstheme="minorHAnsi"/>
                <w:spacing w:val="4"/>
                <w:sz w:val="24"/>
                <w:szCs w:val="24"/>
              </w:rPr>
              <w:t xml:space="preserve"> </w:t>
            </w:r>
            <w:r w:rsidRPr="00714936">
              <w:rPr>
                <w:rFonts w:asciiTheme="minorHAnsi" w:eastAsia="Times New Roman" w:hAnsiTheme="minorHAnsi" w:cstheme="minorHAnsi"/>
                <w:sz w:val="24"/>
                <w:szCs w:val="24"/>
              </w:rPr>
              <w:t>..</w:t>
            </w:r>
            <w:r w:rsidRPr="00714936">
              <w:rPr>
                <w:rFonts w:asciiTheme="minorHAnsi" w:eastAsia="Times New Roman" w:hAnsiTheme="minorHAnsi" w:cstheme="minorHAnsi"/>
                <w:spacing w:val="5"/>
                <w:sz w:val="24"/>
                <w:szCs w:val="24"/>
              </w:rPr>
              <w:t xml:space="preserve"> </w:t>
            </w:r>
            <w:r w:rsidRPr="00714936">
              <w:rPr>
                <w:rFonts w:asciiTheme="minorHAnsi" w:eastAsia="Times New Roman" w:hAnsiTheme="minorHAnsi" w:cstheme="minorHAnsi"/>
                <w:sz w:val="24"/>
                <w:szCs w:val="24"/>
              </w:rPr>
              <w:t>tn/xn</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z w:val="24"/>
                <w:szCs w:val="24"/>
              </w:rPr>
              <w:t>,</w:t>
            </w:r>
            <w:r w:rsidRPr="00714936">
              <w:rPr>
                <w:rFonts w:asciiTheme="minorHAnsi" w:eastAsia="Times New Roman" w:hAnsiTheme="minorHAnsi" w:cstheme="minorHAnsi"/>
                <w:spacing w:val="4"/>
                <w:sz w:val="24"/>
                <w:szCs w:val="24"/>
              </w:rPr>
              <w:t xml:space="preserve"> </w:t>
            </w:r>
            <w:r w:rsidRPr="00714936">
              <w:rPr>
                <w:rFonts w:asciiTheme="minorHAnsi" w:eastAsia="Times New Roman" w:hAnsiTheme="minorHAnsi" w:cstheme="minorHAnsi"/>
                <w:w w:val="99"/>
                <w:sz w:val="24"/>
                <w:szCs w:val="24"/>
              </w:rPr>
              <w:t>w</w:t>
            </w:r>
            <w:r w:rsidRPr="00714936">
              <w:rPr>
                <w:rFonts w:asciiTheme="minorHAnsi" w:eastAsia="Times New Roman" w:hAnsiTheme="minorHAnsi" w:cstheme="minorHAnsi"/>
                <w:sz w:val="24"/>
                <w:szCs w:val="24"/>
              </w:rPr>
              <w:t>he</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e</w:t>
            </w:r>
            <w:r w:rsidRPr="00714936">
              <w:rPr>
                <w:rFonts w:asciiTheme="minorHAnsi" w:eastAsia="Times New Roman" w:hAnsiTheme="minorHAnsi" w:cstheme="minorHAnsi"/>
                <w:spacing w:val="4"/>
                <w:sz w:val="24"/>
                <w:szCs w:val="24"/>
              </w:rPr>
              <w:t xml:space="preserve"> </w:t>
            </w:r>
            <w:r w:rsidRPr="00714936">
              <w:rPr>
                <w:rFonts w:asciiTheme="minorHAnsi" w:eastAsia="Times New Roman" w:hAnsiTheme="minorHAnsi" w:cstheme="minorHAnsi"/>
                <w:sz w:val="24"/>
                <w:szCs w:val="24"/>
              </w:rPr>
              <w:t>t1</w:t>
            </w:r>
            <w:r w:rsidRPr="00714936">
              <w:rPr>
                <w:rFonts w:asciiTheme="minorHAnsi" w:eastAsia="Times New Roman" w:hAnsiTheme="minorHAnsi" w:cstheme="minorHAnsi"/>
                <w:spacing w:val="4"/>
                <w:sz w:val="24"/>
                <w:szCs w:val="24"/>
              </w:rPr>
              <w:t xml:space="preserve"> </w:t>
            </w:r>
            <w:r w:rsidRPr="00714936">
              <w:rPr>
                <w:rFonts w:asciiTheme="minorHAnsi" w:eastAsia="Times New Roman" w:hAnsiTheme="minorHAnsi" w:cstheme="minorHAnsi"/>
                <w:sz w:val="24"/>
                <w:szCs w:val="24"/>
              </w:rPr>
              <w:t>t2</w:t>
            </w:r>
            <w:r w:rsidRPr="00714936">
              <w:rPr>
                <w:rFonts w:asciiTheme="minorHAnsi" w:eastAsia="Times New Roman" w:hAnsiTheme="minorHAnsi" w:cstheme="minorHAnsi"/>
                <w:spacing w:val="5"/>
                <w:sz w:val="24"/>
                <w:szCs w:val="24"/>
              </w:rPr>
              <w:t xml:space="preserve"> </w:t>
            </w:r>
            <w:r w:rsidRPr="00714936">
              <w:rPr>
                <w:rFonts w:asciiTheme="minorHAnsi" w:eastAsia="Times New Roman" w:hAnsiTheme="minorHAnsi" w:cstheme="minorHAnsi"/>
                <w:sz w:val="24"/>
                <w:szCs w:val="24"/>
              </w:rPr>
              <w:t>..</w:t>
            </w:r>
            <w:r w:rsidRPr="00714936">
              <w:rPr>
                <w:rFonts w:asciiTheme="minorHAnsi" w:eastAsia="Times New Roman" w:hAnsiTheme="minorHAnsi" w:cstheme="minorHAnsi"/>
                <w:spacing w:val="3"/>
                <w:sz w:val="24"/>
                <w:szCs w:val="24"/>
              </w:rPr>
              <w:t xml:space="preserve"> </w:t>
            </w:r>
            <w:r w:rsidRPr="00714936">
              <w:rPr>
                <w:rFonts w:asciiTheme="minorHAnsi" w:eastAsia="Times New Roman" w:hAnsiTheme="minorHAnsi" w:cstheme="minorHAnsi"/>
                <w:sz w:val="24"/>
                <w:szCs w:val="24"/>
              </w:rPr>
              <w:t>tn</w:t>
            </w:r>
            <w:r w:rsidRPr="00714936">
              <w:rPr>
                <w:rFonts w:asciiTheme="minorHAnsi" w:eastAsia="Times New Roman" w:hAnsiTheme="minorHAnsi" w:cstheme="minorHAnsi"/>
                <w:spacing w:val="5"/>
                <w:sz w:val="24"/>
                <w:szCs w:val="24"/>
              </w:rPr>
              <w:t xml:space="preserve"> </w:t>
            </w:r>
            <w:r w:rsidRPr="00714936">
              <w:rPr>
                <w:rFonts w:asciiTheme="minorHAnsi" w:eastAsia="Times New Roman" w:hAnsiTheme="minorHAnsi" w:cstheme="minorHAnsi"/>
                <w:sz w:val="24"/>
                <w:szCs w:val="24"/>
              </w:rPr>
              <w:t>a</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e</w:t>
            </w:r>
            <w:r w:rsidRPr="00714936">
              <w:rPr>
                <w:rFonts w:asciiTheme="minorHAnsi" w:eastAsia="Times New Roman" w:hAnsiTheme="minorHAnsi" w:cstheme="minorHAnsi"/>
                <w:spacing w:val="5"/>
                <w:sz w:val="24"/>
                <w:szCs w:val="24"/>
              </w:rPr>
              <w:t xml:space="preserve"> </w:t>
            </w:r>
            <w:r w:rsidRPr="00714936">
              <w:rPr>
                <w:rFonts w:asciiTheme="minorHAnsi" w:eastAsia="Times New Roman" w:hAnsiTheme="minorHAnsi" w:cstheme="minorHAnsi"/>
                <w:sz w:val="24"/>
                <w:szCs w:val="24"/>
              </w:rPr>
              <w:t>t</w:t>
            </w:r>
            <w:r w:rsidRPr="00714936">
              <w:rPr>
                <w:rFonts w:asciiTheme="minorHAnsi" w:eastAsia="Times New Roman" w:hAnsiTheme="minorHAnsi" w:cstheme="minorHAnsi"/>
                <w:spacing w:val="1"/>
                <w:sz w:val="24"/>
                <w:szCs w:val="24"/>
              </w:rPr>
              <w:t>e</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pacing w:val="-1"/>
                <w:sz w:val="24"/>
                <w:szCs w:val="24"/>
              </w:rPr>
              <w:t>m</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pacing w:val="4"/>
                <w:sz w:val="24"/>
                <w:szCs w:val="24"/>
              </w:rPr>
              <w:t xml:space="preserve"> </w:t>
            </w:r>
            <w:r w:rsidRPr="00714936">
              <w:rPr>
                <w:rFonts w:asciiTheme="minorHAnsi" w:eastAsia="Times New Roman" w:hAnsiTheme="minorHAnsi" w:cstheme="minorHAnsi"/>
                <w:sz w:val="24"/>
                <w:szCs w:val="24"/>
              </w:rPr>
              <w:t>and</w:t>
            </w:r>
            <w:r w:rsidRPr="00714936">
              <w:rPr>
                <w:rFonts w:asciiTheme="minorHAnsi" w:eastAsia="Times New Roman" w:hAnsiTheme="minorHAnsi" w:cstheme="minorHAnsi"/>
                <w:spacing w:val="5"/>
                <w:sz w:val="24"/>
                <w:szCs w:val="24"/>
              </w:rPr>
              <w:t xml:space="preserve"> </w:t>
            </w:r>
            <w:r w:rsidRPr="00714936">
              <w:rPr>
                <w:rFonts w:asciiTheme="minorHAnsi" w:eastAsia="Times New Roman" w:hAnsiTheme="minorHAnsi" w:cstheme="minorHAnsi"/>
                <w:sz w:val="24"/>
                <w:szCs w:val="24"/>
              </w:rPr>
              <w:t>x1 x2</w:t>
            </w:r>
            <w:r w:rsidRPr="00714936">
              <w:rPr>
                <w:rFonts w:asciiTheme="minorHAnsi" w:eastAsia="Times New Roman" w:hAnsiTheme="minorHAnsi" w:cstheme="minorHAnsi"/>
                <w:spacing w:val="3"/>
                <w:sz w:val="24"/>
                <w:szCs w:val="24"/>
              </w:rPr>
              <w:t xml:space="preserve"> </w:t>
            </w:r>
            <w:r w:rsidRPr="00714936">
              <w:rPr>
                <w:rFonts w:asciiTheme="minorHAnsi" w:eastAsia="Times New Roman" w:hAnsiTheme="minorHAnsi" w:cstheme="minorHAnsi"/>
                <w:sz w:val="24"/>
                <w:szCs w:val="24"/>
              </w:rPr>
              <w:t>..</w:t>
            </w:r>
            <w:r w:rsidRPr="00714936">
              <w:rPr>
                <w:rFonts w:asciiTheme="minorHAnsi" w:eastAsia="Times New Roman" w:hAnsiTheme="minorHAnsi" w:cstheme="minorHAnsi"/>
                <w:spacing w:val="3"/>
                <w:sz w:val="24"/>
                <w:szCs w:val="24"/>
              </w:rPr>
              <w:t xml:space="preserve"> </w:t>
            </w:r>
            <w:r w:rsidRPr="00714936">
              <w:rPr>
                <w:rFonts w:asciiTheme="minorHAnsi" w:eastAsia="Times New Roman" w:hAnsiTheme="minorHAnsi" w:cstheme="minorHAnsi"/>
                <w:sz w:val="24"/>
                <w:szCs w:val="24"/>
              </w:rPr>
              <w:t>xn</w:t>
            </w:r>
            <w:r w:rsidRPr="00714936">
              <w:rPr>
                <w:rFonts w:asciiTheme="minorHAnsi" w:eastAsia="Times New Roman" w:hAnsiTheme="minorHAnsi" w:cstheme="minorHAnsi"/>
                <w:spacing w:val="4"/>
                <w:sz w:val="24"/>
                <w:szCs w:val="24"/>
              </w:rPr>
              <w:t xml:space="preserve"> </w:t>
            </w:r>
            <w:r w:rsidRPr="00714936">
              <w:rPr>
                <w:rFonts w:asciiTheme="minorHAnsi" w:eastAsia="Times New Roman" w:hAnsiTheme="minorHAnsi" w:cstheme="minorHAnsi"/>
                <w:sz w:val="24"/>
                <w:szCs w:val="24"/>
              </w:rPr>
              <w:t>a</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e</w:t>
            </w:r>
            <w:r w:rsidRPr="00714936">
              <w:rPr>
                <w:rFonts w:asciiTheme="minorHAnsi" w:eastAsia="Times New Roman" w:hAnsiTheme="minorHAnsi" w:cstheme="minorHAnsi"/>
                <w:spacing w:val="3"/>
                <w:sz w:val="24"/>
                <w:szCs w:val="24"/>
              </w:rPr>
              <w:t xml:space="preserve"> </w:t>
            </w:r>
            <w:r w:rsidRPr="00714936">
              <w:rPr>
                <w:rFonts w:asciiTheme="minorHAnsi" w:eastAsia="Times New Roman" w:hAnsiTheme="minorHAnsi" w:cstheme="minorHAnsi"/>
                <w:sz w:val="24"/>
                <w:szCs w:val="24"/>
              </w:rPr>
              <w:t>va</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iable</w:t>
            </w:r>
            <w:r w:rsidRPr="00714936">
              <w:rPr>
                <w:rFonts w:asciiTheme="minorHAnsi" w:eastAsia="Times New Roman" w:hAnsiTheme="minorHAnsi" w:cstheme="minorHAnsi"/>
                <w:spacing w:val="1"/>
                <w:w w:val="99"/>
                <w:sz w:val="24"/>
                <w:szCs w:val="24"/>
              </w:rPr>
              <w:t>s</w:t>
            </w:r>
            <w:r w:rsidRPr="00714936">
              <w:rPr>
                <w:rFonts w:asciiTheme="minorHAnsi" w:eastAsia="Times New Roman" w:hAnsiTheme="minorHAnsi" w:cstheme="minorHAnsi"/>
                <w:sz w:val="24"/>
                <w:szCs w:val="24"/>
              </w:rPr>
              <w:t>,</w:t>
            </w:r>
            <w:r w:rsidRPr="00714936">
              <w:rPr>
                <w:rFonts w:asciiTheme="minorHAnsi" w:eastAsia="Times New Roman" w:hAnsiTheme="minorHAnsi" w:cstheme="minorHAnsi"/>
                <w:spacing w:val="3"/>
                <w:sz w:val="24"/>
                <w:szCs w:val="24"/>
              </w:rPr>
              <w:t xml:space="preserve"> </w:t>
            </w:r>
            <w:r w:rsidRPr="00714936">
              <w:rPr>
                <w:rFonts w:asciiTheme="minorHAnsi" w:eastAsia="Times New Roman" w:hAnsiTheme="minorHAnsi" w:cstheme="minorHAnsi"/>
                <w:sz w:val="24"/>
                <w:szCs w:val="24"/>
              </w:rPr>
              <w:t>a</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pacing w:val="3"/>
                <w:sz w:val="24"/>
                <w:szCs w:val="24"/>
              </w:rPr>
              <w:t xml:space="preserve"> </w:t>
            </w:r>
            <w:r w:rsidRPr="00714936">
              <w:rPr>
                <w:rFonts w:asciiTheme="minorHAnsi" w:eastAsia="Times New Roman" w:hAnsiTheme="minorHAnsi" w:cstheme="minorHAnsi"/>
                <w:sz w:val="24"/>
                <w:szCs w:val="24"/>
              </w:rPr>
              <w:t>a</w:t>
            </w:r>
            <w:r w:rsidRPr="00714936">
              <w:rPr>
                <w:rFonts w:asciiTheme="minorHAnsi" w:eastAsia="Times New Roman" w:hAnsiTheme="minorHAnsi" w:cstheme="minorHAnsi"/>
                <w:spacing w:val="4"/>
                <w:sz w:val="24"/>
                <w:szCs w:val="24"/>
              </w:rPr>
              <w:t xml:space="preserve"> </w:t>
            </w:r>
            <w:r w:rsidRPr="00714936">
              <w:rPr>
                <w:rFonts w:asciiTheme="minorHAnsi" w:eastAsia="Times New Roman" w:hAnsiTheme="minorHAnsi" w:cstheme="minorHAnsi"/>
                <w:spacing w:val="-1"/>
                <w:sz w:val="24"/>
                <w:szCs w:val="24"/>
              </w:rPr>
              <w:t>m</w:t>
            </w:r>
            <w:r w:rsidRPr="00714936">
              <w:rPr>
                <w:rFonts w:asciiTheme="minorHAnsi" w:eastAsia="Times New Roman" w:hAnsiTheme="minorHAnsi" w:cstheme="minorHAnsi"/>
                <w:sz w:val="24"/>
                <w:szCs w:val="24"/>
              </w:rPr>
              <w:t>ap,</w:t>
            </w:r>
            <w:r w:rsidRPr="00714936">
              <w:rPr>
                <w:rFonts w:asciiTheme="minorHAnsi" w:eastAsia="Times New Roman" w:hAnsiTheme="minorHAnsi" w:cstheme="minorHAnsi"/>
                <w:spacing w:val="2"/>
                <w:sz w:val="24"/>
                <w:szCs w:val="24"/>
              </w:rPr>
              <w:t xml:space="preserve"> </w:t>
            </w:r>
            <w:r w:rsidRPr="00714936">
              <w:rPr>
                <w:rFonts w:asciiTheme="minorHAnsi" w:eastAsia="Times New Roman" w:hAnsiTheme="minorHAnsi" w:cstheme="minorHAnsi"/>
                <w:sz w:val="24"/>
                <w:szCs w:val="24"/>
              </w:rPr>
              <w:t>the</w:t>
            </w:r>
            <w:r w:rsidRPr="00714936">
              <w:rPr>
                <w:rFonts w:asciiTheme="minorHAnsi" w:eastAsia="Times New Roman" w:hAnsiTheme="minorHAnsi" w:cstheme="minorHAnsi"/>
                <w:spacing w:val="4"/>
                <w:sz w:val="24"/>
                <w:szCs w:val="24"/>
              </w:rPr>
              <w:t xml:space="preserve"> </w:t>
            </w:r>
            <w:r w:rsidRPr="00714936">
              <w:rPr>
                <w:rFonts w:asciiTheme="minorHAnsi" w:eastAsia="Times New Roman" w:hAnsiTheme="minorHAnsi" w:cstheme="minorHAnsi"/>
                <w:b/>
                <w:bCs/>
                <w:w w:val="99"/>
                <w:sz w:val="24"/>
                <w:szCs w:val="24"/>
              </w:rPr>
              <w:t>[s</w:t>
            </w:r>
            <w:r w:rsidRPr="00714936">
              <w:rPr>
                <w:rFonts w:asciiTheme="minorHAnsi" w:eastAsia="Times New Roman" w:hAnsiTheme="minorHAnsi" w:cstheme="minorHAnsi"/>
                <w:b/>
                <w:bCs/>
                <w:sz w:val="24"/>
                <w:szCs w:val="24"/>
              </w:rPr>
              <w:t>i</w:t>
            </w:r>
            <w:r w:rsidRPr="00714936">
              <w:rPr>
                <w:rFonts w:asciiTheme="minorHAnsi" w:eastAsia="Times New Roman" w:hAnsiTheme="minorHAnsi" w:cstheme="minorHAnsi"/>
                <w:b/>
                <w:bCs/>
                <w:w w:val="99"/>
                <w:sz w:val="24"/>
                <w:szCs w:val="24"/>
              </w:rPr>
              <w:t>mu</w:t>
            </w:r>
            <w:r w:rsidRPr="00714936">
              <w:rPr>
                <w:rFonts w:asciiTheme="minorHAnsi" w:eastAsia="Times New Roman" w:hAnsiTheme="minorHAnsi" w:cstheme="minorHAnsi"/>
                <w:b/>
                <w:bCs/>
                <w:sz w:val="24"/>
                <w:szCs w:val="24"/>
              </w:rPr>
              <w:t>l</w:t>
            </w:r>
            <w:r w:rsidRPr="00714936">
              <w:rPr>
                <w:rFonts w:asciiTheme="minorHAnsi" w:eastAsia="Times New Roman" w:hAnsiTheme="minorHAnsi" w:cstheme="minorHAnsi"/>
                <w:b/>
                <w:bCs/>
                <w:w w:val="99"/>
                <w:sz w:val="24"/>
                <w:szCs w:val="24"/>
              </w:rPr>
              <w:t>t</w:t>
            </w:r>
            <w:r w:rsidRPr="00714936">
              <w:rPr>
                <w:rFonts w:asciiTheme="minorHAnsi" w:eastAsia="Times New Roman" w:hAnsiTheme="minorHAnsi" w:cstheme="minorHAnsi"/>
                <w:b/>
                <w:bCs/>
                <w:sz w:val="24"/>
                <w:szCs w:val="24"/>
              </w:rPr>
              <w:t>a</w:t>
            </w:r>
            <w:r w:rsidRPr="00714936">
              <w:rPr>
                <w:rFonts w:asciiTheme="minorHAnsi" w:eastAsia="Times New Roman" w:hAnsiTheme="minorHAnsi" w:cstheme="minorHAnsi"/>
                <w:b/>
                <w:bCs/>
                <w:w w:val="99"/>
                <w:sz w:val="24"/>
                <w:szCs w:val="24"/>
              </w:rPr>
              <w:t>n</w:t>
            </w:r>
            <w:r w:rsidRPr="00714936">
              <w:rPr>
                <w:rFonts w:asciiTheme="minorHAnsi" w:eastAsia="Times New Roman" w:hAnsiTheme="minorHAnsi" w:cstheme="minorHAnsi"/>
                <w:b/>
                <w:bCs/>
                <w:sz w:val="24"/>
                <w:szCs w:val="24"/>
              </w:rPr>
              <w:t>eo</w:t>
            </w:r>
            <w:r w:rsidRPr="00714936">
              <w:rPr>
                <w:rFonts w:asciiTheme="minorHAnsi" w:eastAsia="Times New Roman" w:hAnsiTheme="minorHAnsi" w:cstheme="minorHAnsi"/>
                <w:b/>
                <w:bCs/>
                <w:w w:val="99"/>
                <w:sz w:val="24"/>
                <w:szCs w:val="24"/>
              </w:rPr>
              <w:t>us]</w:t>
            </w:r>
            <w:r w:rsidRPr="00714936">
              <w:rPr>
                <w:rFonts w:asciiTheme="minorHAnsi" w:eastAsia="Times New Roman" w:hAnsiTheme="minorHAnsi" w:cstheme="minorHAnsi"/>
                <w:spacing w:val="3"/>
                <w:sz w:val="24"/>
                <w:szCs w:val="24"/>
              </w:rPr>
              <w:t xml:space="preserve"> </w:t>
            </w:r>
            <w:r w:rsidRPr="00714936">
              <w:rPr>
                <w:rFonts w:asciiTheme="minorHAnsi" w:eastAsia="Times New Roman" w:hAnsiTheme="minorHAnsi" w:cstheme="minorHAnsi"/>
                <w:b/>
                <w:bCs/>
                <w:w w:val="99"/>
                <w:sz w:val="24"/>
                <w:szCs w:val="24"/>
              </w:rPr>
              <w:t>subst</w:t>
            </w:r>
            <w:r w:rsidRPr="00714936">
              <w:rPr>
                <w:rFonts w:asciiTheme="minorHAnsi" w:eastAsia="Times New Roman" w:hAnsiTheme="minorHAnsi" w:cstheme="minorHAnsi"/>
                <w:b/>
                <w:bCs/>
                <w:sz w:val="24"/>
                <w:szCs w:val="24"/>
              </w:rPr>
              <w:t>i</w:t>
            </w:r>
            <w:r w:rsidRPr="00714936">
              <w:rPr>
                <w:rFonts w:asciiTheme="minorHAnsi" w:eastAsia="Times New Roman" w:hAnsiTheme="minorHAnsi" w:cstheme="minorHAnsi"/>
                <w:b/>
                <w:bCs/>
                <w:w w:val="99"/>
                <w:sz w:val="24"/>
                <w:szCs w:val="24"/>
              </w:rPr>
              <w:t>tut</w:t>
            </w:r>
            <w:r w:rsidRPr="00714936">
              <w:rPr>
                <w:rFonts w:asciiTheme="minorHAnsi" w:eastAsia="Times New Roman" w:hAnsiTheme="minorHAnsi" w:cstheme="minorHAnsi"/>
                <w:b/>
                <w:bCs/>
                <w:sz w:val="24"/>
                <w:szCs w:val="24"/>
              </w:rPr>
              <w:t>io</w:t>
            </w:r>
            <w:r w:rsidRPr="00714936">
              <w:rPr>
                <w:rFonts w:asciiTheme="minorHAnsi" w:eastAsia="Times New Roman" w:hAnsiTheme="minorHAnsi" w:cstheme="minorHAnsi"/>
                <w:b/>
                <w:bCs/>
                <w:w w:val="99"/>
                <w:sz w:val="24"/>
                <w:szCs w:val="24"/>
              </w:rPr>
              <w:t>n</w:t>
            </w:r>
            <w:r w:rsidRPr="00714936">
              <w:rPr>
                <w:rFonts w:asciiTheme="minorHAnsi" w:eastAsia="Times New Roman" w:hAnsiTheme="minorHAnsi" w:cstheme="minorHAnsi"/>
                <w:spacing w:val="3"/>
                <w:sz w:val="24"/>
                <w:szCs w:val="24"/>
              </w:rPr>
              <w:t xml:space="preserve"> </w:t>
            </w:r>
            <w:r w:rsidRPr="00714936">
              <w:rPr>
                <w:rFonts w:asciiTheme="minorHAnsi" w:eastAsia="Times New Roman" w:hAnsiTheme="minorHAnsi" w:cstheme="minorHAnsi"/>
                <w:b/>
                <w:bCs/>
                <w:sz w:val="24"/>
                <w:szCs w:val="24"/>
              </w:rPr>
              <w:t>o</w:t>
            </w:r>
            <w:r w:rsidRPr="00714936">
              <w:rPr>
                <w:rFonts w:asciiTheme="minorHAnsi" w:eastAsia="Times New Roman" w:hAnsiTheme="minorHAnsi" w:cstheme="minorHAnsi"/>
                <w:b/>
                <w:bCs/>
                <w:w w:val="99"/>
                <w:sz w:val="24"/>
                <w:szCs w:val="24"/>
              </w:rPr>
              <w:t>f</w:t>
            </w:r>
            <w:r w:rsidRPr="00714936">
              <w:rPr>
                <w:rFonts w:asciiTheme="minorHAnsi" w:eastAsia="Times New Roman" w:hAnsiTheme="minorHAnsi" w:cstheme="minorHAnsi"/>
                <w:spacing w:val="3"/>
                <w:sz w:val="24"/>
                <w:szCs w:val="24"/>
              </w:rPr>
              <w:t xml:space="preserve"> </w:t>
            </w:r>
            <w:r w:rsidRPr="00714936">
              <w:rPr>
                <w:rFonts w:asciiTheme="minorHAnsi" w:eastAsia="Times New Roman" w:hAnsiTheme="minorHAnsi" w:cstheme="minorHAnsi"/>
                <w:b/>
                <w:bCs/>
                <w:sz w:val="24"/>
                <w:szCs w:val="24"/>
              </w:rPr>
              <w:t>x1</w:t>
            </w:r>
            <w:r w:rsidRPr="00714936">
              <w:rPr>
                <w:rFonts w:asciiTheme="minorHAnsi" w:eastAsia="Times New Roman" w:hAnsiTheme="minorHAnsi" w:cstheme="minorHAnsi"/>
                <w:spacing w:val="4"/>
                <w:sz w:val="24"/>
                <w:szCs w:val="24"/>
              </w:rPr>
              <w:t xml:space="preserve"> </w:t>
            </w:r>
            <w:r w:rsidRPr="00714936">
              <w:rPr>
                <w:rFonts w:asciiTheme="minorHAnsi" w:eastAsia="Times New Roman" w:hAnsiTheme="minorHAnsi" w:cstheme="minorHAnsi"/>
                <w:b/>
                <w:bCs/>
                <w:w w:val="99"/>
                <w:sz w:val="24"/>
                <w:szCs w:val="24"/>
              </w:rPr>
              <w:t>b</w:t>
            </w:r>
            <w:r w:rsidRPr="00714936">
              <w:rPr>
                <w:rFonts w:asciiTheme="minorHAnsi" w:eastAsia="Times New Roman" w:hAnsiTheme="minorHAnsi" w:cstheme="minorHAnsi"/>
                <w:b/>
                <w:bCs/>
                <w:sz w:val="24"/>
                <w:szCs w:val="24"/>
              </w:rPr>
              <w:t>y</w:t>
            </w:r>
            <w:r w:rsidRPr="00714936">
              <w:rPr>
                <w:rFonts w:asciiTheme="minorHAnsi" w:eastAsia="Times New Roman" w:hAnsiTheme="minorHAnsi" w:cstheme="minorHAnsi"/>
                <w:spacing w:val="3"/>
                <w:sz w:val="24"/>
                <w:szCs w:val="24"/>
              </w:rPr>
              <w:t xml:space="preserve"> </w:t>
            </w:r>
            <w:r w:rsidRPr="00714936">
              <w:rPr>
                <w:rFonts w:asciiTheme="minorHAnsi" w:eastAsia="Times New Roman" w:hAnsiTheme="minorHAnsi" w:cstheme="minorHAnsi"/>
                <w:b/>
                <w:bCs/>
                <w:w w:val="99"/>
                <w:sz w:val="24"/>
                <w:szCs w:val="24"/>
              </w:rPr>
              <w:t>t</w:t>
            </w:r>
            <w:r w:rsidRPr="00714936">
              <w:rPr>
                <w:rFonts w:asciiTheme="minorHAnsi" w:eastAsia="Times New Roman" w:hAnsiTheme="minorHAnsi" w:cstheme="minorHAnsi"/>
                <w:b/>
                <w:bCs/>
                <w:sz w:val="24"/>
                <w:szCs w:val="24"/>
              </w:rPr>
              <w:t>1,</w:t>
            </w:r>
            <w:r w:rsidRPr="00714936">
              <w:rPr>
                <w:rFonts w:asciiTheme="minorHAnsi" w:eastAsia="Times New Roman" w:hAnsiTheme="minorHAnsi" w:cstheme="minorHAnsi"/>
                <w:spacing w:val="4"/>
                <w:sz w:val="24"/>
                <w:szCs w:val="24"/>
              </w:rPr>
              <w:t xml:space="preserve"> </w:t>
            </w:r>
            <w:r w:rsidRPr="00714936">
              <w:rPr>
                <w:rFonts w:asciiTheme="minorHAnsi" w:eastAsia="Times New Roman" w:hAnsiTheme="minorHAnsi" w:cstheme="minorHAnsi"/>
                <w:b/>
                <w:bCs/>
                <w:sz w:val="24"/>
                <w:szCs w:val="24"/>
              </w:rPr>
              <w:t>x2</w:t>
            </w:r>
            <w:r w:rsidRPr="00714936">
              <w:rPr>
                <w:rFonts w:asciiTheme="minorHAnsi" w:eastAsia="Times New Roman" w:hAnsiTheme="minorHAnsi" w:cstheme="minorHAnsi"/>
                <w:spacing w:val="3"/>
                <w:sz w:val="24"/>
                <w:szCs w:val="24"/>
              </w:rPr>
              <w:t xml:space="preserve"> </w:t>
            </w:r>
            <w:r w:rsidRPr="00714936">
              <w:rPr>
                <w:rFonts w:asciiTheme="minorHAnsi" w:eastAsia="Times New Roman" w:hAnsiTheme="minorHAnsi" w:cstheme="minorHAnsi"/>
                <w:b/>
                <w:bCs/>
                <w:w w:val="99"/>
                <w:sz w:val="24"/>
                <w:szCs w:val="24"/>
              </w:rPr>
              <w:t>b</w:t>
            </w:r>
            <w:r w:rsidRPr="00714936">
              <w:rPr>
                <w:rFonts w:asciiTheme="minorHAnsi" w:eastAsia="Times New Roman" w:hAnsiTheme="minorHAnsi" w:cstheme="minorHAnsi"/>
                <w:b/>
                <w:bCs/>
                <w:sz w:val="24"/>
                <w:szCs w:val="24"/>
              </w:rPr>
              <w:t>y</w:t>
            </w:r>
            <w:r w:rsidRPr="00714936">
              <w:rPr>
                <w:rFonts w:asciiTheme="minorHAnsi" w:eastAsia="Times New Roman" w:hAnsiTheme="minorHAnsi" w:cstheme="minorHAnsi"/>
                <w:spacing w:val="4"/>
                <w:sz w:val="24"/>
                <w:szCs w:val="24"/>
              </w:rPr>
              <w:t xml:space="preserve"> </w:t>
            </w:r>
            <w:r w:rsidRPr="00714936">
              <w:rPr>
                <w:rFonts w:asciiTheme="minorHAnsi" w:eastAsia="Times New Roman" w:hAnsiTheme="minorHAnsi" w:cstheme="minorHAnsi"/>
                <w:b/>
                <w:bCs/>
                <w:w w:val="99"/>
                <w:sz w:val="24"/>
                <w:szCs w:val="24"/>
              </w:rPr>
              <w:t>t</w:t>
            </w:r>
            <w:r w:rsidRPr="00714936">
              <w:rPr>
                <w:rFonts w:asciiTheme="minorHAnsi" w:eastAsia="Times New Roman" w:hAnsiTheme="minorHAnsi" w:cstheme="minorHAnsi"/>
                <w:b/>
                <w:bCs/>
                <w:sz w:val="24"/>
                <w:szCs w:val="24"/>
              </w:rPr>
              <w:t>2,</w:t>
            </w:r>
            <w:r w:rsidRPr="00714936">
              <w:rPr>
                <w:rFonts w:asciiTheme="minorHAnsi" w:eastAsia="Times New Roman" w:hAnsiTheme="minorHAnsi" w:cstheme="minorHAnsi"/>
                <w:spacing w:val="3"/>
                <w:sz w:val="24"/>
                <w:szCs w:val="24"/>
              </w:rPr>
              <w:t xml:space="preserve"> </w:t>
            </w:r>
            <w:r w:rsidRPr="00714936">
              <w:rPr>
                <w:rFonts w:asciiTheme="minorHAnsi" w:eastAsia="Times New Roman" w:hAnsiTheme="minorHAnsi" w:cstheme="minorHAnsi"/>
                <w:b/>
                <w:bCs/>
                <w:sz w:val="24"/>
                <w:szCs w:val="24"/>
              </w:rPr>
              <w:t>..,</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b/>
                <w:bCs/>
                <w:sz w:val="24"/>
                <w:szCs w:val="24"/>
              </w:rPr>
              <w:t>o</w:t>
            </w:r>
            <w:r w:rsidRPr="00714936">
              <w:rPr>
                <w:rFonts w:asciiTheme="minorHAnsi" w:eastAsia="Times New Roman" w:hAnsiTheme="minorHAnsi" w:cstheme="minorHAnsi"/>
                <w:b/>
                <w:bCs/>
                <w:w w:val="99"/>
                <w:sz w:val="24"/>
                <w:szCs w:val="24"/>
              </w:rPr>
              <w:t>f</w:t>
            </w:r>
            <w:r w:rsidRPr="00714936">
              <w:rPr>
                <w:rFonts w:asciiTheme="minorHAnsi" w:eastAsia="Times New Roman" w:hAnsiTheme="minorHAnsi" w:cstheme="minorHAnsi"/>
                <w:spacing w:val="7"/>
                <w:sz w:val="24"/>
                <w:szCs w:val="24"/>
              </w:rPr>
              <w:t xml:space="preserve"> </w:t>
            </w:r>
            <w:r w:rsidRPr="00714936">
              <w:rPr>
                <w:rFonts w:asciiTheme="minorHAnsi" w:eastAsia="Times New Roman" w:hAnsiTheme="minorHAnsi" w:cstheme="minorHAnsi"/>
                <w:b/>
                <w:bCs/>
                <w:sz w:val="24"/>
                <w:szCs w:val="24"/>
              </w:rPr>
              <w:t>x</w:t>
            </w:r>
            <w:r w:rsidRPr="00714936">
              <w:rPr>
                <w:rFonts w:asciiTheme="minorHAnsi" w:eastAsia="Times New Roman" w:hAnsiTheme="minorHAnsi" w:cstheme="minorHAnsi"/>
                <w:b/>
                <w:bCs/>
                <w:w w:val="99"/>
                <w:sz w:val="24"/>
                <w:szCs w:val="24"/>
              </w:rPr>
              <w:t>n</w:t>
            </w:r>
            <w:r w:rsidRPr="00714936">
              <w:rPr>
                <w:rFonts w:asciiTheme="minorHAnsi" w:eastAsia="Times New Roman" w:hAnsiTheme="minorHAnsi" w:cstheme="minorHAnsi"/>
                <w:spacing w:val="7"/>
                <w:sz w:val="24"/>
                <w:szCs w:val="24"/>
              </w:rPr>
              <w:t xml:space="preserve"> </w:t>
            </w:r>
            <w:r w:rsidRPr="00714936">
              <w:rPr>
                <w:rFonts w:asciiTheme="minorHAnsi" w:eastAsia="Times New Roman" w:hAnsiTheme="minorHAnsi" w:cstheme="minorHAnsi"/>
                <w:b/>
                <w:bCs/>
                <w:spacing w:val="1"/>
                <w:w w:val="99"/>
                <w:sz w:val="24"/>
                <w:szCs w:val="24"/>
              </w:rPr>
              <w:t>b</w:t>
            </w:r>
            <w:r w:rsidRPr="00714936">
              <w:rPr>
                <w:rFonts w:asciiTheme="minorHAnsi" w:eastAsia="Times New Roman" w:hAnsiTheme="minorHAnsi" w:cstheme="minorHAnsi"/>
                <w:b/>
                <w:bCs/>
                <w:sz w:val="24"/>
                <w:szCs w:val="24"/>
              </w:rPr>
              <w:t>y</w:t>
            </w:r>
            <w:r w:rsidRPr="00714936">
              <w:rPr>
                <w:rFonts w:asciiTheme="minorHAnsi" w:eastAsia="Times New Roman" w:hAnsiTheme="minorHAnsi" w:cstheme="minorHAnsi"/>
                <w:spacing w:val="7"/>
                <w:sz w:val="24"/>
                <w:szCs w:val="24"/>
              </w:rPr>
              <w:t xml:space="preserve"> </w:t>
            </w:r>
            <w:r w:rsidRPr="00714936">
              <w:rPr>
                <w:rFonts w:asciiTheme="minorHAnsi" w:eastAsia="Times New Roman" w:hAnsiTheme="minorHAnsi" w:cstheme="minorHAnsi"/>
                <w:b/>
                <w:bCs/>
                <w:w w:val="99"/>
                <w:sz w:val="24"/>
                <w:szCs w:val="24"/>
              </w:rPr>
              <w:t>t</w:t>
            </w:r>
            <w:r w:rsidRPr="00714936">
              <w:rPr>
                <w:rFonts w:asciiTheme="minorHAnsi" w:eastAsia="Times New Roman" w:hAnsiTheme="minorHAnsi" w:cstheme="minorHAnsi"/>
                <w:b/>
                <w:bCs/>
                <w:spacing w:val="-1"/>
                <w:w w:val="99"/>
                <w:sz w:val="24"/>
                <w:szCs w:val="24"/>
              </w:rPr>
              <w:t>n</w:t>
            </w:r>
            <w:r w:rsidRPr="00714936">
              <w:rPr>
                <w:rFonts w:asciiTheme="minorHAnsi" w:eastAsia="Times New Roman" w:hAnsiTheme="minorHAnsi" w:cstheme="minorHAnsi"/>
                <w:sz w:val="24"/>
                <w:szCs w:val="24"/>
              </w:rPr>
              <w:t>.</w:t>
            </w:r>
            <w:r w:rsidRPr="00714936">
              <w:rPr>
                <w:rFonts w:asciiTheme="minorHAnsi" w:eastAsia="Times New Roman" w:hAnsiTheme="minorHAnsi" w:cstheme="minorHAnsi"/>
                <w:spacing w:val="6"/>
                <w:sz w:val="24"/>
                <w:szCs w:val="24"/>
              </w:rPr>
              <w:t xml:space="preserve"> </w:t>
            </w:r>
            <w:r w:rsidRPr="00714936">
              <w:rPr>
                <w:rFonts w:asciiTheme="minorHAnsi" w:eastAsia="Times New Roman" w:hAnsiTheme="minorHAnsi" w:cstheme="minorHAnsi"/>
                <w:w w:val="99"/>
                <w:sz w:val="24"/>
                <w:szCs w:val="24"/>
              </w:rPr>
              <w:t>[If</w:t>
            </w:r>
            <w:r w:rsidRPr="00714936">
              <w:rPr>
                <w:rFonts w:asciiTheme="minorHAnsi" w:eastAsia="Times New Roman" w:hAnsiTheme="minorHAnsi" w:cstheme="minorHAnsi"/>
                <w:spacing w:val="6"/>
                <w:sz w:val="24"/>
                <w:szCs w:val="24"/>
              </w:rPr>
              <w:t xml:space="preserve"> </w:t>
            </w:r>
            <w:r w:rsidRPr="00714936">
              <w:rPr>
                <w:rFonts w:asciiTheme="minorHAnsi" w:eastAsia="Times New Roman" w:hAnsiTheme="minorHAnsi" w:cstheme="minorHAnsi"/>
                <w:spacing w:val="1"/>
                <w:sz w:val="24"/>
                <w:szCs w:val="24"/>
              </w:rPr>
              <w:t>a</w:t>
            </w:r>
            <w:r w:rsidRPr="00714936">
              <w:rPr>
                <w:rFonts w:asciiTheme="minorHAnsi" w:eastAsia="Times New Roman" w:hAnsiTheme="minorHAnsi" w:cstheme="minorHAnsi"/>
                <w:sz w:val="24"/>
                <w:szCs w:val="24"/>
              </w:rPr>
              <w:t>ll</w:t>
            </w:r>
            <w:r w:rsidRPr="00714936">
              <w:rPr>
                <w:rFonts w:asciiTheme="minorHAnsi" w:eastAsia="Times New Roman" w:hAnsiTheme="minorHAnsi" w:cstheme="minorHAnsi"/>
                <w:spacing w:val="7"/>
                <w:sz w:val="24"/>
                <w:szCs w:val="24"/>
              </w:rPr>
              <w:t xml:space="preserve"> </w:t>
            </w:r>
            <w:r w:rsidRPr="00714936">
              <w:rPr>
                <w:rFonts w:asciiTheme="minorHAnsi" w:eastAsia="Times New Roman" w:hAnsiTheme="minorHAnsi" w:cstheme="minorHAnsi"/>
                <w:spacing w:val="1"/>
                <w:sz w:val="24"/>
                <w:szCs w:val="24"/>
              </w:rPr>
              <w:t>t</w:t>
            </w:r>
            <w:r w:rsidRPr="00714936">
              <w:rPr>
                <w:rFonts w:asciiTheme="minorHAnsi" w:eastAsia="Times New Roman" w:hAnsiTheme="minorHAnsi" w:cstheme="minorHAnsi"/>
                <w:sz w:val="24"/>
                <w:szCs w:val="24"/>
              </w:rPr>
              <w:t>he</w:t>
            </w:r>
            <w:r w:rsidRPr="00714936">
              <w:rPr>
                <w:rFonts w:asciiTheme="minorHAnsi" w:eastAsia="Times New Roman" w:hAnsiTheme="minorHAnsi" w:cstheme="minorHAnsi"/>
                <w:spacing w:val="6"/>
                <w:sz w:val="24"/>
                <w:szCs w:val="24"/>
              </w:rPr>
              <w:t xml:space="preserve"> </w:t>
            </w:r>
            <w:r w:rsidRPr="00714936">
              <w:rPr>
                <w:rFonts w:asciiTheme="minorHAnsi" w:eastAsia="Times New Roman" w:hAnsiTheme="minorHAnsi" w:cstheme="minorHAnsi"/>
                <w:sz w:val="24"/>
                <w:szCs w:val="24"/>
              </w:rPr>
              <w:t>te</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pacing w:val="-1"/>
                <w:sz w:val="24"/>
                <w:szCs w:val="24"/>
              </w:rPr>
              <w:t>m</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pacing w:val="6"/>
                <w:sz w:val="24"/>
                <w:szCs w:val="24"/>
              </w:rPr>
              <w:t xml:space="preserve"> </w:t>
            </w:r>
            <w:r w:rsidRPr="00714936">
              <w:rPr>
                <w:rFonts w:asciiTheme="minorHAnsi" w:eastAsia="Times New Roman" w:hAnsiTheme="minorHAnsi" w:cstheme="minorHAnsi"/>
                <w:sz w:val="24"/>
                <w:szCs w:val="24"/>
              </w:rPr>
              <w:t>t1</w:t>
            </w:r>
            <w:r w:rsidRPr="00714936">
              <w:rPr>
                <w:rFonts w:asciiTheme="minorHAnsi" w:eastAsia="Times New Roman" w:hAnsiTheme="minorHAnsi" w:cstheme="minorHAnsi"/>
                <w:spacing w:val="7"/>
                <w:sz w:val="24"/>
                <w:szCs w:val="24"/>
              </w:rPr>
              <w:t xml:space="preserve"> </w:t>
            </w:r>
            <w:r w:rsidRPr="00714936">
              <w:rPr>
                <w:rFonts w:asciiTheme="minorHAnsi" w:eastAsia="Times New Roman" w:hAnsiTheme="minorHAnsi" w:cstheme="minorHAnsi"/>
                <w:spacing w:val="1"/>
                <w:sz w:val="24"/>
                <w:szCs w:val="24"/>
              </w:rPr>
              <w:t>.</w:t>
            </w:r>
            <w:r w:rsidRPr="00714936">
              <w:rPr>
                <w:rFonts w:asciiTheme="minorHAnsi" w:eastAsia="Times New Roman" w:hAnsiTheme="minorHAnsi" w:cstheme="minorHAnsi"/>
                <w:sz w:val="24"/>
                <w:szCs w:val="24"/>
              </w:rPr>
              <w:t>.</w:t>
            </w:r>
            <w:r w:rsidRPr="00714936">
              <w:rPr>
                <w:rFonts w:asciiTheme="minorHAnsi" w:eastAsia="Times New Roman" w:hAnsiTheme="minorHAnsi" w:cstheme="minorHAnsi"/>
                <w:spacing w:val="7"/>
                <w:sz w:val="24"/>
                <w:szCs w:val="24"/>
              </w:rPr>
              <w:t xml:space="preserve"> </w:t>
            </w:r>
            <w:r w:rsidRPr="00714936">
              <w:rPr>
                <w:rFonts w:asciiTheme="minorHAnsi" w:eastAsia="Times New Roman" w:hAnsiTheme="minorHAnsi" w:cstheme="minorHAnsi"/>
                <w:sz w:val="24"/>
                <w:szCs w:val="24"/>
              </w:rPr>
              <w:t>tn</w:t>
            </w:r>
            <w:r w:rsidRPr="00714936">
              <w:rPr>
                <w:rFonts w:asciiTheme="minorHAnsi" w:eastAsia="Times New Roman" w:hAnsiTheme="minorHAnsi" w:cstheme="minorHAnsi"/>
                <w:spacing w:val="7"/>
                <w:sz w:val="24"/>
                <w:szCs w:val="24"/>
              </w:rPr>
              <w:t xml:space="preserve"> </w:t>
            </w:r>
            <w:r w:rsidRPr="00714936">
              <w:rPr>
                <w:rFonts w:asciiTheme="minorHAnsi" w:eastAsia="Times New Roman" w:hAnsiTheme="minorHAnsi" w:cstheme="minorHAnsi"/>
                <w:sz w:val="24"/>
                <w:szCs w:val="24"/>
              </w:rPr>
              <w:t>a</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e</w:t>
            </w:r>
            <w:r w:rsidRPr="00714936">
              <w:rPr>
                <w:rFonts w:asciiTheme="minorHAnsi" w:eastAsia="Times New Roman" w:hAnsiTheme="minorHAnsi" w:cstheme="minorHAnsi"/>
                <w:spacing w:val="7"/>
                <w:sz w:val="24"/>
                <w:szCs w:val="24"/>
              </w:rPr>
              <w:t xml:space="preserve"> </w:t>
            </w:r>
            <w:r w:rsidRPr="00714936">
              <w:rPr>
                <w:rFonts w:asciiTheme="minorHAnsi" w:eastAsia="Times New Roman" w:hAnsiTheme="minorHAnsi" w:cstheme="minorHAnsi"/>
                <w:sz w:val="24"/>
                <w:szCs w:val="24"/>
              </w:rPr>
              <w:t>va</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ia</w:t>
            </w:r>
            <w:r w:rsidRPr="00714936">
              <w:rPr>
                <w:rFonts w:asciiTheme="minorHAnsi" w:eastAsia="Times New Roman" w:hAnsiTheme="minorHAnsi" w:cstheme="minorHAnsi"/>
                <w:spacing w:val="-1"/>
                <w:sz w:val="24"/>
                <w:szCs w:val="24"/>
              </w:rPr>
              <w:t>b</w:t>
            </w:r>
            <w:r w:rsidRPr="00714936">
              <w:rPr>
                <w:rFonts w:asciiTheme="minorHAnsi" w:eastAsia="Times New Roman" w:hAnsiTheme="minorHAnsi" w:cstheme="minorHAnsi"/>
                <w:sz w:val="24"/>
                <w:szCs w:val="24"/>
              </w:rPr>
              <w:t>le</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w:t>
            </w:r>
            <w:r w:rsidRPr="00714936">
              <w:rPr>
                <w:rFonts w:asciiTheme="minorHAnsi" w:eastAsia="Times New Roman" w:hAnsiTheme="minorHAnsi" w:cstheme="minorHAnsi"/>
                <w:spacing w:val="5"/>
                <w:sz w:val="24"/>
                <w:szCs w:val="24"/>
              </w:rPr>
              <w:t xml:space="preserve"> </w:t>
            </w:r>
            <w:r w:rsidRPr="00714936">
              <w:rPr>
                <w:rFonts w:asciiTheme="minorHAnsi" w:eastAsia="Times New Roman" w:hAnsiTheme="minorHAnsi" w:cstheme="minorHAnsi"/>
                <w:spacing w:val="1"/>
                <w:sz w:val="24"/>
                <w:szCs w:val="24"/>
              </w:rPr>
              <w:t>t</w:t>
            </w:r>
            <w:r w:rsidRPr="00714936">
              <w:rPr>
                <w:rFonts w:asciiTheme="minorHAnsi" w:eastAsia="Times New Roman" w:hAnsiTheme="minorHAnsi" w:cstheme="minorHAnsi"/>
                <w:sz w:val="24"/>
                <w:szCs w:val="24"/>
              </w:rPr>
              <w:t>he</w:t>
            </w:r>
            <w:r w:rsidRPr="00714936">
              <w:rPr>
                <w:rFonts w:asciiTheme="minorHAnsi" w:eastAsia="Times New Roman" w:hAnsiTheme="minorHAnsi" w:cstheme="minorHAnsi"/>
                <w:spacing w:val="7"/>
                <w:sz w:val="24"/>
                <w:szCs w:val="24"/>
              </w:rPr>
              <w:t xml:space="preserve">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ub</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pacing w:val="1"/>
                <w:sz w:val="24"/>
                <w:szCs w:val="24"/>
              </w:rPr>
              <w:t>t</w:t>
            </w:r>
            <w:r w:rsidRPr="00714936">
              <w:rPr>
                <w:rFonts w:asciiTheme="minorHAnsi" w:eastAsia="Times New Roman" w:hAnsiTheme="minorHAnsi" w:cstheme="minorHAnsi"/>
                <w:sz w:val="24"/>
                <w:szCs w:val="24"/>
              </w:rPr>
              <w:t>itution</w:t>
            </w:r>
            <w:r w:rsidRPr="00714936">
              <w:rPr>
                <w:rFonts w:asciiTheme="minorHAnsi" w:eastAsia="Times New Roman" w:hAnsiTheme="minorHAnsi" w:cstheme="minorHAnsi"/>
                <w:spacing w:val="6"/>
                <w:sz w:val="24"/>
                <w:szCs w:val="24"/>
              </w:rPr>
              <w:t xml:space="preserve"> </w:t>
            </w:r>
            <w:r w:rsidRPr="00714936">
              <w:rPr>
                <w:rFonts w:asciiTheme="minorHAnsi" w:eastAsia="Times New Roman" w:hAnsiTheme="minorHAnsi" w:cstheme="minorHAnsi"/>
                <w:spacing w:val="1"/>
                <w:sz w:val="24"/>
                <w:szCs w:val="24"/>
              </w:rPr>
              <w:t>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pacing w:val="6"/>
                <w:sz w:val="24"/>
                <w:szCs w:val="24"/>
              </w:rPr>
              <w:t xml:space="preserve"> </w:t>
            </w:r>
            <w:r w:rsidRPr="00714936">
              <w:rPr>
                <w:rFonts w:asciiTheme="minorHAnsi" w:eastAsia="Times New Roman" w:hAnsiTheme="minorHAnsi" w:cstheme="minorHAnsi"/>
                <w:sz w:val="24"/>
                <w:szCs w:val="24"/>
              </w:rPr>
              <w:t>called</w:t>
            </w:r>
            <w:r w:rsidRPr="00714936">
              <w:rPr>
                <w:rFonts w:asciiTheme="minorHAnsi" w:eastAsia="Times New Roman" w:hAnsiTheme="minorHAnsi" w:cstheme="minorHAnsi"/>
                <w:spacing w:val="6"/>
                <w:sz w:val="24"/>
                <w:szCs w:val="24"/>
              </w:rPr>
              <w:t xml:space="preserve"> </w:t>
            </w:r>
            <w:r w:rsidRPr="00714936">
              <w:rPr>
                <w:rFonts w:asciiTheme="minorHAnsi" w:eastAsia="Times New Roman" w:hAnsiTheme="minorHAnsi" w:cstheme="minorHAnsi"/>
                <w:sz w:val="24"/>
                <w:szCs w:val="24"/>
              </w:rPr>
              <w:t>an</w:t>
            </w:r>
            <w:r w:rsidRPr="00714936">
              <w:rPr>
                <w:rFonts w:asciiTheme="minorHAnsi" w:eastAsia="Times New Roman" w:hAnsiTheme="minorHAnsi" w:cstheme="minorHAnsi"/>
                <w:spacing w:val="6"/>
                <w:sz w:val="24"/>
                <w:szCs w:val="24"/>
              </w:rPr>
              <w:t xml:space="preserve"> </w:t>
            </w:r>
            <w:r w:rsidRPr="00714936">
              <w:rPr>
                <w:rFonts w:asciiTheme="minorHAnsi" w:eastAsia="Times New Roman" w:hAnsiTheme="minorHAnsi" w:cstheme="minorHAnsi"/>
                <w:b/>
                <w:bCs/>
                <w:sz w:val="24"/>
                <w:szCs w:val="24"/>
              </w:rPr>
              <w:t>al</w:t>
            </w:r>
            <w:r w:rsidRPr="00714936">
              <w:rPr>
                <w:rFonts w:asciiTheme="minorHAnsi" w:eastAsia="Times New Roman" w:hAnsiTheme="minorHAnsi" w:cstheme="minorHAnsi"/>
                <w:b/>
                <w:bCs/>
                <w:w w:val="99"/>
                <w:sz w:val="24"/>
                <w:szCs w:val="24"/>
              </w:rPr>
              <w:t>ph</w:t>
            </w:r>
            <w:r w:rsidRPr="00714936">
              <w:rPr>
                <w:rFonts w:asciiTheme="minorHAnsi" w:eastAsia="Times New Roman" w:hAnsiTheme="minorHAnsi" w:cstheme="minorHAnsi"/>
                <w:b/>
                <w:bCs/>
                <w:sz w:val="24"/>
                <w:szCs w:val="24"/>
              </w:rPr>
              <w:t>a</w:t>
            </w:r>
            <w:r w:rsidRPr="00714936">
              <w:rPr>
                <w:rFonts w:asciiTheme="minorHAnsi" w:eastAsia="Times New Roman" w:hAnsiTheme="minorHAnsi" w:cstheme="minorHAnsi"/>
                <w:b/>
                <w:bCs/>
                <w:w w:val="99"/>
                <w:sz w:val="24"/>
                <w:szCs w:val="24"/>
              </w:rPr>
              <w:t>b</w:t>
            </w:r>
            <w:r w:rsidRPr="00714936">
              <w:rPr>
                <w:rFonts w:asciiTheme="minorHAnsi" w:eastAsia="Times New Roman" w:hAnsiTheme="minorHAnsi" w:cstheme="minorHAnsi"/>
                <w:b/>
                <w:bCs/>
                <w:sz w:val="24"/>
                <w:szCs w:val="24"/>
              </w:rPr>
              <w:t>e</w:t>
            </w:r>
            <w:r w:rsidRPr="00714936">
              <w:rPr>
                <w:rFonts w:asciiTheme="minorHAnsi" w:eastAsia="Times New Roman" w:hAnsiTheme="minorHAnsi" w:cstheme="minorHAnsi"/>
                <w:b/>
                <w:bCs/>
                <w:w w:val="99"/>
                <w:sz w:val="24"/>
                <w:szCs w:val="24"/>
              </w:rPr>
              <w:t>t</w:t>
            </w:r>
            <w:r w:rsidRPr="00714936">
              <w:rPr>
                <w:rFonts w:asciiTheme="minorHAnsi" w:eastAsia="Times New Roman" w:hAnsiTheme="minorHAnsi" w:cstheme="minorHAnsi"/>
                <w:b/>
                <w:bCs/>
                <w:sz w:val="24"/>
                <w:szCs w:val="24"/>
              </w:rPr>
              <w:t>ic</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b/>
                <w:bCs/>
                <w:sz w:val="24"/>
                <w:szCs w:val="24"/>
              </w:rPr>
              <w:t>varia</w:t>
            </w:r>
            <w:r w:rsidRPr="00714936">
              <w:rPr>
                <w:rFonts w:asciiTheme="minorHAnsi" w:eastAsia="Times New Roman" w:hAnsiTheme="minorHAnsi" w:cstheme="minorHAnsi"/>
                <w:b/>
                <w:bCs/>
                <w:w w:val="99"/>
                <w:sz w:val="24"/>
                <w:szCs w:val="24"/>
              </w:rPr>
              <w:t>nt</w:t>
            </w:r>
            <w:r w:rsidRPr="00714936">
              <w:rPr>
                <w:rFonts w:asciiTheme="minorHAnsi" w:eastAsia="Times New Roman" w:hAnsiTheme="minorHAnsi" w:cstheme="minorHAnsi"/>
                <w:sz w:val="24"/>
                <w:szCs w:val="24"/>
              </w:rPr>
              <w:t>,</w:t>
            </w:r>
            <w:r w:rsidRPr="00714936">
              <w:rPr>
                <w:rFonts w:asciiTheme="minorHAnsi" w:eastAsia="Times New Roman" w:hAnsiTheme="minorHAnsi" w:cstheme="minorHAnsi"/>
                <w:spacing w:val="29"/>
                <w:sz w:val="24"/>
                <w:szCs w:val="24"/>
              </w:rPr>
              <w:t xml:space="preserve"> </w:t>
            </w:r>
            <w:r w:rsidRPr="00714936">
              <w:rPr>
                <w:rFonts w:asciiTheme="minorHAnsi" w:eastAsia="Times New Roman" w:hAnsiTheme="minorHAnsi" w:cstheme="minorHAnsi"/>
                <w:spacing w:val="1"/>
                <w:sz w:val="24"/>
                <w:szCs w:val="24"/>
              </w:rPr>
              <w:t>a</w:t>
            </w:r>
            <w:r w:rsidRPr="00714936">
              <w:rPr>
                <w:rFonts w:asciiTheme="minorHAnsi" w:eastAsia="Times New Roman" w:hAnsiTheme="minorHAnsi" w:cstheme="minorHAnsi"/>
                <w:sz w:val="24"/>
                <w:szCs w:val="24"/>
              </w:rPr>
              <w:t>nd</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sz w:val="24"/>
                <w:szCs w:val="24"/>
              </w:rPr>
              <w:t>i</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sz w:val="24"/>
                <w:szCs w:val="24"/>
              </w:rPr>
              <w:t>t</w:t>
            </w:r>
            <w:r w:rsidRPr="00714936">
              <w:rPr>
                <w:rFonts w:asciiTheme="minorHAnsi" w:eastAsia="Times New Roman" w:hAnsiTheme="minorHAnsi" w:cstheme="minorHAnsi"/>
                <w:spacing w:val="1"/>
                <w:sz w:val="24"/>
                <w:szCs w:val="24"/>
              </w:rPr>
              <w:t>h</w:t>
            </w:r>
            <w:r w:rsidRPr="00714936">
              <w:rPr>
                <w:rFonts w:asciiTheme="minorHAnsi" w:eastAsia="Times New Roman" w:hAnsiTheme="minorHAnsi" w:cstheme="minorHAnsi"/>
                <w:sz w:val="24"/>
                <w:szCs w:val="24"/>
              </w:rPr>
              <w:t>ey</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sz w:val="24"/>
                <w:szCs w:val="24"/>
              </w:rPr>
              <w:t>a</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e</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spacing w:val="1"/>
                <w:sz w:val="24"/>
                <w:szCs w:val="24"/>
              </w:rPr>
              <w:t>g</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ound</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spacing w:val="1"/>
                <w:sz w:val="24"/>
                <w:szCs w:val="24"/>
              </w:rPr>
              <w:t>t</w:t>
            </w:r>
            <w:r w:rsidRPr="00714936">
              <w:rPr>
                <w:rFonts w:asciiTheme="minorHAnsi" w:eastAsia="Times New Roman" w:hAnsiTheme="minorHAnsi" w:cstheme="minorHAnsi"/>
                <w:sz w:val="24"/>
                <w:szCs w:val="24"/>
              </w:rPr>
              <w:t>e</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pacing w:val="-1"/>
                <w:sz w:val="24"/>
                <w:szCs w:val="24"/>
              </w:rPr>
              <w:t>m</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w:t>
            </w:r>
            <w:r w:rsidRPr="00714936">
              <w:rPr>
                <w:rFonts w:asciiTheme="minorHAnsi" w:eastAsia="Times New Roman" w:hAnsiTheme="minorHAnsi" w:cstheme="minorHAnsi"/>
                <w:spacing w:val="29"/>
                <w:sz w:val="24"/>
                <w:szCs w:val="24"/>
              </w:rPr>
              <w:t xml:space="preserve"> </w:t>
            </w:r>
            <w:r w:rsidRPr="00714936">
              <w:rPr>
                <w:rFonts w:asciiTheme="minorHAnsi" w:eastAsia="Times New Roman" w:hAnsiTheme="minorHAnsi" w:cstheme="minorHAnsi"/>
                <w:sz w:val="24"/>
                <w:szCs w:val="24"/>
              </w:rPr>
              <w:t>it</w:t>
            </w:r>
            <w:r w:rsidRPr="00714936">
              <w:rPr>
                <w:rFonts w:asciiTheme="minorHAnsi" w:eastAsia="Times New Roman" w:hAnsiTheme="minorHAnsi" w:cstheme="minorHAnsi"/>
                <w:spacing w:val="31"/>
                <w:sz w:val="24"/>
                <w:szCs w:val="24"/>
              </w:rPr>
              <w:t xml:space="preserve"> </w:t>
            </w:r>
            <w:r w:rsidRPr="00714936">
              <w:rPr>
                <w:rFonts w:asciiTheme="minorHAnsi" w:eastAsia="Times New Roman" w:hAnsiTheme="minorHAnsi" w:cstheme="minorHAnsi"/>
                <w:sz w:val="24"/>
                <w:szCs w:val="24"/>
              </w:rPr>
              <w:t>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sz w:val="24"/>
                <w:szCs w:val="24"/>
              </w:rPr>
              <w:t>cal</w:t>
            </w:r>
            <w:r w:rsidRPr="00714936">
              <w:rPr>
                <w:rFonts w:asciiTheme="minorHAnsi" w:eastAsia="Times New Roman" w:hAnsiTheme="minorHAnsi" w:cstheme="minorHAnsi"/>
                <w:spacing w:val="1"/>
                <w:sz w:val="24"/>
                <w:szCs w:val="24"/>
              </w:rPr>
              <w:t>l</w:t>
            </w:r>
            <w:r w:rsidRPr="00714936">
              <w:rPr>
                <w:rFonts w:asciiTheme="minorHAnsi" w:eastAsia="Times New Roman" w:hAnsiTheme="minorHAnsi" w:cstheme="minorHAnsi"/>
                <w:sz w:val="24"/>
                <w:szCs w:val="24"/>
              </w:rPr>
              <w:t>ed</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sz w:val="24"/>
                <w:szCs w:val="24"/>
              </w:rPr>
              <w:t>a</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b/>
                <w:bCs/>
                <w:sz w:val="24"/>
                <w:szCs w:val="24"/>
              </w:rPr>
              <w:t>gro</w:t>
            </w:r>
            <w:r w:rsidRPr="00714936">
              <w:rPr>
                <w:rFonts w:asciiTheme="minorHAnsi" w:eastAsia="Times New Roman" w:hAnsiTheme="minorHAnsi" w:cstheme="minorHAnsi"/>
                <w:b/>
                <w:bCs/>
                <w:w w:val="99"/>
                <w:sz w:val="24"/>
                <w:szCs w:val="24"/>
              </w:rPr>
              <w:t>und</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b/>
                <w:bCs/>
                <w:w w:val="99"/>
                <w:sz w:val="24"/>
                <w:szCs w:val="24"/>
              </w:rPr>
              <w:t>subst</w:t>
            </w:r>
            <w:r w:rsidRPr="00714936">
              <w:rPr>
                <w:rFonts w:asciiTheme="minorHAnsi" w:eastAsia="Times New Roman" w:hAnsiTheme="minorHAnsi" w:cstheme="minorHAnsi"/>
                <w:b/>
                <w:bCs/>
                <w:sz w:val="24"/>
                <w:szCs w:val="24"/>
              </w:rPr>
              <w:t>i</w:t>
            </w:r>
            <w:r w:rsidRPr="00714936">
              <w:rPr>
                <w:rFonts w:asciiTheme="minorHAnsi" w:eastAsia="Times New Roman" w:hAnsiTheme="minorHAnsi" w:cstheme="minorHAnsi"/>
                <w:b/>
                <w:bCs/>
                <w:w w:val="99"/>
                <w:sz w:val="24"/>
                <w:szCs w:val="24"/>
              </w:rPr>
              <w:t>tut</w:t>
            </w:r>
            <w:r w:rsidRPr="00714936">
              <w:rPr>
                <w:rFonts w:asciiTheme="minorHAnsi" w:eastAsia="Times New Roman" w:hAnsiTheme="minorHAnsi" w:cstheme="minorHAnsi"/>
                <w:b/>
                <w:bCs/>
                <w:sz w:val="24"/>
                <w:szCs w:val="24"/>
              </w:rPr>
              <w:t>io</w:t>
            </w:r>
            <w:r w:rsidRPr="00714936">
              <w:rPr>
                <w:rFonts w:asciiTheme="minorHAnsi" w:eastAsia="Times New Roman" w:hAnsiTheme="minorHAnsi" w:cstheme="minorHAnsi"/>
                <w:b/>
                <w:bCs/>
                <w:spacing w:val="1"/>
                <w:w w:val="99"/>
                <w:sz w:val="24"/>
                <w:szCs w:val="24"/>
              </w:rPr>
              <w:t>n</w:t>
            </w:r>
            <w:r w:rsidRPr="00714936">
              <w:rPr>
                <w:rFonts w:asciiTheme="minorHAnsi" w:eastAsia="Times New Roman" w:hAnsiTheme="minorHAnsi" w:cstheme="minorHAnsi"/>
                <w:sz w:val="24"/>
                <w:szCs w:val="24"/>
              </w:rPr>
              <w:t>.</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pacing w:val="29"/>
                <w:sz w:val="24"/>
                <w:szCs w:val="24"/>
              </w:rPr>
              <w:t xml:space="preserve"> </w:t>
            </w:r>
            <w:r w:rsidRPr="00714936">
              <w:rPr>
                <w:rFonts w:asciiTheme="minorHAnsi" w:eastAsia="Times New Roman" w:hAnsiTheme="minorHAnsi" w:cstheme="minorHAnsi"/>
                <w:w w:val="99"/>
                <w:sz w:val="24"/>
                <w:szCs w:val="24"/>
              </w:rPr>
              <w:t>N</w:t>
            </w:r>
            <w:r w:rsidRPr="00714936">
              <w:rPr>
                <w:rFonts w:asciiTheme="minorHAnsi" w:eastAsia="Times New Roman" w:hAnsiTheme="minorHAnsi" w:cstheme="minorHAnsi"/>
                <w:sz w:val="24"/>
                <w:szCs w:val="24"/>
              </w:rPr>
              <w:t>o</w:t>
            </w:r>
            <w:r w:rsidRPr="00714936">
              <w:rPr>
                <w:rFonts w:asciiTheme="minorHAnsi" w:eastAsia="Times New Roman" w:hAnsiTheme="minorHAnsi" w:cstheme="minorHAnsi"/>
                <w:spacing w:val="1"/>
                <w:sz w:val="24"/>
                <w:szCs w:val="24"/>
              </w:rPr>
              <w:t>t</w:t>
            </w:r>
            <w:r w:rsidRPr="00714936">
              <w:rPr>
                <w:rFonts w:asciiTheme="minorHAnsi" w:eastAsia="Times New Roman" w:hAnsiTheme="minorHAnsi" w:cstheme="minorHAnsi"/>
                <w:sz w:val="24"/>
                <w:szCs w:val="24"/>
              </w:rPr>
              <w:t>e</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sz w:val="24"/>
                <w:szCs w:val="24"/>
              </w:rPr>
              <w:t>that</w:t>
            </w:r>
            <w:r w:rsidRPr="00714936">
              <w:rPr>
                <w:rFonts w:asciiTheme="minorHAnsi" w:eastAsia="Times New Roman" w:hAnsiTheme="minorHAnsi" w:cstheme="minorHAnsi"/>
                <w:spacing w:val="30"/>
                <w:sz w:val="24"/>
                <w:szCs w:val="24"/>
              </w:rPr>
              <w:t xml:space="preserve"> </w:t>
            </w:r>
            <w:r w:rsidRPr="00714936">
              <w:rPr>
                <w:rFonts w:asciiTheme="minorHAnsi" w:eastAsia="Times New Roman" w:hAnsiTheme="minorHAnsi" w:cstheme="minorHAnsi"/>
                <w:sz w:val="24"/>
                <w:szCs w:val="24"/>
              </w:rPr>
              <w:t xml:space="preserve">a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i</w:t>
            </w:r>
            <w:r w:rsidRPr="00714936">
              <w:rPr>
                <w:rFonts w:asciiTheme="minorHAnsi" w:eastAsia="Times New Roman" w:hAnsiTheme="minorHAnsi" w:cstheme="minorHAnsi"/>
                <w:spacing w:val="-1"/>
                <w:sz w:val="24"/>
                <w:szCs w:val="24"/>
              </w:rPr>
              <w:t>m</w:t>
            </w:r>
            <w:r w:rsidRPr="00714936">
              <w:rPr>
                <w:rFonts w:asciiTheme="minorHAnsi" w:eastAsia="Times New Roman" w:hAnsiTheme="minorHAnsi" w:cstheme="minorHAnsi"/>
                <w:sz w:val="24"/>
                <w:szCs w:val="24"/>
              </w:rPr>
              <w:t>ultaneou</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ub</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ti</w:t>
            </w:r>
            <w:r w:rsidRPr="00714936">
              <w:rPr>
                <w:rFonts w:asciiTheme="minorHAnsi" w:eastAsia="Times New Roman" w:hAnsiTheme="minorHAnsi" w:cstheme="minorHAnsi"/>
                <w:spacing w:val="1"/>
                <w:sz w:val="24"/>
                <w:szCs w:val="24"/>
              </w:rPr>
              <w:t>t</w:t>
            </w:r>
            <w:r w:rsidRPr="00714936">
              <w:rPr>
                <w:rFonts w:asciiTheme="minorHAnsi" w:eastAsia="Times New Roman" w:hAnsiTheme="minorHAnsi" w:cstheme="minorHAnsi"/>
                <w:sz w:val="24"/>
                <w:szCs w:val="24"/>
              </w:rPr>
              <w:t>ution 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spacing w:val="1"/>
                <w:sz w:val="24"/>
                <w:szCs w:val="24"/>
              </w:rPr>
              <w:t>n</w:t>
            </w:r>
            <w:r w:rsidRPr="00714936">
              <w:rPr>
                <w:rFonts w:asciiTheme="minorHAnsi" w:eastAsia="Times New Roman" w:hAnsiTheme="minorHAnsi" w:cstheme="minorHAnsi"/>
                <w:sz w:val="24"/>
                <w:szCs w:val="24"/>
              </w:rPr>
              <w:t xml:space="preserve">ot the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a</w:t>
            </w:r>
            <w:r w:rsidRPr="00714936">
              <w:rPr>
                <w:rFonts w:asciiTheme="minorHAnsi" w:eastAsia="Times New Roman" w:hAnsiTheme="minorHAnsi" w:cstheme="minorHAnsi"/>
                <w:spacing w:val="-2"/>
                <w:sz w:val="24"/>
                <w:szCs w:val="24"/>
              </w:rPr>
              <w:t>m</w:t>
            </w:r>
            <w:r w:rsidRPr="00714936">
              <w:rPr>
                <w:rFonts w:asciiTheme="minorHAnsi" w:eastAsia="Times New Roman" w:hAnsiTheme="minorHAnsi" w:cstheme="minorHAnsi"/>
                <w:sz w:val="24"/>
                <w:szCs w:val="24"/>
              </w:rPr>
              <w:t>e a</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a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equential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pacing w:val="1"/>
                <w:sz w:val="24"/>
                <w:szCs w:val="24"/>
              </w:rPr>
              <w:t>u</w:t>
            </w:r>
            <w:r w:rsidRPr="00714936">
              <w:rPr>
                <w:rFonts w:asciiTheme="minorHAnsi" w:eastAsia="Times New Roman" w:hAnsiTheme="minorHAnsi" w:cstheme="minorHAnsi"/>
                <w:sz w:val="24"/>
                <w:szCs w:val="24"/>
              </w:rPr>
              <w:t>b</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titution.</w:t>
            </w:r>
          </w:p>
          <w:p w:rsidR="00A462C2" w:rsidRPr="00714936" w:rsidRDefault="00A462C2" w:rsidP="00105BF0">
            <w:pPr>
              <w:autoSpaceDE w:val="0"/>
              <w:autoSpaceDN w:val="0"/>
              <w:adjustRightInd w:val="0"/>
              <w:spacing w:line="236" w:lineRule="auto"/>
              <w:ind w:right="-20"/>
              <w:rPr>
                <w:rFonts w:asciiTheme="minorHAnsi" w:eastAsia="Times New Roman" w:hAnsiTheme="minorHAnsi" w:cstheme="minorHAnsi"/>
                <w:b/>
                <w:sz w:val="24"/>
                <w:szCs w:val="24"/>
              </w:rPr>
            </w:pPr>
          </w:p>
          <w:p w:rsidR="00105BF0" w:rsidRPr="00714936" w:rsidRDefault="00105BF0" w:rsidP="00714936">
            <w:pPr>
              <w:autoSpaceDE w:val="0"/>
              <w:autoSpaceDN w:val="0"/>
              <w:adjustRightInd w:val="0"/>
              <w:ind w:right="-20"/>
              <w:rPr>
                <w:rFonts w:asciiTheme="minorHAnsi" w:eastAsia="Times New Roman" w:hAnsiTheme="minorHAnsi" w:cstheme="minorHAnsi"/>
                <w:b/>
                <w:color w:val="000000" w:themeColor="text1"/>
                <w:sz w:val="24"/>
                <w:szCs w:val="24"/>
              </w:rPr>
            </w:pPr>
            <w:r w:rsidRPr="00714936">
              <w:rPr>
                <w:rFonts w:asciiTheme="minorHAnsi" w:eastAsia="Times New Roman" w:hAnsiTheme="minorHAnsi" w:cstheme="minorHAnsi"/>
                <w:b/>
                <w:color w:val="000000" w:themeColor="text1"/>
                <w:w w:val="99"/>
                <w:sz w:val="24"/>
                <w:szCs w:val="24"/>
              </w:rPr>
              <w:t>Unificati</w:t>
            </w:r>
            <w:r w:rsidRPr="00714936">
              <w:rPr>
                <w:rFonts w:asciiTheme="minorHAnsi" w:eastAsia="Times New Roman" w:hAnsiTheme="minorHAnsi" w:cstheme="minorHAnsi"/>
                <w:b/>
                <w:color w:val="000000" w:themeColor="text1"/>
                <w:spacing w:val="1"/>
                <w:w w:val="99"/>
                <w:sz w:val="24"/>
                <w:szCs w:val="24"/>
              </w:rPr>
              <w:t>o</w:t>
            </w:r>
            <w:r w:rsidRPr="00714936">
              <w:rPr>
                <w:rFonts w:asciiTheme="minorHAnsi" w:eastAsia="Times New Roman" w:hAnsiTheme="minorHAnsi" w:cstheme="minorHAnsi"/>
                <w:b/>
                <w:color w:val="000000" w:themeColor="text1"/>
                <w:w w:val="99"/>
                <w:sz w:val="24"/>
                <w:szCs w:val="24"/>
              </w:rPr>
              <w:t>n</w:t>
            </w:r>
          </w:p>
          <w:p w:rsidR="00105BF0" w:rsidRPr="00714936" w:rsidRDefault="00105BF0" w:rsidP="00105BF0">
            <w:pPr>
              <w:autoSpaceDE w:val="0"/>
              <w:autoSpaceDN w:val="0"/>
              <w:adjustRightInd w:val="0"/>
              <w:spacing w:line="240" w:lineRule="exact"/>
              <w:rPr>
                <w:rFonts w:asciiTheme="minorHAnsi" w:eastAsia="Times New Roman" w:hAnsiTheme="minorHAnsi" w:cstheme="minorHAnsi"/>
                <w:color w:val="000000" w:themeColor="text1"/>
                <w:sz w:val="24"/>
                <w:szCs w:val="24"/>
              </w:rPr>
            </w:pPr>
          </w:p>
          <w:p w:rsidR="00105BF0" w:rsidRDefault="00105BF0" w:rsidP="00105BF0">
            <w:pPr>
              <w:autoSpaceDE w:val="0"/>
              <w:autoSpaceDN w:val="0"/>
              <w:adjustRightInd w:val="0"/>
              <w:spacing w:after="18" w:line="20" w:lineRule="exact"/>
              <w:rPr>
                <w:rFonts w:ascii="Times New Roman" w:eastAsia="Times New Roman" w:hAnsi="Times New Roman"/>
                <w:sz w:val="2"/>
                <w:szCs w:val="2"/>
              </w:rPr>
            </w:pPr>
          </w:p>
          <w:p w:rsidR="00105BF0" w:rsidRPr="00714936" w:rsidRDefault="00105BF0" w:rsidP="00714936">
            <w:pPr>
              <w:autoSpaceDE w:val="0"/>
              <w:autoSpaceDN w:val="0"/>
              <w:adjustRightInd w:val="0"/>
              <w:spacing w:line="239" w:lineRule="auto"/>
              <w:ind w:right="1759"/>
              <w:jc w:val="both"/>
              <w:rPr>
                <w:rFonts w:asciiTheme="minorHAnsi" w:eastAsia="Times New Roman" w:hAnsiTheme="minorHAnsi" w:cstheme="minorHAnsi"/>
                <w:sz w:val="24"/>
                <w:szCs w:val="24"/>
              </w:rPr>
            </w:pPr>
            <w:r>
              <w:rPr>
                <w:rFonts w:ascii="Symbol" w:eastAsia="Times New Roman" w:hAnsi="Symbol" w:cs="Symbol"/>
                <w:w w:val="76"/>
                <w:sz w:val="20"/>
                <w:szCs w:val="20"/>
              </w:rPr>
              <w:t></w:t>
            </w:r>
            <w:r>
              <w:rPr>
                <w:rFonts w:ascii="Symbol" w:eastAsia="Times New Roman" w:hAnsi="Symbol" w:cs="Symbol"/>
                <w:w w:val="76"/>
                <w:sz w:val="20"/>
                <w:szCs w:val="20"/>
              </w:rPr>
              <w:t></w:t>
            </w:r>
            <w:r w:rsidRPr="00714936">
              <w:rPr>
                <w:rFonts w:asciiTheme="minorHAnsi" w:eastAsia="Times New Roman" w:hAnsiTheme="minorHAnsi" w:cstheme="minorHAnsi"/>
                <w:w w:val="99"/>
                <w:sz w:val="24"/>
                <w:szCs w:val="24"/>
              </w:rPr>
              <w:t>G</w:t>
            </w:r>
            <w:r w:rsidRPr="00714936">
              <w:rPr>
                <w:rFonts w:asciiTheme="minorHAnsi" w:eastAsia="Times New Roman" w:hAnsiTheme="minorHAnsi" w:cstheme="minorHAnsi"/>
                <w:sz w:val="24"/>
                <w:szCs w:val="24"/>
              </w:rPr>
              <w:t xml:space="preserve">iven </w:t>
            </w:r>
            <w:r w:rsidRPr="00714936">
              <w:rPr>
                <w:rFonts w:asciiTheme="minorHAnsi" w:eastAsia="Times New Roman" w:hAnsiTheme="minorHAnsi" w:cstheme="minorHAnsi"/>
                <w:spacing w:val="1"/>
                <w:sz w:val="24"/>
                <w:szCs w:val="24"/>
              </w:rPr>
              <w:t>t</w:t>
            </w:r>
            <w:r w:rsidRPr="00714936">
              <w:rPr>
                <w:rFonts w:asciiTheme="minorHAnsi" w:eastAsia="Times New Roman" w:hAnsiTheme="minorHAnsi" w:cstheme="minorHAnsi"/>
                <w:w w:val="99"/>
                <w:sz w:val="24"/>
                <w:szCs w:val="24"/>
              </w:rPr>
              <w:t>w</w:t>
            </w:r>
            <w:r w:rsidRPr="00714936">
              <w:rPr>
                <w:rFonts w:asciiTheme="minorHAnsi" w:eastAsia="Times New Roman" w:hAnsiTheme="minorHAnsi" w:cstheme="minorHAnsi"/>
                <w:sz w:val="24"/>
                <w:szCs w:val="24"/>
              </w:rPr>
              <w:t xml:space="preserve">o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ub</w:t>
            </w:r>
            <w:r w:rsidRPr="00714936">
              <w:rPr>
                <w:rFonts w:asciiTheme="minorHAnsi" w:eastAsia="Times New Roman" w:hAnsiTheme="minorHAnsi" w:cstheme="minorHAnsi"/>
                <w:spacing w:val="1"/>
                <w:w w:val="99"/>
                <w:sz w:val="24"/>
                <w:szCs w:val="24"/>
              </w:rPr>
              <w:t>s</w:t>
            </w:r>
            <w:r w:rsidRPr="00714936">
              <w:rPr>
                <w:rFonts w:asciiTheme="minorHAnsi" w:eastAsia="Times New Roman" w:hAnsiTheme="minorHAnsi" w:cstheme="minorHAnsi"/>
                <w:sz w:val="24"/>
                <w:szCs w:val="24"/>
              </w:rPr>
              <w:t>titutio</w:t>
            </w:r>
            <w:r w:rsidRPr="00714936">
              <w:rPr>
                <w:rFonts w:asciiTheme="minorHAnsi" w:eastAsia="Times New Roman" w:hAnsiTheme="minorHAnsi" w:cstheme="minorHAnsi"/>
                <w:spacing w:val="-1"/>
                <w:sz w:val="24"/>
                <w:szCs w:val="24"/>
              </w:rPr>
              <w:t>n</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 </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z w:val="24"/>
                <w:szCs w:val="24"/>
              </w:rPr>
              <w:t xml:space="preserve">t1/x1 .. </w:t>
            </w:r>
            <w:r w:rsidRPr="00714936">
              <w:rPr>
                <w:rFonts w:asciiTheme="minorHAnsi" w:eastAsia="Times New Roman" w:hAnsiTheme="minorHAnsi" w:cstheme="minorHAnsi"/>
                <w:spacing w:val="1"/>
                <w:sz w:val="24"/>
                <w:szCs w:val="24"/>
              </w:rPr>
              <w:t>t</w:t>
            </w:r>
            <w:r w:rsidRPr="00714936">
              <w:rPr>
                <w:rFonts w:asciiTheme="minorHAnsi" w:eastAsia="Times New Roman" w:hAnsiTheme="minorHAnsi" w:cstheme="minorHAnsi"/>
                <w:sz w:val="24"/>
                <w:szCs w:val="24"/>
              </w:rPr>
              <w:t>n/xn</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z w:val="24"/>
                <w:szCs w:val="24"/>
              </w:rPr>
              <w:t xml:space="preserve"> and </w:t>
            </w:r>
            <w:r w:rsidRPr="00714936">
              <w:rPr>
                <w:rFonts w:asciiTheme="minorHAnsi" w:eastAsia="Times New Roman" w:hAnsiTheme="minorHAnsi" w:cstheme="minorHAnsi"/>
                <w:w w:val="99"/>
                <w:sz w:val="24"/>
                <w:szCs w:val="24"/>
              </w:rPr>
              <w:t>V</w:t>
            </w:r>
            <w:r w:rsidRPr="00714936">
              <w:rPr>
                <w:rFonts w:asciiTheme="minorHAnsi" w:eastAsia="Times New Roman" w:hAnsiTheme="minorHAnsi" w:cstheme="minorHAnsi"/>
                <w:sz w:val="24"/>
                <w:szCs w:val="24"/>
              </w:rPr>
              <w:t xml:space="preserve"> = </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z w:val="24"/>
                <w:szCs w:val="24"/>
              </w:rPr>
              <w:t xml:space="preserve">u1/y1 </w:t>
            </w:r>
            <w:r w:rsidRPr="00714936">
              <w:rPr>
                <w:rFonts w:asciiTheme="minorHAnsi" w:eastAsia="Times New Roman" w:hAnsiTheme="minorHAnsi" w:cstheme="minorHAnsi"/>
                <w:spacing w:val="1"/>
                <w:sz w:val="24"/>
                <w:szCs w:val="24"/>
              </w:rPr>
              <w:t>.</w:t>
            </w:r>
            <w:r w:rsidRPr="00714936">
              <w:rPr>
                <w:rFonts w:asciiTheme="minorHAnsi" w:eastAsia="Times New Roman" w:hAnsiTheme="minorHAnsi" w:cstheme="minorHAnsi"/>
                <w:sz w:val="24"/>
                <w:szCs w:val="24"/>
              </w:rPr>
              <w:t>. u</w:t>
            </w:r>
            <w:r w:rsidRPr="00714936">
              <w:rPr>
                <w:rFonts w:asciiTheme="minorHAnsi" w:eastAsia="Times New Roman" w:hAnsiTheme="minorHAnsi" w:cstheme="minorHAnsi"/>
                <w:spacing w:val="-1"/>
                <w:sz w:val="24"/>
                <w:szCs w:val="24"/>
              </w:rPr>
              <w:t>m</w:t>
            </w:r>
            <w:r w:rsidRPr="00714936">
              <w:rPr>
                <w:rFonts w:asciiTheme="minorHAnsi" w:eastAsia="Times New Roman" w:hAnsiTheme="minorHAnsi" w:cstheme="minorHAnsi"/>
                <w:sz w:val="24"/>
                <w:szCs w:val="24"/>
              </w:rPr>
              <w:t>/y</w:t>
            </w:r>
            <w:r w:rsidRPr="00714936">
              <w:rPr>
                <w:rFonts w:asciiTheme="minorHAnsi" w:eastAsia="Times New Roman" w:hAnsiTheme="minorHAnsi" w:cstheme="minorHAnsi"/>
                <w:spacing w:val="-2"/>
                <w:sz w:val="24"/>
                <w:szCs w:val="24"/>
              </w:rPr>
              <w:t>m</w:t>
            </w:r>
            <w:r w:rsidRPr="00714936">
              <w:rPr>
                <w:rFonts w:asciiTheme="minorHAnsi" w:eastAsia="Times New Roman" w:hAnsiTheme="minorHAnsi" w:cstheme="minorHAnsi"/>
                <w:w w:val="99"/>
                <w:sz w:val="24"/>
                <w:szCs w:val="24"/>
              </w:rPr>
              <w:t>]</w:t>
            </w:r>
            <w:r w:rsidR="00714936" w:rsidRPr="00714936">
              <w:rPr>
                <w:rFonts w:asciiTheme="minorHAnsi" w:eastAsia="Times New Roman" w:hAnsiTheme="minorHAnsi" w:cstheme="minorHAnsi"/>
                <w:sz w:val="24"/>
                <w:szCs w:val="24"/>
              </w:rPr>
              <w:t>, the</w:t>
            </w:r>
            <w:r w:rsid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b/>
                <w:bCs/>
                <w:sz w:val="24"/>
                <w:szCs w:val="24"/>
              </w:rPr>
              <w:t>co</w:t>
            </w:r>
            <w:r w:rsidRPr="00714936">
              <w:rPr>
                <w:rFonts w:asciiTheme="minorHAnsi" w:eastAsia="Times New Roman" w:hAnsiTheme="minorHAnsi" w:cstheme="minorHAnsi"/>
                <w:b/>
                <w:bCs/>
                <w:w w:val="99"/>
                <w:sz w:val="24"/>
                <w:szCs w:val="24"/>
              </w:rPr>
              <w:t>m</w:t>
            </w:r>
            <w:r w:rsidRPr="00714936">
              <w:rPr>
                <w:rFonts w:asciiTheme="minorHAnsi" w:eastAsia="Times New Roman" w:hAnsiTheme="minorHAnsi" w:cstheme="minorHAnsi"/>
                <w:b/>
                <w:bCs/>
                <w:spacing w:val="1"/>
                <w:w w:val="99"/>
                <w:sz w:val="24"/>
                <w:szCs w:val="24"/>
              </w:rPr>
              <w:t>p</w:t>
            </w:r>
            <w:r w:rsidRPr="00714936">
              <w:rPr>
                <w:rFonts w:asciiTheme="minorHAnsi" w:eastAsia="Times New Roman" w:hAnsiTheme="minorHAnsi" w:cstheme="minorHAnsi"/>
                <w:b/>
                <w:bCs/>
                <w:sz w:val="24"/>
                <w:szCs w:val="24"/>
              </w:rPr>
              <w:t>o</w:t>
            </w:r>
            <w:r w:rsidRPr="00714936">
              <w:rPr>
                <w:rFonts w:asciiTheme="minorHAnsi" w:eastAsia="Times New Roman" w:hAnsiTheme="minorHAnsi" w:cstheme="minorHAnsi"/>
                <w:b/>
                <w:bCs/>
                <w:w w:val="99"/>
                <w:sz w:val="24"/>
                <w:szCs w:val="24"/>
              </w:rPr>
              <w:t>s</w:t>
            </w:r>
            <w:r w:rsidRPr="00714936">
              <w:rPr>
                <w:rFonts w:asciiTheme="minorHAnsi" w:eastAsia="Times New Roman" w:hAnsiTheme="minorHAnsi" w:cstheme="minorHAnsi"/>
                <w:b/>
                <w:bCs/>
                <w:spacing w:val="1"/>
                <w:sz w:val="24"/>
                <w:szCs w:val="24"/>
              </w:rPr>
              <w:t>i</w:t>
            </w:r>
            <w:r w:rsidRPr="00714936">
              <w:rPr>
                <w:rFonts w:asciiTheme="minorHAnsi" w:eastAsia="Times New Roman" w:hAnsiTheme="minorHAnsi" w:cstheme="minorHAnsi"/>
                <w:b/>
                <w:bCs/>
                <w:w w:val="99"/>
                <w:sz w:val="24"/>
                <w:szCs w:val="24"/>
              </w:rPr>
              <w:t>t</w:t>
            </w:r>
            <w:r w:rsidRPr="00714936">
              <w:rPr>
                <w:rFonts w:asciiTheme="minorHAnsi" w:eastAsia="Times New Roman" w:hAnsiTheme="minorHAnsi" w:cstheme="minorHAnsi"/>
                <w:b/>
                <w:bCs/>
                <w:sz w:val="24"/>
                <w:szCs w:val="24"/>
              </w:rPr>
              <w:t>i</w:t>
            </w:r>
            <w:r w:rsidRPr="00714936">
              <w:rPr>
                <w:rFonts w:asciiTheme="minorHAnsi" w:eastAsia="Times New Roman" w:hAnsiTheme="minorHAnsi" w:cstheme="minorHAnsi"/>
                <w:b/>
                <w:bCs/>
                <w:spacing w:val="-1"/>
                <w:sz w:val="24"/>
                <w:szCs w:val="24"/>
              </w:rPr>
              <w:t>o</w:t>
            </w:r>
            <w:r w:rsidRPr="00714936">
              <w:rPr>
                <w:rFonts w:asciiTheme="minorHAnsi" w:eastAsia="Times New Roman" w:hAnsiTheme="minorHAnsi" w:cstheme="minorHAnsi"/>
                <w:b/>
                <w:bCs/>
                <w:w w:val="99"/>
                <w:sz w:val="24"/>
                <w:szCs w:val="24"/>
              </w:rPr>
              <w:t>n</w:t>
            </w:r>
            <w:r w:rsidRPr="00714936">
              <w:rPr>
                <w:rFonts w:asciiTheme="minorHAnsi" w:eastAsia="Times New Roman" w:hAnsiTheme="minorHAnsi" w:cstheme="minorHAnsi"/>
                <w:spacing w:val="-1"/>
                <w:sz w:val="24"/>
                <w:szCs w:val="24"/>
              </w:rPr>
              <w:t xml:space="preserve"> </w:t>
            </w:r>
            <w:r w:rsidRPr="00714936">
              <w:rPr>
                <w:rFonts w:asciiTheme="minorHAnsi" w:eastAsia="Times New Roman" w:hAnsiTheme="minorHAnsi" w:cstheme="minorHAnsi"/>
                <w:sz w:val="24"/>
                <w:szCs w:val="24"/>
              </w:rPr>
              <w:t>o</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and </w:t>
            </w:r>
            <w:r w:rsidRPr="00714936">
              <w:rPr>
                <w:rFonts w:asciiTheme="minorHAnsi" w:eastAsia="Times New Roman" w:hAnsiTheme="minorHAnsi" w:cstheme="minorHAnsi"/>
                <w:w w:val="99"/>
                <w:sz w:val="24"/>
                <w:szCs w:val="24"/>
              </w:rPr>
              <w:t>V</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 </w:t>
            </w:r>
            <w:r w:rsidRPr="00714936">
              <w:rPr>
                <w:rFonts w:asciiTheme="minorHAnsi" w:eastAsia="Times New Roman" w:hAnsiTheme="minorHAnsi" w:cstheme="minorHAnsi"/>
                <w:w w:val="99"/>
                <w:sz w:val="24"/>
                <w:szCs w:val="24"/>
              </w:rPr>
              <w:t>V</w:t>
            </w:r>
            <w:r w:rsidRPr="00714936">
              <w:rPr>
                <w:rFonts w:asciiTheme="minorHAnsi" w:eastAsia="Times New Roman" w:hAnsiTheme="minorHAnsi" w:cstheme="minorHAnsi"/>
                <w:sz w:val="24"/>
                <w:szCs w:val="24"/>
              </w:rPr>
              <w:t>, 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the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ub</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titution obtained by:</w:t>
            </w:r>
          </w:p>
          <w:p w:rsidR="00105BF0" w:rsidRPr="00714936" w:rsidRDefault="00105BF0" w:rsidP="00714936">
            <w:pPr>
              <w:autoSpaceDE w:val="0"/>
              <w:autoSpaceDN w:val="0"/>
              <w:adjustRightInd w:val="0"/>
              <w:spacing w:line="237" w:lineRule="auto"/>
              <w:ind w:right="1756"/>
              <w:jc w:val="both"/>
              <w:rPr>
                <w:rFonts w:asciiTheme="minorHAnsi" w:eastAsia="Times New Roman" w:hAnsiTheme="minorHAnsi" w:cstheme="minorHAnsi"/>
                <w:sz w:val="24"/>
                <w:szCs w:val="24"/>
              </w:rPr>
            </w:pPr>
            <w:r w:rsidRPr="00714936">
              <w:rPr>
                <w:rFonts w:asciiTheme="minorHAnsi" w:eastAsia="Times New Roman" w:hAnsiTheme="minorHAnsi" w:cstheme="minorHAnsi"/>
                <w:sz w:val="24"/>
                <w:szCs w:val="24"/>
              </w:rPr>
              <w:t xml:space="preserve"> o</w:t>
            </w:r>
            <w:r w:rsidRPr="00714936">
              <w:rPr>
                <w:rFonts w:asciiTheme="minorHAnsi" w:eastAsia="Times New Roman" w:hAnsiTheme="minorHAnsi" w:cstheme="minorHAnsi"/>
                <w:spacing w:val="119"/>
                <w:sz w:val="24"/>
                <w:szCs w:val="24"/>
              </w:rPr>
              <w:t xml:space="preserve"> </w:t>
            </w:r>
            <w:r w:rsidRPr="00714936">
              <w:rPr>
                <w:rFonts w:asciiTheme="minorHAnsi" w:eastAsia="Times New Roman" w:hAnsiTheme="minorHAnsi" w:cstheme="minorHAnsi"/>
                <w:w w:val="99"/>
                <w:sz w:val="24"/>
                <w:szCs w:val="24"/>
              </w:rPr>
              <w:t>A</w:t>
            </w:r>
            <w:r w:rsidRPr="00714936">
              <w:rPr>
                <w:rFonts w:asciiTheme="minorHAnsi" w:eastAsia="Times New Roman" w:hAnsiTheme="minorHAnsi" w:cstheme="minorHAnsi"/>
                <w:sz w:val="24"/>
                <w:szCs w:val="24"/>
              </w:rPr>
              <w:t xml:space="preserve">pplying </w:t>
            </w:r>
            <w:r w:rsidRPr="00714936">
              <w:rPr>
                <w:rFonts w:asciiTheme="minorHAnsi" w:eastAsia="Times New Roman" w:hAnsiTheme="minorHAnsi" w:cstheme="minorHAnsi"/>
                <w:w w:val="99"/>
                <w:sz w:val="24"/>
                <w:szCs w:val="24"/>
              </w:rPr>
              <w:t>V</w:t>
            </w:r>
            <w:r w:rsidRPr="00714936">
              <w:rPr>
                <w:rFonts w:asciiTheme="minorHAnsi" w:eastAsia="Times New Roman" w:hAnsiTheme="minorHAnsi" w:cstheme="minorHAnsi"/>
                <w:sz w:val="24"/>
                <w:szCs w:val="24"/>
              </w:rPr>
              <w:t xml:space="preserve"> to</w:t>
            </w:r>
            <w:r w:rsidRPr="00714936">
              <w:rPr>
                <w:rFonts w:asciiTheme="minorHAnsi" w:eastAsia="Times New Roman" w:hAnsiTheme="minorHAnsi" w:cstheme="minorHAnsi"/>
                <w:spacing w:val="1"/>
                <w:sz w:val="24"/>
                <w:szCs w:val="24"/>
              </w:rPr>
              <w:t xml:space="preserve"> </w:t>
            </w:r>
            <w:r w:rsidRPr="00714936">
              <w:rPr>
                <w:rFonts w:asciiTheme="minorHAnsi" w:eastAsia="Times New Roman" w:hAnsiTheme="minorHAnsi" w:cstheme="minorHAnsi"/>
                <w:sz w:val="24"/>
                <w:szCs w:val="24"/>
              </w:rPr>
              <w:t xml:space="preserve">t1 .. tn </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z w:val="24"/>
                <w:szCs w:val="24"/>
              </w:rPr>
              <w:t>the ope</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 xml:space="preserve">ation on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ub</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titution</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w w:val="99"/>
                <w:sz w:val="24"/>
                <w:szCs w:val="24"/>
              </w:rPr>
              <w:t>w</w:t>
            </w:r>
            <w:r w:rsidRPr="00714936">
              <w:rPr>
                <w:rFonts w:asciiTheme="minorHAnsi" w:eastAsia="Times New Roman" w:hAnsiTheme="minorHAnsi" w:cstheme="minorHAnsi"/>
                <w:sz w:val="24"/>
                <w:szCs w:val="24"/>
              </w:rPr>
              <w:t>ith ju</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t thi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p</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ope</w:t>
            </w:r>
            <w:r w:rsidRPr="00714936">
              <w:rPr>
                <w:rFonts w:asciiTheme="minorHAnsi" w:eastAsia="Times New Roman" w:hAnsiTheme="minorHAnsi" w:cstheme="minorHAnsi"/>
                <w:spacing w:val="1"/>
                <w:w w:val="99"/>
                <w:sz w:val="24"/>
                <w:szCs w:val="24"/>
              </w:rPr>
              <w:t>r</w:t>
            </w:r>
            <w:r w:rsidRPr="00714936">
              <w:rPr>
                <w:rFonts w:asciiTheme="minorHAnsi" w:eastAsia="Times New Roman" w:hAnsiTheme="minorHAnsi" w:cstheme="minorHAnsi"/>
                <w:sz w:val="24"/>
                <w:szCs w:val="24"/>
              </w:rPr>
              <w:t>ty 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called </w:t>
            </w:r>
            <w:r w:rsidRPr="00714936">
              <w:rPr>
                <w:rFonts w:asciiTheme="minorHAnsi" w:eastAsia="Times New Roman" w:hAnsiTheme="minorHAnsi" w:cstheme="minorHAnsi"/>
                <w:b/>
                <w:bCs/>
                <w:sz w:val="24"/>
                <w:szCs w:val="24"/>
              </w:rPr>
              <w:t>co</w:t>
            </w:r>
            <w:r w:rsidRPr="00714936">
              <w:rPr>
                <w:rFonts w:asciiTheme="minorHAnsi" w:eastAsia="Times New Roman" w:hAnsiTheme="minorHAnsi" w:cstheme="minorHAnsi"/>
                <w:b/>
                <w:bCs/>
                <w:w w:val="99"/>
                <w:sz w:val="24"/>
                <w:szCs w:val="24"/>
              </w:rPr>
              <w:t>n</w:t>
            </w:r>
            <w:r w:rsidRPr="00714936">
              <w:rPr>
                <w:rFonts w:asciiTheme="minorHAnsi" w:eastAsia="Times New Roman" w:hAnsiTheme="minorHAnsi" w:cstheme="minorHAnsi"/>
                <w:b/>
                <w:bCs/>
                <w:sz w:val="24"/>
                <w:szCs w:val="24"/>
              </w:rPr>
              <w:t>ca</w:t>
            </w:r>
            <w:r w:rsidRPr="00714936">
              <w:rPr>
                <w:rFonts w:asciiTheme="minorHAnsi" w:eastAsia="Times New Roman" w:hAnsiTheme="minorHAnsi" w:cstheme="minorHAnsi"/>
                <w:b/>
                <w:bCs/>
                <w:w w:val="99"/>
                <w:sz w:val="24"/>
                <w:szCs w:val="24"/>
              </w:rPr>
              <w:t>t</w:t>
            </w:r>
            <w:r w:rsidRPr="00714936">
              <w:rPr>
                <w:rFonts w:asciiTheme="minorHAnsi" w:eastAsia="Times New Roman" w:hAnsiTheme="minorHAnsi" w:cstheme="minorHAnsi"/>
                <w:b/>
                <w:bCs/>
                <w:sz w:val="24"/>
                <w:szCs w:val="24"/>
              </w:rPr>
              <w:t>e</w:t>
            </w:r>
            <w:r w:rsidRPr="00714936">
              <w:rPr>
                <w:rFonts w:asciiTheme="minorHAnsi" w:eastAsia="Times New Roman" w:hAnsiTheme="minorHAnsi" w:cstheme="minorHAnsi"/>
                <w:b/>
                <w:bCs/>
                <w:w w:val="99"/>
                <w:sz w:val="24"/>
                <w:szCs w:val="24"/>
              </w:rPr>
              <w:t>n</w:t>
            </w:r>
            <w:r w:rsidRPr="00714936">
              <w:rPr>
                <w:rFonts w:asciiTheme="minorHAnsi" w:eastAsia="Times New Roman" w:hAnsiTheme="minorHAnsi" w:cstheme="minorHAnsi"/>
                <w:b/>
                <w:bCs/>
                <w:sz w:val="24"/>
                <w:szCs w:val="24"/>
              </w:rPr>
              <w:t>a</w:t>
            </w:r>
            <w:r w:rsidRPr="00714936">
              <w:rPr>
                <w:rFonts w:asciiTheme="minorHAnsi" w:eastAsia="Times New Roman" w:hAnsiTheme="minorHAnsi" w:cstheme="minorHAnsi"/>
                <w:b/>
                <w:bCs/>
                <w:w w:val="99"/>
                <w:sz w:val="24"/>
                <w:szCs w:val="24"/>
              </w:rPr>
              <w:t>t</w:t>
            </w:r>
            <w:r w:rsidRPr="00714936">
              <w:rPr>
                <w:rFonts w:asciiTheme="minorHAnsi" w:eastAsia="Times New Roman" w:hAnsiTheme="minorHAnsi" w:cstheme="minorHAnsi"/>
                <w:b/>
                <w:bCs/>
                <w:sz w:val="24"/>
                <w:szCs w:val="24"/>
              </w:rPr>
              <w:t>io</w:t>
            </w:r>
            <w:r w:rsidRPr="00714936">
              <w:rPr>
                <w:rFonts w:asciiTheme="minorHAnsi" w:eastAsia="Times New Roman" w:hAnsiTheme="minorHAnsi" w:cstheme="minorHAnsi"/>
                <w:b/>
                <w:bCs/>
                <w:spacing w:val="-1"/>
                <w:w w:val="99"/>
                <w:sz w:val="24"/>
                <w:szCs w:val="24"/>
              </w:rPr>
              <w:t>n</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z w:val="24"/>
                <w:szCs w:val="24"/>
              </w:rPr>
              <w:t>, and</w:t>
            </w:r>
          </w:p>
          <w:p w:rsidR="00105BF0" w:rsidRPr="00714936" w:rsidRDefault="00105BF0" w:rsidP="00714936">
            <w:pPr>
              <w:autoSpaceDE w:val="0"/>
              <w:autoSpaceDN w:val="0"/>
              <w:adjustRightInd w:val="0"/>
              <w:spacing w:line="237" w:lineRule="auto"/>
              <w:ind w:left="1178" w:right="-20"/>
              <w:jc w:val="both"/>
              <w:rPr>
                <w:rFonts w:asciiTheme="minorHAnsi" w:eastAsia="Times New Roman" w:hAnsiTheme="minorHAnsi" w:cstheme="minorHAnsi"/>
                <w:sz w:val="24"/>
                <w:szCs w:val="24"/>
              </w:rPr>
            </w:pPr>
            <w:r w:rsidRPr="00714936">
              <w:rPr>
                <w:rFonts w:asciiTheme="minorHAnsi" w:eastAsia="Times New Roman" w:hAnsiTheme="minorHAnsi" w:cstheme="minorHAnsi"/>
                <w:sz w:val="24"/>
                <w:szCs w:val="24"/>
              </w:rPr>
              <w:t>o</w:t>
            </w:r>
            <w:r w:rsidRPr="00714936">
              <w:rPr>
                <w:rFonts w:asciiTheme="minorHAnsi" w:eastAsia="Times New Roman" w:hAnsiTheme="minorHAnsi" w:cstheme="minorHAnsi"/>
                <w:spacing w:val="119"/>
                <w:sz w:val="24"/>
                <w:szCs w:val="24"/>
              </w:rPr>
              <w:t xml:space="preserve"> </w:t>
            </w:r>
            <w:r w:rsidRPr="00714936">
              <w:rPr>
                <w:rFonts w:asciiTheme="minorHAnsi" w:eastAsia="Times New Roman" w:hAnsiTheme="minorHAnsi" w:cstheme="minorHAnsi"/>
                <w:sz w:val="24"/>
                <w:szCs w:val="24"/>
              </w:rPr>
              <w:t>ad</w:t>
            </w:r>
            <w:r w:rsidRPr="00714936">
              <w:rPr>
                <w:rFonts w:asciiTheme="minorHAnsi" w:eastAsia="Times New Roman" w:hAnsiTheme="minorHAnsi" w:cstheme="minorHAnsi"/>
                <w:spacing w:val="1"/>
                <w:sz w:val="24"/>
                <w:szCs w:val="24"/>
              </w:rPr>
              <w:t>d</w:t>
            </w:r>
            <w:r w:rsidRPr="00714936">
              <w:rPr>
                <w:rFonts w:asciiTheme="minorHAnsi" w:eastAsia="Times New Roman" w:hAnsiTheme="minorHAnsi" w:cstheme="minorHAnsi"/>
                <w:sz w:val="24"/>
                <w:szCs w:val="24"/>
              </w:rPr>
              <w:t>ing any pai</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 xml:space="preserve"> uj/yj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uch that yj 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pacing w:val="-1"/>
                <w:sz w:val="24"/>
                <w:szCs w:val="24"/>
              </w:rPr>
              <w:t xml:space="preserve"> </w:t>
            </w:r>
            <w:r w:rsidRPr="00714936">
              <w:rPr>
                <w:rFonts w:asciiTheme="minorHAnsi" w:eastAsia="Times New Roman" w:hAnsiTheme="minorHAnsi" w:cstheme="minorHAnsi"/>
                <w:sz w:val="24"/>
                <w:szCs w:val="24"/>
              </w:rPr>
              <w:t>not in {x1 ..</w:t>
            </w:r>
            <w:r w:rsidRPr="00714936">
              <w:rPr>
                <w:rFonts w:asciiTheme="minorHAnsi" w:eastAsia="Times New Roman" w:hAnsiTheme="minorHAnsi" w:cstheme="minorHAnsi"/>
                <w:spacing w:val="-1"/>
                <w:sz w:val="24"/>
                <w:szCs w:val="24"/>
              </w:rPr>
              <w:t xml:space="preserve"> </w:t>
            </w:r>
            <w:r w:rsidRPr="00714936">
              <w:rPr>
                <w:rFonts w:asciiTheme="minorHAnsi" w:eastAsia="Times New Roman" w:hAnsiTheme="minorHAnsi" w:cstheme="minorHAnsi"/>
                <w:sz w:val="24"/>
                <w:szCs w:val="24"/>
              </w:rPr>
              <w:t>xn}.</w:t>
            </w:r>
          </w:p>
          <w:p w:rsidR="00105BF0" w:rsidRDefault="00105BF0" w:rsidP="00105BF0">
            <w:pPr>
              <w:autoSpaceDE w:val="0"/>
              <w:autoSpaceDN w:val="0"/>
              <w:adjustRightInd w:val="0"/>
              <w:spacing w:line="240" w:lineRule="exact"/>
              <w:rPr>
                <w:rFonts w:ascii="Times New Roman" w:eastAsia="Times New Roman" w:hAnsi="Times New Roman"/>
                <w:sz w:val="24"/>
                <w:szCs w:val="24"/>
              </w:rPr>
            </w:pPr>
          </w:p>
          <w:p w:rsidR="00105BF0" w:rsidRDefault="00105BF0" w:rsidP="00105BF0">
            <w:pPr>
              <w:autoSpaceDE w:val="0"/>
              <w:autoSpaceDN w:val="0"/>
              <w:adjustRightInd w:val="0"/>
              <w:spacing w:after="14" w:line="20" w:lineRule="exact"/>
              <w:rPr>
                <w:rFonts w:ascii="Times New Roman" w:eastAsia="Times New Roman" w:hAnsi="Times New Roman"/>
                <w:sz w:val="2"/>
                <w:szCs w:val="2"/>
              </w:rPr>
            </w:pPr>
          </w:p>
          <w:p w:rsidR="00105BF0" w:rsidRPr="00714936" w:rsidRDefault="00105BF0" w:rsidP="00714936">
            <w:pPr>
              <w:autoSpaceDE w:val="0"/>
              <w:autoSpaceDN w:val="0"/>
              <w:adjustRightInd w:val="0"/>
              <w:spacing w:line="360" w:lineRule="auto"/>
              <w:jc w:val="both"/>
              <w:rPr>
                <w:rFonts w:asciiTheme="minorHAnsi" w:eastAsia="Times New Roman" w:hAnsiTheme="minorHAnsi" w:cstheme="minorHAnsi"/>
                <w:sz w:val="24"/>
                <w:szCs w:val="24"/>
              </w:rPr>
            </w:pP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o</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 xml:space="preserve"> exa</w:t>
            </w:r>
            <w:r w:rsidRPr="00714936">
              <w:rPr>
                <w:rFonts w:asciiTheme="minorHAnsi" w:eastAsia="Times New Roman" w:hAnsiTheme="minorHAnsi" w:cstheme="minorHAnsi"/>
                <w:spacing w:val="-1"/>
                <w:sz w:val="24"/>
                <w:szCs w:val="24"/>
              </w:rPr>
              <w:t>m</w:t>
            </w:r>
            <w:r w:rsidRPr="00714936">
              <w:rPr>
                <w:rFonts w:asciiTheme="minorHAnsi" w:eastAsia="Times New Roman" w:hAnsiTheme="minorHAnsi" w:cstheme="minorHAnsi"/>
                <w:sz w:val="24"/>
                <w:szCs w:val="24"/>
              </w:rPr>
              <w:t xml:space="preserve">ple: </w:t>
            </w:r>
            <w:r w:rsidRPr="00714936">
              <w:rPr>
                <w:rFonts w:asciiTheme="minorHAnsi" w:eastAsia="Times New Roman" w:hAnsiTheme="minorHAnsi" w:cstheme="minorHAnsi"/>
                <w:w w:val="99"/>
                <w:sz w:val="24"/>
                <w:szCs w:val="24"/>
              </w:rPr>
              <w:t>[G(</w:t>
            </w:r>
            <w:r w:rsidRPr="00714936">
              <w:rPr>
                <w:rFonts w:asciiTheme="minorHAnsi" w:eastAsia="Times New Roman" w:hAnsiTheme="minorHAnsi" w:cstheme="minorHAnsi"/>
                <w:sz w:val="24"/>
                <w:szCs w:val="24"/>
              </w:rPr>
              <w:t>x y</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z w:val="24"/>
                <w:szCs w:val="24"/>
              </w:rPr>
              <w:t>/z</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z w:val="24"/>
                <w:szCs w:val="24"/>
              </w:rPr>
              <w:t>.</w:t>
            </w:r>
            <w:r w:rsidRPr="00714936">
              <w:rPr>
                <w:rFonts w:asciiTheme="minorHAnsi" w:eastAsia="Times New Roman" w:hAnsiTheme="minorHAnsi" w:cstheme="minorHAnsi"/>
                <w:w w:val="99"/>
                <w:sz w:val="24"/>
                <w:szCs w:val="24"/>
              </w:rPr>
              <w:t>[A</w:t>
            </w:r>
            <w:r w:rsidRPr="00714936">
              <w:rPr>
                <w:rFonts w:asciiTheme="minorHAnsi" w:eastAsia="Times New Roman" w:hAnsiTheme="minorHAnsi" w:cstheme="minorHAnsi"/>
                <w:sz w:val="24"/>
                <w:szCs w:val="24"/>
              </w:rPr>
              <w:t>/x B/y C/</w:t>
            </w:r>
            <w:r w:rsidRPr="00714936">
              <w:rPr>
                <w:rFonts w:asciiTheme="minorHAnsi" w:eastAsia="Times New Roman" w:hAnsiTheme="minorHAnsi" w:cstheme="minorHAnsi"/>
                <w:w w:val="99"/>
                <w:sz w:val="24"/>
                <w:szCs w:val="24"/>
              </w:rPr>
              <w:t>w</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w w:val="99"/>
                <w:sz w:val="24"/>
                <w:szCs w:val="24"/>
              </w:rPr>
              <w:t>D</w:t>
            </w:r>
            <w:r w:rsidRPr="00714936">
              <w:rPr>
                <w:rFonts w:asciiTheme="minorHAnsi" w:eastAsia="Times New Roman" w:hAnsiTheme="minorHAnsi" w:cstheme="minorHAnsi"/>
                <w:sz w:val="24"/>
                <w:szCs w:val="24"/>
              </w:rPr>
              <w:t>/z</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z w:val="24"/>
                <w:szCs w:val="24"/>
              </w:rPr>
              <w:t xml:space="preserve"> 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w w:val="99"/>
                <w:sz w:val="24"/>
                <w:szCs w:val="24"/>
              </w:rPr>
              <w:t>[G(A</w:t>
            </w:r>
            <w:r w:rsidRPr="00714936">
              <w:rPr>
                <w:rFonts w:asciiTheme="minorHAnsi" w:eastAsia="Times New Roman" w:hAnsiTheme="minorHAnsi" w:cstheme="minorHAnsi"/>
                <w:sz w:val="24"/>
                <w:szCs w:val="24"/>
              </w:rPr>
              <w:t xml:space="preserve"> B</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z w:val="24"/>
                <w:szCs w:val="24"/>
              </w:rPr>
              <w:t>/z</w:t>
            </w:r>
            <w:r w:rsidRPr="00714936">
              <w:rPr>
                <w:rFonts w:asciiTheme="minorHAnsi" w:eastAsia="Times New Roman" w:hAnsiTheme="minorHAnsi" w:cstheme="minorHAnsi"/>
                <w:spacing w:val="-1"/>
                <w:sz w:val="24"/>
                <w:szCs w:val="24"/>
              </w:rPr>
              <w:t xml:space="preserve"> </w:t>
            </w:r>
            <w:r w:rsidRPr="00714936">
              <w:rPr>
                <w:rFonts w:asciiTheme="minorHAnsi" w:eastAsia="Times New Roman" w:hAnsiTheme="minorHAnsi" w:cstheme="minorHAnsi"/>
                <w:w w:val="99"/>
                <w:sz w:val="24"/>
                <w:szCs w:val="24"/>
              </w:rPr>
              <w:t>A</w:t>
            </w:r>
            <w:r w:rsidRPr="00714936">
              <w:rPr>
                <w:rFonts w:asciiTheme="minorHAnsi" w:eastAsia="Times New Roman" w:hAnsiTheme="minorHAnsi" w:cstheme="minorHAnsi"/>
                <w:sz w:val="24"/>
                <w:szCs w:val="24"/>
              </w:rPr>
              <w:t>/x B/y C/</w:t>
            </w:r>
            <w:r w:rsidRPr="00714936">
              <w:rPr>
                <w:rFonts w:asciiTheme="minorHAnsi" w:eastAsia="Times New Roman" w:hAnsiTheme="minorHAnsi" w:cstheme="minorHAnsi"/>
                <w:w w:val="99"/>
                <w:sz w:val="24"/>
                <w:szCs w:val="24"/>
              </w:rPr>
              <w:t>w]</w:t>
            </w:r>
            <w:r w:rsidRPr="00714936">
              <w:rPr>
                <w:rFonts w:asciiTheme="minorHAnsi" w:eastAsia="Times New Roman" w:hAnsiTheme="minorHAnsi" w:cstheme="minorHAnsi"/>
                <w:sz w:val="24"/>
                <w:szCs w:val="24"/>
              </w:rPr>
              <w:t>.</w:t>
            </w:r>
          </w:p>
          <w:p w:rsidR="00105BF0" w:rsidRPr="00714936" w:rsidRDefault="00105BF0" w:rsidP="00714936">
            <w:pPr>
              <w:autoSpaceDE w:val="0"/>
              <w:autoSpaceDN w:val="0"/>
              <w:adjustRightInd w:val="0"/>
              <w:spacing w:line="360" w:lineRule="auto"/>
              <w:jc w:val="both"/>
              <w:rPr>
                <w:rFonts w:asciiTheme="minorHAnsi" w:eastAsia="Times New Roman" w:hAnsiTheme="minorHAnsi" w:cstheme="minorHAnsi"/>
                <w:sz w:val="24"/>
                <w:szCs w:val="24"/>
              </w:rPr>
            </w:pPr>
            <w:r w:rsidRPr="00714936">
              <w:rPr>
                <w:rFonts w:asciiTheme="minorHAnsi" w:eastAsia="Times New Roman" w:hAnsiTheme="minorHAnsi" w:cstheme="minorHAnsi"/>
                <w:sz w:val="24"/>
                <w:szCs w:val="24"/>
              </w:rPr>
              <w:t>Co</w:t>
            </w:r>
            <w:r w:rsidRPr="00714936">
              <w:rPr>
                <w:rFonts w:asciiTheme="minorHAnsi" w:eastAsia="Times New Roman" w:hAnsiTheme="minorHAnsi" w:cstheme="minorHAnsi"/>
                <w:spacing w:val="-1"/>
                <w:sz w:val="24"/>
                <w:szCs w:val="24"/>
              </w:rPr>
              <w:t>m</w:t>
            </w:r>
            <w:r w:rsidRPr="00714936">
              <w:rPr>
                <w:rFonts w:asciiTheme="minorHAnsi" w:eastAsia="Times New Roman" w:hAnsiTheme="minorHAnsi" w:cstheme="minorHAnsi"/>
                <w:sz w:val="24"/>
                <w:szCs w:val="24"/>
              </w:rPr>
              <w:t>po</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iti</w:t>
            </w:r>
            <w:r w:rsidRPr="00714936">
              <w:rPr>
                <w:rFonts w:asciiTheme="minorHAnsi" w:eastAsia="Times New Roman" w:hAnsiTheme="minorHAnsi" w:cstheme="minorHAnsi"/>
                <w:spacing w:val="-1"/>
                <w:sz w:val="24"/>
                <w:szCs w:val="24"/>
              </w:rPr>
              <w:t>o</w:t>
            </w:r>
            <w:r w:rsidRPr="00714936">
              <w:rPr>
                <w:rFonts w:asciiTheme="minorHAnsi" w:eastAsia="Times New Roman" w:hAnsiTheme="minorHAnsi" w:cstheme="minorHAnsi"/>
                <w:sz w:val="24"/>
                <w:szCs w:val="24"/>
              </w:rPr>
              <w:t>n 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an ope</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pacing w:val="1"/>
                <w:sz w:val="24"/>
                <w:szCs w:val="24"/>
              </w:rPr>
              <w:t>a</w:t>
            </w:r>
            <w:r w:rsidRPr="00714936">
              <w:rPr>
                <w:rFonts w:asciiTheme="minorHAnsi" w:eastAsia="Times New Roman" w:hAnsiTheme="minorHAnsi" w:cstheme="minorHAnsi"/>
                <w:sz w:val="24"/>
                <w:szCs w:val="24"/>
              </w:rPr>
              <w:t>tio</w:t>
            </w:r>
            <w:r w:rsidRPr="00714936">
              <w:rPr>
                <w:rFonts w:asciiTheme="minorHAnsi" w:eastAsia="Times New Roman" w:hAnsiTheme="minorHAnsi" w:cstheme="minorHAnsi"/>
                <w:w w:val="99"/>
                <w:sz w:val="24"/>
                <w:szCs w:val="24"/>
              </w:rPr>
              <w:t>n</w:t>
            </w:r>
            <w:r w:rsidRPr="00714936">
              <w:rPr>
                <w:rFonts w:asciiTheme="minorHAnsi" w:eastAsia="Times New Roman" w:hAnsiTheme="minorHAnsi" w:cstheme="minorHAnsi"/>
                <w:sz w:val="24"/>
                <w:szCs w:val="24"/>
              </w:rPr>
              <w:t xml:space="preserve"> that 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a</w:t>
            </w:r>
            <w:r w:rsidRPr="00714936">
              <w:rPr>
                <w:rFonts w:asciiTheme="minorHAnsi" w:eastAsia="Times New Roman" w:hAnsiTheme="minorHAnsi" w:cstheme="minorHAnsi"/>
                <w:w w:val="99"/>
                <w:sz w:val="24"/>
                <w:szCs w:val="24"/>
              </w:rPr>
              <w:t>ss</w:t>
            </w:r>
            <w:r w:rsidRPr="00714936">
              <w:rPr>
                <w:rFonts w:asciiTheme="minorHAnsi" w:eastAsia="Times New Roman" w:hAnsiTheme="minorHAnsi" w:cstheme="minorHAnsi"/>
                <w:sz w:val="24"/>
                <w:szCs w:val="24"/>
              </w:rPr>
              <w:t>ociative and non commutative</w:t>
            </w:r>
          </w:p>
          <w:p w:rsidR="00105BF0" w:rsidRPr="00714936" w:rsidRDefault="00105BF0" w:rsidP="00714936">
            <w:pPr>
              <w:autoSpaceDE w:val="0"/>
              <w:autoSpaceDN w:val="0"/>
              <w:adjustRightInd w:val="0"/>
              <w:spacing w:line="360" w:lineRule="auto"/>
              <w:jc w:val="both"/>
              <w:rPr>
                <w:rFonts w:asciiTheme="minorHAnsi" w:eastAsia="Times New Roman" w:hAnsiTheme="minorHAnsi" w:cstheme="minorHAnsi"/>
                <w:sz w:val="24"/>
                <w:szCs w:val="24"/>
              </w:rPr>
            </w:pPr>
          </w:p>
          <w:p w:rsidR="00105BF0" w:rsidRPr="00714936" w:rsidRDefault="00105BF0" w:rsidP="00714936">
            <w:pPr>
              <w:tabs>
                <w:tab w:val="left" w:pos="818"/>
              </w:tabs>
              <w:autoSpaceDE w:val="0"/>
              <w:autoSpaceDN w:val="0"/>
              <w:adjustRightInd w:val="0"/>
              <w:spacing w:line="360" w:lineRule="auto"/>
              <w:jc w:val="both"/>
              <w:rPr>
                <w:rFonts w:asciiTheme="minorHAnsi" w:eastAsia="Times New Roman" w:hAnsiTheme="minorHAnsi" w:cstheme="minorHAnsi"/>
                <w:sz w:val="24"/>
                <w:szCs w:val="24"/>
              </w:rPr>
            </w:pPr>
            <w:r w:rsidRPr="00714936">
              <w:rPr>
                <w:rFonts w:asciiTheme="minorHAnsi" w:eastAsia="Times New Roman" w:hAnsiTheme="minorHAnsi" w:cstheme="minorHAnsi"/>
                <w:w w:val="76"/>
                <w:sz w:val="24"/>
                <w:szCs w:val="24"/>
              </w:rPr>
              <w:t></w:t>
            </w:r>
            <w:r w:rsidRPr="00714936">
              <w:rPr>
                <w:rFonts w:asciiTheme="minorHAnsi" w:eastAsia="Times New Roman" w:hAnsiTheme="minorHAnsi" w:cstheme="minorHAnsi"/>
                <w:w w:val="76"/>
                <w:sz w:val="24"/>
                <w:szCs w:val="24"/>
              </w:rPr>
              <w:tab/>
            </w:r>
            <w:r w:rsidRPr="00714936">
              <w:rPr>
                <w:rFonts w:asciiTheme="minorHAnsi" w:eastAsia="Times New Roman" w:hAnsiTheme="minorHAnsi" w:cstheme="minorHAnsi"/>
                <w:w w:val="99"/>
                <w:sz w:val="24"/>
                <w:szCs w:val="24"/>
              </w:rPr>
              <w:t>A</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et o</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o</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pacing w:val="-1"/>
                <w:sz w:val="24"/>
                <w:szCs w:val="24"/>
              </w:rPr>
              <w:t>m</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 xml:space="preserve">1 .. </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n</w:t>
            </w:r>
            <w:r w:rsidRPr="00714936">
              <w:rPr>
                <w:rFonts w:asciiTheme="minorHAnsi" w:eastAsia="Times New Roman" w:hAnsiTheme="minorHAnsi" w:cstheme="minorHAnsi"/>
                <w:spacing w:val="1"/>
                <w:sz w:val="24"/>
                <w:szCs w:val="24"/>
              </w:rPr>
              <w:t xml:space="preserve"> </w:t>
            </w:r>
            <w:r w:rsidRPr="00714936">
              <w:rPr>
                <w:rFonts w:asciiTheme="minorHAnsi" w:eastAsia="Times New Roman" w:hAnsiTheme="minorHAnsi" w:cstheme="minorHAnsi"/>
                <w:sz w:val="24"/>
                <w:szCs w:val="24"/>
              </w:rPr>
              <w:t>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b/>
                <w:bCs/>
                <w:w w:val="99"/>
                <w:sz w:val="24"/>
                <w:szCs w:val="24"/>
              </w:rPr>
              <w:t>un</w:t>
            </w:r>
            <w:r w:rsidRPr="00714936">
              <w:rPr>
                <w:rFonts w:asciiTheme="minorHAnsi" w:eastAsia="Times New Roman" w:hAnsiTheme="minorHAnsi" w:cstheme="minorHAnsi"/>
                <w:b/>
                <w:bCs/>
                <w:sz w:val="24"/>
                <w:szCs w:val="24"/>
              </w:rPr>
              <w:t>i</w:t>
            </w:r>
            <w:r w:rsidRPr="00714936">
              <w:rPr>
                <w:rFonts w:asciiTheme="minorHAnsi" w:eastAsia="Times New Roman" w:hAnsiTheme="minorHAnsi" w:cstheme="minorHAnsi"/>
                <w:b/>
                <w:bCs/>
                <w:w w:val="99"/>
                <w:sz w:val="24"/>
                <w:szCs w:val="24"/>
              </w:rPr>
              <w:t>f</w:t>
            </w:r>
            <w:r w:rsidRPr="00714936">
              <w:rPr>
                <w:rFonts w:asciiTheme="minorHAnsi" w:eastAsia="Times New Roman" w:hAnsiTheme="minorHAnsi" w:cstheme="minorHAnsi"/>
                <w:b/>
                <w:bCs/>
                <w:sz w:val="24"/>
                <w:szCs w:val="24"/>
              </w:rPr>
              <w:t>ia</w:t>
            </w:r>
            <w:r w:rsidRPr="00714936">
              <w:rPr>
                <w:rFonts w:asciiTheme="minorHAnsi" w:eastAsia="Times New Roman" w:hAnsiTheme="minorHAnsi" w:cstheme="minorHAnsi"/>
                <w:b/>
                <w:bCs/>
                <w:w w:val="99"/>
                <w:sz w:val="24"/>
                <w:szCs w:val="24"/>
              </w:rPr>
              <w:t>b</w:t>
            </w:r>
            <w:r w:rsidRPr="00714936">
              <w:rPr>
                <w:rFonts w:asciiTheme="minorHAnsi" w:eastAsia="Times New Roman" w:hAnsiTheme="minorHAnsi" w:cstheme="minorHAnsi"/>
                <w:b/>
                <w:bCs/>
                <w:spacing w:val="1"/>
                <w:sz w:val="24"/>
                <w:szCs w:val="24"/>
              </w:rPr>
              <w:t>l</w:t>
            </w:r>
            <w:r w:rsidRPr="00714936">
              <w:rPr>
                <w:rFonts w:asciiTheme="minorHAnsi" w:eastAsia="Times New Roman" w:hAnsiTheme="minorHAnsi" w:cstheme="minorHAnsi"/>
                <w:b/>
                <w:bCs/>
                <w:sz w:val="24"/>
                <w:szCs w:val="24"/>
              </w:rPr>
              <w:t>e</w:t>
            </w:r>
            <w:r w:rsidRPr="00714936">
              <w:rPr>
                <w:rFonts w:asciiTheme="minorHAnsi" w:eastAsia="Times New Roman" w:hAnsiTheme="minorHAnsi" w:cstheme="minorHAnsi"/>
                <w:spacing w:val="-1"/>
                <w:sz w:val="24"/>
                <w:szCs w:val="24"/>
              </w:rPr>
              <w:t xml:space="preserve"> </w:t>
            </w:r>
            <w:r w:rsidRPr="00714936">
              <w:rPr>
                <w:rFonts w:asciiTheme="minorHAnsi" w:eastAsia="Times New Roman" w:hAnsiTheme="minorHAnsi" w:cstheme="minorHAnsi"/>
                <w:sz w:val="24"/>
                <w:szCs w:val="24"/>
              </w:rPr>
              <w:t>i</w:t>
            </w:r>
            <w:r w:rsidRPr="00714936">
              <w:rPr>
                <w:rFonts w:asciiTheme="minorHAnsi" w:eastAsia="Times New Roman" w:hAnsiTheme="minorHAnsi" w:cstheme="minorHAnsi"/>
                <w:w w:val="99"/>
                <w:sz w:val="24"/>
                <w:szCs w:val="24"/>
              </w:rPr>
              <w:t>ff</w:t>
            </w:r>
            <w:r w:rsidRPr="00714936">
              <w:rPr>
                <w:rFonts w:asciiTheme="minorHAnsi" w:eastAsia="Times New Roman" w:hAnsiTheme="minorHAnsi" w:cstheme="minorHAnsi"/>
                <w:spacing w:val="-1"/>
                <w:sz w:val="24"/>
                <w:szCs w:val="24"/>
              </w:rPr>
              <w:t xml:space="preserve"> </w:t>
            </w:r>
            <w:r w:rsidRPr="00714936">
              <w:rPr>
                <w:rFonts w:asciiTheme="minorHAnsi" w:eastAsia="Times New Roman" w:hAnsiTheme="minorHAnsi" w:cstheme="minorHAnsi"/>
                <w:sz w:val="24"/>
                <w:szCs w:val="24"/>
              </w:rPr>
              <w:t>the</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e 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a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ub</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titution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pacing w:val="-1"/>
                <w:sz w:val="24"/>
                <w:szCs w:val="24"/>
              </w:rPr>
              <w:t xml:space="preserve">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uch that </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1.</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 </w:t>
            </w:r>
            <w:r w:rsidRPr="00714936">
              <w:rPr>
                <w:rFonts w:asciiTheme="minorHAnsi" w:eastAsia="Times New Roman" w:hAnsiTheme="minorHAnsi" w:cstheme="minorHAnsi"/>
                <w:spacing w:val="-1"/>
                <w:w w:val="99"/>
                <w:sz w:val="24"/>
                <w:szCs w:val="24"/>
              </w:rPr>
              <w:t>f</w:t>
            </w:r>
            <w:r w:rsidRPr="00714936">
              <w:rPr>
                <w:rFonts w:asciiTheme="minorHAnsi" w:eastAsia="Times New Roman" w:hAnsiTheme="minorHAnsi" w:cstheme="minorHAnsi"/>
                <w:sz w:val="24"/>
                <w:szCs w:val="24"/>
              </w:rPr>
              <w:t>2.</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 .. = </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n.</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We then</w:t>
            </w:r>
            <w:r w:rsidRPr="00714936">
              <w:rPr>
                <w:rFonts w:asciiTheme="minorHAnsi" w:eastAsia="Times New Roman" w:hAnsiTheme="minorHAnsi" w:cstheme="minorHAnsi"/>
                <w:spacing w:val="-1"/>
                <w:sz w:val="24"/>
                <w:szCs w:val="24"/>
              </w:rPr>
              <w:t xml:space="preserve">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ay that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a </w:t>
            </w:r>
            <w:r w:rsidRPr="00714936">
              <w:rPr>
                <w:rFonts w:asciiTheme="minorHAnsi" w:eastAsia="Times New Roman" w:hAnsiTheme="minorHAnsi" w:cstheme="minorHAnsi"/>
                <w:b/>
                <w:bCs/>
                <w:w w:val="99"/>
                <w:sz w:val="24"/>
                <w:szCs w:val="24"/>
              </w:rPr>
              <w:t>un</w:t>
            </w:r>
            <w:r w:rsidRPr="00714936">
              <w:rPr>
                <w:rFonts w:asciiTheme="minorHAnsi" w:eastAsia="Times New Roman" w:hAnsiTheme="minorHAnsi" w:cstheme="minorHAnsi"/>
                <w:b/>
                <w:bCs/>
                <w:spacing w:val="-1"/>
                <w:sz w:val="24"/>
                <w:szCs w:val="24"/>
              </w:rPr>
              <w:t>i</w:t>
            </w:r>
            <w:r w:rsidRPr="00714936">
              <w:rPr>
                <w:rFonts w:asciiTheme="minorHAnsi" w:eastAsia="Times New Roman" w:hAnsiTheme="minorHAnsi" w:cstheme="minorHAnsi"/>
                <w:b/>
                <w:bCs/>
                <w:w w:val="99"/>
                <w:sz w:val="24"/>
                <w:szCs w:val="24"/>
              </w:rPr>
              <w:t>f</w:t>
            </w:r>
            <w:r w:rsidRPr="00714936">
              <w:rPr>
                <w:rFonts w:asciiTheme="minorHAnsi" w:eastAsia="Times New Roman" w:hAnsiTheme="minorHAnsi" w:cstheme="minorHAnsi"/>
                <w:b/>
                <w:bCs/>
                <w:sz w:val="24"/>
                <w:szCs w:val="24"/>
              </w:rPr>
              <w:t>ier</w:t>
            </w:r>
            <w:r w:rsidRPr="00714936">
              <w:rPr>
                <w:rFonts w:asciiTheme="minorHAnsi" w:eastAsia="Times New Roman" w:hAnsiTheme="minorHAnsi" w:cstheme="minorHAnsi"/>
                <w:sz w:val="24"/>
                <w:szCs w:val="24"/>
              </w:rPr>
              <w:t xml:space="preserve"> o</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 xml:space="preserve"> the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et.</w:t>
            </w:r>
          </w:p>
          <w:p w:rsidR="00105BF0" w:rsidRPr="00714936" w:rsidRDefault="00105BF0" w:rsidP="00714936">
            <w:pPr>
              <w:autoSpaceDE w:val="0"/>
              <w:autoSpaceDN w:val="0"/>
              <w:adjustRightInd w:val="0"/>
              <w:spacing w:line="360" w:lineRule="auto"/>
              <w:jc w:val="both"/>
              <w:rPr>
                <w:rFonts w:asciiTheme="minorHAnsi" w:eastAsia="Times New Roman" w:hAnsiTheme="minorHAnsi" w:cstheme="minorHAnsi"/>
                <w:sz w:val="24"/>
                <w:szCs w:val="24"/>
              </w:rPr>
            </w:pP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o</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 xml:space="preserve"> exa</w:t>
            </w:r>
            <w:r w:rsidRPr="00714936">
              <w:rPr>
                <w:rFonts w:asciiTheme="minorHAnsi" w:eastAsia="Times New Roman" w:hAnsiTheme="minorHAnsi" w:cstheme="minorHAnsi"/>
                <w:spacing w:val="-1"/>
                <w:sz w:val="24"/>
                <w:szCs w:val="24"/>
              </w:rPr>
              <w:t>m</w:t>
            </w:r>
            <w:r w:rsidRPr="00714936">
              <w:rPr>
                <w:rFonts w:asciiTheme="minorHAnsi" w:eastAsia="Times New Roman" w:hAnsiTheme="minorHAnsi" w:cstheme="minorHAnsi"/>
                <w:sz w:val="24"/>
                <w:szCs w:val="24"/>
              </w:rPr>
              <w:t>ple {</w:t>
            </w:r>
            <w:r w:rsidRPr="00714936">
              <w:rPr>
                <w:rFonts w:asciiTheme="minorHAnsi" w:eastAsia="Times New Roman" w:hAnsiTheme="minorHAnsi" w:cstheme="minorHAnsi"/>
                <w:w w:val="99"/>
                <w:sz w:val="24"/>
                <w:szCs w:val="24"/>
              </w:rPr>
              <w:t>P(</w:t>
            </w:r>
            <w:r w:rsidRPr="00714936">
              <w:rPr>
                <w:rFonts w:asciiTheme="minorHAnsi" w:eastAsia="Times New Roman" w:hAnsiTheme="minorHAnsi" w:cstheme="minorHAnsi"/>
                <w:sz w:val="24"/>
                <w:szCs w:val="24"/>
              </w:rPr>
              <w:t xml:space="preserve">x </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pacing w:val="1"/>
                <w:sz w:val="24"/>
                <w:szCs w:val="24"/>
              </w:rPr>
              <w:t>y</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z w:val="24"/>
                <w:szCs w:val="24"/>
              </w:rPr>
              <w:t xml:space="preserve"> B</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w w:val="99"/>
                <w:sz w:val="24"/>
                <w:szCs w:val="24"/>
              </w:rPr>
              <w:t>P(</w:t>
            </w:r>
            <w:r w:rsidRPr="00714936">
              <w:rPr>
                <w:rFonts w:asciiTheme="minorHAnsi" w:eastAsia="Times New Roman" w:hAnsiTheme="minorHAnsi" w:cstheme="minorHAnsi"/>
                <w:sz w:val="24"/>
                <w:szCs w:val="24"/>
              </w:rPr>
              <w:t xml:space="preserve">x </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pacing w:val="1"/>
                <w:w w:val="99"/>
                <w:sz w:val="24"/>
                <w:szCs w:val="24"/>
              </w:rPr>
              <w:t>(</w:t>
            </w:r>
            <w:r w:rsidRPr="00714936">
              <w:rPr>
                <w:rFonts w:asciiTheme="minorHAnsi" w:eastAsia="Times New Roman" w:hAnsiTheme="minorHAnsi" w:cstheme="minorHAnsi"/>
                <w:sz w:val="24"/>
                <w:szCs w:val="24"/>
              </w:rPr>
              <w:t>B</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z w:val="24"/>
                <w:szCs w:val="24"/>
              </w:rPr>
              <w:t xml:space="preserve"> B</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z w:val="24"/>
                <w:szCs w:val="24"/>
              </w:rPr>
              <w:t>} 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uni</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 xml:space="preserve">ied by </w:t>
            </w:r>
            <w:r w:rsidRPr="00714936">
              <w:rPr>
                <w:rFonts w:asciiTheme="minorHAnsi" w:eastAsia="Times New Roman" w:hAnsiTheme="minorHAnsi" w:cstheme="minorHAnsi"/>
                <w:w w:val="99"/>
                <w:sz w:val="24"/>
                <w:szCs w:val="24"/>
              </w:rPr>
              <w:t>[A</w:t>
            </w:r>
            <w:r w:rsidRPr="00714936">
              <w:rPr>
                <w:rFonts w:asciiTheme="minorHAnsi" w:eastAsia="Times New Roman" w:hAnsiTheme="minorHAnsi" w:cstheme="minorHAnsi"/>
                <w:sz w:val="24"/>
                <w:szCs w:val="24"/>
              </w:rPr>
              <w:t xml:space="preserve">/x </w:t>
            </w:r>
            <w:r w:rsidRPr="00714936">
              <w:rPr>
                <w:rFonts w:asciiTheme="minorHAnsi" w:eastAsia="Times New Roman" w:hAnsiTheme="minorHAnsi" w:cstheme="minorHAnsi"/>
                <w:spacing w:val="-1"/>
                <w:sz w:val="24"/>
                <w:szCs w:val="24"/>
              </w:rPr>
              <w:t>B</w:t>
            </w:r>
            <w:r w:rsidRPr="00714936">
              <w:rPr>
                <w:rFonts w:asciiTheme="minorHAnsi" w:eastAsia="Times New Roman" w:hAnsiTheme="minorHAnsi" w:cstheme="minorHAnsi"/>
                <w:sz w:val="24"/>
                <w:szCs w:val="24"/>
              </w:rPr>
              <w:t>/y</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z w:val="24"/>
                <w:szCs w:val="24"/>
              </w:rPr>
              <w:t xml:space="preserve"> and al</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o</w:t>
            </w:r>
            <w:r w:rsidRPr="00714936">
              <w:rPr>
                <w:rFonts w:asciiTheme="minorHAnsi" w:eastAsia="Times New Roman" w:hAnsiTheme="minorHAnsi" w:cstheme="minorHAnsi"/>
                <w:spacing w:val="-1"/>
                <w:sz w:val="24"/>
                <w:szCs w:val="24"/>
              </w:rPr>
              <w:t xml:space="preserve"> </w:t>
            </w:r>
            <w:r w:rsidRPr="00714936">
              <w:rPr>
                <w:rFonts w:asciiTheme="minorHAnsi" w:eastAsia="Times New Roman" w:hAnsiTheme="minorHAnsi" w:cstheme="minorHAnsi"/>
                <w:sz w:val="24"/>
                <w:szCs w:val="24"/>
              </w:rPr>
              <w:t>uni</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 xml:space="preserve">ied by </w:t>
            </w:r>
            <w:r w:rsidRPr="00714936">
              <w:rPr>
                <w:rFonts w:asciiTheme="minorHAnsi" w:eastAsia="Times New Roman" w:hAnsiTheme="minorHAnsi" w:cstheme="minorHAnsi"/>
                <w:w w:val="99"/>
                <w:sz w:val="24"/>
                <w:szCs w:val="24"/>
              </w:rPr>
              <w:t>[</w:t>
            </w:r>
            <w:r w:rsidRPr="00714936">
              <w:rPr>
                <w:rFonts w:asciiTheme="minorHAnsi" w:eastAsia="Times New Roman" w:hAnsiTheme="minorHAnsi" w:cstheme="minorHAnsi"/>
                <w:sz w:val="24"/>
                <w:szCs w:val="24"/>
              </w:rPr>
              <w:t>B/y</w:t>
            </w:r>
            <w:r w:rsidRPr="00714936">
              <w:rPr>
                <w:rFonts w:asciiTheme="minorHAnsi" w:eastAsia="Times New Roman" w:hAnsiTheme="minorHAnsi" w:cstheme="minorHAnsi"/>
                <w:spacing w:val="-1"/>
                <w:w w:val="99"/>
                <w:sz w:val="24"/>
                <w:szCs w:val="24"/>
              </w:rPr>
              <w:t>]</w:t>
            </w:r>
            <w:r w:rsidRPr="00714936">
              <w:rPr>
                <w:rFonts w:asciiTheme="minorHAnsi" w:eastAsia="Times New Roman" w:hAnsiTheme="minorHAnsi" w:cstheme="minorHAnsi"/>
                <w:sz w:val="24"/>
                <w:szCs w:val="24"/>
              </w:rPr>
              <w:t>.</w:t>
            </w:r>
          </w:p>
          <w:p w:rsidR="00105BF0" w:rsidRPr="00714936" w:rsidRDefault="00105BF0" w:rsidP="00714936">
            <w:pPr>
              <w:autoSpaceDE w:val="0"/>
              <w:autoSpaceDN w:val="0"/>
              <w:adjustRightInd w:val="0"/>
              <w:spacing w:line="360" w:lineRule="auto"/>
              <w:jc w:val="both"/>
              <w:rPr>
                <w:rFonts w:asciiTheme="minorHAnsi" w:eastAsia="Times New Roman" w:hAnsiTheme="minorHAnsi" w:cstheme="minorHAnsi"/>
                <w:sz w:val="24"/>
                <w:szCs w:val="24"/>
              </w:rPr>
            </w:pPr>
          </w:p>
          <w:p w:rsidR="00105BF0" w:rsidRPr="00714936" w:rsidRDefault="00105BF0" w:rsidP="00714936">
            <w:pPr>
              <w:autoSpaceDE w:val="0"/>
              <w:autoSpaceDN w:val="0"/>
              <w:adjustRightInd w:val="0"/>
              <w:spacing w:line="360" w:lineRule="auto"/>
              <w:jc w:val="both"/>
              <w:rPr>
                <w:rFonts w:asciiTheme="minorHAnsi" w:eastAsia="Times New Roman" w:hAnsiTheme="minorHAnsi" w:cstheme="minorHAnsi"/>
                <w:sz w:val="24"/>
                <w:szCs w:val="24"/>
              </w:rPr>
            </w:pPr>
            <w:r w:rsidRPr="00714936">
              <w:rPr>
                <w:rFonts w:asciiTheme="minorHAnsi" w:eastAsia="Times New Roman" w:hAnsiTheme="minorHAnsi" w:cstheme="minorHAnsi"/>
                <w:w w:val="76"/>
                <w:sz w:val="24"/>
                <w:szCs w:val="24"/>
              </w:rPr>
              <w:t></w:t>
            </w:r>
            <w:r w:rsidRPr="00714936">
              <w:rPr>
                <w:rFonts w:asciiTheme="minorHAnsi" w:eastAsia="Times New Roman" w:hAnsiTheme="minorHAnsi" w:cstheme="minorHAnsi"/>
                <w:w w:val="99"/>
                <w:sz w:val="24"/>
                <w:szCs w:val="24"/>
              </w:rPr>
              <w:t>A</w:t>
            </w:r>
            <w:r w:rsidRPr="00714936">
              <w:rPr>
                <w:rFonts w:asciiTheme="minorHAnsi" w:eastAsia="Times New Roman" w:hAnsiTheme="minorHAnsi" w:cstheme="minorHAnsi"/>
                <w:spacing w:val="-1"/>
                <w:sz w:val="24"/>
                <w:szCs w:val="24"/>
              </w:rPr>
              <w:t xml:space="preserve"> </w:t>
            </w:r>
            <w:r w:rsidRPr="00714936">
              <w:rPr>
                <w:rFonts w:asciiTheme="minorHAnsi" w:eastAsia="Times New Roman" w:hAnsiTheme="minorHAnsi" w:cstheme="minorHAnsi"/>
                <w:b/>
                <w:bCs/>
                <w:sz w:val="24"/>
                <w:szCs w:val="24"/>
              </w:rPr>
              <w:t>Mo</w:t>
            </w:r>
            <w:r w:rsidRPr="00714936">
              <w:rPr>
                <w:rFonts w:asciiTheme="minorHAnsi" w:eastAsia="Times New Roman" w:hAnsiTheme="minorHAnsi" w:cstheme="minorHAnsi"/>
                <w:b/>
                <w:bCs/>
                <w:w w:val="99"/>
                <w:sz w:val="24"/>
                <w:szCs w:val="24"/>
              </w:rPr>
              <w:t>st</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b/>
                <w:bCs/>
                <w:sz w:val="24"/>
                <w:szCs w:val="24"/>
              </w:rPr>
              <w:t>Ge</w:t>
            </w:r>
            <w:r w:rsidRPr="00714936">
              <w:rPr>
                <w:rFonts w:asciiTheme="minorHAnsi" w:eastAsia="Times New Roman" w:hAnsiTheme="minorHAnsi" w:cstheme="minorHAnsi"/>
                <w:b/>
                <w:bCs/>
                <w:w w:val="99"/>
                <w:sz w:val="24"/>
                <w:szCs w:val="24"/>
              </w:rPr>
              <w:t>n</w:t>
            </w:r>
            <w:r w:rsidRPr="00714936">
              <w:rPr>
                <w:rFonts w:asciiTheme="minorHAnsi" w:eastAsia="Times New Roman" w:hAnsiTheme="minorHAnsi" w:cstheme="minorHAnsi"/>
                <w:b/>
                <w:bCs/>
                <w:sz w:val="24"/>
                <w:szCs w:val="24"/>
              </w:rPr>
              <w:t>eral</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b/>
                <w:bCs/>
                <w:w w:val="99"/>
                <w:sz w:val="24"/>
                <w:szCs w:val="24"/>
              </w:rPr>
              <w:t>Un</w:t>
            </w:r>
            <w:r w:rsidRPr="00714936">
              <w:rPr>
                <w:rFonts w:asciiTheme="minorHAnsi" w:eastAsia="Times New Roman" w:hAnsiTheme="minorHAnsi" w:cstheme="minorHAnsi"/>
                <w:b/>
                <w:bCs/>
                <w:sz w:val="24"/>
                <w:szCs w:val="24"/>
              </w:rPr>
              <w:t>i</w:t>
            </w:r>
            <w:r w:rsidRPr="00714936">
              <w:rPr>
                <w:rFonts w:asciiTheme="minorHAnsi" w:eastAsia="Times New Roman" w:hAnsiTheme="minorHAnsi" w:cstheme="minorHAnsi"/>
                <w:b/>
                <w:bCs/>
                <w:w w:val="99"/>
                <w:sz w:val="24"/>
                <w:szCs w:val="24"/>
              </w:rPr>
              <w:t>f</w:t>
            </w:r>
            <w:r w:rsidRPr="00714936">
              <w:rPr>
                <w:rFonts w:asciiTheme="minorHAnsi" w:eastAsia="Times New Roman" w:hAnsiTheme="minorHAnsi" w:cstheme="minorHAnsi"/>
                <w:b/>
                <w:bCs/>
                <w:sz w:val="24"/>
                <w:szCs w:val="24"/>
              </w:rPr>
              <w:t>ier</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w w:val="99"/>
                <w:sz w:val="24"/>
                <w:szCs w:val="24"/>
              </w:rPr>
              <w:t>(MGU)</w:t>
            </w:r>
            <w:r w:rsidRPr="00714936">
              <w:rPr>
                <w:rFonts w:asciiTheme="minorHAnsi" w:eastAsia="Times New Roman" w:hAnsiTheme="minorHAnsi" w:cstheme="minorHAnsi"/>
                <w:sz w:val="24"/>
                <w:szCs w:val="24"/>
              </w:rPr>
              <w:t xml:space="preserve"> o</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 xml:space="preserve"> a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et o</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o</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m</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 xml:space="preserve">1 .. </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n 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a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ub</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titution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that uni</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ie</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thi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spacing w:val="-1"/>
                <w:w w:val="99"/>
                <w:sz w:val="24"/>
                <w:szCs w:val="24"/>
              </w:rPr>
              <w:t>s</w:t>
            </w:r>
            <w:r w:rsidRPr="00714936">
              <w:rPr>
                <w:rFonts w:asciiTheme="minorHAnsi" w:eastAsia="Times New Roman" w:hAnsiTheme="minorHAnsi" w:cstheme="minorHAnsi"/>
                <w:sz w:val="24"/>
                <w:szCs w:val="24"/>
              </w:rPr>
              <w:t xml:space="preserve">et and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uch </w:t>
            </w:r>
            <w:r w:rsidRPr="00714936">
              <w:rPr>
                <w:rFonts w:asciiTheme="minorHAnsi" w:eastAsia="Times New Roman" w:hAnsiTheme="minorHAnsi" w:cstheme="minorHAnsi"/>
                <w:spacing w:val="1"/>
                <w:sz w:val="24"/>
                <w:szCs w:val="24"/>
              </w:rPr>
              <w:t>t</w:t>
            </w:r>
            <w:r w:rsidRPr="00714936">
              <w:rPr>
                <w:rFonts w:asciiTheme="minorHAnsi" w:eastAsia="Times New Roman" w:hAnsiTheme="minorHAnsi" w:cstheme="minorHAnsi"/>
                <w:sz w:val="24"/>
                <w:szCs w:val="24"/>
              </w:rPr>
              <w:t xml:space="preserve">hat </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o</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 xml:space="preserve"> any </w:t>
            </w:r>
            <w:r w:rsidRPr="00714936">
              <w:rPr>
                <w:rFonts w:asciiTheme="minorHAnsi" w:eastAsia="Times New Roman" w:hAnsiTheme="minorHAnsi" w:cstheme="minorHAnsi"/>
                <w:spacing w:val="-1"/>
                <w:sz w:val="24"/>
                <w:szCs w:val="24"/>
              </w:rPr>
              <w:t>o</w:t>
            </w:r>
            <w:r w:rsidRPr="00714936">
              <w:rPr>
                <w:rFonts w:asciiTheme="minorHAnsi" w:eastAsia="Times New Roman" w:hAnsiTheme="minorHAnsi" w:cstheme="minorHAnsi"/>
                <w:sz w:val="24"/>
                <w:szCs w:val="24"/>
              </w:rPr>
              <w:t>the</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spacing w:val="1"/>
                <w:w w:val="99"/>
                <w:sz w:val="24"/>
                <w:szCs w:val="24"/>
              </w:rPr>
              <w:t>s</w:t>
            </w:r>
            <w:r w:rsidRPr="00714936">
              <w:rPr>
                <w:rFonts w:asciiTheme="minorHAnsi" w:eastAsia="Times New Roman" w:hAnsiTheme="minorHAnsi" w:cstheme="minorHAnsi"/>
                <w:sz w:val="24"/>
                <w:szCs w:val="24"/>
              </w:rPr>
              <w:t>ub</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tit</w:t>
            </w:r>
            <w:r w:rsidRPr="00714936">
              <w:rPr>
                <w:rFonts w:asciiTheme="minorHAnsi" w:eastAsia="Times New Roman" w:hAnsiTheme="minorHAnsi" w:cstheme="minorHAnsi"/>
                <w:spacing w:val="-1"/>
                <w:sz w:val="24"/>
                <w:szCs w:val="24"/>
              </w:rPr>
              <w:t>u</w:t>
            </w:r>
            <w:r w:rsidRPr="00714936">
              <w:rPr>
                <w:rFonts w:asciiTheme="minorHAnsi" w:eastAsia="Times New Roman" w:hAnsiTheme="minorHAnsi" w:cstheme="minorHAnsi"/>
                <w:sz w:val="24"/>
                <w:szCs w:val="24"/>
              </w:rPr>
              <w:t xml:space="preserve">tion T that </w:t>
            </w:r>
            <w:r w:rsidRPr="00714936">
              <w:rPr>
                <w:rFonts w:asciiTheme="minorHAnsi" w:eastAsia="Times New Roman" w:hAnsiTheme="minorHAnsi" w:cstheme="minorHAnsi"/>
                <w:spacing w:val="-1"/>
                <w:sz w:val="24"/>
                <w:szCs w:val="24"/>
              </w:rPr>
              <w:t>u</w:t>
            </w:r>
            <w:r w:rsidRPr="00714936">
              <w:rPr>
                <w:rFonts w:asciiTheme="minorHAnsi" w:eastAsia="Times New Roman" w:hAnsiTheme="minorHAnsi" w:cstheme="minorHAnsi"/>
                <w:sz w:val="24"/>
                <w:szCs w:val="24"/>
              </w:rPr>
              <w:t>ni</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ie</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the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et th</w:t>
            </w:r>
            <w:r w:rsidRPr="00714936">
              <w:rPr>
                <w:rFonts w:asciiTheme="minorHAnsi" w:eastAsia="Times New Roman" w:hAnsiTheme="minorHAnsi" w:cstheme="minorHAnsi"/>
                <w:spacing w:val="1"/>
                <w:sz w:val="24"/>
                <w:szCs w:val="24"/>
              </w:rPr>
              <w:t>e</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e 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a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ub</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titution </w:t>
            </w:r>
            <w:r w:rsidRPr="00714936">
              <w:rPr>
                <w:rFonts w:asciiTheme="minorHAnsi" w:eastAsia="Times New Roman" w:hAnsiTheme="minorHAnsi" w:cstheme="minorHAnsi"/>
                <w:w w:val="99"/>
                <w:sz w:val="24"/>
                <w:szCs w:val="24"/>
              </w:rPr>
              <w:t>V</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uch that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w:t>
            </w:r>
            <w:r w:rsidRPr="00714936">
              <w:rPr>
                <w:rFonts w:asciiTheme="minorHAnsi" w:eastAsia="Times New Roman" w:hAnsiTheme="minorHAnsi" w:cstheme="minorHAnsi"/>
                <w:w w:val="99"/>
                <w:sz w:val="24"/>
                <w:szCs w:val="24"/>
              </w:rPr>
              <w:t>V</w:t>
            </w:r>
            <w:r w:rsidRPr="00714936">
              <w:rPr>
                <w:rFonts w:asciiTheme="minorHAnsi" w:eastAsia="Times New Roman" w:hAnsiTheme="minorHAnsi" w:cstheme="minorHAnsi"/>
                <w:sz w:val="24"/>
                <w:szCs w:val="24"/>
              </w:rPr>
              <w:t xml:space="preserve"> = T. The </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e</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ult o</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 xml:space="preserve"> applying the </w:t>
            </w:r>
            <w:r w:rsidRPr="00714936">
              <w:rPr>
                <w:rFonts w:asciiTheme="minorHAnsi" w:eastAsia="Times New Roman" w:hAnsiTheme="minorHAnsi" w:cstheme="minorHAnsi"/>
                <w:w w:val="99"/>
                <w:sz w:val="24"/>
                <w:szCs w:val="24"/>
              </w:rPr>
              <w:t>MGU</w:t>
            </w:r>
            <w:r w:rsidRPr="00714936">
              <w:rPr>
                <w:rFonts w:asciiTheme="minorHAnsi" w:eastAsia="Times New Roman" w:hAnsiTheme="minorHAnsi" w:cstheme="minorHAnsi"/>
                <w:sz w:val="24"/>
                <w:szCs w:val="24"/>
              </w:rPr>
              <w:t xml:space="preserve"> to the </w:t>
            </w:r>
            <w:r w:rsidRPr="00714936">
              <w:rPr>
                <w:rFonts w:asciiTheme="minorHAnsi" w:eastAsia="Times New Roman" w:hAnsiTheme="minorHAnsi" w:cstheme="minorHAnsi"/>
                <w:w w:val="99"/>
                <w:sz w:val="24"/>
                <w:szCs w:val="24"/>
              </w:rPr>
              <w:t>f</w:t>
            </w:r>
            <w:r w:rsidRPr="00714936">
              <w:rPr>
                <w:rFonts w:asciiTheme="minorHAnsi" w:eastAsia="Times New Roman" w:hAnsiTheme="minorHAnsi" w:cstheme="minorHAnsi"/>
                <w:sz w:val="24"/>
                <w:szCs w:val="24"/>
              </w:rPr>
              <w:t>o</w:t>
            </w:r>
            <w:r w:rsidRPr="00714936">
              <w:rPr>
                <w:rFonts w:asciiTheme="minorHAnsi" w:eastAsia="Times New Roman" w:hAnsiTheme="minorHAnsi" w:cstheme="minorHAnsi"/>
                <w:spacing w:val="1"/>
                <w:w w:val="99"/>
                <w:sz w:val="24"/>
                <w:szCs w:val="24"/>
              </w:rPr>
              <w:t>r</w:t>
            </w:r>
            <w:r w:rsidRPr="00714936">
              <w:rPr>
                <w:rFonts w:asciiTheme="minorHAnsi" w:eastAsia="Times New Roman" w:hAnsiTheme="minorHAnsi" w:cstheme="minorHAnsi"/>
                <w:sz w:val="24"/>
                <w:szCs w:val="24"/>
              </w:rPr>
              <w:t>m</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i</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 xml:space="preserve"> called a </w:t>
            </w:r>
            <w:r w:rsidRPr="00714936">
              <w:rPr>
                <w:rFonts w:asciiTheme="minorHAnsi" w:eastAsia="Times New Roman" w:hAnsiTheme="minorHAnsi" w:cstheme="minorHAnsi"/>
                <w:b/>
                <w:bCs/>
                <w:sz w:val="24"/>
                <w:szCs w:val="24"/>
              </w:rPr>
              <w:t>Mo</w:t>
            </w:r>
            <w:r w:rsidRPr="00714936">
              <w:rPr>
                <w:rFonts w:asciiTheme="minorHAnsi" w:eastAsia="Times New Roman" w:hAnsiTheme="minorHAnsi" w:cstheme="minorHAnsi"/>
                <w:b/>
                <w:bCs/>
                <w:w w:val="99"/>
                <w:sz w:val="24"/>
                <w:szCs w:val="24"/>
              </w:rPr>
              <w:t>st</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b/>
                <w:bCs/>
                <w:sz w:val="24"/>
                <w:szCs w:val="24"/>
              </w:rPr>
              <w:t>Ge</w:t>
            </w:r>
            <w:r w:rsidRPr="00714936">
              <w:rPr>
                <w:rFonts w:asciiTheme="minorHAnsi" w:eastAsia="Times New Roman" w:hAnsiTheme="minorHAnsi" w:cstheme="minorHAnsi"/>
                <w:b/>
                <w:bCs/>
                <w:w w:val="99"/>
                <w:sz w:val="24"/>
                <w:szCs w:val="24"/>
              </w:rPr>
              <w:t>n</w:t>
            </w:r>
            <w:r w:rsidRPr="00714936">
              <w:rPr>
                <w:rFonts w:asciiTheme="minorHAnsi" w:eastAsia="Times New Roman" w:hAnsiTheme="minorHAnsi" w:cstheme="minorHAnsi"/>
                <w:b/>
                <w:bCs/>
                <w:sz w:val="24"/>
                <w:szCs w:val="24"/>
              </w:rPr>
              <w:t>eral</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b/>
                <w:bCs/>
                <w:w w:val="99"/>
                <w:sz w:val="24"/>
                <w:szCs w:val="24"/>
              </w:rPr>
              <w:t>Ins</w:t>
            </w:r>
            <w:r w:rsidRPr="00714936">
              <w:rPr>
                <w:rFonts w:asciiTheme="minorHAnsi" w:eastAsia="Times New Roman" w:hAnsiTheme="minorHAnsi" w:cstheme="minorHAnsi"/>
                <w:b/>
                <w:bCs/>
                <w:spacing w:val="1"/>
                <w:w w:val="99"/>
                <w:sz w:val="24"/>
                <w:szCs w:val="24"/>
              </w:rPr>
              <w:t>t</w:t>
            </w:r>
            <w:r w:rsidRPr="00714936">
              <w:rPr>
                <w:rFonts w:asciiTheme="minorHAnsi" w:eastAsia="Times New Roman" w:hAnsiTheme="minorHAnsi" w:cstheme="minorHAnsi"/>
                <w:b/>
                <w:bCs/>
                <w:spacing w:val="-1"/>
                <w:sz w:val="24"/>
                <w:szCs w:val="24"/>
              </w:rPr>
              <w:t>a</w:t>
            </w:r>
            <w:r w:rsidRPr="00714936">
              <w:rPr>
                <w:rFonts w:asciiTheme="minorHAnsi" w:eastAsia="Times New Roman" w:hAnsiTheme="minorHAnsi" w:cstheme="minorHAnsi"/>
                <w:b/>
                <w:bCs/>
                <w:w w:val="99"/>
                <w:sz w:val="24"/>
                <w:szCs w:val="24"/>
              </w:rPr>
              <w:t>n</w:t>
            </w:r>
            <w:r w:rsidRPr="00714936">
              <w:rPr>
                <w:rFonts w:asciiTheme="minorHAnsi" w:eastAsia="Times New Roman" w:hAnsiTheme="minorHAnsi" w:cstheme="minorHAnsi"/>
                <w:b/>
                <w:bCs/>
                <w:sz w:val="24"/>
                <w:szCs w:val="24"/>
              </w:rPr>
              <w:t>ce</w:t>
            </w:r>
            <w:r w:rsidRPr="00714936">
              <w:rPr>
                <w:rFonts w:asciiTheme="minorHAnsi" w:eastAsia="Times New Roman" w:hAnsiTheme="minorHAnsi" w:cstheme="minorHAnsi"/>
                <w:sz w:val="24"/>
                <w:szCs w:val="24"/>
              </w:rPr>
              <w:t xml:space="preserve"> </w:t>
            </w:r>
            <w:r w:rsidRPr="00714936">
              <w:rPr>
                <w:rFonts w:asciiTheme="minorHAnsi" w:eastAsia="Times New Roman" w:hAnsiTheme="minorHAnsi" w:cstheme="minorHAnsi"/>
                <w:w w:val="99"/>
                <w:sz w:val="24"/>
                <w:szCs w:val="24"/>
              </w:rPr>
              <w:t>(MGI)</w:t>
            </w:r>
            <w:r w:rsidRPr="00714936">
              <w:rPr>
                <w:rFonts w:asciiTheme="minorHAnsi" w:eastAsia="Times New Roman" w:hAnsiTheme="minorHAnsi" w:cstheme="minorHAnsi"/>
                <w:sz w:val="24"/>
                <w:szCs w:val="24"/>
              </w:rPr>
              <w:t>.</w:t>
            </w:r>
            <w:r w:rsidRPr="00714936">
              <w:rPr>
                <w:rFonts w:asciiTheme="minorHAnsi" w:eastAsia="Times New Roman" w:hAnsiTheme="minorHAnsi" w:cstheme="minorHAnsi"/>
                <w:spacing w:val="1"/>
                <w:sz w:val="24"/>
                <w:szCs w:val="24"/>
              </w:rPr>
              <w:t xml:space="preserve"> </w:t>
            </w:r>
            <w:r w:rsidRPr="00714936">
              <w:rPr>
                <w:rFonts w:asciiTheme="minorHAnsi" w:eastAsia="Times New Roman" w:hAnsiTheme="minorHAnsi" w:cstheme="minorHAnsi"/>
                <w:w w:val="99"/>
                <w:sz w:val="24"/>
                <w:szCs w:val="24"/>
              </w:rPr>
              <w:t>H</w:t>
            </w:r>
            <w:r w:rsidRPr="00714936">
              <w:rPr>
                <w:rFonts w:asciiTheme="minorHAnsi" w:eastAsia="Times New Roman" w:hAnsiTheme="minorHAnsi" w:cstheme="minorHAnsi"/>
                <w:sz w:val="24"/>
                <w:szCs w:val="24"/>
              </w:rPr>
              <w:t>e</w:t>
            </w:r>
            <w:r w:rsidRPr="00714936">
              <w:rPr>
                <w:rFonts w:asciiTheme="minorHAnsi" w:eastAsia="Times New Roman" w:hAnsiTheme="minorHAnsi" w:cstheme="minorHAnsi"/>
                <w:spacing w:val="1"/>
                <w:w w:val="99"/>
                <w:sz w:val="24"/>
                <w:szCs w:val="24"/>
              </w:rPr>
              <w:t>r</w:t>
            </w:r>
            <w:r w:rsidRPr="00714936">
              <w:rPr>
                <w:rFonts w:asciiTheme="minorHAnsi" w:eastAsia="Times New Roman" w:hAnsiTheme="minorHAnsi" w:cstheme="minorHAnsi"/>
                <w:sz w:val="24"/>
                <w:szCs w:val="24"/>
              </w:rPr>
              <w:t>e a</w:t>
            </w:r>
            <w:r w:rsidRPr="00714936">
              <w:rPr>
                <w:rFonts w:asciiTheme="minorHAnsi" w:eastAsia="Times New Roman" w:hAnsiTheme="minorHAnsi" w:cstheme="minorHAnsi"/>
                <w:w w:val="99"/>
                <w:sz w:val="24"/>
                <w:szCs w:val="24"/>
              </w:rPr>
              <w:t>r</w:t>
            </w:r>
            <w:r w:rsidRPr="00714936">
              <w:rPr>
                <w:rFonts w:asciiTheme="minorHAnsi" w:eastAsia="Times New Roman" w:hAnsiTheme="minorHAnsi" w:cstheme="minorHAnsi"/>
                <w:sz w:val="24"/>
                <w:szCs w:val="24"/>
              </w:rPr>
              <w:t>e</w:t>
            </w:r>
            <w:r w:rsidRPr="00714936">
              <w:rPr>
                <w:rFonts w:asciiTheme="minorHAnsi" w:eastAsia="Times New Roman" w:hAnsiTheme="minorHAnsi" w:cstheme="minorHAnsi"/>
                <w:spacing w:val="1"/>
                <w:sz w:val="24"/>
                <w:szCs w:val="24"/>
              </w:rPr>
              <w:t xml:space="preserve"> </w:t>
            </w:r>
            <w:r w:rsidRPr="00714936">
              <w:rPr>
                <w:rFonts w:asciiTheme="minorHAnsi" w:eastAsia="Times New Roman" w:hAnsiTheme="minorHAnsi" w:cstheme="minorHAnsi"/>
                <w:w w:val="99"/>
                <w:sz w:val="24"/>
                <w:szCs w:val="24"/>
              </w:rPr>
              <w:t>s</w:t>
            </w:r>
            <w:r w:rsidRPr="00714936">
              <w:rPr>
                <w:rFonts w:asciiTheme="minorHAnsi" w:eastAsia="Times New Roman" w:hAnsiTheme="minorHAnsi" w:cstheme="minorHAnsi"/>
                <w:sz w:val="24"/>
                <w:szCs w:val="24"/>
              </w:rPr>
              <w:t>o</w:t>
            </w:r>
            <w:r w:rsidRPr="00714936">
              <w:rPr>
                <w:rFonts w:asciiTheme="minorHAnsi" w:eastAsia="Times New Roman" w:hAnsiTheme="minorHAnsi" w:cstheme="minorHAnsi"/>
                <w:spacing w:val="-2"/>
                <w:sz w:val="24"/>
                <w:szCs w:val="24"/>
              </w:rPr>
              <w:t>m</w:t>
            </w:r>
            <w:r w:rsidRPr="00714936">
              <w:rPr>
                <w:rFonts w:asciiTheme="minorHAnsi" w:eastAsia="Times New Roman" w:hAnsiTheme="minorHAnsi" w:cstheme="minorHAnsi"/>
                <w:sz w:val="24"/>
                <w:szCs w:val="24"/>
              </w:rPr>
              <w:t>e exa</w:t>
            </w:r>
            <w:r w:rsidRPr="00714936">
              <w:rPr>
                <w:rFonts w:asciiTheme="minorHAnsi" w:eastAsia="Times New Roman" w:hAnsiTheme="minorHAnsi" w:cstheme="minorHAnsi"/>
                <w:spacing w:val="-1"/>
                <w:sz w:val="24"/>
                <w:szCs w:val="24"/>
              </w:rPr>
              <w:t>m</w:t>
            </w:r>
            <w:r w:rsidRPr="00714936">
              <w:rPr>
                <w:rFonts w:asciiTheme="minorHAnsi" w:eastAsia="Times New Roman" w:hAnsiTheme="minorHAnsi" w:cstheme="minorHAnsi"/>
                <w:sz w:val="24"/>
                <w:szCs w:val="24"/>
              </w:rPr>
              <w:t>ple</w:t>
            </w:r>
            <w:r w:rsidRPr="00714936">
              <w:rPr>
                <w:rFonts w:asciiTheme="minorHAnsi" w:eastAsia="Times New Roman" w:hAnsiTheme="minorHAnsi" w:cstheme="minorHAnsi"/>
                <w:spacing w:val="1"/>
                <w:w w:val="99"/>
                <w:sz w:val="24"/>
                <w:szCs w:val="24"/>
              </w:rPr>
              <w:t>s</w:t>
            </w:r>
            <w:r w:rsidRPr="00714936">
              <w:rPr>
                <w:rFonts w:asciiTheme="minorHAnsi" w:eastAsia="Times New Roman" w:hAnsiTheme="minorHAnsi" w:cstheme="minorHAnsi"/>
                <w:sz w:val="24"/>
                <w:szCs w:val="24"/>
              </w:rPr>
              <w:t>:</w:t>
            </w:r>
          </w:p>
          <w:p w:rsidR="00105BF0" w:rsidRPr="00714936" w:rsidRDefault="00105BF0" w:rsidP="00714936">
            <w:pPr>
              <w:autoSpaceDE w:val="0"/>
              <w:autoSpaceDN w:val="0"/>
              <w:adjustRightInd w:val="0"/>
              <w:spacing w:line="360" w:lineRule="auto"/>
              <w:jc w:val="both"/>
              <w:rPr>
                <w:rFonts w:asciiTheme="minorHAnsi" w:eastAsia="Times New Roman" w:hAnsiTheme="minorHAnsi" w:cstheme="minorHAnsi"/>
                <w:sz w:val="24"/>
                <w:szCs w:val="24"/>
              </w:rPr>
            </w:pPr>
            <w:r w:rsidRPr="00714936">
              <w:rPr>
                <w:rFonts w:asciiTheme="minorHAnsi" w:eastAsia="Times New Roman" w:hAnsiTheme="minorHAnsi" w:cstheme="minorHAnsi"/>
                <w:w w:val="76"/>
                <w:sz w:val="24"/>
                <w:szCs w:val="24"/>
              </w:rPr>
              <w:t></w:t>
            </w:r>
          </w:p>
          <w:p w:rsidR="00105BF0" w:rsidRDefault="00105BF0" w:rsidP="00105BF0">
            <w:pPr>
              <w:autoSpaceDE w:val="0"/>
              <w:autoSpaceDN w:val="0"/>
              <w:adjustRightInd w:val="0"/>
              <w:spacing w:line="240" w:lineRule="exact"/>
              <w:rPr>
                <w:rFonts w:ascii="Symbol" w:eastAsia="Times New Roman" w:hAnsi="Symbol" w:cs="Symbol"/>
                <w:sz w:val="24"/>
                <w:szCs w:val="24"/>
              </w:rPr>
            </w:pPr>
          </w:p>
          <w:p w:rsidR="00105BF0" w:rsidRDefault="00105BF0" w:rsidP="00105BF0">
            <w:pPr>
              <w:autoSpaceDE w:val="0"/>
              <w:autoSpaceDN w:val="0"/>
              <w:adjustRightInd w:val="0"/>
              <w:spacing w:after="13" w:line="40" w:lineRule="exact"/>
              <w:rPr>
                <w:rFonts w:ascii="Symbol" w:eastAsia="Times New Roman" w:hAnsi="Symbol" w:cs="Symbol"/>
                <w:sz w:val="4"/>
                <w:szCs w:val="4"/>
              </w:rPr>
            </w:pPr>
          </w:p>
          <w:p w:rsidR="00105BF0" w:rsidRDefault="00105BF0" w:rsidP="00105BF0">
            <w:pPr>
              <w:tabs>
                <w:tab w:val="left" w:pos="3762"/>
                <w:tab w:val="left" w:pos="5594"/>
              </w:tabs>
              <w:autoSpaceDE w:val="0"/>
              <w:autoSpaceDN w:val="0"/>
              <w:adjustRightInd w:val="0"/>
              <w:ind w:left="998" w:right="-20"/>
              <w:rPr>
                <w:rFonts w:ascii="Times New Roman" w:eastAsia="Times New Roman" w:hAnsi="Times New Roman"/>
                <w:sz w:val="24"/>
                <w:szCs w:val="24"/>
              </w:rPr>
            </w:pPr>
            <w:r>
              <w:rPr>
                <w:rFonts w:ascii="Courier New" w:eastAsia="Times New Roman" w:hAnsi="Courier New" w:cs="Courier New"/>
                <w:sz w:val="20"/>
                <w:szCs w:val="20"/>
              </w:rPr>
              <w:t>FOR</w:t>
            </w:r>
            <w:r>
              <w:rPr>
                <w:rFonts w:ascii="Courier New" w:eastAsia="Times New Roman" w:hAnsi="Courier New" w:cs="Courier New"/>
                <w:spacing w:val="-1"/>
                <w:sz w:val="20"/>
                <w:szCs w:val="20"/>
              </w:rPr>
              <w:t>M</w:t>
            </w:r>
            <w:r>
              <w:rPr>
                <w:rFonts w:ascii="Courier New" w:eastAsia="Times New Roman" w:hAnsi="Courier New" w:cs="Courier New"/>
                <w:sz w:val="20"/>
                <w:szCs w:val="20"/>
              </w:rPr>
              <w:t>ULAE</w:t>
            </w:r>
            <w:r>
              <w:rPr>
                <w:rFonts w:ascii="Courier New" w:eastAsia="Times New Roman" w:hAnsi="Courier New" w:cs="Courier New"/>
                <w:sz w:val="20"/>
                <w:szCs w:val="20"/>
              </w:rPr>
              <w:tab/>
              <w:t>MGU</w:t>
            </w:r>
            <w:r>
              <w:rPr>
                <w:rFonts w:ascii="Courier New" w:eastAsia="Times New Roman" w:hAnsi="Courier New" w:cs="Courier New"/>
                <w:sz w:val="20"/>
                <w:szCs w:val="20"/>
              </w:rPr>
              <w:tab/>
              <w:t>MGI</w:t>
            </w:r>
          </w:p>
          <w:p w:rsidR="00105BF0" w:rsidRDefault="00105BF0" w:rsidP="00105BF0">
            <w:pPr>
              <w:tabs>
                <w:tab w:val="left" w:pos="3762"/>
                <w:tab w:val="left" w:pos="5594"/>
              </w:tabs>
              <w:autoSpaceDE w:val="0"/>
              <w:autoSpaceDN w:val="0"/>
              <w:adjustRightInd w:val="0"/>
              <w:ind w:left="998" w:right="1131"/>
              <w:rPr>
                <w:rFonts w:ascii="Times New Roman" w:eastAsia="Times New Roman" w:hAnsi="Times New Roman"/>
                <w:sz w:val="24"/>
                <w:szCs w:val="24"/>
              </w:rPr>
            </w:pP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----(P x</w:t>
            </w:r>
            <w:r>
              <w:rPr>
                <w:rFonts w:ascii="Courier New" w:eastAsia="Times New Roman" w:hAnsi="Courier New" w:cs="Courier New"/>
                <w:spacing w:val="-1"/>
                <w:sz w:val="20"/>
                <w:szCs w:val="20"/>
              </w:rPr>
              <w:t>)</w:t>
            </w:r>
            <w:r>
              <w:rPr>
                <w:rFonts w:ascii="Courier New" w:eastAsia="Times New Roman" w:hAnsi="Courier New" w:cs="Courier New"/>
                <w:sz w:val="20"/>
                <w:szCs w:val="20"/>
              </w:rPr>
              <w:t xml:space="preserve">, (P </w:t>
            </w:r>
            <w:r>
              <w:rPr>
                <w:rFonts w:ascii="Courier New" w:eastAsia="Times New Roman" w:hAnsi="Courier New" w:cs="Courier New"/>
                <w:spacing w:val="-1"/>
                <w:sz w:val="20"/>
                <w:szCs w:val="20"/>
              </w:rPr>
              <w:t>A</w:t>
            </w:r>
            <w:r>
              <w:rPr>
                <w:rFonts w:ascii="Courier New" w:eastAsia="Times New Roman" w:hAnsi="Courier New" w:cs="Courier New"/>
                <w:sz w:val="20"/>
                <w:szCs w:val="20"/>
              </w:rPr>
              <w:t>)</w:t>
            </w:r>
            <w:r>
              <w:rPr>
                <w:rFonts w:ascii="Courier New" w:eastAsia="Times New Roman" w:hAnsi="Courier New" w:cs="Courier New"/>
                <w:sz w:val="20"/>
                <w:szCs w:val="20"/>
              </w:rPr>
              <w:tab/>
              <w:t>[A/</w:t>
            </w:r>
            <w:r>
              <w:rPr>
                <w:rFonts w:ascii="Courier New" w:eastAsia="Times New Roman" w:hAnsi="Courier New" w:cs="Courier New"/>
                <w:spacing w:val="-1"/>
                <w:sz w:val="20"/>
                <w:szCs w:val="20"/>
              </w:rPr>
              <w:t>x</w:t>
            </w:r>
            <w:r>
              <w:rPr>
                <w:rFonts w:ascii="Courier New" w:eastAsia="Times New Roman" w:hAnsi="Courier New" w:cs="Courier New"/>
                <w:sz w:val="20"/>
                <w:szCs w:val="20"/>
              </w:rPr>
              <w:t>]</w:t>
            </w:r>
            <w:r>
              <w:rPr>
                <w:rFonts w:ascii="Courier New" w:eastAsia="Times New Roman" w:hAnsi="Courier New" w:cs="Courier New"/>
                <w:sz w:val="20"/>
                <w:szCs w:val="20"/>
              </w:rPr>
              <w:tab/>
              <w:t>(P A)</w:t>
            </w:r>
          </w:p>
          <w:p w:rsidR="00105BF0" w:rsidRDefault="00105BF0" w:rsidP="00105BF0">
            <w:pPr>
              <w:tabs>
                <w:tab w:val="left" w:pos="3762"/>
                <w:tab w:val="left" w:pos="5594"/>
              </w:tabs>
              <w:autoSpaceDE w:val="0"/>
              <w:autoSpaceDN w:val="0"/>
              <w:adjustRightInd w:val="0"/>
              <w:spacing w:line="239" w:lineRule="auto"/>
              <w:ind w:left="998" w:right="1131"/>
              <w:rPr>
                <w:rFonts w:ascii="Times New Roman" w:eastAsia="Times New Roman" w:hAnsi="Times New Roman"/>
                <w:sz w:val="24"/>
                <w:szCs w:val="24"/>
              </w:rPr>
            </w:pP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----(P (F</w:t>
            </w:r>
            <w:r>
              <w:rPr>
                <w:rFonts w:ascii="Courier New" w:eastAsia="Times New Roman" w:hAnsi="Courier New" w:cs="Courier New"/>
                <w:spacing w:val="-1"/>
                <w:sz w:val="20"/>
                <w:szCs w:val="20"/>
              </w:rPr>
              <w:t xml:space="preserve"> </w:t>
            </w:r>
            <w:r>
              <w:rPr>
                <w:rFonts w:ascii="Courier New" w:eastAsia="Times New Roman" w:hAnsi="Courier New" w:cs="Courier New"/>
                <w:sz w:val="20"/>
                <w:szCs w:val="20"/>
              </w:rPr>
              <w:t xml:space="preserve">x) y </w:t>
            </w:r>
            <w:r>
              <w:rPr>
                <w:rFonts w:ascii="Courier New" w:eastAsia="Times New Roman" w:hAnsi="Courier New" w:cs="Courier New"/>
                <w:spacing w:val="-1"/>
                <w:sz w:val="20"/>
                <w:szCs w:val="20"/>
              </w:rPr>
              <w:t>(</w:t>
            </w:r>
            <w:r>
              <w:rPr>
                <w:rFonts w:ascii="Courier New" w:eastAsia="Times New Roman" w:hAnsi="Courier New" w:cs="Courier New"/>
                <w:sz w:val="20"/>
                <w:szCs w:val="20"/>
              </w:rPr>
              <w:t>G y</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z w:val="20"/>
                <w:szCs w:val="20"/>
              </w:rPr>
              <w:tab/>
              <w:t>[x/y</w:t>
            </w:r>
            <w:r>
              <w:rPr>
                <w:rFonts w:ascii="Courier New" w:eastAsia="Times New Roman" w:hAnsi="Courier New" w:cs="Courier New"/>
                <w:spacing w:val="-1"/>
                <w:sz w:val="20"/>
                <w:szCs w:val="20"/>
              </w:rPr>
              <w:t xml:space="preserve"> </w:t>
            </w:r>
            <w:r>
              <w:rPr>
                <w:rFonts w:ascii="Courier New" w:eastAsia="Times New Roman" w:hAnsi="Courier New" w:cs="Courier New"/>
                <w:sz w:val="20"/>
                <w:szCs w:val="20"/>
              </w:rPr>
              <w:t>x/z]</w:t>
            </w:r>
            <w:r>
              <w:rPr>
                <w:rFonts w:ascii="Courier New" w:eastAsia="Times New Roman" w:hAnsi="Courier New" w:cs="Courier New"/>
                <w:sz w:val="20"/>
                <w:szCs w:val="20"/>
              </w:rPr>
              <w:tab/>
              <w:t>(P (F</w:t>
            </w:r>
            <w:r>
              <w:rPr>
                <w:rFonts w:ascii="Courier New" w:eastAsia="Times New Roman" w:hAnsi="Courier New" w:cs="Courier New"/>
                <w:spacing w:val="-1"/>
                <w:sz w:val="20"/>
                <w:szCs w:val="20"/>
              </w:rPr>
              <w:t xml:space="preserve"> </w:t>
            </w:r>
            <w:r>
              <w:rPr>
                <w:rFonts w:ascii="Courier New" w:eastAsia="Times New Roman" w:hAnsi="Courier New" w:cs="Courier New"/>
                <w:sz w:val="20"/>
                <w:szCs w:val="20"/>
              </w:rPr>
              <w:t xml:space="preserve">x) x </w:t>
            </w:r>
            <w:r>
              <w:rPr>
                <w:rFonts w:ascii="Courier New" w:eastAsia="Times New Roman" w:hAnsi="Courier New" w:cs="Courier New"/>
                <w:spacing w:val="-1"/>
                <w:sz w:val="20"/>
                <w:szCs w:val="20"/>
              </w:rPr>
              <w:t>(</w:t>
            </w:r>
            <w:r>
              <w:rPr>
                <w:rFonts w:ascii="Courier New" w:eastAsia="Times New Roman" w:hAnsi="Courier New" w:cs="Courier New"/>
                <w:sz w:val="20"/>
                <w:szCs w:val="20"/>
              </w:rPr>
              <w:t>G x</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p>
          <w:p w:rsidR="00105BF0" w:rsidRDefault="00105BF0" w:rsidP="00105BF0">
            <w:pPr>
              <w:autoSpaceDE w:val="0"/>
              <w:autoSpaceDN w:val="0"/>
              <w:adjustRightInd w:val="0"/>
              <w:ind w:left="998" w:right="-20"/>
              <w:rPr>
                <w:rFonts w:ascii="Times New Roman" w:eastAsia="Times New Roman" w:hAnsi="Times New Roman"/>
                <w:sz w:val="24"/>
                <w:szCs w:val="24"/>
              </w:rPr>
            </w:pPr>
            <w:r>
              <w:rPr>
                <w:rFonts w:ascii="Courier New" w:eastAsia="Times New Roman" w:hAnsi="Courier New" w:cs="Courier New"/>
                <w:sz w:val="20"/>
                <w:szCs w:val="20"/>
              </w:rPr>
              <w:t>(P (F</w:t>
            </w:r>
            <w:r>
              <w:rPr>
                <w:rFonts w:ascii="Courier New" w:eastAsia="Times New Roman" w:hAnsi="Courier New" w:cs="Courier New"/>
                <w:spacing w:val="-1"/>
                <w:sz w:val="20"/>
                <w:szCs w:val="20"/>
              </w:rPr>
              <w:t xml:space="preserve"> </w:t>
            </w:r>
            <w:r>
              <w:rPr>
                <w:rFonts w:ascii="Courier New" w:eastAsia="Times New Roman" w:hAnsi="Courier New" w:cs="Courier New"/>
                <w:sz w:val="20"/>
                <w:szCs w:val="20"/>
              </w:rPr>
              <w:t xml:space="preserve">x) z </w:t>
            </w:r>
            <w:r>
              <w:rPr>
                <w:rFonts w:ascii="Courier New" w:eastAsia="Times New Roman" w:hAnsi="Courier New" w:cs="Courier New"/>
                <w:spacing w:val="-1"/>
                <w:sz w:val="20"/>
                <w:szCs w:val="20"/>
              </w:rPr>
              <w:t>(</w:t>
            </w:r>
            <w:r>
              <w:rPr>
                <w:rFonts w:ascii="Courier New" w:eastAsia="Times New Roman" w:hAnsi="Courier New" w:cs="Courier New"/>
                <w:sz w:val="20"/>
                <w:szCs w:val="20"/>
              </w:rPr>
              <w:t>G x</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p>
          <w:p w:rsidR="00105BF0" w:rsidRDefault="00105BF0" w:rsidP="00105BF0">
            <w:pPr>
              <w:tabs>
                <w:tab w:val="left" w:pos="3762"/>
              </w:tabs>
              <w:autoSpaceDE w:val="0"/>
              <w:autoSpaceDN w:val="0"/>
              <w:adjustRightInd w:val="0"/>
              <w:spacing w:line="239" w:lineRule="auto"/>
              <w:ind w:left="998" w:right="1131"/>
              <w:rPr>
                <w:rFonts w:ascii="Times New Roman" w:eastAsia="Times New Roman" w:hAnsi="Times New Roman"/>
                <w:sz w:val="24"/>
                <w:szCs w:val="24"/>
              </w:rPr>
            </w:pP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 xml:space="preserve">----(F x </w:t>
            </w:r>
            <w:r>
              <w:rPr>
                <w:rFonts w:ascii="Courier New" w:eastAsia="Times New Roman" w:hAnsi="Courier New" w:cs="Courier New"/>
                <w:spacing w:val="-1"/>
                <w:sz w:val="20"/>
                <w:szCs w:val="20"/>
              </w:rPr>
              <w:t>(</w:t>
            </w:r>
            <w:r>
              <w:rPr>
                <w:rFonts w:ascii="Courier New" w:eastAsia="Times New Roman" w:hAnsi="Courier New" w:cs="Courier New"/>
                <w:sz w:val="20"/>
                <w:szCs w:val="20"/>
              </w:rPr>
              <w:t>G y)</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z w:val="20"/>
                <w:szCs w:val="20"/>
              </w:rPr>
              <w:tab/>
              <w:t xml:space="preserve">[(G </w:t>
            </w:r>
            <w:r>
              <w:rPr>
                <w:rFonts w:ascii="Courier New" w:eastAsia="Times New Roman" w:hAnsi="Courier New" w:cs="Courier New"/>
                <w:spacing w:val="-1"/>
                <w:sz w:val="20"/>
                <w:szCs w:val="20"/>
              </w:rPr>
              <w:t>u</w:t>
            </w:r>
            <w:r>
              <w:rPr>
                <w:rFonts w:ascii="Courier New" w:eastAsia="Times New Roman" w:hAnsi="Courier New" w:cs="Courier New"/>
                <w:sz w:val="20"/>
                <w:szCs w:val="20"/>
              </w:rPr>
              <w:t xml:space="preserve">)/x </w:t>
            </w:r>
            <w:r>
              <w:rPr>
                <w:rFonts w:ascii="Courier New" w:eastAsia="Times New Roman" w:hAnsi="Courier New" w:cs="Courier New"/>
                <w:spacing w:val="-1"/>
                <w:sz w:val="20"/>
                <w:szCs w:val="20"/>
              </w:rPr>
              <w:t>y</w:t>
            </w:r>
            <w:r>
              <w:rPr>
                <w:rFonts w:ascii="Courier New" w:eastAsia="Times New Roman" w:hAnsi="Courier New" w:cs="Courier New"/>
                <w:sz w:val="20"/>
                <w:szCs w:val="20"/>
              </w:rPr>
              <w:t>/z]</w:t>
            </w:r>
            <w:r>
              <w:rPr>
                <w:rFonts w:ascii="Courier New" w:eastAsia="Times New Roman" w:hAnsi="Courier New" w:cs="Courier New"/>
                <w:spacing w:val="151"/>
                <w:sz w:val="20"/>
                <w:szCs w:val="20"/>
              </w:rPr>
              <w:t xml:space="preserve"> </w:t>
            </w:r>
            <w:r>
              <w:rPr>
                <w:rFonts w:ascii="Courier New" w:eastAsia="Times New Roman" w:hAnsi="Courier New" w:cs="Courier New"/>
                <w:sz w:val="20"/>
                <w:szCs w:val="20"/>
              </w:rPr>
              <w:t xml:space="preserve">(F (G </w:t>
            </w:r>
            <w:r>
              <w:rPr>
                <w:rFonts w:ascii="Courier New" w:eastAsia="Times New Roman" w:hAnsi="Courier New" w:cs="Courier New"/>
                <w:spacing w:val="-1"/>
                <w:sz w:val="20"/>
                <w:szCs w:val="20"/>
              </w:rPr>
              <w:t>u</w:t>
            </w:r>
            <w:r>
              <w:rPr>
                <w:rFonts w:ascii="Courier New" w:eastAsia="Times New Roman" w:hAnsi="Courier New" w:cs="Courier New"/>
                <w:sz w:val="20"/>
                <w:szCs w:val="20"/>
              </w:rPr>
              <w:t xml:space="preserve">) (G </w:t>
            </w:r>
            <w:r>
              <w:rPr>
                <w:rFonts w:ascii="Courier New" w:eastAsia="Times New Roman" w:hAnsi="Courier New" w:cs="Courier New"/>
                <w:spacing w:val="-1"/>
                <w:sz w:val="20"/>
                <w:szCs w:val="20"/>
              </w:rPr>
              <w:t>y</w:t>
            </w:r>
            <w:r>
              <w:rPr>
                <w:rFonts w:ascii="Courier New" w:eastAsia="Times New Roman" w:hAnsi="Courier New" w:cs="Courier New"/>
                <w:sz w:val="20"/>
                <w:szCs w:val="20"/>
              </w:rPr>
              <w:t>))</w:t>
            </w:r>
          </w:p>
          <w:p w:rsidR="00195025" w:rsidRDefault="00195025" w:rsidP="00195025">
            <w:pPr>
              <w:autoSpaceDE w:val="0"/>
              <w:autoSpaceDN w:val="0"/>
              <w:adjustRightInd w:val="0"/>
              <w:ind w:left="998" w:right="-20"/>
              <w:rPr>
                <w:rFonts w:ascii="Times New Roman" w:eastAsia="Times New Roman" w:hAnsi="Times New Roman"/>
                <w:sz w:val="24"/>
                <w:szCs w:val="24"/>
              </w:rPr>
            </w:pPr>
            <w:r>
              <w:rPr>
                <w:rFonts w:ascii="Courier New" w:eastAsia="Times New Roman" w:hAnsi="Courier New" w:cs="Courier New"/>
                <w:sz w:val="20"/>
                <w:szCs w:val="20"/>
              </w:rPr>
              <w:t>(F (G</w:t>
            </w:r>
            <w:r>
              <w:rPr>
                <w:rFonts w:ascii="Courier New" w:eastAsia="Times New Roman" w:hAnsi="Courier New" w:cs="Courier New"/>
                <w:spacing w:val="-1"/>
                <w:sz w:val="20"/>
                <w:szCs w:val="20"/>
              </w:rPr>
              <w:t xml:space="preserve"> </w:t>
            </w:r>
            <w:r>
              <w:rPr>
                <w:rFonts w:ascii="Courier New" w:eastAsia="Times New Roman" w:hAnsi="Courier New" w:cs="Courier New"/>
                <w:sz w:val="20"/>
                <w:szCs w:val="20"/>
              </w:rPr>
              <w:t>u) (G</w:t>
            </w:r>
            <w:r>
              <w:rPr>
                <w:rFonts w:ascii="Courier New" w:eastAsia="Times New Roman" w:hAnsi="Courier New" w:cs="Courier New"/>
                <w:spacing w:val="-1"/>
                <w:sz w:val="20"/>
                <w:szCs w:val="20"/>
              </w:rPr>
              <w:t xml:space="preserve"> </w:t>
            </w:r>
            <w:r>
              <w:rPr>
                <w:rFonts w:ascii="Courier New" w:eastAsia="Times New Roman" w:hAnsi="Courier New" w:cs="Courier New"/>
                <w:sz w:val="20"/>
                <w:szCs w:val="20"/>
              </w:rPr>
              <w:t>z))</w:t>
            </w:r>
          </w:p>
          <w:p w:rsidR="00195025" w:rsidRDefault="00195025" w:rsidP="00195025">
            <w:pPr>
              <w:tabs>
                <w:tab w:val="left" w:pos="3762"/>
              </w:tabs>
              <w:autoSpaceDE w:val="0"/>
              <w:autoSpaceDN w:val="0"/>
              <w:adjustRightInd w:val="0"/>
              <w:spacing w:line="239" w:lineRule="auto"/>
              <w:ind w:left="998" w:right="1131"/>
              <w:rPr>
                <w:rFonts w:ascii="Times New Roman" w:eastAsia="Times New Roman" w:hAnsi="Times New Roman"/>
                <w:sz w:val="24"/>
                <w:szCs w:val="24"/>
              </w:rPr>
            </w:pP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 xml:space="preserve">----(F x </w:t>
            </w:r>
            <w:r>
              <w:rPr>
                <w:rFonts w:ascii="Courier New" w:eastAsia="Times New Roman" w:hAnsi="Courier New" w:cs="Courier New"/>
                <w:spacing w:val="-1"/>
                <w:sz w:val="20"/>
                <w:szCs w:val="20"/>
              </w:rPr>
              <w:t>(</w:t>
            </w:r>
            <w:r>
              <w:rPr>
                <w:rFonts w:ascii="Courier New" w:eastAsia="Times New Roman" w:hAnsi="Courier New" w:cs="Courier New"/>
                <w:sz w:val="20"/>
                <w:szCs w:val="20"/>
              </w:rPr>
              <w:t>G y)</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z w:val="20"/>
                <w:szCs w:val="20"/>
              </w:rPr>
              <w:tab/>
              <w:t xml:space="preserve">Not </w:t>
            </w:r>
            <w:r>
              <w:rPr>
                <w:rFonts w:ascii="Courier New" w:eastAsia="Times New Roman" w:hAnsi="Courier New" w:cs="Courier New"/>
                <w:spacing w:val="-1"/>
                <w:sz w:val="20"/>
                <w:szCs w:val="20"/>
              </w:rPr>
              <w:t>U</w:t>
            </w:r>
            <w:r>
              <w:rPr>
                <w:rFonts w:ascii="Courier New" w:eastAsia="Times New Roman" w:hAnsi="Courier New" w:cs="Courier New"/>
                <w:sz w:val="20"/>
                <w:szCs w:val="20"/>
              </w:rPr>
              <w:t>nif</w:t>
            </w:r>
            <w:r>
              <w:rPr>
                <w:rFonts w:ascii="Courier New" w:eastAsia="Times New Roman" w:hAnsi="Courier New" w:cs="Courier New"/>
                <w:spacing w:val="-1"/>
                <w:sz w:val="20"/>
                <w:szCs w:val="20"/>
              </w:rPr>
              <w:t>i</w:t>
            </w:r>
            <w:r>
              <w:rPr>
                <w:rFonts w:ascii="Courier New" w:eastAsia="Times New Roman" w:hAnsi="Courier New" w:cs="Courier New"/>
                <w:sz w:val="20"/>
                <w:szCs w:val="20"/>
              </w:rPr>
              <w:t>able</w:t>
            </w:r>
          </w:p>
          <w:p w:rsidR="00195025" w:rsidRDefault="00195025" w:rsidP="00195025">
            <w:pPr>
              <w:autoSpaceDE w:val="0"/>
              <w:autoSpaceDN w:val="0"/>
              <w:adjustRightInd w:val="0"/>
              <w:ind w:left="998" w:right="-20"/>
              <w:rPr>
                <w:rFonts w:ascii="Times New Roman" w:eastAsia="Times New Roman" w:hAnsi="Times New Roman"/>
                <w:sz w:val="24"/>
                <w:szCs w:val="24"/>
              </w:rPr>
            </w:pPr>
            <w:r>
              <w:rPr>
                <w:rFonts w:ascii="Courier New" w:eastAsia="Times New Roman" w:hAnsi="Courier New" w:cs="Courier New"/>
                <w:sz w:val="20"/>
                <w:szCs w:val="20"/>
              </w:rPr>
              <w:t>(F (G</w:t>
            </w:r>
            <w:r>
              <w:rPr>
                <w:rFonts w:ascii="Courier New" w:eastAsia="Times New Roman" w:hAnsi="Courier New" w:cs="Courier New"/>
                <w:spacing w:val="-1"/>
                <w:sz w:val="20"/>
                <w:szCs w:val="20"/>
              </w:rPr>
              <w:t xml:space="preserve"> </w:t>
            </w:r>
            <w:r>
              <w:rPr>
                <w:rFonts w:ascii="Courier New" w:eastAsia="Times New Roman" w:hAnsi="Courier New" w:cs="Courier New"/>
                <w:sz w:val="20"/>
                <w:szCs w:val="20"/>
              </w:rPr>
              <w:t>u) (H</w:t>
            </w:r>
            <w:r>
              <w:rPr>
                <w:rFonts w:ascii="Courier New" w:eastAsia="Times New Roman" w:hAnsi="Courier New" w:cs="Courier New"/>
                <w:spacing w:val="-1"/>
                <w:sz w:val="20"/>
                <w:szCs w:val="20"/>
              </w:rPr>
              <w:t xml:space="preserve"> </w:t>
            </w:r>
            <w:r>
              <w:rPr>
                <w:rFonts w:ascii="Courier New" w:eastAsia="Times New Roman" w:hAnsi="Courier New" w:cs="Courier New"/>
                <w:sz w:val="20"/>
                <w:szCs w:val="20"/>
              </w:rPr>
              <w:t>z))</w:t>
            </w:r>
          </w:p>
          <w:p w:rsidR="00195025" w:rsidRDefault="00195025" w:rsidP="00195025">
            <w:pPr>
              <w:tabs>
                <w:tab w:val="left" w:pos="3762"/>
              </w:tabs>
              <w:autoSpaceDE w:val="0"/>
              <w:autoSpaceDN w:val="0"/>
              <w:adjustRightInd w:val="0"/>
              <w:ind w:left="998" w:right="1131"/>
              <w:rPr>
                <w:rFonts w:ascii="Times New Roman" w:eastAsia="Times New Roman" w:hAnsi="Times New Roman"/>
                <w:sz w:val="24"/>
                <w:szCs w:val="24"/>
              </w:rPr>
            </w:pP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 xml:space="preserve">----(F x </w:t>
            </w:r>
            <w:r>
              <w:rPr>
                <w:rFonts w:ascii="Courier New" w:eastAsia="Times New Roman" w:hAnsi="Courier New" w:cs="Courier New"/>
                <w:spacing w:val="-1"/>
                <w:sz w:val="20"/>
                <w:szCs w:val="20"/>
              </w:rPr>
              <w:t>(</w:t>
            </w:r>
            <w:r>
              <w:rPr>
                <w:rFonts w:ascii="Courier New" w:eastAsia="Times New Roman" w:hAnsi="Courier New" w:cs="Courier New"/>
                <w:sz w:val="20"/>
                <w:szCs w:val="20"/>
              </w:rPr>
              <w:t xml:space="preserve">G x) </w:t>
            </w:r>
            <w:r>
              <w:rPr>
                <w:rFonts w:ascii="Courier New" w:eastAsia="Times New Roman" w:hAnsi="Courier New" w:cs="Courier New"/>
                <w:spacing w:val="-1"/>
                <w:sz w:val="20"/>
                <w:szCs w:val="20"/>
              </w:rPr>
              <w:t>x</w:t>
            </w:r>
            <w:r>
              <w:rPr>
                <w:rFonts w:ascii="Courier New" w:eastAsia="Times New Roman" w:hAnsi="Courier New" w:cs="Courier New"/>
                <w:sz w:val="20"/>
                <w:szCs w:val="20"/>
              </w:rPr>
              <w:t>),</w:t>
            </w:r>
            <w:r>
              <w:rPr>
                <w:rFonts w:ascii="Courier New" w:eastAsia="Times New Roman" w:hAnsi="Courier New" w:cs="Courier New"/>
                <w:sz w:val="20"/>
                <w:szCs w:val="20"/>
              </w:rPr>
              <w:tab/>
              <w:t xml:space="preserve">Not </w:t>
            </w:r>
            <w:r>
              <w:rPr>
                <w:rFonts w:ascii="Courier New" w:eastAsia="Times New Roman" w:hAnsi="Courier New" w:cs="Courier New"/>
                <w:spacing w:val="-1"/>
                <w:sz w:val="20"/>
                <w:szCs w:val="20"/>
              </w:rPr>
              <w:t>U</w:t>
            </w:r>
            <w:r>
              <w:rPr>
                <w:rFonts w:ascii="Courier New" w:eastAsia="Times New Roman" w:hAnsi="Courier New" w:cs="Courier New"/>
                <w:sz w:val="20"/>
                <w:szCs w:val="20"/>
              </w:rPr>
              <w:t>nif</w:t>
            </w:r>
            <w:r>
              <w:rPr>
                <w:rFonts w:ascii="Courier New" w:eastAsia="Times New Roman" w:hAnsi="Courier New" w:cs="Courier New"/>
                <w:spacing w:val="-1"/>
                <w:sz w:val="20"/>
                <w:szCs w:val="20"/>
              </w:rPr>
              <w:t>i</w:t>
            </w:r>
            <w:r>
              <w:rPr>
                <w:rFonts w:ascii="Courier New" w:eastAsia="Times New Roman" w:hAnsi="Courier New" w:cs="Courier New"/>
                <w:sz w:val="20"/>
                <w:szCs w:val="20"/>
              </w:rPr>
              <w:t>able</w:t>
            </w:r>
          </w:p>
          <w:p w:rsidR="00195025" w:rsidRDefault="00195025" w:rsidP="00195025">
            <w:pPr>
              <w:autoSpaceDE w:val="0"/>
              <w:autoSpaceDN w:val="0"/>
              <w:adjustRightInd w:val="0"/>
              <w:ind w:left="998" w:right="-20"/>
              <w:rPr>
                <w:rFonts w:ascii="Times New Roman" w:eastAsia="Times New Roman" w:hAnsi="Times New Roman"/>
                <w:sz w:val="24"/>
                <w:szCs w:val="24"/>
              </w:rPr>
            </w:pPr>
            <w:r>
              <w:rPr>
                <w:rFonts w:ascii="Courier New" w:eastAsia="Times New Roman" w:hAnsi="Courier New" w:cs="Courier New"/>
                <w:sz w:val="20"/>
                <w:szCs w:val="20"/>
              </w:rPr>
              <w:t>(F (G</w:t>
            </w:r>
            <w:r>
              <w:rPr>
                <w:rFonts w:ascii="Courier New" w:eastAsia="Times New Roman" w:hAnsi="Courier New" w:cs="Courier New"/>
                <w:spacing w:val="-1"/>
                <w:sz w:val="20"/>
                <w:szCs w:val="20"/>
              </w:rPr>
              <w:t xml:space="preserve"> </w:t>
            </w:r>
            <w:r>
              <w:rPr>
                <w:rFonts w:ascii="Courier New" w:eastAsia="Times New Roman" w:hAnsi="Courier New" w:cs="Courier New"/>
                <w:sz w:val="20"/>
                <w:szCs w:val="20"/>
              </w:rPr>
              <w:t>u) (G</w:t>
            </w:r>
            <w:r>
              <w:rPr>
                <w:rFonts w:ascii="Courier New" w:eastAsia="Times New Roman" w:hAnsi="Courier New" w:cs="Courier New"/>
                <w:spacing w:val="-1"/>
                <w:sz w:val="20"/>
                <w:szCs w:val="20"/>
              </w:rPr>
              <w:t xml:space="preserve"> </w:t>
            </w:r>
            <w:r>
              <w:rPr>
                <w:rFonts w:ascii="Courier New" w:eastAsia="Times New Roman" w:hAnsi="Courier New" w:cs="Courier New"/>
                <w:sz w:val="20"/>
                <w:szCs w:val="20"/>
              </w:rPr>
              <w:t xml:space="preserve">(G </w:t>
            </w:r>
            <w:r>
              <w:rPr>
                <w:rFonts w:ascii="Courier New" w:eastAsia="Times New Roman" w:hAnsi="Courier New" w:cs="Courier New"/>
                <w:spacing w:val="-1"/>
                <w:sz w:val="20"/>
                <w:szCs w:val="20"/>
              </w:rPr>
              <w:t>z</w:t>
            </w:r>
            <w:r>
              <w:rPr>
                <w:rFonts w:ascii="Courier New" w:eastAsia="Times New Roman" w:hAnsi="Courier New" w:cs="Courier New"/>
                <w:sz w:val="20"/>
                <w:szCs w:val="20"/>
              </w:rPr>
              <w:t>)) z)</w:t>
            </w:r>
          </w:p>
          <w:p w:rsidR="00105BF0" w:rsidRDefault="00195025" w:rsidP="00195025">
            <w:pPr>
              <w:autoSpaceDE w:val="0"/>
              <w:autoSpaceDN w:val="0"/>
              <w:adjustRightInd w:val="0"/>
              <w:spacing w:after="18" w:line="180" w:lineRule="exact"/>
              <w:rPr>
                <w:rFonts w:ascii="Courier New" w:eastAsia="Times New Roman" w:hAnsi="Courier New" w:cs="Courier New"/>
                <w:sz w:val="18"/>
                <w:szCs w:val="18"/>
              </w:rPr>
            </w:pPr>
            <w:r>
              <w:rPr>
                <w:rFonts w:ascii="Courier New" w:eastAsia="Times New Roman" w:hAnsi="Courier New" w:cs="Courier New"/>
                <w:sz w:val="20"/>
                <w:szCs w:val="20"/>
              </w:rPr>
              <w:t xml:space="preserve">        ---</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r>
              <w:rPr>
                <w:rFonts w:ascii="Courier New" w:eastAsia="Times New Roman" w:hAnsi="Courier New" w:cs="Courier New"/>
                <w:spacing w:val="-1"/>
                <w:sz w:val="20"/>
                <w:szCs w:val="20"/>
              </w:rPr>
              <w:t>-</w:t>
            </w:r>
            <w:r>
              <w:rPr>
                <w:rFonts w:ascii="Courier New" w:eastAsia="Times New Roman" w:hAnsi="Courier New" w:cs="Courier New"/>
                <w:sz w:val="20"/>
                <w:szCs w:val="20"/>
              </w:rPr>
              <w:t>----</w:t>
            </w: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r w:rsidRPr="00195025">
              <w:rPr>
                <w:rFonts w:asciiTheme="minorHAnsi" w:eastAsia="Times New Roman" w:hAnsiTheme="minorHAnsi" w:cstheme="minorHAnsi"/>
                <w:sz w:val="24"/>
                <w:szCs w:val="24"/>
              </w:rPr>
              <w:t>Thi</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sz w:val="24"/>
                <w:szCs w:val="24"/>
              </w:rPr>
              <w:t>l</w:t>
            </w:r>
            <w:r w:rsidRPr="00195025">
              <w:rPr>
                <w:rFonts w:asciiTheme="minorHAnsi" w:eastAsia="Times New Roman" w:hAnsiTheme="minorHAnsi" w:cstheme="minorHAnsi"/>
                <w:spacing w:val="1"/>
                <w:sz w:val="24"/>
                <w:szCs w:val="24"/>
              </w:rPr>
              <w:t>a</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z w:val="24"/>
                <w:szCs w:val="24"/>
              </w:rPr>
              <w:t>t</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sz w:val="24"/>
                <w:szCs w:val="24"/>
              </w:rPr>
              <w:t>exa</w:t>
            </w:r>
            <w:r w:rsidRPr="00195025">
              <w:rPr>
                <w:rFonts w:asciiTheme="minorHAnsi" w:eastAsia="Times New Roman" w:hAnsiTheme="minorHAnsi" w:cstheme="minorHAnsi"/>
                <w:spacing w:val="-2"/>
                <w:sz w:val="24"/>
                <w:szCs w:val="24"/>
              </w:rPr>
              <w:t>m</w:t>
            </w:r>
            <w:r w:rsidRPr="00195025">
              <w:rPr>
                <w:rFonts w:asciiTheme="minorHAnsi" w:eastAsia="Times New Roman" w:hAnsiTheme="minorHAnsi" w:cstheme="minorHAnsi"/>
                <w:sz w:val="24"/>
                <w:szCs w:val="24"/>
              </w:rPr>
              <w:t>ple</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sz w:val="24"/>
                <w:szCs w:val="24"/>
              </w:rPr>
              <w:t>i</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spacing w:val="1"/>
                <w:sz w:val="24"/>
                <w:szCs w:val="24"/>
              </w:rPr>
              <w:t>i</w:t>
            </w:r>
            <w:r w:rsidRPr="00195025">
              <w:rPr>
                <w:rFonts w:asciiTheme="minorHAnsi" w:eastAsia="Times New Roman" w:hAnsiTheme="minorHAnsi" w:cstheme="minorHAnsi"/>
                <w:spacing w:val="-1"/>
                <w:sz w:val="24"/>
                <w:szCs w:val="24"/>
              </w:rPr>
              <w:t>n</w:t>
            </w:r>
            <w:r w:rsidRPr="00195025">
              <w:rPr>
                <w:rFonts w:asciiTheme="minorHAnsi" w:eastAsia="Times New Roman" w:hAnsiTheme="minorHAnsi" w:cstheme="minorHAnsi"/>
                <w:sz w:val="24"/>
                <w:szCs w:val="24"/>
              </w:rPr>
              <w:t>te</w:t>
            </w:r>
            <w:r w:rsidRPr="00195025">
              <w:rPr>
                <w:rFonts w:asciiTheme="minorHAnsi" w:eastAsia="Times New Roman" w:hAnsiTheme="minorHAnsi" w:cstheme="minorHAnsi"/>
                <w:w w:val="99"/>
                <w:sz w:val="24"/>
                <w:szCs w:val="24"/>
              </w:rPr>
              <w:t>r</w:t>
            </w:r>
            <w:r w:rsidRPr="00195025">
              <w:rPr>
                <w:rFonts w:asciiTheme="minorHAnsi" w:eastAsia="Times New Roman" w:hAnsiTheme="minorHAnsi" w:cstheme="minorHAnsi"/>
                <w:sz w:val="24"/>
                <w:szCs w:val="24"/>
              </w:rPr>
              <w:t>e</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z w:val="24"/>
                <w:szCs w:val="24"/>
              </w:rPr>
              <w:t>tin</w:t>
            </w:r>
            <w:r w:rsidRPr="00195025">
              <w:rPr>
                <w:rFonts w:asciiTheme="minorHAnsi" w:eastAsia="Times New Roman" w:hAnsiTheme="minorHAnsi" w:cstheme="minorHAnsi"/>
                <w:spacing w:val="1"/>
                <w:sz w:val="24"/>
                <w:szCs w:val="24"/>
              </w:rPr>
              <w:t>g</w:t>
            </w:r>
            <w:r w:rsidRPr="00195025">
              <w:rPr>
                <w:rFonts w:asciiTheme="minorHAnsi" w:eastAsia="Times New Roman" w:hAnsiTheme="minorHAnsi" w:cstheme="minorHAnsi"/>
                <w:sz w:val="24"/>
                <w:szCs w:val="24"/>
              </w:rPr>
              <w:t>:</w:t>
            </w:r>
            <w:r w:rsidRPr="00195025">
              <w:rPr>
                <w:rFonts w:asciiTheme="minorHAnsi" w:eastAsia="Times New Roman" w:hAnsiTheme="minorHAnsi" w:cstheme="minorHAnsi"/>
                <w:spacing w:val="10"/>
                <w:sz w:val="24"/>
                <w:szCs w:val="24"/>
              </w:rPr>
              <w:t xml:space="preserve"> </w:t>
            </w:r>
            <w:r w:rsidRPr="00195025">
              <w:rPr>
                <w:rFonts w:asciiTheme="minorHAnsi" w:eastAsia="Times New Roman" w:hAnsiTheme="minorHAnsi" w:cstheme="minorHAnsi"/>
                <w:w w:val="99"/>
                <w:sz w:val="24"/>
                <w:szCs w:val="24"/>
              </w:rPr>
              <w:t>w</w:t>
            </w:r>
            <w:r w:rsidRPr="00195025">
              <w:rPr>
                <w:rFonts w:asciiTheme="minorHAnsi" w:eastAsia="Times New Roman" w:hAnsiTheme="minorHAnsi" w:cstheme="minorHAnsi"/>
                <w:sz w:val="24"/>
                <w:szCs w:val="24"/>
              </w:rPr>
              <w:t>e</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w w:val="99"/>
                <w:sz w:val="24"/>
                <w:szCs w:val="24"/>
              </w:rPr>
              <w:t>f</w:t>
            </w:r>
            <w:r w:rsidRPr="00195025">
              <w:rPr>
                <w:rFonts w:asciiTheme="minorHAnsi" w:eastAsia="Times New Roman" w:hAnsiTheme="minorHAnsi" w:cstheme="minorHAnsi"/>
                <w:sz w:val="24"/>
                <w:szCs w:val="24"/>
              </w:rPr>
              <w:t>i</w:t>
            </w:r>
            <w:r w:rsidRPr="00195025">
              <w:rPr>
                <w:rFonts w:asciiTheme="minorHAnsi" w:eastAsia="Times New Roman" w:hAnsiTheme="minorHAnsi" w:cstheme="minorHAnsi"/>
                <w:w w:val="99"/>
                <w:sz w:val="24"/>
                <w:szCs w:val="24"/>
              </w:rPr>
              <w:t>rs</w:t>
            </w:r>
            <w:r w:rsidRPr="00195025">
              <w:rPr>
                <w:rFonts w:asciiTheme="minorHAnsi" w:eastAsia="Times New Roman" w:hAnsiTheme="minorHAnsi" w:cstheme="minorHAnsi"/>
                <w:sz w:val="24"/>
                <w:szCs w:val="24"/>
              </w:rPr>
              <w:t>t</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w w:val="99"/>
                <w:sz w:val="24"/>
                <w:szCs w:val="24"/>
              </w:rPr>
              <w:t>f</w:t>
            </w:r>
            <w:r w:rsidRPr="00195025">
              <w:rPr>
                <w:rFonts w:asciiTheme="minorHAnsi" w:eastAsia="Times New Roman" w:hAnsiTheme="minorHAnsi" w:cstheme="minorHAnsi"/>
                <w:sz w:val="24"/>
                <w:szCs w:val="24"/>
              </w:rPr>
              <w:t>ind</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sz w:val="24"/>
                <w:szCs w:val="24"/>
              </w:rPr>
              <w:t>that</w:t>
            </w:r>
            <w:r w:rsidRPr="00195025">
              <w:rPr>
                <w:rFonts w:asciiTheme="minorHAnsi" w:eastAsia="Times New Roman" w:hAnsiTheme="minorHAnsi" w:cstheme="minorHAnsi"/>
                <w:spacing w:val="12"/>
                <w:sz w:val="24"/>
                <w:szCs w:val="24"/>
              </w:rPr>
              <w:t xml:space="preserve"> </w:t>
            </w:r>
            <w:r w:rsidRPr="00195025">
              <w:rPr>
                <w:rFonts w:asciiTheme="minorHAnsi" w:eastAsia="Times New Roman" w:hAnsiTheme="minorHAnsi" w:cstheme="minorHAnsi"/>
                <w:w w:val="99"/>
                <w:sz w:val="24"/>
                <w:szCs w:val="24"/>
              </w:rPr>
              <w:t>(G</w:t>
            </w:r>
            <w:r w:rsidRPr="00195025">
              <w:rPr>
                <w:rFonts w:asciiTheme="minorHAnsi" w:eastAsia="Times New Roman" w:hAnsiTheme="minorHAnsi" w:cstheme="minorHAnsi"/>
                <w:spacing w:val="12"/>
                <w:sz w:val="24"/>
                <w:szCs w:val="24"/>
              </w:rPr>
              <w:t xml:space="preserve"> </w:t>
            </w:r>
            <w:r w:rsidRPr="00195025">
              <w:rPr>
                <w:rFonts w:asciiTheme="minorHAnsi" w:eastAsia="Times New Roman" w:hAnsiTheme="minorHAnsi" w:cstheme="minorHAnsi"/>
                <w:sz w:val="24"/>
                <w:szCs w:val="24"/>
              </w:rPr>
              <w:t>u</w:t>
            </w:r>
            <w:r w:rsidRPr="00195025">
              <w:rPr>
                <w:rFonts w:asciiTheme="minorHAnsi" w:eastAsia="Times New Roman" w:hAnsiTheme="minorHAnsi" w:cstheme="minorHAnsi"/>
                <w:w w:val="99"/>
                <w:sz w:val="24"/>
                <w:szCs w:val="24"/>
              </w:rPr>
              <w:t>)</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z w:val="24"/>
                <w:szCs w:val="24"/>
              </w:rPr>
              <w:t>hould</w:t>
            </w:r>
            <w:r w:rsidRPr="00195025">
              <w:rPr>
                <w:rFonts w:asciiTheme="minorHAnsi" w:eastAsia="Times New Roman" w:hAnsiTheme="minorHAnsi" w:cstheme="minorHAnsi"/>
                <w:spacing w:val="12"/>
                <w:sz w:val="24"/>
                <w:szCs w:val="24"/>
              </w:rPr>
              <w:t xml:space="preserve"> </w:t>
            </w:r>
            <w:r w:rsidRPr="00195025">
              <w:rPr>
                <w:rFonts w:asciiTheme="minorHAnsi" w:eastAsia="Times New Roman" w:hAnsiTheme="minorHAnsi" w:cstheme="minorHAnsi"/>
                <w:w w:val="99"/>
                <w:sz w:val="24"/>
                <w:szCs w:val="24"/>
              </w:rPr>
              <w:t>r</w:t>
            </w:r>
            <w:r w:rsidRPr="00195025">
              <w:rPr>
                <w:rFonts w:asciiTheme="minorHAnsi" w:eastAsia="Times New Roman" w:hAnsiTheme="minorHAnsi" w:cstheme="minorHAnsi"/>
                <w:sz w:val="24"/>
                <w:szCs w:val="24"/>
              </w:rPr>
              <w:t>ep</w:t>
            </w:r>
            <w:r w:rsidRPr="00195025">
              <w:rPr>
                <w:rFonts w:asciiTheme="minorHAnsi" w:eastAsia="Times New Roman" w:hAnsiTheme="minorHAnsi" w:cstheme="minorHAnsi"/>
                <w:spacing w:val="1"/>
                <w:sz w:val="24"/>
                <w:szCs w:val="24"/>
              </w:rPr>
              <w:t>l</w:t>
            </w:r>
            <w:r w:rsidRPr="00195025">
              <w:rPr>
                <w:rFonts w:asciiTheme="minorHAnsi" w:eastAsia="Times New Roman" w:hAnsiTheme="minorHAnsi" w:cstheme="minorHAnsi"/>
                <w:sz w:val="24"/>
                <w:szCs w:val="24"/>
              </w:rPr>
              <w:t>ace</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sz w:val="24"/>
                <w:szCs w:val="24"/>
              </w:rPr>
              <w:t>x,</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sz w:val="24"/>
                <w:szCs w:val="24"/>
              </w:rPr>
              <w:t>then</w:t>
            </w:r>
            <w:r w:rsidRPr="00195025">
              <w:rPr>
                <w:rFonts w:asciiTheme="minorHAnsi" w:eastAsia="Times New Roman" w:hAnsiTheme="minorHAnsi" w:cstheme="minorHAnsi"/>
                <w:spacing w:val="12"/>
                <w:sz w:val="24"/>
                <w:szCs w:val="24"/>
              </w:rPr>
              <w:t xml:space="preserve"> </w:t>
            </w:r>
            <w:r w:rsidRPr="00195025">
              <w:rPr>
                <w:rFonts w:asciiTheme="minorHAnsi" w:eastAsia="Times New Roman" w:hAnsiTheme="minorHAnsi" w:cstheme="minorHAnsi"/>
                <w:sz w:val="24"/>
                <w:szCs w:val="24"/>
              </w:rPr>
              <w:t>that</w:t>
            </w:r>
            <w:r w:rsidRPr="00195025">
              <w:rPr>
                <w:rFonts w:asciiTheme="minorHAnsi" w:eastAsia="Times New Roman" w:hAnsiTheme="minorHAnsi" w:cstheme="minorHAnsi"/>
                <w:spacing w:val="12"/>
                <w:sz w:val="24"/>
                <w:szCs w:val="24"/>
              </w:rPr>
              <w:t xml:space="preserve"> </w:t>
            </w:r>
            <w:r w:rsidRPr="00195025">
              <w:rPr>
                <w:rFonts w:asciiTheme="minorHAnsi" w:eastAsia="Times New Roman" w:hAnsiTheme="minorHAnsi" w:cstheme="minorHAnsi"/>
                <w:w w:val="99"/>
                <w:sz w:val="24"/>
                <w:szCs w:val="24"/>
              </w:rPr>
              <w:t>(G</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sz w:val="24"/>
                <w:szCs w:val="24"/>
              </w:rPr>
              <w:t>z</w:t>
            </w:r>
            <w:r w:rsidRPr="00195025">
              <w:rPr>
                <w:rFonts w:asciiTheme="minorHAnsi" w:eastAsia="Times New Roman" w:hAnsiTheme="minorHAnsi" w:cstheme="minorHAnsi"/>
                <w:w w:val="99"/>
                <w:sz w:val="24"/>
                <w:szCs w:val="24"/>
              </w:rPr>
              <w:t>)</w:t>
            </w:r>
            <w:r w:rsidRPr="00195025">
              <w:rPr>
                <w:rFonts w:asciiTheme="minorHAnsi" w:eastAsia="Times New Roman" w:hAnsiTheme="minorHAnsi" w:cstheme="minorHAnsi"/>
                <w:sz w:val="24"/>
                <w:szCs w:val="24"/>
              </w:rPr>
              <w:t xml:space="preserve"> </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z w:val="24"/>
                <w:szCs w:val="24"/>
              </w:rPr>
              <w:t>hould</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w w:val="99"/>
                <w:sz w:val="24"/>
                <w:szCs w:val="24"/>
              </w:rPr>
              <w:t>r</w:t>
            </w:r>
            <w:r w:rsidRPr="00195025">
              <w:rPr>
                <w:rFonts w:asciiTheme="minorHAnsi" w:eastAsia="Times New Roman" w:hAnsiTheme="minorHAnsi" w:cstheme="minorHAnsi"/>
                <w:sz w:val="24"/>
                <w:szCs w:val="24"/>
              </w:rPr>
              <w:t>eplace</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sz w:val="24"/>
                <w:szCs w:val="24"/>
              </w:rPr>
              <w:t>x;</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w w:val="99"/>
                <w:sz w:val="24"/>
                <w:szCs w:val="24"/>
              </w:rPr>
              <w:t>f</w:t>
            </w:r>
            <w:r w:rsidRPr="00195025">
              <w:rPr>
                <w:rFonts w:asciiTheme="minorHAnsi" w:eastAsia="Times New Roman" w:hAnsiTheme="minorHAnsi" w:cstheme="minorHAnsi"/>
                <w:sz w:val="24"/>
                <w:szCs w:val="24"/>
              </w:rPr>
              <w:t>inally</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sz w:val="24"/>
                <w:szCs w:val="24"/>
              </w:rPr>
              <w:t>that</w:t>
            </w:r>
            <w:r w:rsidRPr="00195025">
              <w:rPr>
                <w:rFonts w:asciiTheme="minorHAnsi" w:eastAsia="Times New Roman" w:hAnsiTheme="minorHAnsi" w:cstheme="minorHAnsi"/>
                <w:spacing w:val="10"/>
                <w:sz w:val="24"/>
                <w:szCs w:val="24"/>
              </w:rPr>
              <w:t xml:space="preserve"> </w:t>
            </w:r>
            <w:r w:rsidRPr="00195025">
              <w:rPr>
                <w:rFonts w:asciiTheme="minorHAnsi" w:eastAsia="Times New Roman" w:hAnsiTheme="minorHAnsi" w:cstheme="minorHAnsi"/>
                <w:sz w:val="24"/>
                <w:szCs w:val="24"/>
              </w:rPr>
              <w:t>x</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sz w:val="24"/>
                <w:szCs w:val="24"/>
              </w:rPr>
              <w:t>and</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sz w:val="24"/>
                <w:szCs w:val="24"/>
              </w:rPr>
              <w:t>z</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sz w:val="24"/>
                <w:szCs w:val="24"/>
              </w:rPr>
              <w:t>a</w:t>
            </w:r>
            <w:r w:rsidRPr="00195025">
              <w:rPr>
                <w:rFonts w:asciiTheme="minorHAnsi" w:eastAsia="Times New Roman" w:hAnsiTheme="minorHAnsi" w:cstheme="minorHAnsi"/>
                <w:w w:val="99"/>
                <w:sz w:val="24"/>
                <w:szCs w:val="24"/>
              </w:rPr>
              <w:t>r</w:t>
            </w:r>
            <w:r w:rsidRPr="00195025">
              <w:rPr>
                <w:rFonts w:asciiTheme="minorHAnsi" w:eastAsia="Times New Roman" w:hAnsiTheme="minorHAnsi" w:cstheme="minorHAnsi"/>
                <w:sz w:val="24"/>
                <w:szCs w:val="24"/>
              </w:rPr>
              <w:t>e</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sz w:val="24"/>
                <w:szCs w:val="24"/>
              </w:rPr>
              <w:t>equival</w:t>
            </w:r>
            <w:r w:rsidRPr="00195025">
              <w:rPr>
                <w:rFonts w:asciiTheme="minorHAnsi" w:eastAsia="Times New Roman" w:hAnsiTheme="minorHAnsi" w:cstheme="minorHAnsi"/>
                <w:spacing w:val="-1"/>
                <w:sz w:val="24"/>
                <w:szCs w:val="24"/>
              </w:rPr>
              <w:t>e</w:t>
            </w:r>
            <w:r w:rsidRPr="00195025">
              <w:rPr>
                <w:rFonts w:asciiTheme="minorHAnsi" w:eastAsia="Times New Roman" w:hAnsiTheme="minorHAnsi" w:cstheme="minorHAnsi"/>
                <w:sz w:val="24"/>
                <w:szCs w:val="24"/>
              </w:rPr>
              <w:t>nt.</w:t>
            </w:r>
            <w:r w:rsidRPr="00195025">
              <w:rPr>
                <w:rFonts w:asciiTheme="minorHAnsi" w:eastAsia="Times New Roman" w:hAnsiTheme="minorHAnsi" w:cstheme="minorHAnsi"/>
                <w:spacing w:val="8"/>
                <w:sz w:val="24"/>
                <w:szCs w:val="24"/>
              </w:rPr>
              <w:t xml:space="preserve"> </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z w:val="24"/>
                <w:szCs w:val="24"/>
              </w:rPr>
              <w:t>o</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w w:val="99"/>
                <w:sz w:val="24"/>
                <w:szCs w:val="24"/>
              </w:rPr>
              <w:t>w</w:t>
            </w:r>
            <w:r w:rsidRPr="00195025">
              <w:rPr>
                <w:rFonts w:asciiTheme="minorHAnsi" w:eastAsia="Times New Roman" w:hAnsiTheme="minorHAnsi" w:cstheme="minorHAnsi"/>
                <w:sz w:val="24"/>
                <w:szCs w:val="24"/>
              </w:rPr>
              <w:t>e</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spacing w:val="2"/>
                <w:sz w:val="24"/>
                <w:szCs w:val="24"/>
              </w:rPr>
              <w:t>n</w:t>
            </w:r>
            <w:r w:rsidRPr="00195025">
              <w:rPr>
                <w:rFonts w:asciiTheme="minorHAnsi" w:eastAsia="Times New Roman" w:hAnsiTheme="minorHAnsi" w:cstheme="minorHAnsi"/>
                <w:sz w:val="24"/>
                <w:szCs w:val="24"/>
              </w:rPr>
              <w:t>eed</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sz w:val="24"/>
                <w:szCs w:val="24"/>
              </w:rPr>
              <w:t>x</w:t>
            </w:r>
            <w:r w:rsidRPr="00195025">
              <w:rPr>
                <w:rFonts w:asciiTheme="minorHAnsi" w:eastAsia="Times New Roman" w:hAnsiTheme="minorHAnsi" w:cstheme="minorHAnsi"/>
                <w:w w:val="99"/>
                <w:sz w:val="24"/>
                <w:szCs w:val="24"/>
              </w:rPr>
              <w:t>-</w:t>
            </w:r>
            <w:r w:rsidRPr="00195025">
              <w:rPr>
                <w:rFonts w:asciiTheme="minorHAnsi" w:eastAsia="Times New Roman" w:hAnsiTheme="minorHAnsi" w:cstheme="minorHAnsi"/>
                <w:sz w:val="24"/>
                <w:szCs w:val="24"/>
              </w:rPr>
              <w:t>&gt;</w:t>
            </w:r>
            <w:r w:rsidRPr="00195025">
              <w:rPr>
                <w:rFonts w:asciiTheme="minorHAnsi" w:eastAsia="Times New Roman" w:hAnsiTheme="minorHAnsi" w:cstheme="minorHAnsi"/>
                <w:w w:val="99"/>
                <w:sz w:val="24"/>
                <w:szCs w:val="24"/>
              </w:rPr>
              <w:t>(G</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sz w:val="24"/>
                <w:szCs w:val="24"/>
              </w:rPr>
              <w:t>z</w:t>
            </w:r>
            <w:r w:rsidRPr="00195025">
              <w:rPr>
                <w:rFonts w:asciiTheme="minorHAnsi" w:eastAsia="Times New Roman" w:hAnsiTheme="minorHAnsi" w:cstheme="minorHAnsi"/>
                <w:w w:val="99"/>
                <w:sz w:val="24"/>
                <w:szCs w:val="24"/>
              </w:rPr>
              <w:t>)</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sz w:val="24"/>
                <w:szCs w:val="24"/>
              </w:rPr>
              <w:t>and</w:t>
            </w:r>
            <w:r w:rsidRPr="00195025">
              <w:rPr>
                <w:rFonts w:asciiTheme="minorHAnsi" w:eastAsia="Times New Roman" w:hAnsiTheme="minorHAnsi" w:cstheme="minorHAnsi"/>
                <w:spacing w:val="10"/>
                <w:sz w:val="24"/>
                <w:szCs w:val="24"/>
              </w:rPr>
              <w:t xml:space="preserve"> </w:t>
            </w:r>
            <w:r w:rsidRPr="00195025">
              <w:rPr>
                <w:rFonts w:asciiTheme="minorHAnsi" w:eastAsia="Times New Roman" w:hAnsiTheme="minorHAnsi" w:cstheme="minorHAnsi"/>
                <w:sz w:val="24"/>
                <w:szCs w:val="24"/>
              </w:rPr>
              <w:t>x</w:t>
            </w:r>
            <w:r w:rsidRPr="00195025">
              <w:rPr>
                <w:rFonts w:asciiTheme="minorHAnsi" w:eastAsia="Times New Roman" w:hAnsiTheme="minorHAnsi" w:cstheme="minorHAnsi"/>
                <w:w w:val="99"/>
                <w:sz w:val="24"/>
                <w:szCs w:val="24"/>
              </w:rPr>
              <w:t>-</w:t>
            </w:r>
            <w:r w:rsidRPr="00195025">
              <w:rPr>
                <w:rFonts w:asciiTheme="minorHAnsi" w:eastAsia="Times New Roman" w:hAnsiTheme="minorHAnsi" w:cstheme="minorHAnsi"/>
                <w:sz w:val="24"/>
                <w:szCs w:val="24"/>
              </w:rPr>
              <w:t>&gt;z</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sz w:val="24"/>
                <w:szCs w:val="24"/>
              </w:rPr>
              <w:t>to</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w w:val="99"/>
                <w:sz w:val="24"/>
                <w:szCs w:val="24"/>
              </w:rPr>
              <w:t>b</w:t>
            </w:r>
            <w:r w:rsidRPr="00195025">
              <w:rPr>
                <w:rFonts w:asciiTheme="minorHAnsi" w:eastAsia="Times New Roman" w:hAnsiTheme="minorHAnsi" w:cstheme="minorHAnsi"/>
                <w:sz w:val="24"/>
                <w:szCs w:val="24"/>
              </w:rPr>
              <w:t>e both</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t</w:t>
            </w:r>
            <w:r w:rsidRPr="00195025">
              <w:rPr>
                <w:rFonts w:asciiTheme="minorHAnsi" w:eastAsia="Times New Roman" w:hAnsiTheme="minorHAnsi" w:cstheme="minorHAnsi"/>
                <w:spacing w:val="1"/>
                <w:w w:val="99"/>
                <w:sz w:val="24"/>
                <w:szCs w:val="24"/>
              </w:rPr>
              <w:t>r</w:t>
            </w:r>
            <w:r w:rsidRPr="00195025">
              <w:rPr>
                <w:rFonts w:asciiTheme="minorHAnsi" w:eastAsia="Times New Roman" w:hAnsiTheme="minorHAnsi" w:cstheme="minorHAnsi"/>
                <w:sz w:val="24"/>
                <w:szCs w:val="24"/>
              </w:rPr>
              <w:t>ue.</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Thi</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z w:val="24"/>
                <w:szCs w:val="24"/>
              </w:rPr>
              <w:t xml:space="preserve"> </w:t>
            </w:r>
            <w:r w:rsidRPr="00195025">
              <w:rPr>
                <w:rFonts w:asciiTheme="minorHAnsi" w:eastAsia="Times New Roman" w:hAnsiTheme="minorHAnsi" w:cstheme="minorHAnsi"/>
                <w:w w:val="99"/>
                <w:sz w:val="24"/>
                <w:szCs w:val="24"/>
              </w:rPr>
              <w:t>w</w:t>
            </w:r>
            <w:r w:rsidRPr="00195025">
              <w:rPr>
                <w:rFonts w:asciiTheme="minorHAnsi" w:eastAsia="Times New Roman" w:hAnsiTheme="minorHAnsi" w:cstheme="minorHAnsi"/>
                <w:spacing w:val="1"/>
                <w:sz w:val="24"/>
                <w:szCs w:val="24"/>
              </w:rPr>
              <w:t>o</w:t>
            </w:r>
            <w:r w:rsidRPr="00195025">
              <w:rPr>
                <w:rFonts w:asciiTheme="minorHAnsi" w:eastAsia="Times New Roman" w:hAnsiTheme="minorHAnsi" w:cstheme="minorHAnsi"/>
                <w:sz w:val="24"/>
                <w:szCs w:val="24"/>
              </w:rPr>
              <w:t>uld</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be</w:t>
            </w:r>
            <w:r w:rsidRPr="00195025">
              <w:rPr>
                <w:rFonts w:asciiTheme="minorHAnsi" w:eastAsia="Times New Roman" w:hAnsiTheme="minorHAnsi" w:cstheme="minorHAnsi"/>
                <w:spacing w:val="2"/>
                <w:sz w:val="24"/>
                <w:szCs w:val="24"/>
              </w:rPr>
              <w:t xml:space="preserve"> </w:t>
            </w:r>
            <w:r w:rsidRPr="00195025">
              <w:rPr>
                <w:rFonts w:asciiTheme="minorHAnsi" w:eastAsia="Times New Roman" w:hAnsiTheme="minorHAnsi" w:cstheme="minorHAnsi"/>
                <w:sz w:val="24"/>
                <w:szCs w:val="24"/>
              </w:rPr>
              <w:t>po</w:t>
            </w:r>
            <w:r w:rsidRPr="00195025">
              <w:rPr>
                <w:rFonts w:asciiTheme="minorHAnsi" w:eastAsia="Times New Roman" w:hAnsiTheme="minorHAnsi" w:cstheme="minorHAnsi"/>
                <w:w w:val="99"/>
                <w:sz w:val="24"/>
                <w:szCs w:val="24"/>
              </w:rPr>
              <w:t>ss</w:t>
            </w:r>
            <w:r w:rsidRPr="00195025">
              <w:rPr>
                <w:rFonts w:asciiTheme="minorHAnsi" w:eastAsia="Times New Roman" w:hAnsiTheme="minorHAnsi" w:cstheme="minorHAnsi"/>
                <w:sz w:val="24"/>
                <w:szCs w:val="24"/>
              </w:rPr>
              <w:t>i</w:t>
            </w:r>
            <w:r w:rsidRPr="00195025">
              <w:rPr>
                <w:rFonts w:asciiTheme="minorHAnsi" w:eastAsia="Times New Roman" w:hAnsiTheme="minorHAnsi" w:cstheme="minorHAnsi"/>
                <w:spacing w:val="1"/>
                <w:sz w:val="24"/>
                <w:szCs w:val="24"/>
              </w:rPr>
              <w:t>b</w:t>
            </w:r>
            <w:r w:rsidRPr="00195025">
              <w:rPr>
                <w:rFonts w:asciiTheme="minorHAnsi" w:eastAsia="Times New Roman" w:hAnsiTheme="minorHAnsi" w:cstheme="minorHAnsi"/>
                <w:sz w:val="24"/>
                <w:szCs w:val="24"/>
              </w:rPr>
              <w:t>le</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only</w:t>
            </w:r>
            <w:r w:rsidRPr="00195025">
              <w:rPr>
                <w:rFonts w:asciiTheme="minorHAnsi" w:eastAsia="Times New Roman" w:hAnsiTheme="minorHAnsi" w:cstheme="minorHAnsi"/>
                <w:spacing w:val="2"/>
                <w:sz w:val="24"/>
                <w:szCs w:val="24"/>
              </w:rPr>
              <w:t xml:space="preserve"> </w:t>
            </w:r>
            <w:r w:rsidRPr="00195025">
              <w:rPr>
                <w:rFonts w:asciiTheme="minorHAnsi" w:eastAsia="Times New Roman" w:hAnsiTheme="minorHAnsi" w:cstheme="minorHAnsi"/>
                <w:sz w:val="24"/>
                <w:szCs w:val="24"/>
              </w:rPr>
              <w:t>i</w:t>
            </w:r>
            <w:r w:rsidRPr="00195025">
              <w:rPr>
                <w:rFonts w:asciiTheme="minorHAnsi" w:eastAsia="Times New Roman" w:hAnsiTheme="minorHAnsi" w:cstheme="minorHAnsi"/>
                <w:w w:val="99"/>
                <w:sz w:val="24"/>
                <w:szCs w:val="24"/>
              </w:rPr>
              <w:t>f</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z</w:t>
            </w:r>
            <w:r w:rsidRPr="00195025">
              <w:rPr>
                <w:rFonts w:asciiTheme="minorHAnsi" w:eastAsia="Times New Roman" w:hAnsiTheme="minorHAnsi" w:cstheme="minorHAnsi"/>
                <w:spacing w:val="2"/>
                <w:sz w:val="24"/>
                <w:szCs w:val="24"/>
              </w:rPr>
              <w:t xml:space="preserve"> </w:t>
            </w:r>
            <w:r w:rsidRPr="00195025">
              <w:rPr>
                <w:rFonts w:asciiTheme="minorHAnsi" w:eastAsia="Times New Roman" w:hAnsiTheme="minorHAnsi" w:cstheme="minorHAnsi"/>
                <w:spacing w:val="-4"/>
                <w:sz w:val="24"/>
                <w:szCs w:val="24"/>
              </w:rPr>
              <w:t>a</w:t>
            </w:r>
            <w:r w:rsidRPr="00195025">
              <w:rPr>
                <w:rFonts w:asciiTheme="minorHAnsi" w:eastAsia="Times New Roman" w:hAnsiTheme="minorHAnsi" w:cstheme="minorHAnsi"/>
                <w:sz w:val="24"/>
                <w:szCs w:val="24"/>
              </w:rPr>
              <w:t xml:space="preserve">nd </w:t>
            </w:r>
            <w:r w:rsidRPr="00195025">
              <w:rPr>
                <w:rFonts w:asciiTheme="minorHAnsi" w:eastAsia="Times New Roman" w:hAnsiTheme="minorHAnsi" w:cstheme="minorHAnsi"/>
                <w:spacing w:val="1"/>
                <w:w w:val="99"/>
                <w:sz w:val="24"/>
                <w:szCs w:val="24"/>
              </w:rPr>
              <w:t>(</w:t>
            </w:r>
            <w:r w:rsidRPr="00195025">
              <w:rPr>
                <w:rFonts w:asciiTheme="minorHAnsi" w:eastAsia="Times New Roman" w:hAnsiTheme="minorHAnsi" w:cstheme="minorHAnsi"/>
                <w:w w:val="99"/>
                <w:sz w:val="24"/>
                <w:szCs w:val="24"/>
              </w:rPr>
              <w:t>G</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z</w:t>
            </w:r>
            <w:r w:rsidRPr="00195025">
              <w:rPr>
                <w:rFonts w:asciiTheme="minorHAnsi" w:eastAsia="Times New Roman" w:hAnsiTheme="minorHAnsi" w:cstheme="minorHAnsi"/>
                <w:w w:val="99"/>
                <w:sz w:val="24"/>
                <w:szCs w:val="24"/>
              </w:rPr>
              <w:t>)</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w w:val="99"/>
                <w:sz w:val="24"/>
                <w:szCs w:val="24"/>
              </w:rPr>
              <w:t>w</w:t>
            </w:r>
            <w:r w:rsidRPr="00195025">
              <w:rPr>
                <w:rFonts w:asciiTheme="minorHAnsi" w:eastAsia="Times New Roman" w:hAnsiTheme="minorHAnsi" w:cstheme="minorHAnsi"/>
                <w:sz w:val="24"/>
                <w:szCs w:val="24"/>
              </w:rPr>
              <w:t>e</w:t>
            </w:r>
            <w:r w:rsidRPr="00195025">
              <w:rPr>
                <w:rFonts w:asciiTheme="minorHAnsi" w:eastAsia="Times New Roman" w:hAnsiTheme="minorHAnsi" w:cstheme="minorHAnsi"/>
                <w:spacing w:val="1"/>
                <w:w w:val="99"/>
                <w:sz w:val="24"/>
                <w:szCs w:val="24"/>
              </w:rPr>
              <w:t>r</w:t>
            </w:r>
            <w:r w:rsidRPr="00195025">
              <w:rPr>
                <w:rFonts w:asciiTheme="minorHAnsi" w:eastAsia="Times New Roman" w:hAnsiTheme="minorHAnsi" w:cstheme="minorHAnsi"/>
                <w:sz w:val="24"/>
                <w:szCs w:val="24"/>
              </w:rPr>
              <w:t>e</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equ</w:t>
            </w:r>
            <w:r w:rsidRPr="00195025">
              <w:rPr>
                <w:rFonts w:asciiTheme="minorHAnsi" w:eastAsia="Times New Roman" w:hAnsiTheme="minorHAnsi" w:cstheme="minorHAnsi"/>
                <w:spacing w:val="1"/>
                <w:sz w:val="24"/>
                <w:szCs w:val="24"/>
              </w:rPr>
              <w:t>i</w:t>
            </w:r>
            <w:r w:rsidRPr="00195025">
              <w:rPr>
                <w:rFonts w:asciiTheme="minorHAnsi" w:eastAsia="Times New Roman" w:hAnsiTheme="minorHAnsi" w:cstheme="minorHAnsi"/>
                <w:sz w:val="24"/>
                <w:szCs w:val="24"/>
              </w:rPr>
              <w:t>val</w:t>
            </w:r>
            <w:r w:rsidRPr="00195025">
              <w:rPr>
                <w:rFonts w:asciiTheme="minorHAnsi" w:eastAsia="Times New Roman" w:hAnsiTheme="minorHAnsi" w:cstheme="minorHAnsi"/>
                <w:spacing w:val="-2"/>
                <w:sz w:val="24"/>
                <w:szCs w:val="24"/>
              </w:rPr>
              <w:t>e</w:t>
            </w:r>
            <w:r w:rsidRPr="00195025">
              <w:rPr>
                <w:rFonts w:asciiTheme="minorHAnsi" w:eastAsia="Times New Roman" w:hAnsiTheme="minorHAnsi" w:cstheme="minorHAnsi"/>
                <w:sz w:val="24"/>
                <w:szCs w:val="24"/>
              </w:rPr>
              <w:t>nt.</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pacing w:val="-1"/>
                <w:sz w:val="24"/>
                <w:szCs w:val="24"/>
              </w:rPr>
              <w:t>T</w:t>
            </w:r>
            <w:r w:rsidRPr="00195025">
              <w:rPr>
                <w:rFonts w:asciiTheme="minorHAnsi" w:eastAsia="Times New Roman" w:hAnsiTheme="minorHAnsi" w:cstheme="minorHAnsi"/>
                <w:sz w:val="24"/>
                <w:szCs w:val="24"/>
              </w:rPr>
              <w:t xml:space="preserve">hat </w:t>
            </w:r>
            <w:r w:rsidRPr="00195025">
              <w:rPr>
                <w:rFonts w:asciiTheme="minorHAnsi" w:eastAsia="Times New Roman" w:hAnsiTheme="minorHAnsi" w:cstheme="minorHAnsi"/>
                <w:spacing w:val="1"/>
                <w:sz w:val="24"/>
                <w:szCs w:val="24"/>
              </w:rPr>
              <w:t>c</w:t>
            </w:r>
            <w:r w:rsidRPr="00195025">
              <w:rPr>
                <w:rFonts w:asciiTheme="minorHAnsi" w:eastAsia="Times New Roman" w:hAnsiTheme="minorHAnsi" w:cstheme="minorHAnsi"/>
                <w:sz w:val="24"/>
                <w:szCs w:val="24"/>
              </w:rPr>
              <w:t>annot</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 xml:space="preserve">happen </w:t>
            </w:r>
            <w:r w:rsidRPr="00195025">
              <w:rPr>
                <w:rFonts w:asciiTheme="minorHAnsi" w:eastAsia="Times New Roman" w:hAnsiTheme="minorHAnsi" w:cstheme="minorHAnsi"/>
                <w:w w:val="99"/>
                <w:sz w:val="24"/>
                <w:szCs w:val="24"/>
              </w:rPr>
              <w:t>f</w:t>
            </w:r>
            <w:r w:rsidRPr="00195025">
              <w:rPr>
                <w:rFonts w:asciiTheme="minorHAnsi" w:eastAsia="Times New Roman" w:hAnsiTheme="minorHAnsi" w:cstheme="minorHAnsi"/>
                <w:sz w:val="24"/>
                <w:szCs w:val="24"/>
              </w:rPr>
              <w:t>o</w:t>
            </w:r>
            <w:r w:rsidRPr="00195025">
              <w:rPr>
                <w:rFonts w:asciiTheme="minorHAnsi" w:eastAsia="Times New Roman" w:hAnsiTheme="minorHAnsi" w:cstheme="minorHAnsi"/>
                <w:w w:val="99"/>
                <w:sz w:val="24"/>
                <w:szCs w:val="24"/>
              </w:rPr>
              <w:t>r</w:t>
            </w:r>
            <w:r w:rsidRPr="00195025">
              <w:rPr>
                <w:rFonts w:asciiTheme="minorHAnsi" w:eastAsia="Times New Roman" w:hAnsiTheme="minorHAnsi" w:cstheme="minorHAnsi"/>
                <w:spacing w:val="7"/>
                <w:sz w:val="24"/>
                <w:szCs w:val="24"/>
              </w:rPr>
              <w:t xml:space="preserve"> </w:t>
            </w:r>
            <w:r w:rsidRPr="00195025">
              <w:rPr>
                <w:rFonts w:asciiTheme="minorHAnsi" w:eastAsia="Times New Roman" w:hAnsiTheme="minorHAnsi" w:cstheme="minorHAnsi"/>
                <w:sz w:val="24"/>
                <w:szCs w:val="24"/>
              </w:rPr>
              <w:t>a</w:t>
            </w:r>
            <w:r w:rsidRPr="00195025">
              <w:rPr>
                <w:rFonts w:asciiTheme="minorHAnsi" w:eastAsia="Times New Roman" w:hAnsiTheme="minorHAnsi" w:cstheme="minorHAnsi"/>
                <w:spacing w:val="7"/>
                <w:sz w:val="24"/>
                <w:szCs w:val="24"/>
              </w:rPr>
              <w:t xml:space="preserve"> </w:t>
            </w:r>
            <w:r w:rsidRPr="00195025">
              <w:rPr>
                <w:rFonts w:asciiTheme="minorHAnsi" w:eastAsia="Times New Roman" w:hAnsiTheme="minorHAnsi" w:cstheme="minorHAnsi"/>
                <w:w w:val="99"/>
                <w:sz w:val="24"/>
                <w:szCs w:val="24"/>
              </w:rPr>
              <w:t>f</w:t>
            </w:r>
            <w:r w:rsidRPr="00195025">
              <w:rPr>
                <w:rFonts w:asciiTheme="minorHAnsi" w:eastAsia="Times New Roman" w:hAnsiTheme="minorHAnsi" w:cstheme="minorHAnsi"/>
                <w:sz w:val="24"/>
                <w:szCs w:val="24"/>
              </w:rPr>
              <w:t>i</w:t>
            </w:r>
            <w:r w:rsidRPr="00195025">
              <w:rPr>
                <w:rFonts w:asciiTheme="minorHAnsi" w:eastAsia="Times New Roman" w:hAnsiTheme="minorHAnsi" w:cstheme="minorHAnsi"/>
                <w:spacing w:val="1"/>
                <w:w w:val="99"/>
                <w:sz w:val="24"/>
                <w:szCs w:val="24"/>
              </w:rPr>
              <w:t>n</w:t>
            </w:r>
            <w:r w:rsidRPr="00195025">
              <w:rPr>
                <w:rFonts w:asciiTheme="minorHAnsi" w:eastAsia="Times New Roman" w:hAnsiTheme="minorHAnsi" w:cstheme="minorHAnsi"/>
                <w:sz w:val="24"/>
                <w:szCs w:val="24"/>
              </w:rPr>
              <w:t>ite</w:t>
            </w:r>
            <w:r w:rsidRPr="00195025">
              <w:rPr>
                <w:rFonts w:asciiTheme="minorHAnsi" w:eastAsia="Times New Roman" w:hAnsiTheme="minorHAnsi" w:cstheme="minorHAnsi"/>
                <w:spacing w:val="7"/>
                <w:sz w:val="24"/>
                <w:szCs w:val="24"/>
              </w:rPr>
              <w:t xml:space="preserve"> </w:t>
            </w:r>
            <w:r w:rsidRPr="00195025">
              <w:rPr>
                <w:rFonts w:asciiTheme="minorHAnsi" w:eastAsia="Times New Roman" w:hAnsiTheme="minorHAnsi" w:cstheme="minorHAnsi"/>
                <w:sz w:val="24"/>
                <w:szCs w:val="24"/>
              </w:rPr>
              <w:t>te</w:t>
            </w:r>
            <w:r w:rsidRPr="00195025">
              <w:rPr>
                <w:rFonts w:asciiTheme="minorHAnsi" w:eastAsia="Times New Roman" w:hAnsiTheme="minorHAnsi" w:cstheme="minorHAnsi"/>
                <w:w w:val="99"/>
                <w:sz w:val="24"/>
                <w:szCs w:val="24"/>
              </w:rPr>
              <w:t>r</w:t>
            </w:r>
            <w:r w:rsidRPr="00195025">
              <w:rPr>
                <w:rFonts w:asciiTheme="minorHAnsi" w:eastAsia="Times New Roman" w:hAnsiTheme="minorHAnsi" w:cstheme="minorHAnsi"/>
                <w:sz w:val="24"/>
                <w:szCs w:val="24"/>
              </w:rPr>
              <w:t>m.</w:t>
            </w:r>
            <w:r w:rsidRPr="00195025">
              <w:rPr>
                <w:rFonts w:asciiTheme="minorHAnsi" w:eastAsia="Times New Roman" w:hAnsiTheme="minorHAnsi" w:cstheme="minorHAnsi"/>
                <w:spacing w:val="6"/>
                <w:sz w:val="24"/>
                <w:szCs w:val="24"/>
              </w:rPr>
              <w:t xml:space="preserve"> </w:t>
            </w:r>
            <w:r w:rsidRPr="00195025">
              <w:rPr>
                <w:rFonts w:asciiTheme="minorHAnsi" w:eastAsia="Times New Roman" w:hAnsiTheme="minorHAnsi" w:cstheme="minorHAnsi"/>
                <w:sz w:val="24"/>
                <w:szCs w:val="24"/>
              </w:rPr>
              <w:t>To</w:t>
            </w:r>
            <w:r w:rsidRPr="00195025">
              <w:rPr>
                <w:rFonts w:asciiTheme="minorHAnsi" w:eastAsia="Times New Roman" w:hAnsiTheme="minorHAnsi" w:cstheme="minorHAnsi"/>
                <w:spacing w:val="7"/>
                <w:sz w:val="24"/>
                <w:szCs w:val="24"/>
              </w:rPr>
              <w:t xml:space="preserve"> </w:t>
            </w:r>
            <w:r w:rsidRPr="00195025">
              <w:rPr>
                <w:rFonts w:asciiTheme="minorHAnsi" w:eastAsia="Times New Roman" w:hAnsiTheme="minorHAnsi" w:cstheme="minorHAnsi"/>
                <w:w w:val="99"/>
                <w:sz w:val="24"/>
                <w:szCs w:val="24"/>
              </w:rPr>
              <w:t>r</w:t>
            </w:r>
            <w:r w:rsidRPr="00195025">
              <w:rPr>
                <w:rFonts w:asciiTheme="minorHAnsi" w:eastAsia="Times New Roman" w:hAnsiTheme="minorHAnsi" w:cstheme="minorHAnsi"/>
                <w:sz w:val="24"/>
                <w:szCs w:val="24"/>
              </w:rPr>
              <w:t>e</w:t>
            </w:r>
            <w:r w:rsidRPr="00195025">
              <w:rPr>
                <w:rFonts w:asciiTheme="minorHAnsi" w:eastAsia="Times New Roman" w:hAnsiTheme="minorHAnsi" w:cstheme="minorHAnsi"/>
                <w:spacing w:val="1"/>
                <w:sz w:val="24"/>
                <w:szCs w:val="24"/>
              </w:rPr>
              <w:t>c</w:t>
            </w:r>
            <w:r w:rsidRPr="00195025">
              <w:rPr>
                <w:rFonts w:asciiTheme="minorHAnsi" w:eastAsia="Times New Roman" w:hAnsiTheme="minorHAnsi" w:cstheme="minorHAnsi"/>
                <w:sz w:val="24"/>
                <w:szCs w:val="24"/>
              </w:rPr>
              <w:t>ognize</w:t>
            </w:r>
            <w:r w:rsidRPr="00195025">
              <w:rPr>
                <w:rFonts w:asciiTheme="minorHAnsi" w:eastAsia="Times New Roman" w:hAnsiTheme="minorHAnsi" w:cstheme="minorHAnsi"/>
                <w:spacing w:val="7"/>
                <w:sz w:val="24"/>
                <w:szCs w:val="24"/>
              </w:rPr>
              <w:t xml:space="preserve"> </w:t>
            </w:r>
            <w:r w:rsidRPr="00195025">
              <w:rPr>
                <w:rFonts w:asciiTheme="minorHAnsi" w:eastAsia="Times New Roman" w:hAnsiTheme="minorHAnsi" w:cstheme="minorHAnsi"/>
                <w:sz w:val="24"/>
                <w:szCs w:val="24"/>
              </w:rPr>
              <w:t>ca</w:t>
            </w:r>
            <w:r w:rsidRPr="00195025">
              <w:rPr>
                <w:rFonts w:asciiTheme="minorHAnsi" w:eastAsia="Times New Roman" w:hAnsiTheme="minorHAnsi" w:cstheme="minorHAnsi"/>
                <w:spacing w:val="1"/>
                <w:w w:val="99"/>
                <w:sz w:val="24"/>
                <w:szCs w:val="24"/>
              </w:rPr>
              <w:t>s</w:t>
            </w:r>
            <w:r w:rsidRPr="00195025">
              <w:rPr>
                <w:rFonts w:asciiTheme="minorHAnsi" w:eastAsia="Times New Roman" w:hAnsiTheme="minorHAnsi" w:cstheme="minorHAnsi"/>
                <w:sz w:val="24"/>
                <w:szCs w:val="24"/>
              </w:rPr>
              <w:t>e</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pacing w:val="7"/>
                <w:sz w:val="24"/>
                <w:szCs w:val="24"/>
              </w:rPr>
              <w:t xml:space="preserve"> </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z w:val="24"/>
                <w:szCs w:val="24"/>
              </w:rPr>
              <w:t>uch</w:t>
            </w:r>
            <w:r w:rsidRPr="00195025">
              <w:rPr>
                <w:rFonts w:asciiTheme="minorHAnsi" w:eastAsia="Times New Roman" w:hAnsiTheme="minorHAnsi" w:cstheme="minorHAnsi"/>
                <w:spacing w:val="8"/>
                <w:sz w:val="24"/>
                <w:szCs w:val="24"/>
              </w:rPr>
              <w:t xml:space="preserve"> </w:t>
            </w:r>
            <w:r w:rsidRPr="00195025">
              <w:rPr>
                <w:rFonts w:asciiTheme="minorHAnsi" w:eastAsia="Times New Roman" w:hAnsiTheme="minorHAnsi" w:cstheme="minorHAnsi"/>
                <w:sz w:val="24"/>
                <w:szCs w:val="24"/>
              </w:rPr>
              <w:t>a</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pacing w:val="6"/>
                <w:sz w:val="24"/>
                <w:szCs w:val="24"/>
              </w:rPr>
              <w:t xml:space="preserve"> </w:t>
            </w:r>
            <w:r w:rsidRPr="00195025">
              <w:rPr>
                <w:rFonts w:asciiTheme="minorHAnsi" w:eastAsia="Times New Roman" w:hAnsiTheme="minorHAnsi" w:cstheme="minorHAnsi"/>
                <w:sz w:val="24"/>
                <w:szCs w:val="24"/>
              </w:rPr>
              <w:t>thi</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pacing w:val="7"/>
                <w:sz w:val="24"/>
                <w:szCs w:val="24"/>
              </w:rPr>
              <w:t xml:space="preserve"> </w:t>
            </w:r>
            <w:r w:rsidRPr="00195025">
              <w:rPr>
                <w:rFonts w:asciiTheme="minorHAnsi" w:eastAsia="Times New Roman" w:hAnsiTheme="minorHAnsi" w:cstheme="minorHAnsi"/>
                <w:sz w:val="24"/>
                <w:szCs w:val="24"/>
              </w:rPr>
              <w:t>th</w:t>
            </w:r>
            <w:r w:rsidRPr="00195025">
              <w:rPr>
                <w:rFonts w:asciiTheme="minorHAnsi" w:eastAsia="Times New Roman" w:hAnsiTheme="minorHAnsi" w:cstheme="minorHAnsi"/>
                <w:spacing w:val="1"/>
                <w:sz w:val="24"/>
                <w:szCs w:val="24"/>
              </w:rPr>
              <w:t>a</w:t>
            </w:r>
            <w:r w:rsidRPr="00195025">
              <w:rPr>
                <w:rFonts w:asciiTheme="minorHAnsi" w:eastAsia="Times New Roman" w:hAnsiTheme="minorHAnsi" w:cstheme="minorHAnsi"/>
                <w:sz w:val="24"/>
                <w:szCs w:val="24"/>
              </w:rPr>
              <w:t>t</w:t>
            </w:r>
            <w:r w:rsidRPr="00195025">
              <w:rPr>
                <w:rFonts w:asciiTheme="minorHAnsi" w:eastAsia="Times New Roman" w:hAnsiTheme="minorHAnsi" w:cstheme="minorHAnsi"/>
                <w:spacing w:val="7"/>
                <w:sz w:val="24"/>
                <w:szCs w:val="24"/>
              </w:rPr>
              <w:t xml:space="preserve"> </w:t>
            </w:r>
            <w:r w:rsidRPr="00195025">
              <w:rPr>
                <w:rFonts w:asciiTheme="minorHAnsi" w:eastAsia="Times New Roman" w:hAnsiTheme="minorHAnsi" w:cstheme="minorHAnsi"/>
                <w:sz w:val="24"/>
                <w:szCs w:val="24"/>
              </w:rPr>
              <w:t>do</w:t>
            </w:r>
            <w:r w:rsidRPr="00195025">
              <w:rPr>
                <w:rFonts w:asciiTheme="minorHAnsi" w:eastAsia="Times New Roman" w:hAnsiTheme="minorHAnsi" w:cstheme="minorHAnsi"/>
                <w:spacing w:val="7"/>
                <w:sz w:val="24"/>
                <w:szCs w:val="24"/>
              </w:rPr>
              <w:t xml:space="preserve"> </w:t>
            </w:r>
            <w:r w:rsidRPr="00195025">
              <w:rPr>
                <w:rFonts w:asciiTheme="minorHAnsi" w:eastAsia="Times New Roman" w:hAnsiTheme="minorHAnsi" w:cstheme="minorHAnsi"/>
                <w:sz w:val="24"/>
                <w:szCs w:val="24"/>
              </w:rPr>
              <w:t>not</w:t>
            </w:r>
            <w:r w:rsidRPr="00195025">
              <w:rPr>
                <w:rFonts w:asciiTheme="minorHAnsi" w:eastAsia="Times New Roman" w:hAnsiTheme="minorHAnsi" w:cstheme="minorHAnsi"/>
                <w:spacing w:val="7"/>
                <w:sz w:val="24"/>
                <w:szCs w:val="24"/>
              </w:rPr>
              <w:t xml:space="preserve"> </w:t>
            </w:r>
            <w:r w:rsidRPr="00195025">
              <w:rPr>
                <w:rFonts w:asciiTheme="minorHAnsi" w:eastAsia="Times New Roman" w:hAnsiTheme="minorHAnsi" w:cstheme="minorHAnsi"/>
                <w:sz w:val="24"/>
                <w:szCs w:val="24"/>
              </w:rPr>
              <w:t>a</w:t>
            </w:r>
            <w:r w:rsidRPr="00195025">
              <w:rPr>
                <w:rFonts w:asciiTheme="minorHAnsi" w:eastAsia="Times New Roman" w:hAnsiTheme="minorHAnsi" w:cstheme="minorHAnsi"/>
                <w:spacing w:val="1"/>
                <w:sz w:val="24"/>
                <w:szCs w:val="24"/>
              </w:rPr>
              <w:t>l</w:t>
            </w:r>
            <w:r w:rsidRPr="00195025">
              <w:rPr>
                <w:rFonts w:asciiTheme="minorHAnsi" w:eastAsia="Times New Roman" w:hAnsiTheme="minorHAnsi" w:cstheme="minorHAnsi"/>
                <w:sz w:val="24"/>
                <w:szCs w:val="24"/>
              </w:rPr>
              <w:t>lo</w:t>
            </w:r>
            <w:r w:rsidRPr="00195025">
              <w:rPr>
                <w:rFonts w:asciiTheme="minorHAnsi" w:eastAsia="Times New Roman" w:hAnsiTheme="minorHAnsi" w:cstheme="minorHAnsi"/>
                <w:w w:val="99"/>
                <w:sz w:val="24"/>
                <w:szCs w:val="24"/>
              </w:rPr>
              <w:t>w</w:t>
            </w:r>
            <w:r w:rsidRPr="00195025">
              <w:rPr>
                <w:rFonts w:asciiTheme="minorHAnsi" w:eastAsia="Times New Roman" w:hAnsiTheme="minorHAnsi" w:cstheme="minorHAnsi"/>
                <w:spacing w:val="6"/>
                <w:sz w:val="24"/>
                <w:szCs w:val="24"/>
              </w:rPr>
              <w:t xml:space="preserve"> </w:t>
            </w:r>
            <w:r w:rsidRPr="00195025">
              <w:rPr>
                <w:rFonts w:asciiTheme="minorHAnsi" w:eastAsia="Times New Roman" w:hAnsiTheme="minorHAnsi" w:cstheme="minorHAnsi"/>
                <w:sz w:val="24"/>
                <w:szCs w:val="24"/>
              </w:rPr>
              <w:t>uni</w:t>
            </w:r>
            <w:r w:rsidRPr="00195025">
              <w:rPr>
                <w:rFonts w:asciiTheme="minorHAnsi" w:eastAsia="Times New Roman" w:hAnsiTheme="minorHAnsi" w:cstheme="minorHAnsi"/>
                <w:w w:val="99"/>
                <w:sz w:val="24"/>
                <w:szCs w:val="24"/>
              </w:rPr>
              <w:t>f</w:t>
            </w:r>
            <w:r w:rsidRPr="00195025">
              <w:rPr>
                <w:rFonts w:asciiTheme="minorHAnsi" w:eastAsia="Times New Roman" w:hAnsiTheme="minorHAnsi" w:cstheme="minorHAnsi"/>
                <w:sz w:val="24"/>
                <w:szCs w:val="24"/>
              </w:rPr>
              <w:t>ication</w:t>
            </w:r>
            <w:r w:rsidRPr="00195025">
              <w:rPr>
                <w:rFonts w:asciiTheme="minorHAnsi" w:eastAsia="Times New Roman" w:hAnsiTheme="minorHAnsi" w:cstheme="minorHAnsi"/>
                <w:spacing w:val="7"/>
                <w:sz w:val="24"/>
                <w:szCs w:val="24"/>
              </w:rPr>
              <w:t xml:space="preserve"> </w:t>
            </w:r>
            <w:r w:rsidRPr="00195025">
              <w:rPr>
                <w:rFonts w:asciiTheme="minorHAnsi" w:eastAsia="Times New Roman" w:hAnsiTheme="minorHAnsi" w:cstheme="minorHAnsi"/>
                <w:w w:val="99"/>
                <w:sz w:val="24"/>
                <w:szCs w:val="24"/>
              </w:rPr>
              <w:t>[w</w:t>
            </w:r>
            <w:r w:rsidRPr="00195025">
              <w:rPr>
                <w:rFonts w:asciiTheme="minorHAnsi" w:eastAsia="Times New Roman" w:hAnsiTheme="minorHAnsi" w:cstheme="minorHAnsi"/>
                <w:sz w:val="24"/>
                <w:szCs w:val="24"/>
              </w:rPr>
              <w:t>e</w:t>
            </w:r>
            <w:r w:rsidRPr="00195025">
              <w:rPr>
                <w:rFonts w:asciiTheme="minorHAnsi" w:eastAsia="Times New Roman" w:hAnsiTheme="minorHAnsi" w:cstheme="minorHAnsi"/>
                <w:spacing w:val="7"/>
                <w:sz w:val="24"/>
                <w:szCs w:val="24"/>
              </w:rPr>
              <w:t xml:space="preserve"> </w:t>
            </w:r>
            <w:r w:rsidRPr="00195025">
              <w:rPr>
                <w:rFonts w:asciiTheme="minorHAnsi" w:eastAsia="Times New Roman" w:hAnsiTheme="minorHAnsi" w:cstheme="minorHAnsi"/>
                <w:sz w:val="24"/>
                <w:szCs w:val="24"/>
              </w:rPr>
              <w:t>can</w:t>
            </w:r>
            <w:r w:rsidRPr="00195025">
              <w:rPr>
                <w:rFonts w:asciiTheme="minorHAnsi" w:eastAsia="Times New Roman" w:hAnsiTheme="minorHAnsi" w:cstheme="minorHAnsi"/>
                <w:w w:val="99"/>
                <w:sz w:val="24"/>
                <w:szCs w:val="24"/>
              </w:rPr>
              <w:t>n</w:t>
            </w:r>
            <w:r w:rsidRPr="00195025">
              <w:rPr>
                <w:rFonts w:asciiTheme="minorHAnsi" w:eastAsia="Times New Roman" w:hAnsiTheme="minorHAnsi" w:cstheme="minorHAnsi"/>
                <w:sz w:val="24"/>
                <w:szCs w:val="24"/>
              </w:rPr>
              <w:t xml:space="preserve">ot </w:t>
            </w:r>
            <w:r w:rsidRPr="00195025">
              <w:rPr>
                <w:rFonts w:asciiTheme="minorHAnsi" w:eastAsia="Times New Roman" w:hAnsiTheme="minorHAnsi" w:cstheme="minorHAnsi"/>
                <w:w w:val="99"/>
                <w:sz w:val="24"/>
                <w:szCs w:val="24"/>
              </w:rPr>
              <w:t>r</w:t>
            </w:r>
            <w:r w:rsidRPr="00195025">
              <w:rPr>
                <w:rFonts w:asciiTheme="minorHAnsi" w:eastAsia="Times New Roman" w:hAnsiTheme="minorHAnsi" w:cstheme="minorHAnsi"/>
                <w:sz w:val="24"/>
                <w:szCs w:val="24"/>
              </w:rPr>
              <w:t>eplace</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sz w:val="24"/>
                <w:szCs w:val="24"/>
              </w:rPr>
              <w:t>z</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sz w:val="24"/>
                <w:szCs w:val="24"/>
              </w:rPr>
              <w:t>by</w:t>
            </w:r>
            <w:r w:rsidRPr="00195025">
              <w:rPr>
                <w:rFonts w:asciiTheme="minorHAnsi" w:eastAsia="Times New Roman" w:hAnsiTheme="minorHAnsi" w:cstheme="minorHAnsi"/>
                <w:spacing w:val="12"/>
                <w:sz w:val="24"/>
                <w:szCs w:val="24"/>
              </w:rPr>
              <w:t xml:space="preserve"> </w:t>
            </w:r>
            <w:r w:rsidRPr="00195025">
              <w:rPr>
                <w:rFonts w:asciiTheme="minorHAnsi" w:eastAsia="Times New Roman" w:hAnsiTheme="minorHAnsi" w:cstheme="minorHAnsi"/>
                <w:w w:val="99"/>
                <w:sz w:val="24"/>
                <w:szCs w:val="24"/>
              </w:rPr>
              <w:t>(G</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sz w:val="24"/>
                <w:szCs w:val="24"/>
              </w:rPr>
              <w:t>z</w:t>
            </w:r>
            <w:r w:rsidRPr="00195025">
              <w:rPr>
                <w:rFonts w:asciiTheme="minorHAnsi" w:eastAsia="Times New Roman" w:hAnsiTheme="minorHAnsi" w:cstheme="minorHAnsi"/>
                <w:w w:val="99"/>
                <w:sz w:val="24"/>
                <w:szCs w:val="24"/>
              </w:rPr>
              <w:t>)</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z w:val="24"/>
                <w:szCs w:val="24"/>
              </w:rPr>
              <w:t>ince</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sz w:val="24"/>
                <w:szCs w:val="24"/>
              </w:rPr>
              <w:t>z</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sz w:val="24"/>
                <w:szCs w:val="24"/>
              </w:rPr>
              <w:t>occu</w:t>
            </w:r>
            <w:r w:rsidRPr="00195025">
              <w:rPr>
                <w:rFonts w:asciiTheme="minorHAnsi" w:eastAsia="Times New Roman" w:hAnsiTheme="minorHAnsi" w:cstheme="minorHAnsi"/>
                <w:w w:val="99"/>
                <w:sz w:val="24"/>
                <w:szCs w:val="24"/>
              </w:rPr>
              <w:t>rs</w:t>
            </w:r>
            <w:r w:rsidRPr="00195025">
              <w:rPr>
                <w:rFonts w:asciiTheme="minorHAnsi" w:eastAsia="Times New Roman" w:hAnsiTheme="minorHAnsi" w:cstheme="minorHAnsi"/>
                <w:spacing w:val="12"/>
                <w:sz w:val="24"/>
                <w:szCs w:val="24"/>
              </w:rPr>
              <w:t xml:space="preserve"> </w:t>
            </w:r>
            <w:r w:rsidRPr="00195025">
              <w:rPr>
                <w:rFonts w:asciiTheme="minorHAnsi" w:eastAsia="Times New Roman" w:hAnsiTheme="minorHAnsi" w:cstheme="minorHAnsi"/>
                <w:sz w:val="24"/>
                <w:szCs w:val="24"/>
              </w:rPr>
              <w:t>in</w:t>
            </w:r>
            <w:r w:rsidRPr="00195025">
              <w:rPr>
                <w:rFonts w:asciiTheme="minorHAnsi" w:eastAsia="Times New Roman" w:hAnsiTheme="minorHAnsi" w:cstheme="minorHAnsi"/>
                <w:spacing w:val="12"/>
                <w:sz w:val="24"/>
                <w:szCs w:val="24"/>
              </w:rPr>
              <w:t xml:space="preserve"> </w:t>
            </w:r>
            <w:r w:rsidRPr="00195025">
              <w:rPr>
                <w:rFonts w:asciiTheme="minorHAnsi" w:eastAsia="Times New Roman" w:hAnsiTheme="minorHAnsi" w:cstheme="minorHAnsi"/>
                <w:w w:val="99"/>
                <w:sz w:val="24"/>
                <w:szCs w:val="24"/>
              </w:rPr>
              <w:t>(G</w:t>
            </w:r>
            <w:r w:rsidRPr="00195025">
              <w:rPr>
                <w:rFonts w:asciiTheme="minorHAnsi" w:eastAsia="Times New Roman" w:hAnsiTheme="minorHAnsi" w:cstheme="minorHAnsi"/>
                <w:spacing w:val="12"/>
                <w:sz w:val="24"/>
                <w:szCs w:val="24"/>
              </w:rPr>
              <w:t xml:space="preserve"> </w:t>
            </w:r>
            <w:r w:rsidRPr="00195025">
              <w:rPr>
                <w:rFonts w:asciiTheme="minorHAnsi" w:eastAsia="Times New Roman" w:hAnsiTheme="minorHAnsi" w:cstheme="minorHAnsi"/>
                <w:sz w:val="24"/>
                <w:szCs w:val="24"/>
              </w:rPr>
              <w:t>z</w:t>
            </w:r>
            <w:r w:rsidRPr="00195025">
              <w:rPr>
                <w:rFonts w:asciiTheme="minorHAnsi" w:eastAsia="Times New Roman" w:hAnsiTheme="minorHAnsi" w:cstheme="minorHAnsi"/>
                <w:spacing w:val="1"/>
                <w:w w:val="99"/>
                <w:sz w:val="24"/>
                <w:szCs w:val="24"/>
              </w:rPr>
              <w:t>)</w:t>
            </w:r>
            <w:r w:rsidRPr="00195025">
              <w:rPr>
                <w:rFonts w:asciiTheme="minorHAnsi" w:eastAsia="Times New Roman" w:hAnsiTheme="minorHAnsi" w:cstheme="minorHAnsi"/>
                <w:w w:val="99"/>
                <w:sz w:val="24"/>
                <w:szCs w:val="24"/>
              </w:rPr>
              <w:t>]</w:t>
            </w:r>
            <w:r w:rsidRPr="00195025">
              <w:rPr>
                <w:rFonts w:asciiTheme="minorHAnsi" w:eastAsia="Times New Roman" w:hAnsiTheme="minorHAnsi" w:cstheme="minorHAnsi"/>
                <w:sz w:val="24"/>
                <w:szCs w:val="24"/>
              </w:rPr>
              <w:t>,</w:t>
            </w:r>
            <w:r w:rsidRPr="00195025">
              <w:rPr>
                <w:rFonts w:asciiTheme="minorHAnsi" w:eastAsia="Times New Roman" w:hAnsiTheme="minorHAnsi" w:cstheme="minorHAnsi"/>
                <w:spacing w:val="12"/>
                <w:sz w:val="24"/>
                <w:szCs w:val="24"/>
              </w:rPr>
              <w:t xml:space="preserve"> </w:t>
            </w:r>
            <w:r w:rsidRPr="00195025">
              <w:rPr>
                <w:rFonts w:asciiTheme="minorHAnsi" w:eastAsia="Times New Roman" w:hAnsiTheme="minorHAnsi" w:cstheme="minorHAnsi"/>
                <w:w w:val="99"/>
                <w:sz w:val="24"/>
                <w:szCs w:val="24"/>
              </w:rPr>
              <w:t>w</w:t>
            </w:r>
            <w:r w:rsidRPr="00195025">
              <w:rPr>
                <w:rFonts w:asciiTheme="minorHAnsi" w:eastAsia="Times New Roman" w:hAnsiTheme="minorHAnsi" w:cstheme="minorHAnsi"/>
                <w:sz w:val="24"/>
                <w:szCs w:val="24"/>
              </w:rPr>
              <w:t>e</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sz w:val="24"/>
                <w:szCs w:val="24"/>
              </w:rPr>
              <w:t>need</w:t>
            </w:r>
            <w:r w:rsidRPr="00195025">
              <w:rPr>
                <w:rFonts w:asciiTheme="minorHAnsi" w:eastAsia="Times New Roman" w:hAnsiTheme="minorHAnsi" w:cstheme="minorHAnsi"/>
                <w:spacing w:val="12"/>
                <w:sz w:val="24"/>
                <w:szCs w:val="24"/>
              </w:rPr>
              <w:t xml:space="preserve"> </w:t>
            </w:r>
            <w:r w:rsidRPr="00195025">
              <w:rPr>
                <w:rFonts w:asciiTheme="minorHAnsi" w:eastAsia="Times New Roman" w:hAnsiTheme="minorHAnsi" w:cstheme="minorHAnsi"/>
                <w:w w:val="99"/>
                <w:sz w:val="24"/>
                <w:szCs w:val="24"/>
              </w:rPr>
              <w:t>w</w:t>
            </w:r>
            <w:r w:rsidRPr="00195025">
              <w:rPr>
                <w:rFonts w:asciiTheme="minorHAnsi" w:eastAsia="Times New Roman" w:hAnsiTheme="minorHAnsi" w:cstheme="minorHAnsi"/>
                <w:sz w:val="24"/>
                <w:szCs w:val="24"/>
              </w:rPr>
              <w:t>hat</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spacing w:val="1"/>
                <w:sz w:val="24"/>
                <w:szCs w:val="24"/>
              </w:rPr>
              <w:t>i</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sz w:val="24"/>
                <w:szCs w:val="24"/>
              </w:rPr>
              <w:t>cal</w:t>
            </w:r>
            <w:r w:rsidRPr="00195025">
              <w:rPr>
                <w:rFonts w:asciiTheme="minorHAnsi" w:eastAsia="Times New Roman" w:hAnsiTheme="minorHAnsi" w:cstheme="minorHAnsi"/>
                <w:spacing w:val="1"/>
                <w:sz w:val="24"/>
                <w:szCs w:val="24"/>
              </w:rPr>
              <w:t>l</w:t>
            </w:r>
            <w:r w:rsidRPr="00195025">
              <w:rPr>
                <w:rFonts w:asciiTheme="minorHAnsi" w:eastAsia="Times New Roman" w:hAnsiTheme="minorHAnsi" w:cstheme="minorHAnsi"/>
                <w:sz w:val="24"/>
                <w:szCs w:val="24"/>
              </w:rPr>
              <w:t>ed</w:t>
            </w:r>
            <w:r w:rsidRPr="00195025">
              <w:rPr>
                <w:rFonts w:asciiTheme="minorHAnsi" w:eastAsia="Times New Roman" w:hAnsiTheme="minorHAnsi" w:cstheme="minorHAnsi"/>
                <w:spacing w:val="12"/>
                <w:sz w:val="24"/>
                <w:szCs w:val="24"/>
              </w:rPr>
              <w:t xml:space="preserve"> </w:t>
            </w:r>
            <w:r w:rsidRPr="00195025">
              <w:rPr>
                <w:rFonts w:asciiTheme="minorHAnsi" w:eastAsia="Times New Roman" w:hAnsiTheme="minorHAnsi" w:cstheme="minorHAnsi"/>
                <w:sz w:val="24"/>
                <w:szCs w:val="24"/>
              </w:rPr>
              <w:t>an</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w w:val="99"/>
                <w:sz w:val="24"/>
                <w:szCs w:val="24"/>
              </w:rPr>
              <w:t>O</w:t>
            </w:r>
            <w:r w:rsidRPr="00195025">
              <w:rPr>
                <w:rFonts w:asciiTheme="minorHAnsi" w:eastAsia="Times New Roman" w:hAnsiTheme="minorHAnsi" w:cstheme="minorHAnsi"/>
                <w:sz w:val="24"/>
                <w:szCs w:val="24"/>
              </w:rPr>
              <w:t>ccu</w:t>
            </w:r>
            <w:r w:rsidRPr="00195025">
              <w:rPr>
                <w:rFonts w:asciiTheme="minorHAnsi" w:eastAsia="Times New Roman" w:hAnsiTheme="minorHAnsi" w:cstheme="minorHAnsi"/>
                <w:w w:val="99"/>
                <w:sz w:val="24"/>
                <w:szCs w:val="24"/>
              </w:rPr>
              <w:t>r</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sz w:val="24"/>
                <w:szCs w:val="24"/>
              </w:rPr>
              <w:t>Te</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z w:val="24"/>
                <w:szCs w:val="24"/>
              </w:rPr>
              <w:t>t</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sz w:val="24"/>
                <w:szCs w:val="24"/>
              </w:rPr>
              <w:t>.</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w w:val="99"/>
                <w:sz w:val="24"/>
                <w:szCs w:val="24"/>
              </w:rPr>
              <w:t>M</w:t>
            </w:r>
            <w:r w:rsidRPr="00195025">
              <w:rPr>
                <w:rFonts w:asciiTheme="minorHAnsi" w:eastAsia="Times New Roman" w:hAnsiTheme="minorHAnsi" w:cstheme="minorHAnsi"/>
                <w:spacing w:val="-1"/>
                <w:sz w:val="24"/>
                <w:szCs w:val="24"/>
              </w:rPr>
              <w:t>o</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z w:val="24"/>
                <w:szCs w:val="24"/>
              </w:rPr>
              <w:t xml:space="preserve">t </w:t>
            </w:r>
            <w:r w:rsidRPr="00195025">
              <w:rPr>
                <w:rFonts w:asciiTheme="minorHAnsi" w:eastAsia="Times New Roman" w:hAnsiTheme="minorHAnsi" w:cstheme="minorHAnsi"/>
                <w:w w:val="99"/>
                <w:sz w:val="24"/>
                <w:szCs w:val="24"/>
              </w:rPr>
              <w:t>Pr</w:t>
            </w:r>
            <w:r w:rsidRPr="00195025">
              <w:rPr>
                <w:rFonts w:asciiTheme="minorHAnsi" w:eastAsia="Times New Roman" w:hAnsiTheme="minorHAnsi" w:cstheme="minorHAnsi"/>
                <w:sz w:val="24"/>
                <w:szCs w:val="24"/>
              </w:rPr>
              <w:t>olog</w:t>
            </w:r>
            <w:r w:rsidRPr="00195025">
              <w:rPr>
                <w:rFonts w:asciiTheme="minorHAnsi" w:eastAsia="Times New Roman" w:hAnsiTheme="minorHAnsi" w:cstheme="minorHAnsi"/>
                <w:spacing w:val="62"/>
                <w:sz w:val="24"/>
                <w:szCs w:val="24"/>
              </w:rPr>
              <w:t xml:space="preserve"> </w:t>
            </w:r>
            <w:r w:rsidRPr="00195025">
              <w:rPr>
                <w:rFonts w:asciiTheme="minorHAnsi" w:eastAsia="Times New Roman" w:hAnsiTheme="minorHAnsi" w:cstheme="minorHAnsi"/>
                <w:sz w:val="24"/>
                <w:szCs w:val="24"/>
              </w:rPr>
              <w:t>i</w:t>
            </w:r>
            <w:r w:rsidRPr="00195025">
              <w:rPr>
                <w:rFonts w:asciiTheme="minorHAnsi" w:eastAsia="Times New Roman" w:hAnsiTheme="minorHAnsi" w:cstheme="minorHAnsi"/>
                <w:spacing w:val="-1"/>
                <w:sz w:val="24"/>
                <w:szCs w:val="24"/>
              </w:rPr>
              <w:t>m</w:t>
            </w:r>
            <w:r w:rsidRPr="00195025">
              <w:rPr>
                <w:rFonts w:asciiTheme="minorHAnsi" w:eastAsia="Times New Roman" w:hAnsiTheme="minorHAnsi" w:cstheme="minorHAnsi"/>
                <w:sz w:val="24"/>
                <w:szCs w:val="24"/>
              </w:rPr>
              <w:t>ple</w:t>
            </w:r>
            <w:r w:rsidRPr="00195025">
              <w:rPr>
                <w:rFonts w:asciiTheme="minorHAnsi" w:eastAsia="Times New Roman" w:hAnsiTheme="minorHAnsi" w:cstheme="minorHAnsi"/>
                <w:spacing w:val="-2"/>
                <w:sz w:val="24"/>
                <w:szCs w:val="24"/>
              </w:rPr>
              <w:t>m</w:t>
            </w:r>
            <w:r w:rsidRPr="00195025">
              <w:rPr>
                <w:rFonts w:asciiTheme="minorHAnsi" w:eastAsia="Times New Roman" w:hAnsiTheme="minorHAnsi" w:cstheme="minorHAnsi"/>
                <w:sz w:val="24"/>
                <w:szCs w:val="24"/>
              </w:rPr>
              <w:t>entati</w:t>
            </w:r>
            <w:r w:rsidRPr="00195025">
              <w:rPr>
                <w:rFonts w:asciiTheme="minorHAnsi" w:eastAsia="Times New Roman" w:hAnsiTheme="minorHAnsi" w:cstheme="minorHAnsi"/>
                <w:spacing w:val="1"/>
                <w:sz w:val="24"/>
                <w:szCs w:val="24"/>
              </w:rPr>
              <w:t>o</w:t>
            </w:r>
            <w:r w:rsidRPr="00195025">
              <w:rPr>
                <w:rFonts w:asciiTheme="minorHAnsi" w:eastAsia="Times New Roman" w:hAnsiTheme="minorHAnsi" w:cstheme="minorHAnsi"/>
                <w:sz w:val="24"/>
                <w:szCs w:val="24"/>
              </w:rPr>
              <w:t>n</w:t>
            </w:r>
            <w:r w:rsidRPr="00195025">
              <w:rPr>
                <w:rFonts w:asciiTheme="minorHAnsi" w:eastAsia="Times New Roman" w:hAnsiTheme="minorHAnsi" w:cstheme="minorHAnsi"/>
                <w:spacing w:val="61"/>
                <w:sz w:val="24"/>
                <w:szCs w:val="24"/>
              </w:rPr>
              <w:t xml:space="preserve"> </w:t>
            </w:r>
            <w:r w:rsidRPr="00195025">
              <w:rPr>
                <w:rFonts w:asciiTheme="minorHAnsi" w:eastAsia="Times New Roman" w:hAnsiTheme="minorHAnsi" w:cstheme="minorHAnsi"/>
                <w:sz w:val="24"/>
                <w:szCs w:val="24"/>
              </w:rPr>
              <w:t>u</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z w:val="24"/>
                <w:szCs w:val="24"/>
              </w:rPr>
              <w:t>e</w:t>
            </w:r>
            <w:r w:rsidRPr="00195025">
              <w:rPr>
                <w:rFonts w:asciiTheme="minorHAnsi" w:eastAsia="Times New Roman" w:hAnsiTheme="minorHAnsi" w:cstheme="minorHAnsi"/>
                <w:spacing w:val="62"/>
                <w:sz w:val="24"/>
                <w:szCs w:val="24"/>
              </w:rPr>
              <w:t xml:space="preserve"> </w:t>
            </w:r>
            <w:r w:rsidRPr="00195025">
              <w:rPr>
                <w:rFonts w:asciiTheme="minorHAnsi" w:eastAsia="Times New Roman" w:hAnsiTheme="minorHAnsi" w:cstheme="minorHAnsi"/>
                <w:w w:val="99"/>
                <w:sz w:val="24"/>
                <w:szCs w:val="24"/>
              </w:rPr>
              <w:t>U</w:t>
            </w:r>
            <w:r w:rsidRPr="00195025">
              <w:rPr>
                <w:rFonts w:asciiTheme="minorHAnsi" w:eastAsia="Times New Roman" w:hAnsiTheme="minorHAnsi" w:cstheme="minorHAnsi"/>
                <w:sz w:val="24"/>
                <w:szCs w:val="24"/>
              </w:rPr>
              <w:t>ni</w:t>
            </w:r>
            <w:r w:rsidRPr="00195025">
              <w:rPr>
                <w:rFonts w:asciiTheme="minorHAnsi" w:eastAsia="Times New Roman" w:hAnsiTheme="minorHAnsi" w:cstheme="minorHAnsi"/>
                <w:w w:val="99"/>
                <w:sz w:val="24"/>
                <w:szCs w:val="24"/>
              </w:rPr>
              <w:t>f</w:t>
            </w:r>
            <w:r w:rsidRPr="00195025">
              <w:rPr>
                <w:rFonts w:asciiTheme="minorHAnsi" w:eastAsia="Times New Roman" w:hAnsiTheme="minorHAnsi" w:cstheme="minorHAnsi"/>
                <w:sz w:val="24"/>
                <w:szCs w:val="24"/>
              </w:rPr>
              <w:t>i</w:t>
            </w:r>
            <w:r w:rsidRPr="00195025">
              <w:rPr>
                <w:rFonts w:asciiTheme="minorHAnsi" w:eastAsia="Times New Roman" w:hAnsiTheme="minorHAnsi" w:cstheme="minorHAnsi"/>
                <w:spacing w:val="1"/>
                <w:sz w:val="24"/>
                <w:szCs w:val="24"/>
              </w:rPr>
              <w:t>c</w:t>
            </w:r>
            <w:r w:rsidRPr="00195025">
              <w:rPr>
                <w:rFonts w:asciiTheme="minorHAnsi" w:eastAsia="Times New Roman" w:hAnsiTheme="minorHAnsi" w:cstheme="minorHAnsi"/>
                <w:sz w:val="24"/>
                <w:szCs w:val="24"/>
              </w:rPr>
              <w:t>ation</w:t>
            </w:r>
            <w:r w:rsidRPr="00195025">
              <w:rPr>
                <w:rFonts w:asciiTheme="minorHAnsi" w:eastAsia="Times New Roman" w:hAnsiTheme="minorHAnsi" w:cstheme="minorHAnsi"/>
                <w:spacing w:val="62"/>
                <w:sz w:val="24"/>
                <w:szCs w:val="24"/>
              </w:rPr>
              <w:t xml:space="preserve"> </w:t>
            </w:r>
            <w:r w:rsidRPr="00195025">
              <w:rPr>
                <w:rFonts w:asciiTheme="minorHAnsi" w:eastAsia="Times New Roman" w:hAnsiTheme="minorHAnsi" w:cstheme="minorHAnsi"/>
                <w:sz w:val="24"/>
                <w:szCs w:val="24"/>
              </w:rPr>
              <w:t>exten</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z w:val="24"/>
                <w:szCs w:val="24"/>
              </w:rPr>
              <w:t>ively</w:t>
            </w:r>
            <w:r w:rsidRPr="00195025">
              <w:rPr>
                <w:rFonts w:asciiTheme="minorHAnsi" w:eastAsia="Times New Roman" w:hAnsiTheme="minorHAnsi" w:cstheme="minorHAnsi"/>
                <w:spacing w:val="61"/>
                <w:sz w:val="24"/>
                <w:szCs w:val="24"/>
              </w:rPr>
              <w:t xml:space="preserve"> </w:t>
            </w:r>
            <w:r w:rsidRPr="00195025">
              <w:rPr>
                <w:rFonts w:asciiTheme="minorHAnsi" w:eastAsia="Times New Roman" w:hAnsiTheme="minorHAnsi" w:cstheme="minorHAnsi"/>
                <w:sz w:val="24"/>
                <w:szCs w:val="24"/>
              </w:rPr>
              <w:t>but</w:t>
            </w:r>
            <w:r w:rsidRPr="00195025">
              <w:rPr>
                <w:rFonts w:asciiTheme="minorHAnsi" w:eastAsia="Times New Roman" w:hAnsiTheme="minorHAnsi" w:cstheme="minorHAnsi"/>
                <w:spacing w:val="61"/>
                <w:sz w:val="24"/>
                <w:szCs w:val="24"/>
              </w:rPr>
              <w:t xml:space="preserve"> </w:t>
            </w:r>
            <w:r w:rsidRPr="00195025">
              <w:rPr>
                <w:rFonts w:asciiTheme="minorHAnsi" w:eastAsia="Times New Roman" w:hAnsiTheme="minorHAnsi" w:cstheme="minorHAnsi"/>
                <w:sz w:val="24"/>
                <w:szCs w:val="24"/>
              </w:rPr>
              <w:t>do</w:t>
            </w:r>
            <w:r w:rsidRPr="00195025">
              <w:rPr>
                <w:rFonts w:asciiTheme="minorHAnsi" w:eastAsia="Times New Roman" w:hAnsiTheme="minorHAnsi" w:cstheme="minorHAnsi"/>
                <w:spacing w:val="61"/>
                <w:sz w:val="24"/>
                <w:szCs w:val="24"/>
              </w:rPr>
              <w:t xml:space="preserve"> </w:t>
            </w:r>
            <w:r w:rsidRPr="00195025">
              <w:rPr>
                <w:rFonts w:asciiTheme="minorHAnsi" w:eastAsia="Times New Roman" w:hAnsiTheme="minorHAnsi" w:cstheme="minorHAnsi"/>
                <w:sz w:val="24"/>
                <w:szCs w:val="24"/>
              </w:rPr>
              <w:t>not</w:t>
            </w:r>
            <w:r w:rsidRPr="00195025">
              <w:rPr>
                <w:rFonts w:asciiTheme="minorHAnsi" w:eastAsia="Times New Roman" w:hAnsiTheme="minorHAnsi" w:cstheme="minorHAnsi"/>
                <w:spacing w:val="61"/>
                <w:sz w:val="24"/>
                <w:szCs w:val="24"/>
              </w:rPr>
              <w:t xml:space="preserve"> </w:t>
            </w:r>
            <w:r w:rsidRPr="00195025">
              <w:rPr>
                <w:rFonts w:asciiTheme="minorHAnsi" w:eastAsia="Times New Roman" w:hAnsiTheme="minorHAnsi" w:cstheme="minorHAnsi"/>
                <w:sz w:val="24"/>
                <w:szCs w:val="24"/>
              </w:rPr>
              <w:t>do</w:t>
            </w:r>
            <w:r w:rsidRPr="00195025">
              <w:rPr>
                <w:rFonts w:asciiTheme="minorHAnsi" w:eastAsia="Times New Roman" w:hAnsiTheme="minorHAnsi" w:cstheme="minorHAnsi"/>
                <w:spacing w:val="61"/>
                <w:sz w:val="24"/>
                <w:szCs w:val="24"/>
              </w:rPr>
              <w:t xml:space="preserve"> </w:t>
            </w:r>
            <w:r w:rsidRPr="00195025">
              <w:rPr>
                <w:rFonts w:asciiTheme="minorHAnsi" w:eastAsia="Times New Roman" w:hAnsiTheme="minorHAnsi" w:cstheme="minorHAnsi"/>
                <w:sz w:val="24"/>
                <w:szCs w:val="24"/>
              </w:rPr>
              <w:t>the</w:t>
            </w:r>
            <w:r w:rsidRPr="00195025">
              <w:rPr>
                <w:rFonts w:asciiTheme="minorHAnsi" w:eastAsia="Times New Roman" w:hAnsiTheme="minorHAnsi" w:cstheme="minorHAnsi"/>
                <w:spacing w:val="61"/>
                <w:sz w:val="24"/>
                <w:szCs w:val="24"/>
              </w:rPr>
              <w:t xml:space="preserve"> </w:t>
            </w:r>
            <w:r w:rsidRPr="00195025">
              <w:rPr>
                <w:rFonts w:asciiTheme="minorHAnsi" w:eastAsia="Times New Roman" w:hAnsiTheme="minorHAnsi" w:cstheme="minorHAnsi"/>
                <w:sz w:val="24"/>
                <w:szCs w:val="24"/>
              </w:rPr>
              <w:t>occu</w:t>
            </w:r>
            <w:r w:rsidRPr="00195025">
              <w:rPr>
                <w:rFonts w:asciiTheme="minorHAnsi" w:eastAsia="Times New Roman" w:hAnsiTheme="minorHAnsi" w:cstheme="minorHAnsi"/>
                <w:w w:val="99"/>
                <w:sz w:val="24"/>
                <w:szCs w:val="24"/>
              </w:rPr>
              <w:t>r</w:t>
            </w:r>
            <w:r w:rsidRPr="00195025">
              <w:rPr>
                <w:rFonts w:asciiTheme="minorHAnsi" w:eastAsia="Times New Roman" w:hAnsiTheme="minorHAnsi" w:cstheme="minorHAnsi"/>
                <w:spacing w:val="61"/>
                <w:sz w:val="24"/>
                <w:szCs w:val="24"/>
              </w:rPr>
              <w:t xml:space="preserve"> </w:t>
            </w:r>
            <w:r w:rsidRPr="00195025">
              <w:rPr>
                <w:rFonts w:asciiTheme="minorHAnsi" w:eastAsia="Times New Roman" w:hAnsiTheme="minorHAnsi" w:cstheme="minorHAnsi"/>
                <w:sz w:val="24"/>
                <w:szCs w:val="24"/>
              </w:rPr>
              <w:t>te</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z w:val="24"/>
                <w:szCs w:val="24"/>
              </w:rPr>
              <w:t>t</w:t>
            </w:r>
            <w:r w:rsidRPr="00195025">
              <w:rPr>
                <w:rFonts w:asciiTheme="minorHAnsi" w:eastAsia="Times New Roman" w:hAnsiTheme="minorHAnsi" w:cstheme="minorHAnsi"/>
                <w:spacing w:val="61"/>
                <w:sz w:val="24"/>
                <w:szCs w:val="24"/>
              </w:rPr>
              <w:t xml:space="preserve"> </w:t>
            </w:r>
            <w:r w:rsidRPr="00195025">
              <w:rPr>
                <w:rFonts w:asciiTheme="minorHAnsi" w:eastAsia="Times New Roman" w:hAnsiTheme="minorHAnsi" w:cstheme="minorHAnsi"/>
                <w:w w:val="99"/>
                <w:sz w:val="24"/>
                <w:szCs w:val="24"/>
              </w:rPr>
              <w:t>f</w:t>
            </w:r>
            <w:r w:rsidRPr="00195025">
              <w:rPr>
                <w:rFonts w:asciiTheme="minorHAnsi" w:eastAsia="Times New Roman" w:hAnsiTheme="minorHAnsi" w:cstheme="minorHAnsi"/>
                <w:sz w:val="24"/>
                <w:szCs w:val="24"/>
              </w:rPr>
              <w:t>o</w:t>
            </w:r>
            <w:r w:rsidRPr="00195025">
              <w:rPr>
                <w:rFonts w:asciiTheme="minorHAnsi" w:eastAsia="Times New Roman" w:hAnsiTheme="minorHAnsi" w:cstheme="minorHAnsi"/>
                <w:w w:val="99"/>
                <w:sz w:val="24"/>
                <w:szCs w:val="24"/>
              </w:rPr>
              <w:t>r</w:t>
            </w:r>
            <w:r w:rsidRPr="00195025">
              <w:rPr>
                <w:rFonts w:asciiTheme="minorHAnsi" w:eastAsia="Times New Roman" w:hAnsiTheme="minorHAnsi" w:cstheme="minorHAnsi"/>
                <w:sz w:val="24"/>
                <w:szCs w:val="24"/>
              </w:rPr>
              <w:t xml:space="preserve"> e</w:t>
            </w:r>
            <w:r w:rsidRPr="00195025">
              <w:rPr>
                <w:rFonts w:asciiTheme="minorHAnsi" w:eastAsia="Times New Roman" w:hAnsiTheme="minorHAnsi" w:cstheme="minorHAnsi"/>
                <w:w w:val="99"/>
                <w:sz w:val="24"/>
                <w:szCs w:val="24"/>
              </w:rPr>
              <w:t>ff</w:t>
            </w:r>
            <w:r w:rsidRPr="00195025">
              <w:rPr>
                <w:rFonts w:asciiTheme="minorHAnsi" w:eastAsia="Times New Roman" w:hAnsiTheme="minorHAnsi" w:cstheme="minorHAnsi"/>
                <w:sz w:val="24"/>
                <w:szCs w:val="24"/>
              </w:rPr>
              <w:t xml:space="preserve">iciency </w:t>
            </w:r>
            <w:r w:rsidRPr="00195025">
              <w:rPr>
                <w:rFonts w:asciiTheme="minorHAnsi" w:eastAsia="Times New Roman" w:hAnsiTheme="minorHAnsi" w:cstheme="minorHAnsi"/>
                <w:w w:val="99"/>
                <w:sz w:val="24"/>
                <w:szCs w:val="24"/>
              </w:rPr>
              <w:t>r</w:t>
            </w:r>
            <w:r w:rsidRPr="00195025">
              <w:rPr>
                <w:rFonts w:asciiTheme="minorHAnsi" w:eastAsia="Times New Roman" w:hAnsiTheme="minorHAnsi" w:cstheme="minorHAnsi"/>
                <w:sz w:val="24"/>
                <w:szCs w:val="24"/>
              </w:rPr>
              <w:t>ea</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z w:val="24"/>
                <w:szCs w:val="24"/>
              </w:rPr>
              <w:t>on</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z w:val="24"/>
                <w:szCs w:val="24"/>
              </w:rPr>
              <w:t>.</w:t>
            </w: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r w:rsidRPr="00195025">
              <w:rPr>
                <w:rFonts w:asciiTheme="minorHAnsi" w:eastAsia="Times New Roman" w:hAnsiTheme="minorHAnsi" w:cstheme="minorHAnsi"/>
                <w:sz w:val="24"/>
                <w:szCs w:val="24"/>
              </w:rPr>
              <w:t>The</w:t>
            </w:r>
            <w:r w:rsidRPr="00195025">
              <w:rPr>
                <w:rFonts w:asciiTheme="minorHAnsi" w:eastAsia="Times New Roman" w:hAnsiTheme="minorHAnsi" w:cstheme="minorHAnsi"/>
                <w:spacing w:val="14"/>
                <w:sz w:val="24"/>
                <w:szCs w:val="24"/>
              </w:rPr>
              <w:t xml:space="preserve"> </w:t>
            </w:r>
            <w:r w:rsidRPr="00195025">
              <w:rPr>
                <w:rFonts w:asciiTheme="minorHAnsi" w:eastAsia="Times New Roman" w:hAnsiTheme="minorHAnsi" w:cstheme="minorHAnsi"/>
                <w:spacing w:val="1"/>
                <w:sz w:val="24"/>
                <w:szCs w:val="24"/>
              </w:rPr>
              <w:t>d</w:t>
            </w:r>
            <w:r w:rsidRPr="00195025">
              <w:rPr>
                <w:rFonts w:asciiTheme="minorHAnsi" w:eastAsia="Times New Roman" w:hAnsiTheme="minorHAnsi" w:cstheme="minorHAnsi"/>
                <w:sz w:val="24"/>
                <w:szCs w:val="24"/>
              </w:rPr>
              <w:t>ete</w:t>
            </w:r>
            <w:r w:rsidRPr="00195025">
              <w:rPr>
                <w:rFonts w:asciiTheme="minorHAnsi" w:eastAsia="Times New Roman" w:hAnsiTheme="minorHAnsi" w:cstheme="minorHAnsi"/>
                <w:w w:val="99"/>
                <w:sz w:val="24"/>
                <w:szCs w:val="24"/>
              </w:rPr>
              <w:t>r</w:t>
            </w:r>
            <w:r w:rsidRPr="00195025">
              <w:rPr>
                <w:rFonts w:asciiTheme="minorHAnsi" w:eastAsia="Times New Roman" w:hAnsiTheme="minorHAnsi" w:cstheme="minorHAnsi"/>
                <w:spacing w:val="-1"/>
                <w:sz w:val="24"/>
                <w:szCs w:val="24"/>
              </w:rPr>
              <w:t>m</w:t>
            </w:r>
            <w:r w:rsidRPr="00195025">
              <w:rPr>
                <w:rFonts w:asciiTheme="minorHAnsi" w:eastAsia="Times New Roman" w:hAnsiTheme="minorHAnsi" w:cstheme="minorHAnsi"/>
                <w:sz w:val="24"/>
                <w:szCs w:val="24"/>
              </w:rPr>
              <w:t>ination</w:t>
            </w:r>
            <w:r w:rsidRPr="00195025">
              <w:rPr>
                <w:rFonts w:asciiTheme="minorHAnsi" w:eastAsia="Times New Roman" w:hAnsiTheme="minorHAnsi" w:cstheme="minorHAnsi"/>
                <w:spacing w:val="14"/>
                <w:sz w:val="24"/>
                <w:szCs w:val="24"/>
              </w:rPr>
              <w:t xml:space="preserve"> </w:t>
            </w:r>
            <w:r w:rsidRPr="00195025">
              <w:rPr>
                <w:rFonts w:asciiTheme="minorHAnsi" w:eastAsia="Times New Roman" w:hAnsiTheme="minorHAnsi" w:cstheme="minorHAnsi"/>
                <w:spacing w:val="1"/>
                <w:sz w:val="24"/>
                <w:szCs w:val="24"/>
              </w:rPr>
              <w:t>o</w:t>
            </w:r>
            <w:r w:rsidRPr="00195025">
              <w:rPr>
                <w:rFonts w:asciiTheme="minorHAnsi" w:eastAsia="Times New Roman" w:hAnsiTheme="minorHAnsi" w:cstheme="minorHAnsi"/>
                <w:w w:val="99"/>
                <w:sz w:val="24"/>
                <w:szCs w:val="24"/>
              </w:rPr>
              <w:t>f</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w w:val="99"/>
                <w:sz w:val="24"/>
                <w:szCs w:val="24"/>
              </w:rPr>
              <w:t>M</w:t>
            </w:r>
            <w:r w:rsidRPr="00195025">
              <w:rPr>
                <w:rFonts w:asciiTheme="minorHAnsi" w:eastAsia="Times New Roman" w:hAnsiTheme="minorHAnsi" w:cstheme="minorHAnsi"/>
                <w:sz w:val="24"/>
                <w:szCs w:val="24"/>
              </w:rPr>
              <w:t>o</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z w:val="24"/>
                <w:szCs w:val="24"/>
              </w:rPr>
              <w:t>t</w:t>
            </w:r>
            <w:r w:rsidRPr="00195025">
              <w:rPr>
                <w:rFonts w:asciiTheme="minorHAnsi" w:eastAsia="Times New Roman" w:hAnsiTheme="minorHAnsi" w:cstheme="minorHAnsi"/>
                <w:spacing w:val="14"/>
                <w:sz w:val="24"/>
                <w:szCs w:val="24"/>
              </w:rPr>
              <w:t xml:space="preserve"> </w:t>
            </w:r>
            <w:r w:rsidRPr="00195025">
              <w:rPr>
                <w:rFonts w:asciiTheme="minorHAnsi" w:eastAsia="Times New Roman" w:hAnsiTheme="minorHAnsi" w:cstheme="minorHAnsi"/>
                <w:w w:val="99"/>
                <w:sz w:val="24"/>
                <w:szCs w:val="24"/>
              </w:rPr>
              <w:t>G</w:t>
            </w:r>
            <w:r w:rsidRPr="00195025">
              <w:rPr>
                <w:rFonts w:asciiTheme="minorHAnsi" w:eastAsia="Times New Roman" w:hAnsiTheme="minorHAnsi" w:cstheme="minorHAnsi"/>
                <w:spacing w:val="1"/>
                <w:sz w:val="24"/>
                <w:szCs w:val="24"/>
              </w:rPr>
              <w:t>e</w:t>
            </w:r>
            <w:r w:rsidRPr="00195025">
              <w:rPr>
                <w:rFonts w:asciiTheme="minorHAnsi" w:eastAsia="Times New Roman" w:hAnsiTheme="minorHAnsi" w:cstheme="minorHAnsi"/>
                <w:sz w:val="24"/>
                <w:szCs w:val="24"/>
              </w:rPr>
              <w:t>ne</w:t>
            </w:r>
            <w:r w:rsidRPr="00195025">
              <w:rPr>
                <w:rFonts w:asciiTheme="minorHAnsi" w:eastAsia="Times New Roman" w:hAnsiTheme="minorHAnsi" w:cstheme="minorHAnsi"/>
                <w:w w:val="99"/>
                <w:sz w:val="24"/>
                <w:szCs w:val="24"/>
              </w:rPr>
              <w:t>r</w:t>
            </w:r>
            <w:r w:rsidRPr="00195025">
              <w:rPr>
                <w:rFonts w:asciiTheme="minorHAnsi" w:eastAsia="Times New Roman" w:hAnsiTheme="minorHAnsi" w:cstheme="minorHAnsi"/>
                <w:sz w:val="24"/>
                <w:szCs w:val="24"/>
              </w:rPr>
              <w:t>al</w:t>
            </w:r>
            <w:r w:rsidRPr="00195025">
              <w:rPr>
                <w:rFonts w:asciiTheme="minorHAnsi" w:eastAsia="Times New Roman" w:hAnsiTheme="minorHAnsi" w:cstheme="minorHAnsi"/>
                <w:spacing w:val="14"/>
                <w:sz w:val="24"/>
                <w:szCs w:val="24"/>
              </w:rPr>
              <w:t xml:space="preserve"> </w:t>
            </w:r>
            <w:r w:rsidRPr="00195025">
              <w:rPr>
                <w:rFonts w:asciiTheme="minorHAnsi" w:eastAsia="Times New Roman" w:hAnsiTheme="minorHAnsi" w:cstheme="minorHAnsi"/>
                <w:w w:val="99"/>
                <w:sz w:val="24"/>
                <w:szCs w:val="24"/>
              </w:rPr>
              <w:t>U</w:t>
            </w:r>
            <w:r w:rsidRPr="00195025">
              <w:rPr>
                <w:rFonts w:asciiTheme="minorHAnsi" w:eastAsia="Times New Roman" w:hAnsiTheme="minorHAnsi" w:cstheme="minorHAnsi"/>
                <w:sz w:val="24"/>
                <w:szCs w:val="24"/>
              </w:rPr>
              <w:t>n</w:t>
            </w:r>
            <w:r w:rsidRPr="00195025">
              <w:rPr>
                <w:rFonts w:asciiTheme="minorHAnsi" w:eastAsia="Times New Roman" w:hAnsiTheme="minorHAnsi" w:cstheme="minorHAnsi"/>
                <w:spacing w:val="1"/>
                <w:sz w:val="24"/>
                <w:szCs w:val="24"/>
              </w:rPr>
              <w:t>i</w:t>
            </w:r>
            <w:r w:rsidRPr="00195025">
              <w:rPr>
                <w:rFonts w:asciiTheme="minorHAnsi" w:eastAsia="Times New Roman" w:hAnsiTheme="minorHAnsi" w:cstheme="minorHAnsi"/>
                <w:w w:val="99"/>
                <w:sz w:val="24"/>
                <w:szCs w:val="24"/>
              </w:rPr>
              <w:t>f</w:t>
            </w:r>
            <w:r w:rsidRPr="00195025">
              <w:rPr>
                <w:rFonts w:asciiTheme="minorHAnsi" w:eastAsia="Times New Roman" w:hAnsiTheme="minorHAnsi" w:cstheme="minorHAnsi"/>
                <w:sz w:val="24"/>
                <w:szCs w:val="24"/>
              </w:rPr>
              <w:t>ie</w:t>
            </w:r>
            <w:r w:rsidRPr="00195025">
              <w:rPr>
                <w:rFonts w:asciiTheme="minorHAnsi" w:eastAsia="Times New Roman" w:hAnsiTheme="minorHAnsi" w:cstheme="minorHAnsi"/>
                <w:w w:val="99"/>
                <w:sz w:val="24"/>
                <w:szCs w:val="24"/>
              </w:rPr>
              <w:t>r</w:t>
            </w:r>
            <w:r w:rsidRPr="00195025">
              <w:rPr>
                <w:rFonts w:asciiTheme="minorHAnsi" w:eastAsia="Times New Roman" w:hAnsiTheme="minorHAnsi" w:cstheme="minorHAnsi"/>
                <w:spacing w:val="14"/>
                <w:sz w:val="24"/>
                <w:szCs w:val="24"/>
              </w:rPr>
              <w:t xml:space="preserve"> </w:t>
            </w:r>
            <w:r w:rsidRPr="00195025">
              <w:rPr>
                <w:rFonts w:asciiTheme="minorHAnsi" w:eastAsia="Times New Roman" w:hAnsiTheme="minorHAnsi" w:cstheme="minorHAnsi"/>
                <w:sz w:val="24"/>
                <w:szCs w:val="24"/>
              </w:rPr>
              <w:t>i</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pacing w:val="14"/>
                <w:sz w:val="24"/>
                <w:szCs w:val="24"/>
              </w:rPr>
              <w:t xml:space="preserve"> </w:t>
            </w:r>
            <w:r w:rsidRPr="00195025">
              <w:rPr>
                <w:rFonts w:asciiTheme="minorHAnsi" w:eastAsia="Times New Roman" w:hAnsiTheme="minorHAnsi" w:cstheme="minorHAnsi"/>
                <w:spacing w:val="-1"/>
                <w:sz w:val="24"/>
                <w:szCs w:val="24"/>
              </w:rPr>
              <w:t>d</w:t>
            </w:r>
            <w:r w:rsidRPr="00195025">
              <w:rPr>
                <w:rFonts w:asciiTheme="minorHAnsi" w:eastAsia="Times New Roman" w:hAnsiTheme="minorHAnsi" w:cstheme="minorHAnsi"/>
                <w:sz w:val="24"/>
                <w:szCs w:val="24"/>
              </w:rPr>
              <w:t>one</w:t>
            </w:r>
            <w:r w:rsidRPr="00195025">
              <w:rPr>
                <w:rFonts w:asciiTheme="minorHAnsi" w:eastAsia="Times New Roman" w:hAnsiTheme="minorHAnsi" w:cstheme="minorHAnsi"/>
                <w:spacing w:val="14"/>
                <w:sz w:val="24"/>
                <w:szCs w:val="24"/>
              </w:rPr>
              <w:t xml:space="preserve"> </w:t>
            </w:r>
            <w:r w:rsidRPr="00195025">
              <w:rPr>
                <w:rFonts w:asciiTheme="minorHAnsi" w:eastAsia="Times New Roman" w:hAnsiTheme="minorHAnsi" w:cstheme="minorHAnsi"/>
                <w:spacing w:val="1"/>
                <w:sz w:val="24"/>
                <w:szCs w:val="24"/>
              </w:rPr>
              <w:t>b</w:t>
            </w:r>
            <w:r w:rsidRPr="00195025">
              <w:rPr>
                <w:rFonts w:asciiTheme="minorHAnsi" w:eastAsia="Times New Roman" w:hAnsiTheme="minorHAnsi" w:cstheme="minorHAnsi"/>
                <w:sz w:val="24"/>
                <w:szCs w:val="24"/>
              </w:rPr>
              <w:t>y</w:t>
            </w:r>
            <w:r w:rsidRPr="00195025">
              <w:rPr>
                <w:rFonts w:asciiTheme="minorHAnsi" w:eastAsia="Times New Roman" w:hAnsiTheme="minorHAnsi" w:cstheme="minorHAnsi"/>
                <w:spacing w:val="14"/>
                <w:sz w:val="24"/>
                <w:szCs w:val="24"/>
              </w:rPr>
              <w:t xml:space="preserve"> </w:t>
            </w:r>
            <w:r w:rsidRPr="00195025">
              <w:rPr>
                <w:rFonts w:asciiTheme="minorHAnsi" w:eastAsia="Times New Roman" w:hAnsiTheme="minorHAnsi" w:cstheme="minorHAnsi"/>
                <w:sz w:val="24"/>
                <w:szCs w:val="24"/>
              </w:rPr>
              <w:t>t</w:t>
            </w:r>
            <w:r w:rsidRPr="00195025">
              <w:rPr>
                <w:rFonts w:asciiTheme="minorHAnsi" w:eastAsia="Times New Roman" w:hAnsiTheme="minorHAnsi" w:cstheme="minorHAnsi"/>
                <w:spacing w:val="1"/>
                <w:sz w:val="24"/>
                <w:szCs w:val="24"/>
              </w:rPr>
              <w:t>h</w:t>
            </w:r>
            <w:r w:rsidRPr="00195025">
              <w:rPr>
                <w:rFonts w:asciiTheme="minorHAnsi" w:eastAsia="Times New Roman" w:hAnsiTheme="minorHAnsi" w:cstheme="minorHAnsi"/>
                <w:sz w:val="24"/>
                <w:szCs w:val="24"/>
              </w:rPr>
              <w:t>e</w:t>
            </w:r>
            <w:r w:rsidRPr="00195025">
              <w:rPr>
                <w:rFonts w:asciiTheme="minorHAnsi" w:eastAsia="Times New Roman" w:hAnsiTheme="minorHAnsi" w:cstheme="minorHAnsi"/>
                <w:spacing w:val="10"/>
                <w:sz w:val="24"/>
                <w:szCs w:val="24"/>
              </w:rPr>
              <w:t xml:space="preserve"> </w:t>
            </w:r>
            <w:r w:rsidRPr="00195025">
              <w:rPr>
                <w:rFonts w:asciiTheme="minorHAnsi" w:eastAsia="Times New Roman" w:hAnsiTheme="minorHAnsi" w:cstheme="minorHAnsi"/>
                <w:b/>
                <w:bCs/>
                <w:w w:val="99"/>
                <w:sz w:val="24"/>
                <w:szCs w:val="24"/>
              </w:rPr>
              <w:t>Un</w:t>
            </w:r>
            <w:r w:rsidRPr="00195025">
              <w:rPr>
                <w:rFonts w:asciiTheme="minorHAnsi" w:eastAsia="Times New Roman" w:hAnsiTheme="minorHAnsi" w:cstheme="minorHAnsi"/>
                <w:b/>
                <w:bCs/>
                <w:sz w:val="24"/>
                <w:szCs w:val="24"/>
              </w:rPr>
              <w:t>i</w:t>
            </w:r>
            <w:r w:rsidRPr="00195025">
              <w:rPr>
                <w:rFonts w:asciiTheme="minorHAnsi" w:eastAsia="Times New Roman" w:hAnsiTheme="minorHAnsi" w:cstheme="minorHAnsi"/>
                <w:b/>
                <w:bCs/>
                <w:w w:val="99"/>
                <w:sz w:val="24"/>
                <w:szCs w:val="24"/>
              </w:rPr>
              <w:t>f</w:t>
            </w:r>
            <w:r w:rsidRPr="00195025">
              <w:rPr>
                <w:rFonts w:asciiTheme="minorHAnsi" w:eastAsia="Times New Roman" w:hAnsiTheme="minorHAnsi" w:cstheme="minorHAnsi"/>
                <w:b/>
                <w:bCs/>
                <w:sz w:val="24"/>
                <w:szCs w:val="24"/>
              </w:rPr>
              <w:t>ica</w:t>
            </w:r>
            <w:r w:rsidRPr="00195025">
              <w:rPr>
                <w:rFonts w:asciiTheme="minorHAnsi" w:eastAsia="Times New Roman" w:hAnsiTheme="minorHAnsi" w:cstheme="minorHAnsi"/>
                <w:b/>
                <w:bCs/>
                <w:w w:val="99"/>
                <w:sz w:val="24"/>
                <w:szCs w:val="24"/>
              </w:rPr>
              <w:t>t</w:t>
            </w:r>
            <w:r w:rsidRPr="00195025">
              <w:rPr>
                <w:rFonts w:asciiTheme="minorHAnsi" w:eastAsia="Times New Roman" w:hAnsiTheme="minorHAnsi" w:cstheme="minorHAnsi"/>
                <w:b/>
                <w:bCs/>
                <w:sz w:val="24"/>
                <w:szCs w:val="24"/>
              </w:rPr>
              <w:t>io</w:t>
            </w:r>
            <w:r w:rsidRPr="00195025">
              <w:rPr>
                <w:rFonts w:asciiTheme="minorHAnsi" w:eastAsia="Times New Roman" w:hAnsiTheme="minorHAnsi" w:cstheme="minorHAnsi"/>
                <w:b/>
                <w:bCs/>
                <w:w w:val="99"/>
                <w:sz w:val="24"/>
                <w:szCs w:val="24"/>
              </w:rPr>
              <w:t>n</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b/>
                <w:bCs/>
                <w:w w:val="99"/>
                <w:sz w:val="24"/>
                <w:szCs w:val="24"/>
              </w:rPr>
              <w:t>A</w:t>
            </w:r>
            <w:r w:rsidRPr="00195025">
              <w:rPr>
                <w:rFonts w:asciiTheme="minorHAnsi" w:eastAsia="Times New Roman" w:hAnsiTheme="minorHAnsi" w:cstheme="minorHAnsi"/>
                <w:b/>
                <w:bCs/>
                <w:sz w:val="24"/>
                <w:szCs w:val="24"/>
              </w:rPr>
              <w:t>lgori</w:t>
            </w:r>
            <w:r w:rsidRPr="00195025">
              <w:rPr>
                <w:rFonts w:asciiTheme="minorHAnsi" w:eastAsia="Times New Roman" w:hAnsiTheme="minorHAnsi" w:cstheme="minorHAnsi"/>
                <w:b/>
                <w:bCs/>
                <w:w w:val="99"/>
                <w:sz w:val="24"/>
                <w:szCs w:val="24"/>
              </w:rPr>
              <w:t>t</w:t>
            </w:r>
            <w:r w:rsidRPr="00195025">
              <w:rPr>
                <w:rFonts w:asciiTheme="minorHAnsi" w:eastAsia="Times New Roman" w:hAnsiTheme="minorHAnsi" w:cstheme="minorHAnsi"/>
                <w:b/>
                <w:bCs/>
                <w:spacing w:val="1"/>
                <w:w w:val="99"/>
                <w:sz w:val="24"/>
                <w:szCs w:val="24"/>
              </w:rPr>
              <w:t>h</w:t>
            </w:r>
            <w:r w:rsidRPr="00195025">
              <w:rPr>
                <w:rFonts w:asciiTheme="minorHAnsi" w:eastAsia="Times New Roman" w:hAnsiTheme="minorHAnsi" w:cstheme="minorHAnsi"/>
                <w:b/>
                <w:bCs/>
                <w:w w:val="99"/>
                <w:sz w:val="24"/>
                <w:szCs w:val="24"/>
              </w:rPr>
              <w:t>m</w:t>
            </w:r>
            <w:r w:rsidRPr="00195025">
              <w:rPr>
                <w:rFonts w:asciiTheme="minorHAnsi" w:eastAsia="Times New Roman" w:hAnsiTheme="minorHAnsi" w:cstheme="minorHAnsi"/>
                <w:sz w:val="24"/>
                <w:szCs w:val="24"/>
              </w:rPr>
              <w:t>.</w:t>
            </w:r>
            <w:r w:rsidRPr="00195025">
              <w:rPr>
                <w:rFonts w:asciiTheme="minorHAnsi" w:eastAsia="Times New Roman" w:hAnsiTheme="minorHAnsi" w:cstheme="minorHAnsi"/>
                <w:spacing w:val="13"/>
                <w:sz w:val="24"/>
                <w:szCs w:val="24"/>
              </w:rPr>
              <w:t xml:space="preserve"> </w:t>
            </w:r>
            <w:r w:rsidRPr="00195025">
              <w:rPr>
                <w:rFonts w:asciiTheme="minorHAnsi" w:eastAsia="Times New Roman" w:hAnsiTheme="minorHAnsi" w:cstheme="minorHAnsi"/>
                <w:w w:val="99"/>
                <w:sz w:val="24"/>
                <w:szCs w:val="24"/>
              </w:rPr>
              <w:t>H</w:t>
            </w:r>
            <w:r w:rsidRPr="00195025">
              <w:rPr>
                <w:rFonts w:asciiTheme="minorHAnsi" w:eastAsia="Times New Roman" w:hAnsiTheme="minorHAnsi" w:cstheme="minorHAnsi"/>
                <w:sz w:val="24"/>
                <w:szCs w:val="24"/>
              </w:rPr>
              <w:t>e</w:t>
            </w:r>
            <w:r w:rsidRPr="00195025">
              <w:rPr>
                <w:rFonts w:asciiTheme="minorHAnsi" w:eastAsia="Times New Roman" w:hAnsiTheme="minorHAnsi" w:cstheme="minorHAnsi"/>
                <w:w w:val="99"/>
                <w:sz w:val="24"/>
                <w:szCs w:val="24"/>
              </w:rPr>
              <w:t>r</w:t>
            </w:r>
            <w:r w:rsidRPr="00195025">
              <w:rPr>
                <w:rFonts w:asciiTheme="minorHAnsi" w:eastAsia="Times New Roman" w:hAnsiTheme="minorHAnsi" w:cstheme="minorHAnsi"/>
                <w:sz w:val="24"/>
                <w:szCs w:val="24"/>
              </w:rPr>
              <w:t>e i</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z w:val="24"/>
                <w:szCs w:val="24"/>
              </w:rPr>
              <w:t xml:space="preserve"> the p</w:t>
            </w:r>
            <w:r w:rsidRPr="00195025">
              <w:rPr>
                <w:rFonts w:asciiTheme="minorHAnsi" w:eastAsia="Times New Roman" w:hAnsiTheme="minorHAnsi" w:cstheme="minorHAnsi"/>
                <w:w w:val="99"/>
                <w:sz w:val="24"/>
                <w:szCs w:val="24"/>
              </w:rPr>
              <w:t>s</w:t>
            </w:r>
            <w:r w:rsidRPr="00195025">
              <w:rPr>
                <w:rFonts w:asciiTheme="minorHAnsi" w:eastAsia="Times New Roman" w:hAnsiTheme="minorHAnsi" w:cstheme="minorHAnsi"/>
                <w:sz w:val="24"/>
                <w:szCs w:val="24"/>
              </w:rPr>
              <w:t>eudo co</w:t>
            </w:r>
            <w:r w:rsidRPr="00195025">
              <w:rPr>
                <w:rFonts w:asciiTheme="minorHAnsi" w:eastAsia="Times New Roman" w:hAnsiTheme="minorHAnsi" w:cstheme="minorHAnsi"/>
                <w:spacing w:val="1"/>
                <w:sz w:val="24"/>
                <w:szCs w:val="24"/>
              </w:rPr>
              <w:t>d</w:t>
            </w:r>
            <w:r w:rsidRPr="00195025">
              <w:rPr>
                <w:rFonts w:asciiTheme="minorHAnsi" w:eastAsia="Times New Roman" w:hAnsiTheme="minorHAnsi" w:cstheme="minorHAnsi"/>
                <w:sz w:val="24"/>
                <w:szCs w:val="24"/>
              </w:rPr>
              <w:t xml:space="preserve">e </w:t>
            </w:r>
            <w:r w:rsidRPr="00195025">
              <w:rPr>
                <w:rFonts w:asciiTheme="minorHAnsi" w:eastAsia="Times New Roman" w:hAnsiTheme="minorHAnsi" w:cstheme="minorHAnsi"/>
                <w:w w:val="99"/>
                <w:sz w:val="24"/>
                <w:szCs w:val="24"/>
              </w:rPr>
              <w:t>f</w:t>
            </w:r>
            <w:r w:rsidRPr="00195025">
              <w:rPr>
                <w:rFonts w:asciiTheme="minorHAnsi" w:eastAsia="Times New Roman" w:hAnsiTheme="minorHAnsi" w:cstheme="minorHAnsi"/>
                <w:sz w:val="24"/>
                <w:szCs w:val="24"/>
              </w:rPr>
              <w:t>o</w:t>
            </w:r>
            <w:r w:rsidRPr="00195025">
              <w:rPr>
                <w:rFonts w:asciiTheme="minorHAnsi" w:eastAsia="Times New Roman" w:hAnsiTheme="minorHAnsi" w:cstheme="minorHAnsi"/>
                <w:w w:val="99"/>
                <w:sz w:val="24"/>
                <w:szCs w:val="24"/>
              </w:rPr>
              <w:t>r</w:t>
            </w:r>
            <w:r w:rsidRPr="00195025">
              <w:rPr>
                <w:rFonts w:asciiTheme="minorHAnsi" w:eastAsia="Times New Roman" w:hAnsiTheme="minorHAnsi" w:cstheme="minorHAnsi"/>
                <w:sz w:val="24"/>
                <w:szCs w:val="24"/>
              </w:rPr>
              <w:t xml:space="preserve"> it:</w:t>
            </w: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r w:rsidRPr="00195025">
              <w:rPr>
                <w:rFonts w:asciiTheme="minorHAnsi" w:eastAsia="Times New Roman" w:hAnsiTheme="minorHAnsi" w:cstheme="minorHAnsi"/>
                <w:sz w:val="24"/>
                <w:szCs w:val="24"/>
              </w:rPr>
              <w:t>FUN</w:t>
            </w:r>
            <w:r w:rsidRPr="00195025">
              <w:rPr>
                <w:rFonts w:asciiTheme="minorHAnsi" w:eastAsia="Times New Roman" w:hAnsiTheme="minorHAnsi" w:cstheme="minorHAnsi"/>
                <w:spacing w:val="-1"/>
                <w:sz w:val="24"/>
                <w:szCs w:val="24"/>
              </w:rPr>
              <w:t>C</w:t>
            </w:r>
            <w:r w:rsidRPr="00195025">
              <w:rPr>
                <w:rFonts w:asciiTheme="minorHAnsi" w:eastAsia="Times New Roman" w:hAnsiTheme="minorHAnsi" w:cstheme="minorHAnsi"/>
                <w:sz w:val="24"/>
                <w:szCs w:val="24"/>
              </w:rPr>
              <w:t>TION</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Uni</w:t>
            </w:r>
            <w:r w:rsidRPr="00195025">
              <w:rPr>
                <w:rFonts w:asciiTheme="minorHAnsi" w:eastAsia="Times New Roman" w:hAnsiTheme="minorHAnsi" w:cstheme="minorHAnsi"/>
                <w:spacing w:val="-1"/>
                <w:sz w:val="24"/>
                <w:szCs w:val="24"/>
              </w:rPr>
              <w:t>f</w:t>
            </w:r>
            <w:r w:rsidRPr="00195025">
              <w:rPr>
                <w:rFonts w:asciiTheme="minorHAnsi" w:eastAsia="Times New Roman" w:hAnsiTheme="minorHAnsi" w:cstheme="minorHAnsi"/>
                <w:sz w:val="24"/>
                <w:szCs w:val="24"/>
              </w:rPr>
              <w:t>y WI</w:t>
            </w:r>
            <w:r w:rsidRPr="00195025">
              <w:rPr>
                <w:rFonts w:asciiTheme="minorHAnsi" w:eastAsia="Times New Roman" w:hAnsiTheme="minorHAnsi" w:cstheme="minorHAnsi"/>
                <w:spacing w:val="-1"/>
                <w:sz w:val="24"/>
                <w:szCs w:val="24"/>
              </w:rPr>
              <w:t>T</w:t>
            </w:r>
            <w:r w:rsidRPr="00195025">
              <w:rPr>
                <w:rFonts w:asciiTheme="minorHAnsi" w:eastAsia="Times New Roman" w:hAnsiTheme="minorHAnsi" w:cstheme="minorHAnsi"/>
                <w:sz w:val="24"/>
                <w:szCs w:val="24"/>
              </w:rPr>
              <w:t>H P</w:t>
            </w:r>
            <w:r w:rsidRPr="00195025">
              <w:rPr>
                <w:rFonts w:asciiTheme="minorHAnsi" w:eastAsia="Times New Roman" w:hAnsiTheme="minorHAnsi" w:cstheme="minorHAnsi"/>
                <w:spacing w:val="-1"/>
                <w:sz w:val="24"/>
                <w:szCs w:val="24"/>
              </w:rPr>
              <w:t>A</w:t>
            </w:r>
            <w:r w:rsidRPr="00195025">
              <w:rPr>
                <w:rFonts w:asciiTheme="minorHAnsi" w:eastAsia="Times New Roman" w:hAnsiTheme="minorHAnsi" w:cstheme="minorHAnsi"/>
                <w:sz w:val="24"/>
                <w:szCs w:val="24"/>
              </w:rPr>
              <w:t>RAM</w:t>
            </w:r>
            <w:r w:rsidRPr="00195025">
              <w:rPr>
                <w:rFonts w:asciiTheme="minorHAnsi" w:eastAsia="Times New Roman" w:hAnsiTheme="minorHAnsi" w:cstheme="minorHAnsi"/>
                <w:spacing w:val="-1"/>
                <w:sz w:val="24"/>
                <w:szCs w:val="24"/>
              </w:rPr>
              <w:t>E</w:t>
            </w:r>
            <w:r w:rsidRPr="00195025">
              <w:rPr>
                <w:rFonts w:asciiTheme="minorHAnsi" w:eastAsia="Times New Roman" w:hAnsiTheme="minorHAnsi" w:cstheme="minorHAnsi"/>
                <w:sz w:val="24"/>
                <w:szCs w:val="24"/>
              </w:rPr>
              <w:t>TERS</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for</w:t>
            </w:r>
            <w:r w:rsidRPr="00195025">
              <w:rPr>
                <w:rFonts w:asciiTheme="minorHAnsi" w:eastAsia="Times New Roman" w:hAnsiTheme="minorHAnsi" w:cstheme="minorHAnsi"/>
                <w:spacing w:val="-1"/>
                <w:sz w:val="24"/>
                <w:szCs w:val="24"/>
              </w:rPr>
              <w:t>m</w:t>
            </w:r>
            <w:r w:rsidRPr="00195025">
              <w:rPr>
                <w:rFonts w:asciiTheme="minorHAnsi" w:eastAsia="Times New Roman" w:hAnsiTheme="minorHAnsi" w:cstheme="minorHAnsi"/>
                <w:sz w:val="24"/>
                <w:szCs w:val="24"/>
              </w:rPr>
              <w:t xml:space="preserve">1, </w:t>
            </w:r>
            <w:r w:rsidRPr="00195025">
              <w:rPr>
                <w:rFonts w:asciiTheme="minorHAnsi" w:eastAsia="Times New Roman" w:hAnsiTheme="minorHAnsi" w:cstheme="minorHAnsi"/>
                <w:spacing w:val="-1"/>
                <w:sz w:val="24"/>
                <w:szCs w:val="24"/>
              </w:rPr>
              <w:t>f</w:t>
            </w:r>
            <w:r w:rsidRPr="00195025">
              <w:rPr>
                <w:rFonts w:asciiTheme="minorHAnsi" w:eastAsia="Times New Roman" w:hAnsiTheme="minorHAnsi" w:cstheme="minorHAnsi"/>
                <w:sz w:val="24"/>
                <w:szCs w:val="24"/>
              </w:rPr>
              <w:t>orm</w:t>
            </w:r>
            <w:r w:rsidRPr="00195025">
              <w:rPr>
                <w:rFonts w:asciiTheme="minorHAnsi" w:eastAsia="Times New Roman" w:hAnsiTheme="minorHAnsi" w:cstheme="minorHAnsi"/>
                <w:spacing w:val="-1"/>
                <w:sz w:val="24"/>
                <w:szCs w:val="24"/>
              </w:rPr>
              <w:t>2</w:t>
            </w:r>
            <w:r w:rsidRPr="00195025">
              <w:rPr>
                <w:rFonts w:asciiTheme="minorHAnsi" w:eastAsia="Times New Roman" w:hAnsiTheme="minorHAnsi" w:cstheme="minorHAnsi"/>
                <w:sz w:val="24"/>
                <w:szCs w:val="24"/>
              </w:rPr>
              <w:t>, and</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as</w:t>
            </w:r>
            <w:r w:rsidRPr="00195025">
              <w:rPr>
                <w:rFonts w:asciiTheme="minorHAnsi" w:eastAsia="Times New Roman" w:hAnsiTheme="minorHAnsi" w:cstheme="minorHAnsi"/>
                <w:spacing w:val="-1"/>
                <w:sz w:val="24"/>
                <w:szCs w:val="24"/>
              </w:rPr>
              <w:t>s</w:t>
            </w:r>
            <w:r w:rsidRPr="00195025">
              <w:rPr>
                <w:rFonts w:asciiTheme="minorHAnsi" w:eastAsia="Times New Roman" w:hAnsiTheme="minorHAnsi" w:cstheme="minorHAnsi"/>
                <w:sz w:val="24"/>
                <w:szCs w:val="24"/>
              </w:rPr>
              <w:t xml:space="preserve">ign </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ETU</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NS M</w:t>
            </w:r>
            <w:r w:rsidRPr="00195025">
              <w:rPr>
                <w:rFonts w:asciiTheme="minorHAnsi" w:eastAsia="Times New Roman" w:hAnsiTheme="minorHAnsi" w:cstheme="minorHAnsi"/>
                <w:spacing w:val="-1"/>
                <w:sz w:val="24"/>
                <w:szCs w:val="24"/>
              </w:rPr>
              <w:t>G</w:t>
            </w:r>
            <w:r w:rsidRPr="00195025">
              <w:rPr>
                <w:rFonts w:asciiTheme="minorHAnsi" w:eastAsia="Times New Roman" w:hAnsiTheme="minorHAnsi" w:cstheme="minorHAnsi"/>
                <w:sz w:val="24"/>
                <w:szCs w:val="24"/>
              </w:rPr>
              <w:t>U, whe</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e fo</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m1 a</w:t>
            </w:r>
            <w:r w:rsidRPr="00195025">
              <w:rPr>
                <w:rFonts w:asciiTheme="minorHAnsi" w:eastAsia="Times New Roman" w:hAnsiTheme="minorHAnsi" w:cstheme="minorHAnsi"/>
                <w:spacing w:val="-1"/>
                <w:sz w:val="24"/>
                <w:szCs w:val="24"/>
              </w:rPr>
              <w:t>n</w:t>
            </w:r>
            <w:r w:rsidRPr="00195025">
              <w:rPr>
                <w:rFonts w:asciiTheme="minorHAnsi" w:eastAsia="Times New Roman" w:hAnsiTheme="minorHAnsi" w:cstheme="minorHAnsi"/>
                <w:sz w:val="24"/>
                <w:szCs w:val="24"/>
              </w:rPr>
              <w:t>d f</w:t>
            </w:r>
            <w:r w:rsidRPr="00195025">
              <w:rPr>
                <w:rFonts w:asciiTheme="minorHAnsi" w:eastAsia="Times New Roman" w:hAnsiTheme="minorHAnsi" w:cstheme="minorHAnsi"/>
                <w:spacing w:val="-1"/>
                <w:sz w:val="24"/>
                <w:szCs w:val="24"/>
              </w:rPr>
              <w:t>o</w:t>
            </w:r>
            <w:r w:rsidRPr="00195025">
              <w:rPr>
                <w:rFonts w:asciiTheme="minorHAnsi" w:eastAsia="Times New Roman" w:hAnsiTheme="minorHAnsi" w:cstheme="minorHAnsi"/>
                <w:sz w:val="24"/>
                <w:szCs w:val="24"/>
              </w:rPr>
              <w:t xml:space="preserve">rm2 </w:t>
            </w:r>
            <w:r w:rsidRPr="00195025">
              <w:rPr>
                <w:rFonts w:asciiTheme="minorHAnsi" w:eastAsia="Times New Roman" w:hAnsiTheme="minorHAnsi" w:cstheme="minorHAnsi"/>
                <w:spacing w:val="-1"/>
                <w:sz w:val="24"/>
                <w:szCs w:val="24"/>
              </w:rPr>
              <w:t>a</w:t>
            </w:r>
            <w:r w:rsidRPr="00195025">
              <w:rPr>
                <w:rFonts w:asciiTheme="minorHAnsi" w:eastAsia="Times New Roman" w:hAnsiTheme="minorHAnsi" w:cstheme="minorHAnsi"/>
                <w:sz w:val="24"/>
                <w:szCs w:val="24"/>
              </w:rPr>
              <w:t>re t</w:t>
            </w:r>
            <w:r w:rsidRPr="00195025">
              <w:rPr>
                <w:rFonts w:asciiTheme="minorHAnsi" w:eastAsia="Times New Roman" w:hAnsiTheme="minorHAnsi" w:cstheme="minorHAnsi"/>
                <w:spacing w:val="-1"/>
                <w:sz w:val="24"/>
                <w:szCs w:val="24"/>
              </w:rPr>
              <w:t>h</w:t>
            </w:r>
            <w:r w:rsidRPr="00195025">
              <w:rPr>
                <w:rFonts w:asciiTheme="minorHAnsi" w:eastAsia="Times New Roman" w:hAnsiTheme="minorHAnsi" w:cstheme="minorHAnsi"/>
                <w:sz w:val="24"/>
                <w:szCs w:val="24"/>
              </w:rPr>
              <w:t>e f</w:t>
            </w:r>
            <w:r w:rsidRPr="00195025">
              <w:rPr>
                <w:rFonts w:asciiTheme="minorHAnsi" w:eastAsia="Times New Roman" w:hAnsiTheme="minorHAnsi" w:cstheme="minorHAnsi"/>
                <w:spacing w:val="-1"/>
                <w:sz w:val="24"/>
                <w:szCs w:val="24"/>
              </w:rPr>
              <w:t>o</w:t>
            </w:r>
            <w:r w:rsidRPr="00195025">
              <w:rPr>
                <w:rFonts w:asciiTheme="minorHAnsi" w:eastAsia="Times New Roman" w:hAnsiTheme="minorHAnsi" w:cstheme="minorHAnsi"/>
                <w:sz w:val="24"/>
                <w:szCs w:val="24"/>
              </w:rPr>
              <w:t xml:space="preserve">rms </w:t>
            </w:r>
            <w:r w:rsidRPr="00195025">
              <w:rPr>
                <w:rFonts w:asciiTheme="minorHAnsi" w:eastAsia="Times New Roman" w:hAnsiTheme="minorHAnsi" w:cstheme="minorHAnsi"/>
                <w:spacing w:val="-1"/>
                <w:sz w:val="24"/>
                <w:szCs w:val="24"/>
              </w:rPr>
              <w:t>t</w:t>
            </w:r>
            <w:r w:rsidRPr="00195025">
              <w:rPr>
                <w:rFonts w:asciiTheme="minorHAnsi" w:eastAsia="Times New Roman" w:hAnsiTheme="minorHAnsi" w:cstheme="minorHAnsi"/>
                <w:sz w:val="24"/>
                <w:szCs w:val="24"/>
              </w:rPr>
              <w:t xml:space="preserve">hat </w:t>
            </w:r>
            <w:r w:rsidRPr="00195025">
              <w:rPr>
                <w:rFonts w:asciiTheme="minorHAnsi" w:eastAsia="Times New Roman" w:hAnsiTheme="minorHAnsi" w:cstheme="minorHAnsi"/>
                <w:spacing w:val="-1"/>
                <w:sz w:val="24"/>
                <w:szCs w:val="24"/>
              </w:rPr>
              <w:t>w</w:t>
            </w:r>
            <w:r w:rsidRPr="00195025">
              <w:rPr>
                <w:rFonts w:asciiTheme="minorHAnsi" w:eastAsia="Times New Roman" w:hAnsiTheme="minorHAnsi" w:cstheme="minorHAnsi"/>
                <w:sz w:val="24"/>
                <w:szCs w:val="24"/>
              </w:rPr>
              <w:t>e wa</w:t>
            </w:r>
            <w:r w:rsidRPr="00195025">
              <w:rPr>
                <w:rFonts w:asciiTheme="minorHAnsi" w:eastAsia="Times New Roman" w:hAnsiTheme="minorHAnsi" w:cstheme="minorHAnsi"/>
                <w:spacing w:val="-1"/>
                <w:sz w:val="24"/>
                <w:szCs w:val="24"/>
              </w:rPr>
              <w:t>n</w:t>
            </w:r>
            <w:r w:rsidRPr="00195025">
              <w:rPr>
                <w:rFonts w:asciiTheme="minorHAnsi" w:eastAsia="Times New Roman" w:hAnsiTheme="minorHAnsi" w:cstheme="minorHAnsi"/>
                <w:sz w:val="24"/>
                <w:szCs w:val="24"/>
              </w:rPr>
              <w:t>t to</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uni</w:t>
            </w:r>
            <w:r w:rsidRPr="00195025">
              <w:rPr>
                <w:rFonts w:asciiTheme="minorHAnsi" w:eastAsia="Times New Roman" w:hAnsiTheme="minorHAnsi" w:cstheme="minorHAnsi"/>
                <w:spacing w:val="-1"/>
                <w:sz w:val="24"/>
                <w:szCs w:val="24"/>
              </w:rPr>
              <w:t>f</w:t>
            </w:r>
            <w:r w:rsidRPr="00195025">
              <w:rPr>
                <w:rFonts w:asciiTheme="minorHAnsi" w:eastAsia="Times New Roman" w:hAnsiTheme="minorHAnsi" w:cstheme="minorHAnsi"/>
                <w:sz w:val="24"/>
                <w:szCs w:val="24"/>
              </w:rPr>
              <w:t>y, a</w:t>
            </w:r>
            <w:r w:rsidRPr="00195025">
              <w:rPr>
                <w:rFonts w:asciiTheme="minorHAnsi" w:eastAsia="Times New Roman" w:hAnsiTheme="minorHAnsi" w:cstheme="minorHAnsi"/>
                <w:spacing w:val="-1"/>
                <w:sz w:val="24"/>
                <w:szCs w:val="24"/>
              </w:rPr>
              <w:t>n</w:t>
            </w:r>
            <w:r w:rsidRPr="00195025">
              <w:rPr>
                <w:rFonts w:asciiTheme="minorHAnsi" w:eastAsia="Times New Roman" w:hAnsiTheme="minorHAnsi" w:cstheme="minorHAnsi"/>
                <w:sz w:val="24"/>
                <w:szCs w:val="24"/>
              </w:rPr>
              <w:t>d a</w:t>
            </w:r>
            <w:r w:rsidRPr="00195025">
              <w:rPr>
                <w:rFonts w:asciiTheme="minorHAnsi" w:eastAsia="Times New Roman" w:hAnsiTheme="minorHAnsi" w:cstheme="minorHAnsi"/>
                <w:spacing w:val="-1"/>
                <w:sz w:val="24"/>
                <w:szCs w:val="24"/>
              </w:rPr>
              <w:t>s</w:t>
            </w:r>
            <w:r w:rsidRPr="00195025">
              <w:rPr>
                <w:rFonts w:asciiTheme="minorHAnsi" w:eastAsia="Times New Roman" w:hAnsiTheme="minorHAnsi" w:cstheme="minorHAnsi"/>
                <w:sz w:val="24"/>
                <w:szCs w:val="24"/>
              </w:rPr>
              <w:t>sign is i</w:t>
            </w:r>
            <w:r w:rsidRPr="00195025">
              <w:rPr>
                <w:rFonts w:asciiTheme="minorHAnsi" w:eastAsia="Times New Roman" w:hAnsiTheme="minorHAnsi" w:cstheme="minorHAnsi"/>
                <w:spacing w:val="-1"/>
                <w:sz w:val="24"/>
                <w:szCs w:val="24"/>
              </w:rPr>
              <w:t>n</w:t>
            </w:r>
            <w:r w:rsidRPr="00195025">
              <w:rPr>
                <w:rFonts w:asciiTheme="minorHAnsi" w:eastAsia="Times New Roman" w:hAnsiTheme="minorHAnsi" w:cstheme="minorHAnsi"/>
                <w:sz w:val="24"/>
                <w:szCs w:val="24"/>
              </w:rPr>
              <w:t>iti</w:t>
            </w:r>
            <w:r w:rsidRPr="00195025">
              <w:rPr>
                <w:rFonts w:asciiTheme="minorHAnsi" w:eastAsia="Times New Roman" w:hAnsiTheme="minorHAnsi" w:cstheme="minorHAnsi"/>
                <w:spacing w:val="-1"/>
                <w:sz w:val="24"/>
                <w:szCs w:val="24"/>
              </w:rPr>
              <w:t>a</w:t>
            </w:r>
            <w:r w:rsidRPr="00195025">
              <w:rPr>
                <w:rFonts w:asciiTheme="minorHAnsi" w:eastAsia="Times New Roman" w:hAnsiTheme="minorHAnsi" w:cstheme="minorHAnsi"/>
                <w:sz w:val="24"/>
                <w:szCs w:val="24"/>
              </w:rPr>
              <w:t xml:space="preserve">lly </w:t>
            </w:r>
            <w:r w:rsidRPr="00195025">
              <w:rPr>
                <w:rFonts w:asciiTheme="minorHAnsi" w:eastAsia="Times New Roman" w:hAnsiTheme="minorHAnsi" w:cstheme="minorHAnsi"/>
                <w:spacing w:val="-1"/>
                <w:sz w:val="24"/>
                <w:szCs w:val="24"/>
              </w:rPr>
              <w:t>n</w:t>
            </w:r>
            <w:r w:rsidRPr="00195025">
              <w:rPr>
                <w:rFonts w:asciiTheme="minorHAnsi" w:eastAsia="Times New Roman" w:hAnsiTheme="minorHAnsi" w:cstheme="minorHAnsi"/>
                <w:sz w:val="24"/>
                <w:szCs w:val="24"/>
              </w:rPr>
              <w:t>il.</w:t>
            </w: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r w:rsidRPr="00195025">
              <w:rPr>
                <w:rFonts w:asciiTheme="minorHAnsi" w:eastAsia="Times New Roman" w:hAnsiTheme="minorHAnsi" w:cstheme="minorHAnsi"/>
                <w:sz w:val="24"/>
                <w:szCs w:val="24"/>
              </w:rPr>
              <w:t>1.</w:t>
            </w:r>
            <w:r w:rsidRPr="00195025">
              <w:rPr>
                <w:rFonts w:asciiTheme="minorHAnsi" w:eastAsia="Times New Roman" w:hAnsiTheme="minorHAnsi" w:cstheme="minorHAnsi"/>
                <w:spacing w:val="52"/>
                <w:sz w:val="24"/>
                <w:szCs w:val="24"/>
              </w:rPr>
              <w:t xml:space="preserve"> </w:t>
            </w:r>
            <w:r w:rsidRPr="00195025">
              <w:rPr>
                <w:rFonts w:asciiTheme="minorHAnsi" w:eastAsia="Times New Roman" w:hAnsiTheme="minorHAnsi" w:cstheme="minorHAnsi"/>
                <w:sz w:val="24"/>
                <w:szCs w:val="24"/>
              </w:rPr>
              <w:t>Use</w:t>
            </w:r>
            <w:r w:rsidRPr="00195025">
              <w:rPr>
                <w:rFonts w:asciiTheme="minorHAnsi" w:eastAsia="Times New Roman" w:hAnsiTheme="minorHAnsi" w:cstheme="minorHAnsi"/>
                <w:spacing w:val="52"/>
                <w:sz w:val="24"/>
                <w:szCs w:val="24"/>
              </w:rPr>
              <w:t xml:space="preserve"> </w:t>
            </w:r>
            <w:r w:rsidRPr="00195025">
              <w:rPr>
                <w:rFonts w:asciiTheme="minorHAnsi" w:eastAsia="Times New Roman" w:hAnsiTheme="minorHAnsi" w:cstheme="minorHAnsi"/>
                <w:sz w:val="24"/>
                <w:szCs w:val="24"/>
              </w:rPr>
              <w:t>the</w:t>
            </w:r>
            <w:r w:rsidRPr="00195025">
              <w:rPr>
                <w:rFonts w:asciiTheme="minorHAnsi" w:eastAsia="Times New Roman" w:hAnsiTheme="minorHAnsi" w:cstheme="minorHAnsi"/>
                <w:spacing w:val="53"/>
                <w:sz w:val="24"/>
                <w:szCs w:val="24"/>
              </w:rPr>
              <w:t xml:space="preserve"> </w:t>
            </w:r>
            <w:r w:rsidRPr="00195025">
              <w:rPr>
                <w:rFonts w:asciiTheme="minorHAnsi" w:eastAsia="Times New Roman" w:hAnsiTheme="minorHAnsi" w:cstheme="minorHAnsi"/>
                <w:sz w:val="24"/>
                <w:szCs w:val="24"/>
              </w:rPr>
              <w:t>Find-</w:t>
            </w:r>
            <w:r w:rsidRPr="00195025">
              <w:rPr>
                <w:rFonts w:asciiTheme="minorHAnsi" w:eastAsia="Times New Roman" w:hAnsiTheme="minorHAnsi" w:cstheme="minorHAnsi"/>
                <w:spacing w:val="-1"/>
                <w:sz w:val="24"/>
                <w:szCs w:val="24"/>
              </w:rPr>
              <w:t>D</w:t>
            </w:r>
            <w:r w:rsidRPr="00195025">
              <w:rPr>
                <w:rFonts w:asciiTheme="minorHAnsi" w:eastAsia="Times New Roman" w:hAnsiTheme="minorHAnsi" w:cstheme="minorHAnsi"/>
                <w:sz w:val="24"/>
                <w:szCs w:val="24"/>
              </w:rPr>
              <w:t>iff</w:t>
            </w:r>
            <w:r w:rsidRPr="00195025">
              <w:rPr>
                <w:rFonts w:asciiTheme="minorHAnsi" w:eastAsia="Times New Roman" w:hAnsiTheme="minorHAnsi" w:cstheme="minorHAnsi"/>
                <w:spacing w:val="-1"/>
                <w:sz w:val="24"/>
                <w:szCs w:val="24"/>
              </w:rPr>
              <w:t>e</w:t>
            </w:r>
            <w:r w:rsidRPr="00195025">
              <w:rPr>
                <w:rFonts w:asciiTheme="minorHAnsi" w:eastAsia="Times New Roman" w:hAnsiTheme="minorHAnsi" w:cstheme="minorHAnsi"/>
                <w:sz w:val="24"/>
                <w:szCs w:val="24"/>
              </w:rPr>
              <w:t>ren</w:t>
            </w:r>
            <w:r w:rsidRPr="00195025">
              <w:rPr>
                <w:rFonts w:asciiTheme="minorHAnsi" w:eastAsia="Times New Roman" w:hAnsiTheme="minorHAnsi" w:cstheme="minorHAnsi"/>
                <w:spacing w:val="-1"/>
                <w:sz w:val="24"/>
                <w:szCs w:val="24"/>
              </w:rPr>
              <w:t>c</w:t>
            </w:r>
            <w:r w:rsidRPr="00195025">
              <w:rPr>
                <w:rFonts w:asciiTheme="minorHAnsi" w:eastAsia="Times New Roman" w:hAnsiTheme="minorHAnsi" w:cstheme="minorHAnsi"/>
                <w:sz w:val="24"/>
                <w:szCs w:val="24"/>
              </w:rPr>
              <w:t>e</w:t>
            </w:r>
            <w:r w:rsidRPr="00195025">
              <w:rPr>
                <w:rFonts w:asciiTheme="minorHAnsi" w:eastAsia="Times New Roman" w:hAnsiTheme="minorHAnsi" w:cstheme="minorHAnsi"/>
                <w:spacing w:val="52"/>
                <w:sz w:val="24"/>
                <w:szCs w:val="24"/>
              </w:rPr>
              <w:t xml:space="preserve"> </w:t>
            </w:r>
            <w:r w:rsidRPr="00195025">
              <w:rPr>
                <w:rFonts w:asciiTheme="minorHAnsi" w:eastAsia="Times New Roman" w:hAnsiTheme="minorHAnsi" w:cstheme="minorHAnsi"/>
                <w:sz w:val="24"/>
                <w:szCs w:val="24"/>
              </w:rPr>
              <w:t>func</w:t>
            </w:r>
            <w:r w:rsidRPr="00195025">
              <w:rPr>
                <w:rFonts w:asciiTheme="minorHAnsi" w:eastAsia="Times New Roman" w:hAnsiTheme="minorHAnsi" w:cstheme="minorHAnsi"/>
                <w:spacing w:val="-1"/>
                <w:sz w:val="24"/>
                <w:szCs w:val="24"/>
              </w:rPr>
              <w:t>t</w:t>
            </w:r>
            <w:r w:rsidRPr="00195025">
              <w:rPr>
                <w:rFonts w:asciiTheme="minorHAnsi" w:eastAsia="Times New Roman" w:hAnsiTheme="minorHAnsi" w:cstheme="minorHAnsi"/>
                <w:sz w:val="24"/>
                <w:szCs w:val="24"/>
              </w:rPr>
              <w:t>ion</w:t>
            </w:r>
            <w:r w:rsidRPr="00195025">
              <w:rPr>
                <w:rFonts w:asciiTheme="minorHAnsi" w:eastAsia="Times New Roman" w:hAnsiTheme="minorHAnsi" w:cstheme="minorHAnsi"/>
                <w:spacing w:val="51"/>
                <w:sz w:val="24"/>
                <w:szCs w:val="24"/>
              </w:rPr>
              <w:t xml:space="preserve"> </w:t>
            </w:r>
            <w:r w:rsidRPr="00195025">
              <w:rPr>
                <w:rFonts w:asciiTheme="minorHAnsi" w:eastAsia="Times New Roman" w:hAnsiTheme="minorHAnsi" w:cstheme="minorHAnsi"/>
                <w:sz w:val="24"/>
                <w:szCs w:val="24"/>
              </w:rPr>
              <w:t>describ</w:t>
            </w:r>
            <w:r w:rsidRPr="00195025">
              <w:rPr>
                <w:rFonts w:asciiTheme="minorHAnsi" w:eastAsia="Times New Roman" w:hAnsiTheme="minorHAnsi" w:cstheme="minorHAnsi"/>
                <w:spacing w:val="-1"/>
                <w:sz w:val="24"/>
                <w:szCs w:val="24"/>
              </w:rPr>
              <w:t>e</w:t>
            </w:r>
            <w:r w:rsidRPr="00195025">
              <w:rPr>
                <w:rFonts w:asciiTheme="minorHAnsi" w:eastAsia="Times New Roman" w:hAnsiTheme="minorHAnsi" w:cstheme="minorHAnsi"/>
                <w:sz w:val="24"/>
                <w:szCs w:val="24"/>
              </w:rPr>
              <w:t>d</w:t>
            </w:r>
            <w:r w:rsidRPr="00195025">
              <w:rPr>
                <w:rFonts w:asciiTheme="minorHAnsi" w:eastAsia="Times New Roman" w:hAnsiTheme="minorHAnsi" w:cstheme="minorHAnsi"/>
                <w:spacing w:val="52"/>
                <w:sz w:val="24"/>
                <w:szCs w:val="24"/>
              </w:rPr>
              <w:t xml:space="preserve"> </w:t>
            </w:r>
            <w:r w:rsidRPr="00195025">
              <w:rPr>
                <w:rFonts w:asciiTheme="minorHAnsi" w:eastAsia="Times New Roman" w:hAnsiTheme="minorHAnsi" w:cstheme="minorHAnsi"/>
                <w:sz w:val="24"/>
                <w:szCs w:val="24"/>
              </w:rPr>
              <w:t>below</w:t>
            </w:r>
            <w:r w:rsidRPr="00195025">
              <w:rPr>
                <w:rFonts w:asciiTheme="minorHAnsi" w:eastAsia="Times New Roman" w:hAnsiTheme="minorHAnsi" w:cstheme="minorHAnsi"/>
                <w:spacing w:val="51"/>
                <w:sz w:val="24"/>
                <w:szCs w:val="24"/>
              </w:rPr>
              <w:t xml:space="preserve"> </w:t>
            </w:r>
            <w:r w:rsidRPr="00195025">
              <w:rPr>
                <w:rFonts w:asciiTheme="minorHAnsi" w:eastAsia="Times New Roman" w:hAnsiTheme="minorHAnsi" w:cstheme="minorHAnsi"/>
                <w:sz w:val="24"/>
                <w:szCs w:val="24"/>
              </w:rPr>
              <w:t>to</w:t>
            </w:r>
            <w:r w:rsidRPr="00195025">
              <w:rPr>
                <w:rFonts w:asciiTheme="minorHAnsi" w:eastAsia="Times New Roman" w:hAnsiTheme="minorHAnsi" w:cstheme="minorHAnsi"/>
                <w:spacing w:val="54"/>
                <w:sz w:val="24"/>
                <w:szCs w:val="24"/>
              </w:rPr>
              <w:t xml:space="preserve"> </w:t>
            </w:r>
            <w:r w:rsidRPr="00195025">
              <w:rPr>
                <w:rFonts w:asciiTheme="minorHAnsi" w:eastAsia="Times New Roman" w:hAnsiTheme="minorHAnsi" w:cstheme="minorHAnsi"/>
                <w:sz w:val="24"/>
                <w:szCs w:val="24"/>
              </w:rPr>
              <w:t>dete</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mine</w:t>
            </w:r>
            <w:r w:rsidRPr="00195025">
              <w:rPr>
                <w:rFonts w:asciiTheme="minorHAnsi" w:eastAsia="Times New Roman" w:hAnsiTheme="minorHAnsi" w:cstheme="minorHAnsi"/>
                <w:spacing w:val="51"/>
                <w:sz w:val="24"/>
                <w:szCs w:val="24"/>
              </w:rPr>
              <w:t xml:space="preserve"> </w:t>
            </w:r>
            <w:r w:rsidRPr="00195025">
              <w:rPr>
                <w:rFonts w:asciiTheme="minorHAnsi" w:eastAsia="Times New Roman" w:hAnsiTheme="minorHAnsi" w:cstheme="minorHAnsi"/>
                <w:sz w:val="24"/>
                <w:szCs w:val="24"/>
              </w:rPr>
              <w:t>t</w:t>
            </w:r>
            <w:r w:rsidRPr="00195025">
              <w:rPr>
                <w:rFonts w:asciiTheme="minorHAnsi" w:eastAsia="Times New Roman" w:hAnsiTheme="minorHAnsi" w:cstheme="minorHAnsi"/>
                <w:spacing w:val="1"/>
                <w:sz w:val="24"/>
                <w:szCs w:val="24"/>
              </w:rPr>
              <w:t>h</w:t>
            </w:r>
            <w:r w:rsidRPr="00195025">
              <w:rPr>
                <w:rFonts w:asciiTheme="minorHAnsi" w:eastAsia="Times New Roman" w:hAnsiTheme="minorHAnsi" w:cstheme="minorHAnsi"/>
                <w:sz w:val="24"/>
                <w:szCs w:val="24"/>
              </w:rPr>
              <w:t>e fir</w:t>
            </w:r>
            <w:r w:rsidRPr="00195025">
              <w:rPr>
                <w:rFonts w:asciiTheme="minorHAnsi" w:eastAsia="Times New Roman" w:hAnsiTheme="minorHAnsi" w:cstheme="minorHAnsi"/>
                <w:spacing w:val="-1"/>
                <w:sz w:val="24"/>
                <w:szCs w:val="24"/>
              </w:rPr>
              <w:t>s</w:t>
            </w:r>
            <w:r w:rsidRPr="00195025">
              <w:rPr>
                <w:rFonts w:asciiTheme="minorHAnsi" w:eastAsia="Times New Roman" w:hAnsiTheme="minorHAnsi" w:cstheme="minorHAnsi"/>
                <w:sz w:val="24"/>
                <w:szCs w:val="24"/>
              </w:rPr>
              <w:t>t</w:t>
            </w:r>
            <w:r w:rsidRPr="00195025">
              <w:rPr>
                <w:rFonts w:asciiTheme="minorHAnsi" w:eastAsia="Times New Roman" w:hAnsiTheme="minorHAnsi" w:cstheme="minorHAnsi"/>
                <w:spacing w:val="21"/>
                <w:sz w:val="24"/>
                <w:szCs w:val="24"/>
              </w:rPr>
              <w:t xml:space="preserve"> </w:t>
            </w:r>
            <w:r w:rsidRPr="00195025">
              <w:rPr>
                <w:rFonts w:asciiTheme="minorHAnsi" w:eastAsia="Times New Roman" w:hAnsiTheme="minorHAnsi" w:cstheme="minorHAnsi"/>
                <w:sz w:val="24"/>
                <w:szCs w:val="24"/>
              </w:rPr>
              <w:t>elem</w:t>
            </w:r>
            <w:r w:rsidRPr="00195025">
              <w:rPr>
                <w:rFonts w:asciiTheme="minorHAnsi" w:eastAsia="Times New Roman" w:hAnsiTheme="minorHAnsi" w:cstheme="minorHAnsi"/>
                <w:spacing w:val="-1"/>
                <w:sz w:val="24"/>
                <w:szCs w:val="24"/>
              </w:rPr>
              <w:t>e</w:t>
            </w:r>
            <w:r w:rsidRPr="00195025">
              <w:rPr>
                <w:rFonts w:asciiTheme="minorHAnsi" w:eastAsia="Times New Roman" w:hAnsiTheme="minorHAnsi" w:cstheme="minorHAnsi"/>
                <w:sz w:val="24"/>
                <w:szCs w:val="24"/>
              </w:rPr>
              <w:t>nts</w:t>
            </w:r>
            <w:r w:rsidRPr="00195025">
              <w:rPr>
                <w:rFonts w:asciiTheme="minorHAnsi" w:eastAsia="Times New Roman" w:hAnsiTheme="minorHAnsi" w:cstheme="minorHAnsi"/>
                <w:spacing w:val="20"/>
                <w:sz w:val="24"/>
                <w:szCs w:val="24"/>
              </w:rPr>
              <w:t xml:space="preserve"> </w:t>
            </w:r>
            <w:r w:rsidRPr="00195025">
              <w:rPr>
                <w:rFonts w:asciiTheme="minorHAnsi" w:eastAsia="Times New Roman" w:hAnsiTheme="minorHAnsi" w:cstheme="minorHAnsi"/>
                <w:sz w:val="24"/>
                <w:szCs w:val="24"/>
              </w:rPr>
              <w:t>where</w:t>
            </w:r>
            <w:r w:rsidRPr="00195025">
              <w:rPr>
                <w:rFonts w:asciiTheme="minorHAnsi" w:eastAsia="Times New Roman" w:hAnsiTheme="minorHAnsi" w:cstheme="minorHAnsi"/>
                <w:spacing w:val="21"/>
                <w:sz w:val="24"/>
                <w:szCs w:val="24"/>
              </w:rPr>
              <w:t xml:space="preserve"> </w:t>
            </w:r>
            <w:r w:rsidRPr="00195025">
              <w:rPr>
                <w:rFonts w:asciiTheme="minorHAnsi" w:eastAsia="Times New Roman" w:hAnsiTheme="minorHAnsi" w:cstheme="minorHAnsi"/>
                <w:sz w:val="24"/>
                <w:szCs w:val="24"/>
              </w:rPr>
              <w:t>for</w:t>
            </w:r>
            <w:r w:rsidRPr="00195025">
              <w:rPr>
                <w:rFonts w:asciiTheme="minorHAnsi" w:eastAsia="Times New Roman" w:hAnsiTheme="minorHAnsi" w:cstheme="minorHAnsi"/>
                <w:spacing w:val="-1"/>
                <w:sz w:val="24"/>
                <w:szCs w:val="24"/>
              </w:rPr>
              <w:t>m</w:t>
            </w:r>
            <w:r w:rsidRPr="00195025">
              <w:rPr>
                <w:rFonts w:asciiTheme="minorHAnsi" w:eastAsia="Times New Roman" w:hAnsiTheme="minorHAnsi" w:cstheme="minorHAnsi"/>
                <w:sz w:val="24"/>
                <w:szCs w:val="24"/>
              </w:rPr>
              <w:t>1</w:t>
            </w:r>
            <w:r w:rsidRPr="00195025">
              <w:rPr>
                <w:rFonts w:asciiTheme="minorHAnsi" w:eastAsia="Times New Roman" w:hAnsiTheme="minorHAnsi" w:cstheme="minorHAnsi"/>
                <w:spacing w:val="21"/>
                <w:sz w:val="24"/>
                <w:szCs w:val="24"/>
              </w:rPr>
              <w:t xml:space="preserve"> </w:t>
            </w:r>
            <w:r w:rsidRPr="00195025">
              <w:rPr>
                <w:rFonts w:asciiTheme="minorHAnsi" w:eastAsia="Times New Roman" w:hAnsiTheme="minorHAnsi" w:cstheme="minorHAnsi"/>
                <w:sz w:val="24"/>
                <w:szCs w:val="24"/>
              </w:rPr>
              <w:t>and</w:t>
            </w:r>
            <w:r w:rsidRPr="00195025">
              <w:rPr>
                <w:rFonts w:asciiTheme="minorHAnsi" w:eastAsia="Times New Roman" w:hAnsiTheme="minorHAnsi" w:cstheme="minorHAnsi"/>
                <w:spacing w:val="21"/>
                <w:sz w:val="24"/>
                <w:szCs w:val="24"/>
              </w:rPr>
              <w:t xml:space="preserve"> </w:t>
            </w:r>
            <w:r w:rsidRPr="00195025">
              <w:rPr>
                <w:rFonts w:asciiTheme="minorHAnsi" w:eastAsia="Times New Roman" w:hAnsiTheme="minorHAnsi" w:cstheme="minorHAnsi"/>
                <w:sz w:val="24"/>
                <w:szCs w:val="24"/>
              </w:rPr>
              <w:t>form2</w:t>
            </w:r>
            <w:r w:rsidRPr="00195025">
              <w:rPr>
                <w:rFonts w:asciiTheme="minorHAnsi" w:eastAsia="Times New Roman" w:hAnsiTheme="minorHAnsi" w:cstheme="minorHAnsi"/>
                <w:spacing w:val="20"/>
                <w:sz w:val="24"/>
                <w:szCs w:val="24"/>
              </w:rPr>
              <w:t xml:space="preserve"> </w:t>
            </w:r>
            <w:r w:rsidRPr="00195025">
              <w:rPr>
                <w:rFonts w:asciiTheme="minorHAnsi" w:eastAsia="Times New Roman" w:hAnsiTheme="minorHAnsi" w:cstheme="minorHAnsi"/>
                <w:sz w:val="24"/>
                <w:szCs w:val="24"/>
              </w:rPr>
              <w:t>differ</w:t>
            </w:r>
            <w:r w:rsidRPr="00195025">
              <w:rPr>
                <w:rFonts w:asciiTheme="minorHAnsi" w:eastAsia="Times New Roman" w:hAnsiTheme="minorHAnsi" w:cstheme="minorHAnsi"/>
                <w:spacing w:val="20"/>
                <w:sz w:val="24"/>
                <w:szCs w:val="24"/>
              </w:rPr>
              <w:t xml:space="preserve"> </w:t>
            </w:r>
            <w:r w:rsidRPr="00195025">
              <w:rPr>
                <w:rFonts w:asciiTheme="minorHAnsi" w:eastAsia="Times New Roman" w:hAnsiTheme="minorHAnsi" w:cstheme="minorHAnsi"/>
                <w:sz w:val="24"/>
                <w:szCs w:val="24"/>
              </w:rPr>
              <w:t>and</w:t>
            </w:r>
            <w:r w:rsidRPr="00195025">
              <w:rPr>
                <w:rFonts w:asciiTheme="minorHAnsi" w:eastAsia="Times New Roman" w:hAnsiTheme="minorHAnsi" w:cstheme="minorHAnsi"/>
                <w:spacing w:val="21"/>
                <w:sz w:val="24"/>
                <w:szCs w:val="24"/>
              </w:rPr>
              <w:t xml:space="preserve"> </w:t>
            </w:r>
            <w:r w:rsidRPr="00195025">
              <w:rPr>
                <w:rFonts w:asciiTheme="minorHAnsi" w:eastAsia="Times New Roman" w:hAnsiTheme="minorHAnsi" w:cstheme="minorHAnsi"/>
                <w:sz w:val="24"/>
                <w:szCs w:val="24"/>
              </w:rPr>
              <w:t>one</w:t>
            </w:r>
            <w:r w:rsidRPr="00195025">
              <w:rPr>
                <w:rFonts w:asciiTheme="minorHAnsi" w:eastAsia="Times New Roman" w:hAnsiTheme="minorHAnsi" w:cstheme="minorHAnsi"/>
                <w:spacing w:val="20"/>
                <w:sz w:val="24"/>
                <w:szCs w:val="24"/>
              </w:rPr>
              <w:t xml:space="preserve"> </w:t>
            </w:r>
            <w:r w:rsidRPr="00195025">
              <w:rPr>
                <w:rFonts w:asciiTheme="minorHAnsi" w:eastAsia="Times New Roman" w:hAnsiTheme="minorHAnsi" w:cstheme="minorHAnsi"/>
                <w:sz w:val="24"/>
                <w:szCs w:val="24"/>
              </w:rPr>
              <w:t>of</w:t>
            </w:r>
            <w:r w:rsidRPr="00195025">
              <w:rPr>
                <w:rFonts w:asciiTheme="minorHAnsi" w:eastAsia="Times New Roman" w:hAnsiTheme="minorHAnsi" w:cstheme="minorHAnsi"/>
                <w:spacing w:val="21"/>
                <w:sz w:val="24"/>
                <w:szCs w:val="24"/>
              </w:rPr>
              <w:t xml:space="preserve"> </w:t>
            </w:r>
            <w:r w:rsidRPr="00195025">
              <w:rPr>
                <w:rFonts w:asciiTheme="minorHAnsi" w:eastAsia="Times New Roman" w:hAnsiTheme="minorHAnsi" w:cstheme="minorHAnsi"/>
                <w:sz w:val="24"/>
                <w:szCs w:val="24"/>
              </w:rPr>
              <w:t>the</w:t>
            </w:r>
            <w:r w:rsidRPr="00195025">
              <w:rPr>
                <w:rFonts w:asciiTheme="minorHAnsi" w:eastAsia="Times New Roman" w:hAnsiTheme="minorHAnsi" w:cstheme="minorHAnsi"/>
                <w:spacing w:val="21"/>
                <w:sz w:val="24"/>
                <w:szCs w:val="24"/>
              </w:rPr>
              <w:t xml:space="preserve"> </w:t>
            </w:r>
            <w:r w:rsidRPr="00195025">
              <w:rPr>
                <w:rFonts w:asciiTheme="minorHAnsi" w:eastAsia="Times New Roman" w:hAnsiTheme="minorHAnsi" w:cstheme="minorHAnsi"/>
                <w:sz w:val="24"/>
                <w:szCs w:val="24"/>
              </w:rPr>
              <w:t>elements is</w:t>
            </w:r>
            <w:r w:rsidRPr="00195025">
              <w:rPr>
                <w:rFonts w:asciiTheme="minorHAnsi" w:eastAsia="Times New Roman" w:hAnsiTheme="minorHAnsi" w:cstheme="minorHAnsi"/>
                <w:spacing w:val="93"/>
                <w:sz w:val="24"/>
                <w:szCs w:val="24"/>
              </w:rPr>
              <w:t xml:space="preserve"> </w:t>
            </w:r>
            <w:r w:rsidRPr="00195025">
              <w:rPr>
                <w:rFonts w:asciiTheme="minorHAnsi" w:eastAsia="Times New Roman" w:hAnsiTheme="minorHAnsi" w:cstheme="minorHAnsi"/>
                <w:sz w:val="24"/>
                <w:szCs w:val="24"/>
              </w:rPr>
              <w:t>a</w:t>
            </w:r>
            <w:r w:rsidRPr="00195025">
              <w:rPr>
                <w:rFonts w:asciiTheme="minorHAnsi" w:eastAsia="Times New Roman" w:hAnsiTheme="minorHAnsi" w:cstheme="minorHAnsi"/>
                <w:spacing w:val="93"/>
                <w:sz w:val="24"/>
                <w:szCs w:val="24"/>
              </w:rPr>
              <w:t xml:space="preserve"> </w:t>
            </w:r>
            <w:r w:rsidRPr="00195025">
              <w:rPr>
                <w:rFonts w:asciiTheme="minorHAnsi" w:eastAsia="Times New Roman" w:hAnsiTheme="minorHAnsi" w:cstheme="minorHAnsi"/>
                <w:sz w:val="24"/>
                <w:szCs w:val="24"/>
              </w:rPr>
              <w:t>va</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i</w:t>
            </w:r>
            <w:r w:rsidRPr="00195025">
              <w:rPr>
                <w:rFonts w:asciiTheme="minorHAnsi" w:eastAsia="Times New Roman" w:hAnsiTheme="minorHAnsi" w:cstheme="minorHAnsi"/>
                <w:spacing w:val="-1"/>
                <w:sz w:val="24"/>
                <w:szCs w:val="24"/>
              </w:rPr>
              <w:t>a</w:t>
            </w:r>
            <w:r w:rsidRPr="00195025">
              <w:rPr>
                <w:rFonts w:asciiTheme="minorHAnsi" w:eastAsia="Times New Roman" w:hAnsiTheme="minorHAnsi" w:cstheme="minorHAnsi"/>
                <w:sz w:val="24"/>
                <w:szCs w:val="24"/>
              </w:rPr>
              <w:t>ble.</w:t>
            </w:r>
            <w:r w:rsidRPr="00195025">
              <w:rPr>
                <w:rFonts w:asciiTheme="minorHAnsi" w:eastAsia="Times New Roman" w:hAnsiTheme="minorHAnsi" w:cstheme="minorHAnsi"/>
                <w:spacing w:val="92"/>
                <w:sz w:val="24"/>
                <w:szCs w:val="24"/>
              </w:rPr>
              <w:t xml:space="preserve"> </w:t>
            </w:r>
            <w:r w:rsidRPr="00195025">
              <w:rPr>
                <w:rFonts w:asciiTheme="minorHAnsi" w:eastAsia="Times New Roman" w:hAnsiTheme="minorHAnsi" w:cstheme="minorHAnsi"/>
                <w:sz w:val="24"/>
                <w:szCs w:val="24"/>
              </w:rPr>
              <w:t>Call</w:t>
            </w:r>
            <w:r w:rsidRPr="00195025">
              <w:rPr>
                <w:rFonts w:asciiTheme="minorHAnsi" w:eastAsia="Times New Roman" w:hAnsiTheme="minorHAnsi" w:cstheme="minorHAnsi"/>
                <w:spacing w:val="92"/>
                <w:sz w:val="24"/>
                <w:szCs w:val="24"/>
              </w:rPr>
              <w:t xml:space="preserve"> </w:t>
            </w:r>
            <w:r w:rsidRPr="00195025">
              <w:rPr>
                <w:rFonts w:asciiTheme="minorHAnsi" w:eastAsia="Times New Roman" w:hAnsiTheme="minorHAnsi" w:cstheme="minorHAnsi"/>
                <w:sz w:val="24"/>
                <w:szCs w:val="24"/>
              </w:rPr>
              <w:t>differe</w:t>
            </w:r>
            <w:r w:rsidRPr="00195025">
              <w:rPr>
                <w:rFonts w:asciiTheme="minorHAnsi" w:eastAsia="Times New Roman" w:hAnsiTheme="minorHAnsi" w:cstheme="minorHAnsi"/>
                <w:spacing w:val="-1"/>
                <w:sz w:val="24"/>
                <w:szCs w:val="24"/>
              </w:rPr>
              <w:t>n</w:t>
            </w:r>
            <w:r w:rsidRPr="00195025">
              <w:rPr>
                <w:rFonts w:asciiTheme="minorHAnsi" w:eastAsia="Times New Roman" w:hAnsiTheme="minorHAnsi" w:cstheme="minorHAnsi"/>
                <w:sz w:val="24"/>
                <w:szCs w:val="24"/>
              </w:rPr>
              <w:t>ce-</w:t>
            </w:r>
            <w:r w:rsidRPr="00195025">
              <w:rPr>
                <w:rFonts w:asciiTheme="minorHAnsi" w:eastAsia="Times New Roman" w:hAnsiTheme="minorHAnsi" w:cstheme="minorHAnsi"/>
                <w:spacing w:val="-1"/>
                <w:sz w:val="24"/>
                <w:szCs w:val="24"/>
              </w:rPr>
              <w:t>s</w:t>
            </w:r>
            <w:r w:rsidRPr="00195025">
              <w:rPr>
                <w:rFonts w:asciiTheme="minorHAnsi" w:eastAsia="Times New Roman" w:hAnsiTheme="minorHAnsi" w:cstheme="minorHAnsi"/>
                <w:sz w:val="24"/>
                <w:szCs w:val="24"/>
              </w:rPr>
              <w:t>et</w:t>
            </w:r>
            <w:r w:rsidRPr="00195025">
              <w:rPr>
                <w:rFonts w:asciiTheme="minorHAnsi" w:eastAsia="Times New Roman" w:hAnsiTheme="minorHAnsi" w:cstheme="minorHAnsi"/>
                <w:spacing w:val="92"/>
                <w:sz w:val="24"/>
                <w:szCs w:val="24"/>
              </w:rPr>
              <w:t xml:space="preserve"> </w:t>
            </w:r>
            <w:r w:rsidRPr="00195025">
              <w:rPr>
                <w:rFonts w:asciiTheme="minorHAnsi" w:eastAsia="Times New Roman" w:hAnsiTheme="minorHAnsi" w:cstheme="minorHAnsi"/>
                <w:sz w:val="24"/>
                <w:szCs w:val="24"/>
              </w:rPr>
              <w:t>the</w:t>
            </w:r>
            <w:r w:rsidRPr="00195025">
              <w:rPr>
                <w:rFonts w:asciiTheme="minorHAnsi" w:eastAsia="Times New Roman" w:hAnsiTheme="minorHAnsi" w:cstheme="minorHAnsi"/>
                <w:spacing w:val="93"/>
                <w:sz w:val="24"/>
                <w:szCs w:val="24"/>
              </w:rPr>
              <w:t xml:space="preserve"> </w:t>
            </w:r>
            <w:r w:rsidRPr="00195025">
              <w:rPr>
                <w:rFonts w:asciiTheme="minorHAnsi" w:eastAsia="Times New Roman" w:hAnsiTheme="minorHAnsi" w:cstheme="minorHAnsi"/>
                <w:sz w:val="24"/>
                <w:szCs w:val="24"/>
              </w:rPr>
              <w:t>value</w:t>
            </w:r>
            <w:r w:rsidRPr="00195025">
              <w:rPr>
                <w:rFonts w:asciiTheme="minorHAnsi" w:eastAsia="Times New Roman" w:hAnsiTheme="minorHAnsi" w:cstheme="minorHAnsi"/>
                <w:spacing w:val="92"/>
                <w:sz w:val="24"/>
                <w:szCs w:val="24"/>
              </w:rPr>
              <w:t xml:space="preserve"> </w:t>
            </w:r>
            <w:r w:rsidRPr="00195025">
              <w:rPr>
                <w:rFonts w:asciiTheme="minorHAnsi" w:eastAsia="Times New Roman" w:hAnsiTheme="minorHAnsi" w:cstheme="minorHAnsi"/>
                <w:sz w:val="24"/>
                <w:szCs w:val="24"/>
              </w:rPr>
              <w:t>returned</w:t>
            </w:r>
            <w:r w:rsidRPr="00195025">
              <w:rPr>
                <w:rFonts w:asciiTheme="minorHAnsi" w:eastAsia="Times New Roman" w:hAnsiTheme="minorHAnsi" w:cstheme="minorHAnsi"/>
                <w:spacing w:val="92"/>
                <w:sz w:val="24"/>
                <w:szCs w:val="24"/>
              </w:rPr>
              <w:t xml:space="preserve"> </w:t>
            </w:r>
            <w:r w:rsidRPr="00195025">
              <w:rPr>
                <w:rFonts w:asciiTheme="minorHAnsi" w:eastAsia="Times New Roman" w:hAnsiTheme="minorHAnsi" w:cstheme="minorHAnsi"/>
                <w:sz w:val="24"/>
                <w:szCs w:val="24"/>
              </w:rPr>
              <w:t>by</w:t>
            </w:r>
            <w:r w:rsidRPr="00195025">
              <w:rPr>
                <w:rFonts w:asciiTheme="minorHAnsi" w:eastAsia="Times New Roman" w:hAnsiTheme="minorHAnsi" w:cstheme="minorHAnsi"/>
                <w:spacing w:val="93"/>
                <w:sz w:val="24"/>
                <w:szCs w:val="24"/>
              </w:rPr>
              <w:t xml:space="preserve"> </w:t>
            </w:r>
            <w:r w:rsidRPr="00195025">
              <w:rPr>
                <w:rFonts w:asciiTheme="minorHAnsi" w:eastAsia="Times New Roman" w:hAnsiTheme="minorHAnsi" w:cstheme="minorHAnsi"/>
                <w:sz w:val="24"/>
                <w:szCs w:val="24"/>
              </w:rPr>
              <w:t>Fin</w:t>
            </w:r>
            <w:r w:rsidRPr="00195025">
              <w:rPr>
                <w:rFonts w:asciiTheme="minorHAnsi" w:eastAsia="Times New Roman" w:hAnsiTheme="minorHAnsi" w:cstheme="minorHAnsi"/>
                <w:spacing w:val="-1"/>
                <w:sz w:val="24"/>
                <w:szCs w:val="24"/>
              </w:rPr>
              <w:t>d</w:t>
            </w:r>
            <w:r w:rsidRPr="00195025">
              <w:rPr>
                <w:rFonts w:asciiTheme="minorHAnsi" w:eastAsia="Times New Roman" w:hAnsiTheme="minorHAnsi" w:cstheme="minorHAnsi"/>
                <w:sz w:val="24"/>
                <w:szCs w:val="24"/>
              </w:rPr>
              <w:t>-Dif</w:t>
            </w:r>
            <w:r w:rsidRPr="00195025">
              <w:rPr>
                <w:rFonts w:asciiTheme="minorHAnsi" w:eastAsia="Times New Roman" w:hAnsiTheme="minorHAnsi" w:cstheme="minorHAnsi"/>
                <w:spacing w:val="-1"/>
                <w:sz w:val="24"/>
                <w:szCs w:val="24"/>
              </w:rPr>
              <w:t>f</w:t>
            </w:r>
            <w:r w:rsidRPr="00195025">
              <w:rPr>
                <w:rFonts w:asciiTheme="minorHAnsi" w:eastAsia="Times New Roman" w:hAnsiTheme="minorHAnsi" w:cstheme="minorHAnsi"/>
                <w:sz w:val="24"/>
                <w:szCs w:val="24"/>
              </w:rPr>
              <w:t>ere</w:t>
            </w:r>
            <w:r w:rsidRPr="00195025">
              <w:rPr>
                <w:rFonts w:asciiTheme="minorHAnsi" w:eastAsia="Times New Roman" w:hAnsiTheme="minorHAnsi" w:cstheme="minorHAnsi"/>
                <w:spacing w:val="-1"/>
                <w:sz w:val="24"/>
                <w:szCs w:val="24"/>
              </w:rPr>
              <w:t>n</w:t>
            </w:r>
            <w:r w:rsidRPr="00195025">
              <w:rPr>
                <w:rFonts w:asciiTheme="minorHAnsi" w:eastAsia="Times New Roman" w:hAnsiTheme="minorHAnsi" w:cstheme="minorHAnsi"/>
                <w:sz w:val="24"/>
                <w:szCs w:val="24"/>
              </w:rPr>
              <w:t>ce.</w:t>
            </w:r>
            <w:r w:rsidRPr="00195025">
              <w:rPr>
                <w:rFonts w:asciiTheme="minorHAnsi" w:eastAsia="Times New Roman" w:hAnsiTheme="minorHAnsi" w:cstheme="minorHAnsi"/>
                <w:spacing w:val="63"/>
                <w:sz w:val="24"/>
                <w:szCs w:val="24"/>
              </w:rPr>
              <w:t xml:space="preserve"> </w:t>
            </w:r>
            <w:r w:rsidRPr="00195025">
              <w:rPr>
                <w:rFonts w:asciiTheme="minorHAnsi" w:eastAsia="Times New Roman" w:hAnsiTheme="minorHAnsi" w:cstheme="minorHAnsi"/>
                <w:sz w:val="24"/>
                <w:szCs w:val="24"/>
              </w:rPr>
              <w:t>This</w:t>
            </w:r>
            <w:r w:rsidRPr="00195025">
              <w:rPr>
                <w:rFonts w:asciiTheme="minorHAnsi" w:eastAsia="Times New Roman" w:hAnsiTheme="minorHAnsi" w:cstheme="minorHAnsi"/>
                <w:spacing w:val="64"/>
                <w:sz w:val="24"/>
                <w:szCs w:val="24"/>
              </w:rPr>
              <w:t xml:space="preserve"> </w:t>
            </w:r>
            <w:r w:rsidRPr="00195025">
              <w:rPr>
                <w:rFonts w:asciiTheme="minorHAnsi" w:eastAsia="Times New Roman" w:hAnsiTheme="minorHAnsi" w:cstheme="minorHAnsi"/>
                <w:sz w:val="24"/>
                <w:szCs w:val="24"/>
              </w:rPr>
              <w:t>v</w:t>
            </w:r>
            <w:r w:rsidRPr="00195025">
              <w:rPr>
                <w:rFonts w:asciiTheme="minorHAnsi" w:eastAsia="Times New Roman" w:hAnsiTheme="minorHAnsi" w:cstheme="minorHAnsi"/>
                <w:spacing w:val="1"/>
                <w:sz w:val="24"/>
                <w:szCs w:val="24"/>
              </w:rPr>
              <w:t>a</w:t>
            </w:r>
            <w:r w:rsidRPr="00195025">
              <w:rPr>
                <w:rFonts w:asciiTheme="minorHAnsi" w:eastAsia="Times New Roman" w:hAnsiTheme="minorHAnsi" w:cstheme="minorHAnsi"/>
                <w:sz w:val="24"/>
                <w:szCs w:val="24"/>
              </w:rPr>
              <w:t>lue</w:t>
            </w:r>
            <w:r w:rsidRPr="00195025">
              <w:rPr>
                <w:rFonts w:asciiTheme="minorHAnsi" w:eastAsia="Times New Roman" w:hAnsiTheme="minorHAnsi" w:cstheme="minorHAnsi"/>
                <w:spacing w:val="64"/>
                <w:sz w:val="24"/>
                <w:szCs w:val="24"/>
              </w:rPr>
              <w:t xml:space="preserve"> </w:t>
            </w:r>
            <w:r w:rsidRPr="00195025">
              <w:rPr>
                <w:rFonts w:asciiTheme="minorHAnsi" w:eastAsia="Times New Roman" w:hAnsiTheme="minorHAnsi" w:cstheme="minorHAnsi"/>
                <w:sz w:val="24"/>
                <w:szCs w:val="24"/>
              </w:rPr>
              <w:t>will</w:t>
            </w:r>
            <w:r w:rsidRPr="00195025">
              <w:rPr>
                <w:rFonts w:asciiTheme="minorHAnsi" w:eastAsia="Times New Roman" w:hAnsiTheme="minorHAnsi" w:cstheme="minorHAnsi"/>
                <w:spacing w:val="65"/>
                <w:sz w:val="24"/>
                <w:szCs w:val="24"/>
              </w:rPr>
              <w:t xml:space="preserve"> </w:t>
            </w:r>
            <w:r w:rsidRPr="00195025">
              <w:rPr>
                <w:rFonts w:asciiTheme="minorHAnsi" w:eastAsia="Times New Roman" w:hAnsiTheme="minorHAnsi" w:cstheme="minorHAnsi"/>
                <w:sz w:val="24"/>
                <w:szCs w:val="24"/>
              </w:rPr>
              <w:t>be</w:t>
            </w:r>
            <w:r w:rsidRPr="00195025">
              <w:rPr>
                <w:rFonts w:asciiTheme="minorHAnsi" w:eastAsia="Times New Roman" w:hAnsiTheme="minorHAnsi" w:cstheme="minorHAnsi"/>
                <w:spacing w:val="64"/>
                <w:sz w:val="24"/>
                <w:szCs w:val="24"/>
              </w:rPr>
              <w:t xml:space="preserve"> </w:t>
            </w:r>
            <w:r w:rsidRPr="00195025">
              <w:rPr>
                <w:rFonts w:asciiTheme="minorHAnsi" w:eastAsia="Times New Roman" w:hAnsiTheme="minorHAnsi" w:cstheme="minorHAnsi"/>
                <w:sz w:val="24"/>
                <w:szCs w:val="24"/>
              </w:rPr>
              <w:t>either</w:t>
            </w:r>
            <w:r w:rsidRPr="00195025">
              <w:rPr>
                <w:rFonts w:asciiTheme="minorHAnsi" w:eastAsia="Times New Roman" w:hAnsiTheme="minorHAnsi" w:cstheme="minorHAnsi"/>
                <w:spacing w:val="64"/>
                <w:sz w:val="24"/>
                <w:szCs w:val="24"/>
              </w:rPr>
              <w:t xml:space="preserve"> </w:t>
            </w:r>
            <w:r w:rsidRPr="00195025">
              <w:rPr>
                <w:rFonts w:asciiTheme="minorHAnsi" w:eastAsia="Times New Roman" w:hAnsiTheme="minorHAnsi" w:cstheme="minorHAnsi"/>
                <w:sz w:val="24"/>
                <w:szCs w:val="24"/>
              </w:rPr>
              <w:t>the</w:t>
            </w:r>
            <w:r w:rsidRPr="00195025">
              <w:rPr>
                <w:rFonts w:asciiTheme="minorHAnsi" w:eastAsia="Times New Roman" w:hAnsiTheme="minorHAnsi" w:cstheme="minorHAnsi"/>
                <w:spacing w:val="64"/>
                <w:sz w:val="24"/>
                <w:szCs w:val="24"/>
              </w:rPr>
              <w:t xml:space="preserve"> </w:t>
            </w:r>
            <w:r w:rsidRPr="00195025">
              <w:rPr>
                <w:rFonts w:asciiTheme="minorHAnsi" w:eastAsia="Times New Roman" w:hAnsiTheme="minorHAnsi" w:cstheme="minorHAnsi"/>
                <w:sz w:val="24"/>
                <w:szCs w:val="24"/>
              </w:rPr>
              <w:t>atom</w:t>
            </w:r>
            <w:r w:rsidRPr="00195025">
              <w:rPr>
                <w:rFonts w:asciiTheme="minorHAnsi" w:eastAsia="Times New Roman" w:hAnsiTheme="minorHAnsi" w:cstheme="minorHAnsi"/>
                <w:spacing w:val="65"/>
                <w:sz w:val="24"/>
                <w:szCs w:val="24"/>
              </w:rPr>
              <w:t xml:space="preserve"> </w:t>
            </w:r>
            <w:r w:rsidRPr="00195025">
              <w:rPr>
                <w:rFonts w:asciiTheme="minorHAnsi" w:eastAsia="Times New Roman" w:hAnsiTheme="minorHAnsi" w:cstheme="minorHAnsi"/>
                <w:sz w:val="24"/>
                <w:szCs w:val="24"/>
              </w:rPr>
              <w:t>Fail,</w:t>
            </w:r>
            <w:r w:rsidRPr="00195025">
              <w:rPr>
                <w:rFonts w:asciiTheme="minorHAnsi" w:eastAsia="Times New Roman" w:hAnsiTheme="minorHAnsi" w:cstheme="minorHAnsi"/>
                <w:spacing w:val="64"/>
                <w:sz w:val="24"/>
                <w:szCs w:val="24"/>
              </w:rPr>
              <w:t xml:space="preserve"> </w:t>
            </w:r>
            <w:r w:rsidRPr="00195025">
              <w:rPr>
                <w:rFonts w:asciiTheme="minorHAnsi" w:eastAsia="Times New Roman" w:hAnsiTheme="minorHAnsi" w:cstheme="minorHAnsi"/>
                <w:sz w:val="24"/>
                <w:szCs w:val="24"/>
              </w:rPr>
              <w:t>if</w:t>
            </w:r>
            <w:r w:rsidRPr="00195025">
              <w:rPr>
                <w:rFonts w:asciiTheme="minorHAnsi" w:eastAsia="Times New Roman" w:hAnsiTheme="minorHAnsi" w:cstheme="minorHAnsi"/>
                <w:spacing w:val="65"/>
                <w:sz w:val="24"/>
                <w:szCs w:val="24"/>
              </w:rPr>
              <w:t xml:space="preserve"> </w:t>
            </w:r>
            <w:r w:rsidRPr="00195025">
              <w:rPr>
                <w:rFonts w:asciiTheme="minorHAnsi" w:eastAsia="Times New Roman" w:hAnsiTheme="minorHAnsi" w:cstheme="minorHAnsi"/>
                <w:sz w:val="24"/>
                <w:szCs w:val="24"/>
              </w:rPr>
              <w:t>the</w:t>
            </w:r>
            <w:r w:rsidRPr="00195025">
              <w:rPr>
                <w:rFonts w:asciiTheme="minorHAnsi" w:eastAsia="Times New Roman" w:hAnsiTheme="minorHAnsi" w:cstheme="minorHAnsi"/>
                <w:spacing w:val="64"/>
                <w:sz w:val="24"/>
                <w:szCs w:val="24"/>
              </w:rPr>
              <w:t xml:space="preserve"> </w:t>
            </w:r>
            <w:r w:rsidRPr="00195025">
              <w:rPr>
                <w:rFonts w:asciiTheme="minorHAnsi" w:eastAsia="Times New Roman" w:hAnsiTheme="minorHAnsi" w:cstheme="minorHAnsi"/>
                <w:sz w:val="24"/>
                <w:szCs w:val="24"/>
              </w:rPr>
              <w:t>two for</w:t>
            </w:r>
            <w:r w:rsidRPr="00195025">
              <w:rPr>
                <w:rFonts w:asciiTheme="minorHAnsi" w:eastAsia="Times New Roman" w:hAnsiTheme="minorHAnsi" w:cstheme="minorHAnsi"/>
                <w:spacing w:val="-1"/>
                <w:sz w:val="24"/>
                <w:szCs w:val="24"/>
              </w:rPr>
              <w:t>m</w:t>
            </w:r>
            <w:r w:rsidRPr="00195025">
              <w:rPr>
                <w:rFonts w:asciiTheme="minorHAnsi" w:eastAsia="Times New Roman" w:hAnsiTheme="minorHAnsi" w:cstheme="minorHAnsi"/>
                <w:sz w:val="24"/>
                <w:szCs w:val="24"/>
              </w:rPr>
              <w:t>s</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sz w:val="24"/>
                <w:szCs w:val="24"/>
              </w:rPr>
              <w:t>cann</w:t>
            </w:r>
            <w:r w:rsidRPr="00195025">
              <w:rPr>
                <w:rFonts w:asciiTheme="minorHAnsi" w:eastAsia="Times New Roman" w:hAnsiTheme="minorHAnsi" w:cstheme="minorHAnsi"/>
                <w:spacing w:val="-1"/>
                <w:sz w:val="24"/>
                <w:szCs w:val="24"/>
              </w:rPr>
              <w:t>o</w:t>
            </w:r>
            <w:r w:rsidRPr="00195025">
              <w:rPr>
                <w:rFonts w:asciiTheme="minorHAnsi" w:eastAsia="Times New Roman" w:hAnsiTheme="minorHAnsi" w:cstheme="minorHAnsi"/>
                <w:sz w:val="24"/>
                <w:szCs w:val="24"/>
              </w:rPr>
              <w:t>t</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sz w:val="24"/>
                <w:szCs w:val="24"/>
              </w:rPr>
              <w:t>be</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sz w:val="24"/>
                <w:szCs w:val="24"/>
              </w:rPr>
              <w:t>unified;</w:t>
            </w:r>
            <w:r w:rsidRPr="00195025">
              <w:rPr>
                <w:rFonts w:asciiTheme="minorHAnsi" w:eastAsia="Times New Roman" w:hAnsiTheme="minorHAnsi" w:cstheme="minorHAnsi"/>
                <w:spacing w:val="8"/>
                <w:sz w:val="24"/>
                <w:szCs w:val="24"/>
              </w:rPr>
              <w:t xml:space="preserve"> </w:t>
            </w:r>
            <w:r w:rsidRPr="00195025">
              <w:rPr>
                <w:rFonts w:asciiTheme="minorHAnsi" w:eastAsia="Times New Roman" w:hAnsiTheme="minorHAnsi" w:cstheme="minorHAnsi"/>
                <w:sz w:val="24"/>
                <w:szCs w:val="24"/>
              </w:rPr>
              <w:t>or</w:t>
            </w:r>
            <w:r w:rsidRPr="00195025">
              <w:rPr>
                <w:rFonts w:asciiTheme="minorHAnsi" w:eastAsia="Times New Roman" w:hAnsiTheme="minorHAnsi" w:cstheme="minorHAnsi"/>
                <w:spacing w:val="10"/>
                <w:sz w:val="24"/>
                <w:szCs w:val="24"/>
              </w:rPr>
              <w:t xml:space="preserve"> </w:t>
            </w:r>
            <w:r w:rsidRPr="00195025">
              <w:rPr>
                <w:rFonts w:asciiTheme="minorHAnsi" w:eastAsia="Times New Roman" w:hAnsiTheme="minorHAnsi" w:cstheme="minorHAnsi"/>
                <w:sz w:val="24"/>
                <w:szCs w:val="24"/>
              </w:rPr>
              <w:t>null,</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sz w:val="24"/>
                <w:szCs w:val="24"/>
              </w:rPr>
              <w:t>if</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sz w:val="24"/>
                <w:szCs w:val="24"/>
              </w:rPr>
              <w:t>the</w:t>
            </w:r>
            <w:r w:rsidRPr="00195025">
              <w:rPr>
                <w:rFonts w:asciiTheme="minorHAnsi" w:eastAsia="Times New Roman" w:hAnsiTheme="minorHAnsi" w:cstheme="minorHAnsi"/>
                <w:spacing w:val="10"/>
                <w:sz w:val="24"/>
                <w:szCs w:val="24"/>
              </w:rPr>
              <w:t xml:space="preserve"> </w:t>
            </w:r>
            <w:r w:rsidRPr="00195025">
              <w:rPr>
                <w:rFonts w:asciiTheme="minorHAnsi" w:eastAsia="Times New Roman" w:hAnsiTheme="minorHAnsi" w:cstheme="minorHAnsi"/>
                <w:sz w:val="24"/>
                <w:szCs w:val="24"/>
              </w:rPr>
              <w:t>two</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sz w:val="24"/>
                <w:szCs w:val="24"/>
              </w:rPr>
              <w:t>forms</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sz w:val="24"/>
                <w:szCs w:val="24"/>
              </w:rPr>
              <w:t>are</w:t>
            </w:r>
            <w:r w:rsidRPr="00195025">
              <w:rPr>
                <w:rFonts w:asciiTheme="minorHAnsi" w:eastAsia="Times New Roman" w:hAnsiTheme="minorHAnsi" w:cstheme="minorHAnsi"/>
                <w:spacing w:val="9"/>
                <w:sz w:val="24"/>
                <w:szCs w:val="24"/>
              </w:rPr>
              <w:t xml:space="preserve"> </w:t>
            </w:r>
            <w:r w:rsidRPr="00195025">
              <w:rPr>
                <w:rFonts w:asciiTheme="minorHAnsi" w:eastAsia="Times New Roman" w:hAnsiTheme="minorHAnsi" w:cstheme="minorHAnsi"/>
                <w:sz w:val="24"/>
                <w:szCs w:val="24"/>
              </w:rPr>
              <w:t>identical;</w:t>
            </w:r>
            <w:r w:rsidRPr="00195025">
              <w:rPr>
                <w:rFonts w:asciiTheme="minorHAnsi" w:eastAsia="Times New Roman" w:hAnsiTheme="minorHAnsi" w:cstheme="minorHAnsi"/>
                <w:spacing w:val="8"/>
                <w:sz w:val="24"/>
                <w:szCs w:val="24"/>
              </w:rPr>
              <w:t xml:space="preserve"> </w:t>
            </w:r>
            <w:r w:rsidRPr="00195025">
              <w:rPr>
                <w:rFonts w:asciiTheme="minorHAnsi" w:eastAsia="Times New Roman" w:hAnsiTheme="minorHAnsi" w:cstheme="minorHAnsi"/>
                <w:sz w:val="24"/>
                <w:szCs w:val="24"/>
              </w:rPr>
              <w:t>or a pa</w:t>
            </w:r>
            <w:r w:rsidRPr="00195025">
              <w:rPr>
                <w:rFonts w:asciiTheme="minorHAnsi" w:eastAsia="Times New Roman" w:hAnsiTheme="minorHAnsi" w:cstheme="minorHAnsi"/>
                <w:spacing w:val="-1"/>
                <w:sz w:val="24"/>
                <w:szCs w:val="24"/>
              </w:rPr>
              <w:t>i</w:t>
            </w:r>
            <w:r w:rsidRPr="00195025">
              <w:rPr>
                <w:rFonts w:asciiTheme="minorHAnsi" w:eastAsia="Times New Roman" w:hAnsiTheme="minorHAnsi" w:cstheme="minorHAnsi"/>
                <w:sz w:val="24"/>
                <w:szCs w:val="24"/>
              </w:rPr>
              <w:t xml:space="preserve">r of </w:t>
            </w:r>
            <w:r w:rsidRPr="00195025">
              <w:rPr>
                <w:rFonts w:asciiTheme="minorHAnsi" w:eastAsia="Times New Roman" w:hAnsiTheme="minorHAnsi" w:cstheme="minorHAnsi"/>
                <w:spacing w:val="-1"/>
                <w:sz w:val="24"/>
                <w:szCs w:val="24"/>
              </w:rPr>
              <w:t>t</w:t>
            </w:r>
            <w:r w:rsidRPr="00195025">
              <w:rPr>
                <w:rFonts w:asciiTheme="minorHAnsi" w:eastAsia="Times New Roman" w:hAnsiTheme="minorHAnsi" w:cstheme="minorHAnsi"/>
                <w:sz w:val="24"/>
                <w:szCs w:val="24"/>
              </w:rPr>
              <w:t xml:space="preserve">he </w:t>
            </w:r>
            <w:r w:rsidRPr="00195025">
              <w:rPr>
                <w:rFonts w:asciiTheme="minorHAnsi" w:eastAsia="Times New Roman" w:hAnsiTheme="minorHAnsi" w:cstheme="minorHAnsi"/>
                <w:spacing w:val="-1"/>
                <w:sz w:val="24"/>
                <w:szCs w:val="24"/>
              </w:rPr>
              <w:t>f</w:t>
            </w:r>
            <w:r w:rsidRPr="00195025">
              <w:rPr>
                <w:rFonts w:asciiTheme="minorHAnsi" w:eastAsia="Times New Roman" w:hAnsiTheme="minorHAnsi" w:cstheme="minorHAnsi"/>
                <w:sz w:val="24"/>
                <w:szCs w:val="24"/>
              </w:rPr>
              <w:t xml:space="preserve">orm </w:t>
            </w:r>
            <w:r w:rsidRPr="00195025">
              <w:rPr>
                <w:rFonts w:asciiTheme="minorHAnsi" w:eastAsia="Times New Roman" w:hAnsiTheme="minorHAnsi" w:cstheme="minorHAnsi"/>
                <w:spacing w:val="-1"/>
                <w:sz w:val="24"/>
                <w:szCs w:val="24"/>
              </w:rPr>
              <w:t>(</w:t>
            </w:r>
            <w:r w:rsidRPr="00195025">
              <w:rPr>
                <w:rFonts w:asciiTheme="minorHAnsi" w:eastAsia="Times New Roman" w:hAnsiTheme="minorHAnsi" w:cstheme="minorHAnsi"/>
                <w:sz w:val="24"/>
                <w:szCs w:val="24"/>
              </w:rPr>
              <w:t>Var</w:t>
            </w:r>
            <w:r w:rsidRPr="00195025">
              <w:rPr>
                <w:rFonts w:asciiTheme="minorHAnsi" w:eastAsia="Times New Roman" w:hAnsiTheme="minorHAnsi" w:cstheme="minorHAnsi"/>
                <w:spacing w:val="-1"/>
                <w:sz w:val="24"/>
                <w:szCs w:val="24"/>
              </w:rPr>
              <w:t>i</w:t>
            </w:r>
            <w:r w:rsidRPr="00195025">
              <w:rPr>
                <w:rFonts w:asciiTheme="minorHAnsi" w:eastAsia="Times New Roman" w:hAnsiTheme="minorHAnsi" w:cstheme="minorHAnsi"/>
                <w:sz w:val="24"/>
                <w:szCs w:val="24"/>
              </w:rPr>
              <w:t>able</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Ex</w:t>
            </w:r>
            <w:r w:rsidRPr="00195025">
              <w:rPr>
                <w:rFonts w:asciiTheme="minorHAnsi" w:eastAsia="Times New Roman" w:hAnsiTheme="minorHAnsi" w:cstheme="minorHAnsi"/>
                <w:spacing w:val="-1"/>
                <w:sz w:val="24"/>
                <w:szCs w:val="24"/>
              </w:rPr>
              <w:t>p</w:t>
            </w:r>
            <w:r w:rsidRPr="00195025">
              <w:rPr>
                <w:rFonts w:asciiTheme="minorHAnsi" w:eastAsia="Times New Roman" w:hAnsiTheme="minorHAnsi" w:cstheme="minorHAnsi"/>
                <w:sz w:val="24"/>
                <w:szCs w:val="24"/>
              </w:rPr>
              <w:t>res</w:t>
            </w:r>
            <w:r w:rsidRPr="00195025">
              <w:rPr>
                <w:rFonts w:asciiTheme="minorHAnsi" w:eastAsia="Times New Roman" w:hAnsiTheme="minorHAnsi" w:cstheme="minorHAnsi"/>
                <w:spacing w:val="-1"/>
                <w:sz w:val="24"/>
                <w:szCs w:val="24"/>
              </w:rPr>
              <w:t>s</w:t>
            </w:r>
            <w:r w:rsidRPr="00195025">
              <w:rPr>
                <w:rFonts w:asciiTheme="minorHAnsi" w:eastAsia="Times New Roman" w:hAnsiTheme="minorHAnsi" w:cstheme="minorHAnsi"/>
                <w:sz w:val="24"/>
                <w:szCs w:val="24"/>
              </w:rPr>
              <w:t>ion</w:t>
            </w:r>
            <w:r w:rsidRPr="00195025">
              <w:rPr>
                <w:rFonts w:asciiTheme="minorHAnsi" w:eastAsia="Times New Roman" w:hAnsiTheme="minorHAnsi" w:cstheme="minorHAnsi"/>
                <w:spacing w:val="-1"/>
                <w:sz w:val="24"/>
                <w:szCs w:val="24"/>
              </w:rPr>
              <w:t>)</w:t>
            </w:r>
            <w:r w:rsidRPr="00195025">
              <w:rPr>
                <w:rFonts w:asciiTheme="minorHAnsi" w:eastAsia="Times New Roman" w:hAnsiTheme="minorHAnsi" w:cstheme="minorHAnsi"/>
                <w:sz w:val="24"/>
                <w:szCs w:val="24"/>
              </w:rPr>
              <w:t>.</w:t>
            </w: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r w:rsidRPr="00195025">
              <w:rPr>
                <w:rFonts w:asciiTheme="minorHAnsi" w:eastAsia="Times New Roman" w:hAnsiTheme="minorHAnsi" w:cstheme="minorHAnsi"/>
                <w:sz w:val="24"/>
                <w:szCs w:val="24"/>
              </w:rPr>
              <w:t>2.</w:t>
            </w:r>
            <w:r w:rsidRPr="00195025">
              <w:rPr>
                <w:rFonts w:asciiTheme="minorHAnsi" w:eastAsia="Times New Roman" w:hAnsiTheme="minorHAnsi" w:cstheme="minorHAnsi"/>
                <w:spacing w:val="35"/>
                <w:sz w:val="24"/>
                <w:szCs w:val="24"/>
              </w:rPr>
              <w:t xml:space="preserve"> </w:t>
            </w:r>
            <w:r w:rsidRPr="00195025">
              <w:rPr>
                <w:rFonts w:asciiTheme="minorHAnsi" w:eastAsia="Times New Roman" w:hAnsiTheme="minorHAnsi" w:cstheme="minorHAnsi"/>
                <w:sz w:val="24"/>
                <w:szCs w:val="24"/>
              </w:rPr>
              <w:t>If</w:t>
            </w:r>
            <w:r w:rsidRPr="00195025">
              <w:rPr>
                <w:rFonts w:asciiTheme="minorHAnsi" w:eastAsia="Times New Roman" w:hAnsiTheme="minorHAnsi" w:cstheme="minorHAnsi"/>
                <w:spacing w:val="35"/>
                <w:sz w:val="24"/>
                <w:szCs w:val="24"/>
              </w:rPr>
              <w:t xml:space="preserve"> </w:t>
            </w:r>
            <w:r w:rsidRPr="00195025">
              <w:rPr>
                <w:rFonts w:asciiTheme="minorHAnsi" w:eastAsia="Times New Roman" w:hAnsiTheme="minorHAnsi" w:cstheme="minorHAnsi"/>
                <w:sz w:val="24"/>
                <w:szCs w:val="24"/>
              </w:rPr>
              <w:t>Find-Di</w:t>
            </w:r>
            <w:r w:rsidRPr="00195025">
              <w:rPr>
                <w:rFonts w:asciiTheme="minorHAnsi" w:eastAsia="Times New Roman" w:hAnsiTheme="minorHAnsi" w:cstheme="minorHAnsi"/>
                <w:spacing w:val="-1"/>
                <w:sz w:val="24"/>
                <w:szCs w:val="24"/>
              </w:rPr>
              <w:t>f</w:t>
            </w:r>
            <w:r w:rsidRPr="00195025">
              <w:rPr>
                <w:rFonts w:asciiTheme="minorHAnsi" w:eastAsia="Times New Roman" w:hAnsiTheme="minorHAnsi" w:cstheme="minorHAnsi"/>
                <w:sz w:val="24"/>
                <w:szCs w:val="24"/>
              </w:rPr>
              <w:t>fe</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ence</w:t>
            </w:r>
            <w:r w:rsidRPr="00195025">
              <w:rPr>
                <w:rFonts w:asciiTheme="minorHAnsi" w:eastAsia="Times New Roman" w:hAnsiTheme="minorHAnsi" w:cstheme="minorHAnsi"/>
                <w:spacing w:val="34"/>
                <w:sz w:val="24"/>
                <w:szCs w:val="24"/>
              </w:rPr>
              <w:t xml:space="preserve"> </w:t>
            </w:r>
            <w:r w:rsidRPr="00195025">
              <w:rPr>
                <w:rFonts w:asciiTheme="minorHAnsi" w:eastAsia="Times New Roman" w:hAnsiTheme="minorHAnsi" w:cstheme="minorHAnsi"/>
                <w:sz w:val="24"/>
                <w:szCs w:val="24"/>
              </w:rPr>
              <w:t>returned</w:t>
            </w:r>
            <w:r w:rsidRPr="00195025">
              <w:rPr>
                <w:rFonts w:asciiTheme="minorHAnsi" w:eastAsia="Times New Roman" w:hAnsiTheme="minorHAnsi" w:cstheme="minorHAnsi"/>
                <w:spacing w:val="34"/>
                <w:sz w:val="24"/>
                <w:szCs w:val="24"/>
              </w:rPr>
              <w:t xml:space="preserve"> </w:t>
            </w:r>
            <w:r w:rsidRPr="00195025">
              <w:rPr>
                <w:rFonts w:asciiTheme="minorHAnsi" w:eastAsia="Times New Roman" w:hAnsiTheme="minorHAnsi" w:cstheme="minorHAnsi"/>
                <w:sz w:val="24"/>
                <w:szCs w:val="24"/>
              </w:rPr>
              <w:t>the</w:t>
            </w:r>
            <w:r w:rsidRPr="00195025">
              <w:rPr>
                <w:rFonts w:asciiTheme="minorHAnsi" w:eastAsia="Times New Roman" w:hAnsiTheme="minorHAnsi" w:cstheme="minorHAnsi"/>
                <w:spacing w:val="35"/>
                <w:sz w:val="24"/>
                <w:szCs w:val="24"/>
              </w:rPr>
              <w:t xml:space="preserve"> </w:t>
            </w:r>
            <w:r w:rsidRPr="00195025">
              <w:rPr>
                <w:rFonts w:asciiTheme="minorHAnsi" w:eastAsia="Times New Roman" w:hAnsiTheme="minorHAnsi" w:cstheme="minorHAnsi"/>
                <w:sz w:val="24"/>
                <w:szCs w:val="24"/>
              </w:rPr>
              <w:t>atom</w:t>
            </w:r>
            <w:r w:rsidRPr="00195025">
              <w:rPr>
                <w:rFonts w:asciiTheme="minorHAnsi" w:eastAsia="Times New Roman" w:hAnsiTheme="minorHAnsi" w:cstheme="minorHAnsi"/>
                <w:spacing w:val="35"/>
                <w:sz w:val="24"/>
                <w:szCs w:val="24"/>
              </w:rPr>
              <w:t xml:space="preserve"> </w:t>
            </w:r>
            <w:r w:rsidRPr="00195025">
              <w:rPr>
                <w:rFonts w:asciiTheme="minorHAnsi" w:eastAsia="Times New Roman" w:hAnsiTheme="minorHAnsi" w:cstheme="minorHAnsi"/>
                <w:sz w:val="24"/>
                <w:szCs w:val="24"/>
              </w:rPr>
              <w:t>Fail,</w:t>
            </w:r>
            <w:r w:rsidRPr="00195025">
              <w:rPr>
                <w:rFonts w:asciiTheme="minorHAnsi" w:eastAsia="Times New Roman" w:hAnsiTheme="minorHAnsi" w:cstheme="minorHAnsi"/>
                <w:spacing w:val="35"/>
                <w:sz w:val="24"/>
                <w:szCs w:val="24"/>
              </w:rPr>
              <w:t xml:space="preserve"> </w:t>
            </w:r>
            <w:r w:rsidRPr="00195025">
              <w:rPr>
                <w:rFonts w:asciiTheme="minorHAnsi" w:eastAsia="Times New Roman" w:hAnsiTheme="minorHAnsi" w:cstheme="minorHAnsi"/>
                <w:sz w:val="24"/>
                <w:szCs w:val="24"/>
              </w:rPr>
              <w:t>Unify</w:t>
            </w:r>
            <w:r w:rsidRPr="00195025">
              <w:rPr>
                <w:rFonts w:asciiTheme="minorHAnsi" w:eastAsia="Times New Roman" w:hAnsiTheme="minorHAnsi" w:cstheme="minorHAnsi"/>
                <w:spacing w:val="35"/>
                <w:sz w:val="24"/>
                <w:szCs w:val="24"/>
              </w:rPr>
              <w:t xml:space="preserve"> </w:t>
            </w:r>
            <w:r w:rsidRPr="00195025">
              <w:rPr>
                <w:rFonts w:asciiTheme="minorHAnsi" w:eastAsia="Times New Roman" w:hAnsiTheme="minorHAnsi" w:cstheme="minorHAnsi"/>
                <w:sz w:val="24"/>
                <w:szCs w:val="24"/>
              </w:rPr>
              <w:t>also</w:t>
            </w:r>
            <w:r w:rsidRPr="00195025">
              <w:rPr>
                <w:rFonts w:asciiTheme="minorHAnsi" w:eastAsia="Times New Roman" w:hAnsiTheme="minorHAnsi" w:cstheme="minorHAnsi"/>
                <w:spacing w:val="35"/>
                <w:sz w:val="24"/>
                <w:szCs w:val="24"/>
              </w:rPr>
              <w:t xml:space="preserve"> </w:t>
            </w:r>
            <w:r w:rsidRPr="00195025">
              <w:rPr>
                <w:rFonts w:asciiTheme="minorHAnsi" w:eastAsia="Times New Roman" w:hAnsiTheme="minorHAnsi" w:cstheme="minorHAnsi"/>
                <w:sz w:val="24"/>
                <w:szCs w:val="24"/>
              </w:rPr>
              <w:t>retu</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ns</w:t>
            </w:r>
            <w:r w:rsidRPr="00195025">
              <w:rPr>
                <w:rFonts w:asciiTheme="minorHAnsi" w:eastAsia="Times New Roman" w:hAnsiTheme="minorHAnsi" w:cstheme="minorHAnsi"/>
                <w:spacing w:val="35"/>
                <w:sz w:val="24"/>
                <w:szCs w:val="24"/>
              </w:rPr>
              <w:t xml:space="preserve"> </w:t>
            </w:r>
            <w:r w:rsidRPr="00195025">
              <w:rPr>
                <w:rFonts w:asciiTheme="minorHAnsi" w:eastAsia="Times New Roman" w:hAnsiTheme="minorHAnsi" w:cstheme="minorHAnsi"/>
                <w:sz w:val="24"/>
                <w:szCs w:val="24"/>
              </w:rPr>
              <w:t xml:space="preserve">Fail and </w:t>
            </w:r>
            <w:r w:rsidRPr="00195025">
              <w:rPr>
                <w:rFonts w:asciiTheme="minorHAnsi" w:eastAsia="Times New Roman" w:hAnsiTheme="minorHAnsi" w:cstheme="minorHAnsi"/>
                <w:spacing w:val="-1"/>
                <w:sz w:val="24"/>
                <w:szCs w:val="24"/>
              </w:rPr>
              <w:t>w</w:t>
            </w:r>
            <w:r w:rsidRPr="00195025">
              <w:rPr>
                <w:rFonts w:asciiTheme="minorHAnsi" w:eastAsia="Times New Roman" w:hAnsiTheme="minorHAnsi" w:cstheme="minorHAnsi"/>
                <w:sz w:val="24"/>
                <w:szCs w:val="24"/>
              </w:rPr>
              <w:t>e ca</w:t>
            </w:r>
            <w:r w:rsidRPr="00195025">
              <w:rPr>
                <w:rFonts w:asciiTheme="minorHAnsi" w:eastAsia="Times New Roman" w:hAnsiTheme="minorHAnsi" w:cstheme="minorHAnsi"/>
                <w:spacing w:val="-1"/>
                <w:sz w:val="24"/>
                <w:szCs w:val="24"/>
              </w:rPr>
              <w:t>n</w:t>
            </w:r>
            <w:r w:rsidRPr="00195025">
              <w:rPr>
                <w:rFonts w:asciiTheme="minorHAnsi" w:eastAsia="Times New Roman" w:hAnsiTheme="minorHAnsi" w:cstheme="minorHAnsi"/>
                <w:sz w:val="24"/>
                <w:szCs w:val="24"/>
              </w:rPr>
              <w:t xml:space="preserve">not </w:t>
            </w:r>
            <w:r w:rsidRPr="00195025">
              <w:rPr>
                <w:rFonts w:asciiTheme="minorHAnsi" w:eastAsia="Times New Roman" w:hAnsiTheme="minorHAnsi" w:cstheme="minorHAnsi"/>
                <w:spacing w:val="-1"/>
                <w:sz w:val="24"/>
                <w:szCs w:val="24"/>
              </w:rPr>
              <w:t>u</w:t>
            </w:r>
            <w:r w:rsidRPr="00195025">
              <w:rPr>
                <w:rFonts w:asciiTheme="minorHAnsi" w:eastAsia="Times New Roman" w:hAnsiTheme="minorHAnsi" w:cstheme="minorHAnsi"/>
                <w:sz w:val="24"/>
                <w:szCs w:val="24"/>
              </w:rPr>
              <w:t>ni</w:t>
            </w:r>
            <w:r w:rsidRPr="00195025">
              <w:rPr>
                <w:rFonts w:asciiTheme="minorHAnsi" w:eastAsia="Times New Roman" w:hAnsiTheme="minorHAnsi" w:cstheme="minorHAnsi"/>
                <w:spacing w:val="-1"/>
                <w:sz w:val="24"/>
                <w:szCs w:val="24"/>
              </w:rPr>
              <w:t>f</w:t>
            </w:r>
            <w:r w:rsidRPr="00195025">
              <w:rPr>
                <w:rFonts w:asciiTheme="minorHAnsi" w:eastAsia="Times New Roman" w:hAnsiTheme="minorHAnsi" w:cstheme="minorHAnsi"/>
                <w:sz w:val="24"/>
                <w:szCs w:val="24"/>
              </w:rPr>
              <w:t>y the</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 xml:space="preserve">two </w:t>
            </w:r>
            <w:r w:rsidRPr="00195025">
              <w:rPr>
                <w:rFonts w:asciiTheme="minorHAnsi" w:eastAsia="Times New Roman" w:hAnsiTheme="minorHAnsi" w:cstheme="minorHAnsi"/>
                <w:spacing w:val="-1"/>
                <w:sz w:val="24"/>
                <w:szCs w:val="24"/>
              </w:rPr>
              <w:t>f</w:t>
            </w:r>
            <w:r w:rsidRPr="00195025">
              <w:rPr>
                <w:rFonts w:asciiTheme="minorHAnsi" w:eastAsia="Times New Roman" w:hAnsiTheme="minorHAnsi" w:cstheme="minorHAnsi"/>
                <w:sz w:val="24"/>
                <w:szCs w:val="24"/>
              </w:rPr>
              <w:t>or</w:t>
            </w:r>
            <w:r w:rsidRPr="00195025">
              <w:rPr>
                <w:rFonts w:asciiTheme="minorHAnsi" w:eastAsia="Times New Roman" w:hAnsiTheme="minorHAnsi" w:cstheme="minorHAnsi"/>
                <w:spacing w:val="-1"/>
                <w:sz w:val="24"/>
                <w:szCs w:val="24"/>
              </w:rPr>
              <w:t>m</w:t>
            </w:r>
            <w:r w:rsidRPr="00195025">
              <w:rPr>
                <w:rFonts w:asciiTheme="minorHAnsi" w:eastAsia="Times New Roman" w:hAnsiTheme="minorHAnsi" w:cstheme="minorHAnsi"/>
                <w:sz w:val="24"/>
                <w:szCs w:val="24"/>
              </w:rPr>
              <w:t>s.</w:t>
            </w: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r w:rsidRPr="00195025">
              <w:rPr>
                <w:rFonts w:asciiTheme="minorHAnsi" w:eastAsia="Times New Roman" w:hAnsiTheme="minorHAnsi" w:cstheme="minorHAnsi"/>
                <w:sz w:val="24"/>
                <w:szCs w:val="24"/>
              </w:rPr>
              <w:t>3.</w:t>
            </w:r>
            <w:r w:rsidRPr="00195025">
              <w:rPr>
                <w:rFonts w:asciiTheme="minorHAnsi" w:eastAsia="Times New Roman" w:hAnsiTheme="minorHAnsi" w:cstheme="minorHAnsi"/>
                <w:spacing w:val="47"/>
                <w:sz w:val="24"/>
                <w:szCs w:val="24"/>
              </w:rPr>
              <w:t xml:space="preserve"> </w:t>
            </w:r>
            <w:r w:rsidRPr="00195025">
              <w:rPr>
                <w:rFonts w:asciiTheme="minorHAnsi" w:eastAsia="Times New Roman" w:hAnsiTheme="minorHAnsi" w:cstheme="minorHAnsi"/>
                <w:sz w:val="24"/>
                <w:szCs w:val="24"/>
              </w:rPr>
              <w:t>If</w:t>
            </w:r>
            <w:r w:rsidRPr="00195025">
              <w:rPr>
                <w:rFonts w:asciiTheme="minorHAnsi" w:eastAsia="Times New Roman" w:hAnsiTheme="minorHAnsi" w:cstheme="minorHAnsi"/>
                <w:spacing w:val="47"/>
                <w:sz w:val="24"/>
                <w:szCs w:val="24"/>
              </w:rPr>
              <w:t xml:space="preserve"> </w:t>
            </w:r>
            <w:r w:rsidRPr="00195025">
              <w:rPr>
                <w:rFonts w:asciiTheme="minorHAnsi" w:eastAsia="Times New Roman" w:hAnsiTheme="minorHAnsi" w:cstheme="minorHAnsi"/>
                <w:sz w:val="24"/>
                <w:szCs w:val="24"/>
              </w:rPr>
              <w:t>Find-Di</w:t>
            </w:r>
            <w:r w:rsidRPr="00195025">
              <w:rPr>
                <w:rFonts w:asciiTheme="minorHAnsi" w:eastAsia="Times New Roman" w:hAnsiTheme="minorHAnsi" w:cstheme="minorHAnsi"/>
                <w:spacing w:val="-1"/>
                <w:sz w:val="24"/>
                <w:szCs w:val="24"/>
              </w:rPr>
              <w:t>f</w:t>
            </w:r>
            <w:r w:rsidRPr="00195025">
              <w:rPr>
                <w:rFonts w:asciiTheme="minorHAnsi" w:eastAsia="Times New Roman" w:hAnsiTheme="minorHAnsi" w:cstheme="minorHAnsi"/>
                <w:sz w:val="24"/>
                <w:szCs w:val="24"/>
              </w:rPr>
              <w:t>fer</w:t>
            </w:r>
            <w:r w:rsidRPr="00195025">
              <w:rPr>
                <w:rFonts w:asciiTheme="minorHAnsi" w:eastAsia="Times New Roman" w:hAnsiTheme="minorHAnsi" w:cstheme="minorHAnsi"/>
                <w:spacing w:val="-1"/>
                <w:sz w:val="24"/>
                <w:szCs w:val="24"/>
              </w:rPr>
              <w:t>e</w:t>
            </w:r>
            <w:r w:rsidRPr="00195025">
              <w:rPr>
                <w:rFonts w:asciiTheme="minorHAnsi" w:eastAsia="Times New Roman" w:hAnsiTheme="minorHAnsi" w:cstheme="minorHAnsi"/>
                <w:sz w:val="24"/>
                <w:szCs w:val="24"/>
              </w:rPr>
              <w:t>nce</w:t>
            </w:r>
            <w:r w:rsidRPr="00195025">
              <w:rPr>
                <w:rFonts w:asciiTheme="minorHAnsi" w:eastAsia="Times New Roman" w:hAnsiTheme="minorHAnsi" w:cstheme="minorHAnsi"/>
                <w:spacing w:val="46"/>
                <w:sz w:val="24"/>
                <w:szCs w:val="24"/>
              </w:rPr>
              <w:t xml:space="preserve"> </w:t>
            </w:r>
            <w:r w:rsidRPr="00195025">
              <w:rPr>
                <w:rFonts w:asciiTheme="minorHAnsi" w:eastAsia="Times New Roman" w:hAnsiTheme="minorHAnsi" w:cstheme="minorHAnsi"/>
                <w:sz w:val="24"/>
                <w:szCs w:val="24"/>
              </w:rPr>
              <w:t>returned</w:t>
            </w:r>
            <w:r w:rsidRPr="00195025">
              <w:rPr>
                <w:rFonts w:asciiTheme="minorHAnsi" w:eastAsia="Times New Roman" w:hAnsiTheme="minorHAnsi" w:cstheme="minorHAnsi"/>
                <w:spacing w:val="46"/>
                <w:sz w:val="24"/>
                <w:szCs w:val="24"/>
              </w:rPr>
              <w:t xml:space="preserve"> </w:t>
            </w:r>
            <w:r w:rsidRPr="00195025">
              <w:rPr>
                <w:rFonts w:asciiTheme="minorHAnsi" w:eastAsia="Times New Roman" w:hAnsiTheme="minorHAnsi" w:cstheme="minorHAnsi"/>
                <w:sz w:val="24"/>
                <w:szCs w:val="24"/>
              </w:rPr>
              <w:t>nil,</w:t>
            </w:r>
            <w:r w:rsidRPr="00195025">
              <w:rPr>
                <w:rFonts w:asciiTheme="minorHAnsi" w:eastAsia="Times New Roman" w:hAnsiTheme="minorHAnsi" w:cstheme="minorHAnsi"/>
                <w:spacing w:val="47"/>
                <w:sz w:val="24"/>
                <w:szCs w:val="24"/>
              </w:rPr>
              <w:t xml:space="preserve"> </w:t>
            </w:r>
            <w:r w:rsidRPr="00195025">
              <w:rPr>
                <w:rFonts w:asciiTheme="minorHAnsi" w:eastAsia="Times New Roman" w:hAnsiTheme="minorHAnsi" w:cstheme="minorHAnsi"/>
                <w:sz w:val="24"/>
                <w:szCs w:val="24"/>
              </w:rPr>
              <w:t>then</w:t>
            </w:r>
            <w:r w:rsidRPr="00195025">
              <w:rPr>
                <w:rFonts w:asciiTheme="minorHAnsi" w:eastAsia="Times New Roman" w:hAnsiTheme="minorHAnsi" w:cstheme="minorHAnsi"/>
                <w:spacing w:val="47"/>
                <w:sz w:val="24"/>
                <w:szCs w:val="24"/>
              </w:rPr>
              <w:t xml:space="preserve"> </w:t>
            </w:r>
            <w:r w:rsidRPr="00195025">
              <w:rPr>
                <w:rFonts w:asciiTheme="minorHAnsi" w:eastAsia="Times New Roman" w:hAnsiTheme="minorHAnsi" w:cstheme="minorHAnsi"/>
                <w:sz w:val="24"/>
                <w:szCs w:val="24"/>
              </w:rPr>
              <w:t>Unify</w:t>
            </w:r>
            <w:r w:rsidRPr="00195025">
              <w:rPr>
                <w:rFonts w:asciiTheme="minorHAnsi" w:eastAsia="Times New Roman" w:hAnsiTheme="minorHAnsi" w:cstheme="minorHAnsi"/>
                <w:spacing w:val="47"/>
                <w:sz w:val="24"/>
                <w:szCs w:val="24"/>
              </w:rPr>
              <w:t xml:space="preserve"> </w:t>
            </w:r>
            <w:r w:rsidRPr="00195025">
              <w:rPr>
                <w:rFonts w:asciiTheme="minorHAnsi" w:eastAsia="Times New Roman" w:hAnsiTheme="minorHAnsi" w:cstheme="minorHAnsi"/>
                <w:sz w:val="24"/>
                <w:szCs w:val="24"/>
              </w:rPr>
              <w:t>will</w:t>
            </w:r>
            <w:r w:rsidRPr="00195025">
              <w:rPr>
                <w:rFonts w:asciiTheme="minorHAnsi" w:eastAsia="Times New Roman" w:hAnsiTheme="minorHAnsi" w:cstheme="minorHAnsi"/>
                <w:spacing w:val="47"/>
                <w:sz w:val="24"/>
                <w:szCs w:val="24"/>
              </w:rPr>
              <w:t xml:space="preserve"> </w:t>
            </w:r>
            <w:r w:rsidRPr="00195025">
              <w:rPr>
                <w:rFonts w:asciiTheme="minorHAnsi" w:eastAsia="Times New Roman" w:hAnsiTheme="minorHAnsi" w:cstheme="minorHAnsi"/>
                <w:sz w:val="24"/>
                <w:szCs w:val="24"/>
              </w:rPr>
              <w:t>retu</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n</w:t>
            </w:r>
            <w:r w:rsidRPr="00195025">
              <w:rPr>
                <w:rFonts w:asciiTheme="minorHAnsi" w:eastAsia="Times New Roman" w:hAnsiTheme="minorHAnsi" w:cstheme="minorHAnsi"/>
                <w:spacing w:val="47"/>
                <w:sz w:val="24"/>
                <w:szCs w:val="24"/>
              </w:rPr>
              <w:t xml:space="preserve"> </w:t>
            </w:r>
            <w:r w:rsidRPr="00195025">
              <w:rPr>
                <w:rFonts w:asciiTheme="minorHAnsi" w:eastAsia="Times New Roman" w:hAnsiTheme="minorHAnsi" w:cstheme="minorHAnsi"/>
                <w:sz w:val="24"/>
                <w:szCs w:val="24"/>
              </w:rPr>
              <w:t>assign</w:t>
            </w:r>
            <w:r w:rsidRPr="00195025">
              <w:rPr>
                <w:rFonts w:asciiTheme="minorHAnsi" w:eastAsia="Times New Roman" w:hAnsiTheme="minorHAnsi" w:cstheme="minorHAnsi"/>
                <w:spacing w:val="46"/>
                <w:sz w:val="24"/>
                <w:szCs w:val="24"/>
              </w:rPr>
              <w:t xml:space="preserve"> </w:t>
            </w:r>
            <w:r w:rsidRPr="00195025">
              <w:rPr>
                <w:rFonts w:asciiTheme="minorHAnsi" w:eastAsia="Times New Roman" w:hAnsiTheme="minorHAnsi" w:cstheme="minorHAnsi"/>
                <w:sz w:val="24"/>
                <w:szCs w:val="24"/>
              </w:rPr>
              <w:t>as MGU.</w:t>
            </w: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r w:rsidRPr="00195025">
              <w:rPr>
                <w:rFonts w:asciiTheme="minorHAnsi" w:eastAsia="Times New Roman" w:hAnsiTheme="minorHAnsi" w:cstheme="minorHAnsi"/>
                <w:sz w:val="24"/>
                <w:szCs w:val="24"/>
              </w:rPr>
              <w:t>4.</w:t>
            </w:r>
            <w:r w:rsidRPr="00195025">
              <w:rPr>
                <w:rFonts w:asciiTheme="minorHAnsi" w:eastAsia="Times New Roman" w:hAnsiTheme="minorHAnsi" w:cstheme="minorHAnsi"/>
                <w:spacing w:val="35"/>
                <w:sz w:val="24"/>
                <w:szCs w:val="24"/>
              </w:rPr>
              <w:t xml:space="preserve"> </w:t>
            </w:r>
            <w:r w:rsidRPr="00195025">
              <w:rPr>
                <w:rFonts w:asciiTheme="minorHAnsi" w:eastAsia="Times New Roman" w:hAnsiTheme="minorHAnsi" w:cstheme="minorHAnsi"/>
                <w:sz w:val="24"/>
                <w:szCs w:val="24"/>
              </w:rPr>
              <w:t>Other</w:t>
            </w:r>
            <w:r w:rsidRPr="00195025">
              <w:rPr>
                <w:rFonts w:asciiTheme="minorHAnsi" w:eastAsia="Times New Roman" w:hAnsiTheme="minorHAnsi" w:cstheme="minorHAnsi"/>
                <w:spacing w:val="-1"/>
                <w:sz w:val="24"/>
                <w:szCs w:val="24"/>
              </w:rPr>
              <w:t>w</w:t>
            </w:r>
            <w:r w:rsidRPr="00195025">
              <w:rPr>
                <w:rFonts w:asciiTheme="minorHAnsi" w:eastAsia="Times New Roman" w:hAnsiTheme="minorHAnsi" w:cstheme="minorHAnsi"/>
                <w:sz w:val="24"/>
                <w:szCs w:val="24"/>
              </w:rPr>
              <w:t>ise,</w:t>
            </w:r>
            <w:r w:rsidRPr="00195025">
              <w:rPr>
                <w:rFonts w:asciiTheme="minorHAnsi" w:eastAsia="Times New Roman" w:hAnsiTheme="minorHAnsi" w:cstheme="minorHAnsi"/>
                <w:spacing w:val="34"/>
                <w:sz w:val="24"/>
                <w:szCs w:val="24"/>
              </w:rPr>
              <w:t xml:space="preserve"> </w:t>
            </w:r>
            <w:r w:rsidRPr="00195025">
              <w:rPr>
                <w:rFonts w:asciiTheme="minorHAnsi" w:eastAsia="Times New Roman" w:hAnsiTheme="minorHAnsi" w:cstheme="minorHAnsi"/>
                <w:sz w:val="24"/>
                <w:szCs w:val="24"/>
              </w:rPr>
              <w:t>we</w:t>
            </w:r>
            <w:r w:rsidRPr="00195025">
              <w:rPr>
                <w:rFonts w:asciiTheme="minorHAnsi" w:eastAsia="Times New Roman" w:hAnsiTheme="minorHAnsi" w:cstheme="minorHAnsi"/>
                <w:spacing w:val="36"/>
                <w:sz w:val="24"/>
                <w:szCs w:val="24"/>
              </w:rPr>
              <w:t xml:space="preserve"> </w:t>
            </w:r>
            <w:r w:rsidRPr="00195025">
              <w:rPr>
                <w:rFonts w:asciiTheme="minorHAnsi" w:eastAsia="Times New Roman" w:hAnsiTheme="minorHAnsi" w:cstheme="minorHAnsi"/>
                <w:sz w:val="24"/>
                <w:szCs w:val="24"/>
              </w:rPr>
              <w:t>repl</w:t>
            </w:r>
            <w:r w:rsidRPr="00195025">
              <w:rPr>
                <w:rFonts w:asciiTheme="minorHAnsi" w:eastAsia="Times New Roman" w:hAnsiTheme="minorHAnsi" w:cstheme="minorHAnsi"/>
                <w:spacing w:val="-1"/>
                <w:sz w:val="24"/>
                <w:szCs w:val="24"/>
              </w:rPr>
              <w:t>a</w:t>
            </w:r>
            <w:r w:rsidRPr="00195025">
              <w:rPr>
                <w:rFonts w:asciiTheme="minorHAnsi" w:eastAsia="Times New Roman" w:hAnsiTheme="minorHAnsi" w:cstheme="minorHAnsi"/>
                <w:sz w:val="24"/>
                <w:szCs w:val="24"/>
              </w:rPr>
              <w:t>ce</w:t>
            </w:r>
            <w:r w:rsidRPr="00195025">
              <w:rPr>
                <w:rFonts w:asciiTheme="minorHAnsi" w:eastAsia="Times New Roman" w:hAnsiTheme="minorHAnsi" w:cstheme="minorHAnsi"/>
                <w:spacing w:val="35"/>
                <w:sz w:val="24"/>
                <w:szCs w:val="24"/>
              </w:rPr>
              <w:t xml:space="preserve"> </w:t>
            </w:r>
            <w:r w:rsidRPr="00195025">
              <w:rPr>
                <w:rFonts w:asciiTheme="minorHAnsi" w:eastAsia="Times New Roman" w:hAnsiTheme="minorHAnsi" w:cstheme="minorHAnsi"/>
                <w:sz w:val="24"/>
                <w:szCs w:val="24"/>
              </w:rPr>
              <w:t>each</w:t>
            </w:r>
            <w:r w:rsidRPr="00195025">
              <w:rPr>
                <w:rFonts w:asciiTheme="minorHAnsi" w:eastAsia="Times New Roman" w:hAnsiTheme="minorHAnsi" w:cstheme="minorHAnsi"/>
                <w:spacing w:val="35"/>
                <w:sz w:val="24"/>
                <w:szCs w:val="24"/>
              </w:rPr>
              <w:t xml:space="preserve"> </w:t>
            </w:r>
            <w:r w:rsidRPr="00195025">
              <w:rPr>
                <w:rFonts w:asciiTheme="minorHAnsi" w:eastAsia="Times New Roman" w:hAnsiTheme="minorHAnsi" w:cstheme="minorHAnsi"/>
                <w:sz w:val="24"/>
                <w:szCs w:val="24"/>
              </w:rPr>
              <w:t>occu</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ren</w:t>
            </w:r>
            <w:r w:rsidRPr="00195025">
              <w:rPr>
                <w:rFonts w:asciiTheme="minorHAnsi" w:eastAsia="Times New Roman" w:hAnsiTheme="minorHAnsi" w:cstheme="minorHAnsi"/>
                <w:spacing w:val="-1"/>
                <w:sz w:val="24"/>
                <w:szCs w:val="24"/>
              </w:rPr>
              <w:t>c</w:t>
            </w:r>
            <w:r w:rsidRPr="00195025">
              <w:rPr>
                <w:rFonts w:asciiTheme="minorHAnsi" w:eastAsia="Times New Roman" w:hAnsiTheme="minorHAnsi" w:cstheme="minorHAnsi"/>
                <w:sz w:val="24"/>
                <w:szCs w:val="24"/>
              </w:rPr>
              <w:t>e</w:t>
            </w:r>
            <w:r w:rsidRPr="00195025">
              <w:rPr>
                <w:rFonts w:asciiTheme="minorHAnsi" w:eastAsia="Times New Roman" w:hAnsiTheme="minorHAnsi" w:cstheme="minorHAnsi"/>
                <w:spacing w:val="35"/>
                <w:sz w:val="24"/>
                <w:szCs w:val="24"/>
              </w:rPr>
              <w:t xml:space="preserve"> </w:t>
            </w:r>
            <w:r w:rsidRPr="00195025">
              <w:rPr>
                <w:rFonts w:asciiTheme="minorHAnsi" w:eastAsia="Times New Roman" w:hAnsiTheme="minorHAnsi" w:cstheme="minorHAnsi"/>
                <w:sz w:val="24"/>
                <w:szCs w:val="24"/>
              </w:rPr>
              <w:t>of</w:t>
            </w:r>
            <w:r w:rsidRPr="00195025">
              <w:rPr>
                <w:rFonts w:asciiTheme="minorHAnsi" w:eastAsia="Times New Roman" w:hAnsiTheme="minorHAnsi" w:cstheme="minorHAnsi"/>
                <w:spacing w:val="36"/>
                <w:sz w:val="24"/>
                <w:szCs w:val="24"/>
              </w:rPr>
              <w:t xml:space="preserve"> </w:t>
            </w:r>
            <w:r w:rsidRPr="00195025">
              <w:rPr>
                <w:rFonts w:asciiTheme="minorHAnsi" w:eastAsia="Times New Roman" w:hAnsiTheme="minorHAnsi" w:cstheme="minorHAnsi"/>
                <w:sz w:val="24"/>
                <w:szCs w:val="24"/>
              </w:rPr>
              <w:t>Var</w:t>
            </w:r>
            <w:r w:rsidRPr="00195025">
              <w:rPr>
                <w:rFonts w:asciiTheme="minorHAnsi" w:eastAsia="Times New Roman" w:hAnsiTheme="minorHAnsi" w:cstheme="minorHAnsi"/>
                <w:spacing w:val="-1"/>
                <w:sz w:val="24"/>
                <w:szCs w:val="24"/>
              </w:rPr>
              <w:t>i</w:t>
            </w:r>
            <w:r w:rsidRPr="00195025">
              <w:rPr>
                <w:rFonts w:asciiTheme="minorHAnsi" w:eastAsia="Times New Roman" w:hAnsiTheme="minorHAnsi" w:cstheme="minorHAnsi"/>
                <w:sz w:val="24"/>
                <w:szCs w:val="24"/>
              </w:rPr>
              <w:t>able</w:t>
            </w:r>
            <w:r w:rsidRPr="00195025">
              <w:rPr>
                <w:rFonts w:asciiTheme="minorHAnsi" w:eastAsia="Times New Roman" w:hAnsiTheme="minorHAnsi" w:cstheme="minorHAnsi"/>
                <w:spacing w:val="34"/>
                <w:sz w:val="24"/>
                <w:szCs w:val="24"/>
              </w:rPr>
              <w:t xml:space="preserve"> </w:t>
            </w:r>
            <w:r w:rsidRPr="00195025">
              <w:rPr>
                <w:rFonts w:asciiTheme="minorHAnsi" w:eastAsia="Times New Roman" w:hAnsiTheme="minorHAnsi" w:cstheme="minorHAnsi"/>
                <w:sz w:val="24"/>
                <w:szCs w:val="24"/>
              </w:rPr>
              <w:t>by</w:t>
            </w:r>
            <w:r w:rsidRPr="00195025">
              <w:rPr>
                <w:rFonts w:asciiTheme="minorHAnsi" w:eastAsia="Times New Roman" w:hAnsiTheme="minorHAnsi" w:cstheme="minorHAnsi"/>
                <w:spacing w:val="36"/>
                <w:sz w:val="24"/>
                <w:szCs w:val="24"/>
              </w:rPr>
              <w:t xml:space="preserve"> </w:t>
            </w:r>
            <w:r w:rsidRPr="00195025">
              <w:rPr>
                <w:rFonts w:asciiTheme="minorHAnsi" w:eastAsia="Times New Roman" w:hAnsiTheme="minorHAnsi" w:cstheme="minorHAnsi"/>
                <w:sz w:val="24"/>
                <w:szCs w:val="24"/>
              </w:rPr>
              <w:t>Expre</w:t>
            </w:r>
            <w:r w:rsidRPr="00195025">
              <w:rPr>
                <w:rFonts w:asciiTheme="minorHAnsi" w:eastAsia="Times New Roman" w:hAnsiTheme="minorHAnsi" w:cstheme="minorHAnsi"/>
                <w:spacing w:val="-1"/>
                <w:sz w:val="24"/>
                <w:szCs w:val="24"/>
              </w:rPr>
              <w:t>s</w:t>
            </w:r>
            <w:r w:rsidRPr="00195025">
              <w:rPr>
                <w:rFonts w:asciiTheme="minorHAnsi" w:eastAsia="Times New Roman" w:hAnsiTheme="minorHAnsi" w:cstheme="minorHAnsi"/>
                <w:sz w:val="24"/>
                <w:szCs w:val="24"/>
              </w:rPr>
              <w:t>si</w:t>
            </w:r>
            <w:r w:rsidRPr="00195025">
              <w:rPr>
                <w:rFonts w:asciiTheme="minorHAnsi" w:eastAsia="Times New Roman" w:hAnsiTheme="minorHAnsi" w:cstheme="minorHAnsi"/>
                <w:spacing w:val="-1"/>
                <w:sz w:val="24"/>
                <w:szCs w:val="24"/>
              </w:rPr>
              <w:t>o</w:t>
            </w:r>
            <w:r w:rsidRPr="00195025">
              <w:rPr>
                <w:rFonts w:asciiTheme="minorHAnsi" w:eastAsia="Times New Roman" w:hAnsiTheme="minorHAnsi" w:cstheme="minorHAnsi"/>
                <w:sz w:val="24"/>
                <w:szCs w:val="24"/>
              </w:rPr>
              <w:t>n</w:t>
            </w:r>
            <w:r w:rsidRPr="00195025">
              <w:rPr>
                <w:rFonts w:asciiTheme="minorHAnsi" w:eastAsia="Times New Roman" w:hAnsiTheme="minorHAnsi" w:cstheme="minorHAnsi"/>
                <w:spacing w:val="35"/>
                <w:sz w:val="24"/>
                <w:szCs w:val="24"/>
              </w:rPr>
              <w:t xml:space="preserve"> </w:t>
            </w:r>
            <w:r w:rsidRPr="00195025">
              <w:rPr>
                <w:rFonts w:asciiTheme="minorHAnsi" w:eastAsia="Times New Roman" w:hAnsiTheme="minorHAnsi" w:cstheme="minorHAnsi"/>
                <w:sz w:val="24"/>
                <w:szCs w:val="24"/>
              </w:rPr>
              <w:t>in for</w:t>
            </w:r>
            <w:r w:rsidRPr="00195025">
              <w:rPr>
                <w:rFonts w:asciiTheme="minorHAnsi" w:eastAsia="Times New Roman" w:hAnsiTheme="minorHAnsi" w:cstheme="minorHAnsi"/>
                <w:spacing w:val="-1"/>
                <w:sz w:val="24"/>
                <w:szCs w:val="24"/>
              </w:rPr>
              <w:t>m</w:t>
            </w:r>
            <w:r w:rsidRPr="00195025">
              <w:rPr>
                <w:rFonts w:asciiTheme="minorHAnsi" w:eastAsia="Times New Roman" w:hAnsiTheme="minorHAnsi" w:cstheme="minorHAnsi"/>
                <w:sz w:val="24"/>
                <w:szCs w:val="24"/>
              </w:rPr>
              <w:t>1</w:t>
            </w:r>
            <w:r w:rsidRPr="00195025">
              <w:rPr>
                <w:rFonts w:asciiTheme="minorHAnsi" w:eastAsia="Times New Roman" w:hAnsiTheme="minorHAnsi" w:cstheme="minorHAnsi"/>
                <w:spacing w:val="59"/>
                <w:sz w:val="24"/>
                <w:szCs w:val="24"/>
              </w:rPr>
              <w:t xml:space="preserve"> </w:t>
            </w:r>
            <w:r w:rsidRPr="00195025">
              <w:rPr>
                <w:rFonts w:asciiTheme="minorHAnsi" w:eastAsia="Times New Roman" w:hAnsiTheme="minorHAnsi" w:cstheme="minorHAnsi"/>
                <w:sz w:val="24"/>
                <w:szCs w:val="24"/>
              </w:rPr>
              <w:t>and</w:t>
            </w:r>
            <w:r w:rsidRPr="00195025">
              <w:rPr>
                <w:rFonts w:asciiTheme="minorHAnsi" w:eastAsia="Times New Roman" w:hAnsiTheme="minorHAnsi" w:cstheme="minorHAnsi"/>
                <w:spacing w:val="59"/>
                <w:sz w:val="24"/>
                <w:szCs w:val="24"/>
              </w:rPr>
              <w:t xml:space="preserve"> </w:t>
            </w:r>
            <w:r w:rsidRPr="00195025">
              <w:rPr>
                <w:rFonts w:asciiTheme="minorHAnsi" w:eastAsia="Times New Roman" w:hAnsiTheme="minorHAnsi" w:cstheme="minorHAnsi"/>
                <w:sz w:val="24"/>
                <w:szCs w:val="24"/>
              </w:rPr>
              <w:t>form2;</w:t>
            </w:r>
            <w:r w:rsidRPr="00195025">
              <w:rPr>
                <w:rFonts w:asciiTheme="minorHAnsi" w:eastAsia="Times New Roman" w:hAnsiTheme="minorHAnsi" w:cstheme="minorHAnsi"/>
                <w:spacing w:val="59"/>
                <w:sz w:val="24"/>
                <w:szCs w:val="24"/>
              </w:rPr>
              <w:t xml:space="preserve"> </w:t>
            </w:r>
            <w:r w:rsidRPr="00195025">
              <w:rPr>
                <w:rFonts w:asciiTheme="minorHAnsi" w:eastAsia="Times New Roman" w:hAnsiTheme="minorHAnsi" w:cstheme="minorHAnsi"/>
                <w:sz w:val="24"/>
                <w:szCs w:val="24"/>
              </w:rPr>
              <w:t>we</w:t>
            </w:r>
            <w:r w:rsidRPr="00195025">
              <w:rPr>
                <w:rFonts w:asciiTheme="minorHAnsi" w:eastAsia="Times New Roman" w:hAnsiTheme="minorHAnsi" w:cstheme="minorHAnsi"/>
                <w:spacing w:val="59"/>
                <w:sz w:val="24"/>
                <w:szCs w:val="24"/>
              </w:rPr>
              <w:t xml:space="preserve"> </w:t>
            </w:r>
            <w:r w:rsidRPr="00195025">
              <w:rPr>
                <w:rFonts w:asciiTheme="minorHAnsi" w:eastAsia="Times New Roman" w:hAnsiTheme="minorHAnsi" w:cstheme="minorHAnsi"/>
                <w:sz w:val="24"/>
                <w:szCs w:val="24"/>
              </w:rPr>
              <w:t>compose</w:t>
            </w:r>
            <w:r w:rsidRPr="00195025">
              <w:rPr>
                <w:rFonts w:asciiTheme="minorHAnsi" w:eastAsia="Times New Roman" w:hAnsiTheme="minorHAnsi" w:cstheme="minorHAnsi"/>
                <w:spacing w:val="58"/>
                <w:sz w:val="24"/>
                <w:szCs w:val="24"/>
              </w:rPr>
              <w:t xml:space="preserve"> </w:t>
            </w:r>
            <w:r w:rsidRPr="00195025">
              <w:rPr>
                <w:rFonts w:asciiTheme="minorHAnsi" w:eastAsia="Times New Roman" w:hAnsiTheme="minorHAnsi" w:cstheme="minorHAnsi"/>
                <w:sz w:val="24"/>
                <w:szCs w:val="24"/>
              </w:rPr>
              <w:t>the</w:t>
            </w:r>
            <w:r w:rsidRPr="00195025">
              <w:rPr>
                <w:rFonts w:asciiTheme="minorHAnsi" w:eastAsia="Times New Roman" w:hAnsiTheme="minorHAnsi" w:cstheme="minorHAnsi"/>
                <w:spacing w:val="59"/>
                <w:sz w:val="24"/>
                <w:szCs w:val="24"/>
              </w:rPr>
              <w:t xml:space="preserve"> </w:t>
            </w:r>
            <w:r w:rsidRPr="00195025">
              <w:rPr>
                <w:rFonts w:asciiTheme="minorHAnsi" w:eastAsia="Times New Roman" w:hAnsiTheme="minorHAnsi" w:cstheme="minorHAnsi"/>
                <w:sz w:val="24"/>
                <w:szCs w:val="24"/>
              </w:rPr>
              <w:t>given</w:t>
            </w:r>
            <w:r w:rsidRPr="00195025">
              <w:rPr>
                <w:rFonts w:asciiTheme="minorHAnsi" w:eastAsia="Times New Roman" w:hAnsiTheme="minorHAnsi" w:cstheme="minorHAnsi"/>
                <w:spacing w:val="59"/>
                <w:sz w:val="24"/>
                <w:szCs w:val="24"/>
              </w:rPr>
              <w:t xml:space="preserve"> </w:t>
            </w:r>
            <w:r w:rsidRPr="00195025">
              <w:rPr>
                <w:rFonts w:asciiTheme="minorHAnsi" w:eastAsia="Times New Roman" w:hAnsiTheme="minorHAnsi" w:cstheme="minorHAnsi"/>
                <w:sz w:val="24"/>
                <w:szCs w:val="24"/>
              </w:rPr>
              <w:t>assign</w:t>
            </w:r>
            <w:r w:rsidRPr="00195025">
              <w:rPr>
                <w:rFonts w:asciiTheme="minorHAnsi" w:eastAsia="Times New Roman" w:hAnsiTheme="minorHAnsi" w:cstheme="minorHAnsi"/>
                <w:spacing w:val="-1"/>
                <w:sz w:val="24"/>
                <w:szCs w:val="24"/>
              </w:rPr>
              <w:t>m</w:t>
            </w:r>
            <w:r w:rsidRPr="00195025">
              <w:rPr>
                <w:rFonts w:asciiTheme="minorHAnsi" w:eastAsia="Times New Roman" w:hAnsiTheme="minorHAnsi" w:cstheme="minorHAnsi"/>
                <w:sz w:val="24"/>
                <w:szCs w:val="24"/>
              </w:rPr>
              <w:t>ent</w:t>
            </w:r>
            <w:r w:rsidRPr="00195025">
              <w:rPr>
                <w:rFonts w:asciiTheme="minorHAnsi" w:eastAsia="Times New Roman" w:hAnsiTheme="minorHAnsi" w:cstheme="minorHAnsi"/>
                <w:spacing w:val="58"/>
                <w:sz w:val="24"/>
                <w:szCs w:val="24"/>
              </w:rPr>
              <w:t xml:space="preserve"> </w:t>
            </w:r>
            <w:r w:rsidRPr="00195025">
              <w:rPr>
                <w:rFonts w:asciiTheme="minorHAnsi" w:eastAsia="Times New Roman" w:hAnsiTheme="minorHAnsi" w:cstheme="minorHAnsi"/>
                <w:sz w:val="24"/>
                <w:szCs w:val="24"/>
              </w:rPr>
              <w:t>assign</w:t>
            </w:r>
            <w:r w:rsidRPr="00195025">
              <w:rPr>
                <w:rFonts w:asciiTheme="minorHAnsi" w:eastAsia="Times New Roman" w:hAnsiTheme="minorHAnsi" w:cstheme="minorHAnsi"/>
                <w:spacing w:val="59"/>
                <w:sz w:val="24"/>
                <w:szCs w:val="24"/>
              </w:rPr>
              <w:t xml:space="preserve"> </w:t>
            </w:r>
            <w:r w:rsidRPr="00195025">
              <w:rPr>
                <w:rFonts w:asciiTheme="minorHAnsi" w:eastAsia="Times New Roman" w:hAnsiTheme="minorHAnsi" w:cstheme="minorHAnsi"/>
                <w:sz w:val="24"/>
                <w:szCs w:val="24"/>
              </w:rPr>
              <w:t>with</w:t>
            </w:r>
            <w:r w:rsidRPr="00195025">
              <w:rPr>
                <w:rFonts w:asciiTheme="minorHAnsi" w:eastAsia="Times New Roman" w:hAnsiTheme="minorHAnsi" w:cstheme="minorHAnsi"/>
                <w:spacing w:val="59"/>
                <w:sz w:val="24"/>
                <w:szCs w:val="24"/>
              </w:rPr>
              <w:t xml:space="preserve"> </w:t>
            </w:r>
            <w:r w:rsidRPr="00195025">
              <w:rPr>
                <w:rFonts w:asciiTheme="minorHAnsi" w:eastAsia="Times New Roman" w:hAnsiTheme="minorHAnsi" w:cstheme="minorHAnsi"/>
                <w:sz w:val="24"/>
                <w:szCs w:val="24"/>
              </w:rPr>
              <w:t>the ass</w:t>
            </w:r>
            <w:r w:rsidRPr="00195025">
              <w:rPr>
                <w:rFonts w:asciiTheme="minorHAnsi" w:eastAsia="Times New Roman" w:hAnsiTheme="minorHAnsi" w:cstheme="minorHAnsi"/>
                <w:spacing w:val="-1"/>
                <w:sz w:val="24"/>
                <w:szCs w:val="24"/>
              </w:rPr>
              <w:t>i</w:t>
            </w:r>
            <w:r w:rsidRPr="00195025">
              <w:rPr>
                <w:rFonts w:asciiTheme="minorHAnsi" w:eastAsia="Times New Roman" w:hAnsiTheme="minorHAnsi" w:cstheme="minorHAnsi"/>
                <w:sz w:val="24"/>
                <w:szCs w:val="24"/>
              </w:rPr>
              <w:t>gnm</w:t>
            </w:r>
            <w:r w:rsidRPr="00195025">
              <w:rPr>
                <w:rFonts w:asciiTheme="minorHAnsi" w:eastAsia="Times New Roman" w:hAnsiTheme="minorHAnsi" w:cstheme="minorHAnsi"/>
                <w:spacing w:val="-1"/>
                <w:sz w:val="24"/>
                <w:szCs w:val="24"/>
              </w:rPr>
              <w:t>e</w:t>
            </w:r>
            <w:r w:rsidRPr="00195025">
              <w:rPr>
                <w:rFonts w:asciiTheme="minorHAnsi" w:eastAsia="Times New Roman" w:hAnsiTheme="minorHAnsi" w:cstheme="minorHAnsi"/>
                <w:sz w:val="24"/>
                <w:szCs w:val="24"/>
              </w:rPr>
              <w:t>nt</w:t>
            </w:r>
            <w:r w:rsidRPr="00195025">
              <w:rPr>
                <w:rFonts w:asciiTheme="minorHAnsi" w:eastAsia="Times New Roman" w:hAnsiTheme="minorHAnsi" w:cstheme="minorHAnsi"/>
                <w:spacing w:val="65"/>
                <w:sz w:val="24"/>
                <w:szCs w:val="24"/>
              </w:rPr>
              <w:t xml:space="preserve"> </w:t>
            </w:r>
            <w:r w:rsidRPr="00195025">
              <w:rPr>
                <w:rFonts w:asciiTheme="minorHAnsi" w:eastAsia="Times New Roman" w:hAnsiTheme="minorHAnsi" w:cstheme="minorHAnsi"/>
                <w:sz w:val="24"/>
                <w:szCs w:val="24"/>
              </w:rPr>
              <w:t>that</w:t>
            </w:r>
            <w:r w:rsidRPr="00195025">
              <w:rPr>
                <w:rFonts w:asciiTheme="minorHAnsi" w:eastAsia="Times New Roman" w:hAnsiTheme="minorHAnsi" w:cstheme="minorHAnsi"/>
                <w:spacing w:val="65"/>
                <w:sz w:val="24"/>
                <w:szCs w:val="24"/>
              </w:rPr>
              <w:t xml:space="preserve"> </w:t>
            </w:r>
            <w:r w:rsidRPr="00195025">
              <w:rPr>
                <w:rFonts w:asciiTheme="minorHAnsi" w:eastAsia="Times New Roman" w:hAnsiTheme="minorHAnsi" w:cstheme="minorHAnsi"/>
                <w:sz w:val="24"/>
                <w:szCs w:val="24"/>
              </w:rPr>
              <w:t>maps</w:t>
            </w:r>
            <w:r w:rsidRPr="00195025">
              <w:rPr>
                <w:rFonts w:asciiTheme="minorHAnsi" w:eastAsia="Times New Roman" w:hAnsiTheme="minorHAnsi" w:cstheme="minorHAnsi"/>
                <w:spacing w:val="66"/>
                <w:sz w:val="24"/>
                <w:szCs w:val="24"/>
              </w:rPr>
              <w:t xml:space="preserve"> </w:t>
            </w:r>
            <w:r w:rsidRPr="00195025">
              <w:rPr>
                <w:rFonts w:asciiTheme="minorHAnsi" w:eastAsia="Times New Roman" w:hAnsiTheme="minorHAnsi" w:cstheme="minorHAnsi"/>
                <w:sz w:val="24"/>
                <w:szCs w:val="24"/>
              </w:rPr>
              <w:t>Varia</w:t>
            </w:r>
            <w:r w:rsidRPr="00195025">
              <w:rPr>
                <w:rFonts w:asciiTheme="minorHAnsi" w:eastAsia="Times New Roman" w:hAnsiTheme="minorHAnsi" w:cstheme="minorHAnsi"/>
                <w:spacing w:val="-1"/>
                <w:sz w:val="24"/>
                <w:szCs w:val="24"/>
              </w:rPr>
              <w:t>b</w:t>
            </w:r>
            <w:r w:rsidRPr="00195025">
              <w:rPr>
                <w:rFonts w:asciiTheme="minorHAnsi" w:eastAsia="Times New Roman" w:hAnsiTheme="minorHAnsi" w:cstheme="minorHAnsi"/>
                <w:sz w:val="24"/>
                <w:szCs w:val="24"/>
              </w:rPr>
              <w:t>le</w:t>
            </w:r>
            <w:r w:rsidRPr="00195025">
              <w:rPr>
                <w:rFonts w:asciiTheme="minorHAnsi" w:eastAsia="Times New Roman" w:hAnsiTheme="minorHAnsi" w:cstheme="minorHAnsi"/>
                <w:spacing w:val="66"/>
                <w:sz w:val="24"/>
                <w:szCs w:val="24"/>
              </w:rPr>
              <w:t xml:space="preserve"> </w:t>
            </w:r>
            <w:r w:rsidRPr="00195025">
              <w:rPr>
                <w:rFonts w:asciiTheme="minorHAnsi" w:eastAsia="Times New Roman" w:hAnsiTheme="minorHAnsi" w:cstheme="minorHAnsi"/>
                <w:sz w:val="24"/>
                <w:szCs w:val="24"/>
              </w:rPr>
              <w:t>into</w:t>
            </w:r>
            <w:r w:rsidRPr="00195025">
              <w:rPr>
                <w:rFonts w:asciiTheme="minorHAnsi" w:eastAsia="Times New Roman" w:hAnsiTheme="minorHAnsi" w:cstheme="minorHAnsi"/>
                <w:spacing w:val="65"/>
                <w:sz w:val="24"/>
                <w:szCs w:val="24"/>
              </w:rPr>
              <w:t xml:space="preserve"> </w:t>
            </w:r>
            <w:r w:rsidRPr="00195025">
              <w:rPr>
                <w:rFonts w:asciiTheme="minorHAnsi" w:eastAsia="Times New Roman" w:hAnsiTheme="minorHAnsi" w:cstheme="minorHAnsi"/>
                <w:sz w:val="24"/>
                <w:szCs w:val="24"/>
              </w:rPr>
              <w:t>E</w:t>
            </w:r>
            <w:r w:rsidRPr="00195025">
              <w:rPr>
                <w:rFonts w:asciiTheme="minorHAnsi" w:eastAsia="Times New Roman" w:hAnsiTheme="minorHAnsi" w:cstheme="minorHAnsi"/>
                <w:spacing w:val="1"/>
                <w:sz w:val="24"/>
                <w:szCs w:val="24"/>
              </w:rPr>
              <w:t>x</w:t>
            </w:r>
            <w:r w:rsidRPr="00195025">
              <w:rPr>
                <w:rFonts w:asciiTheme="minorHAnsi" w:eastAsia="Times New Roman" w:hAnsiTheme="minorHAnsi" w:cstheme="minorHAnsi"/>
                <w:sz w:val="24"/>
                <w:szCs w:val="24"/>
              </w:rPr>
              <w:t>pre</w:t>
            </w:r>
            <w:r w:rsidRPr="00195025">
              <w:rPr>
                <w:rFonts w:asciiTheme="minorHAnsi" w:eastAsia="Times New Roman" w:hAnsiTheme="minorHAnsi" w:cstheme="minorHAnsi"/>
                <w:spacing w:val="-1"/>
                <w:sz w:val="24"/>
                <w:szCs w:val="24"/>
              </w:rPr>
              <w:t>s</w:t>
            </w:r>
            <w:r w:rsidRPr="00195025">
              <w:rPr>
                <w:rFonts w:asciiTheme="minorHAnsi" w:eastAsia="Times New Roman" w:hAnsiTheme="minorHAnsi" w:cstheme="minorHAnsi"/>
                <w:sz w:val="24"/>
                <w:szCs w:val="24"/>
              </w:rPr>
              <w:t>sio</w:t>
            </w:r>
            <w:r w:rsidRPr="00195025">
              <w:rPr>
                <w:rFonts w:asciiTheme="minorHAnsi" w:eastAsia="Times New Roman" w:hAnsiTheme="minorHAnsi" w:cstheme="minorHAnsi"/>
                <w:spacing w:val="-1"/>
                <w:sz w:val="24"/>
                <w:szCs w:val="24"/>
              </w:rPr>
              <w:t>n</w:t>
            </w:r>
            <w:r w:rsidRPr="00195025">
              <w:rPr>
                <w:rFonts w:asciiTheme="minorHAnsi" w:eastAsia="Times New Roman" w:hAnsiTheme="minorHAnsi" w:cstheme="minorHAnsi"/>
                <w:sz w:val="24"/>
                <w:szCs w:val="24"/>
              </w:rPr>
              <w:t>,</w:t>
            </w:r>
            <w:r w:rsidRPr="00195025">
              <w:rPr>
                <w:rFonts w:asciiTheme="minorHAnsi" w:eastAsia="Times New Roman" w:hAnsiTheme="minorHAnsi" w:cstheme="minorHAnsi"/>
                <w:spacing w:val="65"/>
                <w:sz w:val="24"/>
                <w:szCs w:val="24"/>
              </w:rPr>
              <w:t xml:space="preserve"> </w:t>
            </w:r>
            <w:r w:rsidRPr="00195025">
              <w:rPr>
                <w:rFonts w:asciiTheme="minorHAnsi" w:eastAsia="Times New Roman" w:hAnsiTheme="minorHAnsi" w:cstheme="minorHAnsi"/>
                <w:sz w:val="24"/>
                <w:szCs w:val="24"/>
              </w:rPr>
              <w:t>and</w:t>
            </w:r>
            <w:r w:rsidRPr="00195025">
              <w:rPr>
                <w:rFonts w:asciiTheme="minorHAnsi" w:eastAsia="Times New Roman" w:hAnsiTheme="minorHAnsi" w:cstheme="minorHAnsi"/>
                <w:spacing w:val="65"/>
                <w:sz w:val="24"/>
                <w:szCs w:val="24"/>
              </w:rPr>
              <w:t xml:space="preserve"> </w:t>
            </w:r>
            <w:r w:rsidRPr="00195025">
              <w:rPr>
                <w:rFonts w:asciiTheme="minorHAnsi" w:eastAsia="Times New Roman" w:hAnsiTheme="minorHAnsi" w:cstheme="minorHAnsi"/>
                <w:sz w:val="24"/>
                <w:szCs w:val="24"/>
              </w:rPr>
              <w:t>we</w:t>
            </w:r>
            <w:r w:rsidRPr="00195025">
              <w:rPr>
                <w:rFonts w:asciiTheme="minorHAnsi" w:eastAsia="Times New Roman" w:hAnsiTheme="minorHAnsi" w:cstheme="minorHAnsi"/>
                <w:spacing w:val="67"/>
                <w:sz w:val="24"/>
                <w:szCs w:val="24"/>
              </w:rPr>
              <w:t xml:space="preserve"> </w:t>
            </w:r>
            <w:r w:rsidRPr="00195025">
              <w:rPr>
                <w:rFonts w:asciiTheme="minorHAnsi" w:eastAsia="Times New Roman" w:hAnsiTheme="minorHAnsi" w:cstheme="minorHAnsi"/>
                <w:sz w:val="24"/>
                <w:szCs w:val="24"/>
              </w:rPr>
              <w:t>repeat</w:t>
            </w:r>
            <w:r w:rsidRPr="00195025">
              <w:rPr>
                <w:rFonts w:asciiTheme="minorHAnsi" w:eastAsia="Times New Roman" w:hAnsiTheme="minorHAnsi" w:cstheme="minorHAnsi"/>
                <w:spacing w:val="64"/>
                <w:sz w:val="24"/>
                <w:szCs w:val="24"/>
              </w:rPr>
              <w:t xml:space="preserve"> </w:t>
            </w:r>
            <w:r w:rsidRPr="00195025">
              <w:rPr>
                <w:rFonts w:asciiTheme="minorHAnsi" w:eastAsia="Times New Roman" w:hAnsiTheme="minorHAnsi" w:cstheme="minorHAnsi"/>
                <w:sz w:val="24"/>
                <w:szCs w:val="24"/>
              </w:rPr>
              <w:t>t</w:t>
            </w:r>
            <w:r w:rsidRPr="00195025">
              <w:rPr>
                <w:rFonts w:asciiTheme="minorHAnsi" w:eastAsia="Times New Roman" w:hAnsiTheme="minorHAnsi" w:cstheme="minorHAnsi"/>
                <w:spacing w:val="1"/>
                <w:sz w:val="24"/>
                <w:szCs w:val="24"/>
              </w:rPr>
              <w:t>h</w:t>
            </w:r>
            <w:r w:rsidRPr="00195025">
              <w:rPr>
                <w:rFonts w:asciiTheme="minorHAnsi" w:eastAsia="Times New Roman" w:hAnsiTheme="minorHAnsi" w:cstheme="minorHAnsi"/>
                <w:sz w:val="24"/>
                <w:szCs w:val="24"/>
              </w:rPr>
              <w:t>e pro</w:t>
            </w:r>
            <w:r w:rsidRPr="00195025">
              <w:rPr>
                <w:rFonts w:asciiTheme="minorHAnsi" w:eastAsia="Times New Roman" w:hAnsiTheme="minorHAnsi" w:cstheme="minorHAnsi"/>
                <w:spacing w:val="-1"/>
                <w:sz w:val="24"/>
                <w:szCs w:val="24"/>
              </w:rPr>
              <w:t>c</w:t>
            </w:r>
            <w:r w:rsidRPr="00195025">
              <w:rPr>
                <w:rFonts w:asciiTheme="minorHAnsi" w:eastAsia="Times New Roman" w:hAnsiTheme="minorHAnsi" w:cstheme="minorHAnsi"/>
                <w:sz w:val="24"/>
                <w:szCs w:val="24"/>
              </w:rPr>
              <w:t xml:space="preserve">ess </w:t>
            </w:r>
            <w:r w:rsidRPr="00195025">
              <w:rPr>
                <w:rFonts w:asciiTheme="minorHAnsi" w:eastAsia="Times New Roman" w:hAnsiTheme="minorHAnsi" w:cstheme="minorHAnsi"/>
                <w:spacing w:val="-1"/>
                <w:sz w:val="24"/>
                <w:szCs w:val="24"/>
              </w:rPr>
              <w:t>f</w:t>
            </w:r>
            <w:r w:rsidRPr="00195025">
              <w:rPr>
                <w:rFonts w:asciiTheme="minorHAnsi" w:eastAsia="Times New Roman" w:hAnsiTheme="minorHAnsi" w:cstheme="minorHAnsi"/>
                <w:sz w:val="24"/>
                <w:szCs w:val="24"/>
              </w:rPr>
              <w:t>or t</w:t>
            </w:r>
            <w:r w:rsidRPr="00195025">
              <w:rPr>
                <w:rFonts w:asciiTheme="minorHAnsi" w:eastAsia="Times New Roman" w:hAnsiTheme="minorHAnsi" w:cstheme="minorHAnsi"/>
                <w:spacing w:val="-1"/>
                <w:sz w:val="24"/>
                <w:szCs w:val="24"/>
              </w:rPr>
              <w:t>h</w:t>
            </w:r>
            <w:r w:rsidRPr="00195025">
              <w:rPr>
                <w:rFonts w:asciiTheme="minorHAnsi" w:eastAsia="Times New Roman" w:hAnsiTheme="minorHAnsi" w:cstheme="minorHAnsi"/>
                <w:sz w:val="24"/>
                <w:szCs w:val="24"/>
              </w:rPr>
              <w:t>e n</w:t>
            </w:r>
            <w:r w:rsidRPr="00195025">
              <w:rPr>
                <w:rFonts w:asciiTheme="minorHAnsi" w:eastAsia="Times New Roman" w:hAnsiTheme="minorHAnsi" w:cstheme="minorHAnsi"/>
                <w:spacing w:val="-1"/>
                <w:sz w:val="24"/>
                <w:szCs w:val="24"/>
              </w:rPr>
              <w:t>e</w:t>
            </w:r>
            <w:r w:rsidRPr="00195025">
              <w:rPr>
                <w:rFonts w:asciiTheme="minorHAnsi" w:eastAsia="Times New Roman" w:hAnsiTheme="minorHAnsi" w:cstheme="minorHAnsi"/>
                <w:sz w:val="24"/>
                <w:szCs w:val="24"/>
              </w:rPr>
              <w:t>w fo</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 xml:space="preserve">m1, </w:t>
            </w:r>
            <w:r w:rsidRPr="00195025">
              <w:rPr>
                <w:rFonts w:asciiTheme="minorHAnsi" w:eastAsia="Times New Roman" w:hAnsiTheme="minorHAnsi" w:cstheme="minorHAnsi"/>
                <w:spacing w:val="-1"/>
                <w:sz w:val="24"/>
                <w:szCs w:val="24"/>
              </w:rPr>
              <w:t>f</w:t>
            </w:r>
            <w:r w:rsidRPr="00195025">
              <w:rPr>
                <w:rFonts w:asciiTheme="minorHAnsi" w:eastAsia="Times New Roman" w:hAnsiTheme="minorHAnsi" w:cstheme="minorHAnsi"/>
                <w:sz w:val="24"/>
                <w:szCs w:val="24"/>
              </w:rPr>
              <w:t>orm</w:t>
            </w:r>
            <w:r w:rsidRPr="00195025">
              <w:rPr>
                <w:rFonts w:asciiTheme="minorHAnsi" w:eastAsia="Times New Roman" w:hAnsiTheme="minorHAnsi" w:cstheme="minorHAnsi"/>
                <w:spacing w:val="-1"/>
                <w:sz w:val="24"/>
                <w:szCs w:val="24"/>
              </w:rPr>
              <w:t>2</w:t>
            </w:r>
            <w:r w:rsidRPr="00195025">
              <w:rPr>
                <w:rFonts w:asciiTheme="minorHAnsi" w:eastAsia="Times New Roman" w:hAnsiTheme="minorHAnsi" w:cstheme="minorHAnsi"/>
                <w:sz w:val="24"/>
                <w:szCs w:val="24"/>
              </w:rPr>
              <w:t>, a</w:t>
            </w:r>
            <w:r w:rsidRPr="00195025">
              <w:rPr>
                <w:rFonts w:asciiTheme="minorHAnsi" w:eastAsia="Times New Roman" w:hAnsiTheme="minorHAnsi" w:cstheme="minorHAnsi"/>
                <w:spacing w:val="-1"/>
                <w:sz w:val="24"/>
                <w:szCs w:val="24"/>
              </w:rPr>
              <w:t>n</w:t>
            </w:r>
            <w:r w:rsidRPr="00195025">
              <w:rPr>
                <w:rFonts w:asciiTheme="minorHAnsi" w:eastAsia="Times New Roman" w:hAnsiTheme="minorHAnsi" w:cstheme="minorHAnsi"/>
                <w:sz w:val="24"/>
                <w:szCs w:val="24"/>
              </w:rPr>
              <w:t>d as</w:t>
            </w:r>
            <w:r w:rsidRPr="00195025">
              <w:rPr>
                <w:rFonts w:asciiTheme="minorHAnsi" w:eastAsia="Times New Roman" w:hAnsiTheme="minorHAnsi" w:cstheme="minorHAnsi"/>
                <w:spacing w:val="-1"/>
                <w:sz w:val="24"/>
                <w:szCs w:val="24"/>
              </w:rPr>
              <w:t>s</w:t>
            </w:r>
            <w:r w:rsidRPr="00195025">
              <w:rPr>
                <w:rFonts w:asciiTheme="minorHAnsi" w:eastAsia="Times New Roman" w:hAnsiTheme="minorHAnsi" w:cstheme="minorHAnsi"/>
                <w:sz w:val="24"/>
                <w:szCs w:val="24"/>
              </w:rPr>
              <w:t>ign.</w:t>
            </w: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r w:rsidRPr="00195025">
              <w:rPr>
                <w:rFonts w:asciiTheme="minorHAnsi" w:eastAsia="Times New Roman" w:hAnsiTheme="minorHAnsi" w:cstheme="minorHAnsi"/>
                <w:sz w:val="24"/>
                <w:szCs w:val="24"/>
              </w:rPr>
              <w:t>FUN</w:t>
            </w:r>
            <w:r w:rsidRPr="00195025">
              <w:rPr>
                <w:rFonts w:asciiTheme="minorHAnsi" w:eastAsia="Times New Roman" w:hAnsiTheme="minorHAnsi" w:cstheme="minorHAnsi"/>
                <w:spacing w:val="-1"/>
                <w:sz w:val="24"/>
                <w:szCs w:val="24"/>
              </w:rPr>
              <w:t>C</w:t>
            </w:r>
            <w:r w:rsidRPr="00195025">
              <w:rPr>
                <w:rFonts w:asciiTheme="minorHAnsi" w:eastAsia="Times New Roman" w:hAnsiTheme="minorHAnsi" w:cstheme="minorHAnsi"/>
                <w:sz w:val="24"/>
                <w:szCs w:val="24"/>
              </w:rPr>
              <w:t>TION</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Fin</w:t>
            </w:r>
            <w:r w:rsidRPr="00195025">
              <w:rPr>
                <w:rFonts w:asciiTheme="minorHAnsi" w:eastAsia="Times New Roman" w:hAnsiTheme="minorHAnsi" w:cstheme="minorHAnsi"/>
                <w:spacing w:val="-1"/>
                <w:sz w:val="24"/>
                <w:szCs w:val="24"/>
              </w:rPr>
              <w:t>d</w:t>
            </w:r>
            <w:r w:rsidRPr="00195025">
              <w:rPr>
                <w:rFonts w:asciiTheme="minorHAnsi" w:eastAsia="Times New Roman" w:hAnsiTheme="minorHAnsi" w:cstheme="minorHAnsi"/>
                <w:sz w:val="24"/>
                <w:szCs w:val="24"/>
              </w:rPr>
              <w:t>-Di</w:t>
            </w:r>
            <w:r w:rsidRPr="00195025">
              <w:rPr>
                <w:rFonts w:asciiTheme="minorHAnsi" w:eastAsia="Times New Roman" w:hAnsiTheme="minorHAnsi" w:cstheme="minorHAnsi"/>
                <w:spacing w:val="-1"/>
                <w:sz w:val="24"/>
                <w:szCs w:val="24"/>
              </w:rPr>
              <w:t>f</w:t>
            </w:r>
            <w:r w:rsidRPr="00195025">
              <w:rPr>
                <w:rFonts w:asciiTheme="minorHAnsi" w:eastAsia="Times New Roman" w:hAnsiTheme="minorHAnsi" w:cstheme="minorHAnsi"/>
                <w:sz w:val="24"/>
                <w:szCs w:val="24"/>
              </w:rPr>
              <w:t>fer</w:t>
            </w:r>
            <w:r w:rsidRPr="00195025">
              <w:rPr>
                <w:rFonts w:asciiTheme="minorHAnsi" w:eastAsia="Times New Roman" w:hAnsiTheme="minorHAnsi" w:cstheme="minorHAnsi"/>
                <w:spacing w:val="-1"/>
                <w:sz w:val="24"/>
                <w:szCs w:val="24"/>
              </w:rPr>
              <w:t>e</w:t>
            </w:r>
            <w:r w:rsidRPr="00195025">
              <w:rPr>
                <w:rFonts w:asciiTheme="minorHAnsi" w:eastAsia="Times New Roman" w:hAnsiTheme="minorHAnsi" w:cstheme="minorHAnsi"/>
                <w:sz w:val="24"/>
                <w:szCs w:val="24"/>
              </w:rPr>
              <w:t>nce</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WITH</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PAR</w:t>
            </w:r>
            <w:r w:rsidRPr="00195025">
              <w:rPr>
                <w:rFonts w:asciiTheme="minorHAnsi" w:eastAsia="Times New Roman" w:hAnsiTheme="minorHAnsi" w:cstheme="minorHAnsi"/>
                <w:spacing w:val="-1"/>
                <w:sz w:val="24"/>
                <w:szCs w:val="24"/>
              </w:rPr>
              <w:t>A</w:t>
            </w:r>
            <w:r w:rsidRPr="00195025">
              <w:rPr>
                <w:rFonts w:asciiTheme="minorHAnsi" w:eastAsia="Times New Roman" w:hAnsiTheme="minorHAnsi" w:cstheme="minorHAnsi"/>
                <w:sz w:val="24"/>
                <w:szCs w:val="24"/>
              </w:rPr>
              <w:t>MET</w:t>
            </w:r>
            <w:r w:rsidRPr="00195025">
              <w:rPr>
                <w:rFonts w:asciiTheme="minorHAnsi" w:eastAsia="Times New Roman" w:hAnsiTheme="minorHAnsi" w:cstheme="minorHAnsi"/>
                <w:spacing w:val="-1"/>
                <w:sz w:val="24"/>
                <w:szCs w:val="24"/>
              </w:rPr>
              <w:t>E</w:t>
            </w:r>
            <w:r w:rsidRPr="00195025">
              <w:rPr>
                <w:rFonts w:asciiTheme="minorHAnsi" w:eastAsia="Times New Roman" w:hAnsiTheme="minorHAnsi" w:cstheme="minorHAnsi"/>
                <w:sz w:val="24"/>
                <w:szCs w:val="24"/>
              </w:rPr>
              <w:t xml:space="preserve">RS </w:t>
            </w:r>
            <w:r w:rsidRPr="00195025">
              <w:rPr>
                <w:rFonts w:asciiTheme="minorHAnsi" w:eastAsia="Times New Roman" w:hAnsiTheme="minorHAnsi" w:cstheme="minorHAnsi"/>
                <w:spacing w:val="-1"/>
                <w:sz w:val="24"/>
                <w:szCs w:val="24"/>
              </w:rPr>
              <w:t>f</w:t>
            </w:r>
            <w:r w:rsidRPr="00195025">
              <w:rPr>
                <w:rFonts w:asciiTheme="minorHAnsi" w:eastAsia="Times New Roman" w:hAnsiTheme="minorHAnsi" w:cstheme="minorHAnsi"/>
                <w:sz w:val="24"/>
                <w:szCs w:val="24"/>
              </w:rPr>
              <w:t>orm1</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 xml:space="preserve">and </w:t>
            </w:r>
            <w:r w:rsidRPr="00195025">
              <w:rPr>
                <w:rFonts w:asciiTheme="minorHAnsi" w:eastAsia="Times New Roman" w:hAnsiTheme="minorHAnsi" w:cstheme="minorHAnsi"/>
                <w:spacing w:val="-1"/>
                <w:sz w:val="24"/>
                <w:szCs w:val="24"/>
              </w:rPr>
              <w:t>f</w:t>
            </w:r>
            <w:r w:rsidRPr="00195025">
              <w:rPr>
                <w:rFonts w:asciiTheme="minorHAnsi" w:eastAsia="Times New Roman" w:hAnsiTheme="minorHAnsi" w:cstheme="minorHAnsi"/>
                <w:sz w:val="24"/>
                <w:szCs w:val="24"/>
              </w:rPr>
              <w:t>or</w:t>
            </w:r>
            <w:r w:rsidRPr="00195025">
              <w:rPr>
                <w:rFonts w:asciiTheme="minorHAnsi" w:eastAsia="Times New Roman" w:hAnsiTheme="minorHAnsi" w:cstheme="minorHAnsi"/>
                <w:spacing w:val="-1"/>
                <w:sz w:val="24"/>
                <w:szCs w:val="24"/>
              </w:rPr>
              <w:t>m</w:t>
            </w:r>
            <w:r w:rsidRPr="00195025">
              <w:rPr>
                <w:rFonts w:asciiTheme="minorHAnsi" w:eastAsia="Times New Roman" w:hAnsiTheme="minorHAnsi" w:cstheme="minorHAnsi"/>
                <w:sz w:val="24"/>
                <w:szCs w:val="24"/>
              </w:rPr>
              <w:t>2 RE</w:t>
            </w:r>
            <w:r w:rsidRPr="00195025">
              <w:rPr>
                <w:rFonts w:asciiTheme="minorHAnsi" w:eastAsia="Times New Roman" w:hAnsiTheme="minorHAnsi" w:cstheme="minorHAnsi"/>
                <w:spacing w:val="-1"/>
                <w:sz w:val="24"/>
                <w:szCs w:val="24"/>
              </w:rPr>
              <w:t>T</w:t>
            </w:r>
            <w:r w:rsidRPr="00195025">
              <w:rPr>
                <w:rFonts w:asciiTheme="minorHAnsi" w:eastAsia="Times New Roman" w:hAnsiTheme="minorHAnsi" w:cstheme="minorHAnsi"/>
                <w:sz w:val="24"/>
                <w:szCs w:val="24"/>
              </w:rPr>
              <w:t>URNS</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pai</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 whe</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e fo</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m1 a</w:t>
            </w:r>
            <w:r w:rsidRPr="00195025">
              <w:rPr>
                <w:rFonts w:asciiTheme="minorHAnsi" w:eastAsia="Times New Roman" w:hAnsiTheme="minorHAnsi" w:cstheme="minorHAnsi"/>
                <w:spacing w:val="-1"/>
                <w:sz w:val="24"/>
                <w:szCs w:val="24"/>
              </w:rPr>
              <w:t>n</w:t>
            </w:r>
            <w:r w:rsidRPr="00195025">
              <w:rPr>
                <w:rFonts w:asciiTheme="minorHAnsi" w:eastAsia="Times New Roman" w:hAnsiTheme="minorHAnsi" w:cstheme="minorHAnsi"/>
                <w:sz w:val="24"/>
                <w:szCs w:val="24"/>
              </w:rPr>
              <w:t>d f</w:t>
            </w:r>
            <w:r w:rsidRPr="00195025">
              <w:rPr>
                <w:rFonts w:asciiTheme="minorHAnsi" w:eastAsia="Times New Roman" w:hAnsiTheme="minorHAnsi" w:cstheme="minorHAnsi"/>
                <w:spacing w:val="-1"/>
                <w:sz w:val="24"/>
                <w:szCs w:val="24"/>
              </w:rPr>
              <w:t>o</w:t>
            </w:r>
            <w:r w:rsidRPr="00195025">
              <w:rPr>
                <w:rFonts w:asciiTheme="minorHAnsi" w:eastAsia="Times New Roman" w:hAnsiTheme="minorHAnsi" w:cstheme="minorHAnsi"/>
                <w:sz w:val="24"/>
                <w:szCs w:val="24"/>
              </w:rPr>
              <w:t xml:space="preserve">rm2 </w:t>
            </w:r>
            <w:r w:rsidRPr="00195025">
              <w:rPr>
                <w:rFonts w:asciiTheme="minorHAnsi" w:eastAsia="Times New Roman" w:hAnsiTheme="minorHAnsi" w:cstheme="minorHAnsi"/>
                <w:spacing w:val="-1"/>
                <w:sz w:val="24"/>
                <w:szCs w:val="24"/>
              </w:rPr>
              <w:t>a</w:t>
            </w:r>
            <w:r w:rsidRPr="00195025">
              <w:rPr>
                <w:rFonts w:asciiTheme="minorHAnsi" w:eastAsia="Times New Roman" w:hAnsiTheme="minorHAnsi" w:cstheme="minorHAnsi"/>
                <w:sz w:val="24"/>
                <w:szCs w:val="24"/>
              </w:rPr>
              <w:t>re e</w:t>
            </w:r>
            <w:r w:rsidRPr="00195025">
              <w:rPr>
                <w:rFonts w:asciiTheme="minorHAnsi" w:eastAsia="Times New Roman" w:hAnsiTheme="minorHAnsi" w:cstheme="minorHAnsi"/>
                <w:spacing w:val="-1"/>
                <w:sz w:val="24"/>
                <w:szCs w:val="24"/>
              </w:rPr>
              <w:t>-</w:t>
            </w:r>
            <w:r w:rsidRPr="00195025">
              <w:rPr>
                <w:rFonts w:asciiTheme="minorHAnsi" w:eastAsia="Times New Roman" w:hAnsiTheme="minorHAnsi" w:cstheme="minorHAnsi"/>
                <w:sz w:val="24"/>
                <w:szCs w:val="24"/>
              </w:rPr>
              <w:t>exp</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es</w:t>
            </w:r>
            <w:r w:rsidRPr="00195025">
              <w:rPr>
                <w:rFonts w:asciiTheme="minorHAnsi" w:eastAsia="Times New Roman" w:hAnsiTheme="minorHAnsi" w:cstheme="minorHAnsi"/>
                <w:spacing w:val="-1"/>
                <w:sz w:val="24"/>
                <w:szCs w:val="24"/>
              </w:rPr>
              <w:t>s</w:t>
            </w:r>
            <w:r w:rsidRPr="00195025">
              <w:rPr>
                <w:rFonts w:asciiTheme="minorHAnsi" w:eastAsia="Times New Roman" w:hAnsiTheme="minorHAnsi" w:cstheme="minorHAnsi"/>
                <w:sz w:val="24"/>
                <w:szCs w:val="24"/>
              </w:rPr>
              <w:t>ion</w:t>
            </w:r>
            <w:r w:rsidRPr="00195025">
              <w:rPr>
                <w:rFonts w:asciiTheme="minorHAnsi" w:eastAsia="Times New Roman" w:hAnsiTheme="minorHAnsi" w:cstheme="minorHAnsi"/>
                <w:spacing w:val="-1"/>
                <w:sz w:val="24"/>
                <w:szCs w:val="24"/>
              </w:rPr>
              <w:t>s</w:t>
            </w:r>
            <w:r w:rsidRPr="00195025">
              <w:rPr>
                <w:rFonts w:asciiTheme="minorHAnsi" w:eastAsia="Times New Roman" w:hAnsiTheme="minorHAnsi" w:cstheme="minorHAnsi"/>
                <w:sz w:val="24"/>
                <w:szCs w:val="24"/>
              </w:rPr>
              <w:t>.</w:t>
            </w: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r w:rsidRPr="00195025">
              <w:rPr>
                <w:rFonts w:asciiTheme="minorHAnsi" w:eastAsia="Times New Roman" w:hAnsiTheme="minorHAnsi" w:cstheme="minorHAnsi"/>
                <w:sz w:val="24"/>
                <w:szCs w:val="24"/>
              </w:rPr>
              <w:t>1. If</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for</w:t>
            </w:r>
            <w:r w:rsidRPr="00195025">
              <w:rPr>
                <w:rFonts w:asciiTheme="minorHAnsi" w:eastAsia="Times New Roman" w:hAnsiTheme="minorHAnsi" w:cstheme="minorHAnsi"/>
                <w:spacing w:val="-1"/>
                <w:sz w:val="24"/>
                <w:szCs w:val="24"/>
              </w:rPr>
              <w:t>m</w:t>
            </w:r>
            <w:r w:rsidRPr="00195025">
              <w:rPr>
                <w:rFonts w:asciiTheme="minorHAnsi" w:eastAsia="Times New Roman" w:hAnsiTheme="minorHAnsi" w:cstheme="minorHAnsi"/>
                <w:sz w:val="24"/>
                <w:szCs w:val="24"/>
              </w:rPr>
              <w:t>1 and</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fo</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m2 a</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e the</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sa</w:t>
            </w:r>
            <w:r w:rsidRPr="00195025">
              <w:rPr>
                <w:rFonts w:asciiTheme="minorHAnsi" w:eastAsia="Times New Roman" w:hAnsiTheme="minorHAnsi" w:cstheme="minorHAnsi"/>
                <w:spacing w:val="-1"/>
                <w:sz w:val="24"/>
                <w:szCs w:val="24"/>
              </w:rPr>
              <w:t>m</w:t>
            </w:r>
            <w:r w:rsidRPr="00195025">
              <w:rPr>
                <w:rFonts w:asciiTheme="minorHAnsi" w:eastAsia="Times New Roman" w:hAnsiTheme="minorHAnsi" w:cstheme="minorHAnsi"/>
                <w:sz w:val="24"/>
                <w:szCs w:val="24"/>
              </w:rPr>
              <w:t>e va</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iab</w:t>
            </w:r>
            <w:r w:rsidRPr="00195025">
              <w:rPr>
                <w:rFonts w:asciiTheme="minorHAnsi" w:eastAsia="Times New Roman" w:hAnsiTheme="minorHAnsi" w:cstheme="minorHAnsi"/>
                <w:spacing w:val="-1"/>
                <w:sz w:val="24"/>
                <w:szCs w:val="24"/>
              </w:rPr>
              <w:t>l</w:t>
            </w:r>
            <w:r w:rsidRPr="00195025">
              <w:rPr>
                <w:rFonts w:asciiTheme="minorHAnsi" w:eastAsia="Times New Roman" w:hAnsiTheme="minorHAnsi" w:cstheme="minorHAnsi"/>
                <w:sz w:val="24"/>
                <w:szCs w:val="24"/>
              </w:rPr>
              <w:t>e, r</w:t>
            </w:r>
            <w:r w:rsidRPr="00195025">
              <w:rPr>
                <w:rFonts w:asciiTheme="minorHAnsi" w:eastAsia="Times New Roman" w:hAnsiTheme="minorHAnsi" w:cstheme="minorHAnsi"/>
                <w:spacing w:val="-1"/>
                <w:sz w:val="24"/>
                <w:szCs w:val="24"/>
              </w:rPr>
              <w:t>e</w:t>
            </w:r>
            <w:r w:rsidRPr="00195025">
              <w:rPr>
                <w:rFonts w:asciiTheme="minorHAnsi" w:eastAsia="Times New Roman" w:hAnsiTheme="minorHAnsi" w:cstheme="minorHAnsi"/>
                <w:sz w:val="24"/>
                <w:szCs w:val="24"/>
              </w:rPr>
              <w:t>tu</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n ni</w:t>
            </w:r>
            <w:r w:rsidRPr="00195025">
              <w:rPr>
                <w:rFonts w:asciiTheme="minorHAnsi" w:eastAsia="Times New Roman" w:hAnsiTheme="minorHAnsi" w:cstheme="minorHAnsi"/>
                <w:spacing w:val="-1"/>
                <w:sz w:val="24"/>
                <w:szCs w:val="24"/>
              </w:rPr>
              <w:t>l</w:t>
            </w:r>
            <w:r w:rsidRPr="00195025">
              <w:rPr>
                <w:rFonts w:asciiTheme="minorHAnsi" w:eastAsia="Times New Roman" w:hAnsiTheme="minorHAnsi" w:cstheme="minorHAnsi"/>
                <w:sz w:val="24"/>
                <w:szCs w:val="24"/>
              </w:rPr>
              <w:t>.</w:t>
            </w: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r w:rsidRPr="00195025">
              <w:rPr>
                <w:rFonts w:asciiTheme="minorHAnsi" w:eastAsia="Times New Roman" w:hAnsiTheme="minorHAnsi" w:cstheme="minorHAnsi"/>
                <w:sz w:val="24"/>
                <w:szCs w:val="24"/>
              </w:rPr>
              <w:t>2.</w:t>
            </w:r>
            <w:r w:rsidRPr="00195025">
              <w:rPr>
                <w:rFonts w:asciiTheme="minorHAnsi" w:eastAsia="Times New Roman" w:hAnsiTheme="minorHAnsi" w:cstheme="minorHAnsi"/>
                <w:spacing w:val="27"/>
                <w:sz w:val="24"/>
                <w:szCs w:val="24"/>
              </w:rPr>
              <w:t xml:space="preserve"> </w:t>
            </w:r>
            <w:r w:rsidRPr="00195025">
              <w:rPr>
                <w:rFonts w:asciiTheme="minorHAnsi" w:eastAsia="Times New Roman" w:hAnsiTheme="minorHAnsi" w:cstheme="minorHAnsi"/>
                <w:sz w:val="24"/>
                <w:szCs w:val="24"/>
              </w:rPr>
              <w:t>Oth</w:t>
            </w:r>
            <w:r w:rsidRPr="00195025">
              <w:rPr>
                <w:rFonts w:asciiTheme="minorHAnsi" w:eastAsia="Times New Roman" w:hAnsiTheme="minorHAnsi" w:cstheme="minorHAnsi"/>
                <w:spacing w:val="-1"/>
                <w:sz w:val="24"/>
                <w:szCs w:val="24"/>
              </w:rPr>
              <w:t>e</w:t>
            </w:r>
            <w:r w:rsidRPr="00195025">
              <w:rPr>
                <w:rFonts w:asciiTheme="minorHAnsi" w:eastAsia="Times New Roman" w:hAnsiTheme="minorHAnsi" w:cstheme="minorHAnsi"/>
                <w:sz w:val="24"/>
                <w:szCs w:val="24"/>
              </w:rPr>
              <w:t>rwi</w:t>
            </w:r>
            <w:r w:rsidRPr="00195025">
              <w:rPr>
                <w:rFonts w:asciiTheme="minorHAnsi" w:eastAsia="Times New Roman" w:hAnsiTheme="minorHAnsi" w:cstheme="minorHAnsi"/>
                <w:spacing w:val="-1"/>
                <w:sz w:val="24"/>
                <w:szCs w:val="24"/>
              </w:rPr>
              <w:t>s</w:t>
            </w:r>
            <w:r w:rsidRPr="00195025">
              <w:rPr>
                <w:rFonts w:asciiTheme="minorHAnsi" w:eastAsia="Times New Roman" w:hAnsiTheme="minorHAnsi" w:cstheme="minorHAnsi"/>
                <w:sz w:val="24"/>
                <w:szCs w:val="24"/>
              </w:rPr>
              <w:t>e,</w:t>
            </w:r>
            <w:r w:rsidRPr="00195025">
              <w:rPr>
                <w:rFonts w:asciiTheme="minorHAnsi" w:eastAsia="Times New Roman" w:hAnsiTheme="minorHAnsi" w:cstheme="minorHAnsi"/>
                <w:spacing w:val="26"/>
                <w:sz w:val="24"/>
                <w:szCs w:val="24"/>
              </w:rPr>
              <w:t xml:space="preserve"> </w:t>
            </w:r>
            <w:r w:rsidRPr="00195025">
              <w:rPr>
                <w:rFonts w:asciiTheme="minorHAnsi" w:eastAsia="Times New Roman" w:hAnsiTheme="minorHAnsi" w:cstheme="minorHAnsi"/>
                <w:sz w:val="24"/>
                <w:szCs w:val="24"/>
              </w:rPr>
              <w:t>if</w:t>
            </w:r>
            <w:r w:rsidRPr="00195025">
              <w:rPr>
                <w:rFonts w:asciiTheme="minorHAnsi" w:eastAsia="Times New Roman" w:hAnsiTheme="minorHAnsi" w:cstheme="minorHAnsi"/>
                <w:spacing w:val="28"/>
                <w:sz w:val="24"/>
                <w:szCs w:val="24"/>
              </w:rPr>
              <w:t xml:space="preserve"> </w:t>
            </w:r>
            <w:r w:rsidRPr="00195025">
              <w:rPr>
                <w:rFonts w:asciiTheme="minorHAnsi" w:eastAsia="Times New Roman" w:hAnsiTheme="minorHAnsi" w:cstheme="minorHAnsi"/>
                <w:sz w:val="24"/>
                <w:szCs w:val="24"/>
              </w:rPr>
              <w:t>eit</w:t>
            </w:r>
            <w:r w:rsidRPr="00195025">
              <w:rPr>
                <w:rFonts w:asciiTheme="minorHAnsi" w:eastAsia="Times New Roman" w:hAnsiTheme="minorHAnsi" w:cstheme="minorHAnsi"/>
                <w:spacing w:val="-1"/>
                <w:sz w:val="24"/>
                <w:szCs w:val="24"/>
              </w:rPr>
              <w:t>h</w:t>
            </w:r>
            <w:r w:rsidRPr="00195025">
              <w:rPr>
                <w:rFonts w:asciiTheme="minorHAnsi" w:eastAsia="Times New Roman" w:hAnsiTheme="minorHAnsi" w:cstheme="minorHAnsi"/>
                <w:sz w:val="24"/>
                <w:szCs w:val="24"/>
              </w:rPr>
              <w:t>er</w:t>
            </w:r>
            <w:r w:rsidRPr="00195025">
              <w:rPr>
                <w:rFonts w:asciiTheme="minorHAnsi" w:eastAsia="Times New Roman" w:hAnsiTheme="minorHAnsi" w:cstheme="minorHAnsi"/>
                <w:spacing w:val="27"/>
                <w:sz w:val="24"/>
                <w:szCs w:val="24"/>
              </w:rPr>
              <w:t xml:space="preserve"> </w:t>
            </w:r>
            <w:r w:rsidRPr="00195025">
              <w:rPr>
                <w:rFonts w:asciiTheme="minorHAnsi" w:eastAsia="Times New Roman" w:hAnsiTheme="minorHAnsi" w:cstheme="minorHAnsi"/>
                <w:sz w:val="24"/>
                <w:szCs w:val="24"/>
              </w:rPr>
              <w:t>for</w:t>
            </w:r>
            <w:r w:rsidRPr="00195025">
              <w:rPr>
                <w:rFonts w:asciiTheme="minorHAnsi" w:eastAsia="Times New Roman" w:hAnsiTheme="minorHAnsi" w:cstheme="minorHAnsi"/>
                <w:spacing w:val="-1"/>
                <w:sz w:val="24"/>
                <w:szCs w:val="24"/>
              </w:rPr>
              <w:t>m</w:t>
            </w:r>
            <w:r w:rsidRPr="00195025">
              <w:rPr>
                <w:rFonts w:asciiTheme="minorHAnsi" w:eastAsia="Times New Roman" w:hAnsiTheme="minorHAnsi" w:cstheme="minorHAnsi"/>
                <w:sz w:val="24"/>
                <w:szCs w:val="24"/>
              </w:rPr>
              <w:t>1</w:t>
            </w:r>
            <w:r w:rsidRPr="00195025">
              <w:rPr>
                <w:rFonts w:asciiTheme="minorHAnsi" w:eastAsia="Times New Roman" w:hAnsiTheme="minorHAnsi" w:cstheme="minorHAnsi"/>
                <w:spacing w:val="27"/>
                <w:sz w:val="24"/>
                <w:szCs w:val="24"/>
              </w:rPr>
              <w:t xml:space="preserve"> </w:t>
            </w:r>
            <w:r w:rsidRPr="00195025">
              <w:rPr>
                <w:rFonts w:asciiTheme="minorHAnsi" w:eastAsia="Times New Roman" w:hAnsiTheme="minorHAnsi" w:cstheme="minorHAnsi"/>
                <w:sz w:val="24"/>
                <w:szCs w:val="24"/>
              </w:rPr>
              <w:t>or</w:t>
            </w:r>
            <w:r w:rsidRPr="00195025">
              <w:rPr>
                <w:rFonts w:asciiTheme="minorHAnsi" w:eastAsia="Times New Roman" w:hAnsiTheme="minorHAnsi" w:cstheme="minorHAnsi"/>
                <w:spacing w:val="27"/>
                <w:sz w:val="24"/>
                <w:szCs w:val="24"/>
              </w:rPr>
              <w:t xml:space="preserve"> </w:t>
            </w:r>
            <w:r w:rsidRPr="00195025">
              <w:rPr>
                <w:rFonts w:asciiTheme="minorHAnsi" w:eastAsia="Times New Roman" w:hAnsiTheme="minorHAnsi" w:cstheme="minorHAnsi"/>
                <w:sz w:val="24"/>
                <w:szCs w:val="24"/>
              </w:rPr>
              <w:t>form2</w:t>
            </w:r>
            <w:r w:rsidRPr="00195025">
              <w:rPr>
                <w:rFonts w:asciiTheme="minorHAnsi" w:eastAsia="Times New Roman" w:hAnsiTheme="minorHAnsi" w:cstheme="minorHAnsi"/>
                <w:spacing w:val="26"/>
                <w:sz w:val="24"/>
                <w:szCs w:val="24"/>
              </w:rPr>
              <w:t xml:space="preserve"> </w:t>
            </w:r>
            <w:r w:rsidRPr="00195025">
              <w:rPr>
                <w:rFonts w:asciiTheme="minorHAnsi" w:eastAsia="Times New Roman" w:hAnsiTheme="minorHAnsi" w:cstheme="minorHAnsi"/>
                <w:sz w:val="24"/>
                <w:szCs w:val="24"/>
              </w:rPr>
              <w:t>is</w:t>
            </w:r>
            <w:r w:rsidRPr="00195025">
              <w:rPr>
                <w:rFonts w:asciiTheme="minorHAnsi" w:eastAsia="Times New Roman" w:hAnsiTheme="minorHAnsi" w:cstheme="minorHAnsi"/>
                <w:spacing w:val="27"/>
                <w:sz w:val="24"/>
                <w:szCs w:val="24"/>
              </w:rPr>
              <w:t xml:space="preserve"> </w:t>
            </w:r>
            <w:r w:rsidRPr="00195025">
              <w:rPr>
                <w:rFonts w:asciiTheme="minorHAnsi" w:eastAsia="Times New Roman" w:hAnsiTheme="minorHAnsi" w:cstheme="minorHAnsi"/>
                <w:sz w:val="24"/>
                <w:szCs w:val="24"/>
              </w:rPr>
              <w:t>a</w:t>
            </w:r>
            <w:r w:rsidRPr="00195025">
              <w:rPr>
                <w:rFonts w:asciiTheme="minorHAnsi" w:eastAsia="Times New Roman" w:hAnsiTheme="minorHAnsi" w:cstheme="minorHAnsi"/>
                <w:spacing w:val="27"/>
                <w:sz w:val="24"/>
                <w:szCs w:val="24"/>
              </w:rPr>
              <w:t xml:space="preserve"> </w:t>
            </w:r>
            <w:r w:rsidRPr="00195025">
              <w:rPr>
                <w:rFonts w:asciiTheme="minorHAnsi" w:eastAsia="Times New Roman" w:hAnsiTheme="minorHAnsi" w:cstheme="minorHAnsi"/>
                <w:sz w:val="24"/>
                <w:szCs w:val="24"/>
              </w:rPr>
              <w:t>variabl</w:t>
            </w:r>
            <w:r w:rsidRPr="00195025">
              <w:rPr>
                <w:rFonts w:asciiTheme="minorHAnsi" w:eastAsia="Times New Roman" w:hAnsiTheme="minorHAnsi" w:cstheme="minorHAnsi"/>
                <w:spacing w:val="-1"/>
                <w:sz w:val="24"/>
                <w:szCs w:val="24"/>
              </w:rPr>
              <w:t>e</w:t>
            </w:r>
            <w:r w:rsidRPr="00195025">
              <w:rPr>
                <w:rFonts w:asciiTheme="minorHAnsi" w:eastAsia="Times New Roman" w:hAnsiTheme="minorHAnsi" w:cstheme="minorHAnsi"/>
                <w:sz w:val="24"/>
                <w:szCs w:val="24"/>
              </w:rPr>
              <w:t>,</w:t>
            </w:r>
            <w:r w:rsidRPr="00195025">
              <w:rPr>
                <w:rFonts w:asciiTheme="minorHAnsi" w:eastAsia="Times New Roman" w:hAnsiTheme="minorHAnsi" w:cstheme="minorHAnsi"/>
                <w:spacing w:val="27"/>
                <w:sz w:val="24"/>
                <w:szCs w:val="24"/>
              </w:rPr>
              <w:t xml:space="preserve"> </w:t>
            </w:r>
            <w:r w:rsidRPr="00195025">
              <w:rPr>
                <w:rFonts w:asciiTheme="minorHAnsi" w:eastAsia="Times New Roman" w:hAnsiTheme="minorHAnsi" w:cstheme="minorHAnsi"/>
                <w:sz w:val="24"/>
                <w:szCs w:val="24"/>
              </w:rPr>
              <w:t>and</w:t>
            </w:r>
            <w:r w:rsidRPr="00195025">
              <w:rPr>
                <w:rFonts w:asciiTheme="minorHAnsi" w:eastAsia="Times New Roman" w:hAnsiTheme="minorHAnsi" w:cstheme="minorHAnsi"/>
                <w:spacing w:val="26"/>
                <w:sz w:val="24"/>
                <w:szCs w:val="24"/>
              </w:rPr>
              <w:t xml:space="preserve"> </w:t>
            </w:r>
            <w:r w:rsidRPr="00195025">
              <w:rPr>
                <w:rFonts w:asciiTheme="minorHAnsi" w:eastAsia="Times New Roman" w:hAnsiTheme="minorHAnsi" w:cstheme="minorHAnsi"/>
                <w:sz w:val="24"/>
                <w:szCs w:val="24"/>
              </w:rPr>
              <w:t>it</w:t>
            </w:r>
            <w:r w:rsidRPr="00195025">
              <w:rPr>
                <w:rFonts w:asciiTheme="minorHAnsi" w:eastAsia="Times New Roman" w:hAnsiTheme="minorHAnsi" w:cstheme="minorHAnsi"/>
                <w:spacing w:val="27"/>
                <w:sz w:val="24"/>
                <w:szCs w:val="24"/>
              </w:rPr>
              <w:t xml:space="preserve"> </w:t>
            </w:r>
            <w:r w:rsidRPr="00195025">
              <w:rPr>
                <w:rFonts w:asciiTheme="minorHAnsi" w:eastAsia="Times New Roman" w:hAnsiTheme="minorHAnsi" w:cstheme="minorHAnsi"/>
                <w:sz w:val="24"/>
                <w:szCs w:val="24"/>
              </w:rPr>
              <w:t>does</w:t>
            </w:r>
            <w:r w:rsidRPr="00195025">
              <w:rPr>
                <w:rFonts w:asciiTheme="minorHAnsi" w:eastAsia="Times New Roman" w:hAnsiTheme="minorHAnsi" w:cstheme="minorHAnsi"/>
                <w:spacing w:val="27"/>
                <w:sz w:val="24"/>
                <w:szCs w:val="24"/>
              </w:rPr>
              <w:t xml:space="preserve"> </w:t>
            </w:r>
            <w:r w:rsidRPr="00195025">
              <w:rPr>
                <w:rFonts w:asciiTheme="minorHAnsi" w:eastAsia="Times New Roman" w:hAnsiTheme="minorHAnsi" w:cstheme="minorHAnsi"/>
                <w:sz w:val="24"/>
                <w:szCs w:val="24"/>
              </w:rPr>
              <w:t>not app</w:t>
            </w:r>
            <w:r w:rsidRPr="00195025">
              <w:rPr>
                <w:rFonts w:asciiTheme="minorHAnsi" w:eastAsia="Times New Roman" w:hAnsiTheme="minorHAnsi" w:cstheme="minorHAnsi"/>
                <w:spacing w:val="-1"/>
                <w:sz w:val="24"/>
                <w:szCs w:val="24"/>
              </w:rPr>
              <w:t>e</w:t>
            </w:r>
            <w:r w:rsidRPr="00195025">
              <w:rPr>
                <w:rFonts w:asciiTheme="minorHAnsi" w:eastAsia="Times New Roman" w:hAnsiTheme="minorHAnsi" w:cstheme="minorHAnsi"/>
                <w:sz w:val="24"/>
                <w:szCs w:val="24"/>
              </w:rPr>
              <w:t>ar</w:t>
            </w:r>
            <w:r w:rsidRPr="00195025">
              <w:rPr>
                <w:rFonts w:asciiTheme="minorHAnsi" w:eastAsia="Times New Roman" w:hAnsiTheme="minorHAnsi" w:cstheme="minorHAnsi"/>
                <w:spacing w:val="47"/>
                <w:sz w:val="24"/>
                <w:szCs w:val="24"/>
              </w:rPr>
              <w:t xml:space="preserve"> </w:t>
            </w:r>
            <w:r w:rsidRPr="00195025">
              <w:rPr>
                <w:rFonts w:asciiTheme="minorHAnsi" w:eastAsia="Times New Roman" w:hAnsiTheme="minorHAnsi" w:cstheme="minorHAnsi"/>
                <w:sz w:val="24"/>
                <w:szCs w:val="24"/>
              </w:rPr>
              <w:t>anywh</w:t>
            </w:r>
            <w:r w:rsidRPr="00195025">
              <w:rPr>
                <w:rFonts w:asciiTheme="minorHAnsi" w:eastAsia="Times New Roman" w:hAnsiTheme="minorHAnsi" w:cstheme="minorHAnsi"/>
                <w:spacing w:val="-1"/>
                <w:sz w:val="24"/>
                <w:szCs w:val="24"/>
              </w:rPr>
              <w:t>e</w:t>
            </w:r>
            <w:r w:rsidRPr="00195025">
              <w:rPr>
                <w:rFonts w:asciiTheme="minorHAnsi" w:eastAsia="Times New Roman" w:hAnsiTheme="minorHAnsi" w:cstheme="minorHAnsi"/>
                <w:sz w:val="24"/>
                <w:szCs w:val="24"/>
              </w:rPr>
              <w:t>re</w:t>
            </w:r>
            <w:r w:rsidRPr="00195025">
              <w:rPr>
                <w:rFonts w:asciiTheme="minorHAnsi" w:eastAsia="Times New Roman" w:hAnsiTheme="minorHAnsi" w:cstheme="minorHAnsi"/>
                <w:spacing w:val="47"/>
                <w:sz w:val="24"/>
                <w:szCs w:val="24"/>
              </w:rPr>
              <w:t xml:space="preserve"> </w:t>
            </w:r>
            <w:r w:rsidRPr="00195025">
              <w:rPr>
                <w:rFonts w:asciiTheme="minorHAnsi" w:eastAsia="Times New Roman" w:hAnsiTheme="minorHAnsi" w:cstheme="minorHAnsi"/>
                <w:sz w:val="24"/>
                <w:szCs w:val="24"/>
              </w:rPr>
              <w:t>in</w:t>
            </w:r>
            <w:r w:rsidRPr="00195025">
              <w:rPr>
                <w:rFonts w:asciiTheme="minorHAnsi" w:eastAsia="Times New Roman" w:hAnsiTheme="minorHAnsi" w:cstheme="minorHAnsi"/>
                <w:spacing w:val="47"/>
                <w:sz w:val="24"/>
                <w:szCs w:val="24"/>
              </w:rPr>
              <w:t xml:space="preserve"> </w:t>
            </w:r>
            <w:r w:rsidRPr="00195025">
              <w:rPr>
                <w:rFonts w:asciiTheme="minorHAnsi" w:eastAsia="Times New Roman" w:hAnsiTheme="minorHAnsi" w:cstheme="minorHAnsi"/>
                <w:sz w:val="24"/>
                <w:szCs w:val="24"/>
              </w:rPr>
              <w:t>the</w:t>
            </w:r>
            <w:r w:rsidRPr="00195025">
              <w:rPr>
                <w:rFonts w:asciiTheme="minorHAnsi" w:eastAsia="Times New Roman" w:hAnsiTheme="minorHAnsi" w:cstheme="minorHAnsi"/>
                <w:spacing w:val="47"/>
                <w:sz w:val="24"/>
                <w:szCs w:val="24"/>
              </w:rPr>
              <w:t xml:space="preserve"> </w:t>
            </w:r>
            <w:r w:rsidRPr="00195025">
              <w:rPr>
                <w:rFonts w:asciiTheme="minorHAnsi" w:eastAsia="Times New Roman" w:hAnsiTheme="minorHAnsi" w:cstheme="minorHAnsi"/>
                <w:sz w:val="24"/>
                <w:szCs w:val="24"/>
              </w:rPr>
              <w:t>other</w:t>
            </w:r>
            <w:r w:rsidRPr="00195025">
              <w:rPr>
                <w:rFonts w:asciiTheme="minorHAnsi" w:eastAsia="Times New Roman" w:hAnsiTheme="minorHAnsi" w:cstheme="minorHAnsi"/>
                <w:spacing w:val="47"/>
                <w:sz w:val="24"/>
                <w:szCs w:val="24"/>
              </w:rPr>
              <w:t xml:space="preserve"> </w:t>
            </w:r>
            <w:r w:rsidRPr="00195025">
              <w:rPr>
                <w:rFonts w:asciiTheme="minorHAnsi" w:eastAsia="Times New Roman" w:hAnsiTheme="minorHAnsi" w:cstheme="minorHAnsi"/>
                <w:sz w:val="24"/>
                <w:szCs w:val="24"/>
              </w:rPr>
              <w:t>form,</w:t>
            </w:r>
            <w:r w:rsidRPr="00195025">
              <w:rPr>
                <w:rFonts w:asciiTheme="minorHAnsi" w:eastAsia="Times New Roman" w:hAnsiTheme="minorHAnsi" w:cstheme="minorHAnsi"/>
                <w:spacing w:val="47"/>
                <w:sz w:val="24"/>
                <w:szCs w:val="24"/>
              </w:rPr>
              <w:t xml:space="preserve"> </w:t>
            </w:r>
            <w:r w:rsidRPr="00195025">
              <w:rPr>
                <w:rFonts w:asciiTheme="minorHAnsi" w:eastAsia="Times New Roman" w:hAnsiTheme="minorHAnsi" w:cstheme="minorHAnsi"/>
                <w:sz w:val="24"/>
                <w:szCs w:val="24"/>
              </w:rPr>
              <w:t>then</w:t>
            </w:r>
            <w:r w:rsidRPr="00195025">
              <w:rPr>
                <w:rFonts w:asciiTheme="minorHAnsi" w:eastAsia="Times New Roman" w:hAnsiTheme="minorHAnsi" w:cstheme="minorHAnsi"/>
                <w:spacing w:val="47"/>
                <w:sz w:val="24"/>
                <w:szCs w:val="24"/>
              </w:rPr>
              <w:t xml:space="preserve"> </w:t>
            </w:r>
            <w:r w:rsidRPr="00195025">
              <w:rPr>
                <w:rFonts w:asciiTheme="minorHAnsi" w:eastAsia="Times New Roman" w:hAnsiTheme="minorHAnsi" w:cstheme="minorHAnsi"/>
                <w:sz w:val="24"/>
                <w:szCs w:val="24"/>
              </w:rPr>
              <w:t>retu</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n</w:t>
            </w:r>
            <w:r w:rsidRPr="00195025">
              <w:rPr>
                <w:rFonts w:asciiTheme="minorHAnsi" w:eastAsia="Times New Roman" w:hAnsiTheme="minorHAnsi" w:cstheme="minorHAnsi"/>
                <w:spacing w:val="47"/>
                <w:sz w:val="24"/>
                <w:szCs w:val="24"/>
              </w:rPr>
              <w:t xml:space="preserve"> </w:t>
            </w:r>
            <w:r w:rsidRPr="00195025">
              <w:rPr>
                <w:rFonts w:asciiTheme="minorHAnsi" w:eastAsia="Times New Roman" w:hAnsiTheme="minorHAnsi" w:cstheme="minorHAnsi"/>
                <w:sz w:val="24"/>
                <w:szCs w:val="24"/>
              </w:rPr>
              <w:t>the</w:t>
            </w:r>
            <w:r w:rsidRPr="00195025">
              <w:rPr>
                <w:rFonts w:asciiTheme="minorHAnsi" w:eastAsia="Times New Roman" w:hAnsiTheme="minorHAnsi" w:cstheme="minorHAnsi"/>
                <w:spacing w:val="47"/>
                <w:sz w:val="24"/>
                <w:szCs w:val="24"/>
              </w:rPr>
              <w:t xml:space="preserve"> </w:t>
            </w:r>
            <w:r w:rsidRPr="00195025">
              <w:rPr>
                <w:rFonts w:asciiTheme="minorHAnsi" w:eastAsia="Times New Roman" w:hAnsiTheme="minorHAnsi" w:cstheme="minorHAnsi"/>
                <w:sz w:val="24"/>
                <w:szCs w:val="24"/>
              </w:rPr>
              <w:t>pair</w:t>
            </w:r>
            <w:r w:rsidRPr="00195025">
              <w:rPr>
                <w:rFonts w:asciiTheme="minorHAnsi" w:eastAsia="Times New Roman" w:hAnsiTheme="minorHAnsi" w:cstheme="minorHAnsi"/>
                <w:spacing w:val="47"/>
                <w:sz w:val="24"/>
                <w:szCs w:val="24"/>
              </w:rPr>
              <w:t xml:space="preserve"> </w:t>
            </w:r>
            <w:r w:rsidRPr="00195025">
              <w:rPr>
                <w:rFonts w:asciiTheme="minorHAnsi" w:eastAsia="Times New Roman" w:hAnsiTheme="minorHAnsi" w:cstheme="minorHAnsi"/>
                <w:sz w:val="24"/>
                <w:szCs w:val="24"/>
              </w:rPr>
              <w:t>(Varia</w:t>
            </w:r>
            <w:r w:rsidRPr="00195025">
              <w:rPr>
                <w:rFonts w:asciiTheme="minorHAnsi" w:eastAsia="Times New Roman" w:hAnsiTheme="minorHAnsi" w:cstheme="minorHAnsi"/>
                <w:spacing w:val="-1"/>
                <w:sz w:val="24"/>
                <w:szCs w:val="24"/>
              </w:rPr>
              <w:t>b</w:t>
            </w:r>
            <w:r w:rsidRPr="00195025">
              <w:rPr>
                <w:rFonts w:asciiTheme="minorHAnsi" w:eastAsia="Times New Roman" w:hAnsiTheme="minorHAnsi" w:cstheme="minorHAnsi"/>
                <w:sz w:val="24"/>
                <w:szCs w:val="24"/>
              </w:rPr>
              <w:t>le Oth</w:t>
            </w:r>
            <w:r w:rsidRPr="00195025">
              <w:rPr>
                <w:rFonts w:asciiTheme="minorHAnsi" w:eastAsia="Times New Roman" w:hAnsiTheme="minorHAnsi" w:cstheme="minorHAnsi"/>
                <w:spacing w:val="-1"/>
                <w:sz w:val="24"/>
                <w:szCs w:val="24"/>
              </w:rPr>
              <w:t>e</w:t>
            </w:r>
            <w:r w:rsidRPr="00195025">
              <w:rPr>
                <w:rFonts w:asciiTheme="minorHAnsi" w:eastAsia="Times New Roman" w:hAnsiTheme="minorHAnsi" w:cstheme="minorHAnsi"/>
                <w:sz w:val="24"/>
                <w:szCs w:val="24"/>
              </w:rPr>
              <w:t>r-F</w:t>
            </w:r>
            <w:r w:rsidRPr="00195025">
              <w:rPr>
                <w:rFonts w:asciiTheme="minorHAnsi" w:eastAsia="Times New Roman" w:hAnsiTheme="minorHAnsi" w:cstheme="minorHAnsi"/>
                <w:spacing w:val="-1"/>
                <w:sz w:val="24"/>
                <w:szCs w:val="24"/>
              </w:rPr>
              <w:t>o</w:t>
            </w:r>
            <w:r w:rsidRPr="00195025">
              <w:rPr>
                <w:rFonts w:asciiTheme="minorHAnsi" w:eastAsia="Times New Roman" w:hAnsiTheme="minorHAnsi" w:cstheme="minorHAnsi"/>
                <w:sz w:val="24"/>
                <w:szCs w:val="24"/>
              </w:rPr>
              <w:t>rm),</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oth</w:t>
            </w:r>
            <w:r w:rsidRPr="00195025">
              <w:rPr>
                <w:rFonts w:asciiTheme="minorHAnsi" w:eastAsia="Times New Roman" w:hAnsiTheme="minorHAnsi" w:cstheme="minorHAnsi"/>
                <w:spacing w:val="-1"/>
                <w:sz w:val="24"/>
                <w:szCs w:val="24"/>
              </w:rPr>
              <w:t>e</w:t>
            </w:r>
            <w:r w:rsidRPr="00195025">
              <w:rPr>
                <w:rFonts w:asciiTheme="minorHAnsi" w:eastAsia="Times New Roman" w:hAnsiTheme="minorHAnsi" w:cstheme="minorHAnsi"/>
                <w:sz w:val="24"/>
                <w:szCs w:val="24"/>
              </w:rPr>
              <w:t>rwi</w:t>
            </w:r>
            <w:r w:rsidRPr="00195025">
              <w:rPr>
                <w:rFonts w:asciiTheme="minorHAnsi" w:eastAsia="Times New Roman" w:hAnsiTheme="minorHAnsi" w:cstheme="minorHAnsi"/>
                <w:spacing w:val="-1"/>
                <w:sz w:val="24"/>
                <w:szCs w:val="24"/>
              </w:rPr>
              <w:t>s</w:t>
            </w:r>
            <w:r w:rsidRPr="00195025">
              <w:rPr>
                <w:rFonts w:asciiTheme="minorHAnsi" w:eastAsia="Times New Roman" w:hAnsiTheme="minorHAnsi" w:cstheme="minorHAnsi"/>
                <w:sz w:val="24"/>
                <w:szCs w:val="24"/>
              </w:rPr>
              <w:t>e r</w:t>
            </w:r>
            <w:r w:rsidRPr="00195025">
              <w:rPr>
                <w:rFonts w:asciiTheme="minorHAnsi" w:eastAsia="Times New Roman" w:hAnsiTheme="minorHAnsi" w:cstheme="minorHAnsi"/>
                <w:spacing w:val="-1"/>
                <w:sz w:val="24"/>
                <w:szCs w:val="24"/>
              </w:rPr>
              <w:t>e</w:t>
            </w:r>
            <w:r w:rsidRPr="00195025">
              <w:rPr>
                <w:rFonts w:asciiTheme="minorHAnsi" w:eastAsia="Times New Roman" w:hAnsiTheme="minorHAnsi" w:cstheme="minorHAnsi"/>
                <w:sz w:val="24"/>
                <w:szCs w:val="24"/>
              </w:rPr>
              <w:t>turn</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Fai</w:t>
            </w:r>
            <w:r w:rsidRPr="00195025">
              <w:rPr>
                <w:rFonts w:asciiTheme="minorHAnsi" w:eastAsia="Times New Roman" w:hAnsiTheme="minorHAnsi" w:cstheme="minorHAnsi"/>
                <w:spacing w:val="-1"/>
                <w:sz w:val="24"/>
                <w:szCs w:val="24"/>
              </w:rPr>
              <w:t>l</w:t>
            </w:r>
            <w:r w:rsidRPr="00195025">
              <w:rPr>
                <w:rFonts w:asciiTheme="minorHAnsi" w:eastAsia="Times New Roman" w:hAnsiTheme="minorHAnsi" w:cstheme="minorHAnsi"/>
                <w:sz w:val="24"/>
                <w:szCs w:val="24"/>
              </w:rPr>
              <w:t>.</w:t>
            </w: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p>
          <w:p w:rsidR="00195025" w:rsidRPr="00195025" w:rsidRDefault="00195025" w:rsidP="00195025">
            <w:pPr>
              <w:autoSpaceDE w:val="0"/>
              <w:autoSpaceDN w:val="0"/>
              <w:adjustRightInd w:val="0"/>
              <w:spacing w:line="360" w:lineRule="auto"/>
              <w:jc w:val="both"/>
              <w:rPr>
                <w:rFonts w:asciiTheme="minorHAnsi" w:eastAsia="Times New Roman" w:hAnsiTheme="minorHAnsi" w:cstheme="minorHAnsi"/>
                <w:sz w:val="24"/>
                <w:szCs w:val="24"/>
              </w:rPr>
            </w:pPr>
            <w:r w:rsidRPr="00195025">
              <w:rPr>
                <w:rFonts w:asciiTheme="minorHAnsi" w:eastAsia="Times New Roman" w:hAnsiTheme="minorHAnsi" w:cstheme="minorHAnsi"/>
                <w:sz w:val="24"/>
                <w:szCs w:val="24"/>
              </w:rPr>
              <w:t>3.</w:t>
            </w:r>
            <w:r w:rsidRPr="00195025">
              <w:rPr>
                <w:rFonts w:asciiTheme="minorHAnsi" w:eastAsia="Times New Roman" w:hAnsiTheme="minorHAnsi" w:cstheme="minorHAnsi"/>
                <w:spacing w:val="16"/>
                <w:sz w:val="24"/>
                <w:szCs w:val="24"/>
              </w:rPr>
              <w:t xml:space="preserve"> </w:t>
            </w:r>
            <w:r w:rsidRPr="00195025">
              <w:rPr>
                <w:rFonts w:asciiTheme="minorHAnsi" w:eastAsia="Times New Roman" w:hAnsiTheme="minorHAnsi" w:cstheme="minorHAnsi"/>
                <w:sz w:val="24"/>
                <w:szCs w:val="24"/>
              </w:rPr>
              <w:t>Othe</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wis</w:t>
            </w:r>
            <w:r w:rsidRPr="00195025">
              <w:rPr>
                <w:rFonts w:asciiTheme="minorHAnsi" w:eastAsia="Times New Roman" w:hAnsiTheme="minorHAnsi" w:cstheme="minorHAnsi"/>
                <w:spacing w:val="-1"/>
                <w:sz w:val="24"/>
                <w:szCs w:val="24"/>
              </w:rPr>
              <w:t>e</w:t>
            </w:r>
            <w:r w:rsidRPr="00195025">
              <w:rPr>
                <w:rFonts w:asciiTheme="minorHAnsi" w:eastAsia="Times New Roman" w:hAnsiTheme="minorHAnsi" w:cstheme="minorHAnsi"/>
                <w:sz w:val="24"/>
                <w:szCs w:val="24"/>
              </w:rPr>
              <w:t>,</w:t>
            </w:r>
            <w:r w:rsidRPr="00195025">
              <w:rPr>
                <w:rFonts w:asciiTheme="minorHAnsi" w:eastAsia="Times New Roman" w:hAnsiTheme="minorHAnsi" w:cstheme="minorHAnsi"/>
                <w:spacing w:val="16"/>
                <w:sz w:val="24"/>
                <w:szCs w:val="24"/>
              </w:rPr>
              <w:t xml:space="preserve"> </w:t>
            </w:r>
            <w:r w:rsidRPr="00195025">
              <w:rPr>
                <w:rFonts w:asciiTheme="minorHAnsi" w:eastAsia="Times New Roman" w:hAnsiTheme="minorHAnsi" w:cstheme="minorHAnsi"/>
                <w:sz w:val="24"/>
                <w:szCs w:val="24"/>
              </w:rPr>
              <w:t>if</w:t>
            </w:r>
            <w:r w:rsidRPr="00195025">
              <w:rPr>
                <w:rFonts w:asciiTheme="minorHAnsi" w:eastAsia="Times New Roman" w:hAnsiTheme="minorHAnsi" w:cstheme="minorHAnsi"/>
                <w:spacing w:val="16"/>
                <w:sz w:val="24"/>
                <w:szCs w:val="24"/>
              </w:rPr>
              <w:t xml:space="preserve"> </w:t>
            </w:r>
            <w:r w:rsidRPr="00195025">
              <w:rPr>
                <w:rFonts w:asciiTheme="minorHAnsi" w:eastAsia="Times New Roman" w:hAnsiTheme="minorHAnsi" w:cstheme="minorHAnsi"/>
                <w:sz w:val="24"/>
                <w:szCs w:val="24"/>
              </w:rPr>
              <w:t>e</w:t>
            </w:r>
            <w:r w:rsidRPr="00195025">
              <w:rPr>
                <w:rFonts w:asciiTheme="minorHAnsi" w:eastAsia="Times New Roman" w:hAnsiTheme="minorHAnsi" w:cstheme="minorHAnsi"/>
                <w:spacing w:val="1"/>
                <w:sz w:val="24"/>
                <w:szCs w:val="24"/>
              </w:rPr>
              <w:t>i</w:t>
            </w:r>
            <w:r w:rsidRPr="00195025">
              <w:rPr>
                <w:rFonts w:asciiTheme="minorHAnsi" w:eastAsia="Times New Roman" w:hAnsiTheme="minorHAnsi" w:cstheme="minorHAnsi"/>
                <w:sz w:val="24"/>
                <w:szCs w:val="24"/>
              </w:rPr>
              <w:t>ther</w:t>
            </w:r>
            <w:r w:rsidRPr="00195025">
              <w:rPr>
                <w:rFonts w:asciiTheme="minorHAnsi" w:eastAsia="Times New Roman" w:hAnsiTheme="minorHAnsi" w:cstheme="minorHAnsi"/>
                <w:spacing w:val="16"/>
                <w:sz w:val="24"/>
                <w:szCs w:val="24"/>
              </w:rPr>
              <w:t xml:space="preserve"> </w:t>
            </w:r>
            <w:r w:rsidRPr="00195025">
              <w:rPr>
                <w:rFonts w:asciiTheme="minorHAnsi" w:eastAsia="Times New Roman" w:hAnsiTheme="minorHAnsi" w:cstheme="minorHAnsi"/>
                <w:sz w:val="24"/>
                <w:szCs w:val="24"/>
              </w:rPr>
              <w:t>for</w:t>
            </w:r>
            <w:r w:rsidRPr="00195025">
              <w:rPr>
                <w:rFonts w:asciiTheme="minorHAnsi" w:eastAsia="Times New Roman" w:hAnsiTheme="minorHAnsi" w:cstheme="minorHAnsi"/>
                <w:spacing w:val="-1"/>
                <w:sz w:val="24"/>
                <w:szCs w:val="24"/>
              </w:rPr>
              <w:t>m</w:t>
            </w:r>
            <w:r w:rsidRPr="00195025">
              <w:rPr>
                <w:rFonts w:asciiTheme="minorHAnsi" w:eastAsia="Times New Roman" w:hAnsiTheme="minorHAnsi" w:cstheme="minorHAnsi"/>
                <w:sz w:val="24"/>
                <w:szCs w:val="24"/>
              </w:rPr>
              <w:t>1</w:t>
            </w:r>
            <w:r w:rsidRPr="00195025">
              <w:rPr>
                <w:rFonts w:asciiTheme="minorHAnsi" w:eastAsia="Times New Roman" w:hAnsiTheme="minorHAnsi" w:cstheme="minorHAnsi"/>
                <w:spacing w:val="16"/>
                <w:sz w:val="24"/>
                <w:szCs w:val="24"/>
              </w:rPr>
              <w:t xml:space="preserve"> </w:t>
            </w:r>
            <w:r w:rsidRPr="00195025">
              <w:rPr>
                <w:rFonts w:asciiTheme="minorHAnsi" w:eastAsia="Times New Roman" w:hAnsiTheme="minorHAnsi" w:cstheme="minorHAnsi"/>
                <w:sz w:val="24"/>
                <w:szCs w:val="24"/>
              </w:rPr>
              <w:t>or</w:t>
            </w:r>
            <w:r w:rsidRPr="00195025">
              <w:rPr>
                <w:rFonts w:asciiTheme="minorHAnsi" w:eastAsia="Times New Roman" w:hAnsiTheme="minorHAnsi" w:cstheme="minorHAnsi"/>
                <w:spacing w:val="16"/>
                <w:sz w:val="24"/>
                <w:szCs w:val="24"/>
              </w:rPr>
              <w:t xml:space="preserve"> </w:t>
            </w:r>
            <w:r w:rsidRPr="00195025">
              <w:rPr>
                <w:rFonts w:asciiTheme="minorHAnsi" w:eastAsia="Times New Roman" w:hAnsiTheme="minorHAnsi" w:cstheme="minorHAnsi"/>
                <w:sz w:val="24"/>
                <w:szCs w:val="24"/>
              </w:rPr>
              <w:t>form2</w:t>
            </w:r>
            <w:r w:rsidRPr="00195025">
              <w:rPr>
                <w:rFonts w:asciiTheme="minorHAnsi" w:eastAsia="Times New Roman" w:hAnsiTheme="minorHAnsi" w:cstheme="minorHAnsi"/>
                <w:spacing w:val="17"/>
                <w:sz w:val="24"/>
                <w:szCs w:val="24"/>
              </w:rPr>
              <w:t xml:space="preserve"> </w:t>
            </w:r>
            <w:r w:rsidRPr="00195025">
              <w:rPr>
                <w:rFonts w:asciiTheme="minorHAnsi" w:eastAsia="Times New Roman" w:hAnsiTheme="minorHAnsi" w:cstheme="minorHAnsi"/>
                <w:sz w:val="24"/>
                <w:szCs w:val="24"/>
              </w:rPr>
              <w:t>is</w:t>
            </w:r>
            <w:r w:rsidRPr="00195025">
              <w:rPr>
                <w:rFonts w:asciiTheme="minorHAnsi" w:eastAsia="Times New Roman" w:hAnsiTheme="minorHAnsi" w:cstheme="minorHAnsi"/>
                <w:spacing w:val="16"/>
                <w:sz w:val="24"/>
                <w:szCs w:val="24"/>
              </w:rPr>
              <w:t xml:space="preserve"> </w:t>
            </w:r>
            <w:r w:rsidRPr="00195025">
              <w:rPr>
                <w:rFonts w:asciiTheme="minorHAnsi" w:eastAsia="Times New Roman" w:hAnsiTheme="minorHAnsi" w:cstheme="minorHAnsi"/>
                <w:sz w:val="24"/>
                <w:szCs w:val="24"/>
              </w:rPr>
              <w:t>an</w:t>
            </w:r>
            <w:r w:rsidRPr="00195025">
              <w:rPr>
                <w:rFonts w:asciiTheme="minorHAnsi" w:eastAsia="Times New Roman" w:hAnsiTheme="minorHAnsi" w:cstheme="minorHAnsi"/>
                <w:spacing w:val="16"/>
                <w:sz w:val="24"/>
                <w:szCs w:val="24"/>
              </w:rPr>
              <w:t xml:space="preserve"> </w:t>
            </w:r>
            <w:r w:rsidRPr="00195025">
              <w:rPr>
                <w:rFonts w:asciiTheme="minorHAnsi" w:eastAsia="Times New Roman" w:hAnsiTheme="minorHAnsi" w:cstheme="minorHAnsi"/>
                <w:sz w:val="24"/>
                <w:szCs w:val="24"/>
              </w:rPr>
              <w:t>a</w:t>
            </w:r>
            <w:r w:rsidRPr="00195025">
              <w:rPr>
                <w:rFonts w:asciiTheme="minorHAnsi" w:eastAsia="Times New Roman" w:hAnsiTheme="minorHAnsi" w:cstheme="minorHAnsi"/>
                <w:spacing w:val="1"/>
                <w:sz w:val="24"/>
                <w:szCs w:val="24"/>
              </w:rPr>
              <w:t>t</w:t>
            </w:r>
            <w:r w:rsidRPr="00195025">
              <w:rPr>
                <w:rFonts w:asciiTheme="minorHAnsi" w:eastAsia="Times New Roman" w:hAnsiTheme="minorHAnsi" w:cstheme="minorHAnsi"/>
                <w:sz w:val="24"/>
                <w:szCs w:val="24"/>
              </w:rPr>
              <w:t>om</w:t>
            </w:r>
            <w:r w:rsidRPr="00195025">
              <w:rPr>
                <w:rFonts w:asciiTheme="minorHAnsi" w:eastAsia="Times New Roman" w:hAnsiTheme="minorHAnsi" w:cstheme="minorHAnsi"/>
                <w:spacing w:val="16"/>
                <w:sz w:val="24"/>
                <w:szCs w:val="24"/>
              </w:rPr>
              <w:t xml:space="preserve"> </w:t>
            </w:r>
            <w:r w:rsidRPr="00195025">
              <w:rPr>
                <w:rFonts w:asciiTheme="minorHAnsi" w:eastAsia="Times New Roman" w:hAnsiTheme="minorHAnsi" w:cstheme="minorHAnsi"/>
                <w:sz w:val="24"/>
                <w:szCs w:val="24"/>
              </w:rPr>
              <w:t>then</w:t>
            </w:r>
            <w:r w:rsidRPr="00195025">
              <w:rPr>
                <w:rFonts w:asciiTheme="minorHAnsi" w:eastAsia="Times New Roman" w:hAnsiTheme="minorHAnsi" w:cstheme="minorHAnsi"/>
                <w:spacing w:val="16"/>
                <w:sz w:val="24"/>
                <w:szCs w:val="24"/>
              </w:rPr>
              <w:t xml:space="preserve"> </w:t>
            </w:r>
            <w:r w:rsidRPr="00195025">
              <w:rPr>
                <w:rFonts w:asciiTheme="minorHAnsi" w:eastAsia="Times New Roman" w:hAnsiTheme="minorHAnsi" w:cstheme="minorHAnsi"/>
                <w:spacing w:val="1"/>
                <w:sz w:val="24"/>
                <w:szCs w:val="24"/>
              </w:rPr>
              <w:t>i</w:t>
            </w:r>
            <w:r w:rsidRPr="00195025">
              <w:rPr>
                <w:rFonts w:asciiTheme="minorHAnsi" w:eastAsia="Times New Roman" w:hAnsiTheme="minorHAnsi" w:cstheme="minorHAnsi"/>
                <w:sz w:val="24"/>
                <w:szCs w:val="24"/>
              </w:rPr>
              <w:t>f</w:t>
            </w:r>
            <w:r w:rsidRPr="00195025">
              <w:rPr>
                <w:rFonts w:asciiTheme="minorHAnsi" w:eastAsia="Times New Roman" w:hAnsiTheme="minorHAnsi" w:cstheme="minorHAnsi"/>
                <w:spacing w:val="16"/>
                <w:sz w:val="24"/>
                <w:szCs w:val="24"/>
              </w:rPr>
              <w:t xml:space="preserve"> </w:t>
            </w:r>
            <w:r w:rsidRPr="00195025">
              <w:rPr>
                <w:rFonts w:asciiTheme="minorHAnsi" w:eastAsia="Times New Roman" w:hAnsiTheme="minorHAnsi" w:cstheme="minorHAnsi"/>
                <w:sz w:val="24"/>
                <w:szCs w:val="24"/>
              </w:rPr>
              <w:t>they</w:t>
            </w:r>
            <w:r w:rsidRPr="00195025">
              <w:rPr>
                <w:rFonts w:asciiTheme="minorHAnsi" w:eastAsia="Times New Roman" w:hAnsiTheme="minorHAnsi" w:cstheme="minorHAnsi"/>
                <w:spacing w:val="16"/>
                <w:sz w:val="24"/>
                <w:szCs w:val="24"/>
              </w:rPr>
              <w:t xml:space="preserve"> </w:t>
            </w:r>
            <w:r w:rsidRPr="00195025">
              <w:rPr>
                <w:rFonts w:asciiTheme="minorHAnsi" w:eastAsia="Times New Roman" w:hAnsiTheme="minorHAnsi" w:cstheme="minorHAnsi"/>
                <w:sz w:val="24"/>
                <w:szCs w:val="24"/>
              </w:rPr>
              <w:t>a</w:t>
            </w:r>
            <w:r w:rsidRPr="00195025">
              <w:rPr>
                <w:rFonts w:asciiTheme="minorHAnsi" w:eastAsia="Times New Roman" w:hAnsiTheme="minorHAnsi" w:cstheme="minorHAnsi"/>
                <w:spacing w:val="1"/>
                <w:sz w:val="24"/>
                <w:szCs w:val="24"/>
              </w:rPr>
              <w:t>r</w:t>
            </w:r>
            <w:r w:rsidRPr="00195025">
              <w:rPr>
                <w:rFonts w:asciiTheme="minorHAnsi" w:eastAsia="Times New Roman" w:hAnsiTheme="minorHAnsi" w:cstheme="minorHAnsi"/>
                <w:sz w:val="24"/>
                <w:szCs w:val="24"/>
              </w:rPr>
              <w:t>e</w:t>
            </w:r>
            <w:r w:rsidRPr="00195025">
              <w:rPr>
                <w:rFonts w:asciiTheme="minorHAnsi" w:eastAsia="Times New Roman" w:hAnsiTheme="minorHAnsi" w:cstheme="minorHAnsi"/>
                <w:spacing w:val="16"/>
                <w:sz w:val="24"/>
                <w:szCs w:val="24"/>
              </w:rPr>
              <w:t xml:space="preserve"> </w:t>
            </w:r>
            <w:r w:rsidRPr="00195025">
              <w:rPr>
                <w:rFonts w:asciiTheme="minorHAnsi" w:eastAsia="Times New Roman" w:hAnsiTheme="minorHAnsi" w:cstheme="minorHAnsi"/>
                <w:sz w:val="24"/>
                <w:szCs w:val="24"/>
              </w:rPr>
              <w:t>the same</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atom</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then</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re</w:t>
            </w:r>
            <w:r w:rsidRPr="00195025">
              <w:rPr>
                <w:rFonts w:asciiTheme="minorHAnsi" w:eastAsia="Times New Roman" w:hAnsiTheme="minorHAnsi" w:cstheme="minorHAnsi"/>
                <w:spacing w:val="-1"/>
                <w:sz w:val="24"/>
                <w:szCs w:val="24"/>
              </w:rPr>
              <w:t>t</w:t>
            </w:r>
            <w:r w:rsidRPr="00195025">
              <w:rPr>
                <w:rFonts w:asciiTheme="minorHAnsi" w:eastAsia="Times New Roman" w:hAnsiTheme="minorHAnsi" w:cstheme="minorHAnsi"/>
                <w:sz w:val="24"/>
                <w:szCs w:val="24"/>
              </w:rPr>
              <w:t xml:space="preserve">urn </w:t>
            </w:r>
            <w:r w:rsidRPr="00195025">
              <w:rPr>
                <w:rFonts w:asciiTheme="minorHAnsi" w:eastAsia="Times New Roman" w:hAnsiTheme="minorHAnsi" w:cstheme="minorHAnsi"/>
                <w:spacing w:val="-1"/>
                <w:sz w:val="24"/>
                <w:szCs w:val="24"/>
              </w:rPr>
              <w:t>n</w:t>
            </w:r>
            <w:r w:rsidRPr="00195025">
              <w:rPr>
                <w:rFonts w:asciiTheme="minorHAnsi" w:eastAsia="Times New Roman" w:hAnsiTheme="minorHAnsi" w:cstheme="minorHAnsi"/>
                <w:sz w:val="24"/>
                <w:szCs w:val="24"/>
              </w:rPr>
              <w:t>il o</w:t>
            </w:r>
            <w:r w:rsidRPr="00195025">
              <w:rPr>
                <w:rFonts w:asciiTheme="minorHAnsi" w:eastAsia="Times New Roman" w:hAnsiTheme="minorHAnsi" w:cstheme="minorHAnsi"/>
                <w:spacing w:val="-1"/>
                <w:sz w:val="24"/>
                <w:szCs w:val="24"/>
              </w:rPr>
              <w:t>t</w:t>
            </w:r>
            <w:r w:rsidRPr="00195025">
              <w:rPr>
                <w:rFonts w:asciiTheme="minorHAnsi" w:eastAsia="Times New Roman" w:hAnsiTheme="minorHAnsi" w:cstheme="minorHAnsi"/>
                <w:sz w:val="24"/>
                <w:szCs w:val="24"/>
              </w:rPr>
              <w:t>her</w:t>
            </w:r>
            <w:r w:rsidRPr="00195025">
              <w:rPr>
                <w:rFonts w:asciiTheme="minorHAnsi" w:eastAsia="Times New Roman" w:hAnsiTheme="minorHAnsi" w:cstheme="minorHAnsi"/>
                <w:spacing w:val="-1"/>
                <w:sz w:val="24"/>
                <w:szCs w:val="24"/>
              </w:rPr>
              <w:t>w</w:t>
            </w:r>
            <w:r w:rsidRPr="00195025">
              <w:rPr>
                <w:rFonts w:asciiTheme="minorHAnsi" w:eastAsia="Times New Roman" w:hAnsiTheme="minorHAnsi" w:cstheme="minorHAnsi"/>
                <w:sz w:val="24"/>
                <w:szCs w:val="24"/>
              </w:rPr>
              <w:t>ise</w:t>
            </w:r>
            <w:r w:rsidRPr="00195025">
              <w:rPr>
                <w:rFonts w:asciiTheme="minorHAnsi" w:eastAsia="Times New Roman" w:hAnsiTheme="minorHAnsi" w:cstheme="minorHAnsi"/>
                <w:spacing w:val="-1"/>
                <w:sz w:val="24"/>
                <w:szCs w:val="24"/>
              </w:rPr>
              <w:t xml:space="preserve"> </w:t>
            </w:r>
            <w:r w:rsidRPr="00195025">
              <w:rPr>
                <w:rFonts w:asciiTheme="minorHAnsi" w:eastAsia="Times New Roman" w:hAnsiTheme="minorHAnsi" w:cstheme="minorHAnsi"/>
                <w:sz w:val="24"/>
                <w:szCs w:val="24"/>
              </w:rPr>
              <w:t>ret</w:t>
            </w:r>
            <w:r w:rsidRPr="00195025">
              <w:rPr>
                <w:rFonts w:asciiTheme="minorHAnsi" w:eastAsia="Times New Roman" w:hAnsiTheme="minorHAnsi" w:cstheme="minorHAnsi"/>
                <w:spacing w:val="-1"/>
                <w:sz w:val="24"/>
                <w:szCs w:val="24"/>
              </w:rPr>
              <w:t>u</w:t>
            </w:r>
            <w:r w:rsidRPr="00195025">
              <w:rPr>
                <w:rFonts w:asciiTheme="minorHAnsi" w:eastAsia="Times New Roman" w:hAnsiTheme="minorHAnsi" w:cstheme="minorHAnsi"/>
                <w:sz w:val="24"/>
                <w:szCs w:val="24"/>
              </w:rPr>
              <w:t>rn F</w:t>
            </w:r>
            <w:r w:rsidRPr="00195025">
              <w:rPr>
                <w:rFonts w:asciiTheme="minorHAnsi" w:eastAsia="Times New Roman" w:hAnsiTheme="minorHAnsi" w:cstheme="minorHAnsi"/>
                <w:spacing w:val="-1"/>
                <w:sz w:val="24"/>
                <w:szCs w:val="24"/>
              </w:rPr>
              <w:t>a</w:t>
            </w:r>
            <w:r w:rsidRPr="00195025">
              <w:rPr>
                <w:rFonts w:asciiTheme="minorHAnsi" w:eastAsia="Times New Roman" w:hAnsiTheme="minorHAnsi" w:cstheme="minorHAnsi"/>
                <w:sz w:val="24"/>
                <w:szCs w:val="24"/>
              </w:rPr>
              <w:t>il.</w:t>
            </w:r>
          </w:p>
          <w:p w:rsidR="00406B63" w:rsidRPr="00406B63" w:rsidRDefault="00406B63" w:rsidP="00406B63">
            <w:pPr>
              <w:autoSpaceDE w:val="0"/>
              <w:autoSpaceDN w:val="0"/>
              <w:adjustRightInd w:val="0"/>
              <w:spacing w:line="360" w:lineRule="auto"/>
              <w:jc w:val="both"/>
              <w:rPr>
                <w:rFonts w:asciiTheme="minorHAnsi" w:eastAsia="Times New Roman" w:hAnsiTheme="minorHAnsi" w:cstheme="minorHAnsi"/>
                <w:sz w:val="24"/>
                <w:szCs w:val="24"/>
              </w:rPr>
            </w:pPr>
            <w:r w:rsidRPr="00406B63">
              <w:rPr>
                <w:rFonts w:asciiTheme="minorHAnsi" w:eastAsia="Times New Roman" w:hAnsiTheme="minorHAnsi" w:cstheme="minorHAnsi"/>
                <w:sz w:val="24"/>
                <w:szCs w:val="24"/>
              </w:rPr>
              <w:t>4. O</w:t>
            </w:r>
            <w:r w:rsidRPr="00406B63">
              <w:rPr>
                <w:rFonts w:asciiTheme="minorHAnsi" w:eastAsia="Times New Roman" w:hAnsiTheme="minorHAnsi" w:cstheme="minorHAnsi"/>
                <w:spacing w:val="-1"/>
                <w:sz w:val="24"/>
                <w:szCs w:val="24"/>
              </w:rPr>
              <w:t>t</w:t>
            </w:r>
            <w:r w:rsidRPr="00406B63">
              <w:rPr>
                <w:rFonts w:asciiTheme="minorHAnsi" w:eastAsia="Times New Roman" w:hAnsiTheme="minorHAnsi" w:cstheme="minorHAnsi"/>
                <w:sz w:val="24"/>
                <w:szCs w:val="24"/>
              </w:rPr>
              <w:t>her</w:t>
            </w:r>
            <w:r w:rsidRPr="00406B63">
              <w:rPr>
                <w:rFonts w:asciiTheme="minorHAnsi" w:eastAsia="Times New Roman" w:hAnsiTheme="minorHAnsi" w:cstheme="minorHAnsi"/>
                <w:spacing w:val="-1"/>
                <w:sz w:val="24"/>
                <w:szCs w:val="24"/>
              </w:rPr>
              <w:t>w</w:t>
            </w:r>
            <w:r w:rsidRPr="00406B63">
              <w:rPr>
                <w:rFonts w:asciiTheme="minorHAnsi" w:eastAsia="Times New Roman" w:hAnsiTheme="minorHAnsi" w:cstheme="minorHAnsi"/>
                <w:sz w:val="24"/>
                <w:szCs w:val="24"/>
              </w:rPr>
              <w:t xml:space="preserve">ise </w:t>
            </w:r>
            <w:r w:rsidRPr="00406B63">
              <w:rPr>
                <w:rFonts w:asciiTheme="minorHAnsi" w:eastAsia="Times New Roman" w:hAnsiTheme="minorHAnsi" w:cstheme="minorHAnsi"/>
                <w:spacing w:val="-1"/>
                <w:sz w:val="24"/>
                <w:szCs w:val="24"/>
              </w:rPr>
              <w:t>b</w:t>
            </w:r>
            <w:r w:rsidRPr="00406B63">
              <w:rPr>
                <w:rFonts w:asciiTheme="minorHAnsi" w:eastAsia="Times New Roman" w:hAnsiTheme="minorHAnsi" w:cstheme="minorHAnsi"/>
                <w:sz w:val="24"/>
                <w:szCs w:val="24"/>
              </w:rPr>
              <w:t>oth</w:t>
            </w:r>
            <w:r w:rsidRPr="00406B63">
              <w:rPr>
                <w:rFonts w:asciiTheme="minorHAnsi" w:eastAsia="Times New Roman" w:hAnsiTheme="minorHAnsi" w:cstheme="minorHAnsi"/>
                <w:spacing w:val="-1"/>
                <w:sz w:val="24"/>
                <w:szCs w:val="24"/>
              </w:rPr>
              <w:t xml:space="preserve"> </w:t>
            </w:r>
            <w:r w:rsidRPr="00406B63">
              <w:rPr>
                <w:rFonts w:asciiTheme="minorHAnsi" w:eastAsia="Times New Roman" w:hAnsiTheme="minorHAnsi" w:cstheme="minorHAnsi"/>
                <w:sz w:val="24"/>
                <w:szCs w:val="24"/>
              </w:rPr>
              <w:t>for</w:t>
            </w:r>
            <w:r w:rsidRPr="00406B63">
              <w:rPr>
                <w:rFonts w:asciiTheme="minorHAnsi" w:eastAsia="Times New Roman" w:hAnsiTheme="minorHAnsi" w:cstheme="minorHAnsi"/>
                <w:spacing w:val="-1"/>
                <w:sz w:val="24"/>
                <w:szCs w:val="24"/>
              </w:rPr>
              <w:t>m</w:t>
            </w:r>
            <w:r w:rsidRPr="00406B63">
              <w:rPr>
                <w:rFonts w:asciiTheme="minorHAnsi" w:eastAsia="Times New Roman" w:hAnsiTheme="minorHAnsi" w:cstheme="minorHAnsi"/>
                <w:sz w:val="24"/>
                <w:szCs w:val="24"/>
              </w:rPr>
              <w:t>1 and</w:t>
            </w:r>
            <w:r w:rsidRPr="00406B63">
              <w:rPr>
                <w:rFonts w:asciiTheme="minorHAnsi" w:eastAsia="Times New Roman" w:hAnsiTheme="minorHAnsi" w:cstheme="minorHAnsi"/>
                <w:spacing w:val="-1"/>
                <w:sz w:val="24"/>
                <w:szCs w:val="24"/>
              </w:rPr>
              <w:t xml:space="preserve"> </w:t>
            </w:r>
            <w:r w:rsidRPr="00406B63">
              <w:rPr>
                <w:rFonts w:asciiTheme="minorHAnsi" w:eastAsia="Times New Roman" w:hAnsiTheme="minorHAnsi" w:cstheme="minorHAnsi"/>
                <w:sz w:val="24"/>
                <w:szCs w:val="24"/>
              </w:rPr>
              <w:t>for</w:t>
            </w:r>
            <w:r w:rsidRPr="00406B63">
              <w:rPr>
                <w:rFonts w:asciiTheme="minorHAnsi" w:eastAsia="Times New Roman" w:hAnsiTheme="minorHAnsi" w:cstheme="minorHAnsi"/>
                <w:spacing w:val="-1"/>
                <w:sz w:val="24"/>
                <w:szCs w:val="24"/>
              </w:rPr>
              <w:t>m</w:t>
            </w:r>
            <w:r w:rsidRPr="00406B63">
              <w:rPr>
                <w:rFonts w:asciiTheme="minorHAnsi" w:eastAsia="Times New Roman" w:hAnsiTheme="minorHAnsi" w:cstheme="minorHAnsi"/>
                <w:sz w:val="24"/>
                <w:szCs w:val="24"/>
              </w:rPr>
              <w:t>2 a</w:t>
            </w:r>
            <w:r w:rsidRPr="00406B63">
              <w:rPr>
                <w:rFonts w:asciiTheme="minorHAnsi" w:eastAsia="Times New Roman" w:hAnsiTheme="minorHAnsi" w:cstheme="minorHAnsi"/>
                <w:spacing w:val="-1"/>
                <w:sz w:val="24"/>
                <w:szCs w:val="24"/>
              </w:rPr>
              <w:t>r</w:t>
            </w:r>
            <w:r w:rsidRPr="00406B63">
              <w:rPr>
                <w:rFonts w:asciiTheme="minorHAnsi" w:eastAsia="Times New Roman" w:hAnsiTheme="minorHAnsi" w:cstheme="minorHAnsi"/>
                <w:sz w:val="24"/>
                <w:szCs w:val="24"/>
              </w:rPr>
              <w:t>e li</w:t>
            </w:r>
            <w:r w:rsidRPr="00406B63">
              <w:rPr>
                <w:rFonts w:asciiTheme="minorHAnsi" w:eastAsia="Times New Roman" w:hAnsiTheme="minorHAnsi" w:cstheme="minorHAnsi"/>
                <w:spacing w:val="-1"/>
                <w:sz w:val="24"/>
                <w:szCs w:val="24"/>
              </w:rPr>
              <w:t>s</w:t>
            </w:r>
            <w:r w:rsidRPr="00406B63">
              <w:rPr>
                <w:rFonts w:asciiTheme="minorHAnsi" w:eastAsia="Times New Roman" w:hAnsiTheme="minorHAnsi" w:cstheme="minorHAnsi"/>
                <w:sz w:val="24"/>
                <w:szCs w:val="24"/>
              </w:rPr>
              <w:t>ts.</w:t>
            </w:r>
          </w:p>
          <w:p w:rsidR="00406B63" w:rsidRPr="00406B63" w:rsidRDefault="00406B63" w:rsidP="00406B63">
            <w:pPr>
              <w:autoSpaceDE w:val="0"/>
              <w:autoSpaceDN w:val="0"/>
              <w:adjustRightInd w:val="0"/>
              <w:spacing w:line="360" w:lineRule="auto"/>
              <w:jc w:val="both"/>
              <w:rPr>
                <w:rFonts w:asciiTheme="minorHAnsi" w:eastAsia="Times New Roman" w:hAnsiTheme="minorHAnsi" w:cstheme="minorHAnsi"/>
                <w:sz w:val="24"/>
                <w:szCs w:val="24"/>
              </w:rPr>
            </w:pPr>
            <w:r w:rsidRPr="00406B63">
              <w:rPr>
                <w:rFonts w:asciiTheme="minorHAnsi" w:eastAsia="Times New Roman" w:hAnsiTheme="minorHAnsi" w:cstheme="minorHAnsi"/>
                <w:sz w:val="24"/>
                <w:szCs w:val="24"/>
              </w:rPr>
              <w:t>App</w:t>
            </w:r>
            <w:r w:rsidRPr="00406B63">
              <w:rPr>
                <w:rFonts w:asciiTheme="minorHAnsi" w:eastAsia="Times New Roman" w:hAnsiTheme="minorHAnsi" w:cstheme="minorHAnsi"/>
                <w:spacing w:val="-1"/>
                <w:sz w:val="24"/>
                <w:szCs w:val="24"/>
              </w:rPr>
              <w:t>l</w:t>
            </w:r>
            <w:r w:rsidRPr="00406B63">
              <w:rPr>
                <w:rFonts w:asciiTheme="minorHAnsi" w:eastAsia="Times New Roman" w:hAnsiTheme="minorHAnsi" w:cstheme="minorHAnsi"/>
                <w:sz w:val="24"/>
                <w:szCs w:val="24"/>
              </w:rPr>
              <w:t>y</w:t>
            </w:r>
            <w:r w:rsidRPr="00406B63">
              <w:rPr>
                <w:rFonts w:asciiTheme="minorHAnsi" w:eastAsia="Times New Roman" w:hAnsiTheme="minorHAnsi" w:cstheme="minorHAnsi"/>
                <w:spacing w:val="29"/>
                <w:sz w:val="24"/>
                <w:szCs w:val="24"/>
              </w:rPr>
              <w:t xml:space="preserve"> </w:t>
            </w:r>
            <w:r w:rsidRPr="00406B63">
              <w:rPr>
                <w:rFonts w:asciiTheme="minorHAnsi" w:eastAsia="Times New Roman" w:hAnsiTheme="minorHAnsi" w:cstheme="minorHAnsi"/>
                <w:sz w:val="24"/>
                <w:szCs w:val="24"/>
              </w:rPr>
              <w:t>the</w:t>
            </w:r>
            <w:r w:rsidRPr="00406B63">
              <w:rPr>
                <w:rFonts w:asciiTheme="minorHAnsi" w:eastAsia="Times New Roman" w:hAnsiTheme="minorHAnsi" w:cstheme="minorHAnsi"/>
                <w:spacing w:val="29"/>
                <w:sz w:val="24"/>
                <w:szCs w:val="24"/>
              </w:rPr>
              <w:t xml:space="preserve"> </w:t>
            </w:r>
            <w:r w:rsidRPr="00406B63">
              <w:rPr>
                <w:rFonts w:asciiTheme="minorHAnsi" w:eastAsia="Times New Roman" w:hAnsiTheme="minorHAnsi" w:cstheme="minorHAnsi"/>
                <w:sz w:val="24"/>
                <w:szCs w:val="24"/>
              </w:rPr>
              <w:t>Find-Di</w:t>
            </w:r>
            <w:r w:rsidRPr="00406B63">
              <w:rPr>
                <w:rFonts w:asciiTheme="minorHAnsi" w:eastAsia="Times New Roman" w:hAnsiTheme="minorHAnsi" w:cstheme="minorHAnsi"/>
                <w:spacing w:val="-1"/>
                <w:sz w:val="24"/>
                <w:szCs w:val="24"/>
              </w:rPr>
              <w:t>f</w:t>
            </w:r>
            <w:r w:rsidRPr="00406B63">
              <w:rPr>
                <w:rFonts w:asciiTheme="minorHAnsi" w:eastAsia="Times New Roman" w:hAnsiTheme="minorHAnsi" w:cstheme="minorHAnsi"/>
                <w:sz w:val="24"/>
                <w:szCs w:val="24"/>
              </w:rPr>
              <w:t>fe</w:t>
            </w:r>
            <w:r w:rsidRPr="00406B63">
              <w:rPr>
                <w:rFonts w:asciiTheme="minorHAnsi" w:eastAsia="Times New Roman" w:hAnsiTheme="minorHAnsi" w:cstheme="minorHAnsi"/>
                <w:spacing w:val="-1"/>
                <w:sz w:val="24"/>
                <w:szCs w:val="24"/>
              </w:rPr>
              <w:t>r</w:t>
            </w:r>
            <w:r w:rsidRPr="00406B63">
              <w:rPr>
                <w:rFonts w:asciiTheme="minorHAnsi" w:eastAsia="Times New Roman" w:hAnsiTheme="minorHAnsi" w:cstheme="minorHAnsi"/>
                <w:sz w:val="24"/>
                <w:szCs w:val="24"/>
              </w:rPr>
              <w:t>ence</w:t>
            </w:r>
            <w:r w:rsidRPr="00406B63">
              <w:rPr>
                <w:rFonts w:asciiTheme="minorHAnsi" w:eastAsia="Times New Roman" w:hAnsiTheme="minorHAnsi" w:cstheme="minorHAnsi"/>
                <w:spacing w:val="28"/>
                <w:sz w:val="24"/>
                <w:szCs w:val="24"/>
              </w:rPr>
              <w:t xml:space="preserve"> </w:t>
            </w:r>
            <w:r w:rsidRPr="00406B63">
              <w:rPr>
                <w:rFonts w:asciiTheme="minorHAnsi" w:eastAsia="Times New Roman" w:hAnsiTheme="minorHAnsi" w:cstheme="minorHAnsi"/>
                <w:sz w:val="24"/>
                <w:szCs w:val="24"/>
              </w:rPr>
              <w:t>function</w:t>
            </w:r>
            <w:r w:rsidRPr="00406B63">
              <w:rPr>
                <w:rFonts w:asciiTheme="minorHAnsi" w:eastAsia="Times New Roman" w:hAnsiTheme="minorHAnsi" w:cstheme="minorHAnsi"/>
                <w:spacing w:val="28"/>
                <w:sz w:val="24"/>
                <w:szCs w:val="24"/>
              </w:rPr>
              <w:t xml:space="preserve"> </w:t>
            </w:r>
            <w:r w:rsidRPr="00406B63">
              <w:rPr>
                <w:rFonts w:asciiTheme="minorHAnsi" w:eastAsia="Times New Roman" w:hAnsiTheme="minorHAnsi" w:cstheme="minorHAnsi"/>
                <w:sz w:val="24"/>
                <w:szCs w:val="24"/>
              </w:rPr>
              <w:t>to</w:t>
            </w:r>
            <w:r w:rsidRPr="00406B63">
              <w:rPr>
                <w:rFonts w:asciiTheme="minorHAnsi" w:eastAsia="Times New Roman" w:hAnsiTheme="minorHAnsi" w:cstheme="minorHAnsi"/>
                <w:spacing w:val="30"/>
                <w:sz w:val="24"/>
                <w:szCs w:val="24"/>
              </w:rPr>
              <w:t xml:space="preserve"> </w:t>
            </w:r>
            <w:r w:rsidRPr="00406B63">
              <w:rPr>
                <w:rFonts w:asciiTheme="minorHAnsi" w:eastAsia="Times New Roman" w:hAnsiTheme="minorHAnsi" w:cstheme="minorHAnsi"/>
                <w:sz w:val="24"/>
                <w:szCs w:val="24"/>
              </w:rPr>
              <w:t>corr</w:t>
            </w:r>
            <w:r w:rsidRPr="00406B63">
              <w:rPr>
                <w:rFonts w:asciiTheme="minorHAnsi" w:eastAsia="Times New Roman" w:hAnsiTheme="minorHAnsi" w:cstheme="minorHAnsi"/>
                <w:spacing w:val="-1"/>
                <w:sz w:val="24"/>
                <w:szCs w:val="24"/>
              </w:rPr>
              <w:t>e</w:t>
            </w:r>
            <w:r w:rsidRPr="00406B63">
              <w:rPr>
                <w:rFonts w:asciiTheme="minorHAnsi" w:eastAsia="Times New Roman" w:hAnsiTheme="minorHAnsi" w:cstheme="minorHAnsi"/>
                <w:sz w:val="24"/>
                <w:szCs w:val="24"/>
              </w:rPr>
              <w:t>spo</w:t>
            </w:r>
            <w:r w:rsidRPr="00406B63">
              <w:rPr>
                <w:rFonts w:asciiTheme="minorHAnsi" w:eastAsia="Times New Roman" w:hAnsiTheme="minorHAnsi" w:cstheme="minorHAnsi"/>
                <w:spacing w:val="-1"/>
                <w:sz w:val="24"/>
                <w:szCs w:val="24"/>
              </w:rPr>
              <w:t>n</w:t>
            </w:r>
            <w:r w:rsidRPr="00406B63">
              <w:rPr>
                <w:rFonts w:asciiTheme="minorHAnsi" w:eastAsia="Times New Roman" w:hAnsiTheme="minorHAnsi" w:cstheme="minorHAnsi"/>
                <w:sz w:val="24"/>
                <w:szCs w:val="24"/>
              </w:rPr>
              <w:t>ding</w:t>
            </w:r>
            <w:r w:rsidRPr="00406B63">
              <w:rPr>
                <w:rFonts w:asciiTheme="minorHAnsi" w:eastAsia="Times New Roman" w:hAnsiTheme="minorHAnsi" w:cstheme="minorHAnsi"/>
                <w:spacing w:val="28"/>
                <w:sz w:val="24"/>
                <w:szCs w:val="24"/>
              </w:rPr>
              <w:t xml:space="preserve"> </w:t>
            </w:r>
            <w:r w:rsidRPr="00406B63">
              <w:rPr>
                <w:rFonts w:asciiTheme="minorHAnsi" w:eastAsia="Times New Roman" w:hAnsiTheme="minorHAnsi" w:cstheme="minorHAnsi"/>
                <w:sz w:val="24"/>
                <w:szCs w:val="24"/>
              </w:rPr>
              <w:t>elemen</w:t>
            </w:r>
            <w:r w:rsidRPr="00406B63">
              <w:rPr>
                <w:rFonts w:asciiTheme="minorHAnsi" w:eastAsia="Times New Roman" w:hAnsiTheme="minorHAnsi" w:cstheme="minorHAnsi"/>
                <w:spacing w:val="-1"/>
                <w:sz w:val="24"/>
                <w:szCs w:val="24"/>
              </w:rPr>
              <w:t>t</w:t>
            </w:r>
            <w:r w:rsidRPr="00406B63">
              <w:rPr>
                <w:rFonts w:asciiTheme="minorHAnsi" w:eastAsia="Times New Roman" w:hAnsiTheme="minorHAnsi" w:cstheme="minorHAnsi"/>
                <w:sz w:val="24"/>
                <w:szCs w:val="24"/>
              </w:rPr>
              <w:t>s</w:t>
            </w:r>
            <w:r w:rsidRPr="00406B63">
              <w:rPr>
                <w:rFonts w:asciiTheme="minorHAnsi" w:eastAsia="Times New Roman" w:hAnsiTheme="minorHAnsi" w:cstheme="minorHAnsi"/>
                <w:spacing w:val="29"/>
                <w:sz w:val="24"/>
                <w:szCs w:val="24"/>
              </w:rPr>
              <w:t xml:space="preserve"> </w:t>
            </w:r>
            <w:r w:rsidRPr="00406B63">
              <w:rPr>
                <w:rFonts w:asciiTheme="minorHAnsi" w:eastAsia="Times New Roman" w:hAnsiTheme="minorHAnsi" w:cstheme="minorHAnsi"/>
                <w:sz w:val="24"/>
                <w:szCs w:val="24"/>
              </w:rPr>
              <w:t>of</w:t>
            </w:r>
            <w:r w:rsidRPr="00406B63">
              <w:rPr>
                <w:rFonts w:asciiTheme="minorHAnsi" w:eastAsia="Times New Roman" w:hAnsiTheme="minorHAnsi" w:cstheme="minorHAnsi"/>
                <w:spacing w:val="30"/>
                <w:sz w:val="24"/>
                <w:szCs w:val="24"/>
              </w:rPr>
              <w:t xml:space="preserve"> </w:t>
            </w:r>
            <w:r w:rsidRPr="00406B63">
              <w:rPr>
                <w:rFonts w:asciiTheme="minorHAnsi" w:eastAsia="Times New Roman" w:hAnsiTheme="minorHAnsi" w:cstheme="minorHAnsi"/>
                <w:sz w:val="24"/>
                <w:szCs w:val="24"/>
              </w:rPr>
              <w:t>the two</w:t>
            </w:r>
            <w:r w:rsidRPr="00406B63">
              <w:rPr>
                <w:rFonts w:asciiTheme="minorHAnsi" w:eastAsia="Times New Roman" w:hAnsiTheme="minorHAnsi" w:cstheme="minorHAnsi"/>
                <w:spacing w:val="38"/>
                <w:sz w:val="24"/>
                <w:szCs w:val="24"/>
              </w:rPr>
              <w:t xml:space="preserve"> </w:t>
            </w:r>
            <w:r w:rsidRPr="00406B63">
              <w:rPr>
                <w:rFonts w:asciiTheme="minorHAnsi" w:eastAsia="Times New Roman" w:hAnsiTheme="minorHAnsi" w:cstheme="minorHAnsi"/>
                <w:sz w:val="24"/>
                <w:szCs w:val="24"/>
              </w:rPr>
              <w:t>lists</w:t>
            </w:r>
            <w:r w:rsidRPr="00406B63">
              <w:rPr>
                <w:rFonts w:asciiTheme="minorHAnsi" w:eastAsia="Times New Roman" w:hAnsiTheme="minorHAnsi" w:cstheme="minorHAnsi"/>
                <w:spacing w:val="39"/>
                <w:sz w:val="24"/>
                <w:szCs w:val="24"/>
              </w:rPr>
              <w:t xml:space="preserve"> </w:t>
            </w:r>
            <w:r w:rsidRPr="00406B63">
              <w:rPr>
                <w:rFonts w:asciiTheme="minorHAnsi" w:eastAsia="Times New Roman" w:hAnsiTheme="minorHAnsi" w:cstheme="minorHAnsi"/>
                <w:sz w:val="24"/>
                <w:szCs w:val="24"/>
              </w:rPr>
              <w:t>unt</w:t>
            </w:r>
            <w:r w:rsidRPr="00406B63">
              <w:rPr>
                <w:rFonts w:asciiTheme="minorHAnsi" w:eastAsia="Times New Roman" w:hAnsiTheme="minorHAnsi" w:cstheme="minorHAnsi"/>
                <w:spacing w:val="-1"/>
                <w:sz w:val="24"/>
                <w:szCs w:val="24"/>
              </w:rPr>
              <w:t>i</w:t>
            </w:r>
            <w:r w:rsidRPr="00406B63">
              <w:rPr>
                <w:rFonts w:asciiTheme="minorHAnsi" w:eastAsia="Times New Roman" w:hAnsiTheme="minorHAnsi" w:cstheme="minorHAnsi"/>
                <w:sz w:val="24"/>
                <w:szCs w:val="24"/>
              </w:rPr>
              <w:t>l</w:t>
            </w:r>
            <w:r w:rsidRPr="00406B63">
              <w:rPr>
                <w:rFonts w:asciiTheme="minorHAnsi" w:eastAsia="Times New Roman" w:hAnsiTheme="minorHAnsi" w:cstheme="minorHAnsi"/>
                <w:spacing w:val="39"/>
                <w:sz w:val="24"/>
                <w:szCs w:val="24"/>
              </w:rPr>
              <w:t xml:space="preserve"> </w:t>
            </w:r>
            <w:r w:rsidRPr="00406B63">
              <w:rPr>
                <w:rFonts w:asciiTheme="minorHAnsi" w:eastAsia="Times New Roman" w:hAnsiTheme="minorHAnsi" w:cstheme="minorHAnsi"/>
                <w:sz w:val="24"/>
                <w:szCs w:val="24"/>
              </w:rPr>
              <w:t>either</w:t>
            </w:r>
            <w:r w:rsidRPr="00406B63">
              <w:rPr>
                <w:rFonts w:asciiTheme="minorHAnsi" w:eastAsia="Times New Roman" w:hAnsiTheme="minorHAnsi" w:cstheme="minorHAnsi"/>
                <w:spacing w:val="39"/>
                <w:sz w:val="24"/>
                <w:szCs w:val="24"/>
              </w:rPr>
              <w:t xml:space="preserve"> </w:t>
            </w:r>
            <w:r w:rsidRPr="00406B63">
              <w:rPr>
                <w:rFonts w:asciiTheme="minorHAnsi" w:eastAsia="Times New Roman" w:hAnsiTheme="minorHAnsi" w:cstheme="minorHAnsi"/>
                <w:sz w:val="24"/>
                <w:szCs w:val="24"/>
              </w:rPr>
              <w:t>a</w:t>
            </w:r>
            <w:r w:rsidRPr="00406B63">
              <w:rPr>
                <w:rFonts w:asciiTheme="minorHAnsi" w:eastAsia="Times New Roman" w:hAnsiTheme="minorHAnsi" w:cstheme="minorHAnsi"/>
                <w:spacing w:val="39"/>
                <w:sz w:val="24"/>
                <w:szCs w:val="24"/>
              </w:rPr>
              <w:t xml:space="preserve"> </w:t>
            </w:r>
            <w:r w:rsidRPr="00406B63">
              <w:rPr>
                <w:rFonts w:asciiTheme="minorHAnsi" w:eastAsia="Times New Roman" w:hAnsiTheme="minorHAnsi" w:cstheme="minorHAnsi"/>
                <w:sz w:val="24"/>
                <w:szCs w:val="24"/>
              </w:rPr>
              <w:t>c</w:t>
            </w:r>
            <w:r w:rsidRPr="00406B63">
              <w:rPr>
                <w:rFonts w:asciiTheme="minorHAnsi" w:eastAsia="Times New Roman" w:hAnsiTheme="minorHAnsi" w:cstheme="minorHAnsi"/>
                <w:spacing w:val="1"/>
                <w:sz w:val="24"/>
                <w:szCs w:val="24"/>
              </w:rPr>
              <w:t>a</w:t>
            </w:r>
            <w:r w:rsidRPr="00406B63">
              <w:rPr>
                <w:rFonts w:asciiTheme="minorHAnsi" w:eastAsia="Times New Roman" w:hAnsiTheme="minorHAnsi" w:cstheme="minorHAnsi"/>
                <w:sz w:val="24"/>
                <w:szCs w:val="24"/>
              </w:rPr>
              <w:t>ll</w:t>
            </w:r>
            <w:r w:rsidRPr="00406B63">
              <w:rPr>
                <w:rFonts w:asciiTheme="minorHAnsi" w:eastAsia="Times New Roman" w:hAnsiTheme="minorHAnsi" w:cstheme="minorHAnsi"/>
                <w:spacing w:val="39"/>
                <w:sz w:val="24"/>
                <w:szCs w:val="24"/>
              </w:rPr>
              <w:t xml:space="preserve"> </w:t>
            </w:r>
            <w:r w:rsidRPr="00406B63">
              <w:rPr>
                <w:rFonts w:asciiTheme="minorHAnsi" w:eastAsia="Times New Roman" w:hAnsiTheme="minorHAnsi" w:cstheme="minorHAnsi"/>
                <w:sz w:val="24"/>
                <w:szCs w:val="24"/>
              </w:rPr>
              <w:t>retur</w:t>
            </w:r>
            <w:r w:rsidRPr="00406B63">
              <w:rPr>
                <w:rFonts w:asciiTheme="minorHAnsi" w:eastAsia="Times New Roman" w:hAnsiTheme="minorHAnsi" w:cstheme="minorHAnsi"/>
                <w:spacing w:val="-1"/>
                <w:sz w:val="24"/>
                <w:szCs w:val="24"/>
              </w:rPr>
              <w:t>n</w:t>
            </w:r>
            <w:r w:rsidRPr="00406B63">
              <w:rPr>
                <w:rFonts w:asciiTheme="minorHAnsi" w:eastAsia="Times New Roman" w:hAnsiTheme="minorHAnsi" w:cstheme="minorHAnsi"/>
                <w:sz w:val="24"/>
                <w:szCs w:val="24"/>
              </w:rPr>
              <w:t>s</w:t>
            </w:r>
            <w:r w:rsidRPr="00406B63">
              <w:rPr>
                <w:rFonts w:asciiTheme="minorHAnsi" w:eastAsia="Times New Roman" w:hAnsiTheme="minorHAnsi" w:cstheme="minorHAnsi"/>
                <w:spacing w:val="39"/>
                <w:sz w:val="24"/>
                <w:szCs w:val="24"/>
              </w:rPr>
              <w:t xml:space="preserve"> </w:t>
            </w:r>
            <w:r w:rsidRPr="00406B63">
              <w:rPr>
                <w:rFonts w:asciiTheme="minorHAnsi" w:eastAsia="Times New Roman" w:hAnsiTheme="minorHAnsi" w:cstheme="minorHAnsi"/>
                <w:sz w:val="24"/>
                <w:szCs w:val="24"/>
              </w:rPr>
              <w:t>a</w:t>
            </w:r>
            <w:r w:rsidRPr="00406B63">
              <w:rPr>
                <w:rFonts w:asciiTheme="minorHAnsi" w:eastAsia="Times New Roman" w:hAnsiTheme="minorHAnsi" w:cstheme="minorHAnsi"/>
                <w:spacing w:val="39"/>
                <w:sz w:val="24"/>
                <w:szCs w:val="24"/>
              </w:rPr>
              <w:t xml:space="preserve"> </w:t>
            </w:r>
            <w:r w:rsidRPr="00406B63">
              <w:rPr>
                <w:rFonts w:asciiTheme="minorHAnsi" w:eastAsia="Times New Roman" w:hAnsiTheme="minorHAnsi" w:cstheme="minorHAnsi"/>
                <w:sz w:val="24"/>
                <w:szCs w:val="24"/>
              </w:rPr>
              <w:t>non-null</w:t>
            </w:r>
            <w:r w:rsidRPr="00406B63">
              <w:rPr>
                <w:rFonts w:asciiTheme="minorHAnsi" w:eastAsia="Times New Roman" w:hAnsiTheme="minorHAnsi" w:cstheme="minorHAnsi"/>
                <w:spacing w:val="39"/>
                <w:sz w:val="24"/>
                <w:szCs w:val="24"/>
              </w:rPr>
              <w:t xml:space="preserve"> </w:t>
            </w:r>
            <w:r w:rsidRPr="00406B63">
              <w:rPr>
                <w:rFonts w:asciiTheme="minorHAnsi" w:eastAsia="Times New Roman" w:hAnsiTheme="minorHAnsi" w:cstheme="minorHAnsi"/>
                <w:sz w:val="24"/>
                <w:szCs w:val="24"/>
              </w:rPr>
              <w:t>value</w:t>
            </w:r>
            <w:r w:rsidRPr="00406B63">
              <w:rPr>
                <w:rFonts w:asciiTheme="minorHAnsi" w:eastAsia="Times New Roman" w:hAnsiTheme="minorHAnsi" w:cstheme="minorHAnsi"/>
                <w:spacing w:val="38"/>
                <w:sz w:val="24"/>
                <w:szCs w:val="24"/>
              </w:rPr>
              <w:t xml:space="preserve"> </w:t>
            </w:r>
            <w:r w:rsidRPr="00406B63">
              <w:rPr>
                <w:rFonts w:asciiTheme="minorHAnsi" w:eastAsia="Times New Roman" w:hAnsiTheme="minorHAnsi" w:cstheme="minorHAnsi"/>
                <w:sz w:val="24"/>
                <w:szCs w:val="24"/>
              </w:rPr>
              <w:t>or</w:t>
            </w:r>
            <w:r w:rsidRPr="00406B63">
              <w:rPr>
                <w:rFonts w:asciiTheme="minorHAnsi" w:eastAsia="Times New Roman" w:hAnsiTheme="minorHAnsi" w:cstheme="minorHAnsi"/>
                <w:spacing w:val="39"/>
                <w:sz w:val="24"/>
                <w:szCs w:val="24"/>
              </w:rPr>
              <w:t xml:space="preserve"> </w:t>
            </w:r>
            <w:r w:rsidRPr="00406B63">
              <w:rPr>
                <w:rFonts w:asciiTheme="minorHAnsi" w:eastAsia="Times New Roman" w:hAnsiTheme="minorHAnsi" w:cstheme="minorHAnsi"/>
                <w:sz w:val="24"/>
                <w:szCs w:val="24"/>
              </w:rPr>
              <w:t>the</w:t>
            </w:r>
            <w:r w:rsidRPr="00406B63">
              <w:rPr>
                <w:rFonts w:asciiTheme="minorHAnsi" w:eastAsia="Times New Roman" w:hAnsiTheme="minorHAnsi" w:cstheme="minorHAnsi"/>
                <w:spacing w:val="39"/>
                <w:sz w:val="24"/>
                <w:szCs w:val="24"/>
              </w:rPr>
              <w:t xml:space="preserve"> </w:t>
            </w:r>
            <w:r w:rsidRPr="00406B63">
              <w:rPr>
                <w:rFonts w:asciiTheme="minorHAnsi" w:eastAsia="Times New Roman" w:hAnsiTheme="minorHAnsi" w:cstheme="minorHAnsi"/>
                <w:spacing w:val="1"/>
                <w:sz w:val="24"/>
                <w:szCs w:val="24"/>
              </w:rPr>
              <w:t>t</w:t>
            </w:r>
            <w:r w:rsidRPr="00406B63">
              <w:rPr>
                <w:rFonts w:asciiTheme="minorHAnsi" w:eastAsia="Times New Roman" w:hAnsiTheme="minorHAnsi" w:cstheme="minorHAnsi"/>
                <w:sz w:val="24"/>
                <w:szCs w:val="24"/>
              </w:rPr>
              <w:t>wo lis</w:t>
            </w:r>
            <w:r w:rsidRPr="00406B63">
              <w:rPr>
                <w:rFonts w:asciiTheme="minorHAnsi" w:eastAsia="Times New Roman" w:hAnsiTheme="minorHAnsi" w:cstheme="minorHAnsi"/>
                <w:spacing w:val="-1"/>
                <w:sz w:val="24"/>
                <w:szCs w:val="24"/>
              </w:rPr>
              <w:t>t</w:t>
            </w:r>
            <w:r w:rsidRPr="00406B63">
              <w:rPr>
                <w:rFonts w:asciiTheme="minorHAnsi" w:eastAsia="Times New Roman" w:hAnsiTheme="minorHAnsi" w:cstheme="minorHAnsi"/>
                <w:sz w:val="24"/>
                <w:szCs w:val="24"/>
              </w:rPr>
              <w:t>s</w:t>
            </w:r>
            <w:r w:rsidRPr="00406B63">
              <w:rPr>
                <w:rFonts w:asciiTheme="minorHAnsi" w:eastAsia="Times New Roman" w:hAnsiTheme="minorHAnsi" w:cstheme="minorHAnsi"/>
                <w:spacing w:val="39"/>
                <w:sz w:val="24"/>
                <w:szCs w:val="24"/>
              </w:rPr>
              <w:t xml:space="preserve"> </w:t>
            </w:r>
            <w:r w:rsidRPr="00406B63">
              <w:rPr>
                <w:rFonts w:asciiTheme="minorHAnsi" w:eastAsia="Times New Roman" w:hAnsiTheme="minorHAnsi" w:cstheme="minorHAnsi"/>
                <w:sz w:val="24"/>
                <w:szCs w:val="24"/>
              </w:rPr>
              <w:t>are</w:t>
            </w:r>
            <w:r w:rsidRPr="00406B63">
              <w:rPr>
                <w:rFonts w:asciiTheme="minorHAnsi" w:eastAsia="Times New Roman" w:hAnsiTheme="minorHAnsi" w:cstheme="minorHAnsi"/>
                <w:spacing w:val="39"/>
                <w:sz w:val="24"/>
                <w:szCs w:val="24"/>
              </w:rPr>
              <w:t xml:space="preserve"> </w:t>
            </w:r>
            <w:r w:rsidRPr="00406B63">
              <w:rPr>
                <w:rFonts w:asciiTheme="minorHAnsi" w:eastAsia="Times New Roman" w:hAnsiTheme="minorHAnsi" w:cstheme="minorHAnsi"/>
                <w:sz w:val="24"/>
                <w:szCs w:val="24"/>
              </w:rPr>
              <w:t>sim</w:t>
            </w:r>
            <w:r w:rsidRPr="00406B63">
              <w:rPr>
                <w:rFonts w:asciiTheme="minorHAnsi" w:eastAsia="Times New Roman" w:hAnsiTheme="minorHAnsi" w:cstheme="minorHAnsi"/>
                <w:spacing w:val="-1"/>
                <w:sz w:val="24"/>
                <w:szCs w:val="24"/>
              </w:rPr>
              <w:t>u</w:t>
            </w:r>
            <w:r w:rsidRPr="00406B63">
              <w:rPr>
                <w:rFonts w:asciiTheme="minorHAnsi" w:eastAsia="Times New Roman" w:hAnsiTheme="minorHAnsi" w:cstheme="minorHAnsi"/>
                <w:sz w:val="24"/>
                <w:szCs w:val="24"/>
              </w:rPr>
              <w:t>lta</w:t>
            </w:r>
            <w:r w:rsidRPr="00406B63">
              <w:rPr>
                <w:rFonts w:asciiTheme="minorHAnsi" w:eastAsia="Times New Roman" w:hAnsiTheme="minorHAnsi" w:cstheme="minorHAnsi"/>
                <w:spacing w:val="-1"/>
                <w:sz w:val="24"/>
                <w:szCs w:val="24"/>
              </w:rPr>
              <w:t>n</w:t>
            </w:r>
            <w:r w:rsidRPr="00406B63">
              <w:rPr>
                <w:rFonts w:asciiTheme="minorHAnsi" w:eastAsia="Times New Roman" w:hAnsiTheme="minorHAnsi" w:cstheme="minorHAnsi"/>
                <w:sz w:val="24"/>
                <w:szCs w:val="24"/>
              </w:rPr>
              <w:t>eou</w:t>
            </w:r>
            <w:r w:rsidRPr="00406B63">
              <w:rPr>
                <w:rFonts w:asciiTheme="minorHAnsi" w:eastAsia="Times New Roman" w:hAnsiTheme="minorHAnsi" w:cstheme="minorHAnsi"/>
                <w:spacing w:val="-1"/>
                <w:sz w:val="24"/>
                <w:szCs w:val="24"/>
              </w:rPr>
              <w:t>s</w:t>
            </w:r>
            <w:r w:rsidRPr="00406B63">
              <w:rPr>
                <w:rFonts w:asciiTheme="minorHAnsi" w:eastAsia="Times New Roman" w:hAnsiTheme="minorHAnsi" w:cstheme="minorHAnsi"/>
                <w:sz w:val="24"/>
                <w:szCs w:val="24"/>
              </w:rPr>
              <w:t>ly</w:t>
            </w:r>
            <w:r w:rsidRPr="00406B63">
              <w:rPr>
                <w:rFonts w:asciiTheme="minorHAnsi" w:eastAsia="Times New Roman" w:hAnsiTheme="minorHAnsi" w:cstheme="minorHAnsi"/>
                <w:spacing w:val="38"/>
                <w:sz w:val="24"/>
                <w:szCs w:val="24"/>
              </w:rPr>
              <w:t xml:space="preserve"> </w:t>
            </w:r>
            <w:r w:rsidRPr="00406B63">
              <w:rPr>
                <w:rFonts w:asciiTheme="minorHAnsi" w:eastAsia="Times New Roman" w:hAnsiTheme="minorHAnsi" w:cstheme="minorHAnsi"/>
                <w:sz w:val="24"/>
                <w:szCs w:val="24"/>
              </w:rPr>
              <w:t>exhaust</w:t>
            </w:r>
            <w:r w:rsidRPr="00406B63">
              <w:rPr>
                <w:rFonts w:asciiTheme="minorHAnsi" w:eastAsia="Times New Roman" w:hAnsiTheme="minorHAnsi" w:cstheme="minorHAnsi"/>
                <w:spacing w:val="-1"/>
                <w:sz w:val="24"/>
                <w:szCs w:val="24"/>
              </w:rPr>
              <w:t>e</w:t>
            </w:r>
            <w:r w:rsidRPr="00406B63">
              <w:rPr>
                <w:rFonts w:asciiTheme="minorHAnsi" w:eastAsia="Times New Roman" w:hAnsiTheme="minorHAnsi" w:cstheme="minorHAnsi"/>
                <w:sz w:val="24"/>
                <w:szCs w:val="24"/>
              </w:rPr>
              <w:t>d,</w:t>
            </w:r>
            <w:r w:rsidRPr="00406B63">
              <w:rPr>
                <w:rFonts w:asciiTheme="minorHAnsi" w:eastAsia="Times New Roman" w:hAnsiTheme="minorHAnsi" w:cstheme="minorHAnsi"/>
                <w:spacing w:val="38"/>
                <w:sz w:val="24"/>
                <w:szCs w:val="24"/>
              </w:rPr>
              <w:t xml:space="preserve"> </w:t>
            </w:r>
            <w:r w:rsidRPr="00406B63">
              <w:rPr>
                <w:rFonts w:asciiTheme="minorHAnsi" w:eastAsia="Times New Roman" w:hAnsiTheme="minorHAnsi" w:cstheme="minorHAnsi"/>
                <w:sz w:val="24"/>
                <w:szCs w:val="24"/>
              </w:rPr>
              <w:t>or</w:t>
            </w:r>
            <w:r w:rsidRPr="00406B63">
              <w:rPr>
                <w:rFonts w:asciiTheme="minorHAnsi" w:eastAsia="Times New Roman" w:hAnsiTheme="minorHAnsi" w:cstheme="minorHAnsi"/>
                <w:spacing w:val="39"/>
                <w:sz w:val="24"/>
                <w:szCs w:val="24"/>
              </w:rPr>
              <w:t xml:space="preserve"> </w:t>
            </w:r>
            <w:r w:rsidRPr="00406B63">
              <w:rPr>
                <w:rFonts w:asciiTheme="minorHAnsi" w:eastAsia="Times New Roman" w:hAnsiTheme="minorHAnsi" w:cstheme="minorHAnsi"/>
                <w:sz w:val="24"/>
                <w:szCs w:val="24"/>
              </w:rPr>
              <w:t>some</w:t>
            </w:r>
            <w:r w:rsidRPr="00406B63">
              <w:rPr>
                <w:rFonts w:asciiTheme="minorHAnsi" w:eastAsia="Times New Roman" w:hAnsiTheme="minorHAnsi" w:cstheme="minorHAnsi"/>
                <w:spacing w:val="39"/>
                <w:sz w:val="24"/>
                <w:szCs w:val="24"/>
              </w:rPr>
              <w:t xml:space="preserve"> </w:t>
            </w:r>
            <w:r w:rsidRPr="00406B63">
              <w:rPr>
                <w:rFonts w:asciiTheme="minorHAnsi" w:eastAsia="Times New Roman" w:hAnsiTheme="minorHAnsi" w:cstheme="minorHAnsi"/>
                <w:spacing w:val="1"/>
                <w:sz w:val="24"/>
                <w:szCs w:val="24"/>
              </w:rPr>
              <w:t>e</w:t>
            </w:r>
            <w:r w:rsidRPr="00406B63">
              <w:rPr>
                <w:rFonts w:asciiTheme="minorHAnsi" w:eastAsia="Times New Roman" w:hAnsiTheme="minorHAnsi" w:cstheme="minorHAnsi"/>
                <w:sz w:val="24"/>
                <w:szCs w:val="24"/>
              </w:rPr>
              <w:t>lemen</w:t>
            </w:r>
            <w:r w:rsidRPr="00406B63">
              <w:rPr>
                <w:rFonts w:asciiTheme="minorHAnsi" w:eastAsia="Times New Roman" w:hAnsiTheme="minorHAnsi" w:cstheme="minorHAnsi"/>
                <w:spacing w:val="-1"/>
                <w:sz w:val="24"/>
                <w:szCs w:val="24"/>
              </w:rPr>
              <w:t>t</w:t>
            </w:r>
            <w:r w:rsidRPr="00406B63">
              <w:rPr>
                <w:rFonts w:asciiTheme="minorHAnsi" w:eastAsia="Times New Roman" w:hAnsiTheme="minorHAnsi" w:cstheme="minorHAnsi"/>
                <w:sz w:val="24"/>
                <w:szCs w:val="24"/>
              </w:rPr>
              <w:t>s</w:t>
            </w:r>
            <w:r w:rsidRPr="00406B63">
              <w:rPr>
                <w:rFonts w:asciiTheme="minorHAnsi" w:eastAsia="Times New Roman" w:hAnsiTheme="minorHAnsi" w:cstheme="minorHAnsi"/>
                <w:spacing w:val="39"/>
                <w:sz w:val="24"/>
                <w:szCs w:val="24"/>
              </w:rPr>
              <w:t xml:space="preserve"> </w:t>
            </w:r>
            <w:r w:rsidRPr="00406B63">
              <w:rPr>
                <w:rFonts w:asciiTheme="minorHAnsi" w:eastAsia="Times New Roman" w:hAnsiTheme="minorHAnsi" w:cstheme="minorHAnsi"/>
                <w:sz w:val="24"/>
                <w:szCs w:val="24"/>
              </w:rPr>
              <w:t>are</w:t>
            </w:r>
            <w:r w:rsidRPr="00406B63">
              <w:rPr>
                <w:rFonts w:asciiTheme="minorHAnsi" w:eastAsia="Times New Roman" w:hAnsiTheme="minorHAnsi" w:cstheme="minorHAnsi"/>
                <w:spacing w:val="38"/>
                <w:sz w:val="24"/>
                <w:szCs w:val="24"/>
              </w:rPr>
              <w:t xml:space="preserve"> </w:t>
            </w:r>
            <w:r w:rsidRPr="00406B63">
              <w:rPr>
                <w:rFonts w:asciiTheme="minorHAnsi" w:eastAsia="Times New Roman" w:hAnsiTheme="minorHAnsi" w:cstheme="minorHAnsi"/>
                <w:sz w:val="24"/>
                <w:szCs w:val="24"/>
              </w:rPr>
              <w:t>left</w:t>
            </w:r>
            <w:r w:rsidRPr="00406B63">
              <w:rPr>
                <w:rFonts w:asciiTheme="minorHAnsi" w:eastAsia="Times New Roman" w:hAnsiTheme="minorHAnsi" w:cstheme="minorHAnsi"/>
                <w:spacing w:val="39"/>
                <w:sz w:val="24"/>
                <w:szCs w:val="24"/>
              </w:rPr>
              <w:t xml:space="preserve"> </w:t>
            </w:r>
            <w:r w:rsidRPr="00406B63">
              <w:rPr>
                <w:rFonts w:asciiTheme="minorHAnsi" w:eastAsia="Times New Roman" w:hAnsiTheme="minorHAnsi" w:cstheme="minorHAnsi"/>
                <w:spacing w:val="1"/>
                <w:sz w:val="24"/>
                <w:szCs w:val="24"/>
              </w:rPr>
              <w:t>o</w:t>
            </w:r>
            <w:r w:rsidRPr="00406B63">
              <w:rPr>
                <w:rFonts w:asciiTheme="minorHAnsi" w:eastAsia="Times New Roman" w:hAnsiTheme="minorHAnsi" w:cstheme="minorHAnsi"/>
                <w:sz w:val="24"/>
                <w:szCs w:val="24"/>
              </w:rPr>
              <w:t>ver in o</w:t>
            </w:r>
            <w:r w:rsidRPr="00406B63">
              <w:rPr>
                <w:rFonts w:asciiTheme="minorHAnsi" w:eastAsia="Times New Roman" w:hAnsiTheme="minorHAnsi" w:cstheme="minorHAnsi"/>
                <w:spacing w:val="-1"/>
                <w:sz w:val="24"/>
                <w:szCs w:val="24"/>
              </w:rPr>
              <w:t>n</w:t>
            </w:r>
            <w:r w:rsidRPr="00406B63">
              <w:rPr>
                <w:rFonts w:asciiTheme="minorHAnsi" w:eastAsia="Times New Roman" w:hAnsiTheme="minorHAnsi" w:cstheme="minorHAnsi"/>
                <w:sz w:val="24"/>
                <w:szCs w:val="24"/>
              </w:rPr>
              <w:t>e li</w:t>
            </w:r>
            <w:r w:rsidRPr="00406B63">
              <w:rPr>
                <w:rFonts w:asciiTheme="minorHAnsi" w:eastAsia="Times New Roman" w:hAnsiTheme="minorHAnsi" w:cstheme="minorHAnsi"/>
                <w:spacing w:val="-1"/>
                <w:sz w:val="24"/>
                <w:szCs w:val="24"/>
              </w:rPr>
              <w:t>s</w:t>
            </w:r>
            <w:r w:rsidRPr="00406B63">
              <w:rPr>
                <w:rFonts w:asciiTheme="minorHAnsi" w:eastAsia="Times New Roman" w:hAnsiTheme="minorHAnsi" w:cstheme="minorHAnsi"/>
                <w:sz w:val="24"/>
                <w:szCs w:val="24"/>
              </w:rPr>
              <w:t>t.</w:t>
            </w:r>
          </w:p>
          <w:p w:rsidR="00406B63" w:rsidRPr="00406B63" w:rsidRDefault="00406B63" w:rsidP="00406B63">
            <w:pPr>
              <w:autoSpaceDE w:val="0"/>
              <w:autoSpaceDN w:val="0"/>
              <w:adjustRightInd w:val="0"/>
              <w:spacing w:line="360" w:lineRule="auto"/>
              <w:jc w:val="both"/>
              <w:rPr>
                <w:rFonts w:asciiTheme="minorHAnsi" w:eastAsia="Times New Roman" w:hAnsiTheme="minorHAnsi" w:cstheme="minorHAnsi"/>
                <w:sz w:val="24"/>
                <w:szCs w:val="24"/>
              </w:rPr>
            </w:pPr>
            <w:r w:rsidRPr="00406B63">
              <w:rPr>
                <w:rFonts w:asciiTheme="minorHAnsi" w:eastAsia="Times New Roman" w:hAnsiTheme="minorHAnsi" w:cstheme="minorHAnsi"/>
                <w:sz w:val="24"/>
                <w:szCs w:val="24"/>
              </w:rPr>
              <w:t>In</w:t>
            </w:r>
            <w:r w:rsidRPr="00406B63">
              <w:rPr>
                <w:rFonts w:asciiTheme="minorHAnsi" w:eastAsia="Times New Roman" w:hAnsiTheme="minorHAnsi" w:cstheme="minorHAnsi"/>
                <w:spacing w:val="31"/>
                <w:sz w:val="24"/>
                <w:szCs w:val="24"/>
              </w:rPr>
              <w:t xml:space="preserve"> </w:t>
            </w:r>
            <w:r w:rsidRPr="00406B63">
              <w:rPr>
                <w:rFonts w:asciiTheme="minorHAnsi" w:eastAsia="Times New Roman" w:hAnsiTheme="minorHAnsi" w:cstheme="minorHAnsi"/>
                <w:sz w:val="24"/>
                <w:szCs w:val="24"/>
              </w:rPr>
              <w:t>the</w:t>
            </w:r>
            <w:r w:rsidRPr="00406B63">
              <w:rPr>
                <w:rFonts w:asciiTheme="minorHAnsi" w:eastAsia="Times New Roman" w:hAnsiTheme="minorHAnsi" w:cstheme="minorHAnsi"/>
                <w:spacing w:val="32"/>
                <w:sz w:val="24"/>
                <w:szCs w:val="24"/>
              </w:rPr>
              <w:t xml:space="preserve"> </w:t>
            </w:r>
            <w:r w:rsidRPr="00406B63">
              <w:rPr>
                <w:rFonts w:asciiTheme="minorHAnsi" w:eastAsia="Times New Roman" w:hAnsiTheme="minorHAnsi" w:cstheme="minorHAnsi"/>
                <w:sz w:val="24"/>
                <w:szCs w:val="24"/>
              </w:rPr>
              <w:t>first</w:t>
            </w:r>
            <w:r w:rsidRPr="00406B63">
              <w:rPr>
                <w:rFonts w:asciiTheme="minorHAnsi" w:eastAsia="Times New Roman" w:hAnsiTheme="minorHAnsi" w:cstheme="minorHAnsi"/>
                <w:spacing w:val="31"/>
                <w:sz w:val="24"/>
                <w:szCs w:val="24"/>
              </w:rPr>
              <w:t xml:space="preserve"> </w:t>
            </w:r>
            <w:r w:rsidRPr="00406B63">
              <w:rPr>
                <w:rFonts w:asciiTheme="minorHAnsi" w:eastAsia="Times New Roman" w:hAnsiTheme="minorHAnsi" w:cstheme="minorHAnsi"/>
                <w:sz w:val="24"/>
                <w:szCs w:val="24"/>
              </w:rPr>
              <w:t>case,</w:t>
            </w:r>
            <w:r w:rsidRPr="00406B63">
              <w:rPr>
                <w:rFonts w:asciiTheme="minorHAnsi" w:eastAsia="Times New Roman" w:hAnsiTheme="minorHAnsi" w:cstheme="minorHAnsi"/>
                <w:spacing w:val="31"/>
                <w:sz w:val="24"/>
                <w:szCs w:val="24"/>
              </w:rPr>
              <w:t xml:space="preserve"> </w:t>
            </w:r>
            <w:r w:rsidRPr="00406B63">
              <w:rPr>
                <w:rFonts w:asciiTheme="minorHAnsi" w:eastAsia="Times New Roman" w:hAnsiTheme="minorHAnsi" w:cstheme="minorHAnsi"/>
                <w:sz w:val="24"/>
                <w:szCs w:val="24"/>
              </w:rPr>
              <w:t>that</w:t>
            </w:r>
            <w:r w:rsidRPr="00406B63">
              <w:rPr>
                <w:rFonts w:asciiTheme="minorHAnsi" w:eastAsia="Times New Roman" w:hAnsiTheme="minorHAnsi" w:cstheme="minorHAnsi"/>
                <w:spacing w:val="31"/>
                <w:sz w:val="24"/>
                <w:szCs w:val="24"/>
              </w:rPr>
              <w:t xml:space="preserve"> </w:t>
            </w:r>
            <w:r w:rsidRPr="00406B63">
              <w:rPr>
                <w:rFonts w:asciiTheme="minorHAnsi" w:eastAsia="Times New Roman" w:hAnsiTheme="minorHAnsi" w:cstheme="minorHAnsi"/>
                <w:sz w:val="24"/>
                <w:szCs w:val="24"/>
              </w:rPr>
              <w:t>non-null</w:t>
            </w:r>
            <w:r w:rsidRPr="00406B63">
              <w:rPr>
                <w:rFonts w:asciiTheme="minorHAnsi" w:eastAsia="Times New Roman" w:hAnsiTheme="minorHAnsi" w:cstheme="minorHAnsi"/>
                <w:spacing w:val="31"/>
                <w:sz w:val="24"/>
                <w:szCs w:val="24"/>
              </w:rPr>
              <w:t xml:space="preserve"> </w:t>
            </w:r>
            <w:r w:rsidRPr="00406B63">
              <w:rPr>
                <w:rFonts w:asciiTheme="minorHAnsi" w:eastAsia="Times New Roman" w:hAnsiTheme="minorHAnsi" w:cstheme="minorHAnsi"/>
                <w:sz w:val="24"/>
                <w:szCs w:val="24"/>
              </w:rPr>
              <w:t>value</w:t>
            </w:r>
            <w:r w:rsidRPr="00406B63">
              <w:rPr>
                <w:rFonts w:asciiTheme="minorHAnsi" w:eastAsia="Times New Roman" w:hAnsiTheme="minorHAnsi" w:cstheme="minorHAnsi"/>
                <w:spacing w:val="32"/>
                <w:sz w:val="24"/>
                <w:szCs w:val="24"/>
              </w:rPr>
              <w:t xml:space="preserve"> </w:t>
            </w:r>
            <w:r w:rsidRPr="00406B63">
              <w:rPr>
                <w:rFonts w:asciiTheme="minorHAnsi" w:eastAsia="Times New Roman" w:hAnsiTheme="minorHAnsi" w:cstheme="minorHAnsi"/>
                <w:sz w:val="24"/>
                <w:szCs w:val="24"/>
              </w:rPr>
              <w:t>is</w:t>
            </w:r>
            <w:r w:rsidRPr="00406B63">
              <w:rPr>
                <w:rFonts w:asciiTheme="minorHAnsi" w:eastAsia="Times New Roman" w:hAnsiTheme="minorHAnsi" w:cstheme="minorHAnsi"/>
                <w:spacing w:val="31"/>
                <w:sz w:val="24"/>
                <w:szCs w:val="24"/>
              </w:rPr>
              <w:t xml:space="preserve"> </w:t>
            </w:r>
            <w:r w:rsidRPr="00406B63">
              <w:rPr>
                <w:rFonts w:asciiTheme="minorHAnsi" w:eastAsia="Times New Roman" w:hAnsiTheme="minorHAnsi" w:cstheme="minorHAnsi"/>
                <w:sz w:val="24"/>
                <w:szCs w:val="24"/>
              </w:rPr>
              <w:t>returne</w:t>
            </w:r>
            <w:r w:rsidRPr="00406B63">
              <w:rPr>
                <w:rFonts w:asciiTheme="minorHAnsi" w:eastAsia="Times New Roman" w:hAnsiTheme="minorHAnsi" w:cstheme="minorHAnsi"/>
                <w:spacing w:val="-1"/>
                <w:sz w:val="24"/>
                <w:szCs w:val="24"/>
              </w:rPr>
              <w:t>d</w:t>
            </w:r>
            <w:r w:rsidRPr="00406B63">
              <w:rPr>
                <w:rFonts w:asciiTheme="minorHAnsi" w:eastAsia="Times New Roman" w:hAnsiTheme="minorHAnsi" w:cstheme="minorHAnsi"/>
                <w:sz w:val="24"/>
                <w:szCs w:val="24"/>
              </w:rPr>
              <w:t>;</w:t>
            </w:r>
            <w:r w:rsidRPr="00406B63">
              <w:rPr>
                <w:rFonts w:asciiTheme="minorHAnsi" w:eastAsia="Times New Roman" w:hAnsiTheme="minorHAnsi" w:cstheme="minorHAnsi"/>
                <w:spacing w:val="31"/>
                <w:sz w:val="24"/>
                <w:szCs w:val="24"/>
              </w:rPr>
              <w:t xml:space="preserve"> </w:t>
            </w:r>
            <w:r w:rsidRPr="00406B63">
              <w:rPr>
                <w:rFonts w:asciiTheme="minorHAnsi" w:eastAsia="Times New Roman" w:hAnsiTheme="minorHAnsi" w:cstheme="minorHAnsi"/>
                <w:sz w:val="24"/>
                <w:szCs w:val="24"/>
              </w:rPr>
              <w:t>in</w:t>
            </w:r>
            <w:r w:rsidRPr="00406B63">
              <w:rPr>
                <w:rFonts w:asciiTheme="minorHAnsi" w:eastAsia="Times New Roman" w:hAnsiTheme="minorHAnsi" w:cstheme="minorHAnsi"/>
                <w:spacing w:val="33"/>
                <w:sz w:val="24"/>
                <w:szCs w:val="24"/>
              </w:rPr>
              <w:t xml:space="preserve"> </w:t>
            </w:r>
            <w:r w:rsidRPr="00406B63">
              <w:rPr>
                <w:rFonts w:asciiTheme="minorHAnsi" w:eastAsia="Times New Roman" w:hAnsiTheme="minorHAnsi" w:cstheme="minorHAnsi"/>
                <w:sz w:val="24"/>
                <w:szCs w:val="24"/>
              </w:rPr>
              <w:t>the</w:t>
            </w:r>
            <w:r w:rsidRPr="00406B63">
              <w:rPr>
                <w:rFonts w:asciiTheme="minorHAnsi" w:eastAsia="Times New Roman" w:hAnsiTheme="minorHAnsi" w:cstheme="minorHAnsi"/>
                <w:spacing w:val="32"/>
                <w:sz w:val="24"/>
                <w:szCs w:val="24"/>
              </w:rPr>
              <w:t xml:space="preserve"> </w:t>
            </w:r>
            <w:r w:rsidRPr="00406B63">
              <w:rPr>
                <w:rFonts w:asciiTheme="minorHAnsi" w:eastAsia="Times New Roman" w:hAnsiTheme="minorHAnsi" w:cstheme="minorHAnsi"/>
                <w:sz w:val="24"/>
                <w:szCs w:val="24"/>
              </w:rPr>
              <w:t>s</w:t>
            </w:r>
            <w:r w:rsidRPr="00406B63">
              <w:rPr>
                <w:rFonts w:asciiTheme="minorHAnsi" w:eastAsia="Times New Roman" w:hAnsiTheme="minorHAnsi" w:cstheme="minorHAnsi"/>
                <w:spacing w:val="1"/>
                <w:sz w:val="24"/>
                <w:szCs w:val="24"/>
              </w:rPr>
              <w:t>e</w:t>
            </w:r>
            <w:r w:rsidRPr="00406B63">
              <w:rPr>
                <w:rFonts w:asciiTheme="minorHAnsi" w:eastAsia="Times New Roman" w:hAnsiTheme="minorHAnsi" w:cstheme="minorHAnsi"/>
                <w:sz w:val="24"/>
                <w:szCs w:val="24"/>
              </w:rPr>
              <w:t>cond, nil i</w:t>
            </w:r>
            <w:r w:rsidRPr="00406B63">
              <w:rPr>
                <w:rFonts w:asciiTheme="minorHAnsi" w:eastAsia="Times New Roman" w:hAnsiTheme="minorHAnsi" w:cstheme="minorHAnsi"/>
                <w:w w:val="99"/>
                <w:sz w:val="24"/>
                <w:szCs w:val="24"/>
              </w:rPr>
              <w:t>s</w:t>
            </w:r>
            <w:r w:rsidRPr="00406B63">
              <w:rPr>
                <w:rFonts w:asciiTheme="minorHAnsi" w:eastAsia="Times New Roman" w:hAnsiTheme="minorHAnsi" w:cstheme="minorHAnsi"/>
                <w:sz w:val="24"/>
                <w:szCs w:val="24"/>
              </w:rPr>
              <w:t xml:space="preserve"> </w:t>
            </w:r>
            <w:r w:rsidRPr="00406B63">
              <w:rPr>
                <w:rFonts w:asciiTheme="minorHAnsi" w:eastAsia="Times New Roman" w:hAnsiTheme="minorHAnsi" w:cstheme="minorHAnsi"/>
                <w:w w:val="99"/>
                <w:sz w:val="24"/>
                <w:szCs w:val="24"/>
              </w:rPr>
              <w:t>r</w:t>
            </w:r>
            <w:r w:rsidRPr="00406B63">
              <w:rPr>
                <w:rFonts w:asciiTheme="minorHAnsi" w:eastAsia="Times New Roman" w:hAnsiTheme="minorHAnsi" w:cstheme="minorHAnsi"/>
                <w:sz w:val="24"/>
                <w:szCs w:val="24"/>
              </w:rPr>
              <w:t>etu</w:t>
            </w:r>
            <w:r w:rsidRPr="00406B63">
              <w:rPr>
                <w:rFonts w:asciiTheme="minorHAnsi" w:eastAsia="Times New Roman" w:hAnsiTheme="minorHAnsi" w:cstheme="minorHAnsi"/>
                <w:w w:val="99"/>
                <w:sz w:val="24"/>
                <w:szCs w:val="24"/>
              </w:rPr>
              <w:t>r</w:t>
            </w:r>
            <w:r w:rsidRPr="00406B63">
              <w:rPr>
                <w:rFonts w:asciiTheme="minorHAnsi" w:eastAsia="Times New Roman" w:hAnsiTheme="minorHAnsi" w:cstheme="minorHAnsi"/>
                <w:sz w:val="24"/>
                <w:szCs w:val="24"/>
              </w:rPr>
              <w:t>ned; in the thi</w:t>
            </w:r>
            <w:r w:rsidRPr="00406B63">
              <w:rPr>
                <w:rFonts w:asciiTheme="minorHAnsi" w:eastAsia="Times New Roman" w:hAnsiTheme="minorHAnsi" w:cstheme="minorHAnsi"/>
                <w:w w:val="99"/>
                <w:sz w:val="24"/>
                <w:szCs w:val="24"/>
              </w:rPr>
              <w:t>r</w:t>
            </w:r>
            <w:r w:rsidRPr="00406B63">
              <w:rPr>
                <w:rFonts w:asciiTheme="minorHAnsi" w:eastAsia="Times New Roman" w:hAnsiTheme="minorHAnsi" w:cstheme="minorHAnsi"/>
                <w:sz w:val="24"/>
                <w:szCs w:val="24"/>
              </w:rPr>
              <w:t xml:space="preserve">d, </w:t>
            </w:r>
            <w:r w:rsidRPr="00406B63">
              <w:rPr>
                <w:rFonts w:asciiTheme="minorHAnsi" w:eastAsia="Times New Roman" w:hAnsiTheme="minorHAnsi" w:cstheme="minorHAnsi"/>
                <w:w w:val="99"/>
                <w:sz w:val="24"/>
                <w:szCs w:val="24"/>
              </w:rPr>
              <w:t>F</w:t>
            </w:r>
            <w:r w:rsidRPr="00406B63">
              <w:rPr>
                <w:rFonts w:asciiTheme="minorHAnsi" w:eastAsia="Times New Roman" w:hAnsiTheme="minorHAnsi" w:cstheme="minorHAnsi"/>
                <w:sz w:val="24"/>
                <w:szCs w:val="24"/>
              </w:rPr>
              <w:t>ail i</w:t>
            </w:r>
            <w:r w:rsidRPr="00406B63">
              <w:rPr>
                <w:rFonts w:asciiTheme="minorHAnsi" w:eastAsia="Times New Roman" w:hAnsiTheme="minorHAnsi" w:cstheme="minorHAnsi"/>
                <w:w w:val="99"/>
                <w:sz w:val="24"/>
                <w:szCs w:val="24"/>
              </w:rPr>
              <w:t>s</w:t>
            </w:r>
            <w:r w:rsidRPr="00406B63">
              <w:rPr>
                <w:rFonts w:asciiTheme="minorHAnsi" w:eastAsia="Times New Roman" w:hAnsiTheme="minorHAnsi" w:cstheme="minorHAnsi"/>
                <w:sz w:val="24"/>
                <w:szCs w:val="24"/>
              </w:rPr>
              <w:t xml:space="preserve"> </w:t>
            </w:r>
            <w:r w:rsidRPr="00406B63">
              <w:rPr>
                <w:rFonts w:asciiTheme="minorHAnsi" w:eastAsia="Times New Roman" w:hAnsiTheme="minorHAnsi" w:cstheme="minorHAnsi"/>
                <w:w w:val="99"/>
                <w:sz w:val="24"/>
                <w:szCs w:val="24"/>
              </w:rPr>
              <w:t>r</w:t>
            </w:r>
            <w:r w:rsidRPr="00406B63">
              <w:rPr>
                <w:rFonts w:asciiTheme="minorHAnsi" w:eastAsia="Times New Roman" w:hAnsiTheme="minorHAnsi" w:cstheme="minorHAnsi"/>
                <w:sz w:val="24"/>
                <w:szCs w:val="24"/>
              </w:rPr>
              <w:t>etu</w:t>
            </w:r>
            <w:r w:rsidRPr="00406B63">
              <w:rPr>
                <w:rFonts w:asciiTheme="minorHAnsi" w:eastAsia="Times New Roman" w:hAnsiTheme="minorHAnsi" w:cstheme="minorHAnsi"/>
                <w:w w:val="99"/>
                <w:sz w:val="24"/>
                <w:szCs w:val="24"/>
              </w:rPr>
              <w:t>r</w:t>
            </w:r>
            <w:r w:rsidRPr="00406B63">
              <w:rPr>
                <w:rFonts w:asciiTheme="minorHAnsi" w:eastAsia="Times New Roman" w:hAnsiTheme="minorHAnsi" w:cstheme="minorHAnsi"/>
                <w:sz w:val="24"/>
                <w:szCs w:val="24"/>
              </w:rPr>
              <w:t>ned</w:t>
            </w:r>
          </w:p>
          <w:p w:rsidR="00406B63" w:rsidRPr="00406B63" w:rsidRDefault="00406B63" w:rsidP="00406B63">
            <w:pPr>
              <w:autoSpaceDE w:val="0"/>
              <w:autoSpaceDN w:val="0"/>
              <w:adjustRightInd w:val="0"/>
              <w:spacing w:line="360" w:lineRule="auto"/>
              <w:jc w:val="both"/>
              <w:rPr>
                <w:rFonts w:asciiTheme="minorHAnsi" w:eastAsia="Times New Roman" w:hAnsiTheme="minorHAnsi" w:cstheme="minorHAnsi"/>
                <w:sz w:val="24"/>
                <w:szCs w:val="24"/>
              </w:rPr>
            </w:pPr>
          </w:p>
          <w:p w:rsidR="00195025" w:rsidRPr="00406B63" w:rsidRDefault="00195025" w:rsidP="00406B63">
            <w:pPr>
              <w:autoSpaceDE w:val="0"/>
              <w:autoSpaceDN w:val="0"/>
              <w:adjustRightInd w:val="0"/>
              <w:spacing w:line="360" w:lineRule="auto"/>
              <w:jc w:val="both"/>
              <w:rPr>
                <w:rFonts w:asciiTheme="minorHAnsi" w:eastAsia="Times New Roman" w:hAnsiTheme="minorHAnsi" w:cstheme="minorHAnsi"/>
                <w:sz w:val="24"/>
                <w:szCs w:val="24"/>
              </w:rPr>
            </w:pPr>
          </w:p>
          <w:p w:rsidR="00105BF0" w:rsidRPr="00406B63" w:rsidRDefault="00105BF0" w:rsidP="00406B63">
            <w:pPr>
              <w:autoSpaceDE w:val="0"/>
              <w:autoSpaceDN w:val="0"/>
              <w:adjustRightInd w:val="0"/>
              <w:spacing w:line="360" w:lineRule="auto"/>
              <w:jc w:val="both"/>
              <w:rPr>
                <w:rFonts w:asciiTheme="minorHAnsi" w:eastAsia="Times New Roman" w:hAnsiTheme="minorHAnsi" w:cstheme="minorHAnsi"/>
                <w:sz w:val="24"/>
                <w:szCs w:val="24"/>
              </w:rPr>
            </w:pPr>
          </w:p>
          <w:p w:rsidR="004E2705" w:rsidRPr="00FB26C8" w:rsidRDefault="004E2705" w:rsidP="00FB26C8">
            <w:pPr>
              <w:tabs>
                <w:tab w:val="left" w:pos="735"/>
              </w:tabs>
              <w:spacing w:line="360" w:lineRule="auto"/>
              <w:jc w:val="both"/>
              <w:rPr>
                <w:rFonts w:asciiTheme="minorHAnsi" w:hAnsiTheme="minorHAnsi"/>
                <w:sz w:val="24"/>
                <w:szCs w:val="24"/>
              </w:rPr>
            </w:pPr>
          </w:p>
          <w:p w:rsidR="004E2705" w:rsidRPr="00FB26C8" w:rsidRDefault="004E2705" w:rsidP="00FB26C8">
            <w:pPr>
              <w:tabs>
                <w:tab w:val="left" w:pos="735"/>
              </w:tabs>
              <w:spacing w:line="360" w:lineRule="auto"/>
              <w:jc w:val="both"/>
              <w:rPr>
                <w:rFonts w:asciiTheme="minorHAnsi" w:hAnsiTheme="minorHAnsi"/>
                <w:sz w:val="24"/>
                <w:szCs w:val="24"/>
              </w:rPr>
            </w:pPr>
          </w:p>
          <w:tbl>
            <w:tblPr>
              <w:tblStyle w:val="TableGrid"/>
              <w:tblW w:w="0" w:type="auto"/>
              <w:tblLayout w:type="fixed"/>
              <w:tblLook w:val="04A0"/>
            </w:tblPr>
            <w:tblGrid>
              <w:gridCol w:w="957"/>
              <w:gridCol w:w="5559"/>
              <w:gridCol w:w="1417"/>
              <w:gridCol w:w="1417"/>
            </w:tblGrid>
            <w:tr w:rsidR="0027313D" w:rsidRPr="00FB26C8" w:rsidTr="00AB3B8D">
              <w:tc>
                <w:tcPr>
                  <w:tcW w:w="957" w:type="dxa"/>
                </w:tcPr>
                <w:p w:rsidR="0027313D" w:rsidRPr="00FB26C8" w:rsidRDefault="0027313D"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S.NO</w:t>
                  </w:r>
                </w:p>
              </w:tc>
              <w:tc>
                <w:tcPr>
                  <w:tcW w:w="5559" w:type="dxa"/>
                </w:tcPr>
                <w:p w:rsidR="0027313D" w:rsidRPr="00FB26C8" w:rsidRDefault="0027313D"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RGPV QUESTION</w:t>
                  </w:r>
                </w:p>
              </w:tc>
              <w:tc>
                <w:tcPr>
                  <w:tcW w:w="1417" w:type="dxa"/>
                </w:tcPr>
                <w:p w:rsidR="0027313D" w:rsidRPr="00FB26C8" w:rsidRDefault="0027313D"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YEAR</w:t>
                  </w:r>
                </w:p>
              </w:tc>
              <w:tc>
                <w:tcPr>
                  <w:tcW w:w="1417" w:type="dxa"/>
                </w:tcPr>
                <w:p w:rsidR="0027313D" w:rsidRPr="00FB26C8" w:rsidRDefault="0027313D"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MARKS</w:t>
                  </w:r>
                </w:p>
              </w:tc>
            </w:tr>
            <w:tr w:rsidR="00E50CBD" w:rsidRPr="00FB26C8" w:rsidTr="00AB3B8D">
              <w:tc>
                <w:tcPr>
                  <w:tcW w:w="957" w:type="dxa"/>
                </w:tcPr>
                <w:p w:rsidR="00E50CBD" w:rsidRPr="00FB26C8" w:rsidRDefault="00AB3B8D" w:rsidP="00AB3B8D">
                  <w:pPr>
                    <w:tabs>
                      <w:tab w:val="left" w:pos="735"/>
                    </w:tabs>
                    <w:spacing w:line="360" w:lineRule="auto"/>
                    <w:jc w:val="center"/>
                    <w:rPr>
                      <w:rFonts w:asciiTheme="minorHAnsi" w:hAnsiTheme="minorHAnsi"/>
                    </w:rPr>
                  </w:pPr>
                  <w:r>
                    <w:rPr>
                      <w:rFonts w:asciiTheme="minorHAnsi" w:hAnsiTheme="minorHAnsi"/>
                    </w:rPr>
                    <w:t>Q.</w:t>
                  </w:r>
                  <w:r w:rsidR="004571C2">
                    <w:rPr>
                      <w:rFonts w:asciiTheme="minorHAnsi" w:hAnsiTheme="minorHAnsi"/>
                    </w:rPr>
                    <w:t>1</w:t>
                  </w:r>
                </w:p>
              </w:tc>
              <w:tc>
                <w:tcPr>
                  <w:tcW w:w="5559" w:type="dxa"/>
                </w:tcPr>
                <w:p w:rsidR="00E50CBD" w:rsidRDefault="00AB3B8D" w:rsidP="00FB26C8">
                  <w:pPr>
                    <w:tabs>
                      <w:tab w:val="left" w:pos="735"/>
                    </w:tabs>
                    <w:spacing w:line="360" w:lineRule="auto"/>
                    <w:jc w:val="both"/>
                    <w:rPr>
                      <w:rFonts w:asciiTheme="minorHAnsi" w:hAnsiTheme="minorHAnsi"/>
                    </w:rPr>
                  </w:pPr>
                  <w:r>
                    <w:rPr>
                      <w:rFonts w:asciiTheme="minorHAnsi" w:hAnsiTheme="minorHAnsi"/>
                    </w:rPr>
                    <w:t>Consider the following facts:</w:t>
                  </w:r>
                </w:p>
                <w:p w:rsidR="00AB3B8D" w:rsidRDefault="00AB3B8D" w:rsidP="00AB3B8D">
                  <w:pPr>
                    <w:pStyle w:val="ListParagraph"/>
                    <w:numPr>
                      <w:ilvl w:val="0"/>
                      <w:numId w:val="29"/>
                    </w:numPr>
                    <w:tabs>
                      <w:tab w:val="left" w:pos="735"/>
                    </w:tabs>
                    <w:spacing w:line="360" w:lineRule="auto"/>
                    <w:ind w:left="357" w:firstLine="0"/>
                    <w:jc w:val="both"/>
                    <w:rPr>
                      <w:rFonts w:asciiTheme="minorHAnsi" w:hAnsiTheme="minorHAnsi"/>
                    </w:rPr>
                  </w:pPr>
                  <w:r>
                    <w:rPr>
                      <w:rFonts w:asciiTheme="minorHAnsi" w:hAnsiTheme="minorHAnsi"/>
                    </w:rPr>
                    <w:t>The members of the friends club are suresh, megha, niket and shruti.</w:t>
                  </w:r>
                </w:p>
                <w:p w:rsidR="00AB3B8D" w:rsidRDefault="00AB3B8D" w:rsidP="00AB3B8D">
                  <w:pPr>
                    <w:pStyle w:val="ListParagraph"/>
                    <w:numPr>
                      <w:ilvl w:val="0"/>
                      <w:numId w:val="29"/>
                    </w:numPr>
                    <w:tabs>
                      <w:tab w:val="left" w:pos="735"/>
                    </w:tabs>
                    <w:spacing w:line="360" w:lineRule="auto"/>
                    <w:jc w:val="both"/>
                    <w:rPr>
                      <w:rFonts w:asciiTheme="minorHAnsi" w:hAnsiTheme="minorHAnsi"/>
                    </w:rPr>
                  </w:pPr>
                  <w:r>
                    <w:rPr>
                      <w:rFonts w:asciiTheme="minorHAnsi" w:hAnsiTheme="minorHAnsi"/>
                    </w:rPr>
                    <w:t>Suresh is married to megha.</w:t>
                  </w:r>
                </w:p>
                <w:p w:rsidR="00AB3B8D" w:rsidRDefault="00AB3B8D" w:rsidP="00AB3B8D">
                  <w:pPr>
                    <w:pStyle w:val="ListParagraph"/>
                    <w:numPr>
                      <w:ilvl w:val="0"/>
                      <w:numId w:val="29"/>
                    </w:numPr>
                    <w:tabs>
                      <w:tab w:val="left" w:pos="735"/>
                    </w:tabs>
                    <w:spacing w:line="360" w:lineRule="auto"/>
                    <w:jc w:val="both"/>
                    <w:rPr>
                      <w:rFonts w:asciiTheme="minorHAnsi" w:hAnsiTheme="minorHAnsi"/>
                    </w:rPr>
                  </w:pPr>
                  <w:r>
                    <w:rPr>
                      <w:rFonts w:asciiTheme="minorHAnsi" w:hAnsiTheme="minorHAnsi"/>
                    </w:rPr>
                    <w:t>Niket is shruti’s brother.</w:t>
                  </w:r>
                </w:p>
                <w:p w:rsidR="00AB3B8D" w:rsidRDefault="00AB3B8D" w:rsidP="00AB3B8D">
                  <w:pPr>
                    <w:pStyle w:val="ListParagraph"/>
                    <w:numPr>
                      <w:ilvl w:val="0"/>
                      <w:numId w:val="29"/>
                    </w:numPr>
                    <w:tabs>
                      <w:tab w:val="left" w:pos="735"/>
                    </w:tabs>
                    <w:spacing w:line="360" w:lineRule="auto"/>
                    <w:jc w:val="both"/>
                    <w:rPr>
                      <w:rFonts w:asciiTheme="minorHAnsi" w:hAnsiTheme="minorHAnsi"/>
                    </w:rPr>
                  </w:pPr>
                  <w:r>
                    <w:rPr>
                      <w:rFonts w:asciiTheme="minorHAnsi" w:hAnsiTheme="minorHAnsi"/>
                    </w:rPr>
                    <w:t>The spouse of every married person in the club is also in the club.</w:t>
                  </w:r>
                </w:p>
                <w:p w:rsidR="00AB3B8D" w:rsidRDefault="00AB3B8D" w:rsidP="00AB3B8D">
                  <w:pPr>
                    <w:pStyle w:val="ListParagraph"/>
                    <w:numPr>
                      <w:ilvl w:val="0"/>
                      <w:numId w:val="29"/>
                    </w:numPr>
                    <w:tabs>
                      <w:tab w:val="left" w:pos="735"/>
                    </w:tabs>
                    <w:spacing w:line="360" w:lineRule="auto"/>
                    <w:jc w:val="both"/>
                    <w:rPr>
                      <w:rFonts w:asciiTheme="minorHAnsi" w:hAnsiTheme="minorHAnsi"/>
                    </w:rPr>
                  </w:pPr>
                  <w:r>
                    <w:rPr>
                      <w:rFonts w:asciiTheme="minorHAnsi" w:hAnsiTheme="minorHAnsi"/>
                    </w:rPr>
                    <w:t>The last meeting of the club was at suresh’s house.</w:t>
                  </w:r>
                </w:p>
                <w:p w:rsidR="00AB3B8D" w:rsidRDefault="00AB3B8D" w:rsidP="00AB3B8D">
                  <w:pPr>
                    <w:pStyle w:val="ListParagraph"/>
                    <w:numPr>
                      <w:ilvl w:val="0"/>
                      <w:numId w:val="30"/>
                    </w:numPr>
                    <w:tabs>
                      <w:tab w:val="left" w:pos="735"/>
                    </w:tabs>
                    <w:spacing w:line="360" w:lineRule="auto"/>
                    <w:jc w:val="both"/>
                    <w:rPr>
                      <w:rFonts w:asciiTheme="minorHAnsi" w:hAnsiTheme="minorHAnsi"/>
                    </w:rPr>
                  </w:pPr>
                  <w:r>
                    <w:rPr>
                      <w:rFonts w:asciiTheme="minorHAnsi" w:hAnsiTheme="minorHAnsi"/>
                    </w:rPr>
                    <w:t>Represent these facts in predicate logic.</w:t>
                  </w:r>
                </w:p>
                <w:p w:rsidR="00AB3B8D" w:rsidRDefault="00AB3B8D" w:rsidP="00AB3B8D">
                  <w:pPr>
                    <w:pStyle w:val="ListParagraph"/>
                    <w:numPr>
                      <w:ilvl w:val="0"/>
                      <w:numId w:val="30"/>
                    </w:numPr>
                    <w:tabs>
                      <w:tab w:val="left" w:pos="735"/>
                    </w:tabs>
                    <w:spacing w:line="360" w:lineRule="auto"/>
                    <w:jc w:val="both"/>
                    <w:rPr>
                      <w:rFonts w:asciiTheme="minorHAnsi" w:hAnsiTheme="minorHAnsi"/>
                    </w:rPr>
                  </w:pPr>
                  <w:r>
                    <w:rPr>
                      <w:rFonts w:asciiTheme="minorHAnsi" w:hAnsiTheme="minorHAnsi"/>
                    </w:rPr>
                    <w:t>Convert it into clause form.</w:t>
                  </w:r>
                </w:p>
                <w:p w:rsidR="00AB3B8D" w:rsidRDefault="00AB3B8D" w:rsidP="00AB3B8D">
                  <w:pPr>
                    <w:pStyle w:val="ListParagraph"/>
                    <w:numPr>
                      <w:ilvl w:val="0"/>
                      <w:numId w:val="30"/>
                    </w:numPr>
                    <w:tabs>
                      <w:tab w:val="left" w:pos="735"/>
                    </w:tabs>
                    <w:spacing w:line="360" w:lineRule="auto"/>
                    <w:jc w:val="both"/>
                    <w:rPr>
                      <w:rFonts w:asciiTheme="minorHAnsi" w:hAnsiTheme="minorHAnsi"/>
                    </w:rPr>
                  </w:pPr>
                  <w:r>
                    <w:rPr>
                      <w:rFonts w:asciiTheme="minorHAnsi" w:hAnsiTheme="minorHAnsi"/>
                    </w:rPr>
                    <w:t>From the fact given above, most people would be able to decide on the truth of the following additional statements:</w:t>
                  </w:r>
                </w:p>
                <w:p w:rsidR="00AB3B8D" w:rsidRDefault="00AB3B8D" w:rsidP="00AB3B8D">
                  <w:pPr>
                    <w:pStyle w:val="ListParagraph"/>
                    <w:numPr>
                      <w:ilvl w:val="0"/>
                      <w:numId w:val="29"/>
                    </w:numPr>
                    <w:tabs>
                      <w:tab w:val="left" w:pos="735"/>
                    </w:tabs>
                    <w:spacing w:line="360" w:lineRule="auto"/>
                    <w:jc w:val="both"/>
                    <w:rPr>
                      <w:rFonts w:asciiTheme="minorHAnsi" w:hAnsiTheme="minorHAnsi"/>
                    </w:rPr>
                  </w:pPr>
                  <w:r>
                    <w:rPr>
                      <w:rFonts w:asciiTheme="minorHAnsi" w:hAnsiTheme="minorHAnsi"/>
                    </w:rPr>
                    <w:t>The last meeting of the club was at megha’s house</w:t>
                  </w:r>
                </w:p>
                <w:p w:rsidR="00AB3B8D" w:rsidRDefault="00AB3B8D" w:rsidP="00AB3B8D">
                  <w:pPr>
                    <w:pStyle w:val="ListParagraph"/>
                    <w:numPr>
                      <w:ilvl w:val="0"/>
                      <w:numId w:val="29"/>
                    </w:numPr>
                    <w:tabs>
                      <w:tab w:val="left" w:pos="735"/>
                    </w:tabs>
                    <w:spacing w:line="360" w:lineRule="auto"/>
                    <w:jc w:val="both"/>
                    <w:rPr>
                      <w:rFonts w:asciiTheme="minorHAnsi" w:hAnsiTheme="minorHAnsi"/>
                    </w:rPr>
                  </w:pPr>
                  <w:r>
                    <w:rPr>
                      <w:rFonts w:asciiTheme="minorHAnsi" w:hAnsiTheme="minorHAnsi"/>
                    </w:rPr>
                    <w:t>Shruti is not married.</w:t>
                  </w:r>
                </w:p>
                <w:p w:rsidR="00AB3B8D" w:rsidRPr="00AB3B8D" w:rsidRDefault="00AB3B8D" w:rsidP="00AB3B8D">
                  <w:pPr>
                    <w:tabs>
                      <w:tab w:val="left" w:pos="735"/>
                    </w:tabs>
                    <w:spacing w:line="360" w:lineRule="auto"/>
                    <w:jc w:val="both"/>
                    <w:rPr>
                      <w:rFonts w:asciiTheme="minorHAnsi" w:hAnsiTheme="minorHAnsi"/>
                    </w:rPr>
                  </w:pPr>
                  <w:r>
                    <w:rPr>
                      <w:rFonts w:asciiTheme="minorHAnsi" w:hAnsiTheme="minorHAnsi"/>
                    </w:rPr>
                    <w:t>Can you construct resolution proofs to demonstrate the truth of each of these statements given the facts listed above? Do so if possible . otherwise give the reason.</w:t>
                  </w:r>
                </w:p>
                <w:p w:rsidR="00AB3B8D" w:rsidRPr="00AB3B8D" w:rsidRDefault="00AB3B8D" w:rsidP="00AB3B8D">
                  <w:pPr>
                    <w:tabs>
                      <w:tab w:val="left" w:pos="735"/>
                    </w:tabs>
                    <w:spacing w:line="360" w:lineRule="auto"/>
                    <w:ind w:left="1080"/>
                    <w:jc w:val="both"/>
                    <w:rPr>
                      <w:rFonts w:asciiTheme="minorHAnsi" w:hAnsiTheme="minorHAnsi"/>
                    </w:rPr>
                  </w:pPr>
                </w:p>
              </w:tc>
              <w:tc>
                <w:tcPr>
                  <w:tcW w:w="1417" w:type="dxa"/>
                </w:tcPr>
                <w:p w:rsidR="00E50CBD" w:rsidRDefault="00AB3B8D" w:rsidP="00060849">
                  <w:pPr>
                    <w:tabs>
                      <w:tab w:val="left" w:pos="735"/>
                    </w:tabs>
                    <w:spacing w:line="360" w:lineRule="auto"/>
                    <w:jc w:val="center"/>
                    <w:rPr>
                      <w:rFonts w:asciiTheme="minorHAnsi" w:hAnsiTheme="minorHAnsi"/>
                    </w:rPr>
                  </w:pPr>
                  <w:r>
                    <w:rPr>
                      <w:rFonts w:asciiTheme="minorHAnsi" w:hAnsiTheme="minorHAnsi"/>
                    </w:rPr>
                    <w:t>June,2006</w:t>
                  </w:r>
                </w:p>
              </w:tc>
              <w:tc>
                <w:tcPr>
                  <w:tcW w:w="1417" w:type="dxa"/>
                </w:tcPr>
                <w:p w:rsidR="00E50CBD" w:rsidRDefault="00AB3B8D" w:rsidP="00060849">
                  <w:pPr>
                    <w:tabs>
                      <w:tab w:val="left" w:pos="735"/>
                    </w:tabs>
                    <w:spacing w:line="360" w:lineRule="auto"/>
                    <w:jc w:val="center"/>
                    <w:rPr>
                      <w:rFonts w:asciiTheme="minorHAnsi" w:hAnsiTheme="minorHAnsi"/>
                    </w:rPr>
                  </w:pPr>
                  <w:r>
                    <w:rPr>
                      <w:rFonts w:asciiTheme="minorHAnsi" w:hAnsiTheme="minorHAnsi"/>
                    </w:rPr>
                    <w:t>20</w:t>
                  </w:r>
                </w:p>
              </w:tc>
            </w:tr>
            <w:tr w:rsidR="000975DF" w:rsidRPr="00FB26C8" w:rsidTr="00AB3B8D">
              <w:tc>
                <w:tcPr>
                  <w:tcW w:w="957" w:type="dxa"/>
                </w:tcPr>
                <w:p w:rsidR="000975DF" w:rsidRDefault="000975DF" w:rsidP="00AB3B8D">
                  <w:pPr>
                    <w:tabs>
                      <w:tab w:val="left" w:pos="735"/>
                    </w:tabs>
                    <w:spacing w:line="360" w:lineRule="auto"/>
                    <w:jc w:val="center"/>
                    <w:rPr>
                      <w:rFonts w:asciiTheme="minorHAnsi" w:hAnsiTheme="minorHAnsi"/>
                    </w:rPr>
                  </w:pPr>
                  <w:r>
                    <w:rPr>
                      <w:rFonts w:asciiTheme="minorHAnsi" w:hAnsiTheme="minorHAnsi"/>
                    </w:rPr>
                    <w:t>Q.</w:t>
                  </w:r>
                  <w:r w:rsidR="004571C2">
                    <w:rPr>
                      <w:rFonts w:asciiTheme="minorHAnsi" w:hAnsiTheme="minorHAnsi"/>
                    </w:rPr>
                    <w:t>2</w:t>
                  </w:r>
                </w:p>
              </w:tc>
              <w:tc>
                <w:tcPr>
                  <w:tcW w:w="5559" w:type="dxa"/>
                </w:tcPr>
                <w:p w:rsidR="000975DF" w:rsidRDefault="000975DF" w:rsidP="00FB26C8">
                  <w:pPr>
                    <w:tabs>
                      <w:tab w:val="left" w:pos="735"/>
                    </w:tabs>
                    <w:spacing w:line="360" w:lineRule="auto"/>
                    <w:jc w:val="both"/>
                    <w:rPr>
                      <w:rFonts w:asciiTheme="minorHAnsi" w:hAnsiTheme="minorHAnsi"/>
                    </w:rPr>
                  </w:pPr>
                  <w:r>
                    <w:rPr>
                      <w:rFonts w:asciiTheme="minorHAnsi" w:hAnsiTheme="minorHAnsi"/>
                    </w:rPr>
                    <w:t xml:space="preserve"> Explain Unification algorithm.</w:t>
                  </w:r>
                </w:p>
              </w:tc>
              <w:tc>
                <w:tcPr>
                  <w:tcW w:w="1417" w:type="dxa"/>
                </w:tcPr>
                <w:p w:rsidR="000975DF" w:rsidRDefault="000975DF" w:rsidP="00CB1328">
                  <w:pPr>
                    <w:tabs>
                      <w:tab w:val="left" w:pos="735"/>
                    </w:tabs>
                    <w:spacing w:line="360" w:lineRule="auto"/>
                    <w:jc w:val="center"/>
                    <w:rPr>
                      <w:rFonts w:asciiTheme="minorHAnsi" w:hAnsiTheme="minorHAnsi"/>
                    </w:rPr>
                  </w:pPr>
                  <w:r>
                    <w:rPr>
                      <w:rFonts w:asciiTheme="minorHAnsi" w:hAnsiTheme="minorHAnsi"/>
                    </w:rPr>
                    <w:t>June,2006</w:t>
                  </w:r>
                </w:p>
              </w:tc>
              <w:tc>
                <w:tcPr>
                  <w:tcW w:w="1417" w:type="dxa"/>
                </w:tcPr>
                <w:p w:rsidR="000975DF" w:rsidRDefault="000975DF" w:rsidP="00CB1328">
                  <w:pPr>
                    <w:tabs>
                      <w:tab w:val="left" w:pos="735"/>
                    </w:tabs>
                    <w:spacing w:line="360" w:lineRule="auto"/>
                    <w:jc w:val="center"/>
                    <w:rPr>
                      <w:rFonts w:asciiTheme="minorHAnsi" w:hAnsiTheme="minorHAnsi"/>
                    </w:rPr>
                  </w:pPr>
                  <w:r>
                    <w:rPr>
                      <w:rFonts w:asciiTheme="minorHAnsi" w:hAnsiTheme="minorHAnsi"/>
                    </w:rPr>
                    <w:t>10</w:t>
                  </w:r>
                </w:p>
              </w:tc>
            </w:tr>
            <w:tr w:rsidR="00643365" w:rsidRPr="00FB26C8" w:rsidTr="00AB3B8D">
              <w:tc>
                <w:tcPr>
                  <w:tcW w:w="957" w:type="dxa"/>
                </w:tcPr>
                <w:p w:rsidR="00643365" w:rsidRDefault="00643365" w:rsidP="00AB3B8D">
                  <w:pPr>
                    <w:tabs>
                      <w:tab w:val="left" w:pos="735"/>
                    </w:tabs>
                    <w:spacing w:line="360" w:lineRule="auto"/>
                    <w:jc w:val="center"/>
                    <w:rPr>
                      <w:rFonts w:asciiTheme="minorHAnsi" w:hAnsiTheme="minorHAnsi"/>
                    </w:rPr>
                  </w:pPr>
                  <w:r>
                    <w:rPr>
                      <w:rFonts w:asciiTheme="minorHAnsi" w:hAnsiTheme="minorHAnsi"/>
                    </w:rPr>
                    <w:t>Q.</w:t>
                  </w:r>
                  <w:r w:rsidR="004571C2">
                    <w:rPr>
                      <w:rFonts w:asciiTheme="minorHAnsi" w:hAnsiTheme="minorHAnsi"/>
                    </w:rPr>
                    <w:t>3</w:t>
                  </w:r>
                </w:p>
              </w:tc>
              <w:tc>
                <w:tcPr>
                  <w:tcW w:w="5559" w:type="dxa"/>
                </w:tcPr>
                <w:p w:rsidR="00E51665" w:rsidRDefault="00643365" w:rsidP="00E51665">
                  <w:pPr>
                    <w:tabs>
                      <w:tab w:val="left" w:pos="735"/>
                    </w:tabs>
                    <w:spacing w:line="360" w:lineRule="auto"/>
                    <w:jc w:val="both"/>
                    <w:rPr>
                      <w:rFonts w:asciiTheme="minorHAnsi" w:hAnsiTheme="minorHAnsi"/>
                    </w:rPr>
                  </w:pPr>
                  <w:r>
                    <w:rPr>
                      <w:rFonts w:asciiTheme="minorHAnsi" w:hAnsiTheme="minorHAnsi"/>
                    </w:rPr>
                    <w:t>Convert the following to clause form</w:t>
                  </w:r>
                </w:p>
                <w:p w:rsidR="00643365" w:rsidRDefault="00E51665" w:rsidP="00E51665">
                  <w:pPr>
                    <w:tabs>
                      <w:tab w:val="left" w:pos="735"/>
                    </w:tabs>
                    <w:spacing w:line="360" w:lineRule="auto"/>
                    <w:jc w:val="both"/>
                    <w:rPr>
                      <w:rFonts w:asciiTheme="minorHAnsi" w:hAnsiTheme="minorHAnsi"/>
                    </w:rPr>
                  </w:pPr>
                  <m:oMath>
                    <m:r>
                      <w:rPr>
                        <w:rFonts w:ascii="Cambria Math" w:hAnsi="Cambria Math"/>
                      </w:rPr>
                      <m:t>∀</m:t>
                    </m:r>
                  </m:oMath>
                  <w:r>
                    <w:rPr>
                      <w:rFonts w:asciiTheme="minorHAnsi" w:hAnsiTheme="minorHAnsi"/>
                    </w:rPr>
                    <w:t>X</w:t>
                  </w:r>
                  <m:oMath>
                    <m:r>
                      <w:rPr>
                        <w:rFonts w:ascii="Cambria Math" w:hAnsi="Cambria Math"/>
                        <w:sz w:val="24"/>
                        <w:szCs w:val="24"/>
                      </w:rPr>
                      <m:t>∃</m:t>
                    </m:r>
                  </m:oMath>
                  <w:r>
                    <w:rPr>
                      <w:rFonts w:asciiTheme="minorHAnsi" w:hAnsiTheme="minorHAnsi"/>
                    </w:rPr>
                    <w:t>yP(x,y)-&gt;</w:t>
                  </w:r>
                  <m:oMath>
                    <m:r>
                      <w:rPr>
                        <w:rFonts w:ascii="Cambria Math" w:hAnsi="Cambria Math"/>
                        <w:sz w:val="24"/>
                        <w:szCs w:val="24"/>
                      </w:rPr>
                      <m:t>∃</m:t>
                    </m:r>
                    <m:r>
                      <m:rPr>
                        <m:sty m:val="p"/>
                      </m:rPr>
                      <w:rPr>
                        <w:rFonts w:ascii="Cambria Math" w:hAnsi="Cambria Math"/>
                      </w:rPr>
                      <m:t xml:space="preserve"> Q(y,x)</m:t>
                    </m:r>
                    <m:r>
                      <m:rPr>
                        <m:sty m:val="p"/>
                      </m:rPr>
                      <w:rPr>
                        <w:rFonts w:ascii="Cambria Math" w:hAnsi="Cambria Math"/>
                        <w:sz w:val="24"/>
                        <w:szCs w:val="24"/>
                      </w:rPr>
                      <w:br/>
                    </m:r>
                  </m:oMath>
                </w:p>
              </w:tc>
              <w:tc>
                <w:tcPr>
                  <w:tcW w:w="1417" w:type="dxa"/>
                </w:tcPr>
                <w:p w:rsidR="00643365" w:rsidRDefault="00643365" w:rsidP="00CB1328">
                  <w:pPr>
                    <w:tabs>
                      <w:tab w:val="left" w:pos="735"/>
                    </w:tabs>
                    <w:spacing w:line="360" w:lineRule="auto"/>
                    <w:jc w:val="center"/>
                    <w:rPr>
                      <w:rFonts w:asciiTheme="minorHAnsi" w:hAnsiTheme="minorHAnsi"/>
                    </w:rPr>
                  </w:pPr>
                  <w:r>
                    <w:rPr>
                      <w:rFonts w:asciiTheme="minorHAnsi" w:hAnsiTheme="minorHAnsi"/>
                    </w:rPr>
                    <w:t>June,2013</w:t>
                  </w:r>
                </w:p>
              </w:tc>
              <w:tc>
                <w:tcPr>
                  <w:tcW w:w="1417" w:type="dxa"/>
                </w:tcPr>
                <w:p w:rsidR="00643365" w:rsidRDefault="00643365" w:rsidP="00CB1328">
                  <w:pPr>
                    <w:tabs>
                      <w:tab w:val="left" w:pos="735"/>
                    </w:tabs>
                    <w:spacing w:line="360" w:lineRule="auto"/>
                    <w:jc w:val="center"/>
                    <w:rPr>
                      <w:rFonts w:asciiTheme="minorHAnsi" w:hAnsiTheme="minorHAnsi"/>
                    </w:rPr>
                  </w:pPr>
                  <w:r>
                    <w:rPr>
                      <w:rFonts w:asciiTheme="minorHAnsi" w:hAnsiTheme="minorHAnsi"/>
                    </w:rPr>
                    <w:t>10</w:t>
                  </w:r>
                </w:p>
              </w:tc>
            </w:tr>
          </w:tbl>
          <w:p w:rsidR="0027313D" w:rsidRPr="00FB26C8" w:rsidRDefault="0027313D" w:rsidP="00FB26C8">
            <w:pPr>
              <w:tabs>
                <w:tab w:val="left" w:pos="735"/>
              </w:tabs>
              <w:spacing w:line="360" w:lineRule="auto"/>
              <w:jc w:val="both"/>
              <w:rPr>
                <w:rFonts w:asciiTheme="minorHAnsi" w:hAnsiTheme="minorHAnsi"/>
                <w:sz w:val="24"/>
                <w:szCs w:val="24"/>
              </w:rPr>
            </w:pPr>
          </w:p>
          <w:p w:rsidR="0027313D" w:rsidRPr="00FB26C8" w:rsidRDefault="0027313D" w:rsidP="00E51665">
            <w:pPr>
              <w:spacing w:line="360" w:lineRule="auto"/>
              <w:jc w:val="both"/>
              <w:rPr>
                <w:rFonts w:asciiTheme="minorHAnsi" w:hAnsiTheme="minorHAnsi"/>
                <w:sz w:val="24"/>
                <w:szCs w:val="24"/>
              </w:rPr>
            </w:pPr>
          </w:p>
        </w:tc>
      </w:tr>
    </w:tbl>
    <w:p w:rsidR="00587B80" w:rsidRDefault="00587B80" w:rsidP="00FB26C8">
      <w:pPr>
        <w:widowControl/>
        <w:suppressAutoHyphens w:val="0"/>
        <w:spacing w:after="200" w:line="360" w:lineRule="auto"/>
        <w:jc w:val="both"/>
        <w:rPr>
          <w:rFonts w:asciiTheme="minorHAnsi" w:hAnsiTheme="minorHAnsi"/>
        </w:rPr>
      </w:pPr>
    </w:p>
    <w:p w:rsidR="004571C2" w:rsidRDefault="004571C2" w:rsidP="00FB26C8">
      <w:pPr>
        <w:widowControl/>
        <w:suppressAutoHyphens w:val="0"/>
        <w:spacing w:after="200" w:line="360" w:lineRule="auto"/>
        <w:jc w:val="both"/>
        <w:rPr>
          <w:rFonts w:asciiTheme="minorHAnsi" w:hAnsiTheme="minorHAnsi"/>
        </w:rPr>
      </w:pPr>
    </w:p>
    <w:p w:rsidR="004571C2" w:rsidRDefault="004571C2" w:rsidP="00FB26C8">
      <w:pPr>
        <w:widowControl/>
        <w:suppressAutoHyphens w:val="0"/>
        <w:spacing w:after="200" w:line="360" w:lineRule="auto"/>
        <w:jc w:val="both"/>
        <w:rPr>
          <w:rFonts w:asciiTheme="minorHAnsi" w:hAnsiTheme="minorHAnsi"/>
        </w:rPr>
      </w:pPr>
    </w:p>
    <w:p w:rsidR="004571C2" w:rsidRDefault="004571C2" w:rsidP="00FB26C8">
      <w:pPr>
        <w:widowControl/>
        <w:suppressAutoHyphens w:val="0"/>
        <w:spacing w:after="200" w:line="360" w:lineRule="auto"/>
        <w:jc w:val="both"/>
        <w:rPr>
          <w:rFonts w:asciiTheme="minorHAnsi" w:hAnsiTheme="minorHAnsi"/>
        </w:rPr>
      </w:pPr>
    </w:p>
    <w:p w:rsidR="004571C2" w:rsidRPr="00FB26C8" w:rsidRDefault="004571C2" w:rsidP="00FB26C8">
      <w:pPr>
        <w:widowControl/>
        <w:suppressAutoHyphens w:val="0"/>
        <w:spacing w:after="200" w:line="360" w:lineRule="auto"/>
        <w:jc w:val="both"/>
        <w:rPr>
          <w:rFonts w:asciiTheme="minorHAnsi" w:hAnsiTheme="minorHAnsi"/>
        </w:rPr>
      </w:pPr>
    </w:p>
    <w:tbl>
      <w:tblPr>
        <w:tblStyle w:val="TableGrid"/>
        <w:tblW w:w="0" w:type="auto"/>
        <w:tblLook w:val="04A0"/>
      </w:tblPr>
      <w:tblGrid>
        <w:gridCol w:w="9576"/>
      </w:tblGrid>
      <w:tr w:rsidR="00332638" w:rsidRPr="00FB26C8" w:rsidTr="00AF607A">
        <w:tc>
          <w:tcPr>
            <w:tcW w:w="9576" w:type="dxa"/>
          </w:tcPr>
          <w:p w:rsidR="00332638" w:rsidRPr="00474DDE" w:rsidRDefault="00332638" w:rsidP="00FB26C8">
            <w:pPr>
              <w:spacing w:line="360" w:lineRule="auto"/>
              <w:jc w:val="both"/>
              <w:rPr>
                <w:rFonts w:asciiTheme="minorHAnsi" w:hAnsiTheme="minorHAnsi"/>
                <w:b/>
                <w:sz w:val="28"/>
                <w:szCs w:val="28"/>
              </w:rPr>
            </w:pPr>
            <w:r w:rsidRPr="00474DDE">
              <w:rPr>
                <w:rFonts w:asciiTheme="minorHAnsi" w:hAnsiTheme="minorHAnsi"/>
                <w:b/>
                <w:sz w:val="28"/>
                <w:szCs w:val="28"/>
              </w:rPr>
              <w:t xml:space="preserve">                          </w:t>
            </w:r>
            <w:r w:rsidR="007A70E0">
              <w:rPr>
                <w:rFonts w:asciiTheme="minorHAnsi" w:hAnsiTheme="minorHAnsi"/>
                <w:b/>
                <w:sz w:val="28"/>
                <w:szCs w:val="28"/>
              </w:rPr>
              <w:t xml:space="preserve">                           UNIT-02/LECTURE-0</w:t>
            </w:r>
            <w:r w:rsidRPr="00474DDE">
              <w:rPr>
                <w:rFonts w:asciiTheme="minorHAnsi" w:hAnsiTheme="minorHAnsi"/>
                <w:b/>
                <w:sz w:val="28"/>
                <w:szCs w:val="28"/>
              </w:rPr>
              <w:t>5</w:t>
            </w:r>
          </w:p>
        </w:tc>
      </w:tr>
      <w:tr w:rsidR="00332638" w:rsidRPr="00FB26C8" w:rsidTr="00AF607A">
        <w:tc>
          <w:tcPr>
            <w:tcW w:w="9576" w:type="dxa"/>
          </w:tcPr>
          <w:p w:rsidR="009D44E7" w:rsidRPr="009D44E7" w:rsidRDefault="009D44E7" w:rsidP="009D44E7">
            <w:pPr>
              <w:spacing w:line="360" w:lineRule="auto"/>
              <w:jc w:val="both"/>
              <w:rPr>
                <w:rFonts w:asciiTheme="minorHAnsi" w:hAnsiTheme="minorHAnsi" w:cstheme="minorHAnsi"/>
                <w:sz w:val="24"/>
                <w:szCs w:val="24"/>
              </w:rPr>
            </w:pPr>
            <w:r w:rsidRPr="009D44E7">
              <w:rPr>
                <w:rFonts w:asciiTheme="minorHAnsi" w:hAnsiTheme="minorHAnsi" w:cstheme="minorHAnsi"/>
                <w:b/>
                <w:bCs/>
                <w:sz w:val="24"/>
                <w:szCs w:val="24"/>
              </w:rPr>
              <w:t>Resolution Refutation:</w:t>
            </w:r>
            <w:r w:rsidRPr="009D44E7">
              <w:rPr>
                <w:rFonts w:asciiTheme="minorHAnsi" w:hAnsiTheme="minorHAnsi" w:cstheme="minorHAnsi"/>
                <w:sz w:val="24"/>
                <w:szCs w:val="24"/>
              </w:rPr>
              <w:t xml:space="preserve"> Resolution refutation is used to prove a theorem by negating the goal that should be proved. This negated goal should be added to the actual set of true axioms that are present in the given statements. After adding the negated goal, the rules of inferences are used to resolve that this logic leads to a contradiction. If the negated goal contradicts the given set of axioms, then the original goal is said to be consistent with the set of axioms.</w:t>
            </w:r>
          </w:p>
          <w:p w:rsidR="009D44E7" w:rsidRPr="009D44E7" w:rsidRDefault="009D44E7" w:rsidP="009D44E7">
            <w:pPr>
              <w:spacing w:line="360" w:lineRule="auto"/>
              <w:jc w:val="both"/>
              <w:rPr>
                <w:rFonts w:asciiTheme="minorHAnsi" w:hAnsiTheme="minorHAnsi" w:cstheme="minorHAnsi"/>
                <w:sz w:val="24"/>
                <w:szCs w:val="24"/>
              </w:rPr>
            </w:pPr>
          </w:p>
          <w:p w:rsidR="009D44E7" w:rsidRPr="009D44E7" w:rsidRDefault="009D44E7" w:rsidP="009D44E7">
            <w:pPr>
              <w:spacing w:line="360" w:lineRule="auto"/>
              <w:jc w:val="both"/>
              <w:rPr>
                <w:rFonts w:asciiTheme="minorHAnsi" w:hAnsiTheme="minorHAnsi" w:cstheme="minorHAnsi"/>
                <w:sz w:val="24"/>
                <w:szCs w:val="24"/>
              </w:rPr>
            </w:pPr>
            <w:r w:rsidRPr="009D44E7">
              <w:rPr>
                <w:rFonts w:asciiTheme="minorHAnsi" w:hAnsiTheme="minorHAnsi" w:cstheme="minorHAnsi"/>
                <w:sz w:val="24"/>
                <w:szCs w:val="24"/>
              </w:rPr>
              <w:t>Steps involved in resolution refutation proofs are:</w:t>
            </w:r>
          </w:p>
          <w:p w:rsidR="009D44E7" w:rsidRPr="009D44E7" w:rsidRDefault="009D44E7" w:rsidP="00C5232E">
            <w:pPr>
              <w:widowControl/>
              <w:numPr>
                <w:ilvl w:val="1"/>
                <w:numId w:val="16"/>
              </w:numPr>
              <w:spacing w:line="360" w:lineRule="auto"/>
              <w:jc w:val="both"/>
              <w:rPr>
                <w:rFonts w:asciiTheme="minorHAnsi" w:hAnsiTheme="minorHAnsi" w:cstheme="minorHAnsi"/>
                <w:sz w:val="24"/>
                <w:szCs w:val="24"/>
              </w:rPr>
            </w:pPr>
            <w:r w:rsidRPr="009D44E7">
              <w:rPr>
                <w:rFonts w:asciiTheme="minorHAnsi" w:hAnsiTheme="minorHAnsi" w:cstheme="minorHAnsi"/>
                <w:sz w:val="24"/>
                <w:szCs w:val="24"/>
              </w:rPr>
              <w:t>Convert the given premises or axioms into clause form.</w:t>
            </w:r>
          </w:p>
          <w:p w:rsidR="009D44E7" w:rsidRPr="009D44E7" w:rsidRDefault="009D44E7" w:rsidP="00C5232E">
            <w:pPr>
              <w:widowControl/>
              <w:numPr>
                <w:ilvl w:val="1"/>
                <w:numId w:val="16"/>
              </w:numPr>
              <w:spacing w:line="360" w:lineRule="auto"/>
              <w:jc w:val="both"/>
              <w:rPr>
                <w:rFonts w:asciiTheme="minorHAnsi" w:hAnsiTheme="minorHAnsi" w:cstheme="minorHAnsi"/>
                <w:sz w:val="24"/>
                <w:szCs w:val="24"/>
              </w:rPr>
            </w:pPr>
            <w:r w:rsidRPr="009D44E7">
              <w:rPr>
                <w:rFonts w:asciiTheme="minorHAnsi" w:hAnsiTheme="minorHAnsi" w:cstheme="minorHAnsi"/>
                <w:sz w:val="24"/>
                <w:szCs w:val="24"/>
              </w:rPr>
              <w:t>Add the negation of the goal to the set of given axioms.</w:t>
            </w:r>
          </w:p>
          <w:p w:rsidR="009D44E7" w:rsidRPr="009D44E7" w:rsidRDefault="009D44E7" w:rsidP="00C5232E">
            <w:pPr>
              <w:widowControl/>
              <w:numPr>
                <w:ilvl w:val="1"/>
                <w:numId w:val="16"/>
              </w:numPr>
              <w:spacing w:line="360" w:lineRule="auto"/>
              <w:jc w:val="both"/>
              <w:rPr>
                <w:rFonts w:asciiTheme="minorHAnsi" w:hAnsiTheme="minorHAnsi" w:cstheme="minorHAnsi"/>
                <w:sz w:val="24"/>
                <w:szCs w:val="24"/>
              </w:rPr>
            </w:pPr>
            <w:r w:rsidRPr="009D44E7">
              <w:rPr>
                <w:rFonts w:asciiTheme="minorHAnsi" w:hAnsiTheme="minorHAnsi" w:cstheme="minorHAnsi"/>
                <w:sz w:val="24"/>
                <w:szCs w:val="24"/>
              </w:rPr>
              <w:t xml:space="preserve">Resolve them and produce a contradiction. Contradiction could be shown by ending up with an empty clause. Whenever there is a contradiction in the clauses, an empty clause can always be generated and thus resolution is said to be </w:t>
            </w:r>
            <w:r w:rsidRPr="009D44E7">
              <w:rPr>
                <w:rFonts w:asciiTheme="minorHAnsi" w:hAnsiTheme="minorHAnsi" w:cstheme="minorHAnsi"/>
                <w:b/>
                <w:bCs/>
                <w:sz w:val="24"/>
                <w:szCs w:val="24"/>
              </w:rPr>
              <w:t>refutation complete</w:t>
            </w:r>
            <w:r w:rsidRPr="009D44E7">
              <w:rPr>
                <w:rFonts w:asciiTheme="minorHAnsi" w:hAnsiTheme="minorHAnsi" w:cstheme="minorHAnsi"/>
                <w:sz w:val="24"/>
                <w:szCs w:val="24"/>
              </w:rPr>
              <w:t>.</w:t>
            </w:r>
          </w:p>
          <w:p w:rsidR="009D44E7" w:rsidRDefault="009D44E7" w:rsidP="009D44E7">
            <w:pPr>
              <w:spacing w:line="360" w:lineRule="auto"/>
              <w:jc w:val="both"/>
            </w:pPr>
          </w:p>
          <w:p w:rsidR="009D44E7" w:rsidRPr="009D44E7" w:rsidRDefault="009D44E7" w:rsidP="009D44E7">
            <w:pPr>
              <w:spacing w:line="360" w:lineRule="auto"/>
              <w:jc w:val="both"/>
              <w:rPr>
                <w:rFonts w:asciiTheme="minorHAnsi" w:hAnsiTheme="minorHAnsi" w:cstheme="minorHAnsi"/>
                <w:sz w:val="24"/>
                <w:szCs w:val="24"/>
              </w:rPr>
            </w:pPr>
            <w:r w:rsidRPr="009D44E7">
              <w:rPr>
                <w:rFonts w:asciiTheme="minorHAnsi" w:hAnsiTheme="minorHAnsi" w:cstheme="minorHAnsi"/>
                <w:sz w:val="24"/>
                <w:szCs w:val="24"/>
              </w:rPr>
              <w:t>Let's consider a simple example.</w:t>
            </w:r>
          </w:p>
          <w:p w:rsidR="009D44E7" w:rsidRPr="009D44E7" w:rsidRDefault="009D44E7" w:rsidP="009D44E7">
            <w:pPr>
              <w:spacing w:line="360" w:lineRule="auto"/>
              <w:jc w:val="both"/>
              <w:rPr>
                <w:rFonts w:asciiTheme="minorHAnsi" w:hAnsiTheme="minorHAnsi" w:cstheme="minorHAnsi"/>
                <w:sz w:val="24"/>
                <w:szCs w:val="24"/>
              </w:rPr>
            </w:pPr>
            <w:r w:rsidRPr="009D44E7">
              <w:rPr>
                <w:rFonts w:asciiTheme="minorHAnsi" w:hAnsiTheme="minorHAnsi" w:cstheme="minorHAnsi"/>
                <w:sz w:val="24"/>
                <w:szCs w:val="24"/>
              </w:rPr>
              <w:t>Given axioms: (1) Mango is a Tree. (2) All Trees are Plants. (3) All Trees need water</w:t>
            </w:r>
          </w:p>
          <w:p w:rsidR="009D44E7" w:rsidRPr="009D44E7" w:rsidRDefault="009D44E7" w:rsidP="009D44E7">
            <w:pPr>
              <w:spacing w:line="360" w:lineRule="auto"/>
              <w:jc w:val="both"/>
              <w:rPr>
                <w:rFonts w:asciiTheme="minorHAnsi" w:hAnsiTheme="minorHAnsi" w:cstheme="minorHAnsi"/>
                <w:sz w:val="24"/>
                <w:szCs w:val="24"/>
              </w:rPr>
            </w:pPr>
            <w:r w:rsidRPr="009D44E7">
              <w:rPr>
                <w:rFonts w:asciiTheme="minorHAnsi" w:hAnsiTheme="minorHAnsi" w:cstheme="minorHAnsi"/>
                <w:sz w:val="24"/>
                <w:szCs w:val="24"/>
              </w:rPr>
              <w:t>Goal: Mango Tree needs water.</w:t>
            </w:r>
          </w:p>
          <w:p w:rsidR="009D44E7" w:rsidRPr="009D44E7" w:rsidRDefault="009D44E7" w:rsidP="00C5232E">
            <w:pPr>
              <w:widowControl/>
              <w:numPr>
                <w:ilvl w:val="2"/>
                <w:numId w:val="16"/>
              </w:numPr>
              <w:spacing w:line="360" w:lineRule="auto"/>
              <w:jc w:val="both"/>
              <w:rPr>
                <w:rFonts w:asciiTheme="minorHAnsi" w:hAnsiTheme="minorHAnsi" w:cstheme="minorHAnsi"/>
                <w:sz w:val="24"/>
                <w:szCs w:val="24"/>
              </w:rPr>
            </w:pPr>
            <w:r w:rsidRPr="009D44E7">
              <w:rPr>
                <w:rFonts w:asciiTheme="minorHAnsi" w:hAnsiTheme="minorHAnsi" w:cstheme="minorHAnsi"/>
                <w:sz w:val="24"/>
                <w:szCs w:val="24"/>
              </w:rPr>
              <w:t>Convert the premises into predicates.</w:t>
            </w:r>
          </w:p>
          <w:p w:rsidR="009D44E7" w:rsidRPr="009D44E7" w:rsidRDefault="009D44E7" w:rsidP="00C5232E">
            <w:pPr>
              <w:widowControl/>
              <w:numPr>
                <w:ilvl w:val="1"/>
                <w:numId w:val="13"/>
              </w:numPr>
              <w:tabs>
                <w:tab w:val="clear" w:pos="1440"/>
                <w:tab w:val="num" w:pos="1800"/>
              </w:tabs>
              <w:spacing w:line="360" w:lineRule="auto"/>
              <w:ind w:firstLine="0"/>
              <w:jc w:val="both"/>
              <w:rPr>
                <w:rFonts w:asciiTheme="minorHAnsi" w:hAnsiTheme="minorHAnsi" w:cstheme="minorHAnsi"/>
                <w:sz w:val="24"/>
                <w:szCs w:val="24"/>
              </w:rPr>
            </w:pPr>
            <w:r w:rsidRPr="009D44E7">
              <w:rPr>
                <w:rFonts w:asciiTheme="minorHAnsi" w:hAnsiTheme="minorHAnsi" w:cstheme="minorHAnsi"/>
                <w:sz w:val="24"/>
                <w:szCs w:val="24"/>
              </w:rPr>
              <w:t>tree(Mango)</w:t>
            </w:r>
          </w:p>
          <w:p w:rsidR="009D44E7" w:rsidRPr="009D44E7" w:rsidRDefault="009D44E7" w:rsidP="00C5232E">
            <w:pPr>
              <w:widowControl/>
              <w:numPr>
                <w:ilvl w:val="1"/>
                <w:numId w:val="13"/>
              </w:numPr>
              <w:tabs>
                <w:tab w:val="clear" w:pos="1440"/>
                <w:tab w:val="num" w:pos="1800"/>
              </w:tabs>
              <w:spacing w:line="360" w:lineRule="auto"/>
              <w:ind w:firstLine="0"/>
              <w:jc w:val="both"/>
              <w:rPr>
                <w:rFonts w:asciiTheme="minorHAnsi" w:hAnsiTheme="minorHAnsi" w:cstheme="minorHAnsi"/>
                <w:sz w:val="24"/>
                <w:szCs w:val="24"/>
              </w:rPr>
            </w:pPr>
            <w:r>
              <w:rPr>
                <w:rFonts w:ascii="Symbol" w:hAnsi="Symbol" w:cs="Symbol"/>
              </w:rPr>
              <w:t></w:t>
            </w:r>
            <w:r>
              <w:t xml:space="preserve">x </w:t>
            </w:r>
            <w:r w:rsidRPr="009D44E7">
              <w:rPr>
                <w:rFonts w:asciiTheme="minorHAnsi" w:hAnsiTheme="minorHAnsi" w:cstheme="minorHAnsi"/>
                <w:sz w:val="24"/>
                <w:szCs w:val="24"/>
              </w:rPr>
              <w:t xml:space="preserve">(tree(x) </w:t>
            </w:r>
            <w:r w:rsidRPr="009D44E7">
              <w:rPr>
                <w:rFonts w:asciiTheme="minorHAnsi" w:hAnsiTheme="minorHAnsi" w:cstheme="minorHAnsi"/>
                <w:sz w:val="24"/>
                <w:szCs w:val="24"/>
              </w:rPr>
              <w:sym w:font="Wingdings" w:char="F0E0"/>
            </w:r>
            <w:r w:rsidRPr="009D44E7">
              <w:rPr>
                <w:rFonts w:asciiTheme="minorHAnsi" w:hAnsiTheme="minorHAnsi" w:cstheme="minorHAnsi"/>
                <w:sz w:val="24"/>
                <w:szCs w:val="24"/>
              </w:rPr>
              <w:t xml:space="preserve"> plants(x))</w:t>
            </w:r>
          </w:p>
          <w:p w:rsidR="009D44E7" w:rsidRPr="009D44E7" w:rsidRDefault="009D44E7" w:rsidP="00C5232E">
            <w:pPr>
              <w:widowControl/>
              <w:numPr>
                <w:ilvl w:val="1"/>
                <w:numId w:val="13"/>
              </w:numPr>
              <w:tabs>
                <w:tab w:val="clear" w:pos="1440"/>
                <w:tab w:val="num" w:pos="1800"/>
              </w:tabs>
              <w:spacing w:line="360" w:lineRule="auto"/>
              <w:ind w:firstLine="0"/>
              <w:jc w:val="both"/>
              <w:rPr>
                <w:rFonts w:asciiTheme="minorHAnsi" w:hAnsiTheme="minorHAnsi" w:cstheme="minorHAnsi"/>
                <w:sz w:val="24"/>
                <w:szCs w:val="24"/>
              </w:rPr>
            </w:pPr>
            <w:r>
              <w:rPr>
                <w:rFonts w:ascii="Symbol" w:hAnsi="Symbol" w:cs="Symbol"/>
              </w:rPr>
              <w:t></w:t>
            </w:r>
            <w:r>
              <w:t xml:space="preserve">x </w:t>
            </w:r>
            <w:r w:rsidRPr="009D44E7">
              <w:rPr>
                <w:rFonts w:asciiTheme="minorHAnsi" w:hAnsiTheme="minorHAnsi" w:cstheme="minorHAnsi"/>
                <w:sz w:val="24"/>
                <w:szCs w:val="24"/>
              </w:rPr>
              <w:t xml:space="preserve">(plants(x) </w:t>
            </w:r>
            <w:r w:rsidRPr="009D44E7">
              <w:rPr>
                <w:rFonts w:asciiTheme="minorHAnsi" w:hAnsiTheme="minorHAnsi" w:cstheme="minorHAnsi"/>
                <w:sz w:val="24"/>
                <w:szCs w:val="24"/>
              </w:rPr>
              <w:sym w:font="Wingdings" w:char="F0E0"/>
            </w:r>
            <w:r w:rsidRPr="009D44E7">
              <w:rPr>
                <w:rFonts w:asciiTheme="minorHAnsi" w:hAnsiTheme="minorHAnsi" w:cstheme="minorHAnsi"/>
                <w:sz w:val="24"/>
                <w:szCs w:val="24"/>
              </w:rPr>
              <w:t xml:space="preserve"> water(x))</w:t>
            </w:r>
          </w:p>
          <w:p w:rsidR="009D44E7" w:rsidRPr="009D44E7" w:rsidRDefault="009D44E7" w:rsidP="00C5232E">
            <w:pPr>
              <w:widowControl/>
              <w:numPr>
                <w:ilvl w:val="2"/>
                <w:numId w:val="16"/>
              </w:numPr>
              <w:spacing w:line="360" w:lineRule="auto"/>
              <w:jc w:val="both"/>
              <w:rPr>
                <w:rFonts w:asciiTheme="minorHAnsi" w:hAnsiTheme="minorHAnsi" w:cstheme="minorHAnsi"/>
                <w:sz w:val="24"/>
                <w:szCs w:val="24"/>
              </w:rPr>
            </w:pPr>
            <w:r w:rsidRPr="009D44E7">
              <w:rPr>
                <w:rFonts w:asciiTheme="minorHAnsi" w:hAnsiTheme="minorHAnsi" w:cstheme="minorHAnsi"/>
                <w:sz w:val="24"/>
                <w:szCs w:val="24"/>
              </w:rPr>
              <w:t>The goal required is:</w:t>
            </w:r>
          </w:p>
          <w:p w:rsidR="009D44E7" w:rsidRPr="009D44E7" w:rsidRDefault="009D44E7" w:rsidP="009D44E7">
            <w:pPr>
              <w:spacing w:line="360" w:lineRule="auto"/>
              <w:ind w:left="1440"/>
              <w:jc w:val="both"/>
              <w:rPr>
                <w:rFonts w:asciiTheme="minorHAnsi" w:hAnsiTheme="minorHAnsi" w:cstheme="minorHAnsi"/>
                <w:sz w:val="24"/>
                <w:szCs w:val="24"/>
              </w:rPr>
            </w:pPr>
            <w:r w:rsidRPr="009D44E7">
              <w:rPr>
                <w:rFonts w:asciiTheme="minorHAnsi" w:hAnsiTheme="minorHAnsi" w:cstheme="minorHAnsi"/>
                <w:sz w:val="24"/>
                <w:szCs w:val="24"/>
              </w:rPr>
              <w:t>water(mango)</w:t>
            </w:r>
          </w:p>
          <w:p w:rsidR="009D44E7" w:rsidRPr="009D44E7" w:rsidRDefault="009D44E7" w:rsidP="00C5232E">
            <w:pPr>
              <w:widowControl/>
              <w:numPr>
                <w:ilvl w:val="2"/>
                <w:numId w:val="16"/>
              </w:numPr>
              <w:spacing w:line="360" w:lineRule="auto"/>
              <w:jc w:val="both"/>
              <w:rPr>
                <w:rFonts w:asciiTheme="minorHAnsi" w:hAnsiTheme="minorHAnsi" w:cstheme="minorHAnsi"/>
                <w:sz w:val="24"/>
                <w:szCs w:val="24"/>
              </w:rPr>
            </w:pPr>
            <w:r w:rsidRPr="009D44E7">
              <w:rPr>
                <w:rFonts w:asciiTheme="minorHAnsi" w:hAnsiTheme="minorHAnsi" w:cstheme="minorHAnsi"/>
                <w:sz w:val="24"/>
                <w:szCs w:val="24"/>
              </w:rPr>
              <w:t>Using Modus Ponens on Step 1 (a and b), we get</w:t>
            </w:r>
          </w:p>
          <w:p w:rsidR="009D44E7" w:rsidRPr="009D44E7" w:rsidRDefault="009D44E7" w:rsidP="009D44E7">
            <w:pPr>
              <w:spacing w:line="360" w:lineRule="auto"/>
              <w:ind w:left="1440"/>
              <w:jc w:val="both"/>
              <w:rPr>
                <w:rFonts w:asciiTheme="minorHAnsi" w:hAnsiTheme="minorHAnsi" w:cstheme="minorHAnsi"/>
                <w:sz w:val="24"/>
                <w:szCs w:val="24"/>
              </w:rPr>
            </w:pPr>
            <w:r w:rsidRPr="009D44E7">
              <w:rPr>
                <w:rFonts w:asciiTheme="minorHAnsi" w:hAnsiTheme="minorHAnsi" w:cstheme="minorHAnsi"/>
                <w:sz w:val="24"/>
                <w:szCs w:val="24"/>
              </w:rPr>
              <w:t>plants(mango)</w:t>
            </w:r>
          </w:p>
          <w:p w:rsidR="009D44E7" w:rsidRPr="009D44E7" w:rsidRDefault="009D44E7" w:rsidP="00C5232E">
            <w:pPr>
              <w:widowControl/>
              <w:numPr>
                <w:ilvl w:val="2"/>
                <w:numId w:val="16"/>
              </w:numPr>
              <w:spacing w:line="360" w:lineRule="auto"/>
              <w:jc w:val="both"/>
              <w:rPr>
                <w:rFonts w:asciiTheme="minorHAnsi" w:hAnsiTheme="minorHAnsi" w:cstheme="minorHAnsi"/>
                <w:sz w:val="24"/>
                <w:szCs w:val="24"/>
              </w:rPr>
            </w:pPr>
            <w:r w:rsidRPr="009D44E7">
              <w:rPr>
                <w:rFonts w:asciiTheme="minorHAnsi" w:hAnsiTheme="minorHAnsi" w:cstheme="minorHAnsi"/>
                <w:sz w:val="24"/>
                <w:szCs w:val="24"/>
              </w:rPr>
              <w:t>Using Modus Ponens on Step 2 and 1 (c), we get</w:t>
            </w:r>
          </w:p>
          <w:p w:rsidR="009D44E7" w:rsidRPr="009D44E7" w:rsidRDefault="009D44E7" w:rsidP="009D44E7">
            <w:pPr>
              <w:spacing w:line="360" w:lineRule="auto"/>
              <w:ind w:left="1440"/>
              <w:jc w:val="both"/>
              <w:rPr>
                <w:rFonts w:asciiTheme="minorHAnsi" w:hAnsiTheme="minorHAnsi" w:cstheme="minorHAnsi"/>
                <w:sz w:val="24"/>
                <w:szCs w:val="24"/>
              </w:rPr>
            </w:pPr>
            <w:r w:rsidRPr="009D44E7">
              <w:rPr>
                <w:rFonts w:asciiTheme="minorHAnsi" w:hAnsiTheme="minorHAnsi" w:cstheme="minorHAnsi"/>
                <w:sz w:val="24"/>
                <w:szCs w:val="24"/>
              </w:rPr>
              <w:t>water(mango)</w:t>
            </w:r>
          </w:p>
          <w:p w:rsidR="009D44E7" w:rsidRPr="009D44E7" w:rsidRDefault="009D44E7" w:rsidP="00C5232E">
            <w:pPr>
              <w:widowControl/>
              <w:numPr>
                <w:ilvl w:val="2"/>
                <w:numId w:val="16"/>
              </w:numPr>
              <w:spacing w:line="360" w:lineRule="auto"/>
              <w:jc w:val="both"/>
              <w:rPr>
                <w:rFonts w:asciiTheme="minorHAnsi" w:hAnsiTheme="minorHAnsi" w:cstheme="minorHAnsi"/>
                <w:sz w:val="24"/>
                <w:szCs w:val="24"/>
              </w:rPr>
            </w:pPr>
            <w:r w:rsidRPr="009D44E7">
              <w:rPr>
                <w:rFonts w:asciiTheme="minorHAnsi" w:hAnsiTheme="minorHAnsi" w:cstheme="minorHAnsi"/>
                <w:sz w:val="24"/>
                <w:szCs w:val="24"/>
              </w:rPr>
              <w:t>Now, convert the predicates into clause form</w:t>
            </w:r>
          </w:p>
          <w:tbl>
            <w:tblPr>
              <w:tblW w:w="0" w:type="auto"/>
              <w:jc w:val="center"/>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8"/>
              <w:gridCol w:w="2370"/>
            </w:tblGrid>
            <w:tr w:rsidR="009D44E7" w:rsidRPr="00343BA7" w:rsidTr="00F1551E">
              <w:trPr>
                <w:jc w:val="center"/>
              </w:trPr>
              <w:tc>
                <w:tcPr>
                  <w:tcW w:w="2868" w:type="dxa"/>
                </w:tcPr>
                <w:p w:rsidR="009D44E7" w:rsidRPr="00343BA7" w:rsidRDefault="009D44E7" w:rsidP="00F1551E">
                  <w:pPr>
                    <w:jc w:val="center"/>
                    <w:rPr>
                      <w:rFonts w:asciiTheme="minorHAnsi" w:hAnsiTheme="minorHAnsi" w:cstheme="minorHAnsi"/>
                      <w:b/>
                      <w:bCs/>
                    </w:rPr>
                  </w:pPr>
                  <w:r w:rsidRPr="00343BA7">
                    <w:rPr>
                      <w:rFonts w:asciiTheme="minorHAnsi" w:hAnsiTheme="minorHAnsi" w:cstheme="minorHAnsi"/>
                      <w:b/>
                      <w:bCs/>
                    </w:rPr>
                    <w:t>Predicate</w:t>
                  </w:r>
                </w:p>
              </w:tc>
              <w:tc>
                <w:tcPr>
                  <w:tcW w:w="2370" w:type="dxa"/>
                </w:tcPr>
                <w:p w:rsidR="009D44E7" w:rsidRPr="00343BA7" w:rsidRDefault="009D44E7" w:rsidP="00F1551E">
                  <w:pPr>
                    <w:jc w:val="center"/>
                    <w:rPr>
                      <w:rFonts w:asciiTheme="minorHAnsi" w:hAnsiTheme="minorHAnsi" w:cstheme="minorHAnsi"/>
                      <w:b/>
                      <w:bCs/>
                    </w:rPr>
                  </w:pPr>
                  <w:r w:rsidRPr="00343BA7">
                    <w:rPr>
                      <w:rFonts w:asciiTheme="minorHAnsi" w:hAnsiTheme="minorHAnsi" w:cstheme="minorHAnsi"/>
                      <w:b/>
                      <w:bCs/>
                    </w:rPr>
                    <w:t>Clause Form</w:t>
                  </w:r>
                </w:p>
              </w:tc>
            </w:tr>
          </w:tbl>
          <w:p w:rsidR="00343BA7" w:rsidRPr="00FB26C8" w:rsidRDefault="00343BA7" w:rsidP="00FB26C8">
            <w:pPr>
              <w:tabs>
                <w:tab w:val="left" w:pos="735"/>
              </w:tabs>
              <w:spacing w:line="360" w:lineRule="auto"/>
              <w:jc w:val="both"/>
              <w:rPr>
                <w:rFonts w:asciiTheme="minorHAnsi" w:hAnsiTheme="minorHAnsi"/>
                <w:sz w:val="24"/>
                <w:szCs w:val="24"/>
              </w:rPr>
            </w:pPr>
          </w:p>
          <w:tbl>
            <w:tblPr>
              <w:tblW w:w="0" w:type="auto"/>
              <w:jc w:val="center"/>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8"/>
              <w:gridCol w:w="2370"/>
            </w:tblGrid>
            <w:tr w:rsidR="00343BA7" w:rsidRPr="00D61C36" w:rsidTr="00F1551E">
              <w:trPr>
                <w:jc w:val="center"/>
              </w:trPr>
              <w:tc>
                <w:tcPr>
                  <w:tcW w:w="2868" w:type="dxa"/>
                </w:tcPr>
                <w:p w:rsidR="00343BA7" w:rsidRPr="00D61C36" w:rsidRDefault="00343BA7" w:rsidP="00F1551E">
                  <w:r>
                    <w:t>tree(mango)</w:t>
                  </w:r>
                </w:p>
              </w:tc>
              <w:tc>
                <w:tcPr>
                  <w:tcW w:w="2370" w:type="dxa"/>
                </w:tcPr>
                <w:p w:rsidR="00343BA7" w:rsidRPr="00D61C36" w:rsidRDefault="00343BA7" w:rsidP="00F1551E">
                  <w:r>
                    <w:t>tree(mango)</w:t>
                  </w:r>
                </w:p>
              </w:tc>
            </w:tr>
            <w:tr w:rsidR="00343BA7" w:rsidRPr="00D61C36" w:rsidTr="00F1551E">
              <w:trPr>
                <w:jc w:val="center"/>
              </w:trPr>
              <w:tc>
                <w:tcPr>
                  <w:tcW w:w="2868" w:type="dxa"/>
                </w:tcPr>
                <w:p w:rsidR="00343BA7" w:rsidRPr="00D61C36" w:rsidRDefault="00343BA7" w:rsidP="00F1551E">
                  <w:r w:rsidRPr="00D65C41">
                    <w:rPr>
                      <w:rFonts w:ascii="Symbol" w:hAnsi="Symbol" w:cs="Symbol"/>
                    </w:rPr>
                    <w:t></w:t>
                  </w:r>
                  <w:r>
                    <w:t xml:space="preserve">x (tree(x) </w:t>
                  </w:r>
                  <w:r w:rsidRPr="00D65C41">
                    <w:sym w:font="Wingdings" w:char="F0E0"/>
                  </w:r>
                  <w:r>
                    <w:t xml:space="preserve"> plants(x))</w:t>
                  </w:r>
                </w:p>
              </w:tc>
              <w:tc>
                <w:tcPr>
                  <w:tcW w:w="2370" w:type="dxa"/>
                </w:tcPr>
                <w:p w:rsidR="00343BA7" w:rsidRPr="00D61C36" w:rsidRDefault="00343BA7" w:rsidP="00F1551E">
                  <w:r w:rsidRPr="00D65C41">
                    <w:rPr>
                      <w:rFonts w:ascii="Symbol" w:hAnsi="Symbol" w:cs="Symbol"/>
                    </w:rPr>
                    <w:t></w:t>
                  </w:r>
                  <w:r>
                    <w:t xml:space="preserve">tree(x) </w:t>
                  </w:r>
                  <w:r w:rsidRPr="00D65C41">
                    <w:rPr>
                      <w:rFonts w:ascii="Symbol" w:hAnsi="Symbol" w:cs="Symbol"/>
                    </w:rPr>
                    <w:t></w:t>
                  </w:r>
                  <w:r>
                    <w:t xml:space="preserve"> plants(x)</w:t>
                  </w:r>
                </w:p>
              </w:tc>
            </w:tr>
            <w:tr w:rsidR="00343BA7" w:rsidRPr="00D61C36" w:rsidTr="00F1551E">
              <w:trPr>
                <w:jc w:val="center"/>
              </w:trPr>
              <w:tc>
                <w:tcPr>
                  <w:tcW w:w="2868" w:type="dxa"/>
                </w:tcPr>
                <w:p w:rsidR="00343BA7" w:rsidRPr="00D61C36" w:rsidRDefault="00343BA7" w:rsidP="00F1551E">
                  <w:r w:rsidRPr="00D65C41">
                    <w:rPr>
                      <w:rFonts w:ascii="Symbol" w:hAnsi="Symbol" w:cs="Symbol"/>
                    </w:rPr>
                    <w:t></w:t>
                  </w:r>
                  <w:r>
                    <w:t xml:space="preserve">x (plants(x) </w:t>
                  </w:r>
                  <w:r w:rsidRPr="00D65C41">
                    <w:sym w:font="Wingdings" w:char="F0E0"/>
                  </w:r>
                  <w:r>
                    <w:t xml:space="preserve"> water(x))</w:t>
                  </w:r>
                </w:p>
              </w:tc>
              <w:tc>
                <w:tcPr>
                  <w:tcW w:w="2370" w:type="dxa"/>
                </w:tcPr>
                <w:p w:rsidR="00343BA7" w:rsidRPr="00D61C36" w:rsidRDefault="00343BA7" w:rsidP="00F1551E">
                  <w:r w:rsidRPr="00D65C41">
                    <w:rPr>
                      <w:rFonts w:ascii="Symbol" w:hAnsi="Symbol" w:cs="Symbol"/>
                    </w:rPr>
                    <w:t></w:t>
                  </w:r>
                  <w:r>
                    <w:t xml:space="preserve">plants(x) </w:t>
                  </w:r>
                  <w:r w:rsidRPr="00D65C41">
                    <w:rPr>
                      <w:rFonts w:ascii="Symbol" w:hAnsi="Symbol" w:cs="Symbol"/>
                    </w:rPr>
                    <w:t></w:t>
                  </w:r>
                  <w:r>
                    <w:t xml:space="preserve"> water(x)</w:t>
                  </w:r>
                </w:p>
              </w:tc>
            </w:tr>
            <w:tr w:rsidR="00343BA7" w:rsidRPr="00343BA7" w:rsidTr="00F1551E">
              <w:trPr>
                <w:jc w:val="center"/>
              </w:trPr>
              <w:tc>
                <w:tcPr>
                  <w:tcW w:w="2868" w:type="dxa"/>
                </w:tcPr>
                <w:p w:rsidR="00343BA7" w:rsidRPr="00343BA7" w:rsidRDefault="00343BA7" w:rsidP="00F1551E">
                  <w:pPr>
                    <w:rPr>
                      <w:rFonts w:asciiTheme="minorHAnsi" w:hAnsiTheme="minorHAnsi" w:cstheme="minorHAnsi"/>
                    </w:rPr>
                  </w:pPr>
                  <w:r w:rsidRPr="00343BA7">
                    <w:rPr>
                      <w:rFonts w:asciiTheme="minorHAnsi" w:hAnsiTheme="minorHAnsi" w:cstheme="minorHAnsi"/>
                    </w:rPr>
                    <w:t>Negate the Conclusion:</w:t>
                  </w:r>
                </w:p>
                <w:p w:rsidR="00343BA7" w:rsidRPr="00343BA7" w:rsidRDefault="00343BA7" w:rsidP="00F1551E">
                  <w:pPr>
                    <w:rPr>
                      <w:rFonts w:asciiTheme="minorHAnsi" w:hAnsiTheme="minorHAnsi" w:cstheme="minorHAnsi"/>
                    </w:rPr>
                  </w:pPr>
                  <w:r w:rsidRPr="00343BA7">
                    <w:rPr>
                      <w:rFonts w:asciiTheme="minorHAnsi" w:hAnsiTheme="minorHAnsi" w:cstheme="minorHAnsi"/>
                    </w:rPr>
                    <w:t>water(mango)</w:t>
                  </w:r>
                </w:p>
              </w:tc>
              <w:tc>
                <w:tcPr>
                  <w:tcW w:w="2370" w:type="dxa"/>
                </w:tcPr>
                <w:p w:rsidR="00343BA7" w:rsidRPr="00343BA7" w:rsidRDefault="00343BA7" w:rsidP="00F1551E">
                  <w:pPr>
                    <w:rPr>
                      <w:rFonts w:asciiTheme="minorHAnsi" w:hAnsiTheme="minorHAnsi" w:cstheme="minorHAnsi"/>
                    </w:rPr>
                  </w:pPr>
                  <w:r w:rsidRPr="00343BA7">
                    <w:rPr>
                      <w:rFonts w:asciiTheme="minorHAnsi" w:hAnsiTheme="minorHAnsi" w:cstheme="minorHAnsi"/>
                    </w:rPr>
                    <w:t>water(mango)</w:t>
                  </w:r>
                </w:p>
              </w:tc>
            </w:tr>
          </w:tbl>
          <w:p w:rsidR="00343BA7" w:rsidRDefault="00343BA7" w:rsidP="00C5232E">
            <w:pPr>
              <w:widowControl/>
              <w:numPr>
                <w:ilvl w:val="2"/>
                <w:numId w:val="16"/>
              </w:numPr>
              <w:spacing w:line="360" w:lineRule="auto"/>
              <w:jc w:val="both"/>
            </w:pPr>
            <w:r w:rsidRPr="00343BA7">
              <w:rPr>
                <w:rFonts w:asciiTheme="minorHAnsi" w:hAnsiTheme="minorHAnsi" w:cstheme="minorHAnsi"/>
                <w:sz w:val="24"/>
                <w:szCs w:val="24"/>
              </w:rPr>
              <w:t>Combining</w:t>
            </w:r>
            <w:r>
              <w:t xml:space="preserve"> </w:t>
            </w:r>
            <w:r w:rsidRPr="006A6A8E">
              <w:rPr>
                <w:b/>
                <w:bCs/>
              </w:rPr>
              <w:t>(</w:t>
            </w:r>
            <w:r w:rsidRPr="006A6A8E">
              <w:rPr>
                <w:rFonts w:ascii="Symbol" w:hAnsi="Symbol" w:cs="Symbol"/>
                <w:b/>
                <w:bCs/>
              </w:rPr>
              <w:t></w:t>
            </w:r>
            <w:r w:rsidRPr="006A6A8E">
              <w:rPr>
                <w:b/>
                <w:bCs/>
              </w:rPr>
              <w:t xml:space="preserve">tree(x) </w:t>
            </w:r>
            <w:r w:rsidRPr="006A6A8E">
              <w:rPr>
                <w:rFonts w:ascii="Symbol" w:hAnsi="Symbol" w:cs="Symbol"/>
                <w:b/>
                <w:bCs/>
              </w:rPr>
              <w:t></w:t>
            </w:r>
            <w:r w:rsidRPr="006A6A8E">
              <w:rPr>
                <w:b/>
                <w:bCs/>
              </w:rPr>
              <w:t xml:space="preserve"> plants(x))</w:t>
            </w:r>
            <w:r>
              <w:t xml:space="preserve"> and </w:t>
            </w:r>
            <w:r w:rsidRPr="006A6A8E">
              <w:rPr>
                <w:b/>
                <w:bCs/>
              </w:rPr>
              <w:t>(</w:t>
            </w:r>
            <w:r w:rsidRPr="006A6A8E">
              <w:rPr>
                <w:rFonts w:ascii="Symbol" w:hAnsi="Symbol" w:cs="Symbol"/>
                <w:b/>
                <w:bCs/>
              </w:rPr>
              <w:t></w:t>
            </w:r>
            <w:r w:rsidRPr="006A6A8E">
              <w:rPr>
                <w:b/>
                <w:bCs/>
              </w:rPr>
              <w:t xml:space="preserve">plants(x) </w:t>
            </w:r>
            <w:r w:rsidRPr="006A6A8E">
              <w:rPr>
                <w:rFonts w:ascii="Symbol" w:hAnsi="Symbol" w:cs="Symbol"/>
                <w:b/>
                <w:bCs/>
              </w:rPr>
              <w:t></w:t>
            </w:r>
            <w:r w:rsidRPr="006A6A8E">
              <w:rPr>
                <w:b/>
                <w:bCs/>
              </w:rPr>
              <w:t xml:space="preserve"> water(x))</w:t>
            </w:r>
            <w:r>
              <w:t xml:space="preserve">, </w:t>
            </w:r>
            <w:r w:rsidRPr="00343BA7">
              <w:rPr>
                <w:rFonts w:asciiTheme="minorHAnsi" w:hAnsiTheme="minorHAnsi" w:cstheme="minorHAnsi"/>
                <w:sz w:val="24"/>
                <w:szCs w:val="24"/>
              </w:rPr>
              <w:t>and using resolution, we get</w:t>
            </w:r>
            <w:r>
              <w:t xml:space="preserve"> (</w:t>
            </w:r>
            <w:r w:rsidRPr="00600412">
              <w:rPr>
                <w:rFonts w:ascii="Symbol" w:hAnsi="Symbol" w:cs="Symbol"/>
              </w:rPr>
              <w:t></w:t>
            </w:r>
            <w:r>
              <w:t xml:space="preserve">tree(x) </w:t>
            </w:r>
            <w:r>
              <w:rPr>
                <w:rFonts w:ascii="Symbol" w:hAnsi="Symbol" w:cs="Symbol"/>
              </w:rPr>
              <w:t></w:t>
            </w:r>
            <w:r>
              <w:t xml:space="preserve"> water(x))</w:t>
            </w:r>
          </w:p>
          <w:p w:rsidR="00343BA7" w:rsidRPr="00343BA7" w:rsidRDefault="00343BA7" w:rsidP="00C5232E">
            <w:pPr>
              <w:widowControl/>
              <w:numPr>
                <w:ilvl w:val="2"/>
                <w:numId w:val="16"/>
              </w:numPr>
              <w:spacing w:line="360" w:lineRule="auto"/>
              <w:jc w:val="both"/>
              <w:rPr>
                <w:rFonts w:asciiTheme="minorHAnsi" w:hAnsiTheme="minorHAnsi" w:cstheme="minorHAnsi"/>
                <w:sz w:val="24"/>
                <w:szCs w:val="24"/>
              </w:rPr>
            </w:pPr>
            <w:r w:rsidRPr="00343BA7">
              <w:rPr>
                <w:rFonts w:asciiTheme="minorHAnsi" w:hAnsiTheme="minorHAnsi" w:cstheme="minorHAnsi"/>
                <w:sz w:val="24"/>
                <w:szCs w:val="24"/>
              </w:rPr>
              <w:t xml:space="preserve">Combining </w:t>
            </w:r>
            <w:r w:rsidRPr="00343BA7">
              <w:rPr>
                <w:rFonts w:asciiTheme="minorHAnsi" w:hAnsiTheme="minorHAnsi" w:cstheme="minorHAnsi"/>
                <w:b/>
                <w:bCs/>
                <w:sz w:val="24"/>
                <w:szCs w:val="24"/>
              </w:rPr>
              <w:t>tree</w:t>
            </w:r>
            <w:r w:rsidRPr="006A6A8E">
              <w:rPr>
                <w:b/>
                <w:bCs/>
              </w:rPr>
              <w:t>(</w:t>
            </w:r>
            <w:r>
              <w:rPr>
                <w:b/>
                <w:bCs/>
              </w:rPr>
              <w:t>m</w:t>
            </w:r>
            <w:r w:rsidRPr="006A6A8E">
              <w:rPr>
                <w:b/>
                <w:bCs/>
              </w:rPr>
              <w:t>ango)</w:t>
            </w:r>
            <w:r>
              <w:t xml:space="preserve"> and </w:t>
            </w:r>
            <w:r w:rsidRPr="006A6A8E">
              <w:rPr>
                <w:b/>
                <w:bCs/>
              </w:rPr>
              <w:t>(</w:t>
            </w:r>
            <w:r w:rsidRPr="006A6A8E">
              <w:rPr>
                <w:rFonts w:ascii="Symbol" w:hAnsi="Symbol" w:cs="Symbol"/>
                <w:b/>
                <w:bCs/>
              </w:rPr>
              <w:t></w:t>
            </w:r>
            <w:r w:rsidRPr="006A6A8E">
              <w:rPr>
                <w:b/>
                <w:bCs/>
              </w:rPr>
              <w:t xml:space="preserve">tree(x) </w:t>
            </w:r>
            <w:r w:rsidRPr="006A6A8E">
              <w:rPr>
                <w:rFonts w:ascii="Symbol" w:hAnsi="Symbol" w:cs="Symbol"/>
                <w:b/>
                <w:bCs/>
              </w:rPr>
              <w:t></w:t>
            </w:r>
            <w:r w:rsidRPr="006A6A8E">
              <w:rPr>
                <w:b/>
                <w:bCs/>
              </w:rPr>
              <w:t xml:space="preserve"> water(x</w:t>
            </w:r>
            <w:r w:rsidRPr="00343BA7">
              <w:rPr>
                <w:rFonts w:asciiTheme="minorHAnsi" w:hAnsiTheme="minorHAnsi" w:cstheme="minorHAnsi"/>
                <w:b/>
                <w:bCs/>
                <w:sz w:val="24"/>
                <w:szCs w:val="24"/>
              </w:rPr>
              <w:t>))</w:t>
            </w:r>
            <w:r w:rsidRPr="00343BA7">
              <w:rPr>
                <w:rFonts w:asciiTheme="minorHAnsi" w:hAnsiTheme="minorHAnsi" w:cstheme="minorHAnsi"/>
                <w:sz w:val="24"/>
                <w:szCs w:val="24"/>
              </w:rPr>
              <w:t>, we get</w:t>
            </w:r>
          </w:p>
          <w:p w:rsidR="00343BA7" w:rsidRPr="00343BA7" w:rsidRDefault="00343BA7" w:rsidP="00343BA7">
            <w:pPr>
              <w:spacing w:line="360" w:lineRule="auto"/>
              <w:ind w:left="1440"/>
              <w:jc w:val="both"/>
              <w:rPr>
                <w:rFonts w:asciiTheme="minorHAnsi" w:hAnsiTheme="minorHAnsi" w:cstheme="minorHAnsi"/>
                <w:sz w:val="24"/>
                <w:szCs w:val="24"/>
              </w:rPr>
            </w:pPr>
            <w:r w:rsidRPr="00343BA7">
              <w:rPr>
                <w:rFonts w:asciiTheme="minorHAnsi" w:hAnsiTheme="minorHAnsi" w:cstheme="minorHAnsi"/>
                <w:sz w:val="24"/>
                <w:szCs w:val="24"/>
              </w:rPr>
              <w:t>water(mango)</w:t>
            </w:r>
          </w:p>
          <w:p w:rsidR="00343BA7" w:rsidRPr="00343BA7" w:rsidRDefault="00343BA7" w:rsidP="00C5232E">
            <w:pPr>
              <w:widowControl/>
              <w:numPr>
                <w:ilvl w:val="2"/>
                <w:numId w:val="16"/>
              </w:numPr>
              <w:spacing w:line="360" w:lineRule="auto"/>
              <w:jc w:val="both"/>
              <w:rPr>
                <w:rFonts w:asciiTheme="minorHAnsi" w:hAnsiTheme="minorHAnsi" w:cstheme="minorHAnsi"/>
                <w:sz w:val="24"/>
                <w:szCs w:val="24"/>
              </w:rPr>
            </w:pPr>
            <w:r w:rsidRPr="00343BA7">
              <w:rPr>
                <w:rFonts w:asciiTheme="minorHAnsi" w:hAnsiTheme="minorHAnsi" w:cstheme="minorHAnsi"/>
                <w:sz w:val="24"/>
                <w:szCs w:val="24"/>
              </w:rPr>
              <w:t>Considering water(mango) and</w:t>
            </w:r>
            <w:r>
              <w:t xml:space="preserve">  </w:t>
            </w:r>
            <w:r w:rsidRPr="00600412">
              <w:rPr>
                <w:rFonts w:ascii="Symbol" w:hAnsi="Symbol" w:cs="Symbol"/>
              </w:rPr>
              <w:t></w:t>
            </w:r>
            <w:r w:rsidRPr="00343BA7">
              <w:rPr>
                <w:rFonts w:asciiTheme="minorHAnsi" w:hAnsiTheme="minorHAnsi" w:cstheme="minorHAnsi"/>
                <w:sz w:val="24"/>
                <w:szCs w:val="24"/>
              </w:rPr>
              <w:t>water(mango), we get an empty clause.</w:t>
            </w:r>
          </w:p>
          <w:p w:rsidR="00343BA7" w:rsidRPr="00343BA7" w:rsidRDefault="00343BA7" w:rsidP="00343BA7">
            <w:pPr>
              <w:spacing w:line="360" w:lineRule="auto"/>
              <w:jc w:val="both"/>
              <w:rPr>
                <w:rFonts w:asciiTheme="minorHAnsi" w:hAnsiTheme="minorHAnsi" w:cstheme="minorHAnsi"/>
                <w:sz w:val="24"/>
                <w:szCs w:val="24"/>
              </w:rPr>
            </w:pPr>
          </w:p>
          <w:p w:rsidR="00343BA7" w:rsidRPr="00343BA7" w:rsidRDefault="00343BA7" w:rsidP="00343BA7">
            <w:pPr>
              <w:spacing w:line="360" w:lineRule="auto"/>
              <w:jc w:val="both"/>
              <w:rPr>
                <w:rFonts w:asciiTheme="minorHAnsi" w:hAnsiTheme="minorHAnsi" w:cstheme="minorHAnsi"/>
                <w:sz w:val="24"/>
                <w:szCs w:val="24"/>
              </w:rPr>
            </w:pPr>
            <w:r w:rsidRPr="00343BA7">
              <w:rPr>
                <w:rFonts w:asciiTheme="minorHAnsi" w:hAnsiTheme="minorHAnsi" w:cstheme="minorHAnsi"/>
                <w:b/>
                <w:bCs/>
                <w:i/>
                <w:iCs/>
                <w:sz w:val="24"/>
                <w:szCs w:val="24"/>
              </w:rPr>
              <w:t>Strategies for Resolution:</w:t>
            </w:r>
            <w:r w:rsidRPr="00343BA7">
              <w:rPr>
                <w:rFonts w:asciiTheme="minorHAnsi" w:hAnsiTheme="minorHAnsi" w:cstheme="minorHAnsi"/>
                <w:sz w:val="24"/>
                <w:szCs w:val="24"/>
              </w:rPr>
              <w:t xml:space="preserve"> Strategy for resolution defines the way by which various clauses are considered for resolution. There are many strategies present for resolution process. A strategy is called as a </w:t>
            </w:r>
            <w:r w:rsidRPr="00343BA7">
              <w:rPr>
                <w:rFonts w:asciiTheme="minorHAnsi" w:hAnsiTheme="minorHAnsi" w:cstheme="minorHAnsi"/>
                <w:b/>
                <w:bCs/>
                <w:sz w:val="24"/>
                <w:szCs w:val="24"/>
              </w:rPr>
              <w:t>complete strategy</w:t>
            </w:r>
            <w:r w:rsidRPr="00343BA7">
              <w:rPr>
                <w:rFonts w:asciiTheme="minorHAnsi" w:hAnsiTheme="minorHAnsi" w:cstheme="minorHAnsi"/>
                <w:sz w:val="24"/>
                <w:szCs w:val="24"/>
              </w:rPr>
              <w:t xml:space="preserve"> if by using the refutation-complete rule we are guaranteed to find a refutation provided the set of clauses given is unsatisfiable. Refutation-complete rule means that we could attain unsatisfiability by using the inference rules alone, provided the set of clauses given is unsatisfiable. A set of clauses is said to be unsatisfiable if there is no interpretation available that could make the set satisfiable. Any clause (C1) is called as an ancestor of another clause (C2) only if C2 is a resolvent (result of resolution) of C1 and a different clause or C2 is a resolvent of a descendant of C1 and a different clause.</w:t>
            </w:r>
          </w:p>
          <w:p w:rsidR="00343BA7" w:rsidRPr="00F63C15" w:rsidRDefault="00343BA7" w:rsidP="00C5232E">
            <w:pPr>
              <w:widowControl/>
              <w:numPr>
                <w:ilvl w:val="0"/>
                <w:numId w:val="17"/>
              </w:numPr>
              <w:spacing w:line="360" w:lineRule="auto"/>
              <w:jc w:val="both"/>
            </w:pPr>
            <w:r w:rsidRPr="00343BA7">
              <w:rPr>
                <w:rFonts w:asciiTheme="minorHAnsi" w:hAnsiTheme="minorHAnsi" w:cstheme="minorHAnsi"/>
                <w:b/>
                <w:bCs/>
                <w:sz w:val="24"/>
                <w:szCs w:val="24"/>
              </w:rPr>
              <w:t>Breadth-First Strategy:</w:t>
            </w:r>
            <w:r w:rsidRPr="00343BA7">
              <w:rPr>
                <w:rFonts w:asciiTheme="minorHAnsi" w:hAnsiTheme="minorHAnsi" w:cstheme="minorHAnsi"/>
                <w:sz w:val="24"/>
                <w:szCs w:val="24"/>
              </w:rPr>
              <w:t xml:space="preserve"> Breadth-First strategy is of complete strategy type. Here, every clause is compared for resolution with every other clause provided, to produce the first level of clauses. The clauses in the first level are then compared for resolution with the original clause, to produce the second level of clauses. Thus, the clauses at the n</w:t>
            </w:r>
            <w:r w:rsidRPr="00343BA7">
              <w:rPr>
                <w:rFonts w:asciiTheme="minorHAnsi" w:hAnsiTheme="minorHAnsi" w:cstheme="minorHAnsi"/>
                <w:sz w:val="24"/>
                <w:szCs w:val="24"/>
                <w:vertAlign w:val="superscript"/>
              </w:rPr>
              <w:t>th</w:t>
            </w:r>
            <w:r w:rsidRPr="00343BA7">
              <w:rPr>
                <w:rFonts w:asciiTheme="minorHAnsi" w:hAnsiTheme="minorHAnsi" w:cstheme="minorHAnsi"/>
                <w:sz w:val="24"/>
                <w:szCs w:val="24"/>
              </w:rPr>
              <w:t xml:space="preserve"> level are generated by resolving the (n-1)</w:t>
            </w:r>
            <w:r w:rsidRPr="00343BA7">
              <w:rPr>
                <w:rFonts w:asciiTheme="minorHAnsi" w:hAnsiTheme="minorHAnsi" w:cstheme="minorHAnsi"/>
                <w:sz w:val="24"/>
                <w:szCs w:val="24"/>
                <w:vertAlign w:val="superscript"/>
              </w:rPr>
              <w:t>th</w:t>
            </w:r>
            <w:r w:rsidRPr="00343BA7">
              <w:rPr>
                <w:rFonts w:asciiTheme="minorHAnsi" w:hAnsiTheme="minorHAnsi" w:cstheme="minorHAnsi"/>
                <w:sz w:val="24"/>
                <w:szCs w:val="24"/>
              </w:rPr>
              <w:t xml:space="preserve"> level clause elements with the original clause as well as all the previous level of clauses. Breadth-First strategy guarantees a shortest solution path as every level is exhausted before</w:t>
            </w:r>
            <w:r>
              <w:t xml:space="preserve"> </w:t>
            </w:r>
            <w:r w:rsidRPr="00343BA7">
              <w:rPr>
                <w:rFonts w:asciiTheme="minorHAnsi" w:hAnsiTheme="minorHAnsi" w:cstheme="minorHAnsi"/>
                <w:sz w:val="24"/>
                <w:szCs w:val="24"/>
              </w:rPr>
              <w:t>moving to the next level. If the process is continued for many levels, it is guaranteed to find a refutation if one exists and thus this strategy is said to be complete. Breadth-First strategy is better for a small set of clauses.</w:t>
            </w:r>
          </w:p>
          <w:p w:rsidR="00F63C15" w:rsidRDefault="00F63C15" w:rsidP="00F63C15">
            <w:pPr>
              <w:spacing w:line="360" w:lineRule="auto"/>
              <w:ind w:left="360" w:firstLine="720"/>
              <w:jc w:val="both"/>
            </w:pPr>
            <w:r w:rsidRPr="00F63C15">
              <w:rPr>
                <w:rFonts w:asciiTheme="minorHAnsi" w:hAnsiTheme="minorHAnsi" w:cstheme="minorHAnsi"/>
                <w:sz w:val="24"/>
                <w:szCs w:val="24"/>
              </w:rPr>
              <w:t xml:space="preserve">Given the clauses as: </w:t>
            </w:r>
            <w:r>
              <w:t xml:space="preserve">tree(mango), </w:t>
            </w:r>
            <w:r w:rsidRPr="00600412">
              <w:rPr>
                <w:rFonts w:ascii="Symbol" w:hAnsi="Symbol" w:cs="Symbol"/>
              </w:rPr>
              <w:t></w:t>
            </w:r>
            <w:r>
              <w:t xml:space="preserve">tree(x) </w:t>
            </w:r>
            <w:r>
              <w:rPr>
                <w:rFonts w:ascii="Symbol" w:hAnsi="Symbol" w:cs="Symbol"/>
              </w:rPr>
              <w:t></w:t>
            </w:r>
            <w:r>
              <w:t xml:space="preserve"> plants(x), </w:t>
            </w:r>
            <w:r w:rsidRPr="00600412">
              <w:rPr>
                <w:rFonts w:ascii="Symbol" w:hAnsi="Symbol" w:cs="Symbol"/>
              </w:rPr>
              <w:t></w:t>
            </w:r>
            <w:r>
              <w:t xml:space="preserve">plants(x) </w:t>
            </w:r>
            <w:r>
              <w:rPr>
                <w:rFonts w:ascii="Symbol" w:hAnsi="Symbol" w:cs="Symbol"/>
              </w:rPr>
              <w:t></w:t>
            </w:r>
            <w:r>
              <w:t xml:space="preserve"> water(x)</w:t>
            </w:r>
          </w:p>
          <w:p w:rsidR="00F63C15" w:rsidRDefault="00F63C15" w:rsidP="00F63C15">
            <w:pPr>
              <w:spacing w:line="360" w:lineRule="auto"/>
              <w:ind w:left="360" w:firstLine="720"/>
              <w:jc w:val="both"/>
            </w:pPr>
            <w:r>
              <w:t xml:space="preserve">Negation of the goal: </w:t>
            </w:r>
            <w:r w:rsidRPr="00600412">
              <w:rPr>
                <w:rFonts w:ascii="Symbol" w:hAnsi="Symbol" w:cs="Symbol"/>
              </w:rPr>
              <w:t></w:t>
            </w:r>
            <w:r>
              <w:t>water(mango)</w:t>
            </w:r>
          </w:p>
          <w:p w:rsidR="00F63C15" w:rsidRDefault="00F63C15" w:rsidP="00F63C15">
            <w:pPr>
              <w:spacing w:line="360" w:lineRule="auto"/>
              <w:jc w:val="center"/>
            </w:pPr>
            <w:r w:rsidRPr="00B80B5A">
              <w:rPr>
                <w:sz w:val="24"/>
                <w:szCs w:val="24"/>
              </w:rPr>
              <w:object w:dxaOrig="13457" w:dyaOrig="4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55.7pt" o:ole="">
                  <v:imagedata r:id="rId24" o:title=""/>
                </v:shape>
                <o:OLEObject Type="Embed" ProgID="Visio.Drawing.11" ShapeID="_x0000_i1025" DrawAspect="Content" ObjectID="_1607182375" r:id="rId25"/>
              </w:object>
            </w:r>
          </w:p>
          <w:p w:rsidR="00F63C15" w:rsidRPr="00F63C15" w:rsidRDefault="00F63C15" w:rsidP="00C5232E">
            <w:pPr>
              <w:widowControl/>
              <w:numPr>
                <w:ilvl w:val="0"/>
                <w:numId w:val="17"/>
              </w:numPr>
              <w:spacing w:line="360" w:lineRule="auto"/>
              <w:jc w:val="both"/>
              <w:rPr>
                <w:rFonts w:asciiTheme="minorHAnsi" w:hAnsiTheme="minorHAnsi" w:cstheme="minorHAnsi"/>
                <w:sz w:val="24"/>
                <w:szCs w:val="24"/>
              </w:rPr>
            </w:pPr>
            <w:r w:rsidRPr="00F63C15">
              <w:rPr>
                <w:rFonts w:asciiTheme="minorHAnsi" w:hAnsiTheme="minorHAnsi" w:cstheme="minorHAnsi"/>
                <w:b/>
                <w:bCs/>
                <w:sz w:val="24"/>
                <w:szCs w:val="24"/>
              </w:rPr>
              <w:t>Unit Preference Strategy:</w:t>
            </w:r>
            <w:r w:rsidRPr="00F63C15">
              <w:rPr>
                <w:rFonts w:asciiTheme="minorHAnsi" w:hAnsiTheme="minorHAnsi" w:cstheme="minorHAnsi"/>
                <w:sz w:val="24"/>
                <w:szCs w:val="24"/>
              </w:rPr>
              <w:t xml:space="preserve"> Here, the resultant clause produced is preferred to have fewer literals than the parent clause. Also, it is preferred to do resolution with unit clauses. Thus, unit clauses are used for resolution whenever they are available and this causes the resolution refutation to be restricted.</w:t>
            </w:r>
          </w:p>
          <w:p w:rsidR="00F63C15" w:rsidRDefault="00F63C15" w:rsidP="00F63C15">
            <w:pPr>
              <w:spacing w:line="360" w:lineRule="auto"/>
              <w:ind w:left="360" w:firstLine="720"/>
              <w:jc w:val="both"/>
            </w:pPr>
            <w:r w:rsidRPr="00F63C15">
              <w:rPr>
                <w:rFonts w:asciiTheme="minorHAnsi" w:hAnsiTheme="minorHAnsi" w:cstheme="minorHAnsi"/>
                <w:sz w:val="24"/>
                <w:szCs w:val="24"/>
              </w:rPr>
              <w:t>Given the clauses as:</w:t>
            </w:r>
            <w:r>
              <w:t xml:space="preserve"> tree(mango), </w:t>
            </w:r>
            <w:r w:rsidRPr="00600412">
              <w:rPr>
                <w:rFonts w:ascii="Symbol" w:hAnsi="Symbol" w:cs="Symbol"/>
              </w:rPr>
              <w:t></w:t>
            </w:r>
            <w:r>
              <w:t xml:space="preserve">tree(x) </w:t>
            </w:r>
            <w:r>
              <w:rPr>
                <w:rFonts w:ascii="Symbol" w:hAnsi="Symbol" w:cs="Symbol"/>
              </w:rPr>
              <w:t></w:t>
            </w:r>
            <w:r>
              <w:t xml:space="preserve"> plants(x), </w:t>
            </w:r>
            <w:r w:rsidRPr="00600412">
              <w:rPr>
                <w:rFonts w:ascii="Symbol" w:hAnsi="Symbol" w:cs="Symbol"/>
              </w:rPr>
              <w:t></w:t>
            </w:r>
            <w:r>
              <w:t xml:space="preserve">plants(x) </w:t>
            </w:r>
            <w:r>
              <w:rPr>
                <w:rFonts w:ascii="Symbol" w:hAnsi="Symbol" w:cs="Symbol"/>
              </w:rPr>
              <w:t></w:t>
            </w:r>
            <w:r>
              <w:t xml:space="preserve"> water(x)</w:t>
            </w:r>
          </w:p>
          <w:p w:rsidR="00F63C15" w:rsidRDefault="00F63C15" w:rsidP="00F63C15">
            <w:pPr>
              <w:spacing w:line="360" w:lineRule="auto"/>
              <w:ind w:left="360" w:firstLine="720"/>
              <w:jc w:val="both"/>
            </w:pPr>
            <w:r>
              <w:t xml:space="preserve">Negation of the goal: </w:t>
            </w:r>
            <w:r w:rsidRPr="00600412">
              <w:rPr>
                <w:rFonts w:ascii="Symbol" w:hAnsi="Symbol" w:cs="Symbol"/>
              </w:rPr>
              <w:t></w:t>
            </w:r>
            <w:r>
              <w:t>water(mango)</w:t>
            </w:r>
          </w:p>
          <w:p w:rsidR="00F63C15" w:rsidRDefault="00F63C15" w:rsidP="00F63C15">
            <w:pPr>
              <w:spacing w:line="360" w:lineRule="auto"/>
              <w:ind w:left="360" w:firstLine="720"/>
              <w:jc w:val="center"/>
            </w:pPr>
            <w:r w:rsidRPr="00B80B5A">
              <w:rPr>
                <w:sz w:val="24"/>
                <w:szCs w:val="24"/>
              </w:rPr>
              <w:object w:dxaOrig="5558" w:dyaOrig="4410">
                <v:shape id="_x0000_i1026" type="#_x0000_t75" style="width:277.95pt;height:220.2pt" o:ole="">
                  <v:imagedata r:id="rId26" o:title=""/>
                </v:shape>
                <o:OLEObject Type="Embed" ProgID="Visio.Drawing.11" ShapeID="_x0000_i1026" DrawAspect="Content" ObjectID="_1607182376" r:id="rId27"/>
              </w:object>
            </w:r>
          </w:p>
          <w:p w:rsidR="00F63C15" w:rsidRDefault="00F63C15" w:rsidP="00C5232E">
            <w:pPr>
              <w:widowControl/>
              <w:numPr>
                <w:ilvl w:val="0"/>
                <w:numId w:val="17"/>
              </w:numPr>
              <w:spacing w:line="360" w:lineRule="auto"/>
              <w:jc w:val="both"/>
              <w:rPr>
                <w:rFonts w:asciiTheme="minorHAnsi" w:hAnsiTheme="minorHAnsi" w:cstheme="minorHAnsi"/>
                <w:sz w:val="24"/>
                <w:szCs w:val="24"/>
              </w:rPr>
            </w:pPr>
            <w:r w:rsidRPr="00F63C15">
              <w:rPr>
                <w:rFonts w:asciiTheme="minorHAnsi" w:hAnsiTheme="minorHAnsi" w:cstheme="minorHAnsi"/>
                <w:b/>
                <w:bCs/>
                <w:sz w:val="24"/>
                <w:szCs w:val="24"/>
              </w:rPr>
              <w:t>Set of Support Strategy:</w:t>
            </w:r>
            <w:r w:rsidRPr="00F63C15">
              <w:rPr>
                <w:rFonts w:asciiTheme="minorHAnsi" w:hAnsiTheme="minorHAnsi" w:cstheme="minorHAnsi"/>
                <w:sz w:val="24"/>
                <w:szCs w:val="24"/>
              </w:rPr>
              <w:t xml:space="preserve"> This strategy is said to be good for large set of clauses. Given a set of input clauses (S), we can select a subset (T) of (S), which is called as the set of support. The given set of clauses is divided into two partitions: (1) set of support and (2) auxiliary set. </w:t>
            </w:r>
          </w:p>
          <w:p w:rsidR="00B40623" w:rsidRPr="00B40623" w:rsidRDefault="00B40623" w:rsidP="00E32B24">
            <w:pPr>
              <w:spacing w:line="360" w:lineRule="auto"/>
              <w:jc w:val="both"/>
              <w:rPr>
                <w:rFonts w:asciiTheme="minorHAnsi" w:hAnsiTheme="minorHAnsi" w:cstheme="minorHAnsi"/>
                <w:sz w:val="24"/>
                <w:szCs w:val="24"/>
              </w:rPr>
            </w:pPr>
            <w:r w:rsidRPr="00B40623">
              <w:rPr>
                <w:rFonts w:asciiTheme="minorHAnsi" w:hAnsiTheme="minorHAnsi" w:cstheme="minorHAnsi"/>
                <w:sz w:val="24"/>
                <w:szCs w:val="24"/>
              </w:rPr>
              <w:t xml:space="preserve">Make sure that the auxiliary set is not contradictory. Generally, the given set of clauses is not contradictory and the contradiction arises only with the addition of the negation of the goal. So, auxiliary set is generally made up of all the given axioms excluding the negation of the goal. </w:t>
            </w:r>
          </w:p>
          <w:p w:rsidR="00B40623" w:rsidRPr="00B40623" w:rsidRDefault="00B40623" w:rsidP="00E32B24">
            <w:pPr>
              <w:spacing w:line="360" w:lineRule="auto"/>
              <w:jc w:val="both"/>
              <w:rPr>
                <w:rFonts w:asciiTheme="minorHAnsi" w:hAnsiTheme="minorHAnsi" w:cstheme="minorHAnsi"/>
                <w:sz w:val="24"/>
                <w:szCs w:val="24"/>
              </w:rPr>
            </w:pPr>
            <w:r w:rsidRPr="00B40623">
              <w:rPr>
                <w:rFonts w:asciiTheme="minorHAnsi" w:hAnsiTheme="minorHAnsi" w:cstheme="minorHAnsi"/>
                <w:sz w:val="24"/>
                <w:szCs w:val="24"/>
              </w:rPr>
              <w:t>The set of support must be consisted of clauses that form the negated theorem or descendants of the negated theorem. The set of support is generally started just with the negation of the goal.</w:t>
            </w:r>
          </w:p>
          <w:p w:rsidR="00B40623" w:rsidRPr="00B40623" w:rsidRDefault="00B40623" w:rsidP="00E32B24">
            <w:pPr>
              <w:spacing w:line="360" w:lineRule="auto"/>
              <w:jc w:val="both"/>
              <w:rPr>
                <w:rFonts w:asciiTheme="minorHAnsi" w:hAnsiTheme="minorHAnsi" w:cstheme="minorHAnsi"/>
                <w:sz w:val="24"/>
                <w:szCs w:val="24"/>
              </w:rPr>
            </w:pPr>
            <w:r w:rsidRPr="00B40623">
              <w:rPr>
                <w:rFonts w:asciiTheme="minorHAnsi" w:hAnsiTheme="minorHAnsi" w:cstheme="minorHAnsi"/>
                <w:sz w:val="24"/>
                <w:szCs w:val="24"/>
              </w:rPr>
              <w:t xml:space="preserve">Using auxiliary set alone is not possible to derive contradictions, and thus one should take at least one clause from the set of support. The strategy requires that one of the resolvents in each resolution must be from the set of support, i.e., either should be coming from the negation of the goal or have an ancestor in the set of support. </w:t>
            </w:r>
          </w:p>
          <w:p w:rsidR="00B40623" w:rsidRDefault="00B40623" w:rsidP="00E32B24">
            <w:pPr>
              <w:spacing w:line="360" w:lineRule="auto"/>
              <w:jc w:val="both"/>
            </w:pPr>
            <w:r w:rsidRPr="00B40623">
              <w:rPr>
                <w:rFonts w:asciiTheme="minorHAnsi" w:hAnsiTheme="minorHAnsi" w:cstheme="minorHAnsi"/>
                <w:sz w:val="24"/>
                <w:szCs w:val="24"/>
              </w:rPr>
              <w:t>Given the clauses as:</w:t>
            </w:r>
            <w:r>
              <w:t xml:space="preserve"> tree(mango), </w:t>
            </w:r>
            <w:r w:rsidRPr="00600412">
              <w:rPr>
                <w:rFonts w:ascii="Symbol" w:hAnsi="Symbol" w:cs="Symbol"/>
              </w:rPr>
              <w:t></w:t>
            </w:r>
            <w:r>
              <w:t xml:space="preserve">tree(x) </w:t>
            </w:r>
            <w:r>
              <w:rPr>
                <w:rFonts w:ascii="Symbol" w:hAnsi="Symbol" w:cs="Symbol"/>
              </w:rPr>
              <w:t></w:t>
            </w:r>
            <w:r>
              <w:t xml:space="preserve"> plants(x), </w:t>
            </w:r>
            <w:r w:rsidRPr="00600412">
              <w:rPr>
                <w:rFonts w:ascii="Symbol" w:hAnsi="Symbol" w:cs="Symbol"/>
              </w:rPr>
              <w:t></w:t>
            </w:r>
            <w:r>
              <w:t xml:space="preserve">plants(x) </w:t>
            </w:r>
            <w:r>
              <w:rPr>
                <w:rFonts w:ascii="Symbol" w:hAnsi="Symbol" w:cs="Symbol"/>
              </w:rPr>
              <w:t></w:t>
            </w:r>
            <w:r>
              <w:t xml:space="preserve"> water(x)</w:t>
            </w:r>
          </w:p>
          <w:p w:rsidR="00B40623" w:rsidRDefault="00B40623" w:rsidP="00E32B24">
            <w:pPr>
              <w:spacing w:line="360" w:lineRule="auto"/>
              <w:jc w:val="both"/>
            </w:pPr>
            <w:r w:rsidRPr="00B40623">
              <w:rPr>
                <w:rFonts w:asciiTheme="minorHAnsi" w:hAnsiTheme="minorHAnsi" w:cstheme="minorHAnsi"/>
                <w:sz w:val="24"/>
                <w:szCs w:val="24"/>
              </w:rPr>
              <w:t>Negation of the goal:</w:t>
            </w:r>
            <w:r>
              <w:t xml:space="preserve"> </w:t>
            </w:r>
            <w:r w:rsidRPr="00600412">
              <w:rPr>
                <w:rFonts w:ascii="Symbol" w:hAnsi="Symbol" w:cs="Symbol"/>
              </w:rPr>
              <w:t></w:t>
            </w:r>
            <w:r>
              <w:t>water(mango)</w:t>
            </w:r>
          </w:p>
          <w:p w:rsidR="00B40623" w:rsidRDefault="00B40623" w:rsidP="00E32B24">
            <w:pPr>
              <w:spacing w:line="360" w:lineRule="auto"/>
              <w:jc w:val="both"/>
            </w:pPr>
            <w:r w:rsidRPr="00B40623">
              <w:rPr>
                <w:rFonts w:asciiTheme="minorHAnsi" w:hAnsiTheme="minorHAnsi" w:cstheme="minorHAnsi"/>
                <w:sz w:val="24"/>
                <w:szCs w:val="24"/>
              </w:rPr>
              <w:t>Set of support = Negation of the goal =</w:t>
            </w:r>
            <w:r>
              <w:t xml:space="preserve"> </w:t>
            </w:r>
            <w:r w:rsidRPr="00600412">
              <w:rPr>
                <w:rFonts w:ascii="Symbol" w:hAnsi="Symbol" w:cs="Symbol"/>
              </w:rPr>
              <w:t></w:t>
            </w:r>
            <w:r>
              <w:t>water(mango)</w:t>
            </w:r>
          </w:p>
          <w:p w:rsidR="00B40623" w:rsidRPr="00B40623" w:rsidRDefault="00B40623" w:rsidP="00E32B24">
            <w:pPr>
              <w:spacing w:line="360" w:lineRule="auto"/>
              <w:jc w:val="both"/>
              <w:rPr>
                <w:rFonts w:asciiTheme="minorHAnsi" w:hAnsiTheme="minorHAnsi" w:cstheme="minorHAnsi"/>
                <w:sz w:val="24"/>
                <w:szCs w:val="24"/>
              </w:rPr>
            </w:pPr>
            <w:r w:rsidRPr="00B40623">
              <w:rPr>
                <w:rFonts w:asciiTheme="minorHAnsi" w:hAnsiTheme="minorHAnsi" w:cstheme="minorHAnsi"/>
                <w:sz w:val="24"/>
                <w:szCs w:val="24"/>
              </w:rPr>
              <w:t>All the other clauses are considered to be in the auxiliary set.</w:t>
            </w:r>
          </w:p>
          <w:p w:rsidR="004D1468" w:rsidRDefault="00B40623" w:rsidP="004D1468">
            <w:pPr>
              <w:spacing w:line="360" w:lineRule="auto"/>
              <w:jc w:val="both"/>
              <w:rPr>
                <w:rFonts w:asciiTheme="minorHAnsi" w:hAnsiTheme="minorHAnsi" w:cstheme="minorHAnsi"/>
                <w:sz w:val="24"/>
                <w:szCs w:val="24"/>
              </w:rPr>
            </w:pPr>
            <w:r w:rsidRPr="00B40623">
              <w:rPr>
                <w:rFonts w:asciiTheme="minorHAnsi" w:hAnsiTheme="minorHAnsi" w:cstheme="minorHAnsi"/>
                <w:sz w:val="24"/>
                <w:szCs w:val="24"/>
              </w:rPr>
              <w:t>During the first iteration,</w:t>
            </w:r>
            <w:r>
              <w:t xml:space="preserve"> </w:t>
            </w:r>
            <w:r w:rsidRPr="00600412">
              <w:rPr>
                <w:rFonts w:ascii="Symbol" w:hAnsi="Symbol" w:cs="Symbol"/>
              </w:rPr>
              <w:t></w:t>
            </w:r>
            <w:r>
              <w:t xml:space="preserve">plants(mango) </w:t>
            </w:r>
            <w:r w:rsidRPr="00B40623">
              <w:rPr>
                <w:rFonts w:asciiTheme="minorHAnsi" w:hAnsiTheme="minorHAnsi" w:cstheme="minorHAnsi"/>
                <w:sz w:val="24"/>
                <w:szCs w:val="24"/>
              </w:rPr>
              <w:t>is got as the resolvent. This resolvent is not coming from the negation of the goal, but one of its ancestor is from the set of support. Its ancestors are</w:t>
            </w:r>
            <w:r>
              <w:t xml:space="preserve"> </w:t>
            </w:r>
            <w:r w:rsidRPr="00600412">
              <w:rPr>
                <w:rFonts w:ascii="Symbol" w:hAnsi="Symbol" w:cs="Symbol"/>
              </w:rPr>
              <w:t></w:t>
            </w:r>
            <w:r>
              <w:t xml:space="preserve">water(mango) and </w:t>
            </w:r>
            <w:r w:rsidRPr="00600412">
              <w:rPr>
                <w:rFonts w:ascii="Symbol" w:hAnsi="Symbol" w:cs="Symbol"/>
              </w:rPr>
              <w:t></w:t>
            </w:r>
            <w:r>
              <w:t xml:space="preserve">plants(x) </w:t>
            </w:r>
            <w:r>
              <w:rPr>
                <w:rFonts w:ascii="Symbol" w:hAnsi="Symbol" w:cs="Symbol"/>
              </w:rPr>
              <w:t></w:t>
            </w:r>
            <w:r>
              <w:t xml:space="preserve"> water(x</w:t>
            </w:r>
            <w:r w:rsidRPr="00B40623">
              <w:rPr>
                <w:rFonts w:asciiTheme="minorHAnsi" w:hAnsiTheme="minorHAnsi" w:cstheme="minorHAnsi"/>
                <w:sz w:val="24"/>
                <w:szCs w:val="24"/>
              </w:rPr>
              <w:t>). Now, we add the resolvent to the set of support and thus the set of support becomes</w:t>
            </w:r>
            <w:r>
              <w:t xml:space="preserve"> </w:t>
            </w:r>
            <w:r w:rsidRPr="00600412">
              <w:rPr>
                <w:rFonts w:ascii="Symbol" w:hAnsi="Symbol" w:cs="Symbol"/>
              </w:rPr>
              <w:t></w:t>
            </w:r>
            <w:r>
              <w:t xml:space="preserve">water(mango), </w:t>
            </w:r>
            <w:r w:rsidRPr="00600412">
              <w:rPr>
                <w:rFonts w:ascii="Symbol" w:hAnsi="Symbol" w:cs="Symbol"/>
              </w:rPr>
              <w:t></w:t>
            </w:r>
            <w:r>
              <w:t xml:space="preserve">plants(mango). </w:t>
            </w:r>
            <w:r w:rsidRPr="00B40623">
              <w:rPr>
                <w:rFonts w:asciiTheme="minorHAnsi" w:hAnsiTheme="minorHAnsi" w:cstheme="minorHAnsi"/>
                <w:sz w:val="24"/>
                <w:szCs w:val="24"/>
              </w:rPr>
              <w:t>Now, we apply the new member of the set of support with the original auxiliary set. The new resolvent is added to the set of support and the process continues until an empty resolvent is obtained.</w:t>
            </w:r>
          </w:p>
          <w:p w:rsidR="004D1468" w:rsidRDefault="004D1468" w:rsidP="004D1468">
            <w:pPr>
              <w:spacing w:line="360" w:lineRule="auto"/>
              <w:jc w:val="both"/>
              <w:rPr>
                <w:rFonts w:asciiTheme="minorHAnsi" w:hAnsiTheme="minorHAnsi" w:cstheme="minorHAnsi"/>
                <w:sz w:val="24"/>
                <w:szCs w:val="24"/>
              </w:rPr>
            </w:pPr>
          </w:p>
          <w:p w:rsidR="004D1468" w:rsidRDefault="004D1468" w:rsidP="004D1468">
            <w:pPr>
              <w:spacing w:line="360" w:lineRule="auto"/>
              <w:jc w:val="both"/>
              <w:rPr>
                <w:rFonts w:asciiTheme="minorHAnsi" w:hAnsiTheme="minorHAnsi" w:cstheme="minorHAnsi"/>
                <w:sz w:val="24"/>
                <w:szCs w:val="24"/>
              </w:rPr>
            </w:pPr>
          </w:p>
          <w:p w:rsidR="004D1468" w:rsidRDefault="004D1468" w:rsidP="004D1468">
            <w:pPr>
              <w:spacing w:line="360" w:lineRule="auto"/>
              <w:jc w:val="both"/>
              <w:rPr>
                <w:rFonts w:asciiTheme="minorHAnsi" w:hAnsiTheme="minorHAnsi" w:cstheme="minorHAnsi"/>
                <w:sz w:val="24"/>
                <w:szCs w:val="24"/>
              </w:rPr>
            </w:pPr>
          </w:p>
          <w:p w:rsidR="004D1468" w:rsidRDefault="004D1468" w:rsidP="004D1468">
            <w:pPr>
              <w:spacing w:line="360" w:lineRule="auto"/>
              <w:jc w:val="both"/>
              <w:rPr>
                <w:rFonts w:asciiTheme="minorHAnsi" w:hAnsiTheme="minorHAnsi" w:cstheme="minorHAnsi"/>
                <w:sz w:val="24"/>
                <w:szCs w:val="24"/>
              </w:rPr>
            </w:pPr>
            <w:r w:rsidRPr="00B80B5A">
              <w:rPr>
                <w:sz w:val="24"/>
                <w:szCs w:val="24"/>
              </w:rPr>
              <w:object w:dxaOrig="9729" w:dyaOrig="8083">
                <v:shape id="_x0000_i1027" type="#_x0000_t75" style="width:454.6pt;height:3in" o:ole="">
                  <v:imagedata r:id="rId28" o:title=""/>
                </v:shape>
                <o:OLEObject Type="Embed" ProgID="Visio.Drawing.11" ShapeID="_x0000_i1027" DrawAspect="Content" ObjectID="_1607182377" r:id="rId29"/>
              </w:object>
            </w:r>
          </w:p>
          <w:p w:rsidR="00B40623" w:rsidRPr="00F63C15" w:rsidRDefault="00B40623" w:rsidP="004D1468">
            <w:pPr>
              <w:spacing w:line="360" w:lineRule="auto"/>
              <w:jc w:val="both"/>
              <w:rPr>
                <w:rFonts w:asciiTheme="minorHAnsi" w:hAnsiTheme="minorHAnsi" w:cstheme="minorHAnsi"/>
                <w:sz w:val="24"/>
                <w:szCs w:val="24"/>
              </w:rPr>
            </w:pPr>
          </w:p>
          <w:p w:rsidR="00EB15AE" w:rsidRPr="00EB15AE" w:rsidRDefault="00EB15AE" w:rsidP="00C5232E">
            <w:pPr>
              <w:widowControl/>
              <w:numPr>
                <w:ilvl w:val="0"/>
                <w:numId w:val="17"/>
              </w:numPr>
              <w:spacing w:line="360" w:lineRule="auto"/>
              <w:jc w:val="both"/>
              <w:rPr>
                <w:rFonts w:asciiTheme="minorHAnsi" w:hAnsiTheme="minorHAnsi" w:cstheme="minorHAnsi"/>
                <w:sz w:val="24"/>
                <w:szCs w:val="24"/>
              </w:rPr>
            </w:pPr>
            <w:r w:rsidRPr="00EB15AE">
              <w:rPr>
                <w:rFonts w:asciiTheme="minorHAnsi" w:hAnsiTheme="minorHAnsi" w:cstheme="minorHAnsi"/>
                <w:b/>
                <w:bCs/>
                <w:sz w:val="24"/>
                <w:szCs w:val="24"/>
              </w:rPr>
              <w:t>Linear Input Form Strategy:</w:t>
            </w:r>
            <w:r w:rsidRPr="00EB15AE">
              <w:rPr>
                <w:rFonts w:asciiTheme="minorHAnsi" w:hAnsiTheme="minorHAnsi" w:cstheme="minorHAnsi"/>
                <w:sz w:val="24"/>
                <w:szCs w:val="24"/>
              </w:rPr>
              <w:t xml:space="preserve"> Here the negated goal is taken first and resolved with any one of the original axioms but not the goal. The resultant clause is then resolved with any one of the axioms to get another new clause, which is then resolved with any one of the axioms. This process continues until an empty clause is obtained.</w:t>
            </w:r>
          </w:p>
          <w:p w:rsidR="00EB15AE" w:rsidRDefault="00EB15AE" w:rsidP="00EB15AE">
            <w:pPr>
              <w:spacing w:line="360" w:lineRule="auto"/>
              <w:ind w:left="360" w:firstLine="720"/>
              <w:jc w:val="both"/>
            </w:pPr>
            <w:r w:rsidRPr="00EB15AE">
              <w:rPr>
                <w:rFonts w:asciiTheme="minorHAnsi" w:hAnsiTheme="minorHAnsi" w:cstheme="minorHAnsi"/>
                <w:sz w:val="24"/>
                <w:szCs w:val="24"/>
              </w:rPr>
              <w:t>Given the clauses as:</w:t>
            </w:r>
            <w:r>
              <w:t xml:space="preserve"> tree(mango), </w:t>
            </w:r>
            <w:r w:rsidRPr="00600412">
              <w:rPr>
                <w:rFonts w:ascii="Symbol" w:hAnsi="Symbol" w:cs="Symbol"/>
              </w:rPr>
              <w:t></w:t>
            </w:r>
            <w:r>
              <w:t xml:space="preserve">tree(x) </w:t>
            </w:r>
            <w:r>
              <w:rPr>
                <w:rFonts w:ascii="Symbol" w:hAnsi="Symbol" w:cs="Symbol"/>
              </w:rPr>
              <w:t></w:t>
            </w:r>
            <w:r>
              <w:t xml:space="preserve"> plants(x), </w:t>
            </w:r>
            <w:r w:rsidRPr="00600412">
              <w:rPr>
                <w:rFonts w:ascii="Symbol" w:hAnsi="Symbol" w:cs="Symbol"/>
              </w:rPr>
              <w:t></w:t>
            </w:r>
            <w:r>
              <w:t xml:space="preserve">plants(x) </w:t>
            </w:r>
            <w:r>
              <w:rPr>
                <w:rFonts w:ascii="Symbol" w:hAnsi="Symbol" w:cs="Symbol"/>
              </w:rPr>
              <w:t></w:t>
            </w:r>
            <w:r>
              <w:t xml:space="preserve"> water(x)</w:t>
            </w:r>
          </w:p>
          <w:p w:rsidR="00EB15AE" w:rsidRDefault="00EB15AE" w:rsidP="00EB15AE">
            <w:pPr>
              <w:spacing w:line="360" w:lineRule="auto"/>
              <w:ind w:left="360" w:firstLine="720"/>
              <w:jc w:val="both"/>
            </w:pPr>
            <w:r w:rsidRPr="00EB15AE">
              <w:rPr>
                <w:rFonts w:asciiTheme="minorHAnsi" w:hAnsiTheme="minorHAnsi" w:cstheme="minorHAnsi"/>
                <w:sz w:val="24"/>
                <w:szCs w:val="24"/>
              </w:rPr>
              <w:t>Negation of the goal:</w:t>
            </w:r>
            <w:r>
              <w:t xml:space="preserve"> </w:t>
            </w:r>
            <w:r w:rsidRPr="00600412">
              <w:rPr>
                <w:rFonts w:ascii="Symbol" w:hAnsi="Symbol" w:cs="Symbol"/>
              </w:rPr>
              <w:t></w:t>
            </w:r>
            <w:r>
              <w:t>water(mango)</w:t>
            </w:r>
          </w:p>
          <w:p w:rsidR="0054377F" w:rsidRDefault="0054377F" w:rsidP="00EB15AE">
            <w:pPr>
              <w:spacing w:line="360" w:lineRule="auto"/>
              <w:ind w:left="360" w:firstLine="720"/>
              <w:jc w:val="both"/>
            </w:pPr>
            <w:r w:rsidRPr="00B80B5A">
              <w:rPr>
                <w:sz w:val="24"/>
                <w:szCs w:val="24"/>
              </w:rPr>
              <w:object w:dxaOrig="5823" w:dyaOrig="4410">
                <v:shape id="_x0000_i1028" type="#_x0000_t75" style="width:290.5pt;height:220.2pt" o:ole="">
                  <v:imagedata r:id="rId30" o:title=""/>
                </v:shape>
                <o:OLEObject Type="Embed" ProgID="Visio.Drawing.11" ShapeID="_x0000_i1028" DrawAspect="Content" ObjectID="_1607182378" r:id="rId31"/>
              </w:object>
            </w:r>
          </w:p>
          <w:p w:rsidR="00D070D9" w:rsidRPr="00D070D9" w:rsidRDefault="00D070D9" w:rsidP="00D070D9">
            <w:pPr>
              <w:spacing w:line="360" w:lineRule="auto"/>
              <w:ind w:left="720"/>
              <w:jc w:val="lowKashida"/>
              <w:rPr>
                <w:rFonts w:asciiTheme="minorHAnsi" w:hAnsiTheme="minorHAnsi" w:cstheme="minorHAnsi"/>
                <w:sz w:val="24"/>
                <w:szCs w:val="24"/>
              </w:rPr>
            </w:pPr>
            <w:r w:rsidRPr="00D070D9">
              <w:rPr>
                <w:rFonts w:asciiTheme="minorHAnsi" w:hAnsiTheme="minorHAnsi" w:cstheme="minorHAnsi"/>
                <w:sz w:val="24"/>
                <w:szCs w:val="24"/>
              </w:rPr>
              <w:t>It is also noted that Linear Input Strategy allows those resolutions where one of the clauses is a member of the original set of axioms and/or the negated theorem. Linear Input Strategy is not refutation complete.</w:t>
            </w:r>
          </w:p>
          <w:p w:rsidR="00D070D9" w:rsidRPr="00D070D9" w:rsidRDefault="00D070D9" w:rsidP="00C5232E">
            <w:pPr>
              <w:widowControl/>
              <w:numPr>
                <w:ilvl w:val="0"/>
                <w:numId w:val="17"/>
              </w:numPr>
              <w:spacing w:line="360" w:lineRule="auto"/>
              <w:jc w:val="both"/>
              <w:rPr>
                <w:rFonts w:asciiTheme="minorHAnsi" w:hAnsiTheme="minorHAnsi" w:cstheme="minorHAnsi"/>
                <w:sz w:val="24"/>
                <w:szCs w:val="24"/>
              </w:rPr>
            </w:pPr>
            <w:r w:rsidRPr="00D070D9">
              <w:rPr>
                <w:rFonts w:asciiTheme="minorHAnsi" w:hAnsiTheme="minorHAnsi" w:cstheme="minorHAnsi"/>
                <w:b/>
                <w:bCs/>
                <w:sz w:val="24"/>
                <w:szCs w:val="24"/>
              </w:rPr>
              <w:t>Ancestry Filtering Strategy:</w:t>
            </w:r>
            <w:r w:rsidRPr="00D070D9">
              <w:rPr>
                <w:rFonts w:asciiTheme="minorHAnsi" w:hAnsiTheme="minorHAnsi" w:cstheme="minorHAnsi"/>
                <w:sz w:val="24"/>
                <w:szCs w:val="24"/>
              </w:rPr>
              <w:t xml:space="preserve"> The condition statement in this strategy is that at least one member of the clauses that are being resolved either is a member of the original set of clauses or is an ancestor of the other clause being resolved. </w:t>
            </w:r>
          </w:p>
          <w:p w:rsidR="00F63C15" w:rsidRDefault="00F63C15" w:rsidP="004571C2">
            <w:pPr>
              <w:widowControl/>
              <w:spacing w:line="360" w:lineRule="auto"/>
              <w:jc w:val="both"/>
            </w:pPr>
          </w:p>
          <w:p w:rsidR="00332638" w:rsidRPr="00FB26C8" w:rsidRDefault="00332638" w:rsidP="00FB26C8">
            <w:pPr>
              <w:tabs>
                <w:tab w:val="left" w:pos="735"/>
              </w:tabs>
              <w:spacing w:line="360" w:lineRule="auto"/>
              <w:jc w:val="both"/>
              <w:rPr>
                <w:rFonts w:asciiTheme="minorHAnsi" w:hAnsiTheme="minorHAnsi"/>
                <w:sz w:val="24"/>
                <w:szCs w:val="24"/>
              </w:rPr>
            </w:pPr>
          </w:p>
          <w:tbl>
            <w:tblPr>
              <w:tblStyle w:val="TableGrid"/>
              <w:tblW w:w="0" w:type="auto"/>
              <w:tblLook w:val="04A0"/>
            </w:tblPr>
            <w:tblGrid>
              <w:gridCol w:w="1345"/>
              <w:gridCol w:w="3327"/>
              <w:gridCol w:w="2336"/>
              <w:gridCol w:w="2337"/>
            </w:tblGrid>
            <w:tr w:rsidR="00332638" w:rsidRPr="00FB26C8" w:rsidTr="00AF607A">
              <w:tc>
                <w:tcPr>
                  <w:tcW w:w="1345" w:type="dxa"/>
                </w:tcPr>
                <w:p w:rsidR="00332638" w:rsidRPr="00FB26C8" w:rsidRDefault="00332638"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S.NO</w:t>
                  </w:r>
                </w:p>
              </w:tc>
              <w:tc>
                <w:tcPr>
                  <w:tcW w:w="3327" w:type="dxa"/>
                </w:tcPr>
                <w:p w:rsidR="00332638" w:rsidRPr="00FB26C8" w:rsidRDefault="00332638"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RGPV QUESTION</w:t>
                  </w:r>
                </w:p>
              </w:tc>
              <w:tc>
                <w:tcPr>
                  <w:tcW w:w="2336" w:type="dxa"/>
                </w:tcPr>
                <w:p w:rsidR="00332638" w:rsidRPr="00FB26C8" w:rsidRDefault="00332638"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YEAR</w:t>
                  </w:r>
                </w:p>
              </w:tc>
              <w:tc>
                <w:tcPr>
                  <w:tcW w:w="2337" w:type="dxa"/>
                </w:tcPr>
                <w:p w:rsidR="00332638" w:rsidRPr="00FB26C8" w:rsidRDefault="00332638"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MARKS</w:t>
                  </w:r>
                </w:p>
              </w:tc>
            </w:tr>
            <w:tr w:rsidR="004571C2" w:rsidRPr="00FB26C8" w:rsidTr="00AF607A">
              <w:tc>
                <w:tcPr>
                  <w:tcW w:w="1345" w:type="dxa"/>
                </w:tcPr>
                <w:p w:rsidR="004571C2" w:rsidRPr="00FB26C8" w:rsidRDefault="004571C2" w:rsidP="000A2677">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Q.1</w:t>
                  </w:r>
                </w:p>
              </w:tc>
              <w:tc>
                <w:tcPr>
                  <w:tcW w:w="3327" w:type="dxa"/>
                </w:tcPr>
                <w:p w:rsidR="004571C2" w:rsidRDefault="004571C2" w:rsidP="000A2677">
                  <w:pPr>
                    <w:tabs>
                      <w:tab w:val="left" w:pos="735"/>
                    </w:tabs>
                    <w:spacing w:line="360" w:lineRule="auto"/>
                    <w:jc w:val="both"/>
                    <w:rPr>
                      <w:rFonts w:asciiTheme="minorHAnsi" w:hAnsiTheme="minorHAnsi"/>
                      <w:sz w:val="24"/>
                      <w:szCs w:val="24"/>
                    </w:rPr>
                  </w:pPr>
                  <w:r>
                    <w:rPr>
                      <w:rFonts w:asciiTheme="minorHAnsi" w:hAnsiTheme="minorHAnsi"/>
                      <w:sz w:val="24"/>
                      <w:szCs w:val="24"/>
                    </w:rPr>
                    <w:t>Write short note:-</w:t>
                  </w:r>
                </w:p>
                <w:p w:rsidR="004571C2" w:rsidRDefault="004571C2" w:rsidP="000A2677">
                  <w:pPr>
                    <w:pStyle w:val="ListParagraph"/>
                    <w:numPr>
                      <w:ilvl w:val="0"/>
                      <w:numId w:val="27"/>
                    </w:numPr>
                    <w:tabs>
                      <w:tab w:val="left" w:pos="735"/>
                    </w:tabs>
                    <w:spacing w:line="360" w:lineRule="auto"/>
                    <w:jc w:val="both"/>
                    <w:rPr>
                      <w:rFonts w:asciiTheme="minorHAnsi" w:hAnsiTheme="minorHAnsi"/>
                    </w:rPr>
                  </w:pPr>
                  <w:r>
                    <w:rPr>
                      <w:rFonts w:asciiTheme="minorHAnsi" w:hAnsiTheme="minorHAnsi"/>
                    </w:rPr>
                    <w:t>Resolution</w:t>
                  </w:r>
                </w:p>
                <w:p w:rsidR="004571C2" w:rsidRDefault="004571C2" w:rsidP="000A2677">
                  <w:pPr>
                    <w:pStyle w:val="ListParagraph"/>
                    <w:numPr>
                      <w:ilvl w:val="0"/>
                      <w:numId w:val="27"/>
                    </w:numPr>
                    <w:tabs>
                      <w:tab w:val="left" w:pos="735"/>
                    </w:tabs>
                    <w:spacing w:line="360" w:lineRule="auto"/>
                    <w:jc w:val="both"/>
                    <w:rPr>
                      <w:rFonts w:asciiTheme="minorHAnsi" w:hAnsiTheme="minorHAnsi"/>
                    </w:rPr>
                  </w:pPr>
                  <w:r>
                    <w:rPr>
                      <w:rFonts w:asciiTheme="minorHAnsi" w:hAnsiTheme="minorHAnsi"/>
                    </w:rPr>
                    <w:t>Refutation</w:t>
                  </w:r>
                </w:p>
                <w:p w:rsidR="004571C2" w:rsidRDefault="004571C2" w:rsidP="000A2677">
                  <w:pPr>
                    <w:pStyle w:val="ListParagraph"/>
                    <w:numPr>
                      <w:ilvl w:val="0"/>
                      <w:numId w:val="27"/>
                    </w:numPr>
                    <w:tabs>
                      <w:tab w:val="left" w:pos="735"/>
                    </w:tabs>
                    <w:spacing w:line="360" w:lineRule="auto"/>
                    <w:jc w:val="both"/>
                    <w:rPr>
                      <w:rFonts w:asciiTheme="minorHAnsi" w:hAnsiTheme="minorHAnsi"/>
                    </w:rPr>
                  </w:pPr>
                  <w:r>
                    <w:rPr>
                      <w:rFonts w:asciiTheme="minorHAnsi" w:hAnsiTheme="minorHAnsi"/>
                    </w:rPr>
                    <w:t>Inferencing</w:t>
                  </w:r>
                </w:p>
                <w:p w:rsidR="004571C2" w:rsidRPr="00E50CBD" w:rsidRDefault="004571C2" w:rsidP="000A2677">
                  <w:pPr>
                    <w:tabs>
                      <w:tab w:val="left" w:pos="735"/>
                    </w:tabs>
                    <w:spacing w:line="360" w:lineRule="auto"/>
                    <w:ind w:left="360"/>
                    <w:jc w:val="both"/>
                    <w:rPr>
                      <w:rFonts w:asciiTheme="minorHAnsi" w:hAnsiTheme="minorHAnsi"/>
                    </w:rPr>
                  </w:pPr>
                </w:p>
              </w:tc>
              <w:tc>
                <w:tcPr>
                  <w:tcW w:w="2336" w:type="dxa"/>
                </w:tcPr>
                <w:p w:rsidR="004571C2" w:rsidRPr="00FB26C8" w:rsidRDefault="004571C2" w:rsidP="000A2677">
                  <w:pPr>
                    <w:tabs>
                      <w:tab w:val="left" w:pos="735"/>
                    </w:tabs>
                    <w:spacing w:line="360" w:lineRule="auto"/>
                    <w:jc w:val="center"/>
                    <w:rPr>
                      <w:rFonts w:asciiTheme="minorHAnsi" w:hAnsiTheme="minorHAnsi"/>
                      <w:sz w:val="24"/>
                      <w:szCs w:val="24"/>
                    </w:rPr>
                  </w:pPr>
                  <w:r>
                    <w:rPr>
                      <w:rFonts w:asciiTheme="minorHAnsi" w:hAnsiTheme="minorHAnsi"/>
                      <w:sz w:val="24"/>
                      <w:szCs w:val="24"/>
                    </w:rPr>
                    <w:t>June.2014</w:t>
                  </w:r>
                </w:p>
                <w:p w:rsidR="004571C2" w:rsidRPr="00FB26C8" w:rsidRDefault="004571C2" w:rsidP="000A2677">
                  <w:pPr>
                    <w:tabs>
                      <w:tab w:val="left" w:pos="735"/>
                    </w:tabs>
                    <w:spacing w:line="360" w:lineRule="auto"/>
                    <w:jc w:val="center"/>
                    <w:rPr>
                      <w:rFonts w:asciiTheme="minorHAnsi" w:hAnsiTheme="minorHAnsi"/>
                      <w:sz w:val="24"/>
                      <w:szCs w:val="24"/>
                    </w:rPr>
                  </w:pPr>
                </w:p>
              </w:tc>
              <w:tc>
                <w:tcPr>
                  <w:tcW w:w="2337" w:type="dxa"/>
                </w:tcPr>
                <w:p w:rsidR="004571C2" w:rsidRPr="00FB26C8" w:rsidRDefault="004571C2" w:rsidP="000A2677">
                  <w:pPr>
                    <w:tabs>
                      <w:tab w:val="left" w:pos="735"/>
                    </w:tabs>
                    <w:spacing w:line="360" w:lineRule="auto"/>
                    <w:jc w:val="center"/>
                    <w:rPr>
                      <w:rFonts w:asciiTheme="minorHAnsi" w:hAnsiTheme="minorHAnsi"/>
                      <w:sz w:val="24"/>
                      <w:szCs w:val="24"/>
                    </w:rPr>
                  </w:pPr>
                  <w:r>
                    <w:rPr>
                      <w:rFonts w:asciiTheme="minorHAnsi" w:hAnsiTheme="minorHAnsi"/>
                      <w:sz w:val="24"/>
                      <w:szCs w:val="24"/>
                    </w:rPr>
                    <w:t>10</w:t>
                  </w:r>
                </w:p>
              </w:tc>
            </w:tr>
          </w:tbl>
          <w:p w:rsidR="00332638" w:rsidRPr="00FB26C8" w:rsidRDefault="00332638" w:rsidP="00FB26C8">
            <w:pPr>
              <w:tabs>
                <w:tab w:val="left" w:pos="735"/>
              </w:tabs>
              <w:spacing w:line="360" w:lineRule="auto"/>
              <w:jc w:val="both"/>
              <w:rPr>
                <w:rFonts w:asciiTheme="minorHAnsi" w:hAnsiTheme="minorHAnsi"/>
                <w:sz w:val="24"/>
                <w:szCs w:val="24"/>
              </w:rPr>
            </w:pPr>
          </w:p>
          <w:p w:rsidR="00332638" w:rsidRPr="00FB26C8" w:rsidRDefault="00332638" w:rsidP="00FB26C8">
            <w:pPr>
              <w:spacing w:line="360" w:lineRule="auto"/>
              <w:jc w:val="both"/>
              <w:rPr>
                <w:rFonts w:asciiTheme="minorHAnsi" w:hAnsiTheme="minorHAnsi"/>
                <w:sz w:val="24"/>
                <w:szCs w:val="24"/>
              </w:rPr>
            </w:pPr>
          </w:p>
        </w:tc>
      </w:tr>
    </w:tbl>
    <w:p w:rsidR="00083A16" w:rsidRDefault="00083A16" w:rsidP="00FB26C8">
      <w:pPr>
        <w:widowControl/>
        <w:suppressAutoHyphens w:val="0"/>
        <w:spacing w:after="200" w:line="360" w:lineRule="auto"/>
        <w:jc w:val="both"/>
        <w:rPr>
          <w:rFonts w:asciiTheme="minorHAnsi" w:hAnsiTheme="minorHAnsi"/>
        </w:rPr>
      </w:pPr>
    </w:p>
    <w:p w:rsidR="00083A16" w:rsidRPr="00FB26C8" w:rsidRDefault="00083A16" w:rsidP="00FB26C8">
      <w:pPr>
        <w:widowControl/>
        <w:suppressAutoHyphens w:val="0"/>
        <w:spacing w:after="200" w:line="360" w:lineRule="auto"/>
        <w:jc w:val="both"/>
        <w:rPr>
          <w:rFonts w:asciiTheme="minorHAnsi" w:hAnsiTheme="minorHAnsi"/>
        </w:rPr>
      </w:pPr>
    </w:p>
    <w:tbl>
      <w:tblPr>
        <w:tblStyle w:val="TableGrid"/>
        <w:tblW w:w="0" w:type="auto"/>
        <w:tblLook w:val="04A0"/>
      </w:tblPr>
      <w:tblGrid>
        <w:gridCol w:w="9576"/>
      </w:tblGrid>
      <w:tr w:rsidR="00332638" w:rsidRPr="00FB26C8" w:rsidTr="00AF607A">
        <w:tc>
          <w:tcPr>
            <w:tcW w:w="9576" w:type="dxa"/>
          </w:tcPr>
          <w:p w:rsidR="00332638" w:rsidRPr="00474DDE" w:rsidRDefault="00332638" w:rsidP="00FB26C8">
            <w:pPr>
              <w:spacing w:line="360" w:lineRule="auto"/>
              <w:jc w:val="both"/>
              <w:rPr>
                <w:rFonts w:asciiTheme="minorHAnsi" w:hAnsiTheme="minorHAnsi"/>
                <w:b/>
                <w:sz w:val="28"/>
                <w:szCs w:val="28"/>
              </w:rPr>
            </w:pPr>
            <w:r w:rsidRPr="00474DDE">
              <w:rPr>
                <w:rFonts w:asciiTheme="minorHAnsi" w:hAnsiTheme="minorHAnsi"/>
                <w:b/>
                <w:sz w:val="28"/>
                <w:szCs w:val="28"/>
              </w:rPr>
              <w:t xml:space="preserve">                          </w:t>
            </w:r>
            <w:r w:rsidR="007A70E0">
              <w:rPr>
                <w:rFonts w:asciiTheme="minorHAnsi" w:hAnsiTheme="minorHAnsi"/>
                <w:b/>
                <w:sz w:val="28"/>
                <w:szCs w:val="28"/>
              </w:rPr>
              <w:t xml:space="preserve">                           UNIT-02/LECTURE-0</w:t>
            </w:r>
            <w:r w:rsidRPr="00474DDE">
              <w:rPr>
                <w:rFonts w:asciiTheme="minorHAnsi" w:hAnsiTheme="minorHAnsi"/>
                <w:b/>
                <w:sz w:val="28"/>
                <w:szCs w:val="28"/>
              </w:rPr>
              <w:t>6</w:t>
            </w:r>
          </w:p>
        </w:tc>
      </w:tr>
      <w:tr w:rsidR="00332638" w:rsidRPr="00FB26C8" w:rsidTr="00AF607A">
        <w:tc>
          <w:tcPr>
            <w:tcW w:w="9576" w:type="dxa"/>
          </w:tcPr>
          <w:p w:rsidR="00332D07" w:rsidRDefault="00332D07" w:rsidP="00332D07">
            <w:pPr>
              <w:widowControl/>
              <w:shd w:val="clear" w:color="auto" w:fill="FFFFFF"/>
              <w:suppressAutoHyphens w:val="0"/>
              <w:spacing w:before="300" w:after="150" w:line="360" w:lineRule="auto"/>
              <w:jc w:val="both"/>
              <w:outlineLvl w:val="1"/>
              <w:rPr>
                <w:rFonts w:asciiTheme="minorHAnsi" w:eastAsia="Times New Roman" w:hAnsiTheme="minorHAnsi" w:cs="Arial"/>
                <w:b/>
                <w:color w:val="333333"/>
                <w:kern w:val="0"/>
                <w:sz w:val="24"/>
                <w:szCs w:val="24"/>
                <w:lang w:val="en-US"/>
              </w:rPr>
            </w:pPr>
            <w:r>
              <w:rPr>
                <w:rFonts w:asciiTheme="minorHAnsi" w:eastAsia="Times New Roman" w:hAnsiTheme="minorHAnsi" w:cs="Arial"/>
                <w:b/>
                <w:color w:val="333333"/>
                <w:kern w:val="0"/>
                <w:sz w:val="24"/>
                <w:szCs w:val="24"/>
                <w:lang w:val="en-US"/>
              </w:rPr>
              <w:t>RESOLUTION IN PREDICATE LOGIC</w:t>
            </w:r>
          </w:p>
          <w:p w:rsidR="00332D07" w:rsidRPr="00083A16" w:rsidRDefault="00332D07" w:rsidP="00332D07">
            <w:pPr>
              <w:widowControl/>
              <w:shd w:val="clear" w:color="auto" w:fill="FFFFFF"/>
              <w:suppressAutoHyphens w:val="0"/>
              <w:spacing w:before="300" w:after="150" w:line="360" w:lineRule="auto"/>
              <w:jc w:val="both"/>
              <w:outlineLvl w:val="1"/>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Two literals are contradictory if one can be unified with the negation of the other. For example man(x) and man (Himalayas) are contradictory since man(x) and man(Himalayas ) can be unified. In predicate logic unification algorithm is used to locate pairs of literals that cancel out. It is important that if two instances of the same variable occur, then they must be given identical substitutions. The resolution algorithm for predicate logic as follows</w:t>
            </w:r>
          </w:p>
          <w:p w:rsidR="00332D07" w:rsidRPr="00083A16" w:rsidRDefault="00332D07" w:rsidP="00332D07">
            <w:pPr>
              <w:widowControl/>
              <w:shd w:val="clear" w:color="auto" w:fill="FFFFFF"/>
              <w:suppressAutoHyphens w:val="0"/>
              <w:spacing w:before="300" w:after="150" w:line="360" w:lineRule="auto"/>
              <w:jc w:val="both"/>
              <w:outlineLvl w:val="1"/>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Let f be a set of given statements and S is a statement to be proved.</w:t>
            </w:r>
          </w:p>
          <w:p w:rsidR="00332D07" w:rsidRPr="00083A16" w:rsidRDefault="00332D07" w:rsidP="00332D07">
            <w:pPr>
              <w:widowControl/>
              <w:shd w:val="clear" w:color="auto" w:fill="FFFFFF"/>
              <w:suppressAutoHyphens w:val="0"/>
              <w:spacing w:before="300" w:after="150" w:line="360" w:lineRule="auto"/>
              <w:jc w:val="both"/>
              <w:outlineLvl w:val="1"/>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1. Covert all the statements of F to clause form.</w:t>
            </w:r>
          </w:p>
          <w:p w:rsidR="00332D07" w:rsidRPr="00083A16" w:rsidRDefault="00332D07" w:rsidP="00332D07">
            <w:pPr>
              <w:widowControl/>
              <w:shd w:val="clear" w:color="auto" w:fill="FFFFFF"/>
              <w:suppressAutoHyphens w:val="0"/>
              <w:spacing w:before="300" w:after="150" w:line="360" w:lineRule="auto"/>
              <w:jc w:val="both"/>
              <w:outlineLvl w:val="1"/>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2. Negate S and convert the result to clause form. Add it to the set of clauses obtained in 1.</w:t>
            </w:r>
          </w:p>
          <w:p w:rsidR="00332D07" w:rsidRPr="00083A16" w:rsidRDefault="00332D07" w:rsidP="00332D07">
            <w:pPr>
              <w:widowControl/>
              <w:shd w:val="clear" w:color="auto" w:fill="FFFFFF"/>
              <w:suppressAutoHyphens w:val="0"/>
              <w:spacing w:before="300" w:after="150" w:line="360" w:lineRule="auto"/>
              <w:jc w:val="both"/>
              <w:outlineLvl w:val="1"/>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3. Repeat until either a contradiction is found or no progress can be made or a predetermined amount of effort has been expended.</w:t>
            </w:r>
          </w:p>
          <w:p w:rsidR="00332D07" w:rsidRPr="00083A16" w:rsidRDefault="00332D07" w:rsidP="00332D07">
            <w:pPr>
              <w:widowControl/>
              <w:shd w:val="clear" w:color="auto" w:fill="FFFFFF"/>
              <w:suppressAutoHyphens w:val="0"/>
              <w:spacing w:before="300" w:after="150" w:line="360" w:lineRule="auto"/>
              <w:jc w:val="both"/>
              <w:outlineLvl w:val="1"/>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a) Select two clauses. Call them parent clauses.</w:t>
            </w:r>
          </w:p>
          <w:p w:rsidR="00332D07" w:rsidRPr="00083A16" w:rsidRDefault="00332D07" w:rsidP="00332D07">
            <w:pPr>
              <w:widowControl/>
              <w:shd w:val="clear" w:color="auto" w:fill="FFFFFF"/>
              <w:suppressAutoHyphens w:val="0"/>
              <w:spacing w:before="300" w:after="150" w:line="360" w:lineRule="auto"/>
              <w:jc w:val="both"/>
              <w:outlineLvl w:val="1"/>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b) Resolve them together. The resolvent will be the disjunction of all of these literals of both clauses. If there is a pair of literals T1 and T2 such that one parent clause contains Ti and the other contains T2 and if T1 and T2 are unifiable, then neither t1 nor T2 should appear in the resolvent. Here Ti and T2 are called complimentary literals.</w:t>
            </w:r>
          </w:p>
          <w:p w:rsidR="00332D07" w:rsidRPr="00083A16" w:rsidRDefault="00332D07" w:rsidP="00332D07">
            <w:pPr>
              <w:widowControl/>
              <w:shd w:val="clear" w:color="auto" w:fill="FFFFFF"/>
              <w:suppressAutoHyphens w:val="0"/>
              <w:spacing w:before="300" w:after="150" w:line="360" w:lineRule="auto"/>
              <w:jc w:val="both"/>
              <w:outlineLvl w:val="1"/>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hint="eastAsia"/>
                <w:color w:val="333333"/>
                <w:kern w:val="0"/>
                <w:sz w:val="24"/>
                <w:szCs w:val="24"/>
                <w:lang w:val="en-US"/>
              </w:rPr>
              <w:t>©</w:t>
            </w:r>
            <w:r w:rsidRPr="00083A16">
              <w:rPr>
                <w:rFonts w:asciiTheme="minorHAnsi" w:eastAsia="Times New Roman" w:hAnsiTheme="minorHAnsi" w:cs="Arial"/>
                <w:color w:val="333333"/>
                <w:kern w:val="0"/>
                <w:sz w:val="24"/>
                <w:szCs w:val="24"/>
                <w:lang w:val="en-US"/>
              </w:rPr>
              <w:t xml:space="preserve"> If the resolvent is the empty clause , then a contradiction has been found. If it is not, then add it to the set of clauses available to the procedure.</w:t>
            </w:r>
          </w:p>
          <w:p w:rsidR="00332D07" w:rsidRPr="00083A16" w:rsidRDefault="00332D07" w:rsidP="00332D07">
            <w:pPr>
              <w:widowControl/>
              <w:shd w:val="clear" w:color="auto" w:fill="FFFFFF"/>
              <w:suppressAutoHyphens w:val="0"/>
              <w:spacing w:before="300" w:after="150" w:line="360" w:lineRule="auto"/>
              <w:jc w:val="both"/>
              <w:outlineLvl w:val="1"/>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Using resolution to produce proof is illustrated in the following statements.</w:t>
            </w:r>
          </w:p>
          <w:p w:rsidR="00332D07" w:rsidRPr="00083A16" w:rsidRDefault="00332D07" w:rsidP="00332D07">
            <w:pPr>
              <w:widowControl/>
              <w:shd w:val="clear" w:color="auto" w:fill="FFFFFF"/>
              <w:suppressAutoHyphens w:val="0"/>
              <w:spacing w:before="300" w:after="150" w:line="360" w:lineRule="auto"/>
              <w:jc w:val="both"/>
              <w:outlineLvl w:val="1"/>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1. Marcus was a man.</w:t>
            </w:r>
          </w:p>
          <w:p w:rsidR="00332D07" w:rsidRPr="00083A16" w:rsidRDefault="00332D07" w:rsidP="00332D07">
            <w:pPr>
              <w:widowControl/>
              <w:shd w:val="clear" w:color="auto" w:fill="FFFFFF"/>
              <w:suppressAutoHyphens w:val="0"/>
              <w:spacing w:before="300" w:after="150" w:line="360" w:lineRule="auto"/>
              <w:jc w:val="both"/>
              <w:outlineLvl w:val="1"/>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2. Marcus was a Pompeian</w:t>
            </w:r>
          </w:p>
          <w:p w:rsidR="00332D07" w:rsidRPr="00083A16" w:rsidRDefault="00332D07" w:rsidP="00332D07">
            <w:pPr>
              <w:widowControl/>
              <w:shd w:val="clear" w:color="auto" w:fill="FFFFFF"/>
              <w:suppressAutoHyphens w:val="0"/>
              <w:spacing w:before="300" w:after="150" w:line="360" w:lineRule="auto"/>
              <w:jc w:val="both"/>
              <w:outlineLvl w:val="1"/>
              <w:rPr>
                <w:rFonts w:asciiTheme="minorHAnsi" w:eastAsia="Times New Roman" w:hAnsiTheme="minorHAnsi" w:cs="Arial"/>
                <w:color w:val="333333"/>
                <w:kern w:val="0"/>
                <w:sz w:val="24"/>
                <w:szCs w:val="24"/>
                <w:lang w:val="en-US"/>
              </w:rPr>
            </w:pPr>
          </w:p>
          <w:p w:rsidR="00332D07" w:rsidRPr="00083A16" w:rsidRDefault="00332D07" w:rsidP="00332D07">
            <w:pPr>
              <w:widowControl/>
              <w:shd w:val="clear" w:color="auto" w:fill="FFFFFF"/>
              <w:suppressAutoHyphens w:val="0"/>
              <w:spacing w:before="300" w:after="150" w:line="360" w:lineRule="auto"/>
              <w:jc w:val="both"/>
              <w:outlineLvl w:val="1"/>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3. All pompeians were Roman</w:t>
            </w:r>
          </w:p>
          <w:p w:rsidR="00332D07" w:rsidRPr="00083A16" w:rsidRDefault="00332D07" w:rsidP="00332D07">
            <w:pPr>
              <w:widowControl/>
              <w:shd w:val="clear" w:color="auto" w:fill="FFFFFF"/>
              <w:suppressAutoHyphens w:val="0"/>
              <w:spacing w:before="300" w:after="150" w:line="360" w:lineRule="auto"/>
              <w:jc w:val="both"/>
              <w:outlineLvl w:val="1"/>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4. Caesar was a ruler</w:t>
            </w:r>
          </w:p>
          <w:p w:rsidR="00332D07" w:rsidRPr="00083A16" w:rsidRDefault="00332D07" w:rsidP="00332D07">
            <w:pPr>
              <w:widowControl/>
              <w:shd w:val="clear" w:color="auto" w:fill="FFFFFF"/>
              <w:suppressAutoHyphens w:val="0"/>
              <w:spacing w:before="300" w:after="150" w:line="360" w:lineRule="auto"/>
              <w:jc w:val="both"/>
              <w:outlineLvl w:val="1"/>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5. All Romans were either loyal to Caesar or hated him.</w:t>
            </w:r>
          </w:p>
          <w:p w:rsidR="00332D07" w:rsidRPr="00083A16" w:rsidRDefault="00332D07" w:rsidP="00332D07">
            <w:pPr>
              <w:widowControl/>
              <w:shd w:val="clear" w:color="auto" w:fill="FFFFFF"/>
              <w:suppressAutoHyphens w:val="0"/>
              <w:spacing w:before="300" w:after="150" w:line="360" w:lineRule="auto"/>
              <w:jc w:val="both"/>
              <w:outlineLvl w:val="1"/>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6. Everyone is loyal to someone.</w:t>
            </w:r>
          </w:p>
          <w:p w:rsidR="00332D07" w:rsidRPr="00083A16" w:rsidRDefault="00332D07" w:rsidP="00332D07">
            <w:pPr>
              <w:widowControl/>
              <w:shd w:val="clear" w:color="auto" w:fill="FFFFFF"/>
              <w:suppressAutoHyphens w:val="0"/>
              <w:spacing w:before="300" w:after="150" w:line="360" w:lineRule="auto"/>
              <w:jc w:val="both"/>
              <w:outlineLvl w:val="1"/>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7. People only try to assassinate rulers they are not loyal to.</w:t>
            </w:r>
          </w:p>
          <w:p w:rsidR="00332D07" w:rsidRPr="00083A16" w:rsidRDefault="00332D07" w:rsidP="00332D07">
            <w:pPr>
              <w:widowControl/>
              <w:shd w:val="clear" w:color="auto" w:fill="FFFFFF"/>
              <w:suppressAutoHyphens w:val="0"/>
              <w:spacing w:before="300" w:after="150" w:line="360" w:lineRule="auto"/>
              <w:jc w:val="both"/>
              <w:outlineLvl w:val="1"/>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8. Marcus tried to assassinate Caesar.</w:t>
            </w:r>
          </w:p>
          <w:p w:rsidR="00332638" w:rsidRPr="00D665E7" w:rsidRDefault="008B5DA3" w:rsidP="00D665E7">
            <w:pPr>
              <w:widowControl/>
              <w:shd w:val="clear" w:color="auto" w:fill="FFFFFF"/>
              <w:suppressAutoHyphens w:val="0"/>
              <w:spacing w:before="300" w:after="150" w:line="360" w:lineRule="auto"/>
              <w:jc w:val="both"/>
              <w:outlineLvl w:val="1"/>
              <w:rPr>
                <w:rFonts w:asciiTheme="minorHAnsi" w:eastAsia="Times New Roman" w:hAnsiTheme="minorHAnsi" w:cs="Arial"/>
                <w:b/>
                <w:color w:val="333333"/>
                <w:kern w:val="0"/>
                <w:sz w:val="24"/>
                <w:szCs w:val="24"/>
                <w:lang w:val="en-US"/>
              </w:rPr>
            </w:pPr>
            <w:r w:rsidRPr="008B5DA3">
              <w:rPr>
                <w:rFonts w:asciiTheme="minorHAnsi" w:eastAsia="Times New Roman" w:hAnsiTheme="minorHAnsi" w:cs="Arial"/>
                <w:b/>
                <w:noProof/>
                <w:color w:val="333333"/>
                <w:kern w:val="0"/>
                <w:lang w:val="en-US" w:bidi="hi-IN"/>
              </w:rPr>
              <w:drawing>
                <wp:inline distT="0" distB="0" distL="0" distR="0">
                  <wp:extent cx="5763119" cy="4819650"/>
                  <wp:effectExtent l="19050" t="0" r="9031" b="0"/>
                  <wp:docPr id="2" name="Picture 26" descr="http://1.bp.blogspot.com/_ZGzaqHb40vU/TE1hRp6rqnI/AAAAAAAAAIY/KB7CKU44xDo/s640/Unification-PridicateLog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bp.blogspot.com/_ZGzaqHb40vU/TE1hRp6rqnI/AAAAAAAAAIY/KB7CKU44xDo/s640/Unification-PridicateLogic.jpg"/>
                          <pic:cNvPicPr>
                            <a:picLocks noChangeAspect="1" noChangeArrowheads="1"/>
                          </pic:cNvPicPr>
                        </pic:nvPicPr>
                        <pic:blipFill>
                          <a:blip r:embed="rId32"/>
                          <a:srcRect/>
                          <a:stretch>
                            <a:fillRect/>
                          </a:stretch>
                        </pic:blipFill>
                        <pic:spPr bwMode="auto">
                          <a:xfrm>
                            <a:off x="0" y="0"/>
                            <a:ext cx="5767242" cy="4823098"/>
                          </a:xfrm>
                          <a:prstGeom prst="rect">
                            <a:avLst/>
                          </a:prstGeom>
                          <a:noFill/>
                          <a:ln w="9525">
                            <a:noFill/>
                            <a:miter lim="800000"/>
                            <a:headEnd/>
                            <a:tailEnd/>
                          </a:ln>
                        </pic:spPr>
                      </pic:pic>
                    </a:graphicData>
                  </a:graphic>
                </wp:inline>
              </w:drawing>
            </w:r>
          </w:p>
          <w:p w:rsidR="00D665E7" w:rsidRDefault="00D665E7" w:rsidP="00FB26C8">
            <w:pPr>
              <w:tabs>
                <w:tab w:val="left" w:pos="735"/>
              </w:tabs>
              <w:spacing w:line="360" w:lineRule="auto"/>
              <w:jc w:val="both"/>
              <w:rPr>
                <w:rFonts w:asciiTheme="minorHAnsi" w:hAnsiTheme="minorHAnsi"/>
                <w:sz w:val="24"/>
                <w:szCs w:val="24"/>
              </w:rPr>
            </w:pPr>
          </w:p>
          <w:p w:rsidR="00D665E7" w:rsidRDefault="00D665E7" w:rsidP="00FB26C8">
            <w:pPr>
              <w:tabs>
                <w:tab w:val="left" w:pos="735"/>
              </w:tabs>
              <w:spacing w:line="360" w:lineRule="auto"/>
              <w:jc w:val="both"/>
              <w:rPr>
                <w:rFonts w:asciiTheme="minorHAnsi" w:hAnsiTheme="minorHAnsi"/>
                <w:sz w:val="24"/>
                <w:szCs w:val="24"/>
              </w:rPr>
            </w:pPr>
          </w:p>
          <w:p w:rsidR="00D665E7" w:rsidRDefault="00D665E7" w:rsidP="00FB26C8">
            <w:pPr>
              <w:tabs>
                <w:tab w:val="left" w:pos="735"/>
              </w:tabs>
              <w:spacing w:line="360" w:lineRule="auto"/>
              <w:jc w:val="both"/>
              <w:rPr>
                <w:rFonts w:asciiTheme="minorHAnsi" w:hAnsiTheme="minorHAnsi"/>
                <w:sz w:val="24"/>
                <w:szCs w:val="24"/>
              </w:rPr>
            </w:pPr>
          </w:p>
          <w:p w:rsidR="00D665E7" w:rsidRDefault="00D665E7" w:rsidP="00FB26C8">
            <w:pPr>
              <w:tabs>
                <w:tab w:val="left" w:pos="735"/>
              </w:tabs>
              <w:spacing w:line="360" w:lineRule="auto"/>
              <w:jc w:val="both"/>
              <w:rPr>
                <w:rFonts w:asciiTheme="minorHAnsi" w:hAnsiTheme="minorHAnsi"/>
                <w:sz w:val="24"/>
                <w:szCs w:val="24"/>
              </w:rPr>
            </w:pPr>
          </w:p>
          <w:p w:rsidR="00D665E7" w:rsidRDefault="00D665E7" w:rsidP="00FB26C8">
            <w:pPr>
              <w:tabs>
                <w:tab w:val="left" w:pos="735"/>
              </w:tabs>
              <w:spacing w:line="360" w:lineRule="auto"/>
              <w:jc w:val="both"/>
              <w:rPr>
                <w:rFonts w:asciiTheme="minorHAnsi" w:hAnsiTheme="minorHAnsi"/>
                <w:sz w:val="24"/>
                <w:szCs w:val="24"/>
              </w:rPr>
            </w:pPr>
          </w:p>
          <w:p w:rsidR="008B5DA3" w:rsidRPr="00D665E7" w:rsidRDefault="008B5DA3" w:rsidP="00FB26C8">
            <w:pPr>
              <w:tabs>
                <w:tab w:val="left" w:pos="735"/>
              </w:tabs>
              <w:spacing w:line="360" w:lineRule="auto"/>
              <w:jc w:val="both"/>
              <w:rPr>
                <w:rFonts w:asciiTheme="minorHAnsi" w:hAnsiTheme="minorHAnsi"/>
                <w:b/>
                <w:sz w:val="24"/>
                <w:szCs w:val="24"/>
              </w:rPr>
            </w:pPr>
            <w:r w:rsidRPr="00D665E7">
              <w:rPr>
                <w:rFonts w:asciiTheme="minorHAnsi" w:hAnsiTheme="minorHAnsi"/>
                <w:b/>
                <w:sz w:val="24"/>
                <w:szCs w:val="24"/>
              </w:rPr>
              <w:t>Compare different knowledge representation languages</w:t>
            </w:r>
          </w:p>
          <w:p w:rsidR="008B5DA3" w:rsidRPr="00D665E7" w:rsidRDefault="005D14F8" w:rsidP="00FB26C8">
            <w:pPr>
              <w:tabs>
                <w:tab w:val="left" w:pos="735"/>
              </w:tabs>
              <w:spacing w:line="360" w:lineRule="auto"/>
              <w:jc w:val="both"/>
              <w:rPr>
                <w:rFonts w:asciiTheme="minorHAnsi" w:hAnsiTheme="minorHAnsi"/>
                <w:b/>
                <w:sz w:val="24"/>
                <w:szCs w:val="24"/>
              </w:rPr>
            </w:pPr>
            <w:r>
              <w:rPr>
                <w:rFonts w:asciiTheme="minorHAnsi" w:hAnsiTheme="minorHAnsi"/>
                <w:b/>
                <w:noProof/>
                <w:lang w:val="en-US" w:bidi="hi-IN"/>
              </w:rPr>
              <w:drawing>
                <wp:inline distT="0" distB="0" distL="0" distR="0">
                  <wp:extent cx="4562475" cy="114300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srcRect/>
                          <a:stretch>
                            <a:fillRect/>
                          </a:stretch>
                        </pic:blipFill>
                        <pic:spPr bwMode="auto">
                          <a:xfrm>
                            <a:off x="0" y="0"/>
                            <a:ext cx="4562475" cy="1143000"/>
                          </a:xfrm>
                          <a:prstGeom prst="rect">
                            <a:avLst/>
                          </a:prstGeom>
                          <a:noFill/>
                          <a:ln w="9525">
                            <a:noFill/>
                            <a:miter lim="800000"/>
                            <a:headEnd/>
                            <a:tailEnd/>
                          </a:ln>
                        </pic:spPr>
                      </pic:pic>
                    </a:graphicData>
                  </a:graphic>
                </wp:inline>
              </w:drawing>
            </w:r>
          </w:p>
          <w:p w:rsidR="003C79BF" w:rsidRDefault="003C79BF" w:rsidP="00FB26C8">
            <w:pPr>
              <w:tabs>
                <w:tab w:val="left" w:pos="735"/>
              </w:tabs>
              <w:spacing w:line="360" w:lineRule="auto"/>
              <w:jc w:val="both"/>
              <w:rPr>
                <w:rFonts w:asciiTheme="minorHAnsi" w:hAnsiTheme="minorHAnsi"/>
                <w:sz w:val="24"/>
                <w:szCs w:val="24"/>
              </w:rPr>
            </w:pPr>
          </w:p>
          <w:p w:rsidR="008B5DA3" w:rsidRPr="003C79BF" w:rsidRDefault="003C79BF" w:rsidP="00FB26C8">
            <w:pPr>
              <w:tabs>
                <w:tab w:val="left" w:pos="735"/>
              </w:tabs>
              <w:spacing w:line="360" w:lineRule="auto"/>
              <w:jc w:val="both"/>
              <w:rPr>
                <w:rFonts w:asciiTheme="minorHAnsi" w:hAnsiTheme="minorHAnsi"/>
                <w:b/>
                <w:sz w:val="24"/>
                <w:szCs w:val="24"/>
              </w:rPr>
            </w:pPr>
            <w:r w:rsidRPr="003C79BF">
              <w:rPr>
                <w:rFonts w:asciiTheme="minorHAnsi" w:hAnsiTheme="minorHAnsi"/>
                <w:b/>
                <w:sz w:val="24"/>
                <w:szCs w:val="24"/>
              </w:rPr>
              <w:t>Resolution Refutation Proofs</w:t>
            </w:r>
          </w:p>
          <w:p w:rsidR="003C79BF" w:rsidRPr="003C79BF" w:rsidRDefault="003C79BF" w:rsidP="003C79BF">
            <w:pPr>
              <w:tabs>
                <w:tab w:val="left" w:pos="735"/>
              </w:tabs>
              <w:spacing w:line="360" w:lineRule="auto"/>
              <w:jc w:val="both"/>
              <w:rPr>
                <w:rFonts w:asciiTheme="minorHAnsi" w:hAnsiTheme="minorHAnsi" w:cstheme="minorHAnsi"/>
                <w:sz w:val="24"/>
                <w:szCs w:val="24"/>
              </w:rPr>
            </w:pPr>
            <w:r w:rsidRPr="003C79BF">
              <w:rPr>
                <w:rFonts w:asciiTheme="minorHAnsi" w:hAnsiTheme="minorHAnsi" w:cstheme="minorHAnsi"/>
                <w:sz w:val="24"/>
                <w:szCs w:val="24"/>
              </w:rPr>
              <w:t>The basic steps</w:t>
            </w:r>
          </w:p>
          <w:p w:rsidR="003C79BF" w:rsidRPr="003C79BF" w:rsidRDefault="003C79BF" w:rsidP="003C79BF">
            <w:pPr>
              <w:tabs>
                <w:tab w:val="left" w:pos="735"/>
              </w:tabs>
              <w:spacing w:line="360" w:lineRule="auto"/>
              <w:jc w:val="both"/>
              <w:rPr>
                <w:rFonts w:asciiTheme="minorHAnsi" w:eastAsia="MS Mincho" w:hAnsiTheme="minorHAnsi" w:cstheme="minorHAnsi"/>
                <w:sz w:val="24"/>
                <w:szCs w:val="24"/>
              </w:rPr>
            </w:pPr>
            <w:r w:rsidRPr="003C79BF">
              <w:rPr>
                <w:rFonts w:asciiTheme="minorHAnsi" w:eastAsia="MS Mincho" w:hAnsiTheme="minorHAnsi" w:cstheme="minorHAnsi"/>
                <w:sz w:val="24"/>
                <w:szCs w:val="24"/>
              </w:rPr>
              <w:t>Convert the set of rules and facts into clause form (conjunction of clauses)</w:t>
            </w:r>
          </w:p>
          <w:p w:rsidR="003C79BF" w:rsidRPr="003C79BF" w:rsidRDefault="003C79BF" w:rsidP="003C79BF">
            <w:pPr>
              <w:tabs>
                <w:tab w:val="left" w:pos="735"/>
              </w:tabs>
              <w:spacing w:line="360" w:lineRule="auto"/>
              <w:jc w:val="both"/>
              <w:rPr>
                <w:rFonts w:asciiTheme="minorHAnsi" w:eastAsia="MS Mincho" w:hAnsiTheme="minorHAnsi" w:cstheme="minorHAnsi"/>
                <w:sz w:val="24"/>
                <w:szCs w:val="24"/>
              </w:rPr>
            </w:pPr>
            <w:r w:rsidRPr="003C79BF">
              <w:rPr>
                <w:rFonts w:asciiTheme="minorHAnsi" w:eastAsia="MS Mincho" w:hAnsiTheme="minorHAnsi" w:cstheme="minorHAnsi"/>
                <w:sz w:val="24"/>
                <w:szCs w:val="24"/>
              </w:rPr>
              <w:t>Insert the negation of the goal as another clause</w:t>
            </w:r>
          </w:p>
          <w:p w:rsidR="003C79BF" w:rsidRPr="003C79BF" w:rsidRDefault="003C79BF" w:rsidP="003C79BF">
            <w:pPr>
              <w:tabs>
                <w:tab w:val="left" w:pos="735"/>
              </w:tabs>
              <w:spacing w:line="360" w:lineRule="auto"/>
              <w:jc w:val="both"/>
              <w:rPr>
                <w:rFonts w:asciiTheme="minorHAnsi" w:eastAsia="MS Mincho" w:hAnsiTheme="minorHAnsi" w:cstheme="minorHAnsi"/>
                <w:sz w:val="24"/>
                <w:szCs w:val="24"/>
              </w:rPr>
            </w:pPr>
            <w:r w:rsidRPr="003C79BF">
              <w:rPr>
                <w:rFonts w:asciiTheme="minorHAnsi" w:eastAsia="MS Mincho" w:hAnsiTheme="minorHAnsi" w:cstheme="minorHAnsi"/>
                <w:sz w:val="24"/>
                <w:szCs w:val="24"/>
              </w:rPr>
              <w:t>Use resolution to deduce a refutation</w:t>
            </w:r>
          </w:p>
          <w:p w:rsidR="008B5DA3" w:rsidRPr="003C79BF" w:rsidRDefault="003C79BF" w:rsidP="003C79BF">
            <w:pPr>
              <w:tabs>
                <w:tab w:val="left" w:pos="735"/>
              </w:tabs>
              <w:spacing w:line="360" w:lineRule="auto"/>
              <w:jc w:val="both"/>
              <w:rPr>
                <w:rFonts w:asciiTheme="minorHAnsi" w:hAnsiTheme="minorHAnsi" w:cstheme="minorHAnsi"/>
                <w:sz w:val="24"/>
                <w:szCs w:val="24"/>
              </w:rPr>
            </w:pPr>
            <w:r w:rsidRPr="003C79BF">
              <w:rPr>
                <w:rFonts w:asciiTheme="minorHAnsi" w:hAnsiTheme="minorHAnsi" w:cstheme="minorHAnsi"/>
                <w:sz w:val="24"/>
                <w:szCs w:val="24"/>
              </w:rPr>
              <w:t>If a refutation is obtained, then the goal can be deduced from the set of facts and rules.</w:t>
            </w:r>
          </w:p>
          <w:p w:rsidR="00593A49" w:rsidRPr="00593A49" w:rsidRDefault="00593A49" w:rsidP="00593A49">
            <w:pPr>
              <w:tabs>
                <w:tab w:val="left" w:pos="735"/>
              </w:tabs>
              <w:spacing w:line="360" w:lineRule="auto"/>
              <w:jc w:val="both"/>
              <w:rPr>
                <w:rFonts w:asciiTheme="minorHAnsi" w:hAnsiTheme="minorHAnsi"/>
                <w:sz w:val="24"/>
                <w:szCs w:val="24"/>
              </w:rPr>
            </w:pPr>
            <w:r>
              <w:rPr>
                <w:rFonts w:asciiTheme="minorHAnsi" w:hAnsiTheme="minorHAnsi"/>
                <w:sz w:val="24"/>
                <w:szCs w:val="24"/>
              </w:rPr>
              <w:t>Conversion to Normal Form</w:t>
            </w:r>
          </w:p>
          <w:p w:rsidR="00593A49" w:rsidRPr="00593A49" w:rsidRDefault="00593A49" w:rsidP="00593A49">
            <w:pPr>
              <w:tabs>
                <w:tab w:val="left" w:pos="735"/>
              </w:tabs>
              <w:spacing w:line="360" w:lineRule="auto"/>
              <w:jc w:val="both"/>
              <w:rPr>
                <w:rFonts w:asciiTheme="minorHAnsi" w:eastAsia="MS Mincho" w:hAnsiTheme="minorHAnsi" w:cs="MS Mincho"/>
                <w:sz w:val="24"/>
                <w:szCs w:val="24"/>
              </w:rPr>
            </w:pPr>
            <w:r w:rsidRPr="00593A49">
              <w:rPr>
                <w:rFonts w:ascii="MS Mincho" w:eastAsia="MS Mincho" w:hAnsi="MS Mincho" w:cs="MS Mincho" w:hint="eastAsia"/>
                <w:sz w:val="24"/>
                <w:szCs w:val="24"/>
              </w:rPr>
              <w:t></w:t>
            </w:r>
            <w:r w:rsidRPr="00593A49">
              <w:rPr>
                <w:rFonts w:asciiTheme="minorHAnsi" w:eastAsia="MS Mincho" w:hAnsiTheme="minorHAnsi" w:cs="MS Mincho" w:hint="eastAsia"/>
                <w:sz w:val="24"/>
                <w:szCs w:val="24"/>
              </w:rPr>
              <w:t>A formula is said to be in clause form if it is of the form:</w:t>
            </w:r>
          </w:p>
          <w:p w:rsidR="00593A49" w:rsidRPr="00593A49" w:rsidRDefault="00593A49" w:rsidP="00593A49">
            <w:pPr>
              <w:tabs>
                <w:tab w:val="left" w:pos="735"/>
              </w:tabs>
              <w:spacing w:line="360" w:lineRule="auto"/>
              <w:jc w:val="both"/>
              <w:rPr>
                <w:rFonts w:asciiTheme="minorHAnsi" w:eastAsia="MS Mincho" w:hAnsiTheme="minorHAnsi" w:cs="MS Mincho"/>
                <w:sz w:val="24"/>
                <w:szCs w:val="24"/>
              </w:rPr>
            </w:pPr>
            <w:r w:rsidRPr="00593A49">
              <w:rPr>
                <w:rFonts w:ascii="Cambria Math" w:hAnsi="Cambria Math" w:cs="Cambria Math"/>
                <w:sz w:val="24"/>
                <w:szCs w:val="24"/>
              </w:rPr>
              <w:t>∀</w:t>
            </w:r>
            <w:r w:rsidRPr="00593A49">
              <w:rPr>
                <w:rFonts w:ascii="Calibri" w:hAnsi="Calibri" w:cs="Calibri"/>
                <w:sz w:val="24"/>
                <w:szCs w:val="24"/>
              </w:rPr>
              <w:t xml:space="preserve">x1 </w:t>
            </w:r>
            <w:r w:rsidRPr="00593A49">
              <w:rPr>
                <w:rFonts w:ascii="Cambria Math" w:hAnsi="Cambria Math" w:cs="Cambria Math"/>
                <w:sz w:val="24"/>
                <w:szCs w:val="24"/>
              </w:rPr>
              <w:t>∀</w:t>
            </w:r>
            <w:r w:rsidRPr="00593A49">
              <w:rPr>
                <w:rFonts w:ascii="Calibri" w:hAnsi="Calibri" w:cs="Calibri"/>
                <w:sz w:val="24"/>
                <w:szCs w:val="24"/>
              </w:rPr>
              <w:t xml:space="preserve">x2 … </w:t>
            </w:r>
            <w:r w:rsidRPr="00593A49">
              <w:rPr>
                <w:rFonts w:ascii="Cambria Math" w:hAnsi="Cambria Math" w:cs="Cambria Math"/>
                <w:sz w:val="24"/>
                <w:szCs w:val="24"/>
              </w:rPr>
              <w:t>∀</w:t>
            </w:r>
            <w:r w:rsidRPr="00593A49">
              <w:rPr>
                <w:rFonts w:ascii="Calibri" w:hAnsi="Calibri" w:cs="Calibri"/>
                <w:sz w:val="24"/>
                <w:szCs w:val="24"/>
              </w:rPr>
              <w:t>x</w:t>
            </w:r>
            <w:r w:rsidRPr="00593A49">
              <w:rPr>
                <w:rFonts w:ascii="Calibri" w:hAnsi="Calibri" w:cs="Calibri"/>
                <w:sz w:val="24"/>
                <w:szCs w:val="24"/>
                <w:vertAlign w:val="subscript"/>
              </w:rPr>
              <w:t>n</w:t>
            </w:r>
            <w:r w:rsidRPr="00593A49">
              <w:rPr>
                <w:rFonts w:ascii="Calibri" w:hAnsi="Calibri" w:cs="Calibri"/>
                <w:sz w:val="24"/>
                <w:szCs w:val="24"/>
              </w:rPr>
              <w:t xml:space="preserve"> [C</w:t>
            </w:r>
            <w:r w:rsidRPr="00593A49">
              <w:rPr>
                <w:rFonts w:ascii="Calibri" w:hAnsi="Calibri" w:cs="Calibri"/>
                <w:sz w:val="24"/>
                <w:szCs w:val="24"/>
                <w:vertAlign w:val="subscript"/>
              </w:rPr>
              <w:t>1</w:t>
            </w:r>
            <w:r w:rsidRPr="00593A49">
              <w:rPr>
                <w:rFonts w:ascii="Calibri" w:hAnsi="Calibri" w:cs="Calibri"/>
                <w:sz w:val="24"/>
                <w:szCs w:val="24"/>
              </w:rPr>
              <w:t xml:space="preserve"> </w:t>
            </w:r>
            <w:r w:rsidRPr="00593A49">
              <w:rPr>
                <w:rFonts w:ascii="Cambria Math" w:hAnsi="Cambria Math" w:cs="Cambria Math"/>
                <w:sz w:val="24"/>
                <w:szCs w:val="24"/>
              </w:rPr>
              <w:t>∧</w:t>
            </w:r>
            <w:r w:rsidRPr="00593A49">
              <w:rPr>
                <w:rFonts w:asciiTheme="minorHAnsi" w:eastAsia="MS Mincho" w:hAnsiTheme="minorHAnsi" w:cs="MS Mincho" w:hint="eastAsia"/>
                <w:sz w:val="24"/>
                <w:szCs w:val="24"/>
              </w:rPr>
              <w:t>C</w:t>
            </w:r>
            <w:r w:rsidRPr="00593A49">
              <w:rPr>
                <w:rFonts w:asciiTheme="minorHAnsi" w:eastAsia="MS Mincho" w:hAnsiTheme="minorHAnsi" w:cs="MS Mincho" w:hint="eastAsia"/>
                <w:sz w:val="24"/>
                <w:szCs w:val="24"/>
                <w:vertAlign w:val="subscript"/>
              </w:rPr>
              <w:t xml:space="preserve">2 </w:t>
            </w:r>
            <w:r w:rsidRPr="00593A49">
              <w:rPr>
                <w:rFonts w:asciiTheme="minorHAnsi" w:eastAsia="MS Mincho" w:hAnsiTheme="minorHAnsi" w:cs="MS Mincho" w:hint="eastAsia"/>
                <w:sz w:val="24"/>
                <w:szCs w:val="24"/>
              </w:rPr>
              <w:t>∧</w:t>
            </w:r>
            <w:r w:rsidRPr="00593A49">
              <w:rPr>
                <w:rFonts w:ascii="MS Mincho" w:eastAsia="MS Mincho" w:hAnsi="MS Mincho" w:cs="MS Mincho" w:hint="eastAsia"/>
                <w:sz w:val="24"/>
                <w:szCs w:val="24"/>
              </w:rPr>
              <w:t>…</w:t>
            </w:r>
            <w:r w:rsidRPr="00593A49">
              <w:rPr>
                <w:rFonts w:asciiTheme="minorHAnsi" w:eastAsia="MS Mincho" w:hAnsiTheme="minorHAnsi" w:cs="MS Mincho" w:hint="eastAsia"/>
                <w:sz w:val="24"/>
                <w:szCs w:val="24"/>
              </w:rPr>
              <w:t xml:space="preserve"> </w:t>
            </w:r>
            <w:r w:rsidRPr="00593A49">
              <w:rPr>
                <w:rFonts w:asciiTheme="minorHAnsi" w:eastAsia="MS Mincho" w:hAnsiTheme="minorHAnsi" w:cs="MS Mincho" w:hint="eastAsia"/>
                <w:sz w:val="24"/>
                <w:szCs w:val="24"/>
              </w:rPr>
              <w:t>∧</w:t>
            </w:r>
            <w:r>
              <w:rPr>
                <w:rFonts w:asciiTheme="minorHAnsi" w:eastAsia="MS Mincho" w:hAnsiTheme="minorHAnsi" w:cs="MS Mincho" w:hint="eastAsia"/>
                <w:sz w:val="24"/>
                <w:szCs w:val="24"/>
              </w:rPr>
              <w:t>C</w:t>
            </w:r>
            <w:r w:rsidRPr="00593A49">
              <w:rPr>
                <w:rFonts w:asciiTheme="minorHAnsi" w:eastAsia="MS Mincho" w:hAnsiTheme="minorHAnsi" w:cs="MS Mincho" w:hint="eastAsia"/>
                <w:sz w:val="24"/>
                <w:szCs w:val="24"/>
                <w:vertAlign w:val="subscript"/>
              </w:rPr>
              <w:t>k</w:t>
            </w:r>
            <w:r>
              <w:rPr>
                <w:rFonts w:asciiTheme="minorHAnsi" w:eastAsia="MS Mincho" w:hAnsiTheme="minorHAnsi" w:cs="MS Mincho" w:hint="eastAsia"/>
                <w:sz w:val="24"/>
                <w:szCs w:val="24"/>
              </w:rPr>
              <w:t>]</w:t>
            </w:r>
          </w:p>
          <w:p w:rsidR="00593A49" w:rsidRPr="00593A49" w:rsidRDefault="00593A49" w:rsidP="00593A49">
            <w:pPr>
              <w:tabs>
                <w:tab w:val="left" w:pos="735"/>
              </w:tabs>
              <w:spacing w:line="360" w:lineRule="auto"/>
              <w:jc w:val="both"/>
              <w:rPr>
                <w:rFonts w:asciiTheme="minorHAnsi" w:eastAsia="MS Mincho" w:hAnsiTheme="minorHAnsi" w:cs="MS Mincho"/>
                <w:sz w:val="24"/>
                <w:szCs w:val="24"/>
              </w:rPr>
            </w:pPr>
            <w:r w:rsidRPr="00593A49">
              <w:rPr>
                <w:rFonts w:ascii="MS Mincho" w:eastAsia="MS Mincho" w:hAnsi="MS Mincho" w:cs="MS Mincho" w:hint="eastAsia"/>
                <w:sz w:val="24"/>
                <w:szCs w:val="24"/>
              </w:rPr>
              <w:t></w:t>
            </w:r>
            <w:r w:rsidRPr="00593A49">
              <w:rPr>
                <w:rFonts w:asciiTheme="minorHAnsi" w:eastAsia="MS Mincho" w:hAnsiTheme="minorHAnsi" w:cs="MS Mincho" w:hint="eastAsia"/>
                <w:sz w:val="24"/>
                <w:szCs w:val="24"/>
              </w:rPr>
              <w:t xml:space="preserve">All first-order logic formulas </w:t>
            </w:r>
            <w:r>
              <w:rPr>
                <w:rFonts w:asciiTheme="minorHAnsi" w:eastAsia="MS Mincho" w:hAnsiTheme="minorHAnsi" w:cs="MS Mincho" w:hint="eastAsia"/>
                <w:sz w:val="24"/>
                <w:szCs w:val="24"/>
              </w:rPr>
              <w:t>can be converted to clause form</w:t>
            </w:r>
          </w:p>
          <w:p w:rsidR="00593A49" w:rsidRPr="00593A49" w:rsidRDefault="00593A49" w:rsidP="00593A49">
            <w:pPr>
              <w:tabs>
                <w:tab w:val="left" w:pos="735"/>
              </w:tabs>
              <w:spacing w:line="360" w:lineRule="auto"/>
              <w:jc w:val="both"/>
              <w:rPr>
                <w:rFonts w:asciiTheme="minorHAnsi" w:eastAsia="MS Mincho" w:hAnsiTheme="minorHAnsi" w:cs="MS Mincho"/>
                <w:sz w:val="24"/>
                <w:szCs w:val="24"/>
              </w:rPr>
            </w:pPr>
            <w:r w:rsidRPr="00593A49">
              <w:rPr>
                <w:rFonts w:ascii="MS Mincho" w:eastAsia="MS Mincho" w:hAnsi="MS Mincho" w:cs="MS Mincho" w:hint="eastAsia"/>
                <w:sz w:val="24"/>
                <w:szCs w:val="24"/>
              </w:rPr>
              <w:t></w:t>
            </w:r>
            <w:r w:rsidRPr="00593A49">
              <w:rPr>
                <w:rFonts w:asciiTheme="minorHAnsi" w:eastAsia="MS Mincho" w:hAnsiTheme="minorHAnsi" w:cs="MS Mincho" w:hint="eastAsia"/>
                <w:sz w:val="24"/>
                <w:szCs w:val="24"/>
              </w:rPr>
              <w:t>We shall demonstrate</w:t>
            </w:r>
            <w:r>
              <w:rPr>
                <w:rFonts w:asciiTheme="minorHAnsi" w:eastAsia="MS Mincho" w:hAnsiTheme="minorHAnsi" w:cs="MS Mincho" w:hint="eastAsia"/>
                <w:sz w:val="24"/>
                <w:szCs w:val="24"/>
              </w:rPr>
              <w:t xml:space="preserve"> the conversion on the formula:</w:t>
            </w:r>
          </w:p>
          <w:p w:rsidR="008B5DA3" w:rsidRDefault="00593A49" w:rsidP="00593A49">
            <w:pPr>
              <w:tabs>
                <w:tab w:val="left" w:pos="735"/>
              </w:tabs>
              <w:spacing w:line="360" w:lineRule="auto"/>
              <w:jc w:val="both"/>
              <w:rPr>
                <w:rFonts w:asciiTheme="minorHAnsi" w:eastAsia="MS Mincho" w:hAnsiTheme="minorHAnsi" w:cs="MS Mincho"/>
                <w:sz w:val="24"/>
                <w:szCs w:val="24"/>
              </w:rPr>
            </w:pPr>
            <w:r w:rsidRPr="00593A49">
              <w:rPr>
                <w:rFonts w:ascii="Cambria Math" w:hAnsi="Cambria Math" w:cs="Cambria Math"/>
                <w:sz w:val="24"/>
                <w:szCs w:val="24"/>
              </w:rPr>
              <w:t>∀</w:t>
            </w:r>
            <w:r w:rsidRPr="00593A49">
              <w:rPr>
                <w:rFonts w:asciiTheme="minorHAnsi" w:hAnsiTheme="minorHAnsi"/>
                <w:sz w:val="24"/>
                <w:szCs w:val="24"/>
              </w:rPr>
              <w:t xml:space="preserve">x {p(x) </w:t>
            </w:r>
            <w:r w:rsidRPr="00593A49">
              <w:rPr>
                <w:rFonts w:ascii="Cambria Math" w:hAnsi="Cambria Math" w:cs="Cambria Math"/>
                <w:sz w:val="24"/>
                <w:szCs w:val="24"/>
              </w:rPr>
              <w:t>⇒</w:t>
            </w:r>
            <w:r w:rsidRPr="00593A49">
              <w:rPr>
                <w:rFonts w:ascii="MS Mincho" w:eastAsia="MS Mincho" w:hAnsi="MS Mincho" w:cs="MS Mincho" w:hint="eastAsia"/>
                <w:sz w:val="24"/>
                <w:szCs w:val="24"/>
              </w:rPr>
              <w:t>∃</w:t>
            </w:r>
            <w:r w:rsidRPr="00593A49">
              <w:rPr>
                <w:rFonts w:asciiTheme="minorHAnsi" w:eastAsia="MS Mincho" w:hAnsiTheme="minorHAnsi" w:cs="MS Mincho" w:hint="eastAsia"/>
                <w:sz w:val="24"/>
                <w:szCs w:val="24"/>
              </w:rPr>
              <w:t xml:space="preserve">z { </w:t>
            </w:r>
            <w:r>
              <w:rPr>
                <w:rFonts w:ascii="Symbol" w:hAnsi="Symbol"/>
              </w:rPr>
              <w:t></w:t>
            </w:r>
            <w:r w:rsidRPr="00593A49">
              <w:rPr>
                <w:rFonts w:ascii="MS Mincho" w:eastAsia="MS Mincho" w:hAnsi="MS Mincho" w:cs="MS Mincho" w:hint="eastAsia"/>
                <w:sz w:val="24"/>
                <w:szCs w:val="24"/>
              </w:rPr>
              <w:t>∀</w:t>
            </w:r>
            <w:r w:rsidRPr="00593A49">
              <w:rPr>
                <w:rFonts w:asciiTheme="minorHAnsi" w:eastAsia="MS Mincho" w:hAnsiTheme="minorHAnsi" w:cs="MS Mincho" w:hint="eastAsia"/>
                <w:sz w:val="24"/>
                <w:szCs w:val="24"/>
              </w:rPr>
              <w:t xml:space="preserve">y [q(x,y) </w:t>
            </w:r>
            <w:r w:rsidRPr="00593A49">
              <w:rPr>
                <w:rFonts w:asciiTheme="minorHAnsi" w:eastAsia="MS Mincho" w:hAnsiTheme="minorHAnsi" w:cs="MS Mincho" w:hint="eastAsia"/>
                <w:sz w:val="24"/>
                <w:szCs w:val="24"/>
              </w:rPr>
              <w:t>⇒</w:t>
            </w:r>
            <w:r w:rsidRPr="00593A49">
              <w:rPr>
                <w:rFonts w:asciiTheme="minorHAnsi" w:eastAsia="MS Mincho" w:hAnsiTheme="minorHAnsi" w:cs="MS Mincho" w:hint="eastAsia"/>
                <w:sz w:val="24"/>
                <w:szCs w:val="24"/>
              </w:rPr>
              <w:t>p(f(x</w:t>
            </w:r>
            <w:r w:rsidRPr="00593A49">
              <w:rPr>
                <w:rFonts w:asciiTheme="minorHAnsi" w:eastAsia="MS Mincho" w:hAnsiTheme="minorHAnsi" w:cs="MS Mincho" w:hint="eastAsia"/>
                <w:sz w:val="24"/>
                <w:szCs w:val="24"/>
                <w:vertAlign w:val="subscript"/>
              </w:rPr>
              <w:t>1</w:t>
            </w:r>
            <w:r w:rsidRPr="00593A49">
              <w:rPr>
                <w:rFonts w:asciiTheme="minorHAnsi" w:eastAsia="MS Mincho" w:hAnsiTheme="minorHAnsi" w:cs="MS Mincho" w:hint="eastAsia"/>
                <w:sz w:val="24"/>
                <w:szCs w:val="24"/>
              </w:rPr>
              <w:t xml:space="preserve">))] </w:t>
            </w:r>
            <w:r w:rsidRPr="00593A49">
              <w:rPr>
                <w:rFonts w:asciiTheme="minorHAnsi" w:eastAsia="MS Mincho" w:hAnsiTheme="minorHAnsi" w:cs="MS Mincho" w:hint="eastAsia"/>
                <w:sz w:val="24"/>
                <w:szCs w:val="24"/>
              </w:rPr>
              <w:t>∧</w:t>
            </w:r>
            <w:r w:rsidRPr="00593A49">
              <w:rPr>
                <w:rFonts w:ascii="MS Mincho" w:eastAsia="MS Mincho" w:hAnsi="MS Mincho" w:cs="MS Mincho" w:hint="eastAsia"/>
                <w:sz w:val="24"/>
                <w:szCs w:val="24"/>
              </w:rPr>
              <w:t>∀</w:t>
            </w:r>
            <w:r w:rsidRPr="00593A49">
              <w:rPr>
                <w:rFonts w:asciiTheme="minorHAnsi" w:eastAsia="MS Mincho" w:hAnsiTheme="minorHAnsi" w:cs="MS Mincho" w:hint="eastAsia"/>
                <w:sz w:val="24"/>
                <w:szCs w:val="24"/>
              </w:rPr>
              <w:t xml:space="preserve">y [q(x,y) </w:t>
            </w:r>
            <w:r w:rsidRPr="00593A49">
              <w:rPr>
                <w:rFonts w:asciiTheme="minorHAnsi" w:eastAsia="MS Mincho" w:hAnsiTheme="minorHAnsi" w:cs="MS Mincho" w:hint="eastAsia"/>
                <w:sz w:val="24"/>
                <w:szCs w:val="24"/>
              </w:rPr>
              <w:t>⇒</w:t>
            </w:r>
            <w:r w:rsidRPr="00593A49">
              <w:rPr>
                <w:rFonts w:asciiTheme="minorHAnsi" w:eastAsia="MS Mincho" w:hAnsiTheme="minorHAnsi" w:cs="MS Mincho" w:hint="eastAsia"/>
                <w:sz w:val="24"/>
                <w:szCs w:val="24"/>
              </w:rPr>
              <w:t>p(x)] }}</w:t>
            </w:r>
          </w:p>
          <w:p w:rsidR="00F2464C" w:rsidRPr="00F2464C" w:rsidRDefault="00F2464C" w:rsidP="00F2464C">
            <w:pPr>
              <w:tabs>
                <w:tab w:val="left" w:pos="735"/>
              </w:tabs>
              <w:spacing w:line="360" w:lineRule="auto"/>
              <w:jc w:val="both"/>
              <w:rPr>
                <w:rFonts w:asciiTheme="minorHAnsi" w:eastAsia="MS Mincho" w:hAnsiTheme="minorHAnsi" w:cs="MS Mincho"/>
                <w:sz w:val="24"/>
                <w:szCs w:val="24"/>
              </w:rPr>
            </w:pPr>
            <w:r w:rsidRPr="00F2464C">
              <w:rPr>
                <w:rFonts w:asciiTheme="minorHAnsi" w:eastAsia="MS Mincho" w:hAnsiTheme="minorHAnsi" w:cs="MS Mincho" w:hint="eastAsia"/>
                <w:sz w:val="24"/>
                <w:szCs w:val="24"/>
              </w:rPr>
              <w:t xml:space="preserve">Step1: Take the existential closure and eliminate redundant quantifiers. This introduces </w:t>
            </w:r>
            <w:r w:rsidRPr="00F2464C">
              <w:rPr>
                <w:rFonts w:asciiTheme="minorHAnsi" w:eastAsia="MS Mincho" w:hAnsiTheme="minorHAnsi" w:cs="MS Mincho" w:hint="eastAsia"/>
                <w:sz w:val="24"/>
                <w:szCs w:val="24"/>
              </w:rPr>
              <w:t>∃</w:t>
            </w:r>
            <w:r w:rsidRPr="00F2464C">
              <w:rPr>
                <w:rFonts w:asciiTheme="minorHAnsi" w:eastAsia="MS Mincho" w:hAnsiTheme="minorHAnsi" w:cs="MS Mincho" w:hint="eastAsia"/>
                <w:sz w:val="24"/>
                <w:szCs w:val="24"/>
              </w:rPr>
              <w:t xml:space="preserve">x1 and eliminates </w:t>
            </w:r>
            <w:r w:rsidRPr="00F2464C">
              <w:rPr>
                <w:rFonts w:asciiTheme="minorHAnsi" w:eastAsia="MS Mincho" w:hAnsiTheme="minorHAnsi" w:cs="MS Mincho" w:hint="eastAsia"/>
                <w:sz w:val="24"/>
                <w:szCs w:val="24"/>
              </w:rPr>
              <w:t>∃</w:t>
            </w:r>
            <w:r>
              <w:rPr>
                <w:rFonts w:asciiTheme="minorHAnsi" w:eastAsia="MS Mincho" w:hAnsiTheme="minorHAnsi" w:cs="MS Mincho" w:hint="eastAsia"/>
                <w:sz w:val="24"/>
                <w:szCs w:val="24"/>
              </w:rPr>
              <w:t>z, so:</w:t>
            </w:r>
          </w:p>
          <w:p w:rsidR="00F2464C" w:rsidRPr="007C39BE" w:rsidRDefault="00F2464C" w:rsidP="00F2464C">
            <w:pPr>
              <w:tabs>
                <w:tab w:val="left" w:pos="735"/>
              </w:tabs>
              <w:spacing w:line="360" w:lineRule="auto"/>
              <w:jc w:val="both"/>
              <w:rPr>
                <w:rFonts w:asciiTheme="minorHAnsi" w:eastAsia="MS Mincho" w:hAnsiTheme="minorHAnsi" w:cs="MS Mincho"/>
                <w:sz w:val="24"/>
                <w:szCs w:val="24"/>
              </w:rPr>
            </w:pPr>
            <w:r w:rsidRPr="00F2464C">
              <w:rPr>
                <w:rFonts w:ascii="Cambria Math" w:hAnsi="Cambria Math" w:cs="Cambria Math"/>
                <w:sz w:val="24"/>
                <w:szCs w:val="24"/>
              </w:rPr>
              <w:t>∀</w:t>
            </w:r>
            <w:r w:rsidRPr="00F2464C">
              <w:rPr>
                <w:rFonts w:ascii="Calibri" w:hAnsi="Calibri" w:cs="Calibri"/>
                <w:sz w:val="24"/>
                <w:szCs w:val="24"/>
              </w:rPr>
              <w:t xml:space="preserve">x {p(x) </w:t>
            </w:r>
            <w:r w:rsidRPr="00F2464C">
              <w:rPr>
                <w:rFonts w:ascii="Cambria Math" w:hAnsi="Cambria Math" w:cs="Cambria Math"/>
                <w:sz w:val="24"/>
                <w:szCs w:val="24"/>
              </w:rPr>
              <w:t>⇒</w:t>
            </w:r>
            <w:r w:rsidRPr="00F2464C">
              <w:rPr>
                <w:rFonts w:ascii="MS Mincho" w:eastAsia="MS Mincho" w:hAnsi="MS Mincho" w:cs="MS Mincho" w:hint="eastAsia"/>
                <w:sz w:val="24"/>
                <w:szCs w:val="24"/>
              </w:rPr>
              <w:t>∃</w:t>
            </w:r>
            <w:r w:rsidRPr="00F2464C">
              <w:rPr>
                <w:rFonts w:asciiTheme="minorHAnsi" w:eastAsia="MS Mincho" w:hAnsiTheme="minorHAnsi" w:cs="MS Mincho" w:hint="eastAsia"/>
                <w:sz w:val="24"/>
                <w:szCs w:val="24"/>
              </w:rPr>
              <w:t xml:space="preserve">z { </w:t>
            </w:r>
            <w:r w:rsidR="007C39BE">
              <w:rPr>
                <w:rFonts w:ascii="Symbol" w:hAnsi="Symbol"/>
              </w:rPr>
              <w:t></w:t>
            </w:r>
            <w:r w:rsidRPr="00F2464C">
              <w:rPr>
                <w:rFonts w:ascii="MS Mincho" w:eastAsia="MS Mincho" w:hAnsi="MS Mincho" w:cs="MS Mincho" w:hint="eastAsia"/>
                <w:sz w:val="24"/>
                <w:szCs w:val="24"/>
              </w:rPr>
              <w:t>∀</w:t>
            </w:r>
            <w:r w:rsidRPr="00F2464C">
              <w:rPr>
                <w:rFonts w:asciiTheme="minorHAnsi" w:eastAsia="MS Mincho" w:hAnsiTheme="minorHAnsi" w:cs="MS Mincho" w:hint="eastAsia"/>
                <w:sz w:val="24"/>
                <w:szCs w:val="24"/>
              </w:rPr>
              <w:t xml:space="preserve">y [q(x,y) </w:t>
            </w:r>
            <w:r w:rsidRPr="00F2464C">
              <w:rPr>
                <w:rFonts w:asciiTheme="minorHAnsi" w:eastAsia="MS Mincho" w:hAnsiTheme="minorHAnsi" w:cs="MS Mincho" w:hint="eastAsia"/>
                <w:sz w:val="24"/>
                <w:szCs w:val="24"/>
              </w:rPr>
              <w:t>⇒</w:t>
            </w:r>
            <w:r w:rsidRPr="00F2464C">
              <w:rPr>
                <w:rFonts w:asciiTheme="minorHAnsi" w:eastAsia="MS Mincho" w:hAnsiTheme="minorHAnsi" w:cs="MS Mincho" w:hint="eastAsia"/>
                <w:sz w:val="24"/>
                <w:szCs w:val="24"/>
              </w:rPr>
              <w:t>p(f(x</w:t>
            </w:r>
            <w:r w:rsidRPr="007C39BE">
              <w:rPr>
                <w:rFonts w:asciiTheme="minorHAnsi" w:eastAsia="MS Mincho" w:hAnsiTheme="minorHAnsi" w:cs="MS Mincho" w:hint="eastAsia"/>
                <w:sz w:val="24"/>
                <w:szCs w:val="24"/>
                <w:vertAlign w:val="subscript"/>
              </w:rPr>
              <w:t>1</w:t>
            </w:r>
            <w:r w:rsidRPr="00F2464C">
              <w:rPr>
                <w:rFonts w:asciiTheme="minorHAnsi" w:eastAsia="MS Mincho" w:hAnsiTheme="minorHAnsi" w:cs="MS Mincho" w:hint="eastAsia"/>
                <w:sz w:val="24"/>
                <w:szCs w:val="24"/>
              </w:rPr>
              <w:t xml:space="preserve">))] </w:t>
            </w:r>
            <w:r w:rsidRPr="00F2464C">
              <w:rPr>
                <w:rFonts w:asciiTheme="minorHAnsi" w:eastAsia="MS Mincho" w:hAnsiTheme="minorHAnsi" w:cs="MS Mincho" w:hint="eastAsia"/>
                <w:sz w:val="24"/>
                <w:szCs w:val="24"/>
              </w:rPr>
              <w:t>∧</w:t>
            </w:r>
            <w:r w:rsidRPr="00F2464C">
              <w:rPr>
                <w:rFonts w:ascii="MS Mincho" w:eastAsia="MS Mincho" w:hAnsi="MS Mincho" w:cs="MS Mincho" w:hint="eastAsia"/>
                <w:sz w:val="24"/>
                <w:szCs w:val="24"/>
              </w:rPr>
              <w:t>∀</w:t>
            </w:r>
            <w:r w:rsidRPr="00F2464C">
              <w:rPr>
                <w:rFonts w:asciiTheme="minorHAnsi" w:eastAsia="MS Mincho" w:hAnsiTheme="minorHAnsi" w:cs="MS Mincho" w:hint="eastAsia"/>
                <w:sz w:val="24"/>
                <w:szCs w:val="24"/>
              </w:rPr>
              <w:t xml:space="preserve">y [q(x,y) </w:t>
            </w:r>
            <w:r w:rsidRPr="00F2464C">
              <w:rPr>
                <w:rFonts w:asciiTheme="minorHAnsi" w:eastAsia="MS Mincho" w:hAnsiTheme="minorHAnsi" w:cs="MS Mincho" w:hint="eastAsia"/>
                <w:sz w:val="24"/>
                <w:szCs w:val="24"/>
              </w:rPr>
              <w:t>⇒</w:t>
            </w:r>
            <w:r w:rsidR="007C39BE">
              <w:rPr>
                <w:rFonts w:asciiTheme="minorHAnsi" w:eastAsia="MS Mincho" w:hAnsiTheme="minorHAnsi" w:cs="MS Mincho" w:hint="eastAsia"/>
                <w:sz w:val="24"/>
                <w:szCs w:val="24"/>
              </w:rPr>
              <w:t>p(x)] }}</w:t>
            </w:r>
          </w:p>
          <w:p w:rsidR="00F2464C" w:rsidRDefault="00F2464C" w:rsidP="00F2464C">
            <w:pPr>
              <w:tabs>
                <w:tab w:val="left" w:pos="735"/>
              </w:tabs>
              <w:spacing w:line="360" w:lineRule="auto"/>
              <w:jc w:val="both"/>
              <w:rPr>
                <w:rFonts w:asciiTheme="minorHAnsi" w:hAnsiTheme="minorHAnsi"/>
                <w:sz w:val="24"/>
                <w:szCs w:val="24"/>
              </w:rPr>
            </w:pPr>
            <w:r w:rsidRPr="00F2464C">
              <w:rPr>
                <w:rFonts w:ascii="Cambria Math" w:hAnsi="Cambria Math" w:cs="Cambria Math"/>
                <w:sz w:val="24"/>
                <w:szCs w:val="24"/>
              </w:rPr>
              <w:t>∃</w:t>
            </w:r>
            <w:r w:rsidRPr="00F2464C">
              <w:rPr>
                <w:rFonts w:ascii="Calibri" w:hAnsi="Calibri" w:cs="Calibri"/>
                <w:sz w:val="24"/>
                <w:szCs w:val="24"/>
              </w:rPr>
              <w:t>x</w:t>
            </w:r>
            <w:r w:rsidRPr="00EF639D">
              <w:rPr>
                <w:rFonts w:ascii="Calibri" w:hAnsi="Calibri" w:cs="Calibri"/>
                <w:sz w:val="24"/>
                <w:szCs w:val="24"/>
                <w:vertAlign w:val="subscript"/>
              </w:rPr>
              <w:t>1</w:t>
            </w:r>
            <w:r w:rsidRPr="00F2464C">
              <w:rPr>
                <w:rFonts w:ascii="Calibri" w:hAnsi="Calibri" w:cs="Calibri"/>
                <w:sz w:val="24"/>
                <w:szCs w:val="24"/>
              </w:rPr>
              <w:t xml:space="preserve"> </w:t>
            </w:r>
            <w:r w:rsidRPr="00F2464C">
              <w:rPr>
                <w:rFonts w:ascii="Cambria Math" w:hAnsi="Cambria Math" w:cs="Cambria Math"/>
                <w:sz w:val="24"/>
                <w:szCs w:val="24"/>
              </w:rPr>
              <w:t>∀</w:t>
            </w:r>
            <w:r w:rsidRPr="00F2464C">
              <w:rPr>
                <w:rFonts w:ascii="Calibri" w:hAnsi="Calibri" w:cs="Calibri"/>
                <w:sz w:val="24"/>
                <w:szCs w:val="24"/>
              </w:rPr>
              <w:t xml:space="preserve">x {p(x) </w:t>
            </w:r>
            <w:r w:rsidRPr="00F2464C">
              <w:rPr>
                <w:rFonts w:ascii="Cambria Math" w:hAnsi="Cambria Math" w:cs="Cambria Math"/>
                <w:sz w:val="24"/>
                <w:szCs w:val="24"/>
              </w:rPr>
              <w:t>⇒</w:t>
            </w:r>
            <w:r w:rsidRPr="00F2464C">
              <w:rPr>
                <w:rFonts w:asciiTheme="minorHAnsi" w:eastAsia="MS Mincho" w:hAnsiTheme="minorHAnsi" w:cs="MS Mincho" w:hint="eastAsia"/>
                <w:sz w:val="24"/>
                <w:szCs w:val="24"/>
              </w:rPr>
              <w:t xml:space="preserve">{ </w:t>
            </w:r>
            <w:r w:rsidR="007C39BE">
              <w:rPr>
                <w:rFonts w:ascii="Symbol" w:hAnsi="Symbol"/>
              </w:rPr>
              <w:t></w:t>
            </w:r>
            <w:r w:rsidRPr="00F2464C">
              <w:rPr>
                <w:rFonts w:ascii="MS Mincho" w:eastAsia="MS Mincho" w:hAnsi="MS Mincho" w:cs="MS Mincho" w:hint="eastAsia"/>
                <w:sz w:val="24"/>
                <w:szCs w:val="24"/>
              </w:rPr>
              <w:t>∀</w:t>
            </w:r>
            <w:r w:rsidRPr="00F2464C">
              <w:rPr>
                <w:rFonts w:asciiTheme="minorHAnsi" w:eastAsia="MS Mincho" w:hAnsiTheme="minorHAnsi" w:cs="MS Mincho" w:hint="eastAsia"/>
                <w:sz w:val="24"/>
                <w:szCs w:val="24"/>
              </w:rPr>
              <w:t xml:space="preserve">y [q(x,y) </w:t>
            </w:r>
            <w:r w:rsidRPr="00F2464C">
              <w:rPr>
                <w:rFonts w:asciiTheme="minorHAnsi" w:eastAsia="MS Mincho" w:hAnsiTheme="minorHAnsi" w:cs="MS Mincho" w:hint="eastAsia"/>
                <w:sz w:val="24"/>
                <w:szCs w:val="24"/>
              </w:rPr>
              <w:t>⇒</w:t>
            </w:r>
            <w:r w:rsidRPr="00F2464C">
              <w:rPr>
                <w:rFonts w:asciiTheme="minorHAnsi" w:eastAsia="MS Mincho" w:hAnsiTheme="minorHAnsi" w:cs="MS Mincho" w:hint="eastAsia"/>
                <w:sz w:val="24"/>
                <w:szCs w:val="24"/>
              </w:rPr>
              <w:t>p(f(x</w:t>
            </w:r>
            <w:r w:rsidRPr="007C39BE">
              <w:rPr>
                <w:rFonts w:asciiTheme="minorHAnsi" w:eastAsia="MS Mincho" w:hAnsiTheme="minorHAnsi" w:cs="MS Mincho" w:hint="eastAsia"/>
                <w:sz w:val="24"/>
                <w:szCs w:val="24"/>
                <w:vertAlign w:val="subscript"/>
              </w:rPr>
              <w:t>1</w:t>
            </w:r>
            <w:r w:rsidRPr="00F2464C">
              <w:rPr>
                <w:rFonts w:asciiTheme="minorHAnsi" w:eastAsia="MS Mincho" w:hAnsiTheme="minorHAnsi" w:cs="MS Mincho" w:hint="eastAsia"/>
                <w:sz w:val="24"/>
                <w:szCs w:val="24"/>
              </w:rPr>
              <w:t xml:space="preserve">))] </w:t>
            </w:r>
            <w:r w:rsidRPr="00F2464C">
              <w:rPr>
                <w:rFonts w:asciiTheme="minorHAnsi" w:eastAsia="MS Mincho" w:hAnsiTheme="minorHAnsi" w:cs="MS Mincho" w:hint="eastAsia"/>
                <w:sz w:val="24"/>
                <w:szCs w:val="24"/>
              </w:rPr>
              <w:t>∧</w:t>
            </w:r>
            <w:r w:rsidRPr="00F2464C">
              <w:rPr>
                <w:rFonts w:ascii="MS Mincho" w:eastAsia="MS Mincho" w:hAnsi="MS Mincho" w:cs="MS Mincho" w:hint="eastAsia"/>
                <w:sz w:val="24"/>
                <w:szCs w:val="24"/>
              </w:rPr>
              <w:t>∀</w:t>
            </w:r>
            <w:r w:rsidRPr="00F2464C">
              <w:rPr>
                <w:rFonts w:asciiTheme="minorHAnsi" w:eastAsia="MS Mincho" w:hAnsiTheme="minorHAnsi" w:cs="MS Mincho" w:hint="eastAsia"/>
                <w:sz w:val="24"/>
                <w:szCs w:val="24"/>
              </w:rPr>
              <w:t xml:space="preserve">y [q(x,y) </w:t>
            </w:r>
            <w:r w:rsidRPr="00F2464C">
              <w:rPr>
                <w:rFonts w:asciiTheme="minorHAnsi" w:eastAsia="MS Mincho" w:hAnsiTheme="minorHAnsi" w:cs="MS Mincho" w:hint="eastAsia"/>
                <w:sz w:val="24"/>
                <w:szCs w:val="24"/>
              </w:rPr>
              <w:t>⇒</w:t>
            </w:r>
            <w:r w:rsidRPr="00F2464C">
              <w:rPr>
                <w:rFonts w:asciiTheme="minorHAnsi" w:eastAsia="MS Mincho" w:hAnsiTheme="minorHAnsi" w:cs="MS Mincho" w:hint="eastAsia"/>
                <w:sz w:val="24"/>
                <w:szCs w:val="24"/>
              </w:rPr>
              <w:t>p(x)] }}</w:t>
            </w:r>
          </w:p>
          <w:p w:rsidR="00EF639D" w:rsidRPr="00EF639D" w:rsidRDefault="00EF639D" w:rsidP="00EF639D">
            <w:pPr>
              <w:tabs>
                <w:tab w:val="left" w:pos="735"/>
              </w:tabs>
              <w:spacing w:line="360" w:lineRule="auto"/>
              <w:jc w:val="both"/>
              <w:rPr>
                <w:rFonts w:asciiTheme="minorHAnsi" w:hAnsiTheme="minorHAnsi"/>
                <w:sz w:val="24"/>
                <w:szCs w:val="24"/>
              </w:rPr>
            </w:pPr>
            <w:r w:rsidRPr="00EF639D">
              <w:rPr>
                <w:rFonts w:asciiTheme="minorHAnsi" w:hAnsiTheme="minorHAnsi"/>
                <w:sz w:val="24"/>
                <w:szCs w:val="24"/>
              </w:rPr>
              <w:t>Step 2: Rename any variable that is quantified more than once. y</w:t>
            </w:r>
            <w:r>
              <w:rPr>
                <w:rFonts w:asciiTheme="minorHAnsi" w:hAnsiTheme="minorHAnsi"/>
                <w:sz w:val="24"/>
                <w:szCs w:val="24"/>
              </w:rPr>
              <w:t xml:space="preserve"> has been quantified twice, so:</w:t>
            </w:r>
          </w:p>
          <w:p w:rsidR="00EF639D" w:rsidRPr="00EF639D" w:rsidRDefault="00EF639D" w:rsidP="00EF639D">
            <w:pPr>
              <w:tabs>
                <w:tab w:val="left" w:pos="735"/>
              </w:tabs>
              <w:spacing w:line="360" w:lineRule="auto"/>
              <w:jc w:val="both"/>
              <w:rPr>
                <w:rFonts w:asciiTheme="minorHAnsi" w:eastAsia="MS Mincho" w:hAnsiTheme="minorHAnsi" w:cs="MS Mincho"/>
                <w:sz w:val="24"/>
                <w:szCs w:val="24"/>
              </w:rPr>
            </w:pPr>
            <w:r w:rsidRPr="00EF639D">
              <w:rPr>
                <w:rFonts w:ascii="Cambria Math" w:hAnsi="Cambria Math" w:cs="Cambria Math"/>
                <w:sz w:val="24"/>
                <w:szCs w:val="24"/>
              </w:rPr>
              <w:t>∃</w:t>
            </w:r>
            <w:r w:rsidRPr="00EF639D">
              <w:rPr>
                <w:rFonts w:ascii="Calibri" w:hAnsi="Calibri" w:cs="Calibri"/>
                <w:sz w:val="24"/>
                <w:szCs w:val="24"/>
              </w:rPr>
              <w:t>x</w:t>
            </w:r>
            <w:r w:rsidRPr="00EF639D">
              <w:rPr>
                <w:rFonts w:ascii="Calibri" w:hAnsi="Calibri" w:cs="Calibri"/>
                <w:sz w:val="24"/>
                <w:szCs w:val="24"/>
                <w:vertAlign w:val="subscript"/>
              </w:rPr>
              <w:t>1</w:t>
            </w:r>
            <w:r w:rsidRPr="00EF639D">
              <w:rPr>
                <w:rFonts w:ascii="Calibri" w:hAnsi="Calibri" w:cs="Calibri"/>
                <w:sz w:val="24"/>
                <w:szCs w:val="24"/>
              </w:rPr>
              <w:t xml:space="preserve"> </w:t>
            </w:r>
            <w:r w:rsidRPr="00EF639D">
              <w:rPr>
                <w:rFonts w:ascii="Cambria Math" w:hAnsi="Cambria Math" w:cs="Cambria Math"/>
                <w:sz w:val="24"/>
                <w:szCs w:val="24"/>
              </w:rPr>
              <w:t>∀</w:t>
            </w:r>
            <w:r w:rsidRPr="00EF639D">
              <w:rPr>
                <w:rFonts w:ascii="Calibri" w:hAnsi="Calibri" w:cs="Calibri"/>
                <w:sz w:val="24"/>
                <w:szCs w:val="24"/>
              </w:rPr>
              <w:t xml:space="preserve">x {p(x) </w:t>
            </w:r>
            <w:r w:rsidRPr="00EF639D">
              <w:rPr>
                <w:rFonts w:ascii="Cambria Math" w:hAnsi="Cambria Math" w:cs="Cambria Math"/>
                <w:sz w:val="24"/>
                <w:szCs w:val="24"/>
              </w:rPr>
              <w:t>⇒</w:t>
            </w:r>
            <w:r w:rsidRPr="00EF639D">
              <w:rPr>
                <w:rFonts w:asciiTheme="minorHAnsi" w:eastAsia="MS Mincho" w:hAnsiTheme="minorHAnsi" w:cs="MS Mincho" w:hint="eastAsia"/>
                <w:sz w:val="24"/>
                <w:szCs w:val="24"/>
              </w:rPr>
              <w:t xml:space="preserve">{ </w:t>
            </w:r>
            <w:r>
              <w:rPr>
                <w:rFonts w:ascii="Symbol" w:hAnsi="Symbol"/>
              </w:rPr>
              <w:t></w:t>
            </w:r>
            <w:r w:rsidRPr="00EF639D">
              <w:rPr>
                <w:rFonts w:ascii="MS Mincho" w:eastAsia="MS Mincho" w:hAnsi="MS Mincho" w:cs="MS Mincho" w:hint="eastAsia"/>
                <w:sz w:val="24"/>
                <w:szCs w:val="24"/>
              </w:rPr>
              <w:t>∀</w:t>
            </w:r>
            <w:r w:rsidRPr="00EF639D">
              <w:rPr>
                <w:rFonts w:asciiTheme="minorHAnsi" w:eastAsia="MS Mincho" w:hAnsiTheme="minorHAnsi" w:cs="MS Mincho" w:hint="eastAsia"/>
                <w:sz w:val="24"/>
                <w:szCs w:val="24"/>
              </w:rPr>
              <w:t>y [q(x</w:t>
            </w:r>
            <w:r w:rsidRPr="00EF639D">
              <w:rPr>
                <w:rFonts w:asciiTheme="minorHAnsi" w:hAnsiTheme="minorHAnsi"/>
                <w:sz w:val="24"/>
                <w:szCs w:val="24"/>
              </w:rPr>
              <w:t xml:space="preserve">,y) </w:t>
            </w:r>
            <w:r w:rsidRPr="00EF639D">
              <w:rPr>
                <w:rFonts w:ascii="Cambria Math" w:hAnsi="Cambria Math" w:cs="Cambria Math"/>
                <w:sz w:val="24"/>
                <w:szCs w:val="24"/>
              </w:rPr>
              <w:t>⇒</w:t>
            </w:r>
            <w:r w:rsidRPr="00EF639D">
              <w:rPr>
                <w:rFonts w:asciiTheme="minorHAnsi" w:eastAsia="MS Mincho" w:hAnsiTheme="minorHAnsi" w:cs="MS Mincho" w:hint="eastAsia"/>
                <w:sz w:val="24"/>
                <w:szCs w:val="24"/>
              </w:rPr>
              <w:t>p(f(x</w:t>
            </w:r>
            <w:r w:rsidRPr="00EF639D">
              <w:rPr>
                <w:rFonts w:asciiTheme="minorHAnsi" w:eastAsia="MS Mincho" w:hAnsiTheme="minorHAnsi" w:cs="MS Mincho" w:hint="eastAsia"/>
                <w:sz w:val="24"/>
                <w:szCs w:val="24"/>
                <w:vertAlign w:val="subscript"/>
              </w:rPr>
              <w:t>1</w:t>
            </w:r>
            <w:r w:rsidRPr="00EF639D">
              <w:rPr>
                <w:rFonts w:asciiTheme="minorHAnsi" w:eastAsia="MS Mincho" w:hAnsiTheme="minorHAnsi" w:cs="MS Mincho" w:hint="eastAsia"/>
                <w:sz w:val="24"/>
                <w:szCs w:val="24"/>
              </w:rPr>
              <w:t xml:space="preserve">))] </w:t>
            </w:r>
            <w:r w:rsidRPr="00EF639D">
              <w:rPr>
                <w:rFonts w:asciiTheme="minorHAnsi" w:eastAsia="MS Mincho" w:hAnsiTheme="minorHAnsi" w:cs="MS Mincho" w:hint="eastAsia"/>
                <w:sz w:val="24"/>
                <w:szCs w:val="24"/>
              </w:rPr>
              <w:t>∧</w:t>
            </w:r>
            <w:r w:rsidRPr="00EF639D">
              <w:rPr>
                <w:rFonts w:ascii="MS Mincho" w:eastAsia="MS Mincho" w:hAnsi="MS Mincho" w:cs="MS Mincho" w:hint="eastAsia"/>
                <w:sz w:val="24"/>
                <w:szCs w:val="24"/>
              </w:rPr>
              <w:t>∀</w:t>
            </w:r>
            <w:r w:rsidRPr="00EF639D">
              <w:rPr>
                <w:rFonts w:asciiTheme="minorHAnsi" w:eastAsia="MS Mincho" w:hAnsiTheme="minorHAnsi" w:cs="MS Mincho" w:hint="eastAsia"/>
                <w:sz w:val="24"/>
                <w:szCs w:val="24"/>
              </w:rPr>
              <w:t xml:space="preserve">y [q(x,y) </w:t>
            </w:r>
            <w:r w:rsidRPr="00EF639D">
              <w:rPr>
                <w:rFonts w:asciiTheme="minorHAnsi" w:eastAsia="MS Mincho" w:hAnsiTheme="minorHAnsi" w:cs="MS Mincho" w:hint="eastAsia"/>
                <w:sz w:val="24"/>
                <w:szCs w:val="24"/>
              </w:rPr>
              <w:t>⇒</w:t>
            </w:r>
            <w:r>
              <w:rPr>
                <w:rFonts w:asciiTheme="minorHAnsi" w:eastAsia="MS Mincho" w:hAnsiTheme="minorHAnsi" w:cs="MS Mincho" w:hint="eastAsia"/>
                <w:sz w:val="24"/>
                <w:szCs w:val="24"/>
              </w:rPr>
              <w:t>p(x)] }}</w:t>
            </w:r>
          </w:p>
          <w:p w:rsidR="008B5DA3" w:rsidRDefault="00EF639D" w:rsidP="00EF639D">
            <w:pPr>
              <w:tabs>
                <w:tab w:val="left" w:pos="735"/>
              </w:tabs>
              <w:spacing w:line="360" w:lineRule="auto"/>
              <w:jc w:val="both"/>
              <w:rPr>
                <w:rFonts w:asciiTheme="minorHAnsi" w:hAnsiTheme="minorHAnsi"/>
                <w:sz w:val="24"/>
                <w:szCs w:val="24"/>
              </w:rPr>
            </w:pPr>
            <w:r w:rsidRPr="00EF639D">
              <w:rPr>
                <w:rFonts w:ascii="Cambria Math" w:hAnsi="Cambria Math" w:cs="Cambria Math"/>
                <w:sz w:val="24"/>
                <w:szCs w:val="24"/>
              </w:rPr>
              <w:t>∃</w:t>
            </w:r>
            <w:r w:rsidRPr="00EF639D">
              <w:rPr>
                <w:rFonts w:ascii="Calibri" w:hAnsi="Calibri" w:cs="Calibri"/>
                <w:sz w:val="24"/>
                <w:szCs w:val="24"/>
              </w:rPr>
              <w:t>x</w:t>
            </w:r>
            <w:r w:rsidRPr="00EF639D">
              <w:rPr>
                <w:rFonts w:ascii="Calibri" w:hAnsi="Calibri" w:cs="Calibri"/>
                <w:sz w:val="24"/>
                <w:szCs w:val="24"/>
                <w:vertAlign w:val="subscript"/>
              </w:rPr>
              <w:t>1</w:t>
            </w:r>
            <w:r w:rsidRPr="00EF639D">
              <w:rPr>
                <w:rFonts w:ascii="Calibri" w:hAnsi="Calibri" w:cs="Calibri"/>
                <w:sz w:val="24"/>
                <w:szCs w:val="24"/>
              </w:rPr>
              <w:t xml:space="preserve"> </w:t>
            </w:r>
            <w:r w:rsidRPr="00EF639D">
              <w:rPr>
                <w:rFonts w:ascii="Cambria Math" w:hAnsi="Cambria Math" w:cs="Cambria Math"/>
                <w:sz w:val="24"/>
                <w:szCs w:val="24"/>
              </w:rPr>
              <w:t>∀</w:t>
            </w:r>
            <w:r w:rsidRPr="00EF639D">
              <w:rPr>
                <w:rFonts w:ascii="Calibri" w:hAnsi="Calibri" w:cs="Calibri"/>
                <w:sz w:val="24"/>
                <w:szCs w:val="24"/>
              </w:rPr>
              <w:t xml:space="preserve">x {p(x) </w:t>
            </w:r>
            <w:r w:rsidRPr="00EF639D">
              <w:rPr>
                <w:rFonts w:ascii="Cambria Math" w:hAnsi="Cambria Math" w:cs="Cambria Math"/>
                <w:sz w:val="24"/>
                <w:szCs w:val="24"/>
              </w:rPr>
              <w:t>⇒</w:t>
            </w:r>
            <w:r w:rsidRPr="00EF639D">
              <w:rPr>
                <w:rFonts w:asciiTheme="minorHAnsi" w:eastAsia="MS Mincho" w:hAnsiTheme="minorHAnsi" w:cs="MS Mincho" w:hint="eastAsia"/>
                <w:sz w:val="24"/>
                <w:szCs w:val="24"/>
              </w:rPr>
              <w:t xml:space="preserve">{ </w:t>
            </w:r>
            <w:r>
              <w:rPr>
                <w:rFonts w:ascii="Symbol" w:hAnsi="Symbol"/>
              </w:rPr>
              <w:t></w:t>
            </w:r>
            <w:r w:rsidRPr="00EF639D">
              <w:rPr>
                <w:rFonts w:ascii="MS Mincho" w:eastAsia="MS Mincho" w:hAnsi="MS Mincho" w:cs="MS Mincho" w:hint="eastAsia"/>
                <w:sz w:val="24"/>
                <w:szCs w:val="24"/>
              </w:rPr>
              <w:t>∀</w:t>
            </w:r>
            <w:r w:rsidRPr="00EF639D">
              <w:rPr>
                <w:rFonts w:asciiTheme="minorHAnsi" w:eastAsia="MS Mincho" w:hAnsiTheme="minorHAnsi" w:cs="MS Mincho" w:hint="eastAsia"/>
                <w:sz w:val="24"/>
                <w:szCs w:val="24"/>
              </w:rPr>
              <w:t xml:space="preserve">y [q(x,y) </w:t>
            </w:r>
            <w:r w:rsidRPr="00EF639D">
              <w:rPr>
                <w:rFonts w:asciiTheme="minorHAnsi" w:eastAsia="MS Mincho" w:hAnsiTheme="minorHAnsi" w:cs="MS Mincho" w:hint="eastAsia"/>
                <w:sz w:val="24"/>
                <w:szCs w:val="24"/>
              </w:rPr>
              <w:t>⇒</w:t>
            </w:r>
            <w:r w:rsidRPr="00EF639D">
              <w:rPr>
                <w:rFonts w:asciiTheme="minorHAnsi" w:eastAsia="MS Mincho" w:hAnsiTheme="minorHAnsi" w:cs="MS Mincho" w:hint="eastAsia"/>
                <w:sz w:val="24"/>
                <w:szCs w:val="24"/>
              </w:rPr>
              <w:t>p(f(x</w:t>
            </w:r>
            <w:r w:rsidRPr="00EF639D">
              <w:rPr>
                <w:rFonts w:asciiTheme="minorHAnsi" w:eastAsia="MS Mincho" w:hAnsiTheme="minorHAnsi" w:cs="MS Mincho" w:hint="eastAsia"/>
                <w:sz w:val="24"/>
                <w:szCs w:val="24"/>
                <w:vertAlign w:val="subscript"/>
              </w:rPr>
              <w:t>1</w:t>
            </w:r>
            <w:r w:rsidRPr="00EF639D">
              <w:rPr>
                <w:rFonts w:asciiTheme="minorHAnsi" w:eastAsia="MS Mincho" w:hAnsiTheme="minorHAnsi" w:cs="MS Mincho" w:hint="eastAsia"/>
                <w:sz w:val="24"/>
                <w:szCs w:val="24"/>
              </w:rPr>
              <w:t xml:space="preserve">))] </w:t>
            </w:r>
            <w:r w:rsidRPr="00EF639D">
              <w:rPr>
                <w:rFonts w:asciiTheme="minorHAnsi" w:eastAsia="MS Mincho" w:hAnsiTheme="minorHAnsi" w:cs="MS Mincho" w:hint="eastAsia"/>
                <w:sz w:val="24"/>
                <w:szCs w:val="24"/>
              </w:rPr>
              <w:t>∧</w:t>
            </w:r>
            <w:r w:rsidRPr="00EF639D">
              <w:rPr>
                <w:rFonts w:ascii="MS Mincho" w:eastAsia="MS Mincho" w:hAnsi="MS Mincho" w:cs="MS Mincho" w:hint="eastAsia"/>
                <w:sz w:val="24"/>
                <w:szCs w:val="24"/>
              </w:rPr>
              <w:t>∀</w:t>
            </w:r>
            <w:r w:rsidRPr="00EF639D">
              <w:rPr>
                <w:rFonts w:asciiTheme="minorHAnsi" w:eastAsia="MS Mincho" w:hAnsiTheme="minorHAnsi" w:cs="MS Mincho" w:hint="eastAsia"/>
                <w:sz w:val="24"/>
                <w:szCs w:val="24"/>
              </w:rPr>
              <w:t xml:space="preserve">z [q(x,z) </w:t>
            </w:r>
            <w:r w:rsidRPr="00EF639D">
              <w:rPr>
                <w:rFonts w:asciiTheme="minorHAnsi" w:eastAsia="MS Mincho" w:hAnsiTheme="minorHAnsi" w:cs="MS Mincho" w:hint="eastAsia"/>
                <w:sz w:val="24"/>
                <w:szCs w:val="24"/>
              </w:rPr>
              <w:t>⇒</w:t>
            </w:r>
            <w:r w:rsidRPr="00EF639D">
              <w:rPr>
                <w:rFonts w:asciiTheme="minorHAnsi" w:eastAsia="MS Mincho" w:hAnsiTheme="minorHAnsi" w:cs="MS Mincho" w:hint="eastAsia"/>
                <w:sz w:val="24"/>
                <w:szCs w:val="24"/>
              </w:rPr>
              <w:t>p(x)] }}</w:t>
            </w:r>
          </w:p>
          <w:p w:rsidR="002D5024" w:rsidRPr="002D5024" w:rsidRDefault="002D5024" w:rsidP="002D5024">
            <w:pPr>
              <w:tabs>
                <w:tab w:val="left" w:pos="735"/>
              </w:tabs>
              <w:spacing w:line="360" w:lineRule="auto"/>
              <w:jc w:val="both"/>
              <w:rPr>
                <w:rFonts w:asciiTheme="minorHAnsi" w:hAnsiTheme="minorHAnsi"/>
                <w:sz w:val="24"/>
                <w:szCs w:val="24"/>
              </w:rPr>
            </w:pPr>
            <w:r>
              <w:rPr>
                <w:rFonts w:asciiTheme="minorHAnsi" w:hAnsiTheme="minorHAnsi"/>
                <w:sz w:val="24"/>
                <w:szCs w:val="24"/>
              </w:rPr>
              <w:t>Step 3: Eliminate implication.</w:t>
            </w:r>
          </w:p>
          <w:p w:rsidR="008B5DA3" w:rsidRDefault="002D5024" w:rsidP="002D5024">
            <w:pPr>
              <w:tabs>
                <w:tab w:val="left" w:pos="735"/>
              </w:tabs>
              <w:spacing w:line="360" w:lineRule="auto"/>
              <w:jc w:val="both"/>
              <w:rPr>
                <w:rFonts w:asciiTheme="minorHAnsi" w:hAnsiTheme="minorHAnsi"/>
                <w:sz w:val="24"/>
                <w:szCs w:val="24"/>
              </w:rPr>
            </w:pPr>
            <w:r w:rsidRPr="002D5024">
              <w:rPr>
                <w:rFonts w:ascii="Cambria Math" w:hAnsi="Cambria Math" w:cs="Cambria Math"/>
                <w:sz w:val="24"/>
                <w:szCs w:val="24"/>
              </w:rPr>
              <w:t>∃</w:t>
            </w:r>
            <w:r w:rsidRPr="002D5024">
              <w:rPr>
                <w:rFonts w:ascii="Calibri" w:hAnsi="Calibri" w:cs="Calibri"/>
                <w:sz w:val="24"/>
                <w:szCs w:val="24"/>
              </w:rPr>
              <w:t>x</w:t>
            </w:r>
            <w:r w:rsidRPr="004B3EB6">
              <w:rPr>
                <w:rFonts w:ascii="Calibri" w:hAnsi="Calibri" w:cs="Calibri"/>
                <w:sz w:val="24"/>
                <w:szCs w:val="24"/>
                <w:vertAlign w:val="subscript"/>
              </w:rPr>
              <w:t>1</w:t>
            </w:r>
            <w:r w:rsidRPr="002D5024">
              <w:rPr>
                <w:rFonts w:ascii="Calibri" w:hAnsi="Calibri" w:cs="Calibri"/>
                <w:sz w:val="24"/>
                <w:szCs w:val="24"/>
              </w:rPr>
              <w:t xml:space="preserve"> </w:t>
            </w:r>
            <w:r w:rsidRPr="002D5024">
              <w:rPr>
                <w:rFonts w:ascii="Cambria Math" w:hAnsi="Cambria Math" w:cs="Cambria Math"/>
                <w:sz w:val="24"/>
                <w:szCs w:val="24"/>
              </w:rPr>
              <w:t>∀</w:t>
            </w:r>
            <w:r w:rsidRPr="002D5024">
              <w:rPr>
                <w:rFonts w:ascii="Calibri" w:hAnsi="Calibri" w:cs="Calibri"/>
                <w:sz w:val="24"/>
                <w:szCs w:val="24"/>
              </w:rPr>
              <w:t xml:space="preserve">x {p(x) </w:t>
            </w:r>
            <w:r w:rsidRPr="002D5024">
              <w:rPr>
                <w:rFonts w:ascii="Cambria Math" w:hAnsi="Cambria Math" w:cs="Cambria Math"/>
                <w:sz w:val="24"/>
                <w:szCs w:val="24"/>
              </w:rPr>
              <w:t>⇒</w:t>
            </w:r>
            <w:r w:rsidRPr="002D5024">
              <w:rPr>
                <w:rFonts w:asciiTheme="minorHAnsi" w:eastAsia="MS Mincho" w:hAnsiTheme="minorHAnsi" w:cs="MS Mincho" w:hint="eastAsia"/>
                <w:sz w:val="24"/>
                <w:szCs w:val="24"/>
              </w:rPr>
              <w:t xml:space="preserve">{ </w:t>
            </w:r>
            <w:r w:rsidR="004B3EB6">
              <w:rPr>
                <w:rFonts w:ascii="Symbol" w:hAnsi="Symbol"/>
              </w:rPr>
              <w:t></w:t>
            </w:r>
            <w:r w:rsidRPr="002D5024">
              <w:rPr>
                <w:rFonts w:ascii="MS Mincho" w:eastAsia="MS Mincho" w:hAnsi="MS Mincho" w:cs="MS Mincho" w:hint="eastAsia"/>
                <w:sz w:val="24"/>
                <w:szCs w:val="24"/>
              </w:rPr>
              <w:t>∀</w:t>
            </w:r>
            <w:r w:rsidRPr="002D5024">
              <w:rPr>
                <w:rFonts w:asciiTheme="minorHAnsi" w:eastAsia="MS Mincho" w:hAnsiTheme="minorHAnsi" w:cs="MS Mincho" w:hint="eastAsia"/>
                <w:sz w:val="24"/>
                <w:szCs w:val="24"/>
              </w:rPr>
              <w:t xml:space="preserve">y [q(x,y) </w:t>
            </w:r>
            <w:r w:rsidRPr="002D5024">
              <w:rPr>
                <w:rFonts w:asciiTheme="minorHAnsi" w:eastAsia="MS Mincho" w:hAnsiTheme="minorHAnsi" w:cs="MS Mincho" w:hint="eastAsia"/>
                <w:sz w:val="24"/>
                <w:szCs w:val="24"/>
              </w:rPr>
              <w:t>⇒</w:t>
            </w:r>
            <w:r w:rsidRPr="002D5024">
              <w:rPr>
                <w:rFonts w:asciiTheme="minorHAnsi" w:eastAsia="MS Mincho" w:hAnsiTheme="minorHAnsi" w:cs="MS Mincho" w:hint="eastAsia"/>
                <w:sz w:val="24"/>
                <w:szCs w:val="24"/>
              </w:rPr>
              <w:t>p(f(x</w:t>
            </w:r>
            <w:r w:rsidRPr="004B3EB6">
              <w:rPr>
                <w:rFonts w:asciiTheme="minorHAnsi" w:eastAsia="MS Mincho" w:hAnsiTheme="minorHAnsi" w:cs="MS Mincho" w:hint="eastAsia"/>
                <w:sz w:val="24"/>
                <w:szCs w:val="24"/>
                <w:vertAlign w:val="subscript"/>
              </w:rPr>
              <w:t>1</w:t>
            </w:r>
            <w:r w:rsidRPr="002D5024">
              <w:rPr>
                <w:rFonts w:asciiTheme="minorHAnsi" w:eastAsia="MS Mincho" w:hAnsiTheme="minorHAnsi" w:cs="MS Mincho" w:hint="eastAsia"/>
                <w:sz w:val="24"/>
                <w:szCs w:val="24"/>
              </w:rPr>
              <w:t xml:space="preserve">))] </w:t>
            </w:r>
            <w:r w:rsidRPr="002D5024">
              <w:rPr>
                <w:rFonts w:asciiTheme="minorHAnsi" w:eastAsia="MS Mincho" w:hAnsiTheme="minorHAnsi" w:cs="MS Mincho" w:hint="eastAsia"/>
                <w:sz w:val="24"/>
                <w:szCs w:val="24"/>
              </w:rPr>
              <w:t>∧</w:t>
            </w:r>
            <w:r w:rsidRPr="002D5024">
              <w:rPr>
                <w:rFonts w:ascii="MS Mincho" w:eastAsia="MS Mincho" w:hAnsi="MS Mincho" w:cs="MS Mincho" w:hint="eastAsia"/>
                <w:sz w:val="24"/>
                <w:szCs w:val="24"/>
              </w:rPr>
              <w:t>∀</w:t>
            </w:r>
            <w:r w:rsidRPr="002D5024">
              <w:rPr>
                <w:rFonts w:asciiTheme="minorHAnsi" w:eastAsia="MS Mincho" w:hAnsiTheme="minorHAnsi" w:cs="MS Mincho" w:hint="eastAsia"/>
                <w:sz w:val="24"/>
                <w:szCs w:val="24"/>
              </w:rPr>
              <w:t xml:space="preserve">z [q(x,z) </w:t>
            </w:r>
            <w:r w:rsidRPr="002D5024">
              <w:rPr>
                <w:rFonts w:asciiTheme="minorHAnsi" w:eastAsia="MS Mincho" w:hAnsiTheme="minorHAnsi" w:cs="MS Mincho" w:hint="eastAsia"/>
                <w:sz w:val="24"/>
                <w:szCs w:val="24"/>
              </w:rPr>
              <w:t>⇒</w:t>
            </w:r>
            <w:r w:rsidRPr="002D5024">
              <w:rPr>
                <w:rFonts w:asciiTheme="minorHAnsi" w:eastAsia="MS Mincho" w:hAnsiTheme="minorHAnsi" w:cs="MS Mincho" w:hint="eastAsia"/>
                <w:sz w:val="24"/>
                <w:szCs w:val="24"/>
              </w:rPr>
              <w:t>p(x)] }}</w:t>
            </w:r>
          </w:p>
          <w:p w:rsidR="008B5DA3" w:rsidRPr="002D5024" w:rsidRDefault="002D5024" w:rsidP="002D5024">
            <w:pPr>
              <w:tabs>
                <w:tab w:val="left" w:pos="735"/>
              </w:tabs>
              <w:spacing w:line="360" w:lineRule="auto"/>
              <w:jc w:val="both"/>
              <w:rPr>
                <w:rFonts w:asciiTheme="minorHAnsi" w:eastAsia="MS Mincho" w:hAnsiTheme="minorHAnsi" w:cs="MS Mincho"/>
                <w:sz w:val="24"/>
                <w:szCs w:val="24"/>
              </w:rPr>
            </w:pPr>
            <w:r w:rsidRPr="002D5024">
              <w:rPr>
                <w:rFonts w:ascii="Cambria Math" w:hAnsi="Cambria Math" w:cs="Cambria Math"/>
                <w:sz w:val="24"/>
                <w:szCs w:val="24"/>
              </w:rPr>
              <w:t>∃</w:t>
            </w:r>
            <w:r w:rsidRPr="002D5024">
              <w:rPr>
                <w:rFonts w:ascii="Calibri" w:hAnsi="Calibri" w:cs="Calibri"/>
                <w:sz w:val="24"/>
                <w:szCs w:val="24"/>
              </w:rPr>
              <w:t>x</w:t>
            </w:r>
            <w:r w:rsidRPr="004B3EB6">
              <w:rPr>
                <w:rFonts w:ascii="Calibri" w:hAnsi="Calibri" w:cs="Calibri"/>
                <w:sz w:val="24"/>
                <w:szCs w:val="24"/>
                <w:vertAlign w:val="subscript"/>
              </w:rPr>
              <w:t>1</w:t>
            </w:r>
            <w:r w:rsidRPr="002D5024">
              <w:rPr>
                <w:rFonts w:ascii="Calibri" w:hAnsi="Calibri" w:cs="Calibri"/>
                <w:sz w:val="24"/>
                <w:szCs w:val="24"/>
              </w:rPr>
              <w:t xml:space="preserve"> </w:t>
            </w:r>
            <w:r w:rsidRPr="002D5024">
              <w:rPr>
                <w:rFonts w:ascii="Cambria Math" w:hAnsi="Cambria Math" w:cs="Cambria Math"/>
                <w:sz w:val="24"/>
                <w:szCs w:val="24"/>
              </w:rPr>
              <w:t>∀</w:t>
            </w:r>
            <w:r w:rsidRPr="002D5024">
              <w:rPr>
                <w:rFonts w:ascii="Calibri" w:hAnsi="Calibri" w:cs="Calibri"/>
                <w:sz w:val="24"/>
                <w:szCs w:val="24"/>
              </w:rPr>
              <w:t>x {</w:t>
            </w:r>
            <w:r w:rsidR="004B3EB6">
              <w:rPr>
                <w:rFonts w:ascii="Symbol" w:hAnsi="Symbol"/>
              </w:rPr>
              <w:t></w:t>
            </w:r>
            <w:r w:rsidRPr="002D5024">
              <w:rPr>
                <w:rFonts w:asciiTheme="minorHAnsi" w:eastAsia="MS Mincho" w:hAnsiTheme="minorHAnsi" w:cs="MS Mincho" w:hint="eastAsia"/>
                <w:sz w:val="24"/>
                <w:szCs w:val="24"/>
              </w:rPr>
              <w:t xml:space="preserve">p(x) </w:t>
            </w:r>
            <w:r w:rsidRPr="002D5024">
              <w:rPr>
                <w:rFonts w:asciiTheme="minorHAnsi" w:eastAsia="MS Mincho" w:hAnsiTheme="minorHAnsi" w:cs="MS Mincho" w:hint="eastAsia"/>
                <w:sz w:val="24"/>
                <w:szCs w:val="24"/>
              </w:rPr>
              <w:t>∨</w:t>
            </w:r>
            <w:r w:rsidRPr="002D5024">
              <w:rPr>
                <w:rFonts w:asciiTheme="minorHAnsi" w:hAnsiTheme="minorHAnsi"/>
                <w:sz w:val="24"/>
                <w:szCs w:val="24"/>
              </w:rPr>
              <w:t>{</w:t>
            </w:r>
            <w:r w:rsidR="00F271C1">
              <w:rPr>
                <w:rFonts w:ascii="Symbol" w:hAnsi="Symbol"/>
              </w:rPr>
              <w:t></w:t>
            </w:r>
            <w:r w:rsidRPr="002D5024">
              <w:rPr>
                <w:rFonts w:ascii="MS Mincho" w:eastAsia="MS Mincho" w:hAnsi="MS Mincho" w:cs="MS Mincho" w:hint="eastAsia"/>
                <w:sz w:val="24"/>
                <w:szCs w:val="24"/>
              </w:rPr>
              <w:t>∀</w:t>
            </w:r>
            <w:r w:rsidRPr="002D5024">
              <w:rPr>
                <w:rFonts w:asciiTheme="minorHAnsi" w:eastAsia="MS Mincho" w:hAnsiTheme="minorHAnsi" w:cs="MS Mincho" w:hint="eastAsia"/>
                <w:sz w:val="24"/>
                <w:szCs w:val="24"/>
              </w:rPr>
              <w:t>y [</w:t>
            </w:r>
            <w:r w:rsidR="00F271C1">
              <w:rPr>
                <w:rFonts w:ascii="Symbol" w:hAnsi="Symbol"/>
              </w:rPr>
              <w:t></w:t>
            </w:r>
            <w:r w:rsidRPr="002D5024">
              <w:rPr>
                <w:rFonts w:asciiTheme="minorHAnsi" w:eastAsia="MS Mincho" w:hAnsiTheme="minorHAnsi" w:cs="MS Mincho" w:hint="eastAsia"/>
                <w:sz w:val="24"/>
                <w:szCs w:val="24"/>
              </w:rPr>
              <w:t xml:space="preserve">q(x,y) </w:t>
            </w:r>
            <w:r w:rsidRPr="002D5024">
              <w:rPr>
                <w:rFonts w:asciiTheme="minorHAnsi" w:eastAsia="MS Mincho" w:hAnsiTheme="minorHAnsi" w:cs="MS Mincho" w:hint="eastAsia"/>
                <w:sz w:val="24"/>
                <w:szCs w:val="24"/>
              </w:rPr>
              <w:t>∨</w:t>
            </w:r>
            <w:r w:rsidRPr="002D5024">
              <w:rPr>
                <w:rFonts w:asciiTheme="minorHAnsi" w:eastAsia="MS Mincho" w:hAnsiTheme="minorHAnsi" w:cs="MS Mincho" w:hint="eastAsia"/>
                <w:sz w:val="24"/>
                <w:szCs w:val="24"/>
              </w:rPr>
              <w:t xml:space="preserve">p(f(x ))] </w:t>
            </w:r>
            <w:r w:rsidRPr="002D5024">
              <w:rPr>
                <w:rFonts w:asciiTheme="minorHAnsi" w:eastAsia="MS Mincho" w:hAnsiTheme="minorHAnsi" w:cs="MS Mincho" w:hint="eastAsia"/>
                <w:sz w:val="24"/>
                <w:szCs w:val="24"/>
              </w:rPr>
              <w:t>∧</w:t>
            </w:r>
            <w:r w:rsidRPr="002D5024">
              <w:rPr>
                <w:rFonts w:ascii="MS Mincho" w:eastAsia="MS Mincho" w:hAnsi="MS Mincho" w:cs="MS Mincho" w:hint="eastAsia"/>
                <w:sz w:val="24"/>
                <w:szCs w:val="24"/>
              </w:rPr>
              <w:t>∀</w:t>
            </w:r>
            <w:r w:rsidRPr="002D5024">
              <w:rPr>
                <w:rFonts w:asciiTheme="minorHAnsi" w:eastAsia="MS Mincho" w:hAnsiTheme="minorHAnsi" w:cs="MS Mincho" w:hint="eastAsia"/>
                <w:sz w:val="24"/>
                <w:szCs w:val="24"/>
              </w:rPr>
              <w:t>z [</w:t>
            </w:r>
            <w:r w:rsidR="00F271C1">
              <w:rPr>
                <w:rFonts w:ascii="Symbol" w:hAnsi="Symbol"/>
              </w:rPr>
              <w:t></w:t>
            </w:r>
            <w:r w:rsidRPr="002D5024">
              <w:rPr>
                <w:rFonts w:asciiTheme="minorHAnsi" w:eastAsia="MS Mincho" w:hAnsiTheme="minorHAnsi" w:cs="MS Mincho" w:hint="eastAsia"/>
                <w:sz w:val="24"/>
                <w:szCs w:val="24"/>
              </w:rPr>
              <w:t xml:space="preserve">q(x,z) </w:t>
            </w:r>
            <w:r w:rsidRPr="002D5024">
              <w:rPr>
                <w:rFonts w:asciiTheme="minorHAnsi" w:eastAsia="MS Mincho" w:hAnsiTheme="minorHAnsi" w:cs="MS Mincho" w:hint="eastAsia"/>
                <w:sz w:val="24"/>
                <w:szCs w:val="24"/>
              </w:rPr>
              <w:t>∨</w:t>
            </w:r>
            <w:r w:rsidRPr="002D5024">
              <w:rPr>
                <w:rFonts w:asciiTheme="minorHAnsi" w:eastAsia="MS Mincho" w:hAnsiTheme="minorHAnsi" w:cs="MS Mincho" w:hint="eastAsia"/>
                <w:sz w:val="24"/>
                <w:szCs w:val="24"/>
              </w:rPr>
              <w:t>p(x)] }}</w:t>
            </w:r>
          </w:p>
          <w:p w:rsidR="008B5DA3" w:rsidRDefault="009C5D8E" w:rsidP="00FB26C8">
            <w:pPr>
              <w:tabs>
                <w:tab w:val="left" w:pos="735"/>
              </w:tabs>
              <w:spacing w:line="360" w:lineRule="auto"/>
              <w:jc w:val="both"/>
              <w:rPr>
                <w:rFonts w:asciiTheme="minorHAnsi" w:hAnsiTheme="minorHAnsi"/>
                <w:sz w:val="24"/>
                <w:szCs w:val="24"/>
              </w:rPr>
            </w:pPr>
            <w:r w:rsidRPr="009C5D8E">
              <w:rPr>
                <w:rFonts w:asciiTheme="minorHAnsi" w:hAnsiTheme="minorHAnsi"/>
                <w:sz w:val="24"/>
                <w:szCs w:val="24"/>
              </w:rPr>
              <w:t xml:space="preserve">Step 4: Move </w:t>
            </w:r>
            <w:r w:rsidR="00765929">
              <w:rPr>
                <w:rFonts w:ascii="Symbol" w:hAnsi="Symbol"/>
              </w:rPr>
              <w:t></w:t>
            </w:r>
            <w:r w:rsidR="00765929">
              <w:rPr>
                <w:rFonts w:ascii="Symbol" w:hAnsi="Symbol"/>
              </w:rPr>
              <w:t></w:t>
            </w:r>
            <w:r w:rsidRPr="009C5D8E">
              <w:rPr>
                <w:rFonts w:ascii="Calibri" w:hAnsi="Calibri" w:cs="Calibri"/>
                <w:sz w:val="24"/>
                <w:szCs w:val="24"/>
              </w:rPr>
              <w:t>all the way inwards.</w:t>
            </w:r>
          </w:p>
          <w:p w:rsidR="008B5DA3" w:rsidRPr="00A83073" w:rsidRDefault="00A83073" w:rsidP="00A83073">
            <w:pPr>
              <w:tabs>
                <w:tab w:val="left" w:pos="735"/>
              </w:tabs>
              <w:spacing w:line="360" w:lineRule="auto"/>
              <w:jc w:val="both"/>
              <w:rPr>
                <w:rFonts w:asciiTheme="minorHAnsi" w:eastAsia="MS Mincho" w:hAnsiTheme="minorHAnsi" w:cs="MS Mincho"/>
                <w:sz w:val="24"/>
                <w:szCs w:val="24"/>
              </w:rPr>
            </w:pPr>
            <w:r w:rsidRPr="00A83073">
              <w:rPr>
                <w:rFonts w:ascii="Cambria Math" w:hAnsi="Cambria Math" w:cs="Cambria Math"/>
                <w:sz w:val="24"/>
                <w:szCs w:val="24"/>
              </w:rPr>
              <w:t>∃</w:t>
            </w:r>
            <w:r w:rsidRPr="00A83073">
              <w:rPr>
                <w:rFonts w:ascii="Calibri" w:hAnsi="Calibri" w:cs="Calibri"/>
                <w:sz w:val="24"/>
                <w:szCs w:val="24"/>
              </w:rPr>
              <w:t>x</w:t>
            </w:r>
            <w:r w:rsidRPr="00765929">
              <w:rPr>
                <w:rFonts w:ascii="Calibri" w:hAnsi="Calibri" w:cs="Calibri"/>
                <w:sz w:val="24"/>
                <w:szCs w:val="24"/>
                <w:vertAlign w:val="subscript"/>
              </w:rPr>
              <w:t>1</w:t>
            </w:r>
            <w:r w:rsidRPr="00A83073">
              <w:rPr>
                <w:rFonts w:ascii="Calibri" w:hAnsi="Calibri" w:cs="Calibri"/>
                <w:sz w:val="24"/>
                <w:szCs w:val="24"/>
              </w:rPr>
              <w:t xml:space="preserve"> </w:t>
            </w:r>
            <w:r w:rsidRPr="00A83073">
              <w:rPr>
                <w:rFonts w:ascii="Cambria Math" w:hAnsi="Cambria Math" w:cs="Cambria Math"/>
                <w:sz w:val="24"/>
                <w:szCs w:val="24"/>
              </w:rPr>
              <w:t>∀</w:t>
            </w:r>
            <w:r w:rsidRPr="00A83073">
              <w:rPr>
                <w:rFonts w:ascii="Calibri" w:hAnsi="Calibri" w:cs="Calibri"/>
                <w:sz w:val="24"/>
                <w:szCs w:val="24"/>
              </w:rPr>
              <w:t>x {</w:t>
            </w:r>
            <w:r w:rsidR="00765929">
              <w:rPr>
                <w:rFonts w:ascii="Symbol" w:hAnsi="Symbol"/>
              </w:rPr>
              <w:t></w:t>
            </w:r>
            <w:r w:rsidRPr="00A83073">
              <w:rPr>
                <w:rFonts w:asciiTheme="minorHAnsi" w:eastAsia="MS Mincho" w:hAnsiTheme="minorHAnsi" w:cs="MS Mincho" w:hint="eastAsia"/>
                <w:sz w:val="24"/>
                <w:szCs w:val="24"/>
              </w:rPr>
              <w:t xml:space="preserve">p(x) </w:t>
            </w:r>
            <w:r w:rsidRPr="00A83073">
              <w:rPr>
                <w:rFonts w:asciiTheme="minorHAnsi" w:eastAsia="MS Mincho" w:hAnsiTheme="minorHAnsi" w:cs="MS Mincho" w:hint="eastAsia"/>
                <w:sz w:val="24"/>
                <w:szCs w:val="24"/>
              </w:rPr>
              <w:t>∨</w:t>
            </w:r>
            <w:r w:rsidRPr="00A83073">
              <w:rPr>
                <w:rFonts w:asciiTheme="minorHAnsi" w:hAnsiTheme="minorHAnsi"/>
                <w:sz w:val="24"/>
                <w:szCs w:val="24"/>
              </w:rPr>
              <w:t>{</w:t>
            </w:r>
            <w:r w:rsidR="00765929">
              <w:rPr>
                <w:rFonts w:ascii="Symbol" w:hAnsi="Symbol"/>
              </w:rPr>
              <w:t></w:t>
            </w:r>
            <w:r w:rsidRPr="00A83073">
              <w:rPr>
                <w:rFonts w:ascii="MS Mincho" w:eastAsia="MS Mincho" w:hAnsi="MS Mincho" w:cs="MS Mincho" w:hint="eastAsia"/>
                <w:sz w:val="24"/>
                <w:szCs w:val="24"/>
              </w:rPr>
              <w:t>∀</w:t>
            </w:r>
            <w:r w:rsidRPr="00A83073">
              <w:rPr>
                <w:rFonts w:asciiTheme="minorHAnsi" w:eastAsia="MS Mincho" w:hAnsiTheme="minorHAnsi" w:cs="MS Mincho" w:hint="eastAsia"/>
                <w:sz w:val="24"/>
                <w:szCs w:val="24"/>
              </w:rPr>
              <w:t>y [</w:t>
            </w:r>
            <w:r w:rsidR="00765929">
              <w:rPr>
                <w:rFonts w:ascii="Symbol" w:hAnsi="Symbol"/>
              </w:rPr>
              <w:t></w:t>
            </w:r>
            <w:r w:rsidRPr="00A83073">
              <w:rPr>
                <w:rFonts w:asciiTheme="minorHAnsi" w:eastAsia="MS Mincho" w:hAnsiTheme="minorHAnsi" w:cs="MS Mincho" w:hint="eastAsia"/>
                <w:sz w:val="24"/>
                <w:szCs w:val="24"/>
              </w:rPr>
              <w:t xml:space="preserve">q(x,y) </w:t>
            </w:r>
            <w:r w:rsidRPr="00A83073">
              <w:rPr>
                <w:rFonts w:asciiTheme="minorHAnsi" w:eastAsia="MS Mincho" w:hAnsiTheme="minorHAnsi" w:cs="MS Mincho" w:hint="eastAsia"/>
                <w:sz w:val="24"/>
                <w:szCs w:val="24"/>
              </w:rPr>
              <w:t>∨</w:t>
            </w:r>
            <w:r w:rsidRPr="00A83073">
              <w:rPr>
                <w:rFonts w:asciiTheme="minorHAnsi" w:eastAsia="MS Mincho" w:hAnsiTheme="minorHAnsi" w:cs="MS Mincho" w:hint="eastAsia"/>
                <w:sz w:val="24"/>
                <w:szCs w:val="24"/>
              </w:rPr>
              <w:t>p(f(x</w:t>
            </w:r>
            <w:r w:rsidR="00765929" w:rsidRPr="00765929">
              <w:rPr>
                <w:rFonts w:asciiTheme="minorHAnsi" w:eastAsia="MS Mincho" w:hAnsiTheme="minorHAnsi" w:cs="MS Mincho"/>
                <w:sz w:val="24"/>
                <w:szCs w:val="24"/>
                <w:vertAlign w:val="subscript"/>
              </w:rPr>
              <w:t>1</w:t>
            </w:r>
            <w:r w:rsidRPr="00A83073">
              <w:rPr>
                <w:rFonts w:asciiTheme="minorHAnsi" w:eastAsia="MS Mincho" w:hAnsiTheme="minorHAnsi" w:cs="MS Mincho" w:hint="eastAsia"/>
                <w:sz w:val="24"/>
                <w:szCs w:val="24"/>
              </w:rPr>
              <w:t xml:space="preserve"> ))] </w:t>
            </w:r>
            <w:r w:rsidRPr="00A83073">
              <w:rPr>
                <w:rFonts w:asciiTheme="minorHAnsi" w:eastAsia="MS Mincho" w:hAnsiTheme="minorHAnsi" w:cs="MS Mincho" w:hint="eastAsia"/>
                <w:sz w:val="24"/>
                <w:szCs w:val="24"/>
              </w:rPr>
              <w:t>∧</w:t>
            </w:r>
            <w:r w:rsidRPr="00A83073">
              <w:rPr>
                <w:rFonts w:ascii="MS Mincho" w:eastAsia="MS Mincho" w:hAnsi="MS Mincho" w:cs="MS Mincho" w:hint="eastAsia"/>
                <w:sz w:val="24"/>
                <w:szCs w:val="24"/>
              </w:rPr>
              <w:t>∀</w:t>
            </w:r>
            <w:r w:rsidRPr="00A83073">
              <w:rPr>
                <w:rFonts w:asciiTheme="minorHAnsi" w:eastAsia="MS Mincho" w:hAnsiTheme="minorHAnsi" w:cs="MS Mincho" w:hint="eastAsia"/>
                <w:sz w:val="24"/>
                <w:szCs w:val="24"/>
              </w:rPr>
              <w:t>z [</w:t>
            </w:r>
            <w:r w:rsidR="00765929">
              <w:rPr>
                <w:rFonts w:ascii="Symbol" w:hAnsi="Symbol"/>
              </w:rPr>
              <w:t></w:t>
            </w:r>
            <w:r w:rsidRPr="00A83073">
              <w:rPr>
                <w:rFonts w:asciiTheme="minorHAnsi" w:eastAsia="MS Mincho" w:hAnsiTheme="minorHAnsi" w:cs="MS Mincho" w:hint="eastAsia"/>
                <w:sz w:val="24"/>
                <w:szCs w:val="24"/>
              </w:rPr>
              <w:t xml:space="preserve">q(x,z) </w:t>
            </w:r>
            <w:r w:rsidRPr="00A83073">
              <w:rPr>
                <w:rFonts w:asciiTheme="minorHAnsi" w:eastAsia="MS Mincho" w:hAnsiTheme="minorHAnsi" w:cs="MS Mincho" w:hint="eastAsia"/>
                <w:sz w:val="24"/>
                <w:szCs w:val="24"/>
              </w:rPr>
              <w:t>∨</w:t>
            </w:r>
            <w:r w:rsidRPr="00A83073">
              <w:rPr>
                <w:rFonts w:asciiTheme="minorHAnsi" w:eastAsia="MS Mincho" w:hAnsiTheme="minorHAnsi" w:cs="MS Mincho" w:hint="eastAsia"/>
                <w:sz w:val="24"/>
                <w:szCs w:val="24"/>
              </w:rPr>
              <w:t>p(x)] }}</w:t>
            </w:r>
          </w:p>
          <w:p w:rsidR="008B5DA3" w:rsidRPr="00153961" w:rsidRDefault="00A83073" w:rsidP="00FB26C8">
            <w:pPr>
              <w:tabs>
                <w:tab w:val="left" w:pos="735"/>
              </w:tabs>
              <w:spacing w:line="360" w:lineRule="auto"/>
              <w:jc w:val="both"/>
              <w:rPr>
                <w:rFonts w:asciiTheme="minorHAnsi" w:eastAsia="MS Mincho" w:hAnsiTheme="minorHAnsi" w:cs="MS Mincho"/>
                <w:sz w:val="24"/>
                <w:szCs w:val="24"/>
              </w:rPr>
            </w:pPr>
            <w:r w:rsidRPr="00A83073">
              <w:rPr>
                <w:rFonts w:ascii="Cambria Math" w:hAnsi="Cambria Math" w:cs="Cambria Math"/>
                <w:sz w:val="24"/>
                <w:szCs w:val="24"/>
              </w:rPr>
              <w:t>∃</w:t>
            </w:r>
            <w:r w:rsidRPr="00A83073">
              <w:rPr>
                <w:rFonts w:ascii="Calibri" w:hAnsi="Calibri" w:cs="Calibri"/>
                <w:sz w:val="24"/>
                <w:szCs w:val="24"/>
              </w:rPr>
              <w:t>x</w:t>
            </w:r>
            <w:r w:rsidRPr="00765929">
              <w:rPr>
                <w:rFonts w:ascii="Calibri" w:hAnsi="Calibri" w:cs="Calibri"/>
                <w:sz w:val="24"/>
                <w:szCs w:val="24"/>
                <w:vertAlign w:val="subscript"/>
              </w:rPr>
              <w:t>1</w:t>
            </w:r>
            <w:r w:rsidRPr="00A83073">
              <w:rPr>
                <w:rFonts w:ascii="Calibri" w:hAnsi="Calibri" w:cs="Calibri"/>
                <w:sz w:val="24"/>
                <w:szCs w:val="24"/>
              </w:rPr>
              <w:t xml:space="preserve"> </w:t>
            </w:r>
            <w:r w:rsidRPr="00A83073">
              <w:rPr>
                <w:rFonts w:ascii="Cambria Math" w:hAnsi="Cambria Math" w:cs="Cambria Math"/>
                <w:sz w:val="24"/>
                <w:szCs w:val="24"/>
              </w:rPr>
              <w:t>∀</w:t>
            </w:r>
            <w:r w:rsidRPr="00A83073">
              <w:rPr>
                <w:rFonts w:ascii="Calibri" w:hAnsi="Calibri" w:cs="Calibri"/>
                <w:sz w:val="24"/>
                <w:szCs w:val="24"/>
              </w:rPr>
              <w:t>x {</w:t>
            </w:r>
            <w:r w:rsidR="00765929">
              <w:rPr>
                <w:rFonts w:ascii="Symbol" w:hAnsi="Symbol"/>
              </w:rPr>
              <w:t></w:t>
            </w:r>
            <w:r w:rsidRPr="00A83073">
              <w:rPr>
                <w:rFonts w:asciiTheme="minorHAnsi" w:eastAsia="MS Mincho" w:hAnsiTheme="minorHAnsi" w:cs="MS Mincho" w:hint="eastAsia"/>
                <w:sz w:val="24"/>
                <w:szCs w:val="24"/>
              </w:rPr>
              <w:t xml:space="preserve">p(x) </w:t>
            </w:r>
            <w:r w:rsidRPr="00A83073">
              <w:rPr>
                <w:rFonts w:asciiTheme="minorHAnsi" w:eastAsia="MS Mincho" w:hAnsiTheme="minorHAnsi" w:cs="MS Mincho" w:hint="eastAsia"/>
                <w:sz w:val="24"/>
                <w:szCs w:val="24"/>
              </w:rPr>
              <w:t>∨</w:t>
            </w:r>
            <w:r w:rsidRPr="00A83073">
              <w:rPr>
                <w:rFonts w:asciiTheme="minorHAnsi" w:eastAsia="MS Mincho" w:hAnsiTheme="minorHAnsi" w:cs="MS Mincho" w:hint="eastAsia"/>
                <w:sz w:val="24"/>
                <w:szCs w:val="24"/>
              </w:rPr>
              <w:t>{</w:t>
            </w:r>
            <w:r w:rsidRPr="00A83073">
              <w:rPr>
                <w:rFonts w:asciiTheme="minorHAnsi" w:eastAsia="MS Mincho" w:hAnsiTheme="minorHAnsi" w:cs="MS Mincho" w:hint="eastAsia"/>
                <w:sz w:val="24"/>
                <w:szCs w:val="24"/>
              </w:rPr>
              <w:t>∃</w:t>
            </w:r>
            <w:r w:rsidRPr="00A83073">
              <w:rPr>
                <w:rFonts w:asciiTheme="minorHAnsi" w:eastAsia="MS Mincho" w:hAnsiTheme="minorHAnsi" w:cs="MS Mincho" w:hint="eastAsia"/>
                <w:sz w:val="24"/>
                <w:szCs w:val="24"/>
              </w:rPr>
              <w:t xml:space="preserve">y [q(x,y) </w:t>
            </w:r>
            <w:r w:rsidRPr="00A83073">
              <w:rPr>
                <w:rFonts w:asciiTheme="minorHAnsi" w:eastAsia="MS Mincho" w:hAnsiTheme="minorHAnsi" w:cs="MS Mincho" w:hint="eastAsia"/>
                <w:sz w:val="24"/>
                <w:szCs w:val="24"/>
              </w:rPr>
              <w:t>∧</w:t>
            </w:r>
            <w:r w:rsidR="00765929">
              <w:rPr>
                <w:rFonts w:ascii="Symbol" w:hAnsi="Symbol"/>
              </w:rPr>
              <w:t></w:t>
            </w:r>
            <w:r>
              <w:rPr>
                <w:rFonts w:asciiTheme="minorHAnsi" w:eastAsia="MS Mincho" w:hAnsiTheme="minorHAnsi" w:cs="MS Mincho" w:hint="eastAsia"/>
                <w:sz w:val="24"/>
                <w:szCs w:val="24"/>
              </w:rPr>
              <w:t>p(f(x</w:t>
            </w:r>
            <w:r w:rsidRPr="00765929">
              <w:rPr>
                <w:rFonts w:asciiTheme="minorHAnsi" w:eastAsia="MS Mincho" w:hAnsiTheme="minorHAnsi" w:cs="MS Mincho" w:hint="eastAsia"/>
                <w:sz w:val="24"/>
                <w:szCs w:val="24"/>
                <w:vertAlign w:val="subscript"/>
              </w:rPr>
              <w:t>1</w:t>
            </w:r>
            <w:r>
              <w:rPr>
                <w:rFonts w:asciiTheme="minorHAnsi" w:eastAsia="MS Mincho" w:hAnsiTheme="minorHAnsi" w:cs="MS Mincho" w:hint="eastAsia"/>
                <w:sz w:val="24"/>
                <w:szCs w:val="24"/>
              </w:rPr>
              <w:t>))]</w:t>
            </w:r>
            <w:r>
              <w:rPr>
                <w:rFonts w:asciiTheme="minorHAnsi" w:eastAsia="MS Mincho" w:hAnsiTheme="minorHAnsi" w:cs="MS Mincho"/>
                <w:sz w:val="24"/>
                <w:szCs w:val="24"/>
              </w:rPr>
              <w:t xml:space="preserve"> </w:t>
            </w:r>
            <w:r w:rsidRPr="00A83073">
              <w:rPr>
                <w:rFonts w:ascii="Cambria Math" w:hAnsi="Cambria Math" w:cs="Cambria Math"/>
                <w:sz w:val="24"/>
                <w:szCs w:val="24"/>
              </w:rPr>
              <w:t>∧</w:t>
            </w:r>
            <w:r w:rsidRPr="00A83073">
              <w:rPr>
                <w:rFonts w:ascii="MS Mincho" w:eastAsia="MS Mincho" w:hAnsi="MS Mincho" w:cs="MS Mincho" w:hint="eastAsia"/>
                <w:sz w:val="24"/>
                <w:szCs w:val="24"/>
              </w:rPr>
              <w:t>∀</w:t>
            </w:r>
            <w:r w:rsidRPr="00A83073">
              <w:rPr>
                <w:rFonts w:asciiTheme="minorHAnsi" w:eastAsia="MS Mincho" w:hAnsiTheme="minorHAnsi" w:cs="MS Mincho" w:hint="eastAsia"/>
                <w:sz w:val="24"/>
                <w:szCs w:val="24"/>
              </w:rPr>
              <w:t>z [</w:t>
            </w:r>
            <w:r w:rsidR="00765929">
              <w:rPr>
                <w:rFonts w:ascii="Symbol" w:hAnsi="Symbol"/>
              </w:rPr>
              <w:t></w:t>
            </w:r>
            <w:r w:rsidRPr="00A83073">
              <w:rPr>
                <w:rFonts w:asciiTheme="minorHAnsi" w:eastAsia="MS Mincho" w:hAnsiTheme="minorHAnsi" w:cs="MS Mincho" w:hint="eastAsia"/>
                <w:sz w:val="24"/>
                <w:szCs w:val="24"/>
              </w:rPr>
              <w:t xml:space="preserve">q(x,z) </w:t>
            </w:r>
            <w:r w:rsidRPr="00A83073">
              <w:rPr>
                <w:rFonts w:asciiTheme="minorHAnsi" w:eastAsia="MS Mincho" w:hAnsiTheme="minorHAnsi" w:cs="MS Mincho" w:hint="eastAsia"/>
                <w:sz w:val="24"/>
                <w:szCs w:val="24"/>
              </w:rPr>
              <w:t>∨</w:t>
            </w:r>
            <w:r w:rsidRPr="00A83073">
              <w:rPr>
                <w:rFonts w:asciiTheme="minorHAnsi" w:eastAsia="MS Mincho" w:hAnsiTheme="minorHAnsi" w:cs="MS Mincho" w:hint="eastAsia"/>
                <w:sz w:val="24"/>
                <w:szCs w:val="24"/>
              </w:rPr>
              <w:t>p(x)] }}</w:t>
            </w:r>
          </w:p>
          <w:p w:rsidR="008B5DA3" w:rsidRDefault="007759CD" w:rsidP="00FB26C8">
            <w:pPr>
              <w:tabs>
                <w:tab w:val="left" w:pos="735"/>
              </w:tabs>
              <w:spacing w:line="360" w:lineRule="auto"/>
              <w:jc w:val="both"/>
              <w:rPr>
                <w:rFonts w:asciiTheme="minorHAnsi" w:hAnsiTheme="minorHAnsi"/>
                <w:sz w:val="24"/>
                <w:szCs w:val="24"/>
              </w:rPr>
            </w:pPr>
            <w:r w:rsidRPr="007759CD">
              <w:rPr>
                <w:rFonts w:asciiTheme="minorHAnsi" w:hAnsiTheme="minorHAnsi"/>
                <w:sz w:val="24"/>
                <w:szCs w:val="24"/>
              </w:rPr>
              <w:t>Step 5: Pu</w:t>
            </w:r>
            <w:r>
              <w:rPr>
                <w:rFonts w:asciiTheme="minorHAnsi" w:hAnsiTheme="minorHAnsi"/>
                <w:sz w:val="24"/>
                <w:szCs w:val="24"/>
              </w:rPr>
              <w:t>sh the quantifiers to the right</w:t>
            </w:r>
          </w:p>
          <w:p w:rsidR="00A84FA2" w:rsidRPr="00A84FA2" w:rsidRDefault="00A84FA2" w:rsidP="00A84FA2">
            <w:pPr>
              <w:tabs>
                <w:tab w:val="left" w:pos="735"/>
              </w:tabs>
              <w:spacing w:line="360" w:lineRule="auto"/>
              <w:jc w:val="both"/>
              <w:rPr>
                <w:rFonts w:asciiTheme="minorHAnsi" w:eastAsia="MS Mincho" w:hAnsiTheme="minorHAnsi" w:cs="MS Mincho"/>
                <w:sz w:val="24"/>
                <w:szCs w:val="24"/>
              </w:rPr>
            </w:pPr>
            <w:r w:rsidRPr="00A84FA2">
              <w:rPr>
                <w:rFonts w:ascii="Cambria Math" w:hAnsi="Cambria Math" w:cs="Cambria Math"/>
                <w:sz w:val="24"/>
                <w:szCs w:val="24"/>
              </w:rPr>
              <w:t>∃</w:t>
            </w:r>
            <w:r w:rsidRPr="00A84FA2">
              <w:rPr>
                <w:rFonts w:ascii="Calibri" w:hAnsi="Calibri" w:cs="Calibri"/>
                <w:sz w:val="24"/>
                <w:szCs w:val="24"/>
              </w:rPr>
              <w:t>x</w:t>
            </w:r>
            <w:r w:rsidRPr="00AA301F">
              <w:rPr>
                <w:rFonts w:ascii="Calibri" w:hAnsi="Calibri" w:cs="Calibri"/>
                <w:sz w:val="24"/>
                <w:szCs w:val="24"/>
                <w:vertAlign w:val="subscript"/>
              </w:rPr>
              <w:t>1</w:t>
            </w:r>
            <w:r w:rsidRPr="00A84FA2">
              <w:rPr>
                <w:rFonts w:ascii="Calibri" w:hAnsi="Calibri" w:cs="Calibri"/>
                <w:sz w:val="24"/>
                <w:szCs w:val="24"/>
              </w:rPr>
              <w:t xml:space="preserve"> </w:t>
            </w:r>
            <w:r w:rsidRPr="00A84FA2">
              <w:rPr>
                <w:rFonts w:ascii="Cambria Math" w:hAnsi="Cambria Math" w:cs="Cambria Math"/>
                <w:sz w:val="24"/>
                <w:szCs w:val="24"/>
              </w:rPr>
              <w:t>∀</w:t>
            </w:r>
            <w:r w:rsidRPr="00A84FA2">
              <w:rPr>
                <w:rFonts w:ascii="Calibri" w:hAnsi="Calibri" w:cs="Calibri"/>
                <w:sz w:val="24"/>
                <w:szCs w:val="24"/>
              </w:rPr>
              <w:t>x {</w:t>
            </w:r>
            <w:r w:rsidR="00AA301F">
              <w:rPr>
                <w:rFonts w:ascii="Symbol" w:hAnsi="Symbol"/>
              </w:rPr>
              <w:t></w:t>
            </w:r>
            <w:r w:rsidRPr="00A84FA2">
              <w:rPr>
                <w:rFonts w:asciiTheme="minorHAnsi" w:eastAsia="MS Mincho" w:hAnsiTheme="minorHAnsi" w:cs="MS Mincho" w:hint="eastAsia"/>
                <w:sz w:val="24"/>
                <w:szCs w:val="24"/>
              </w:rPr>
              <w:t xml:space="preserve">p(x) </w:t>
            </w:r>
            <w:r w:rsidRPr="00A84FA2">
              <w:rPr>
                <w:rFonts w:asciiTheme="minorHAnsi" w:eastAsia="MS Mincho" w:hAnsiTheme="minorHAnsi" w:cs="MS Mincho" w:hint="eastAsia"/>
                <w:sz w:val="24"/>
                <w:szCs w:val="24"/>
              </w:rPr>
              <w:t>∨</w:t>
            </w:r>
            <w:r w:rsidRPr="00A84FA2">
              <w:rPr>
                <w:rFonts w:asciiTheme="minorHAnsi" w:eastAsia="MS Mincho" w:hAnsiTheme="minorHAnsi" w:cs="MS Mincho" w:hint="eastAsia"/>
                <w:sz w:val="24"/>
                <w:szCs w:val="24"/>
              </w:rPr>
              <w:t>{</w:t>
            </w:r>
            <w:r w:rsidRPr="00A84FA2">
              <w:rPr>
                <w:rFonts w:asciiTheme="minorHAnsi" w:eastAsia="MS Mincho" w:hAnsiTheme="minorHAnsi" w:cs="MS Mincho" w:hint="eastAsia"/>
                <w:sz w:val="24"/>
                <w:szCs w:val="24"/>
              </w:rPr>
              <w:t>∃</w:t>
            </w:r>
            <w:r w:rsidRPr="00A84FA2">
              <w:rPr>
                <w:rFonts w:asciiTheme="minorHAnsi" w:eastAsia="MS Mincho" w:hAnsiTheme="minorHAnsi" w:cs="MS Mincho" w:hint="eastAsia"/>
                <w:sz w:val="24"/>
                <w:szCs w:val="24"/>
              </w:rPr>
              <w:t xml:space="preserve">y [q(x,y) </w:t>
            </w:r>
            <w:r w:rsidRPr="00A84FA2">
              <w:rPr>
                <w:rFonts w:asciiTheme="minorHAnsi" w:eastAsia="MS Mincho" w:hAnsiTheme="minorHAnsi" w:cs="MS Mincho" w:hint="eastAsia"/>
                <w:sz w:val="24"/>
                <w:szCs w:val="24"/>
              </w:rPr>
              <w:t>∧</w:t>
            </w:r>
            <w:r w:rsidR="00AA301F">
              <w:rPr>
                <w:rFonts w:ascii="Symbol" w:hAnsi="Symbol"/>
              </w:rPr>
              <w:t></w:t>
            </w:r>
            <w:r>
              <w:rPr>
                <w:rFonts w:asciiTheme="minorHAnsi" w:eastAsia="MS Mincho" w:hAnsiTheme="minorHAnsi" w:cs="MS Mincho" w:hint="eastAsia"/>
                <w:sz w:val="24"/>
                <w:szCs w:val="24"/>
              </w:rPr>
              <w:t>p(f(x</w:t>
            </w:r>
            <w:r w:rsidRPr="00AA301F">
              <w:rPr>
                <w:rFonts w:asciiTheme="minorHAnsi" w:eastAsia="MS Mincho" w:hAnsiTheme="minorHAnsi" w:cs="MS Mincho" w:hint="eastAsia"/>
                <w:sz w:val="24"/>
                <w:szCs w:val="24"/>
                <w:vertAlign w:val="subscript"/>
              </w:rPr>
              <w:t>1</w:t>
            </w:r>
            <w:r>
              <w:rPr>
                <w:rFonts w:asciiTheme="minorHAnsi" w:eastAsia="MS Mincho" w:hAnsiTheme="minorHAnsi" w:cs="MS Mincho" w:hint="eastAsia"/>
                <w:sz w:val="24"/>
                <w:szCs w:val="24"/>
              </w:rPr>
              <w:t>))</w:t>
            </w:r>
            <w:r>
              <w:rPr>
                <w:rFonts w:asciiTheme="minorHAnsi" w:eastAsia="MS Mincho" w:hAnsiTheme="minorHAnsi" w:cs="MS Mincho"/>
                <w:sz w:val="24"/>
                <w:szCs w:val="24"/>
              </w:rPr>
              <w:t xml:space="preserve"> </w:t>
            </w:r>
            <w:r w:rsidRPr="00A84FA2">
              <w:rPr>
                <w:rFonts w:ascii="Cambria Math" w:hAnsi="Cambria Math" w:cs="Cambria Math"/>
                <w:sz w:val="24"/>
                <w:szCs w:val="24"/>
              </w:rPr>
              <w:t>∧</w:t>
            </w:r>
            <w:r w:rsidRPr="00A84FA2">
              <w:rPr>
                <w:rFonts w:ascii="MS Mincho" w:eastAsia="MS Mincho" w:hAnsi="MS Mincho" w:cs="MS Mincho" w:hint="eastAsia"/>
                <w:sz w:val="24"/>
                <w:szCs w:val="24"/>
              </w:rPr>
              <w:t>∀</w:t>
            </w:r>
            <w:r w:rsidRPr="00A84FA2">
              <w:rPr>
                <w:rFonts w:asciiTheme="minorHAnsi" w:eastAsia="MS Mincho" w:hAnsiTheme="minorHAnsi" w:cs="MS Mincho" w:hint="eastAsia"/>
                <w:sz w:val="24"/>
                <w:szCs w:val="24"/>
              </w:rPr>
              <w:t>z [</w:t>
            </w:r>
            <w:r w:rsidR="00AA301F">
              <w:rPr>
                <w:rFonts w:ascii="Symbol" w:hAnsi="Symbol"/>
              </w:rPr>
              <w:t></w:t>
            </w:r>
            <w:r w:rsidRPr="00A84FA2">
              <w:rPr>
                <w:rFonts w:asciiTheme="minorHAnsi" w:eastAsia="MS Mincho" w:hAnsiTheme="minorHAnsi" w:cs="MS Mincho" w:hint="eastAsia"/>
                <w:sz w:val="24"/>
                <w:szCs w:val="24"/>
              </w:rPr>
              <w:t xml:space="preserve">q(x,z) </w:t>
            </w:r>
            <w:r w:rsidRPr="00A84FA2">
              <w:rPr>
                <w:rFonts w:asciiTheme="minorHAnsi" w:eastAsia="MS Mincho" w:hAnsiTheme="minorHAnsi" w:cs="MS Mincho" w:hint="eastAsia"/>
                <w:sz w:val="24"/>
                <w:szCs w:val="24"/>
              </w:rPr>
              <w:t>∨</w:t>
            </w:r>
            <w:r w:rsidRPr="00A84FA2">
              <w:rPr>
                <w:rFonts w:asciiTheme="minorHAnsi" w:eastAsia="MS Mincho" w:hAnsiTheme="minorHAnsi" w:cs="MS Mincho" w:hint="eastAsia"/>
                <w:sz w:val="24"/>
                <w:szCs w:val="24"/>
              </w:rPr>
              <w:t>p(x)] }}</w:t>
            </w:r>
          </w:p>
          <w:p w:rsidR="00A84FA2" w:rsidRDefault="00A84FA2" w:rsidP="00A84FA2">
            <w:pPr>
              <w:tabs>
                <w:tab w:val="left" w:pos="735"/>
              </w:tabs>
              <w:spacing w:line="360" w:lineRule="auto"/>
              <w:jc w:val="both"/>
              <w:rPr>
                <w:rFonts w:asciiTheme="minorHAnsi" w:eastAsia="MS Mincho" w:hAnsiTheme="minorHAnsi" w:cs="MS Mincho"/>
                <w:sz w:val="24"/>
                <w:szCs w:val="24"/>
              </w:rPr>
            </w:pPr>
            <w:r w:rsidRPr="00A84FA2">
              <w:rPr>
                <w:rFonts w:ascii="Cambria Math" w:hAnsi="Cambria Math" w:cs="Cambria Math"/>
                <w:sz w:val="24"/>
                <w:szCs w:val="24"/>
              </w:rPr>
              <w:t>∃</w:t>
            </w:r>
            <w:r w:rsidRPr="00A84FA2">
              <w:rPr>
                <w:rFonts w:ascii="Calibri" w:hAnsi="Calibri" w:cs="Calibri"/>
                <w:sz w:val="24"/>
                <w:szCs w:val="24"/>
              </w:rPr>
              <w:t>x</w:t>
            </w:r>
            <w:r w:rsidRPr="00AA301F">
              <w:rPr>
                <w:rFonts w:ascii="Calibri" w:hAnsi="Calibri" w:cs="Calibri"/>
                <w:sz w:val="24"/>
                <w:szCs w:val="24"/>
                <w:vertAlign w:val="subscript"/>
              </w:rPr>
              <w:t>1</w:t>
            </w:r>
            <w:r w:rsidRPr="00A84FA2">
              <w:rPr>
                <w:rFonts w:ascii="Calibri" w:hAnsi="Calibri" w:cs="Calibri"/>
                <w:sz w:val="24"/>
                <w:szCs w:val="24"/>
              </w:rPr>
              <w:t xml:space="preserve"> </w:t>
            </w:r>
            <w:r w:rsidRPr="00A84FA2">
              <w:rPr>
                <w:rFonts w:ascii="Cambria Math" w:hAnsi="Cambria Math" w:cs="Cambria Math"/>
                <w:sz w:val="24"/>
                <w:szCs w:val="24"/>
              </w:rPr>
              <w:t>∀</w:t>
            </w:r>
            <w:r w:rsidRPr="00A84FA2">
              <w:rPr>
                <w:rFonts w:ascii="Calibri" w:hAnsi="Calibri" w:cs="Calibri"/>
                <w:sz w:val="24"/>
                <w:szCs w:val="24"/>
              </w:rPr>
              <w:t>x {</w:t>
            </w:r>
            <w:r w:rsidR="00AA301F">
              <w:rPr>
                <w:rFonts w:ascii="Symbol" w:hAnsi="Symbol"/>
              </w:rPr>
              <w:t></w:t>
            </w:r>
            <w:r w:rsidRPr="00A84FA2">
              <w:rPr>
                <w:rFonts w:asciiTheme="minorHAnsi" w:eastAsia="MS Mincho" w:hAnsiTheme="minorHAnsi" w:cs="MS Mincho" w:hint="eastAsia"/>
                <w:sz w:val="24"/>
                <w:szCs w:val="24"/>
              </w:rPr>
              <w:t xml:space="preserve">p(x) </w:t>
            </w:r>
            <w:r w:rsidRPr="00A84FA2">
              <w:rPr>
                <w:rFonts w:asciiTheme="minorHAnsi" w:eastAsia="MS Mincho" w:hAnsiTheme="minorHAnsi" w:cs="MS Mincho" w:hint="eastAsia"/>
                <w:sz w:val="24"/>
                <w:szCs w:val="24"/>
              </w:rPr>
              <w:t>∨</w:t>
            </w:r>
            <w:r w:rsidRPr="00A84FA2">
              <w:rPr>
                <w:rFonts w:asciiTheme="minorHAnsi" w:eastAsia="MS Mincho" w:hAnsiTheme="minorHAnsi" w:cs="MS Mincho" w:hint="eastAsia"/>
                <w:sz w:val="24"/>
                <w:szCs w:val="24"/>
              </w:rPr>
              <w:t>{[</w:t>
            </w:r>
            <w:r w:rsidRPr="00A84FA2">
              <w:rPr>
                <w:rFonts w:asciiTheme="minorHAnsi" w:eastAsia="MS Mincho" w:hAnsiTheme="minorHAnsi" w:cs="MS Mincho" w:hint="eastAsia"/>
                <w:sz w:val="24"/>
                <w:szCs w:val="24"/>
              </w:rPr>
              <w:t>∃</w:t>
            </w:r>
            <w:r w:rsidRPr="00A84FA2">
              <w:rPr>
                <w:rFonts w:asciiTheme="minorHAnsi" w:eastAsia="MS Mincho" w:hAnsiTheme="minorHAnsi" w:cs="MS Mincho" w:hint="eastAsia"/>
                <w:sz w:val="24"/>
                <w:szCs w:val="24"/>
              </w:rPr>
              <w:t xml:space="preserve">y q(x,y) </w:t>
            </w:r>
            <w:r w:rsidRPr="00A84FA2">
              <w:rPr>
                <w:rFonts w:asciiTheme="minorHAnsi" w:eastAsia="MS Mincho" w:hAnsiTheme="minorHAnsi" w:cs="MS Mincho" w:hint="eastAsia"/>
                <w:sz w:val="24"/>
                <w:szCs w:val="24"/>
              </w:rPr>
              <w:t>∧</w:t>
            </w:r>
            <w:r w:rsidR="00AA301F">
              <w:rPr>
                <w:rFonts w:ascii="Symbol" w:hAnsi="Symbol"/>
              </w:rPr>
              <w:t></w:t>
            </w:r>
            <w:r>
              <w:rPr>
                <w:rFonts w:asciiTheme="minorHAnsi" w:eastAsia="MS Mincho" w:hAnsiTheme="minorHAnsi" w:cs="MS Mincho" w:hint="eastAsia"/>
                <w:sz w:val="24"/>
                <w:szCs w:val="24"/>
              </w:rPr>
              <w:t>p(f(x</w:t>
            </w:r>
            <w:r w:rsidRPr="00AA301F">
              <w:rPr>
                <w:rFonts w:asciiTheme="minorHAnsi" w:eastAsia="MS Mincho" w:hAnsiTheme="minorHAnsi" w:cs="MS Mincho" w:hint="eastAsia"/>
                <w:sz w:val="24"/>
                <w:szCs w:val="24"/>
                <w:vertAlign w:val="subscript"/>
              </w:rPr>
              <w:t>1</w:t>
            </w:r>
            <w:r>
              <w:rPr>
                <w:rFonts w:asciiTheme="minorHAnsi" w:eastAsia="MS Mincho" w:hAnsiTheme="minorHAnsi" w:cs="MS Mincho" w:hint="eastAsia"/>
                <w:sz w:val="24"/>
                <w:szCs w:val="24"/>
              </w:rPr>
              <w:t>))</w:t>
            </w:r>
            <w:r>
              <w:rPr>
                <w:rFonts w:asciiTheme="minorHAnsi" w:eastAsia="MS Mincho" w:hAnsiTheme="minorHAnsi" w:cs="MS Mincho"/>
                <w:sz w:val="24"/>
                <w:szCs w:val="24"/>
              </w:rPr>
              <w:t xml:space="preserve"> </w:t>
            </w:r>
            <w:r w:rsidRPr="00A84FA2">
              <w:rPr>
                <w:rFonts w:ascii="Cambria Math" w:hAnsi="Cambria Math" w:cs="Cambria Math"/>
                <w:sz w:val="24"/>
                <w:szCs w:val="24"/>
              </w:rPr>
              <w:t>∧</w:t>
            </w:r>
            <w:r w:rsidRPr="00A84FA2">
              <w:rPr>
                <w:rFonts w:asciiTheme="minorHAnsi" w:eastAsia="MS Mincho" w:hAnsiTheme="minorHAnsi" w:cs="MS Mincho" w:hint="eastAsia"/>
                <w:sz w:val="24"/>
                <w:szCs w:val="24"/>
              </w:rPr>
              <w:t>[</w:t>
            </w:r>
            <w:r w:rsidRPr="00A84FA2">
              <w:rPr>
                <w:rFonts w:asciiTheme="minorHAnsi" w:eastAsia="MS Mincho" w:hAnsiTheme="minorHAnsi" w:cs="MS Mincho" w:hint="eastAsia"/>
                <w:sz w:val="24"/>
                <w:szCs w:val="24"/>
              </w:rPr>
              <w:t>∀</w:t>
            </w:r>
            <w:r w:rsidRPr="00A84FA2">
              <w:rPr>
                <w:rFonts w:asciiTheme="minorHAnsi" w:eastAsia="MS Mincho" w:hAnsiTheme="minorHAnsi" w:cs="MS Mincho" w:hint="eastAsia"/>
                <w:sz w:val="24"/>
                <w:szCs w:val="24"/>
              </w:rPr>
              <w:t xml:space="preserve">z </w:t>
            </w:r>
            <w:r w:rsidR="00AA301F">
              <w:rPr>
                <w:rFonts w:ascii="Symbol" w:hAnsi="Symbol"/>
              </w:rPr>
              <w:t></w:t>
            </w:r>
            <w:r w:rsidRPr="00A84FA2">
              <w:rPr>
                <w:rFonts w:asciiTheme="minorHAnsi" w:eastAsia="MS Mincho" w:hAnsiTheme="minorHAnsi" w:cs="MS Mincho" w:hint="eastAsia"/>
                <w:sz w:val="24"/>
                <w:szCs w:val="24"/>
              </w:rPr>
              <w:t xml:space="preserve">q(x,z) </w:t>
            </w:r>
            <w:r w:rsidRPr="00A84FA2">
              <w:rPr>
                <w:rFonts w:asciiTheme="minorHAnsi" w:eastAsia="MS Mincho" w:hAnsiTheme="minorHAnsi" w:cs="MS Mincho" w:hint="eastAsia"/>
                <w:sz w:val="24"/>
                <w:szCs w:val="24"/>
              </w:rPr>
              <w:t>∨</w:t>
            </w:r>
            <w:r w:rsidRPr="00A84FA2">
              <w:rPr>
                <w:rFonts w:asciiTheme="minorHAnsi" w:eastAsia="MS Mincho" w:hAnsiTheme="minorHAnsi" w:cs="MS Mincho" w:hint="eastAsia"/>
                <w:sz w:val="24"/>
                <w:szCs w:val="24"/>
              </w:rPr>
              <w:t>p(x)] }}</w:t>
            </w:r>
          </w:p>
          <w:p w:rsidR="00700E28" w:rsidRPr="00700E28" w:rsidRDefault="00700E28" w:rsidP="00700E28">
            <w:pPr>
              <w:tabs>
                <w:tab w:val="left" w:pos="735"/>
              </w:tabs>
              <w:spacing w:line="360" w:lineRule="auto"/>
              <w:jc w:val="both"/>
              <w:rPr>
                <w:rFonts w:asciiTheme="minorHAnsi" w:eastAsia="MS Mincho" w:hAnsiTheme="minorHAnsi" w:cs="MS Mincho"/>
                <w:sz w:val="24"/>
                <w:szCs w:val="24"/>
              </w:rPr>
            </w:pPr>
            <w:r w:rsidRPr="00700E28">
              <w:rPr>
                <w:rFonts w:asciiTheme="minorHAnsi" w:eastAsia="MS Mincho" w:hAnsiTheme="minorHAnsi" w:cs="MS Mincho"/>
                <w:sz w:val="24"/>
                <w:szCs w:val="24"/>
              </w:rPr>
              <w:t>Step 6: Eliminate existenti</w:t>
            </w:r>
            <w:r>
              <w:rPr>
                <w:rFonts w:asciiTheme="minorHAnsi" w:eastAsia="MS Mincho" w:hAnsiTheme="minorHAnsi" w:cs="MS Mincho"/>
                <w:sz w:val="24"/>
                <w:szCs w:val="24"/>
              </w:rPr>
              <w:t>al quantifiers (Skolemization).</w:t>
            </w:r>
          </w:p>
          <w:p w:rsidR="00700E28" w:rsidRPr="00700E28" w:rsidRDefault="00700E28" w:rsidP="00700E28">
            <w:pPr>
              <w:tabs>
                <w:tab w:val="left" w:pos="735"/>
              </w:tabs>
              <w:spacing w:line="360" w:lineRule="auto"/>
              <w:jc w:val="both"/>
              <w:rPr>
                <w:rFonts w:ascii="Calibri" w:eastAsia="MS Mincho" w:hAnsi="Calibri" w:cs="Calibri"/>
                <w:sz w:val="24"/>
                <w:szCs w:val="24"/>
              </w:rPr>
            </w:pPr>
            <w:r w:rsidRPr="00700E28">
              <w:rPr>
                <w:rFonts w:asciiTheme="minorHAnsi" w:eastAsia="MS Mincho" w:hAnsiTheme="minorHAnsi" w:cs="MS Mincho" w:hint="eastAsia"/>
                <w:sz w:val="24"/>
                <w:szCs w:val="24"/>
              </w:rPr>
              <w:t>Pick out the l</w:t>
            </w:r>
            <w:r w:rsidRPr="00700E28">
              <w:rPr>
                <w:rFonts w:asciiTheme="minorHAnsi" w:eastAsia="MS Mincho" w:hAnsiTheme="minorHAnsi" w:cs="MS Mincho"/>
                <w:sz w:val="24"/>
                <w:szCs w:val="24"/>
              </w:rPr>
              <w:t xml:space="preserve">eftmost </w:t>
            </w:r>
            <w:r w:rsidRPr="00700E28">
              <w:rPr>
                <w:rFonts w:ascii="Cambria Math" w:eastAsia="MS Mincho" w:hAnsi="Cambria Math" w:cs="Cambria Math"/>
                <w:sz w:val="24"/>
                <w:szCs w:val="24"/>
              </w:rPr>
              <w:t>∃</w:t>
            </w:r>
            <w:r w:rsidRPr="00700E28">
              <w:rPr>
                <w:rFonts w:ascii="Calibri" w:eastAsia="MS Mincho" w:hAnsi="Calibri" w:cs="Calibri"/>
                <w:sz w:val="24"/>
                <w:szCs w:val="24"/>
              </w:rPr>
              <w:t>y B(y) and replace it by B(f(x</w:t>
            </w:r>
            <w:r w:rsidRPr="00700E28">
              <w:rPr>
                <w:rFonts w:ascii="Calibri" w:eastAsia="MS Mincho" w:hAnsi="Calibri" w:cs="Calibri"/>
                <w:sz w:val="24"/>
                <w:szCs w:val="24"/>
                <w:vertAlign w:val="subscript"/>
              </w:rPr>
              <w:t>i1</w:t>
            </w:r>
            <w:r w:rsidRPr="00700E28">
              <w:rPr>
                <w:rFonts w:ascii="Calibri" w:eastAsia="MS Mincho" w:hAnsi="Calibri" w:cs="Calibri"/>
                <w:sz w:val="24"/>
                <w:szCs w:val="24"/>
              </w:rPr>
              <w:t>, x</w:t>
            </w:r>
            <w:r w:rsidRPr="00700E28">
              <w:rPr>
                <w:rFonts w:ascii="Calibri" w:eastAsia="MS Mincho" w:hAnsi="Calibri" w:cs="Calibri"/>
                <w:sz w:val="24"/>
                <w:szCs w:val="24"/>
                <w:vertAlign w:val="subscript"/>
              </w:rPr>
              <w:t>i2</w:t>
            </w:r>
            <w:r w:rsidRPr="00700E28">
              <w:rPr>
                <w:rFonts w:ascii="Calibri" w:eastAsia="MS Mincho" w:hAnsi="Calibri" w:cs="Calibri"/>
                <w:sz w:val="24"/>
                <w:szCs w:val="24"/>
              </w:rPr>
              <w:t>,…, x</w:t>
            </w:r>
            <w:r w:rsidRPr="00700E28">
              <w:rPr>
                <w:rFonts w:ascii="Calibri" w:eastAsia="MS Mincho" w:hAnsi="Calibri" w:cs="Calibri"/>
                <w:sz w:val="24"/>
                <w:szCs w:val="24"/>
                <w:vertAlign w:val="subscript"/>
              </w:rPr>
              <w:t>in</w:t>
            </w:r>
            <w:r w:rsidRPr="00700E28">
              <w:rPr>
                <w:rFonts w:ascii="Calibri" w:eastAsia="MS Mincho" w:hAnsi="Calibri" w:cs="Calibri"/>
                <w:sz w:val="24"/>
                <w:szCs w:val="24"/>
              </w:rPr>
              <w:t>)), where:</w:t>
            </w:r>
          </w:p>
          <w:p w:rsidR="00700E28" w:rsidRPr="00700E28" w:rsidRDefault="00700E28" w:rsidP="00700E28">
            <w:pPr>
              <w:tabs>
                <w:tab w:val="left" w:pos="735"/>
              </w:tabs>
              <w:spacing w:line="360" w:lineRule="auto"/>
              <w:jc w:val="both"/>
              <w:rPr>
                <w:rFonts w:asciiTheme="minorHAnsi" w:eastAsia="MS Mincho" w:hAnsiTheme="minorHAnsi" w:cs="MS Mincho"/>
                <w:sz w:val="24"/>
                <w:szCs w:val="24"/>
              </w:rPr>
            </w:pPr>
            <w:r w:rsidRPr="00700E28">
              <w:rPr>
                <w:rFonts w:asciiTheme="minorHAnsi" w:eastAsia="MS Mincho" w:hAnsiTheme="minorHAnsi" w:cs="MS Mincho"/>
                <w:sz w:val="24"/>
                <w:szCs w:val="24"/>
              </w:rPr>
              <w:t>a)x</w:t>
            </w:r>
            <w:r w:rsidRPr="00700E28">
              <w:rPr>
                <w:rFonts w:ascii="Calibri" w:eastAsia="MS Mincho" w:hAnsi="Calibri" w:cs="Calibri"/>
                <w:sz w:val="24"/>
                <w:szCs w:val="24"/>
                <w:vertAlign w:val="subscript"/>
              </w:rPr>
              <w:t xml:space="preserve"> i1</w:t>
            </w:r>
            <w:r w:rsidRPr="00700E28">
              <w:rPr>
                <w:rFonts w:asciiTheme="minorHAnsi" w:eastAsia="MS Mincho" w:hAnsiTheme="minorHAnsi" w:cs="MS Mincho"/>
                <w:sz w:val="24"/>
                <w:szCs w:val="24"/>
              </w:rPr>
              <w:t xml:space="preserve"> , x</w:t>
            </w:r>
            <w:r w:rsidRPr="00700E28">
              <w:rPr>
                <w:rFonts w:ascii="Calibri" w:eastAsia="MS Mincho" w:hAnsi="Calibri" w:cs="Calibri"/>
                <w:sz w:val="24"/>
                <w:szCs w:val="24"/>
                <w:vertAlign w:val="subscript"/>
              </w:rPr>
              <w:t xml:space="preserve"> i2</w:t>
            </w:r>
            <w:r w:rsidRPr="00700E28">
              <w:rPr>
                <w:rFonts w:asciiTheme="minorHAnsi" w:eastAsia="MS Mincho" w:hAnsiTheme="minorHAnsi" w:cs="MS Mincho"/>
                <w:sz w:val="24"/>
                <w:szCs w:val="24"/>
              </w:rPr>
              <w:t xml:space="preserve"> ,…, x</w:t>
            </w:r>
            <w:r w:rsidRPr="00700E28">
              <w:rPr>
                <w:rFonts w:ascii="Calibri" w:eastAsia="MS Mincho" w:hAnsi="Calibri" w:cs="Calibri"/>
                <w:sz w:val="24"/>
                <w:szCs w:val="24"/>
                <w:vertAlign w:val="subscript"/>
              </w:rPr>
              <w:t>in</w:t>
            </w:r>
            <w:r>
              <w:rPr>
                <w:rFonts w:asciiTheme="minorHAnsi" w:eastAsia="MS Mincho" w:hAnsiTheme="minorHAnsi" w:cs="MS Mincho"/>
                <w:sz w:val="24"/>
                <w:szCs w:val="24"/>
              </w:rPr>
              <w:t xml:space="preserve"> are all the distinct free </w:t>
            </w:r>
            <w:r w:rsidRPr="00700E28">
              <w:rPr>
                <w:rFonts w:asciiTheme="minorHAnsi" w:eastAsia="MS Mincho" w:hAnsiTheme="minorHAnsi" w:cs="MS Mincho"/>
                <w:sz w:val="24"/>
                <w:szCs w:val="24"/>
              </w:rPr>
              <w:t xml:space="preserve">variables of </w:t>
            </w:r>
            <w:r w:rsidRPr="00700E28">
              <w:rPr>
                <w:rFonts w:ascii="Cambria Math" w:eastAsia="MS Mincho" w:hAnsi="Cambria Math" w:cs="Cambria Math"/>
                <w:sz w:val="24"/>
                <w:szCs w:val="24"/>
              </w:rPr>
              <w:t>∃</w:t>
            </w:r>
            <w:r w:rsidRPr="00700E28">
              <w:rPr>
                <w:rFonts w:ascii="Calibri" w:eastAsia="MS Mincho" w:hAnsi="Calibri" w:cs="Calibri"/>
                <w:sz w:val="24"/>
                <w:szCs w:val="24"/>
              </w:rPr>
              <w:t xml:space="preserve">y B(y) that are universally quantified to the left of </w:t>
            </w:r>
            <w:r w:rsidRPr="00700E28">
              <w:rPr>
                <w:rFonts w:ascii="Cambria Math" w:eastAsia="MS Mincho" w:hAnsi="Cambria Math" w:cs="Cambria Math"/>
                <w:sz w:val="24"/>
                <w:szCs w:val="24"/>
              </w:rPr>
              <w:t>∃</w:t>
            </w:r>
            <w:r w:rsidRPr="00700E28">
              <w:rPr>
                <w:rFonts w:ascii="Calibri" w:eastAsia="MS Mincho" w:hAnsi="Calibri" w:cs="Calibri"/>
                <w:sz w:val="24"/>
                <w:szCs w:val="24"/>
              </w:rPr>
              <w:t>y B(y), and</w:t>
            </w:r>
          </w:p>
          <w:p w:rsidR="00700E28" w:rsidRPr="00A84FA2" w:rsidRDefault="00700E28" w:rsidP="00700E28">
            <w:pPr>
              <w:tabs>
                <w:tab w:val="left" w:pos="735"/>
              </w:tabs>
              <w:spacing w:line="360" w:lineRule="auto"/>
              <w:jc w:val="both"/>
              <w:rPr>
                <w:rFonts w:asciiTheme="minorHAnsi" w:eastAsia="MS Mincho" w:hAnsiTheme="minorHAnsi" w:cs="MS Mincho"/>
                <w:sz w:val="24"/>
                <w:szCs w:val="24"/>
              </w:rPr>
            </w:pPr>
            <w:r w:rsidRPr="00700E28">
              <w:rPr>
                <w:rFonts w:asciiTheme="minorHAnsi" w:eastAsia="MS Mincho" w:hAnsiTheme="minorHAnsi" w:cs="MS Mincho"/>
                <w:sz w:val="24"/>
                <w:szCs w:val="24"/>
              </w:rPr>
              <w:t>b)F is any n-ary function constant which does not occur already</w:t>
            </w:r>
          </w:p>
          <w:p w:rsidR="00243C1E" w:rsidRPr="00243C1E" w:rsidRDefault="00243C1E" w:rsidP="00243C1E">
            <w:pPr>
              <w:tabs>
                <w:tab w:val="left" w:pos="735"/>
              </w:tabs>
              <w:spacing w:line="360" w:lineRule="auto"/>
              <w:jc w:val="both"/>
              <w:rPr>
                <w:rFonts w:asciiTheme="minorHAnsi" w:hAnsiTheme="minorHAnsi"/>
                <w:sz w:val="24"/>
                <w:szCs w:val="24"/>
              </w:rPr>
            </w:pPr>
          </w:p>
          <w:p w:rsidR="00243C1E" w:rsidRPr="00243C1E" w:rsidRDefault="00243C1E" w:rsidP="00243C1E">
            <w:pPr>
              <w:tabs>
                <w:tab w:val="left" w:pos="735"/>
              </w:tabs>
              <w:spacing w:line="360" w:lineRule="auto"/>
              <w:jc w:val="both"/>
              <w:rPr>
                <w:rFonts w:asciiTheme="minorHAnsi" w:eastAsia="MS Mincho" w:hAnsiTheme="minorHAnsi" w:cs="MS Mincho"/>
                <w:sz w:val="24"/>
                <w:szCs w:val="24"/>
              </w:rPr>
            </w:pPr>
            <w:r>
              <w:rPr>
                <w:rFonts w:asciiTheme="minorHAnsi" w:eastAsia="MS Mincho" w:hAnsiTheme="minorHAnsi" w:cs="MS Mincho" w:hint="eastAsia"/>
                <w:sz w:val="24"/>
                <w:szCs w:val="24"/>
              </w:rPr>
              <w:t>Skolemization:</w:t>
            </w:r>
          </w:p>
          <w:p w:rsidR="00243C1E" w:rsidRPr="00243C1E" w:rsidRDefault="00243C1E" w:rsidP="00243C1E">
            <w:pPr>
              <w:tabs>
                <w:tab w:val="left" w:pos="735"/>
              </w:tabs>
              <w:spacing w:line="360" w:lineRule="auto"/>
              <w:jc w:val="both"/>
              <w:rPr>
                <w:rFonts w:asciiTheme="minorHAnsi" w:eastAsia="MS Mincho" w:hAnsiTheme="minorHAnsi" w:cs="MS Mincho"/>
                <w:sz w:val="24"/>
                <w:szCs w:val="24"/>
              </w:rPr>
            </w:pPr>
            <w:r w:rsidRPr="00243C1E">
              <w:rPr>
                <w:rFonts w:ascii="Cambria Math" w:hAnsi="Cambria Math" w:cs="Cambria Math"/>
                <w:sz w:val="24"/>
                <w:szCs w:val="24"/>
              </w:rPr>
              <w:t>∃</w:t>
            </w:r>
            <w:r w:rsidRPr="00243C1E">
              <w:rPr>
                <w:rFonts w:ascii="Calibri" w:hAnsi="Calibri" w:cs="Calibri"/>
                <w:sz w:val="24"/>
                <w:szCs w:val="24"/>
              </w:rPr>
              <w:t xml:space="preserve">x1 </w:t>
            </w:r>
            <w:r w:rsidRPr="00243C1E">
              <w:rPr>
                <w:rFonts w:ascii="Cambria Math" w:hAnsi="Cambria Math" w:cs="Cambria Math"/>
                <w:sz w:val="24"/>
                <w:szCs w:val="24"/>
              </w:rPr>
              <w:t>∀</w:t>
            </w:r>
            <w:r w:rsidRPr="00243C1E">
              <w:rPr>
                <w:rFonts w:ascii="Calibri" w:hAnsi="Calibri" w:cs="Calibri"/>
                <w:sz w:val="24"/>
                <w:szCs w:val="24"/>
              </w:rPr>
              <w:t>x {</w:t>
            </w:r>
            <w:r>
              <w:rPr>
                <w:rFonts w:ascii="Symbol" w:hAnsi="Symbol"/>
              </w:rPr>
              <w:t></w:t>
            </w:r>
            <w:r w:rsidRPr="00243C1E">
              <w:rPr>
                <w:rFonts w:asciiTheme="minorHAnsi" w:eastAsia="MS Mincho" w:hAnsiTheme="minorHAnsi" w:cs="MS Mincho" w:hint="eastAsia"/>
                <w:sz w:val="24"/>
                <w:szCs w:val="24"/>
              </w:rPr>
              <w:t xml:space="preserve">p(x) </w:t>
            </w:r>
            <w:r w:rsidRPr="00243C1E">
              <w:rPr>
                <w:rFonts w:asciiTheme="minorHAnsi" w:eastAsia="MS Mincho" w:hAnsiTheme="minorHAnsi" w:cs="MS Mincho" w:hint="eastAsia"/>
                <w:sz w:val="24"/>
                <w:szCs w:val="24"/>
              </w:rPr>
              <w:t>∨</w:t>
            </w:r>
            <w:r w:rsidRPr="00243C1E">
              <w:rPr>
                <w:rFonts w:ascii="MS Mincho" w:eastAsia="MS Mincho" w:hAnsi="MS Mincho" w:cs="MS Mincho" w:hint="eastAsia"/>
                <w:sz w:val="24"/>
                <w:szCs w:val="24"/>
              </w:rPr>
              <w:t></w:t>
            </w:r>
            <w:r w:rsidRPr="00243C1E">
              <w:rPr>
                <w:rFonts w:asciiTheme="minorHAnsi" w:eastAsia="MS Mincho" w:hAnsiTheme="minorHAnsi" w:cs="MS Mincho" w:hint="eastAsia"/>
                <w:sz w:val="24"/>
                <w:szCs w:val="24"/>
              </w:rPr>
              <w:t>{[</w:t>
            </w:r>
            <w:r w:rsidRPr="00243C1E">
              <w:rPr>
                <w:rFonts w:asciiTheme="minorHAnsi" w:eastAsia="MS Mincho" w:hAnsiTheme="minorHAnsi" w:cs="MS Mincho" w:hint="eastAsia"/>
                <w:sz w:val="24"/>
                <w:szCs w:val="24"/>
              </w:rPr>
              <w:t>∃</w:t>
            </w:r>
            <w:r w:rsidRPr="00243C1E">
              <w:rPr>
                <w:rFonts w:asciiTheme="minorHAnsi" w:eastAsia="MS Mincho" w:hAnsiTheme="minorHAnsi" w:cs="MS Mincho" w:hint="eastAsia"/>
                <w:sz w:val="24"/>
                <w:szCs w:val="24"/>
              </w:rPr>
              <w:t xml:space="preserve">y q(x,y) </w:t>
            </w:r>
            <w:r w:rsidRPr="00243C1E">
              <w:rPr>
                <w:rFonts w:asciiTheme="minorHAnsi" w:eastAsia="MS Mincho" w:hAnsiTheme="minorHAnsi" w:cs="MS Mincho" w:hint="eastAsia"/>
                <w:sz w:val="24"/>
                <w:szCs w:val="24"/>
              </w:rPr>
              <w:t>∧</w:t>
            </w:r>
            <w:r>
              <w:rPr>
                <w:rFonts w:ascii="Symbol" w:hAnsi="Symbol"/>
              </w:rPr>
              <w:t></w:t>
            </w:r>
            <w:r w:rsidRPr="00243C1E">
              <w:rPr>
                <w:rFonts w:asciiTheme="minorHAnsi" w:eastAsia="MS Mincho" w:hAnsiTheme="minorHAnsi" w:cs="MS Mincho" w:hint="eastAsia"/>
                <w:sz w:val="24"/>
                <w:szCs w:val="24"/>
              </w:rPr>
              <w:t xml:space="preserve">p(f(x1))] </w:t>
            </w:r>
            <w:r w:rsidRPr="00243C1E">
              <w:rPr>
                <w:rFonts w:asciiTheme="minorHAnsi" w:eastAsia="MS Mincho" w:hAnsiTheme="minorHAnsi" w:cs="MS Mincho" w:hint="eastAsia"/>
                <w:sz w:val="24"/>
                <w:szCs w:val="24"/>
              </w:rPr>
              <w:t>∧</w:t>
            </w:r>
            <w:r w:rsidRPr="00243C1E">
              <w:rPr>
                <w:rFonts w:asciiTheme="minorHAnsi" w:eastAsia="MS Mincho" w:hAnsiTheme="minorHAnsi" w:cs="MS Mincho" w:hint="eastAsia"/>
                <w:sz w:val="24"/>
                <w:szCs w:val="24"/>
              </w:rPr>
              <w:t>[</w:t>
            </w:r>
            <w:r w:rsidRPr="00243C1E">
              <w:rPr>
                <w:rFonts w:asciiTheme="minorHAnsi" w:eastAsia="MS Mincho" w:hAnsiTheme="minorHAnsi" w:cs="MS Mincho" w:hint="eastAsia"/>
                <w:sz w:val="24"/>
                <w:szCs w:val="24"/>
              </w:rPr>
              <w:t>∀</w:t>
            </w:r>
            <w:r w:rsidRPr="00243C1E">
              <w:rPr>
                <w:rFonts w:asciiTheme="minorHAnsi" w:eastAsia="MS Mincho" w:hAnsiTheme="minorHAnsi" w:cs="MS Mincho" w:hint="eastAsia"/>
                <w:sz w:val="24"/>
                <w:szCs w:val="24"/>
              </w:rPr>
              <w:t xml:space="preserve">z </w:t>
            </w:r>
            <w:r>
              <w:rPr>
                <w:rFonts w:ascii="Symbol" w:hAnsi="Symbol"/>
              </w:rPr>
              <w:t></w:t>
            </w:r>
            <w:r w:rsidRPr="00243C1E">
              <w:rPr>
                <w:rFonts w:asciiTheme="minorHAnsi" w:eastAsia="MS Mincho" w:hAnsiTheme="minorHAnsi" w:cs="MS Mincho" w:hint="eastAsia"/>
                <w:sz w:val="24"/>
                <w:szCs w:val="24"/>
              </w:rPr>
              <w:t xml:space="preserve">q(x,z) </w:t>
            </w:r>
            <w:r w:rsidRPr="00243C1E">
              <w:rPr>
                <w:rFonts w:asciiTheme="minorHAnsi" w:eastAsia="MS Mincho" w:hAnsiTheme="minorHAnsi" w:cs="MS Mincho" w:hint="eastAsia"/>
                <w:sz w:val="24"/>
                <w:szCs w:val="24"/>
              </w:rPr>
              <w:t>∨</w:t>
            </w:r>
            <w:r>
              <w:rPr>
                <w:rFonts w:asciiTheme="minorHAnsi" w:eastAsia="MS Mincho" w:hAnsiTheme="minorHAnsi" w:cs="MS Mincho" w:hint="eastAsia"/>
                <w:sz w:val="24"/>
                <w:szCs w:val="24"/>
              </w:rPr>
              <w:t>p(x)] }}</w:t>
            </w:r>
          </w:p>
          <w:p w:rsidR="008B5DA3" w:rsidRPr="00243C1E" w:rsidRDefault="00243C1E" w:rsidP="00243C1E">
            <w:pPr>
              <w:tabs>
                <w:tab w:val="left" w:pos="735"/>
              </w:tabs>
              <w:spacing w:line="360" w:lineRule="auto"/>
              <w:jc w:val="both"/>
              <w:rPr>
                <w:rFonts w:asciiTheme="minorHAnsi" w:eastAsia="MS Mincho" w:hAnsiTheme="minorHAnsi" w:cs="MS Mincho"/>
                <w:sz w:val="24"/>
                <w:szCs w:val="24"/>
              </w:rPr>
            </w:pPr>
            <w:r w:rsidRPr="00243C1E">
              <w:rPr>
                <w:rFonts w:ascii="Cambria Math" w:hAnsi="Cambria Math" w:cs="Cambria Math"/>
                <w:sz w:val="24"/>
                <w:szCs w:val="24"/>
              </w:rPr>
              <w:t>∀</w:t>
            </w:r>
            <w:r w:rsidRPr="00243C1E">
              <w:rPr>
                <w:rFonts w:ascii="Calibri" w:hAnsi="Calibri" w:cs="Calibri"/>
                <w:sz w:val="24"/>
                <w:szCs w:val="24"/>
              </w:rPr>
              <w:t>x {</w:t>
            </w:r>
            <w:r>
              <w:rPr>
                <w:rFonts w:ascii="Symbol" w:hAnsi="Symbol"/>
              </w:rPr>
              <w:t></w:t>
            </w:r>
            <w:r w:rsidRPr="00243C1E">
              <w:rPr>
                <w:rFonts w:asciiTheme="minorHAnsi" w:eastAsia="MS Mincho" w:hAnsiTheme="minorHAnsi" w:cs="MS Mincho" w:hint="eastAsia"/>
                <w:sz w:val="24"/>
                <w:szCs w:val="24"/>
              </w:rPr>
              <w:t xml:space="preserve">p(x) </w:t>
            </w:r>
            <w:r w:rsidRPr="00243C1E">
              <w:rPr>
                <w:rFonts w:asciiTheme="minorHAnsi" w:eastAsia="MS Mincho" w:hAnsiTheme="minorHAnsi" w:cs="MS Mincho" w:hint="eastAsia"/>
                <w:sz w:val="24"/>
                <w:szCs w:val="24"/>
              </w:rPr>
              <w:t>∨</w:t>
            </w:r>
            <w:r w:rsidRPr="00243C1E">
              <w:rPr>
                <w:rFonts w:ascii="MS Mincho" w:eastAsia="MS Mincho" w:hAnsi="MS Mincho" w:cs="MS Mincho" w:hint="eastAsia"/>
                <w:sz w:val="24"/>
                <w:szCs w:val="24"/>
              </w:rPr>
              <w:t></w:t>
            </w:r>
            <w:r w:rsidRPr="00243C1E">
              <w:rPr>
                <w:rFonts w:asciiTheme="minorHAnsi" w:eastAsia="MS Mincho" w:hAnsiTheme="minorHAnsi" w:cs="MS Mincho" w:hint="eastAsia"/>
                <w:sz w:val="24"/>
                <w:szCs w:val="24"/>
              </w:rPr>
              <w:t xml:space="preserve">{[q(x,g(x)) </w:t>
            </w:r>
            <w:r w:rsidRPr="00243C1E">
              <w:rPr>
                <w:rFonts w:asciiTheme="minorHAnsi" w:eastAsia="MS Mincho" w:hAnsiTheme="minorHAnsi" w:cs="MS Mincho" w:hint="eastAsia"/>
                <w:sz w:val="24"/>
                <w:szCs w:val="24"/>
              </w:rPr>
              <w:t>∧</w:t>
            </w:r>
            <w:r>
              <w:rPr>
                <w:rFonts w:ascii="Symbol" w:hAnsi="Symbol"/>
              </w:rPr>
              <w:t></w:t>
            </w:r>
            <w:r>
              <w:rPr>
                <w:rFonts w:asciiTheme="minorHAnsi" w:eastAsia="MS Mincho" w:hAnsiTheme="minorHAnsi" w:cs="MS Mincho" w:hint="eastAsia"/>
                <w:sz w:val="24"/>
                <w:szCs w:val="24"/>
              </w:rPr>
              <w:t>p(f(a))</w:t>
            </w:r>
            <w:r>
              <w:rPr>
                <w:rFonts w:asciiTheme="minorHAnsi" w:eastAsia="MS Mincho" w:hAnsiTheme="minorHAnsi" w:cs="MS Mincho"/>
                <w:sz w:val="24"/>
                <w:szCs w:val="24"/>
              </w:rPr>
              <w:t xml:space="preserve"> </w:t>
            </w:r>
            <w:r w:rsidRPr="00243C1E">
              <w:rPr>
                <w:rFonts w:ascii="Cambria Math" w:hAnsi="Cambria Math" w:cs="Cambria Math"/>
                <w:sz w:val="24"/>
                <w:szCs w:val="24"/>
              </w:rPr>
              <w:t>∧</w:t>
            </w:r>
            <w:r w:rsidRPr="00243C1E">
              <w:rPr>
                <w:rFonts w:asciiTheme="minorHAnsi" w:eastAsia="MS Mincho" w:hAnsiTheme="minorHAnsi" w:cs="MS Mincho" w:hint="eastAsia"/>
                <w:sz w:val="24"/>
                <w:szCs w:val="24"/>
              </w:rPr>
              <w:t>[</w:t>
            </w:r>
            <w:r w:rsidRPr="00243C1E">
              <w:rPr>
                <w:rFonts w:asciiTheme="minorHAnsi" w:eastAsia="MS Mincho" w:hAnsiTheme="minorHAnsi" w:cs="MS Mincho" w:hint="eastAsia"/>
                <w:sz w:val="24"/>
                <w:szCs w:val="24"/>
              </w:rPr>
              <w:t>∀</w:t>
            </w:r>
            <w:r w:rsidRPr="00243C1E">
              <w:rPr>
                <w:rFonts w:asciiTheme="minorHAnsi" w:eastAsia="MS Mincho" w:hAnsiTheme="minorHAnsi" w:cs="MS Mincho" w:hint="eastAsia"/>
                <w:sz w:val="24"/>
                <w:szCs w:val="24"/>
              </w:rPr>
              <w:t xml:space="preserve">z </w:t>
            </w:r>
            <w:r>
              <w:rPr>
                <w:rFonts w:ascii="Symbol" w:hAnsi="Symbol"/>
              </w:rPr>
              <w:t></w:t>
            </w:r>
            <w:r w:rsidRPr="00243C1E">
              <w:rPr>
                <w:rFonts w:asciiTheme="minorHAnsi" w:eastAsia="MS Mincho" w:hAnsiTheme="minorHAnsi" w:cs="MS Mincho" w:hint="eastAsia"/>
                <w:sz w:val="24"/>
                <w:szCs w:val="24"/>
              </w:rPr>
              <w:t xml:space="preserve">q(x,z) </w:t>
            </w:r>
            <w:r w:rsidRPr="00243C1E">
              <w:rPr>
                <w:rFonts w:asciiTheme="minorHAnsi" w:eastAsia="MS Mincho" w:hAnsiTheme="minorHAnsi" w:cs="MS Mincho" w:hint="eastAsia"/>
                <w:sz w:val="24"/>
                <w:szCs w:val="24"/>
              </w:rPr>
              <w:t>∨</w:t>
            </w:r>
            <w:r w:rsidRPr="00243C1E">
              <w:rPr>
                <w:rFonts w:asciiTheme="minorHAnsi" w:eastAsia="MS Mincho" w:hAnsiTheme="minorHAnsi" w:cs="MS Mincho" w:hint="eastAsia"/>
                <w:sz w:val="24"/>
                <w:szCs w:val="24"/>
              </w:rPr>
              <w:t>p(x)] }}</w:t>
            </w:r>
          </w:p>
          <w:p w:rsidR="008B5DA3" w:rsidRDefault="008B5DA3" w:rsidP="00FB26C8">
            <w:pPr>
              <w:tabs>
                <w:tab w:val="left" w:pos="735"/>
              </w:tabs>
              <w:spacing w:line="360" w:lineRule="auto"/>
              <w:jc w:val="both"/>
              <w:rPr>
                <w:rFonts w:asciiTheme="minorHAnsi" w:hAnsiTheme="minorHAnsi"/>
                <w:sz w:val="24"/>
                <w:szCs w:val="24"/>
              </w:rPr>
            </w:pPr>
          </w:p>
          <w:p w:rsidR="00F47DF6" w:rsidRPr="00F47DF6" w:rsidRDefault="00F47DF6" w:rsidP="00F47DF6">
            <w:pPr>
              <w:tabs>
                <w:tab w:val="left" w:pos="735"/>
              </w:tabs>
              <w:spacing w:line="360" w:lineRule="auto"/>
              <w:jc w:val="both"/>
              <w:rPr>
                <w:rFonts w:asciiTheme="minorHAnsi" w:hAnsiTheme="minorHAnsi"/>
                <w:sz w:val="24"/>
                <w:szCs w:val="24"/>
              </w:rPr>
            </w:pPr>
            <w:r w:rsidRPr="00F47DF6">
              <w:rPr>
                <w:rFonts w:asciiTheme="minorHAnsi" w:hAnsiTheme="minorHAnsi"/>
                <w:sz w:val="24"/>
                <w:szCs w:val="24"/>
              </w:rPr>
              <w:t>Step 7: Move all un</w:t>
            </w:r>
            <w:r>
              <w:rPr>
                <w:rFonts w:asciiTheme="minorHAnsi" w:hAnsiTheme="minorHAnsi"/>
                <w:sz w:val="24"/>
                <w:szCs w:val="24"/>
              </w:rPr>
              <w:t>iversal quantifiers to the left</w:t>
            </w:r>
          </w:p>
          <w:p w:rsidR="00F47DF6" w:rsidRPr="00F47DF6" w:rsidRDefault="00F47DF6" w:rsidP="00F47DF6">
            <w:pPr>
              <w:tabs>
                <w:tab w:val="left" w:pos="735"/>
              </w:tabs>
              <w:spacing w:line="360" w:lineRule="auto"/>
              <w:jc w:val="both"/>
              <w:rPr>
                <w:rFonts w:asciiTheme="minorHAnsi" w:eastAsia="MS Mincho" w:hAnsiTheme="minorHAnsi" w:cs="MS Mincho"/>
                <w:sz w:val="24"/>
                <w:szCs w:val="24"/>
              </w:rPr>
            </w:pPr>
            <w:r w:rsidRPr="00F47DF6">
              <w:rPr>
                <w:rFonts w:ascii="Cambria Math" w:hAnsi="Cambria Math" w:cs="Cambria Math"/>
                <w:sz w:val="24"/>
                <w:szCs w:val="24"/>
              </w:rPr>
              <w:t>∀</w:t>
            </w:r>
            <w:r w:rsidRPr="00F47DF6">
              <w:rPr>
                <w:rFonts w:ascii="Calibri" w:hAnsi="Calibri" w:cs="Calibri"/>
                <w:sz w:val="24"/>
                <w:szCs w:val="24"/>
              </w:rPr>
              <w:t>x {</w:t>
            </w:r>
            <w:r w:rsidR="00A24BDA">
              <w:rPr>
                <w:rFonts w:ascii="Symbol" w:hAnsi="Symbol"/>
              </w:rPr>
              <w:t></w:t>
            </w:r>
            <w:r w:rsidRPr="00F47DF6">
              <w:rPr>
                <w:rFonts w:asciiTheme="minorHAnsi" w:eastAsia="MS Mincho" w:hAnsiTheme="minorHAnsi" w:cs="MS Mincho" w:hint="eastAsia"/>
                <w:sz w:val="24"/>
                <w:szCs w:val="24"/>
              </w:rPr>
              <w:t xml:space="preserve">p(x) </w:t>
            </w:r>
            <w:r w:rsidRPr="00F47DF6">
              <w:rPr>
                <w:rFonts w:asciiTheme="minorHAnsi" w:eastAsia="MS Mincho" w:hAnsiTheme="minorHAnsi" w:cs="MS Mincho" w:hint="eastAsia"/>
                <w:sz w:val="24"/>
                <w:szCs w:val="24"/>
              </w:rPr>
              <w:t>∨</w:t>
            </w:r>
            <w:r w:rsidRPr="00F47DF6">
              <w:rPr>
                <w:rFonts w:asciiTheme="minorHAnsi" w:eastAsia="MS Mincho" w:hAnsiTheme="minorHAnsi" w:cs="MS Mincho" w:hint="eastAsia"/>
                <w:sz w:val="24"/>
                <w:szCs w:val="24"/>
              </w:rPr>
              <w:t xml:space="preserve">{[q(x,g(x)) </w:t>
            </w:r>
            <w:r w:rsidRPr="00F47DF6">
              <w:rPr>
                <w:rFonts w:asciiTheme="minorHAnsi" w:eastAsia="MS Mincho" w:hAnsiTheme="minorHAnsi" w:cs="MS Mincho" w:hint="eastAsia"/>
                <w:sz w:val="24"/>
                <w:szCs w:val="24"/>
              </w:rPr>
              <w:t>∧</w:t>
            </w:r>
            <w:r w:rsidR="00A24BDA">
              <w:rPr>
                <w:rFonts w:ascii="Symbol" w:hAnsi="Symbol"/>
              </w:rPr>
              <w:t></w:t>
            </w:r>
            <w:r>
              <w:rPr>
                <w:rFonts w:asciiTheme="minorHAnsi" w:eastAsia="MS Mincho" w:hAnsiTheme="minorHAnsi" w:cs="MS Mincho" w:hint="eastAsia"/>
                <w:sz w:val="24"/>
                <w:szCs w:val="24"/>
              </w:rPr>
              <w:t>p(f(a))]</w:t>
            </w:r>
            <w:r>
              <w:rPr>
                <w:rFonts w:asciiTheme="minorHAnsi" w:eastAsia="MS Mincho" w:hAnsiTheme="minorHAnsi" w:cs="MS Mincho"/>
                <w:sz w:val="24"/>
                <w:szCs w:val="24"/>
              </w:rPr>
              <w:t xml:space="preserve"> </w:t>
            </w:r>
            <w:r w:rsidRPr="00F47DF6">
              <w:rPr>
                <w:rFonts w:ascii="Cambria Math" w:hAnsi="Cambria Math" w:cs="Cambria Math"/>
                <w:sz w:val="24"/>
                <w:szCs w:val="24"/>
              </w:rPr>
              <w:t>∧</w:t>
            </w:r>
            <w:r w:rsidRPr="00F47DF6">
              <w:rPr>
                <w:rFonts w:asciiTheme="minorHAnsi" w:eastAsia="MS Mincho" w:hAnsiTheme="minorHAnsi" w:cs="MS Mincho" w:hint="eastAsia"/>
                <w:sz w:val="24"/>
                <w:szCs w:val="24"/>
              </w:rPr>
              <w:t>[</w:t>
            </w:r>
            <w:r w:rsidRPr="00F47DF6">
              <w:rPr>
                <w:rFonts w:asciiTheme="minorHAnsi" w:eastAsia="MS Mincho" w:hAnsiTheme="minorHAnsi" w:cs="MS Mincho" w:hint="eastAsia"/>
                <w:sz w:val="24"/>
                <w:szCs w:val="24"/>
              </w:rPr>
              <w:t>∀</w:t>
            </w:r>
            <w:r w:rsidRPr="00F47DF6">
              <w:rPr>
                <w:rFonts w:asciiTheme="minorHAnsi" w:eastAsia="MS Mincho" w:hAnsiTheme="minorHAnsi" w:cs="MS Mincho" w:hint="eastAsia"/>
                <w:sz w:val="24"/>
                <w:szCs w:val="24"/>
              </w:rPr>
              <w:t xml:space="preserve">z </w:t>
            </w:r>
            <w:r w:rsidR="00A24BDA">
              <w:rPr>
                <w:rFonts w:ascii="Symbol" w:hAnsi="Symbol"/>
              </w:rPr>
              <w:t></w:t>
            </w:r>
            <w:r w:rsidRPr="00F47DF6">
              <w:rPr>
                <w:rFonts w:asciiTheme="minorHAnsi" w:eastAsia="MS Mincho" w:hAnsiTheme="minorHAnsi" w:cs="MS Mincho" w:hint="eastAsia"/>
                <w:sz w:val="24"/>
                <w:szCs w:val="24"/>
              </w:rPr>
              <w:t xml:space="preserve">q(x,z) </w:t>
            </w:r>
            <w:r w:rsidRPr="00F47DF6">
              <w:rPr>
                <w:rFonts w:asciiTheme="minorHAnsi" w:eastAsia="MS Mincho" w:hAnsiTheme="minorHAnsi" w:cs="MS Mincho" w:hint="eastAsia"/>
                <w:sz w:val="24"/>
                <w:szCs w:val="24"/>
              </w:rPr>
              <w:t>∨</w:t>
            </w:r>
            <w:r>
              <w:rPr>
                <w:rFonts w:asciiTheme="minorHAnsi" w:eastAsia="MS Mincho" w:hAnsiTheme="minorHAnsi" w:cs="MS Mincho" w:hint="eastAsia"/>
                <w:sz w:val="24"/>
                <w:szCs w:val="24"/>
              </w:rPr>
              <w:t>p(x)] }}</w:t>
            </w:r>
          </w:p>
          <w:p w:rsidR="00F47DF6" w:rsidRDefault="00F47DF6" w:rsidP="00F47DF6">
            <w:pPr>
              <w:tabs>
                <w:tab w:val="left" w:pos="735"/>
              </w:tabs>
              <w:spacing w:line="360" w:lineRule="auto"/>
              <w:jc w:val="both"/>
              <w:rPr>
                <w:rFonts w:asciiTheme="minorHAnsi" w:eastAsia="MS Mincho" w:hAnsiTheme="minorHAnsi" w:cs="MS Mincho"/>
                <w:sz w:val="24"/>
                <w:szCs w:val="24"/>
              </w:rPr>
            </w:pPr>
            <w:r w:rsidRPr="00F47DF6">
              <w:rPr>
                <w:rFonts w:ascii="Cambria Math" w:hAnsi="Cambria Math" w:cs="Cambria Math"/>
                <w:sz w:val="24"/>
                <w:szCs w:val="24"/>
              </w:rPr>
              <w:t>∀</w:t>
            </w:r>
            <w:r w:rsidRPr="00F47DF6">
              <w:rPr>
                <w:rFonts w:ascii="Calibri" w:hAnsi="Calibri" w:cs="Calibri"/>
                <w:sz w:val="24"/>
                <w:szCs w:val="24"/>
              </w:rPr>
              <w:t xml:space="preserve">x </w:t>
            </w:r>
            <w:r w:rsidRPr="00F47DF6">
              <w:rPr>
                <w:rFonts w:ascii="Cambria Math" w:hAnsi="Cambria Math" w:cs="Cambria Math"/>
                <w:sz w:val="24"/>
                <w:szCs w:val="24"/>
              </w:rPr>
              <w:t>∀</w:t>
            </w:r>
            <w:r w:rsidRPr="00F47DF6">
              <w:rPr>
                <w:rFonts w:ascii="Calibri" w:hAnsi="Calibri" w:cs="Calibri"/>
                <w:sz w:val="24"/>
                <w:szCs w:val="24"/>
              </w:rPr>
              <w:t>z {</w:t>
            </w:r>
            <w:r w:rsidR="00A24BDA">
              <w:rPr>
                <w:rFonts w:ascii="Symbol" w:hAnsi="Symbol"/>
              </w:rPr>
              <w:t></w:t>
            </w:r>
            <w:r w:rsidRPr="00F47DF6">
              <w:rPr>
                <w:rFonts w:asciiTheme="minorHAnsi" w:eastAsia="MS Mincho" w:hAnsiTheme="minorHAnsi" w:cs="MS Mincho" w:hint="eastAsia"/>
                <w:sz w:val="24"/>
                <w:szCs w:val="24"/>
              </w:rPr>
              <w:t xml:space="preserve">p(x) </w:t>
            </w:r>
            <w:r w:rsidRPr="00F47DF6">
              <w:rPr>
                <w:rFonts w:asciiTheme="minorHAnsi" w:eastAsia="MS Mincho" w:hAnsiTheme="minorHAnsi" w:cs="MS Mincho" w:hint="eastAsia"/>
                <w:sz w:val="24"/>
                <w:szCs w:val="24"/>
              </w:rPr>
              <w:t>∨</w:t>
            </w:r>
            <w:r w:rsidRPr="00F47DF6">
              <w:rPr>
                <w:rFonts w:asciiTheme="minorHAnsi" w:eastAsia="MS Mincho" w:hAnsiTheme="minorHAnsi" w:cs="MS Mincho" w:hint="eastAsia"/>
                <w:sz w:val="24"/>
                <w:szCs w:val="24"/>
              </w:rPr>
              <w:t xml:space="preserve">{[q(x,g(x)) </w:t>
            </w:r>
            <w:r w:rsidRPr="00F47DF6">
              <w:rPr>
                <w:rFonts w:asciiTheme="minorHAnsi" w:eastAsia="MS Mincho" w:hAnsiTheme="minorHAnsi" w:cs="MS Mincho" w:hint="eastAsia"/>
                <w:sz w:val="24"/>
                <w:szCs w:val="24"/>
              </w:rPr>
              <w:t>∧</w:t>
            </w:r>
            <w:r w:rsidR="00A24BDA">
              <w:rPr>
                <w:rFonts w:ascii="Symbol" w:hAnsi="Symbol"/>
              </w:rPr>
              <w:t></w:t>
            </w:r>
            <w:r w:rsidRPr="00F47DF6">
              <w:rPr>
                <w:rFonts w:asciiTheme="minorHAnsi" w:eastAsia="MS Mincho" w:hAnsiTheme="minorHAnsi" w:cs="MS Mincho" w:hint="eastAsia"/>
                <w:sz w:val="24"/>
                <w:szCs w:val="24"/>
              </w:rPr>
              <w:t xml:space="preserve">p(f(a))] </w:t>
            </w:r>
            <w:r w:rsidRPr="00F47DF6">
              <w:rPr>
                <w:rFonts w:asciiTheme="minorHAnsi" w:eastAsia="MS Mincho" w:hAnsiTheme="minorHAnsi" w:cs="MS Mincho" w:hint="eastAsia"/>
                <w:sz w:val="24"/>
                <w:szCs w:val="24"/>
              </w:rPr>
              <w:t>∧</w:t>
            </w:r>
            <w:r w:rsidRPr="00F47DF6">
              <w:rPr>
                <w:rFonts w:asciiTheme="minorHAnsi" w:eastAsia="MS Mincho" w:hAnsiTheme="minorHAnsi" w:cs="MS Mincho" w:hint="eastAsia"/>
                <w:sz w:val="24"/>
                <w:szCs w:val="24"/>
              </w:rPr>
              <w:t>[</w:t>
            </w:r>
            <w:r w:rsidR="00A24BDA">
              <w:rPr>
                <w:rFonts w:ascii="Symbol" w:hAnsi="Symbol"/>
              </w:rPr>
              <w:t></w:t>
            </w:r>
            <w:r w:rsidRPr="00F47DF6">
              <w:rPr>
                <w:rFonts w:asciiTheme="minorHAnsi" w:eastAsia="MS Mincho" w:hAnsiTheme="minorHAnsi" w:cs="MS Mincho" w:hint="eastAsia"/>
                <w:sz w:val="24"/>
                <w:szCs w:val="24"/>
              </w:rPr>
              <w:t xml:space="preserve">q(x,z) </w:t>
            </w:r>
            <w:r w:rsidRPr="00F47DF6">
              <w:rPr>
                <w:rFonts w:asciiTheme="minorHAnsi" w:eastAsia="MS Mincho" w:hAnsiTheme="minorHAnsi" w:cs="MS Mincho" w:hint="eastAsia"/>
                <w:sz w:val="24"/>
                <w:szCs w:val="24"/>
              </w:rPr>
              <w:t>∨</w:t>
            </w:r>
            <w:r w:rsidRPr="00F47DF6">
              <w:rPr>
                <w:rFonts w:asciiTheme="minorHAnsi" w:eastAsia="MS Mincho" w:hAnsiTheme="minorHAnsi" w:cs="MS Mincho" w:hint="eastAsia"/>
                <w:sz w:val="24"/>
                <w:szCs w:val="24"/>
              </w:rPr>
              <w:t>p(x)] }}</w:t>
            </w:r>
          </w:p>
          <w:p w:rsidR="00F47DF6" w:rsidRPr="00F47DF6" w:rsidRDefault="00F47DF6" w:rsidP="00F47DF6">
            <w:pPr>
              <w:tabs>
                <w:tab w:val="left" w:pos="735"/>
              </w:tabs>
              <w:spacing w:line="360" w:lineRule="auto"/>
              <w:jc w:val="both"/>
              <w:rPr>
                <w:rFonts w:asciiTheme="minorHAnsi" w:eastAsia="MS Mincho" w:hAnsiTheme="minorHAnsi" w:cs="MS Mincho"/>
                <w:sz w:val="24"/>
                <w:szCs w:val="24"/>
              </w:rPr>
            </w:pPr>
          </w:p>
          <w:p w:rsidR="00F47DF6" w:rsidRPr="00F47DF6" w:rsidRDefault="00F47DF6" w:rsidP="00F47DF6">
            <w:pPr>
              <w:tabs>
                <w:tab w:val="left" w:pos="735"/>
              </w:tabs>
              <w:spacing w:line="360" w:lineRule="auto"/>
              <w:jc w:val="both"/>
              <w:rPr>
                <w:rFonts w:asciiTheme="minorHAnsi" w:eastAsia="MS Mincho" w:hAnsiTheme="minorHAnsi" w:cs="MS Mincho"/>
                <w:sz w:val="24"/>
                <w:szCs w:val="24"/>
              </w:rPr>
            </w:pPr>
            <w:r w:rsidRPr="00F47DF6">
              <w:rPr>
                <w:rFonts w:asciiTheme="minorHAnsi" w:hAnsiTheme="minorHAnsi"/>
                <w:sz w:val="24"/>
                <w:szCs w:val="24"/>
              </w:rPr>
              <w:t xml:space="preserve">Step 8: Distribute </w:t>
            </w:r>
            <w:r w:rsidRPr="00F47DF6">
              <w:rPr>
                <w:rFonts w:ascii="Cambria Math" w:hAnsi="Cambria Math" w:cs="Cambria Math"/>
                <w:sz w:val="24"/>
                <w:szCs w:val="24"/>
              </w:rPr>
              <w:t>∧</w:t>
            </w:r>
            <w:r w:rsidRPr="00F47DF6">
              <w:rPr>
                <w:rFonts w:ascii="MS Mincho" w:eastAsia="MS Mincho" w:hAnsi="MS Mincho" w:cs="MS Mincho" w:hint="eastAsia"/>
                <w:sz w:val="24"/>
                <w:szCs w:val="24"/>
              </w:rPr>
              <w:t></w:t>
            </w:r>
            <w:r w:rsidRPr="00F47DF6">
              <w:rPr>
                <w:rFonts w:asciiTheme="minorHAnsi" w:eastAsia="MS Mincho" w:hAnsiTheme="minorHAnsi" w:cs="MS Mincho" w:hint="eastAsia"/>
                <w:sz w:val="24"/>
                <w:szCs w:val="24"/>
              </w:rPr>
              <w:t xml:space="preserve">over </w:t>
            </w:r>
            <w:r w:rsidRPr="00F47DF6">
              <w:rPr>
                <w:rFonts w:asciiTheme="minorHAnsi" w:eastAsia="MS Mincho" w:hAnsiTheme="minorHAnsi" w:cs="MS Mincho" w:hint="eastAsia"/>
                <w:sz w:val="24"/>
                <w:szCs w:val="24"/>
              </w:rPr>
              <w:t>∨</w:t>
            </w:r>
            <w:r>
              <w:rPr>
                <w:rFonts w:asciiTheme="minorHAnsi" w:eastAsia="MS Mincho" w:hAnsiTheme="minorHAnsi" w:cs="MS Mincho" w:hint="eastAsia"/>
                <w:sz w:val="24"/>
                <w:szCs w:val="24"/>
              </w:rPr>
              <w:t>.</w:t>
            </w:r>
          </w:p>
          <w:p w:rsidR="00F47DF6" w:rsidRPr="00F47DF6" w:rsidRDefault="00F47DF6" w:rsidP="00F47DF6">
            <w:pPr>
              <w:tabs>
                <w:tab w:val="left" w:pos="735"/>
              </w:tabs>
              <w:spacing w:line="360" w:lineRule="auto"/>
              <w:jc w:val="both"/>
              <w:rPr>
                <w:rFonts w:asciiTheme="minorHAnsi" w:eastAsia="MS Mincho" w:hAnsiTheme="minorHAnsi" w:cs="MS Mincho"/>
                <w:sz w:val="24"/>
                <w:szCs w:val="24"/>
              </w:rPr>
            </w:pPr>
            <w:r w:rsidRPr="00F47DF6">
              <w:rPr>
                <w:rFonts w:ascii="Cambria Math" w:hAnsi="Cambria Math" w:cs="Cambria Math"/>
                <w:sz w:val="24"/>
                <w:szCs w:val="24"/>
              </w:rPr>
              <w:t>∀</w:t>
            </w:r>
            <w:r w:rsidRPr="00F47DF6">
              <w:rPr>
                <w:rFonts w:ascii="Calibri" w:hAnsi="Calibri" w:cs="Calibri"/>
                <w:sz w:val="24"/>
                <w:szCs w:val="24"/>
              </w:rPr>
              <w:t xml:space="preserve">x </w:t>
            </w:r>
            <w:r w:rsidRPr="00F47DF6">
              <w:rPr>
                <w:rFonts w:ascii="Cambria Math" w:hAnsi="Cambria Math" w:cs="Cambria Math"/>
                <w:sz w:val="24"/>
                <w:szCs w:val="24"/>
              </w:rPr>
              <w:t>∀</w:t>
            </w:r>
            <w:r w:rsidRPr="00F47DF6">
              <w:rPr>
                <w:rFonts w:ascii="Calibri" w:hAnsi="Calibri" w:cs="Calibri"/>
                <w:sz w:val="24"/>
                <w:szCs w:val="24"/>
              </w:rPr>
              <w:t>z {[</w:t>
            </w:r>
            <w:r w:rsidR="00A24BDA">
              <w:rPr>
                <w:rFonts w:ascii="Symbol" w:hAnsi="Symbol"/>
              </w:rPr>
              <w:t></w:t>
            </w:r>
            <w:r w:rsidRPr="00F47DF6">
              <w:rPr>
                <w:rFonts w:asciiTheme="minorHAnsi" w:eastAsia="MS Mincho" w:hAnsiTheme="minorHAnsi" w:cs="MS Mincho" w:hint="eastAsia"/>
                <w:sz w:val="24"/>
                <w:szCs w:val="24"/>
              </w:rPr>
              <w:t xml:space="preserve">p(x) </w:t>
            </w:r>
            <w:r w:rsidRPr="00F47DF6">
              <w:rPr>
                <w:rFonts w:asciiTheme="minorHAnsi" w:eastAsia="MS Mincho" w:hAnsiTheme="minorHAnsi" w:cs="MS Mincho" w:hint="eastAsia"/>
                <w:sz w:val="24"/>
                <w:szCs w:val="24"/>
              </w:rPr>
              <w:t>∨</w:t>
            </w:r>
            <w:r>
              <w:rPr>
                <w:rFonts w:asciiTheme="minorHAnsi" w:eastAsia="MS Mincho" w:hAnsiTheme="minorHAnsi" w:cs="MS Mincho" w:hint="eastAsia"/>
                <w:sz w:val="24"/>
                <w:szCs w:val="24"/>
              </w:rPr>
              <w:t>q(x,g(x))]</w:t>
            </w:r>
            <w:r>
              <w:rPr>
                <w:rFonts w:asciiTheme="minorHAnsi" w:eastAsia="MS Mincho" w:hAnsiTheme="minorHAnsi" w:cs="MS Mincho"/>
                <w:sz w:val="24"/>
                <w:szCs w:val="24"/>
              </w:rPr>
              <w:t xml:space="preserve"> </w:t>
            </w:r>
            <w:r w:rsidRPr="00F47DF6">
              <w:rPr>
                <w:rFonts w:ascii="Cambria Math" w:hAnsi="Cambria Math" w:cs="Cambria Math"/>
                <w:sz w:val="24"/>
                <w:szCs w:val="24"/>
              </w:rPr>
              <w:t>∧</w:t>
            </w:r>
            <w:r w:rsidRPr="00F47DF6">
              <w:rPr>
                <w:rFonts w:asciiTheme="minorHAnsi" w:eastAsia="MS Mincho" w:hAnsiTheme="minorHAnsi" w:cs="MS Mincho" w:hint="eastAsia"/>
                <w:sz w:val="24"/>
                <w:szCs w:val="24"/>
              </w:rPr>
              <w:t>[</w:t>
            </w:r>
            <w:r w:rsidR="00A24BDA">
              <w:rPr>
                <w:rFonts w:ascii="Symbol" w:hAnsi="Symbol"/>
              </w:rPr>
              <w:t></w:t>
            </w:r>
            <w:r w:rsidRPr="00F47DF6">
              <w:rPr>
                <w:rFonts w:asciiTheme="minorHAnsi" w:eastAsia="MS Mincho" w:hAnsiTheme="minorHAnsi" w:cs="MS Mincho" w:hint="eastAsia"/>
                <w:sz w:val="24"/>
                <w:szCs w:val="24"/>
              </w:rPr>
              <w:t xml:space="preserve">p(x) </w:t>
            </w:r>
            <w:r w:rsidRPr="00F47DF6">
              <w:rPr>
                <w:rFonts w:asciiTheme="minorHAnsi" w:eastAsia="MS Mincho" w:hAnsiTheme="minorHAnsi" w:cs="MS Mincho" w:hint="eastAsia"/>
                <w:sz w:val="24"/>
                <w:szCs w:val="24"/>
              </w:rPr>
              <w:t>∨</w:t>
            </w:r>
            <w:r w:rsidR="00A24BDA">
              <w:rPr>
                <w:rFonts w:ascii="Symbol" w:hAnsi="Symbol"/>
              </w:rPr>
              <w:t></w:t>
            </w:r>
            <w:r>
              <w:rPr>
                <w:rFonts w:asciiTheme="minorHAnsi" w:eastAsia="MS Mincho" w:hAnsiTheme="minorHAnsi" w:cs="MS Mincho" w:hint="eastAsia"/>
                <w:sz w:val="24"/>
                <w:szCs w:val="24"/>
              </w:rPr>
              <w:t>p(f(a))]</w:t>
            </w:r>
            <w:r>
              <w:rPr>
                <w:rFonts w:asciiTheme="minorHAnsi" w:eastAsia="MS Mincho" w:hAnsiTheme="minorHAnsi" w:cs="MS Mincho"/>
                <w:sz w:val="24"/>
                <w:szCs w:val="24"/>
              </w:rPr>
              <w:t xml:space="preserve"> </w:t>
            </w:r>
            <w:r w:rsidRPr="00F47DF6">
              <w:rPr>
                <w:rFonts w:ascii="Cambria Math" w:hAnsi="Cambria Math" w:cs="Cambria Math"/>
                <w:sz w:val="24"/>
                <w:szCs w:val="24"/>
              </w:rPr>
              <w:t>∧</w:t>
            </w:r>
            <w:r w:rsidRPr="00F47DF6">
              <w:rPr>
                <w:rFonts w:asciiTheme="minorHAnsi" w:eastAsia="MS Mincho" w:hAnsiTheme="minorHAnsi" w:cs="MS Mincho" w:hint="eastAsia"/>
                <w:sz w:val="24"/>
                <w:szCs w:val="24"/>
              </w:rPr>
              <w:t>[</w:t>
            </w:r>
            <w:r w:rsidR="00A24BDA">
              <w:rPr>
                <w:rFonts w:ascii="Symbol" w:hAnsi="Symbol"/>
              </w:rPr>
              <w:t></w:t>
            </w:r>
            <w:r w:rsidRPr="00F47DF6">
              <w:rPr>
                <w:rFonts w:asciiTheme="minorHAnsi" w:eastAsia="MS Mincho" w:hAnsiTheme="minorHAnsi" w:cs="MS Mincho" w:hint="eastAsia"/>
                <w:sz w:val="24"/>
                <w:szCs w:val="24"/>
              </w:rPr>
              <w:t xml:space="preserve">p(x) </w:t>
            </w:r>
            <w:r w:rsidRPr="00F47DF6">
              <w:rPr>
                <w:rFonts w:asciiTheme="minorHAnsi" w:eastAsia="MS Mincho" w:hAnsiTheme="minorHAnsi" w:cs="MS Mincho" w:hint="eastAsia"/>
                <w:sz w:val="24"/>
                <w:szCs w:val="24"/>
              </w:rPr>
              <w:t>∨</w:t>
            </w:r>
            <w:r w:rsidR="00A24BDA">
              <w:rPr>
                <w:rFonts w:ascii="Symbol" w:hAnsi="Symbol"/>
              </w:rPr>
              <w:t></w:t>
            </w:r>
            <w:r w:rsidRPr="00F47DF6">
              <w:rPr>
                <w:rFonts w:asciiTheme="minorHAnsi" w:eastAsia="MS Mincho" w:hAnsiTheme="minorHAnsi" w:cs="MS Mincho" w:hint="eastAsia"/>
                <w:sz w:val="24"/>
                <w:szCs w:val="24"/>
              </w:rPr>
              <w:t xml:space="preserve">q(x,z) </w:t>
            </w:r>
            <w:r w:rsidRPr="00F47DF6">
              <w:rPr>
                <w:rFonts w:asciiTheme="minorHAnsi" w:eastAsia="MS Mincho" w:hAnsiTheme="minorHAnsi" w:cs="MS Mincho" w:hint="eastAsia"/>
                <w:sz w:val="24"/>
                <w:szCs w:val="24"/>
              </w:rPr>
              <w:t>∨</w:t>
            </w:r>
            <w:r w:rsidRPr="00F47DF6">
              <w:rPr>
                <w:rFonts w:asciiTheme="minorHAnsi" w:eastAsia="MS Mincho" w:hAnsiTheme="minorHAnsi" w:cs="MS Mincho" w:hint="eastAsia"/>
                <w:sz w:val="24"/>
                <w:szCs w:val="24"/>
              </w:rPr>
              <w:t>p(x)] }</w:t>
            </w:r>
          </w:p>
          <w:p w:rsidR="00F47DF6" w:rsidRPr="00F47DF6" w:rsidRDefault="00F47DF6" w:rsidP="00F47DF6">
            <w:pPr>
              <w:tabs>
                <w:tab w:val="left" w:pos="735"/>
              </w:tabs>
              <w:spacing w:line="360" w:lineRule="auto"/>
              <w:jc w:val="both"/>
              <w:rPr>
                <w:rFonts w:asciiTheme="minorHAnsi" w:hAnsiTheme="minorHAnsi"/>
                <w:sz w:val="24"/>
                <w:szCs w:val="24"/>
              </w:rPr>
            </w:pPr>
          </w:p>
          <w:p w:rsidR="00F47DF6" w:rsidRPr="00F47DF6" w:rsidRDefault="00F47DF6" w:rsidP="00F47DF6">
            <w:pPr>
              <w:tabs>
                <w:tab w:val="left" w:pos="735"/>
              </w:tabs>
              <w:spacing w:line="360" w:lineRule="auto"/>
              <w:jc w:val="both"/>
              <w:rPr>
                <w:rFonts w:asciiTheme="minorHAnsi" w:eastAsia="MS Mincho" w:hAnsiTheme="minorHAnsi" w:cs="MS Mincho"/>
                <w:sz w:val="24"/>
                <w:szCs w:val="24"/>
              </w:rPr>
            </w:pPr>
            <w:r>
              <w:rPr>
                <w:rFonts w:asciiTheme="minorHAnsi" w:eastAsia="MS Mincho" w:hAnsiTheme="minorHAnsi" w:cs="MS Mincho" w:hint="eastAsia"/>
                <w:sz w:val="24"/>
                <w:szCs w:val="24"/>
              </w:rPr>
              <w:t>Step 9: (Optional) Simplify</w:t>
            </w:r>
          </w:p>
          <w:p w:rsidR="008B5DA3" w:rsidRDefault="00F47DF6" w:rsidP="00F47DF6">
            <w:pPr>
              <w:tabs>
                <w:tab w:val="left" w:pos="735"/>
              </w:tabs>
              <w:spacing w:line="360" w:lineRule="auto"/>
              <w:jc w:val="both"/>
              <w:rPr>
                <w:rFonts w:asciiTheme="minorHAnsi" w:hAnsiTheme="minorHAnsi"/>
                <w:sz w:val="24"/>
                <w:szCs w:val="24"/>
              </w:rPr>
            </w:pPr>
            <w:r w:rsidRPr="00F47DF6">
              <w:rPr>
                <w:rFonts w:ascii="Cambria Math" w:hAnsi="Cambria Math" w:cs="Cambria Math"/>
                <w:sz w:val="24"/>
                <w:szCs w:val="24"/>
              </w:rPr>
              <w:t>∀</w:t>
            </w:r>
            <w:r w:rsidRPr="00F47DF6">
              <w:rPr>
                <w:rFonts w:ascii="Calibri" w:hAnsi="Calibri" w:cs="Calibri"/>
                <w:sz w:val="24"/>
                <w:szCs w:val="24"/>
              </w:rPr>
              <w:t>x {[</w:t>
            </w:r>
            <w:r w:rsidR="00A24BDA">
              <w:rPr>
                <w:rFonts w:ascii="Symbol" w:hAnsi="Symbol"/>
              </w:rPr>
              <w:t></w:t>
            </w:r>
            <w:r w:rsidRPr="00F47DF6">
              <w:rPr>
                <w:rFonts w:asciiTheme="minorHAnsi" w:eastAsia="MS Mincho" w:hAnsiTheme="minorHAnsi" w:cs="MS Mincho" w:hint="eastAsia"/>
                <w:sz w:val="24"/>
                <w:szCs w:val="24"/>
              </w:rPr>
              <w:t xml:space="preserve">p(x) </w:t>
            </w:r>
            <w:r w:rsidRPr="00F47DF6">
              <w:rPr>
                <w:rFonts w:asciiTheme="minorHAnsi" w:eastAsia="MS Mincho" w:hAnsiTheme="minorHAnsi" w:cs="MS Mincho" w:hint="eastAsia"/>
                <w:sz w:val="24"/>
                <w:szCs w:val="24"/>
              </w:rPr>
              <w:t>∨</w:t>
            </w:r>
            <w:r w:rsidRPr="00F47DF6">
              <w:rPr>
                <w:rFonts w:asciiTheme="minorHAnsi" w:eastAsia="MS Mincho" w:hAnsiTheme="minorHAnsi" w:cs="MS Mincho" w:hint="eastAsia"/>
                <w:sz w:val="24"/>
                <w:szCs w:val="24"/>
              </w:rPr>
              <w:t xml:space="preserve">q(x,g(x))] </w:t>
            </w:r>
            <w:r w:rsidRPr="00F47DF6">
              <w:rPr>
                <w:rFonts w:asciiTheme="minorHAnsi" w:eastAsia="MS Mincho" w:hAnsiTheme="minorHAnsi" w:cs="MS Mincho" w:hint="eastAsia"/>
                <w:sz w:val="24"/>
                <w:szCs w:val="24"/>
              </w:rPr>
              <w:t>∧</w:t>
            </w:r>
            <w:r w:rsidR="00A24BDA">
              <w:rPr>
                <w:rFonts w:ascii="Symbol" w:hAnsi="Symbol"/>
              </w:rPr>
              <w:t></w:t>
            </w:r>
            <w:r w:rsidRPr="00F47DF6">
              <w:rPr>
                <w:rFonts w:asciiTheme="minorHAnsi" w:eastAsia="MS Mincho" w:hAnsiTheme="minorHAnsi" w:cs="MS Mincho" w:hint="eastAsia"/>
                <w:sz w:val="24"/>
                <w:szCs w:val="24"/>
              </w:rPr>
              <w:t>p(f(a)) }</w:t>
            </w:r>
          </w:p>
          <w:p w:rsidR="008B5DA3" w:rsidRDefault="008B5DA3" w:rsidP="00FB26C8">
            <w:pPr>
              <w:tabs>
                <w:tab w:val="left" w:pos="735"/>
              </w:tabs>
              <w:spacing w:line="360" w:lineRule="auto"/>
              <w:jc w:val="both"/>
              <w:rPr>
                <w:rFonts w:asciiTheme="minorHAnsi" w:hAnsiTheme="minorHAnsi"/>
                <w:sz w:val="24"/>
                <w:szCs w:val="24"/>
              </w:rPr>
            </w:pPr>
          </w:p>
          <w:p w:rsidR="00194C3C" w:rsidRPr="00194C3C" w:rsidRDefault="00194C3C" w:rsidP="00194C3C">
            <w:pPr>
              <w:tabs>
                <w:tab w:val="left" w:pos="735"/>
              </w:tabs>
              <w:spacing w:line="360" w:lineRule="auto"/>
              <w:jc w:val="both"/>
              <w:rPr>
                <w:rFonts w:asciiTheme="minorHAnsi" w:hAnsiTheme="minorHAnsi"/>
                <w:sz w:val="24"/>
                <w:szCs w:val="24"/>
              </w:rPr>
            </w:pPr>
            <w:r>
              <w:rPr>
                <w:rFonts w:asciiTheme="minorHAnsi" w:hAnsiTheme="minorHAnsi"/>
                <w:sz w:val="24"/>
                <w:szCs w:val="24"/>
              </w:rPr>
              <w:t>Resolution</w:t>
            </w:r>
          </w:p>
          <w:p w:rsidR="00194C3C" w:rsidRPr="00194C3C" w:rsidRDefault="00194C3C" w:rsidP="00194C3C">
            <w:pPr>
              <w:tabs>
                <w:tab w:val="left" w:pos="735"/>
              </w:tabs>
              <w:spacing w:line="360" w:lineRule="auto"/>
              <w:jc w:val="both"/>
              <w:rPr>
                <w:rFonts w:asciiTheme="minorHAnsi" w:eastAsia="MS Mincho" w:hAnsiTheme="minorHAnsi" w:cs="MS Mincho"/>
                <w:sz w:val="24"/>
                <w:szCs w:val="24"/>
              </w:rPr>
            </w:pPr>
            <w:r w:rsidRPr="00194C3C">
              <w:rPr>
                <w:rFonts w:ascii="MS Mincho" w:eastAsia="MS Mincho" w:hAnsi="MS Mincho" w:cs="MS Mincho" w:hint="eastAsia"/>
                <w:sz w:val="24"/>
                <w:szCs w:val="24"/>
              </w:rPr>
              <w:t></w:t>
            </w:r>
            <w:r w:rsidRPr="00194C3C">
              <w:rPr>
                <w:rFonts w:asciiTheme="minorHAnsi" w:eastAsia="MS Mincho" w:hAnsiTheme="minorHAnsi" w:cs="MS Mincho" w:hint="eastAsia"/>
                <w:sz w:val="24"/>
                <w:szCs w:val="24"/>
              </w:rPr>
              <w:t xml:space="preserve">If Unify(zj, </w:t>
            </w:r>
            <w:r w:rsidRPr="00194C3C">
              <w:rPr>
                <w:rFonts w:asciiTheme="minorHAnsi" w:hAnsiTheme="minorHAnsi" w:hint="eastAsia"/>
                <w:sz w:val="24"/>
                <w:szCs w:val="24"/>
              </w:rPr>
              <w:t>¬</w:t>
            </w:r>
            <w:r w:rsidRPr="00194C3C">
              <w:rPr>
                <w:rFonts w:asciiTheme="minorHAnsi" w:hAnsiTheme="minorHAnsi"/>
                <w:sz w:val="24"/>
                <w:szCs w:val="24"/>
              </w:rPr>
              <w:t xml:space="preserve">qk) = </w:t>
            </w:r>
            <m:oMath>
              <m:r>
                <w:rPr>
                  <w:rFonts w:ascii="Cambria Math" w:eastAsia="MS Mincho" w:hAnsi="Cambria Math" w:cs="MS Mincho"/>
                  <w:sz w:val="24"/>
                  <w:szCs w:val="24"/>
                </w:rPr>
                <m:t>θ</m:t>
              </m:r>
            </m:oMath>
            <w:r w:rsidRPr="00194C3C">
              <w:rPr>
                <w:rFonts w:asciiTheme="minorHAnsi" w:eastAsia="MS Mincho" w:hAnsiTheme="minorHAnsi" w:cs="MS Mincho" w:hint="eastAsia"/>
                <w:sz w:val="24"/>
                <w:szCs w:val="24"/>
              </w:rPr>
              <w:t>, then:</w:t>
            </w:r>
          </w:p>
          <w:p w:rsidR="00194C3C" w:rsidRDefault="00194C3C" w:rsidP="00194C3C">
            <w:pPr>
              <w:tabs>
                <w:tab w:val="left" w:pos="735"/>
              </w:tabs>
              <w:spacing w:line="360" w:lineRule="auto"/>
              <w:jc w:val="both"/>
              <w:rPr>
                <w:rFonts w:asciiTheme="minorHAnsi" w:eastAsia="MS Mincho" w:hAnsiTheme="minorHAnsi" w:cs="MS Mincho"/>
                <w:sz w:val="24"/>
                <w:szCs w:val="24"/>
              </w:rPr>
            </w:pPr>
            <w:r w:rsidRPr="00194C3C">
              <w:rPr>
                <w:rFonts w:asciiTheme="minorHAnsi" w:hAnsiTheme="minorHAnsi"/>
                <w:sz w:val="24"/>
                <w:szCs w:val="24"/>
              </w:rPr>
              <w:t>z</w:t>
            </w:r>
            <w:r w:rsidRPr="00194C3C">
              <w:rPr>
                <w:rFonts w:asciiTheme="minorHAnsi" w:hAnsiTheme="minorHAnsi"/>
                <w:sz w:val="24"/>
                <w:szCs w:val="24"/>
                <w:vertAlign w:val="subscript"/>
              </w:rPr>
              <w:t>1</w:t>
            </w:r>
            <w:r w:rsidRPr="00194C3C">
              <w:rPr>
                <w:rFonts w:asciiTheme="minorHAnsi" w:hAnsiTheme="minorHAnsi"/>
                <w:sz w:val="24"/>
                <w:szCs w:val="24"/>
              </w:rPr>
              <w:t xml:space="preserve"> </w:t>
            </w:r>
            <w:r w:rsidRPr="00194C3C">
              <w:rPr>
                <w:rFonts w:ascii="Cambria Math" w:hAnsi="Cambria Math" w:cs="Cambria Math"/>
                <w:sz w:val="24"/>
                <w:szCs w:val="24"/>
              </w:rPr>
              <w:t>∨</w:t>
            </w:r>
            <w:r w:rsidRPr="00194C3C">
              <w:rPr>
                <w:rFonts w:ascii="Calibri" w:hAnsi="Calibri" w:cs="Calibri"/>
                <w:sz w:val="24"/>
                <w:szCs w:val="24"/>
              </w:rPr>
              <w:t>...</w:t>
            </w:r>
            <w:r w:rsidRPr="00194C3C">
              <w:rPr>
                <w:rFonts w:ascii="Cambria Math" w:hAnsi="Cambria Math" w:cs="Cambria Math"/>
                <w:sz w:val="24"/>
                <w:szCs w:val="24"/>
              </w:rPr>
              <w:t>∨</w:t>
            </w:r>
            <w:r>
              <w:rPr>
                <w:rFonts w:ascii="MS Mincho" w:eastAsia="MS Mincho" w:hAnsi="MS Mincho" w:cs="MS Mincho"/>
                <w:sz w:val="24"/>
                <w:szCs w:val="24"/>
              </w:rPr>
              <w:t xml:space="preserve"> </w:t>
            </w:r>
            <w:r w:rsidRPr="00194C3C">
              <w:rPr>
                <w:rFonts w:asciiTheme="minorHAnsi" w:eastAsia="MS Mincho" w:hAnsiTheme="minorHAnsi" w:cs="MS Mincho" w:hint="eastAsia"/>
                <w:sz w:val="24"/>
                <w:szCs w:val="24"/>
              </w:rPr>
              <w:t>z</w:t>
            </w:r>
            <w:r w:rsidRPr="00194C3C">
              <w:rPr>
                <w:rFonts w:asciiTheme="minorHAnsi" w:eastAsia="MS Mincho" w:hAnsiTheme="minorHAnsi" w:cs="MS Mincho" w:hint="eastAsia"/>
                <w:sz w:val="24"/>
                <w:szCs w:val="24"/>
                <w:vertAlign w:val="subscript"/>
              </w:rPr>
              <w:t>m</w:t>
            </w:r>
            <w:r w:rsidRPr="00194C3C">
              <w:rPr>
                <w:rFonts w:asciiTheme="minorHAnsi" w:eastAsia="MS Mincho" w:hAnsiTheme="minorHAnsi" w:cs="MS Mincho" w:hint="eastAsia"/>
                <w:sz w:val="24"/>
                <w:szCs w:val="24"/>
              </w:rPr>
              <w:t xml:space="preserve"> ,</w:t>
            </w:r>
            <w:r w:rsidRPr="00194C3C">
              <w:rPr>
                <w:rFonts w:asciiTheme="minorHAnsi" w:eastAsia="MS Mincho" w:hAnsiTheme="minorHAnsi" w:cs="MS Mincho" w:hint="eastAsia"/>
                <w:sz w:val="24"/>
                <w:szCs w:val="24"/>
              </w:rPr>
              <w:tab/>
              <w:t>q</w:t>
            </w:r>
            <w:r w:rsidRPr="00194C3C">
              <w:rPr>
                <w:rFonts w:asciiTheme="minorHAnsi" w:eastAsia="MS Mincho" w:hAnsiTheme="minorHAnsi" w:cs="MS Mincho" w:hint="eastAsia"/>
                <w:sz w:val="24"/>
                <w:szCs w:val="24"/>
                <w:vertAlign w:val="subscript"/>
              </w:rPr>
              <w:t>1</w:t>
            </w:r>
            <w:r w:rsidRPr="00194C3C">
              <w:rPr>
                <w:rFonts w:asciiTheme="minorHAnsi" w:eastAsia="MS Mincho" w:hAnsiTheme="minorHAnsi" w:cs="MS Mincho" w:hint="eastAsia"/>
                <w:sz w:val="24"/>
                <w:szCs w:val="24"/>
              </w:rPr>
              <w:t xml:space="preserve"> </w:t>
            </w:r>
            <w:r w:rsidRPr="00194C3C">
              <w:rPr>
                <w:rFonts w:asciiTheme="minorHAnsi" w:eastAsia="MS Mincho" w:hAnsiTheme="minorHAnsi" w:cs="MS Mincho" w:hint="eastAsia"/>
                <w:sz w:val="24"/>
                <w:szCs w:val="24"/>
              </w:rPr>
              <w:t>∨</w:t>
            </w:r>
            <w:r w:rsidRPr="00194C3C">
              <w:rPr>
                <w:rFonts w:asciiTheme="minorHAnsi" w:eastAsia="MS Mincho" w:hAnsiTheme="minorHAnsi" w:cs="MS Mincho" w:hint="eastAsia"/>
                <w:sz w:val="24"/>
                <w:szCs w:val="24"/>
              </w:rPr>
              <w:t>...</w:t>
            </w:r>
            <w:r w:rsidRPr="00194C3C">
              <w:rPr>
                <w:rFonts w:asciiTheme="minorHAnsi" w:eastAsia="MS Mincho" w:hAnsiTheme="minorHAnsi" w:cs="MS Mincho" w:hint="eastAsia"/>
                <w:sz w:val="24"/>
                <w:szCs w:val="24"/>
              </w:rPr>
              <w:t>∨</w:t>
            </w:r>
            <w:r w:rsidRPr="00194C3C">
              <w:rPr>
                <w:rFonts w:asciiTheme="minorHAnsi" w:eastAsia="MS Mincho" w:hAnsiTheme="minorHAnsi" w:cs="MS Mincho" w:hint="eastAsia"/>
                <w:sz w:val="24"/>
                <w:szCs w:val="24"/>
              </w:rPr>
              <w:t>q</w:t>
            </w:r>
            <w:r w:rsidRPr="00194C3C">
              <w:rPr>
                <w:rFonts w:asciiTheme="minorHAnsi" w:eastAsia="MS Mincho" w:hAnsiTheme="minorHAnsi" w:cs="MS Mincho" w:hint="eastAsia"/>
                <w:sz w:val="24"/>
                <w:szCs w:val="24"/>
                <w:vertAlign w:val="subscript"/>
              </w:rPr>
              <w:t xml:space="preserve">n </w:t>
            </w:r>
          </w:p>
          <w:p w:rsidR="00194C3C" w:rsidRDefault="00194C3C" w:rsidP="00194C3C">
            <w:pPr>
              <w:tabs>
                <w:tab w:val="left" w:pos="735"/>
              </w:tabs>
              <w:spacing w:line="360" w:lineRule="auto"/>
              <w:jc w:val="both"/>
              <w:rPr>
                <w:rFonts w:asciiTheme="minorHAnsi" w:eastAsia="MS Mincho" w:hAnsiTheme="minorHAnsi" w:cs="MS Mincho"/>
                <w:sz w:val="24"/>
                <w:szCs w:val="24"/>
              </w:rPr>
            </w:pPr>
            <w:r>
              <w:rPr>
                <w:rFonts w:asciiTheme="minorHAnsi" w:eastAsia="MS Mincho" w:hAnsiTheme="minorHAnsi" w:cs="MS Mincho"/>
                <w:sz w:val="24"/>
                <w:szCs w:val="24"/>
              </w:rPr>
              <w:t>----------------------------------------------------</w:t>
            </w:r>
          </w:p>
          <w:p w:rsidR="00194C3C" w:rsidRPr="00194C3C" w:rsidRDefault="00194C3C" w:rsidP="00194C3C">
            <w:pPr>
              <w:tabs>
                <w:tab w:val="left" w:pos="735"/>
              </w:tabs>
              <w:spacing w:line="360" w:lineRule="auto"/>
              <w:jc w:val="both"/>
              <w:rPr>
                <w:rFonts w:asciiTheme="minorHAnsi" w:eastAsia="MS Mincho" w:hAnsiTheme="minorHAnsi" w:cs="MS Mincho"/>
                <w:sz w:val="24"/>
                <w:szCs w:val="24"/>
              </w:rPr>
            </w:pPr>
            <w:r w:rsidRPr="00194C3C">
              <w:rPr>
                <w:rFonts w:asciiTheme="minorHAnsi" w:eastAsia="MS Mincho" w:hAnsiTheme="minorHAnsi" w:cs="MS Mincho" w:hint="eastAsia"/>
                <w:sz w:val="24"/>
                <w:szCs w:val="24"/>
              </w:rPr>
              <w:t>SUBST(</w:t>
            </w:r>
            <m:oMath>
              <m:r>
                <w:rPr>
                  <w:rFonts w:ascii="Cambria Math" w:eastAsia="MS Mincho" w:hAnsi="Cambria Math" w:cs="MS Mincho"/>
                  <w:sz w:val="24"/>
                  <w:szCs w:val="24"/>
                </w:rPr>
                <m:t>θ</m:t>
              </m:r>
            </m:oMath>
            <w:r w:rsidRPr="00194C3C">
              <w:rPr>
                <w:rFonts w:asciiTheme="minorHAnsi" w:eastAsia="MS Mincho" w:hAnsiTheme="minorHAnsi" w:cs="MS Mincho" w:hint="eastAsia"/>
                <w:sz w:val="24"/>
                <w:szCs w:val="24"/>
              </w:rPr>
              <w:t>,,z</w:t>
            </w:r>
            <w:r w:rsidRPr="00194C3C">
              <w:rPr>
                <w:rFonts w:asciiTheme="minorHAnsi" w:eastAsia="MS Mincho" w:hAnsiTheme="minorHAnsi" w:cs="MS Mincho" w:hint="eastAsia"/>
                <w:sz w:val="24"/>
                <w:szCs w:val="24"/>
                <w:vertAlign w:val="subscript"/>
              </w:rPr>
              <w:t>1</w:t>
            </w:r>
            <w:r w:rsidRPr="00194C3C">
              <w:rPr>
                <w:rFonts w:asciiTheme="minorHAnsi" w:eastAsia="MS Mincho" w:hAnsiTheme="minorHAnsi" w:cs="MS Mincho" w:hint="eastAsia"/>
                <w:sz w:val="24"/>
                <w:szCs w:val="24"/>
              </w:rPr>
              <w:t xml:space="preserve"> </w:t>
            </w:r>
            <w:r w:rsidRPr="00194C3C">
              <w:rPr>
                <w:rFonts w:asciiTheme="minorHAnsi" w:eastAsia="MS Mincho" w:hAnsiTheme="minorHAnsi" w:cs="MS Mincho" w:hint="eastAsia"/>
                <w:sz w:val="24"/>
                <w:szCs w:val="24"/>
              </w:rPr>
              <w:t>∨</w:t>
            </w:r>
            <w:r w:rsidRPr="00194C3C">
              <w:rPr>
                <w:rFonts w:asciiTheme="minorHAnsi" w:eastAsia="MS Mincho" w:hAnsiTheme="minorHAnsi" w:cs="MS Mincho" w:hint="eastAsia"/>
                <w:sz w:val="24"/>
                <w:szCs w:val="24"/>
              </w:rPr>
              <w:t>...</w:t>
            </w:r>
            <w:r w:rsidRPr="00194C3C">
              <w:rPr>
                <w:rFonts w:asciiTheme="minorHAnsi" w:eastAsia="MS Mincho" w:hAnsiTheme="minorHAnsi" w:cs="MS Mincho" w:hint="eastAsia"/>
                <w:sz w:val="24"/>
                <w:szCs w:val="24"/>
              </w:rPr>
              <w:t>∨</w:t>
            </w:r>
            <w:r w:rsidRPr="00194C3C">
              <w:rPr>
                <w:rFonts w:asciiTheme="minorHAnsi" w:eastAsia="MS Mincho" w:hAnsiTheme="minorHAnsi" w:cs="MS Mincho" w:hint="eastAsia"/>
                <w:sz w:val="24"/>
                <w:szCs w:val="24"/>
              </w:rPr>
              <w:t>z</w:t>
            </w:r>
            <w:r w:rsidRPr="00194C3C">
              <w:rPr>
                <w:rFonts w:asciiTheme="minorHAnsi" w:eastAsia="MS Mincho" w:hAnsiTheme="minorHAnsi" w:cs="MS Mincho" w:hint="eastAsia"/>
                <w:sz w:val="24"/>
                <w:szCs w:val="24"/>
                <w:vertAlign w:val="subscript"/>
              </w:rPr>
              <w:t xml:space="preserve">i </w:t>
            </w:r>
            <w:r w:rsidRPr="00194C3C">
              <w:rPr>
                <w:rFonts w:asciiTheme="minorHAnsi" w:eastAsia="MS Mincho" w:hAnsiTheme="minorHAnsi" w:cs="MS Mincho" w:hint="eastAsia"/>
                <w:sz w:val="24"/>
                <w:szCs w:val="24"/>
                <w:vertAlign w:val="subscript"/>
              </w:rPr>
              <w:t>−</w:t>
            </w:r>
            <w:r w:rsidRPr="00194C3C">
              <w:rPr>
                <w:rFonts w:asciiTheme="minorHAnsi" w:eastAsia="MS Mincho" w:hAnsiTheme="minorHAnsi" w:cs="MS Mincho" w:hint="eastAsia"/>
                <w:sz w:val="24"/>
                <w:szCs w:val="24"/>
                <w:vertAlign w:val="subscript"/>
              </w:rPr>
              <w:t xml:space="preserve">1 </w:t>
            </w:r>
            <w:r w:rsidRPr="00194C3C">
              <w:rPr>
                <w:rFonts w:asciiTheme="minorHAnsi" w:eastAsia="MS Mincho" w:hAnsiTheme="minorHAnsi" w:cs="MS Mincho" w:hint="eastAsia"/>
                <w:sz w:val="24"/>
                <w:szCs w:val="24"/>
              </w:rPr>
              <w:t>∨</w:t>
            </w:r>
            <w:r w:rsidRPr="00194C3C">
              <w:rPr>
                <w:rFonts w:asciiTheme="minorHAnsi" w:eastAsia="MS Mincho" w:hAnsiTheme="minorHAnsi" w:cs="MS Mincho" w:hint="eastAsia"/>
                <w:sz w:val="24"/>
                <w:szCs w:val="24"/>
              </w:rPr>
              <w:t>z</w:t>
            </w:r>
            <w:r w:rsidRPr="00194C3C">
              <w:rPr>
                <w:rFonts w:asciiTheme="minorHAnsi" w:eastAsia="MS Mincho" w:hAnsiTheme="minorHAnsi" w:cs="MS Mincho" w:hint="eastAsia"/>
                <w:sz w:val="24"/>
                <w:szCs w:val="24"/>
                <w:vertAlign w:val="subscript"/>
              </w:rPr>
              <w:t>i</w:t>
            </w:r>
            <w:r w:rsidRPr="00194C3C">
              <w:rPr>
                <w:rFonts w:ascii="MS Mincho" w:eastAsia="MS Mincho" w:hAnsi="MS Mincho" w:cs="MS Mincho" w:hint="eastAsia"/>
                <w:sz w:val="24"/>
                <w:szCs w:val="24"/>
                <w:vertAlign w:val="subscript"/>
              </w:rPr>
              <w:t></w:t>
            </w:r>
            <w:r w:rsidRPr="00194C3C">
              <w:rPr>
                <w:rFonts w:asciiTheme="minorHAnsi" w:eastAsia="MS Mincho" w:hAnsiTheme="minorHAnsi" w:cs="MS Mincho" w:hint="eastAsia"/>
                <w:sz w:val="24"/>
                <w:szCs w:val="24"/>
                <w:vertAlign w:val="subscript"/>
              </w:rPr>
              <w:t xml:space="preserve">1 </w:t>
            </w:r>
            <w:r w:rsidRPr="00194C3C">
              <w:rPr>
                <w:rFonts w:asciiTheme="minorHAnsi" w:eastAsia="MS Mincho" w:hAnsiTheme="minorHAnsi" w:cs="MS Mincho" w:hint="eastAsia"/>
                <w:sz w:val="24"/>
                <w:szCs w:val="24"/>
              </w:rPr>
              <w:t>∨</w:t>
            </w:r>
            <w:r w:rsidRPr="00194C3C">
              <w:rPr>
                <w:rFonts w:asciiTheme="minorHAnsi" w:eastAsia="MS Mincho" w:hAnsiTheme="minorHAnsi" w:cs="MS Mincho" w:hint="eastAsia"/>
                <w:sz w:val="24"/>
                <w:szCs w:val="24"/>
              </w:rPr>
              <w:t>...</w:t>
            </w:r>
            <w:r w:rsidRPr="00194C3C">
              <w:rPr>
                <w:rFonts w:asciiTheme="minorHAnsi" w:eastAsia="MS Mincho" w:hAnsiTheme="minorHAnsi" w:cs="MS Mincho" w:hint="eastAsia"/>
                <w:sz w:val="24"/>
                <w:szCs w:val="24"/>
              </w:rPr>
              <w:t>∨</w:t>
            </w:r>
            <w:r w:rsidRPr="00194C3C">
              <w:rPr>
                <w:rFonts w:asciiTheme="minorHAnsi" w:eastAsia="MS Mincho" w:hAnsiTheme="minorHAnsi" w:cs="MS Mincho" w:hint="eastAsia"/>
                <w:sz w:val="24"/>
                <w:szCs w:val="24"/>
              </w:rPr>
              <w:t>z</w:t>
            </w:r>
            <w:r w:rsidRPr="00194C3C">
              <w:rPr>
                <w:rFonts w:asciiTheme="minorHAnsi" w:eastAsia="MS Mincho" w:hAnsiTheme="minorHAnsi" w:cs="MS Mincho" w:hint="eastAsia"/>
                <w:sz w:val="24"/>
                <w:szCs w:val="24"/>
                <w:vertAlign w:val="subscript"/>
              </w:rPr>
              <w:t>m</w:t>
            </w:r>
          </w:p>
          <w:p w:rsidR="008B5DA3" w:rsidRDefault="00194C3C" w:rsidP="00194C3C">
            <w:pPr>
              <w:tabs>
                <w:tab w:val="left" w:pos="735"/>
              </w:tabs>
              <w:spacing w:line="360" w:lineRule="auto"/>
              <w:jc w:val="both"/>
              <w:rPr>
                <w:rFonts w:asciiTheme="minorHAnsi" w:hAnsiTheme="minorHAnsi"/>
                <w:sz w:val="24"/>
                <w:szCs w:val="24"/>
              </w:rPr>
            </w:pPr>
            <w:r w:rsidRPr="00194C3C">
              <w:rPr>
                <w:rFonts w:asciiTheme="minorHAnsi" w:hAnsiTheme="minorHAnsi"/>
                <w:sz w:val="24"/>
                <w:szCs w:val="24"/>
              </w:rPr>
              <w:tab/>
            </w:r>
            <w:r w:rsidRPr="00194C3C">
              <w:rPr>
                <w:rFonts w:ascii="Cambria Math" w:hAnsi="Cambria Math" w:cs="Cambria Math"/>
                <w:sz w:val="24"/>
                <w:szCs w:val="24"/>
              </w:rPr>
              <w:t>∨</w:t>
            </w:r>
            <w:r w:rsidRPr="00194C3C">
              <w:rPr>
                <w:rFonts w:ascii="Calibri" w:hAnsi="Calibri" w:cs="Calibri"/>
                <w:sz w:val="24"/>
                <w:szCs w:val="24"/>
              </w:rPr>
              <w:t>q</w:t>
            </w:r>
            <w:r w:rsidRPr="00194C3C">
              <w:rPr>
                <w:rFonts w:ascii="Calibri" w:hAnsi="Calibri" w:cs="Calibri"/>
                <w:sz w:val="24"/>
                <w:szCs w:val="24"/>
                <w:vertAlign w:val="subscript"/>
              </w:rPr>
              <w:t>1</w:t>
            </w:r>
            <w:r w:rsidRPr="00194C3C">
              <w:rPr>
                <w:rFonts w:ascii="Calibri" w:hAnsi="Calibri" w:cs="Calibri"/>
                <w:sz w:val="24"/>
                <w:szCs w:val="24"/>
              </w:rPr>
              <w:t xml:space="preserve"> </w:t>
            </w:r>
            <w:r w:rsidRPr="00194C3C">
              <w:rPr>
                <w:rFonts w:ascii="Cambria Math" w:hAnsi="Cambria Math" w:cs="Cambria Math"/>
                <w:sz w:val="24"/>
                <w:szCs w:val="24"/>
              </w:rPr>
              <w:t>∨</w:t>
            </w:r>
            <w:r w:rsidRPr="00194C3C">
              <w:rPr>
                <w:rFonts w:ascii="Calibri" w:hAnsi="Calibri" w:cs="Calibri"/>
                <w:sz w:val="24"/>
                <w:szCs w:val="24"/>
              </w:rPr>
              <w:t>...</w:t>
            </w:r>
            <w:r w:rsidRPr="00194C3C">
              <w:rPr>
                <w:rFonts w:ascii="Cambria Math" w:hAnsi="Cambria Math" w:cs="Cambria Math"/>
                <w:sz w:val="24"/>
                <w:szCs w:val="24"/>
              </w:rPr>
              <w:t>∨</w:t>
            </w:r>
            <w:r w:rsidRPr="00194C3C">
              <w:rPr>
                <w:rFonts w:ascii="Calibri" w:hAnsi="Calibri" w:cs="Calibri"/>
                <w:sz w:val="24"/>
                <w:szCs w:val="24"/>
              </w:rPr>
              <w:t>q</w:t>
            </w:r>
            <w:r w:rsidRPr="00194C3C">
              <w:rPr>
                <w:rFonts w:ascii="Calibri" w:hAnsi="Calibri" w:cs="Calibri"/>
                <w:sz w:val="24"/>
                <w:szCs w:val="24"/>
                <w:vertAlign w:val="subscript"/>
              </w:rPr>
              <w:t>k−1</w:t>
            </w:r>
            <w:r w:rsidRPr="00194C3C">
              <w:rPr>
                <w:rFonts w:ascii="Calibri" w:hAnsi="Calibri" w:cs="Calibri"/>
                <w:sz w:val="24"/>
                <w:szCs w:val="24"/>
              </w:rPr>
              <w:t xml:space="preserve"> </w:t>
            </w:r>
            <w:r w:rsidRPr="00194C3C">
              <w:rPr>
                <w:rFonts w:ascii="Cambria Math" w:hAnsi="Cambria Math" w:cs="Cambria Math"/>
                <w:sz w:val="24"/>
                <w:szCs w:val="24"/>
              </w:rPr>
              <w:t>∨</w:t>
            </w:r>
            <w:r w:rsidRPr="00194C3C">
              <w:rPr>
                <w:rFonts w:ascii="Calibri" w:hAnsi="Calibri" w:cs="Calibri"/>
                <w:sz w:val="24"/>
                <w:szCs w:val="24"/>
              </w:rPr>
              <w:t>q</w:t>
            </w:r>
            <w:r w:rsidRPr="00194C3C">
              <w:rPr>
                <w:rFonts w:ascii="Calibri" w:hAnsi="Calibri" w:cs="Calibri"/>
                <w:sz w:val="24"/>
                <w:szCs w:val="24"/>
                <w:vertAlign w:val="subscript"/>
              </w:rPr>
              <w:t>k</w:t>
            </w:r>
            <w:r w:rsidRPr="00194C3C">
              <w:rPr>
                <w:rFonts w:ascii="MS Mincho" w:eastAsia="MS Mincho" w:hAnsi="MS Mincho" w:cs="MS Mincho" w:hint="eastAsia"/>
                <w:sz w:val="24"/>
                <w:szCs w:val="24"/>
                <w:vertAlign w:val="subscript"/>
              </w:rPr>
              <w:t></w:t>
            </w:r>
            <w:r w:rsidRPr="00194C3C">
              <w:rPr>
                <w:rFonts w:asciiTheme="minorHAnsi" w:eastAsia="MS Mincho" w:hAnsiTheme="minorHAnsi" w:cs="MS Mincho" w:hint="eastAsia"/>
                <w:sz w:val="24"/>
                <w:szCs w:val="24"/>
                <w:vertAlign w:val="subscript"/>
              </w:rPr>
              <w:t>1</w:t>
            </w:r>
            <w:r w:rsidRPr="00194C3C">
              <w:rPr>
                <w:rFonts w:asciiTheme="minorHAnsi" w:eastAsia="MS Mincho" w:hAnsiTheme="minorHAnsi" w:cs="MS Mincho" w:hint="eastAsia"/>
                <w:sz w:val="24"/>
                <w:szCs w:val="24"/>
              </w:rPr>
              <w:t xml:space="preserve"> </w:t>
            </w:r>
            <w:r w:rsidRPr="00194C3C">
              <w:rPr>
                <w:rFonts w:asciiTheme="minorHAnsi" w:eastAsia="MS Mincho" w:hAnsiTheme="minorHAnsi" w:cs="MS Mincho" w:hint="eastAsia"/>
                <w:sz w:val="24"/>
                <w:szCs w:val="24"/>
              </w:rPr>
              <w:t>∨</w:t>
            </w:r>
            <w:r w:rsidRPr="00194C3C">
              <w:rPr>
                <w:rFonts w:asciiTheme="minorHAnsi" w:eastAsia="MS Mincho" w:hAnsiTheme="minorHAnsi" w:cs="MS Mincho" w:hint="eastAsia"/>
                <w:sz w:val="24"/>
                <w:szCs w:val="24"/>
              </w:rPr>
              <w:t>...</w:t>
            </w:r>
            <w:r w:rsidRPr="00194C3C">
              <w:rPr>
                <w:rFonts w:asciiTheme="minorHAnsi" w:eastAsia="MS Mincho" w:hAnsiTheme="minorHAnsi" w:cs="MS Mincho" w:hint="eastAsia"/>
                <w:sz w:val="24"/>
                <w:szCs w:val="24"/>
              </w:rPr>
              <w:t>∨</w:t>
            </w:r>
            <w:r w:rsidRPr="00194C3C">
              <w:rPr>
                <w:rFonts w:asciiTheme="minorHAnsi" w:eastAsia="MS Mincho" w:hAnsiTheme="minorHAnsi" w:cs="MS Mincho" w:hint="eastAsia"/>
                <w:sz w:val="24"/>
                <w:szCs w:val="24"/>
              </w:rPr>
              <w:t>q</w:t>
            </w:r>
            <w:r w:rsidRPr="00194C3C">
              <w:rPr>
                <w:rFonts w:asciiTheme="minorHAnsi" w:eastAsia="MS Mincho" w:hAnsiTheme="minorHAnsi" w:cs="MS Mincho" w:hint="eastAsia"/>
                <w:sz w:val="24"/>
                <w:szCs w:val="24"/>
                <w:vertAlign w:val="subscript"/>
              </w:rPr>
              <w:t>n</w:t>
            </w:r>
            <w:r w:rsidRPr="00194C3C">
              <w:rPr>
                <w:rFonts w:asciiTheme="minorHAnsi" w:eastAsia="MS Mincho" w:hAnsiTheme="minorHAnsi" w:cs="MS Mincho" w:hint="eastAsia"/>
                <w:sz w:val="24"/>
                <w:szCs w:val="24"/>
              </w:rPr>
              <w:t xml:space="preserve"> )</w:t>
            </w:r>
          </w:p>
          <w:p w:rsidR="008B5DA3" w:rsidRDefault="008B5DA3" w:rsidP="00FB26C8">
            <w:pPr>
              <w:tabs>
                <w:tab w:val="left" w:pos="735"/>
              </w:tabs>
              <w:spacing w:line="360" w:lineRule="auto"/>
              <w:jc w:val="both"/>
              <w:rPr>
                <w:rFonts w:asciiTheme="minorHAnsi" w:hAnsiTheme="minorHAnsi"/>
                <w:sz w:val="24"/>
                <w:szCs w:val="24"/>
              </w:rPr>
            </w:pPr>
          </w:p>
          <w:p w:rsidR="008B5DA3" w:rsidRDefault="008B5DA3" w:rsidP="00FB26C8">
            <w:pPr>
              <w:tabs>
                <w:tab w:val="left" w:pos="735"/>
              </w:tabs>
              <w:spacing w:line="360" w:lineRule="auto"/>
              <w:jc w:val="both"/>
              <w:rPr>
                <w:rFonts w:asciiTheme="minorHAnsi" w:hAnsiTheme="minorHAnsi"/>
                <w:sz w:val="24"/>
                <w:szCs w:val="24"/>
              </w:rPr>
            </w:pPr>
          </w:p>
          <w:p w:rsidR="008B5DA3" w:rsidRDefault="008B5DA3" w:rsidP="00FB26C8">
            <w:pPr>
              <w:tabs>
                <w:tab w:val="left" w:pos="735"/>
              </w:tabs>
              <w:spacing w:line="360" w:lineRule="auto"/>
              <w:jc w:val="both"/>
              <w:rPr>
                <w:rFonts w:asciiTheme="minorHAnsi" w:hAnsiTheme="minorHAnsi"/>
                <w:sz w:val="24"/>
                <w:szCs w:val="24"/>
              </w:rPr>
            </w:pPr>
          </w:p>
          <w:p w:rsidR="008B5DA3" w:rsidRDefault="008B5DA3" w:rsidP="00FB26C8">
            <w:pPr>
              <w:tabs>
                <w:tab w:val="left" w:pos="735"/>
              </w:tabs>
              <w:spacing w:line="360" w:lineRule="auto"/>
              <w:jc w:val="both"/>
              <w:rPr>
                <w:rFonts w:asciiTheme="minorHAnsi" w:hAnsiTheme="minorHAnsi"/>
                <w:sz w:val="24"/>
                <w:szCs w:val="24"/>
              </w:rPr>
            </w:pPr>
          </w:p>
          <w:p w:rsidR="008B5DA3" w:rsidRDefault="008B5DA3" w:rsidP="00FB26C8">
            <w:pPr>
              <w:tabs>
                <w:tab w:val="left" w:pos="735"/>
              </w:tabs>
              <w:spacing w:line="360" w:lineRule="auto"/>
              <w:jc w:val="both"/>
              <w:rPr>
                <w:rFonts w:asciiTheme="minorHAnsi" w:hAnsiTheme="minorHAnsi"/>
                <w:sz w:val="24"/>
                <w:szCs w:val="24"/>
              </w:rPr>
            </w:pPr>
          </w:p>
          <w:p w:rsidR="008B5DA3" w:rsidRPr="00FB26C8" w:rsidRDefault="008B5DA3" w:rsidP="00FB26C8">
            <w:pPr>
              <w:tabs>
                <w:tab w:val="left" w:pos="735"/>
              </w:tabs>
              <w:spacing w:line="360" w:lineRule="auto"/>
              <w:jc w:val="both"/>
              <w:rPr>
                <w:rFonts w:asciiTheme="minorHAnsi" w:hAnsiTheme="minorHAnsi"/>
                <w:sz w:val="24"/>
                <w:szCs w:val="24"/>
              </w:rPr>
            </w:pPr>
          </w:p>
          <w:tbl>
            <w:tblPr>
              <w:tblStyle w:val="TableGrid"/>
              <w:tblW w:w="0" w:type="auto"/>
              <w:tblLook w:val="04A0"/>
            </w:tblPr>
            <w:tblGrid>
              <w:gridCol w:w="1345"/>
              <w:gridCol w:w="4451"/>
              <w:gridCol w:w="1212"/>
              <w:gridCol w:w="2337"/>
            </w:tblGrid>
            <w:tr w:rsidR="00332638" w:rsidRPr="00FB26C8" w:rsidTr="00204838">
              <w:tc>
                <w:tcPr>
                  <w:tcW w:w="1345" w:type="dxa"/>
                </w:tcPr>
                <w:p w:rsidR="00332638" w:rsidRPr="00FB26C8" w:rsidRDefault="00332638"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S.NO</w:t>
                  </w:r>
                </w:p>
              </w:tc>
              <w:tc>
                <w:tcPr>
                  <w:tcW w:w="4451" w:type="dxa"/>
                </w:tcPr>
                <w:p w:rsidR="00332638" w:rsidRPr="00FB26C8" w:rsidRDefault="00332638"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RGPV QUESTION</w:t>
                  </w:r>
                </w:p>
              </w:tc>
              <w:tc>
                <w:tcPr>
                  <w:tcW w:w="1212" w:type="dxa"/>
                </w:tcPr>
                <w:p w:rsidR="00332638" w:rsidRPr="00FB26C8" w:rsidRDefault="00332638"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YEAR</w:t>
                  </w:r>
                </w:p>
              </w:tc>
              <w:tc>
                <w:tcPr>
                  <w:tcW w:w="2337" w:type="dxa"/>
                </w:tcPr>
                <w:p w:rsidR="00332638" w:rsidRPr="00FB26C8" w:rsidRDefault="00332638"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MARKS</w:t>
                  </w:r>
                </w:p>
              </w:tc>
            </w:tr>
            <w:tr w:rsidR="00332638" w:rsidRPr="00FB26C8" w:rsidTr="00204838">
              <w:tc>
                <w:tcPr>
                  <w:tcW w:w="1345" w:type="dxa"/>
                </w:tcPr>
                <w:p w:rsidR="00332638" w:rsidRPr="00FB26C8" w:rsidRDefault="00332638"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Q.1</w:t>
                  </w:r>
                </w:p>
              </w:tc>
              <w:tc>
                <w:tcPr>
                  <w:tcW w:w="4451" w:type="dxa"/>
                </w:tcPr>
                <w:p w:rsidR="00204838" w:rsidRDefault="00204838" w:rsidP="00204838">
                  <w:pPr>
                    <w:widowControl/>
                    <w:shd w:val="clear" w:color="auto" w:fill="FFFFFF"/>
                    <w:suppressAutoHyphens w:val="0"/>
                    <w:spacing w:before="300" w:after="150" w:line="360" w:lineRule="auto"/>
                    <w:jc w:val="both"/>
                    <w:rPr>
                      <w:rFonts w:asciiTheme="minorHAnsi" w:eastAsia="Times New Roman" w:hAnsiTheme="minorHAnsi" w:cs="Arial"/>
                      <w:color w:val="333333"/>
                      <w:kern w:val="0"/>
                      <w:sz w:val="24"/>
                      <w:szCs w:val="24"/>
                      <w:lang w:val="en-US"/>
                    </w:rPr>
                  </w:pPr>
                  <w:r>
                    <w:rPr>
                      <w:rFonts w:asciiTheme="minorHAnsi" w:eastAsia="Times New Roman" w:hAnsiTheme="minorHAnsi" w:cs="Arial"/>
                      <w:color w:val="333333"/>
                      <w:kern w:val="0"/>
                      <w:sz w:val="24"/>
                      <w:szCs w:val="24"/>
                      <w:lang w:val="en-US"/>
                    </w:rPr>
                    <w:t>Convert the following sentences to predicate logic:</w:t>
                  </w:r>
                </w:p>
                <w:p w:rsidR="00204838" w:rsidRPr="00083A16" w:rsidRDefault="00204838" w:rsidP="00204838">
                  <w:pPr>
                    <w:widowControl/>
                    <w:shd w:val="clear" w:color="auto" w:fill="FFFFFF"/>
                    <w:suppressAutoHyphens w:val="0"/>
                    <w:spacing w:before="300" w:after="150" w:line="360" w:lineRule="auto"/>
                    <w:jc w:val="both"/>
                    <w:rPr>
                      <w:rFonts w:asciiTheme="minorHAnsi" w:eastAsia="Times New Roman" w:hAnsiTheme="minorHAnsi" w:cs="Arial"/>
                      <w:color w:val="333333"/>
                      <w:kern w:val="0"/>
                      <w:sz w:val="24"/>
                      <w:szCs w:val="24"/>
                      <w:lang w:val="en-US"/>
                    </w:rPr>
                  </w:pPr>
                  <w:r>
                    <w:rPr>
                      <w:rFonts w:asciiTheme="minorHAnsi" w:eastAsia="Times New Roman" w:hAnsiTheme="minorHAnsi" w:cs="Arial"/>
                      <w:color w:val="333333"/>
                      <w:kern w:val="0"/>
                      <w:sz w:val="24"/>
                      <w:szCs w:val="24"/>
                      <w:lang w:val="en-US"/>
                    </w:rPr>
                    <w:t xml:space="preserve">1. </w:t>
                  </w:r>
                  <w:r w:rsidRPr="00083A16">
                    <w:rPr>
                      <w:rFonts w:asciiTheme="minorHAnsi" w:eastAsia="Times New Roman" w:hAnsiTheme="minorHAnsi" w:cs="Arial"/>
                      <w:color w:val="333333"/>
                      <w:kern w:val="0"/>
                      <w:sz w:val="24"/>
                      <w:szCs w:val="24"/>
                      <w:lang w:val="en-US"/>
                    </w:rPr>
                    <w:t>Marcus was a man.</w:t>
                  </w:r>
                </w:p>
                <w:p w:rsidR="00204838" w:rsidRPr="00083A16" w:rsidRDefault="00204838" w:rsidP="00204838">
                  <w:pPr>
                    <w:widowControl/>
                    <w:shd w:val="clear" w:color="auto" w:fill="FFFFFF"/>
                    <w:suppressAutoHyphens w:val="0"/>
                    <w:spacing w:before="300" w:after="150" w:line="360" w:lineRule="auto"/>
                    <w:jc w:val="both"/>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2. Marcus was a Pompeian</w:t>
                  </w:r>
                </w:p>
                <w:p w:rsidR="00204838" w:rsidRPr="00083A16" w:rsidRDefault="00204838" w:rsidP="00204838">
                  <w:pPr>
                    <w:widowControl/>
                    <w:shd w:val="clear" w:color="auto" w:fill="FFFFFF"/>
                    <w:suppressAutoHyphens w:val="0"/>
                    <w:spacing w:before="300" w:after="150" w:line="360" w:lineRule="auto"/>
                    <w:jc w:val="both"/>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3. All pompeians were Roman</w:t>
                  </w:r>
                </w:p>
                <w:p w:rsidR="00204838" w:rsidRPr="00083A16" w:rsidRDefault="00204838" w:rsidP="00204838">
                  <w:pPr>
                    <w:widowControl/>
                    <w:shd w:val="clear" w:color="auto" w:fill="FFFFFF"/>
                    <w:suppressAutoHyphens w:val="0"/>
                    <w:spacing w:before="300" w:after="150" w:line="360" w:lineRule="auto"/>
                    <w:jc w:val="both"/>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4. Caesar was a ruler</w:t>
                  </w:r>
                </w:p>
                <w:p w:rsidR="00204838" w:rsidRPr="00083A16" w:rsidRDefault="00204838" w:rsidP="00204838">
                  <w:pPr>
                    <w:widowControl/>
                    <w:shd w:val="clear" w:color="auto" w:fill="FFFFFF"/>
                    <w:suppressAutoHyphens w:val="0"/>
                    <w:spacing w:before="300" w:after="150" w:line="360" w:lineRule="auto"/>
                    <w:jc w:val="both"/>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5. All Romans were either loyal to Caesar or hated him.</w:t>
                  </w:r>
                </w:p>
                <w:p w:rsidR="00204838" w:rsidRPr="00083A16" w:rsidRDefault="00204838" w:rsidP="00204838">
                  <w:pPr>
                    <w:widowControl/>
                    <w:shd w:val="clear" w:color="auto" w:fill="FFFFFF"/>
                    <w:suppressAutoHyphens w:val="0"/>
                    <w:spacing w:before="300" w:after="150" w:line="360" w:lineRule="auto"/>
                    <w:jc w:val="both"/>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6. Everyone is loyal to someone.</w:t>
                  </w:r>
                </w:p>
                <w:p w:rsidR="00204838" w:rsidRPr="00083A16" w:rsidRDefault="00204838" w:rsidP="00204838">
                  <w:pPr>
                    <w:widowControl/>
                    <w:shd w:val="clear" w:color="auto" w:fill="FFFFFF"/>
                    <w:suppressAutoHyphens w:val="0"/>
                    <w:spacing w:before="300" w:after="150" w:line="360" w:lineRule="auto"/>
                    <w:jc w:val="both"/>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7. People only try to assassinate rulers they are not loyal to.</w:t>
                  </w:r>
                </w:p>
                <w:p w:rsidR="00204838" w:rsidRPr="00083A16" w:rsidRDefault="00204838" w:rsidP="00204838">
                  <w:pPr>
                    <w:widowControl/>
                    <w:shd w:val="clear" w:color="auto" w:fill="FFFFFF"/>
                    <w:suppressAutoHyphens w:val="0"/>
                    <w:spacing w:before="300" w:after="150" w:line="360" w:lineRule="auto"/>
                    <w:jc w:val="both"/>
                    <w:rPr>
                      <w:rFonts w:asciiTheme="minorHAnsi" w:eastAsia="Times New Roman" w:hAnsiTheme="minorHAnsi" w:cs="Arial"/>
                      <w:color w:val="333333"/>
                      <w:kern w:val="0"/>
                      <w:sz w:val="24"/>
                      <w:szCs w:val="24"/>
                      <w:lang w:val="en-US"/>
                    </w:rPr>
                  </w:pPr>
                  <w:r w:rsidRPr="00083A16">
                    <w:rPr>
                      <w:rFonts w:asciiTheme="minorHAnsi" w:eastAsia="Times New Roman" w:hAnsiTheme="minorHAnsi" w:cs="Arial"/>
                      <w:color w:val="333333"/>
                      <w:kern w:val="0"/>
                      <w:sz w:val="24"/>
                      <w:szCs w:val="24"/>
                      <w:lang w:val="en-US"/>
                    </w:rPr>
                    <w:t>8. Marcus tried to assassinate Caesar.</w:t>
                  </w:r>
                </w:p>
                <w:p w:rsidR="00332638" w:rsidRPr="00FB26C8" w:rsidRDefault="00332638" w:rsidP="00FB26C8">
                  <w:pPr>
                    <w:tabs>
                      <w:tab w:val="left" w:pos="735"/>
                    </w:tabs>
                    <w:spacing w:line="360" w:lineRule="auto"/>
                    <w:jc w:val="both"/>
                    <w:rPr>
                      <w:rFonts w:asciiTheme="minorHAnsi" w:hAnsiTheme="minorHAnsi"/>
                      <w:sz w:val="24"/>
                      <w:szCs w:val="24"/>
                    </w:rPr>
                  </w:pPr>
                </w:p>
              </w:tc>
              <w:tc>
                <w:tcPr>
                  <w:tcW w:w="1212" w:type="dxa"/>
                </w:tcPr>
                <w:p w:rsidR="00204838" w:rsidRDefault="00204838" w:rsidP="00060849">
                  <w:pPr>
                    <w:tabs>
                      <w:tab w:val="left" w:pos="735"/>
                    </w:tabs>
                    <w:spacing w:line="360" w:lineRule="auto"/>
                    <w:jc w:val="center"/>
                    <w:rPr>
                      <w:rFonts w:asciiTheme="minorHAnsi" w:hAnsiTheme="minorHAnsi"/>
                      <w:sz w:val="24"/>
                      <w:szCs w:val="24"/>
                    </w:rPr>
                  </w:pPr>
                </w:p>
                <w:p w:rsidR="00332638" w:rsidRPr="00FB26C8" w:rsidRDefault="00BD31CB"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June.201</w:t>
                  </w:r>
                  <w:r w:rsidR="00204838">
                    <w:rPr>
                      <w:rFonts w:asciiTheme="minorHAnsi" w:hAnsiTheme="minorHAnsi"/>
                      <w:sz w:val="24"/>
                      <w:szCs w:val="24"/>
                    </w:rPr>
                    <w:t>2</w:t>
                  </w:r>
                </w:p>
              </w:tc>
              <w:tc>
                <w:tcPr>
                  <w:tcW w:w="2337" w:type="dxa"/>
                </w:tcPr>
                <w:p w:rsidR="00204838" w:rsidRDefault="00204838" w:rsidP="00060849">
                  <w:pPr>
                    <w:tabs>
                      <w:tab w:val="left" w:pos="735"/>
                    </w:tabs>
                    <w:spacing w:line="360" w:lineRule="auto"/>
                    <w:jc w:val="center"/>
                    <w:rPr>
                      <w:rFonts w:asciiTheme="minorHAnsi" w:hAnsiTheme="minorHAnsi"/>
                      <w:sz w:val="24"/>
                      <w:szCs w:val="24"/>
                    </w:rPr>
                  </w:pPr>
                </w:p>
                <w:p w:rsidR="00332638" w:rsidRPr="00FB26C8" w:rsidRDefault="00204838" w:rsidP="00060849">
                  <w:pPr>
                    <w:tabs>
                      <w:tab w:val="left" w:pos="735"/>
                    </w:tabs>
                    <w:spacing w:line="360" w:lineRule="auto"/>
                    <w:jc w:val="center"/>
                    <w:rPr>
                      <w:rFonts w:asciiTheme="minorHAnsi" w:hAnsiTheme="minorHAnsi"/>
                      <w:sz w:val="24"/>
                      <w:szCs w:val="24"/>
                    </w:rPr>
                  </w:pPr>
                  <w:r>
                    <w:rPr>
                      <w:rFonts w:asciiTheme="minorHAnsi" w:hAnsiTheme="minorHAnsi"/>
                      <w:sz w:val="24"/>
                      <w:szCs w:val="24"/>
                    </w:rPr>
                    <w:t>10</w:t>
                  </w:r>
                </w:p>
              </w:tc>
            </w:tr>
          </w:tbl>
          <w:p w:rsidR="00332638" w:rsidRPr="00FB26C8" w:rsidRDefault="00332638" w:rsidP="00FB26C8">
            <w:pPr>
              <w:tabs>
                <w:tab w:val="left" w:pos="735"/>
              </w:tabs>
              <w:spacing w:line="360" w:lineRule="auto"/>
              <w:jc w:val="both"/>
              <w:rPr>
                <w:rFonts w:asciiTheme="minorHAnsi" w:hAnsiTheme="minorHAnsi"/>
                <w:sz w:val="24"/>
                <w:szCs w:val="24"/>
              </w:rPr>
            </w:pPr>
          </w:p>
          <w:p w:rsidR="00332638" w:rsidRPr="00FB26C8" w:rsidRDefault="00332638" w:rsidP="00FB26C8">
            <w:pPr>
              <w:spacing w:line="360" w:lineRule="auto"/>
              <w:jc w:val="both"/>
              <w:rPr>
                <w:rFonts w:asciiTheme="minorHAnsi" w:hAnsiTheme="minorHAnsi"/>
                <w:sz w:val="24"/>
                <w:szCs w:val="24"/>
              </w:rPr>
            </w:pPr>
          </w:p>
        </w:tc>
      </w:tr>
    </w:tbl>
    <w:p w:rsidR="00332638" w:rsidRPr="00FB26C8" w:rsidRDefault="00332638" w:rsidP="00FB26C8">
      <w:pPr>
        <w:widowControl/>
        <w:suppressAutoHyphens w:val="0"/>
        <w:spacing w:after="200" w:line="360" w:lineRule="auto"/>
        <w:jc w:val="both"/>
        <w:rPr>
          <w:rFonts w:asciiTheme="minorHAnsi" w:hAnsiTheme="minorHAnsi"/>
        </w:rPr>
      </w:pPr>
    </w:p>
    <w:p w:rsidR="009C099D" w:rsidRPr="00FB26C8" w:rsidRDefault="009C099D" w:rsidP="00FB26C8">
      <w:pPr>
        <w:widowControl/>
        <w:suppressAutoHyphens w:val="0"/>
        <w:spacing w:after="200" w:line="360" w:lineRule="auto"/>
        <w:jc w:val="both"/>
        <w:rPr>
          <w:rFonts w:asciiTheme="minorHAnsi" w:hAnsiTheme="minorHAnsi"/>
        </w:rPr>
      </w:pPr>
    </w:p>
    <w:p w:rsidR="00A413F5" w:rsidRDefault="00A413F5" w:rsidP="00FB26C8">
      <w:pPr>
        <w:widowControl/>
        <w:suppressAutoHyphens w:val="0"/>
        <w:spacing w:after="200" w:line="360" w:lineRule="auto"/>
        <w:jc w:val="both"/>
        <w:rPr>
          <w:rFonts w:asciiTheme="minorHAnsi" w:hAnsiTheme="minorHAnsi"/>
        </w:rPr>
      </w:pPr>
    </w:p>
    <w:p w:rsidR="00166D6E" w:rsidRDefault="00166D6E" w:rsidP="00FB26C8">
      <w:pPr>
        <w:widowControl/>
        <w:suppressAutoHyphens w:val="0"/>
        <w:spacing w:after="200" w:line="360" w:lineRule="auto"/>
        <w:jc w:val="both"/>
        <w:rPr>
          <w:rFonts w:asciiTheme="minorHAnsi" w:hAnsiTheme="minorHAnsi"/>
        </w:rPr>
      </w:pPr>
    </w:p>
    <w:p w:rsidR="00393D98" w:rsidRDefault="00393D98" w:rsidP="00FB26C8">
      <w:pPr>
        <w:widowControl/>
        <w:suppressAutoHyphens w:val="0"/>
        <w:spacing w:after="200" w:line="360" w:lineRule="auto"/>
        <w:jc w:val="both"/>
        <w:rPr>
          <w:rFonts w:asciiTheme="minorHAnsi" w:hAnsiTheme="minorHAnsi"/>
        </w:rPr>
      </w:pPr>
    </w:p>
    <w:p w:rsidR="00AD486B" w:rsidRPr="00FB26C8" w:rsidRDefault="00AD486B" w:rsidP="00FB26C8">
      <w:pPr>
        <w:widowControl/>
        <w:suppressAutoHyphens w:val="0"/>
        <w:spacing w:after="200" w:line="360" w:lineRule="auto"/>
        <w:jc w:val="both"/>
        <w:rPr>
          <w:rFonts w:asciiTheme="minorHAnsi" w:hAnsiTheme="minorHAnsi"/>
        </w:rPr>
      </w:pPr>
    </w:p>
    <w:tbl>
      <w:tblPr>
        <w:tblStyle w:val="TableGrid"/>
        <w:tblW w:w="0" w:type="auto"/>
        <w:tblLook w:val="04A0"/>
      </w:tblPr>
      <w:tblGrid>
        <w:gridCol w:w="9576"/>
      </w:tblGrid>
      <w:tr w:rsidR="00332638" w:rsidRPr="00FB26C8" w:rsidTr="00AF607A">
        <w:tc>
          <w:tcPr>
            <w:tcW w:w="9576" w:type="dxa"/>
          </w:tcPr>
          <w:p w:rsidR="00332638" w:rsidRPr="00474DDE" w:rsidRDefault="00332638" w:rsidP="00FB26C8">
            <w:pPr>
              <w:spacing w:line="360" w:lineRule="auto"/>
              <w:jc w:val="both"/>
              <w:rPr>
                <w:rFonts w:asciiTheme="minorHAnsi" w:hAnsiTheme="minorHAnsi"/>
                <w:b/>
                <w:sz w:val="28"/>
                <w:szCs w:val="28"/>
              </w:rPr>
            </w:pPr>
            <w:r w:rsidRPr="00FB26C8">
              <w:rPr>
                <w:rFonts w:asciiTheme="minorHAnsi" w:hAnsiTheme="minorHAnsi"/>
                <w:b/>
                <w:sz w:val="24"/>
                <w:szCs w:val="24"/>
              </w:rPr>
              <w:t xml:space="preserve">                                                     </w:t>
            </w:r>
            <w:r w:rsidR="007A70E0">
              <w:rPr>
                <w:rFonts w:asciiTheme="minorHAnsi" w:hAnsiTheme="minorHAnsi"/>
                <w:b/>
                <w:sz w:val="28"/>
                <w:szCs w:val="28"/>
              </w:rPr>
              <w:t>UNIT-02/LECTURE-0</w:t>
            </w:r>
            <w:r w:rsidRPr="00474DDE">
              <w:rPr>
                <w:rFonts w:asciiTheme="minorHAnsi" w:hAnsiTheme="minorHAnsi"/>
                <w:b/>
                <w:sz w:val="28"/>
                <w:szCs w:val="28"/>
              </w:rPr>
              <w:t>7</w:t>
            </w:r>
          </w:p>
        </w:tc>
      </w:tr>
      <w:tr w:rsidR="00332638" w:rsidRPr="00FB26C8" w:rsidTr="00AF607A">
        <w:tc>
          <w:tcPr>
            <w:tcW w:w="9576" w:type="dxa"/>
          </w:tcPr>
          <w:p w:rsidR="00BD31CB" w:rsidRDefault="005B3AD0" w:rsidP="00FB26C8">
            <w:pPr>
              <w:tabs>
                <w:tab w:val="left" w:pos="735"/>
              </w:tabs>
              <w:spacing w:line="360" w:lineRule="auto"/>
              <w:jc w:val="both"/>
              <w:rPr>
                <w:rFonts w:ascii="Times New Roman" w:eastAsia="Times New Roman" w:hAnsi="Times New Roman"/>
                <w:b/>
                <w:bCs/>
                <w:sz w:val="24"/>
                <w:szCs w:val="24"/>
              </w:rPr>
            </w:pPr>
            <w:r>
              <w:rPr>
                <w:rFonts w:ascii="Times New Roman" w:eastAsia="Times New Roman" w:hAnsi="Times New Roman"/>
                <w:b/>
                <w:bCs/>
                <w:spacing w:val="-2"/>
                <w:w w:val="99"/>
                <w:sz w:val="24"/>
                <w:szCs w:val="24"/>
              </w:rPr>
              <w:t>f</w:t>
            </w:r>
            <w:r>
              <w:rPr>
                <w:rFonts w:ascii="Times New Roman" w:eastAsia="Times New Roman" w:hAnsi="Times New Roman"/>
                <w:b/>
                <w:bCs/>
                <w:sz w:val="24"/>
                <w:szCs w:val="24"/>
              </w:rPr>
              <w:t>o</w:t>
            </w:r>
            <w:r>
              <w:rPr>
                <w:rFonts w:ascii="Times New Roman" w:eastAsia="Times New Roman" w:hAnsi="Times New Roman"/>
                <w:b/>
                <w:bCs/>
                <w:spacing w:val="-6"/>
                <w:sz w:val="24"/>
                <w:szCs w:val="24"/>
              </w:rPr>
              <w:t>r</w:t>
            </w:r>
            <w:r>
              <w:rPr>
                <w:rFonts w:ascii="Times New Roman" w:eastAsia="Times New Roman" w:hAnsi="Times New Roman"/>
                <w:b/>
                <w:bCs/>
                <w:w w:val="99"/>
                <w:sz w:val="24"/>
                <w:szCs w:val="24"/>
              </w:rPr>
              <w:t>w</w:t>
            </w:r>
            <w:r>
              <w:rPr>
                <w:rFonts w:ascii="Times New Roman" w:eastAsia="Times New Roman" w:hAnsi="Times New Roman"/>
                <w:b/>
                <w:bCs/>
                <w:spacing w:val="4"/>
                <w:sz w:val="24"/>
                <w:szCs w:val="24"/>
              </w:rPr>
              <w:t>a</w:t>
            </w:r>
            <w:r>
              <w:rPr>
                <w:rFonts w:ascii="Times New Roman" w:eastAsia="Times New Roman" w:hAnsi="Times New Roman"/>
                <w:b/>
                <w:bCs/>
                <w:spacing w:val="-5"/>
                <w:sz w:val="24"/>
                <w:szCs w:val="24"/>
              </w:rPr>
              <w:t>r</w:t>
            </w:r>
            <w:r>
              <w:rPr>
                <w:rFonts w:ascii="Times New Roman" w:eastAsia="Times New Roman" w:hAnsi="Times New Roman"/>
                <w:b/>
                <w:bCs/>
                <w:w w:val="99"/>
                <w:sz w:val="24"/>
                <w:szCs w:val="24"/>
              </w:rPr>
              <w:t>d</w:t>
            </w:r>
            <w:r>
              <w:rPr>
                <w:rFonts w:ascii="Times New Roman" w:eastAsia="Times New Roman" w:hAnsi="Times New Roman"/>
                <w:spacing w:val="2"/>
                <w:sz w:val="24"/>
                <w:szCs w:val="24"/>
              </w:rPr>
              <w:t xml:space="preserve"> </w:t>
            </w:r>
            <w:r>
              <w:rPr>
                <w:rFonts w:ascii="Times New Roman" w:eastAsia="Times New Roman" w:hAnsi="Times New Roman"/>
                <w:b/>
                <w:bCs/>
                <w:sz w:val="24"/>
                <w:szCs w:val="24"/>
              </w:rPr>
              <w:t>c</w:t>
            </w:r>
            <w:r>
              <w:rPr>
                <w:rFonts w:ascii="Times New Roman" w:eastAsia="Times New Roman" w:hAnsi="Times New Roman"/>
                <w:b/>
                <w:bCs/>
                <w:w w:val="99"/>
                <w:sz w:val="24"/>
                <w:szCs w:val="24"/>
              </w:rPr>
              <w:t>h</w:t>
            </w:r>
            <w:r>
              <w:rPr>
                <w:rFonts w:ascii="Times New Roman" w:eastAsia="Times New Roman" w:hAnsi="Times New Roman"/>
                <w:b/>
                <w:bCs/>
                <w:sz w:val="24"/>
                <w:szCs w:val="24"/>
              </w:rPr>
              <w:t>ai</w:t>
            </w:r>
            <w:r>
              <w:rPr>
                <w:rFonts w:ascii="Times New Roman" w:eastAsia="Times New Roman" w:hAnsi="Times New Roman"/>
                <w:b/>
                <w:bCs/>
                <w:spacing w:val="1"/>
                <w:w w:val="99"/>
                <w:sz w:val="24"/>
                <w:szCs w:val="24"/>
              </w:rPr>
              <w:t>n</w:t>
            </w:r>
            <w:r>
              <w:rPr>
                <w:rFonts w:ascii="Times New Roman" w:eastAsia="Times New Roman" w:hAnsi="Times New Roman"/>
                <w:b/>
                <w:bCs/>
                <w:sz w:val="24"/>
                <w:szCs w:val="24"/>
              </w:rPr>
              <w:t>i</w:t>
            </w:r>
            <w:r>
              <w:rPr>
                <w:rFonts w:ascii="Times New Roman" w:eastAsia="Times New Roman" w:hAnsi="Times New Roman"/>
                <w:b/>
                <w:bCs/>
                <w:spacing w:val="1"/>
                <w:w w:val="99"/>
                <w:sz w:val="24"/>
                <w:szCs w:val="24"/>
              </w:rPr>
              <w:t>n</w:t>
            </w:r>
            <w:r>
              <w:rPr>
                <w:rFonts w:ascii="Times New Roman" w:eastAsia="Times New Roman" w:hAnsi="Times New Roman"/>
                <w:b/>
                <w:bCs/>
                <w:sz w:val="24"/>
                <w:szCs w:val="24"/>
              </w:rPr>
              <w:t>g</w:t>
            </w:r>
          </w:p>
          <w:p w:rsidR="005B3AD0" w:rsidRPr="005B3AD0" w:rsidRDefault="005B3AD0" w:rsidP="005B3AD0">
            <w:pPr>
              <w:jc w:val="both"/>
              <w:rPr>
                <w:rFonts w:asciiTheme="minorHAnsi" w:hAnsiTheme="minorHAnsi"/>
              </w:rPr>
            </w:pPr>
            <w:r w:rsidRPr="005B3AD0">
              <w:rPr>
                <w:rFonts w:asciiTheme="minorHAnsi" w:hAnsiTheme="minorHAnsi"/>
              </w:rPr>
              <w:t>Using a deduction to reach a conclusion from a set of antecedents is called forward chaining. In other words,the system starts from a set of facts,and a set of rules,and tries to find the way of using these rules and facts to deduce a conclusion or come up with a suitable couse of action. This is known as data driven reasoning.</w:t>
            </w:r>
          </w:p>
          <w:p w:rsidR="005B3AD0" w:rsidRDefault="0043123D" w:rsidP="00FB26C8">
            <w:pPr>
              <w:tabs>
                <w:tab w:val="left" w:pos="735"/>
              </w:tabs>
              <w:spacing w:line="360" w:lineRule="auto"/>
              <w:jc w:val="both"/>
              <w:rPr>
                <w:rFonts w:asciiTheme="minorHAnsi" w:hAnsiTheme="minorHAnsi"/>
                <w:sz w:val="24"/>
                <w:szCs w:val="24"/>
              </w:rPr>
            </w:pPr>
            <w:r>
              <w:rPr>
                <w:rFonts w:asciiTheme="minorHAnsi" w:hAnsiTheme="minorHAnsi"/>
                <w:noProof/>
                <w:lang w:val="en-US" w:bidi="hi-IN"/>
              </w:rPr>
              <w:drawing>
                <wp:inline distT="0" distB="0" distL="0" distR="0">
                  <wp:extent cx="5749523" cy="2257425"/>
                  <wp:effectExtent l="19050" t="0" r="3577"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srcRect/>
                          <a:stretch>
                            <a:fillRect/>
                          </a:stretch>
                        </pic:blipFill>
                        <pic:spPr bwMode="auto">
                          <a:xfrm>
                            <a:off x="0" y="0"/>
                            <a:ext cx="5749523" cy="2257425"/>
                          </a:xfrm>
                          <a:prstGeom prst="rect">
                            <a:avLst/>
                          </a:prstGeom>
                          <a:noFill/>
                          <a:ln w="9525">
                            <a:noFill/>
                            <a:miter lim="800000"/>
                            <a:headEnd/>
                            <a:tailEnd/>
                          </a:ln>
                        </pic:spPr>
                      </pic:pic>
                    </a:graphicData>
                  </a:graphic>
                </wp:inline>
              </w:drawing>
            </w:r>
          </w:p>
          <w:p w:rsidR="00F1551E" w:rsidRDefault="00F1551E" w:rsidP="00F1551E">
            <w:pPr>
              <w:tabs>
                <w:tab w:val="left" w:pos="735"/>
              </w:tabs>
              <w:spacing w:line="360" w:lineRule="auto"/>
              <w:jc w:val="both"/>
              <w:rPr>
                <w:rFonts w:asciiTheme="minorHAnsi" w:hAnsiTheme="minorHAnsi"/>
                <w:sz w:val="24"/>
                <w:szCs w:val="24"/>
              </w:rPr>
            </w:pPr>
          </w:p>
          <w:p w:rsidR="00F1551E" w:rsidRPr="00F1551E" w:rsidRDefault="00F1551E" w:rsidP="00F1551E">
            <w:pPr>
              <w:tabs>
                <w:tab w:val="left" w:pos="735"/>
              </w:tabs>
              <w:spacing w:line="360" w:lineRule="auto"/>
              <w:jc w:val="both"/>
              <w:rPr>
                <w:rFonts w:asciiTheme="minorHAnsi" w:hAnsiTheme="minorHAnsi"/>
                <w:sz w:val="24"/>
                <w:szCs w:val="24"/>
              </w:rPr>
            </w:pPr>
            <w:r w:rsidRPr="00F1551E">
              <w:rPr>
                <w:rFonts w:asciiTheme="minorHAnsi" w:hAnsiTheme="minorHAnsi"/>
                <w:sz w:val="24"/>
                <w:szCs w:val="24"/>
              </w:rPr>
              <w:t>The proof tree generated by forward chaining. Example knowledge base</w:t>
            </w:r>
          </w:p>
          <w:p w:rsidR="00F1551E" w:rsidRPr="00F1551E" w:rsidRDefault="00F1551E" w:rsidP="00F1551E">
            <w:pPr>
              <w:tabs>
                <w:tab w:val="left" w:pos="735"/>
              </w:tabs>
              <w:spacing w:line="360" w:lineRule="auto"/>
              <w:jc w:val="both"/>
              <w:rPr>
                <w:rFonts w:asciiTheme="minorHAnsi" w:hAnsiTheme="minorHAnsi"/>
                <w:sz w:val="24"/>
                <w:szCs w:val="24"/>
              </w:rPr>
            </w:pPr>
            <w:r w:rsidRPr="00F1551E">
              <w:rPr>
                <w:rFonts w:asciiTheme="minorHAnsi" w:hAnsiTheme="minorHAnsi" w:hint="eastAsia"/>
                <w:sz w:val="24"/>
                <w:szCs w:val="24"/>
              </w:rPr>
              <w:t>•</w:t>
            </w:r>
            <w:r w:rsidRPr="00F1551E">
              <w:rPr>
                <w:rFonts w:asciiTheme="minorHAnsi" w:hAnsiTheme="minorHAnsi"/>
                <w:sz w:val="24"/>
                <w:szCs w:val="24"/>
              </w:rPr>
              <w:t>The law says that it is a crime for an American to sell weapons to hostile nations. The country Nono, an enemy of America, has some missiles, and all of its missiles were sold to it by</w:t>
            </w:r>
            <w:r>
              <w:rPr>
                <w:rFonts w:asciiTheme="minorHAnsi" w:hAnsiTheme="minorHAnsi"/>
                <w:sz w:val="24"/>
                <w:szCs w:val="24"/>
              </w:rPr>
              <w:t xml:space="preserve"> Colonel West, who is American.</w:t>
            </w:r>
          </w:p>
          <w:p w:rsidR="00F1551E" w:rsidRPr="00F1551E" w:rsidRDefault="00F1551E" w:rsidP="00F1551E">
            <w:pPr>
              <w:tabs>
                <w:tab w:val="left" w:pos="735"/>
              </w:tabs>
              <w:spacing w:line="360" w:lineRule="auto"/>
              <w:jc w:val="both"/>
              <w:rPr>
                <w:rFonts w:asciiTheme="minorHAnsi" w:hAnsiTheme="minorHAnsi"/>
                <w:sz w:val="24"/>
                <w:szCs w:val="24"/>
              </w:rPr>
            </w:pPr>
            <w:r w:rsidRPr="00F1551E">
              <w:rPr>
                <w:rFonts w:asciiTheme="minorHAnsi" w:hAnsiTheme="minorHAnsi" w:hint="eastAsia"/>
                <w:sz w:val="24"/>
                <w:szCs w:val="24"/>
              </w:rPr>
              <w:t>•</w:t>
            </w:r>
            <w:r w:rsidRPr="00F1551E">
              <w:rPr>
                <w:rFonts w:asciiTheme="minorHAnsi" w:hAnsiTheme="minorHAnsi"/>
                <w:sz w:val="24"/>
                <w:szCs w:val="24"/>
              </w:rPr>
              <w:t>Pro</w:t>
            </w:r>
            <w:r>
              <w:rPr>
                <w:rFonts w:asciiTheme="minorHAnsi" w:hAnsiTheme="minorHAnsi"/>
                <w:sz w:val="24"/>
                <w:szCs w:val="24"/>
              </w:rPr>
              <w:t>ve that Col. West is a criminal</w:t>
            </w:r>
          </w:p>
          <w:p w:rsidR="00F1551E" w:rsidRDefault="00F1551E" w:rsidP="00F1551E">
            <w:pPr>
              <w:tabs>
                <w:tab w:val="left" w:pos="735"/>
              </w:tabs>
              <w:spacing w:line="360" w:lineRule="auto"/>
              <w:jc w:val="both"/>
              <w:rPr>
                <w:rFonts w:asciiTheme="minorHAnsi" w:hAnsiTheme="minorHAnsi"/>
                <w:sz w:val="24"/>
                <w:szCs w:val="24"/>
              </w:rPr>
            </w:pPr>
            <w:r w:rsidRPr="00F1551E">
              <w:rPr>
                <w:rFonts w:asciiTheme="minorHAnsi" w:hAnsiTheme="minorHAnsi"/>
                <w:sz w:val="24"/>
                <w:szCs w:val="24"/>
              </w:rPr>
              <w:t xml:space="preserve">... it is a crime for an American to sell weapons to hostile nations: </w:t>
            </w:r>
          </w:p>
          <w:p w:rsidR="00F1551E" w:rsidRPr="00F1551E" w:rsidRDefault="00F1551E" w:rsidP="00F1551E">
            <w:pPr>
              <w:tabs>
                <w:tab w:val="left" w:pos="735"/>
              </w:tabs>
              <w:spacing w:line="360" w:lineRule="auto"/>
              <w:jc w:val="both"/>
              <w:rPr>
                <w:rFonts w:asciiTheme="minorHAnsi" w:eastAsia="MS Mincho" w:hAnsiTheme="minorHAnsi" w:cs="MS Mincho"/>
                <w:sz w:val="24"/>
                <w:szCs w:val="24"/>
              </w:rPr>
            </w:pPr>
            <w:r w:rsidRPr="00F1551E">
              <w:rPr>
                <w:rFonts w:asciiTheme="minorHAnsi" w:hAnsiTheme="minorHAnsi"/>
                <w:sz w:val="24"/>
                <w:szCs w:val="24"/>
              </w:rPr>
              <w:t xml:space="preserve">American(x) </w:t>
            </w:r>
            <w:r w:rsidRPr="00F1551E">
              <w:rPr>
                <w:rFonts w:ascii="Symbol" w:eastAsia="Times New Roman" w:hAnsi="Symbol" w:cs="Symbol"/>
                <w:color w:val="000000" w:themeColor="text1"/>
                <w:w w:val="98"/>
                <w:sz w:val="20"/>
                <w:szCs w:val="20"/>
              </w:rPr>
              <w:t></w:t>
            </w:r>
            <w:r>
              <w:rPr>
                <w:rFonts w:ascii="Symbol" w:eastAsia="Times New Roman" w:hAnsi="Symbol" w:cs="Symbol"/>
                <w:color w:val="CC0099"/>
                <w:spacing w:val="4"/>
                <w:sz w:val="20"/>
                <w:szCs w:val="20"/>
              </w:rPr>
              <w:t></w:t>
            </w:r>
            <w:r w:rsidRPr="00F1551E">
              <w:rPr>
                <w:rFonts w:asciiTheme="minorHAnsi" w:eastAsia="MS Mincho" w:hAnsiTheme="minorHAnsi" w:cs="MS Mincho" w:hint="eastAsia"/>
                <w:sz w:val="24"/>
                <w:szCs w:val="24"/>
              </w:rPr>
              <w:t xml:space="preserve">Weapon(y) </w:t>
            </w:r>
            <w:r w:rsidRPr="00F1551E">
              <w:rPr>
                <w:rFonts w:ascii="Symbol" w:eastAsia="Times New Roman" w:hAnsi="Symbol" w:cs="Symbol"/>
                <w:color w:val="000000" w:themeColor="text1"/>
                <w:w w:val="98"/>
                <w:sz w:val="20"/>
                <w:szCs w:val="20"/>
              </w:rPr>
              <w:t></w:t>
            </w:r>
            <w:r>
              <w:rPr>
                <w:rFonts w:ascii="Symbol" w:eastAsia="Times New Roman" w:hAnsi="Symbol" w:cs="Symbol"/>
                <w:color w:val="CC0099"/>
                <w:spacing w:val="4"/>
                <w:sz w:val="20"/>
                <w:szCs w:val="20"/>
              </w:rPr>
              <w:t></w:t>
            </w:r>
            <w:r w:rsidRPr="00F1551E">
              <w:rPr>
                <w:rFonts w:asciiTheme="minorHAnsi" w:eastAsia="MS Mincho" w:hAnsiTheme="minorHAnsi" w:cs="MS Mincho" w:hint="eastAsia"/>
                <w:sz w:val="24"/>
                <w:szCs w:val="24"/>
              </w:rPr>
              <w:t xml:space="preserve">Sells(x,y,z) </w:t>
            </w:r>
            <w:r w:rsidRPr="00F1551E">
              <w:rPr>
                <w:rFonts w:ascii="Symbol" w:eastAsia="Times New Roman" w:hAnsi="Symbol" w:cs="Symbol"/>
                <w:color w:val="000000" w:themeColor="text1"/>
                <w:w w:val="98"/>
                <w:sz w:val="20"/>
                <w:szCs w:val="20"/>
              </w:rPr>
              <w:t></w:t>
            </w:r>
            <w:r>
              <w:rPr>
                <w:rFonts w:ascii="Symbol" w:eastAsia="Times New Roman" w:hAnsi="Symbol" w:cs="Symbol"/>
                <w:color w:val="CC0099"/>
                <w:spacing w:val="4"/>
                <w:sz w:val="20"/>
                <w:szCs w:val="20"/>
              </w:rPr>
              <w:t></w:t>
            </w:r>
            <w:r w:rsidRPr="00F1551E">
              <w:rPr>
                <w:rFonts w:asciiTheme="minorHAnsi" w:eastAsia="MS Mincho" w:hAnsiTheme="minorHAnsi" w:cs="MS Mincho" w:hint="eastAsia"/>
                <w:sz w:val="24"/>
                <w:szCs w:val="24"/>
              </w:rPr>
              <w:t xml:space="preserve">Hostile(z) </w:t>
            </w:r>
            <w:r w:rsidRPr="00F1551E">
              <w:rPr>
                <w:rFonts w:ascii="Symbol" w:eastAsia="Times New Roman" w:hAnsi="Symbol" w:cs="Symbol"/>
                <w:color w:val="000000" w:themeColor="text1"/>
                <w:w w:val="98"/>
                <w:sz w:val="20"/>
                <w:szCs w:val="20"/>
              </w:rPr>
              <w:t></w:t>
            </w:r>
            <w:r>
              <w:rPr>
                <w:rFonts w:ascii="Symbol" w:eastAsia="Times New Roman" w:hAnsi="Symbol" w:cs="Symbol"/>
                <w:color w:val="CC0099"/>
                <w:spacing w:val="4"/>
                <w:sz w:val="20"/>
                <w:szCs w:val="20"/>
              </w:rPr>
              <w:t></w:t>
            </w:r>
            <w:r w:rsidRPr="00F1551E">
              <w:rPr>
                <w:rFonts w:asciiTheme="minorHAnsi" w:eastAsia="MS Mincho" w:hAnsiTheme="minorHAnsi" w:cs="MS Mincho" w:hint="eastAsia"/>
                <w:sz w:val="24"/>
                <w:szCs w:val="24"/>
              </w:rPr>
              <w:t>Criminal(x)</w:t>
            </w:r>
          </w:p>
          <w:p w:rsidR="00F1551E" w:rsidRPr="002012C5" w:rsidRDefault="00F1551E" w:rsidP="00F1551E">
            <w:pPr>
              <w:tabs>
                <w:tab w:val="left" w:pos="735"/>
              </w:tabs>
              <w:spacing w:line="360" w:lineRule="auto"/>
              <w:jc w:val="both"/>
              <w:rPr>
                <w:rFonts w:asciiTheme="minorHAnsi" w:eastAsia="MS Mincho" w:hAnsiTheme="minorHAnsi" w:cs="MS Mincho"/>
                <w:sz w:val="24"/>
                <w:szCs w:val="24"/>
              </w:rPr>
            </w:pPr>
            <w:r w:rsidRPr="00F1551E">
              <w:rPr>
                <w:rFonts w:asciiTheme="minorHAnsi" w:hAnsiTheme="minorHAnsi"/>
                <w:sz w:val="24"/>
                <w:szCs w:val="24"/>
              </w:rPr>
              <w:t xml:space="preserve">Nono … has some missiles, i.e., </w:t>
            </w:r>
            <w:r>
              <w:rPr>
                <w:rFonts w:ascii="Symbol" w:eastAsia="Times New Roman" w:hAnsi="Symbol" w:cs="Symbol"/>
                <w:w w:val="104"/>
                <w:sz w:val="21"/>
                <w:szCs w:val="21"/>
              </w:rPr>
              <w:t></w:t>
            </w:r>
            <w:r>
              <w:rPr>
                <w:rFonts w:ascii="Arial" w:eastAsia="Times New Roman" w:hAnsi="Arial" w:cs="Arial"/>
                <w:w w:val="104"/>
                <w:sz w:val="21"/>
                <w:szCs w:val="21"/>
              </w:rPr>
              <w:t>x</w:t>
            </w:r>
            <w:r w:rsidRPr="00F1551E">
              <w:rPr>
                <w:rFonts w:asciiTheme="minorHAnsi" w:eastAsia="MS Mincho" w:hAnsiTheme="minorHAnsi" w:cs="MS Mincho" w:hint="eastAsia"/>
                <w:sz w:val="24"/>
                <w:szCs w:val="24"/>
              </w:rPr>
              <w:t xml:space="preserve"> Owns(Nono,x) </w:t>
            </w:r>
            <w:r w:rsidR="002012C5">
              <w:rPr>
                <w:rFonts w:ascii="Symbol" w:eastAsia="Times New Roman" w:hAnsi="Symbol" w:cs="Symbol"/>
                <w:w w:val="104"/>
                <w:sz w:val="21"/>
                <w:szCs w:val="21"/>
              </w:rPr>
              <w:t></w:t>
            </w:r>
            <w:r>
              <w:rPr>
                <w:rFonts w:ascii="MS Mincho" w:eastAsia="MS Mincho" w:hAnsi="MS Mincho" w:cs="MS Mincho"/>
                <w:sz w:val="24"/>
                <w:szCs w:val="24"/>
              </w:rPr>
              <w:t xml:space="preserve"> </w:t>
            </w:r>
            <w:r w:rsidRPr="00F1551E">
              <w:rPr>
                <w:rFonts w:asciiTheme="minorHAnsi" w:eastAsia="MS Mincho" w:hAnsiTheme="minorHAnsi" w:cs="MS Mincho" w:hint="eastAsia"/>
                <w:sz w:val="24"/>
                <w:szCs w:val="24"/>
              </w:rPr>
              <w:t>Missile(x):</w:t>
            </w:r>
          </w:p>
          <w:p w:rsidR="00F1551E" w:rsidRPr="00F1551E" w:rsidRDefault="00F1551E" w:rsidP="00F1551E">
            <w:pPr>
              <w:tabs>
                <w:tab w:val="left" w:pos="735"/>
              </w:tabs>
              <w:spacing w:line="360" w:lineRule="auto"/>
              <w:jc w:val="both"/>
              <w:rPr>
                <w:rFonts w:asciiTheme="minorHAnsi" w:hAnsiTheme="minorHAnsi"/>
                <w:sz w:val="24"/>
                <w:szCs w:val="24"/>
              </w:rPr>
            </w:pPr>
            <w:r w:rsidRPr="00F1551E">
              <w:rPr>
                <w:rFonts w:asciiTheme="minorHAnsi" w:hAnsiTheme="minorHAnsi"/>
                <w:sz w:val="24"/>
                <w:szCs w:val="24"/>
              </w:rPr>
              <w:t>Owns(Nono,M1) and Missile(M1)</w:t>
            </w:r>
          </w:p>
          <w:p w:rsidR="002012C5" w:rsidRDefault="00F1551E" w:rsidP="00F1551E">
            <w:pPr>
              <w:tabs>
                <w:tab w:val="left" w:pos="735"/>
              </w:tabs>
              <w:spacing w:line="360" w:lineRule="auto"/>
              <w:jc w:val="both"/>
              <w:rPr>
                <w:rFonts w:asciiTheme="minorHAnsi" w:hAnsiTheme="minorHAnsi"/>
                <w:sz w:val="24"/>
                <w:szCs w:val="24"/>
              </w:rPr>
            </w:pPr>
            <w:r w:rsidRPr="00F1551E">
              <w:rPr>
                <w:rFonts w:asciiTheme="minorHAnsi" w:hAnsiTheme="minorHAnsi" w:hint="eastAsia"/>
                <w:sz w:val="24"/>
                <w:szCs w:val="24"/>
              </w:rPr>
              <w:t>…</w:t>
            </w:r>
            <w:r w:rsidRPr="00F1551E">
              <w:rPr>
                <w:rFonts w:asciiTheme="minorHAnsi" w:hAnsiTheme="minorHAnsi"/>
                <w:sz w:val="24"/>
                <w:szCs w:val="24"/>
              </w:rPr>
              <w:t xml:space="preserve"> all of its missiles were sold to it by Colonel West </w:t>
            </w:r>
          </w:p>
          <w:p w:rsidR="00F1551E" w:rsidRPr="002012C5" w:rsidRDefault="00F1551E" w:rsidP="00F1551E">
            <w:pPr>
              <w:tabs>
                <w:tab w:val="left" w:pos="735"/>
              </w:tabs>
              <w:spacing w:line="360" w:lineRule="auto"/>
              <w:jc w:val="both"/>
              <w:rPr>
                <w:rFonts w:asciiTheme="minorHAnsi" w:eastAsia="MS Mincho" w:hAnsiTheme="minorHAnsi" w:cs="MS Mincho"/>
                <w:sz w:val="24"/>
                <w:szCs w:val="24"/>
              </w:rPr>
            </w:pPr>
            <w:r w:rsidRPr="00F1551E">
              <w:rPr>
                <w:rFonts w:asciiTheme="minorHAnsi" w:hAnsiTheme="minorHAnsi"/>
                <w:sz w:val="24"/>
                <w:szCs w:val="24"/>
              </w:rPr>
              <w:t xml:space="preserve">Missile(x) </w:t>
            </w:r>
            <w:r w:rsidR="002012C5" w:rsidRPr="00F1551E">
              <w:rPr>
                <w:rFonts w:ascii="Symbol" w:eastAsia="Times New Roman" w:hAnsi="Symbol" w:cs="Symbol"/>
                <w:color w:val="000000" w:themeColor="text1"/>
                <w:w w:val="98"/>
                <w:sz w:val="20"/>
                <w:szCs w:val="20"/>
              </w:rPr>
              <w:t></w:t>
            </w:r>
            <w:r w:rsidR="002012C5">
              <w:rPr>
                <w:rFonts w:ascii="Symbol" w:eastAsia="Times New Roman" w:hAnsi="Symbol" w:cs="Symbol"/>
                <w:color w:val="CC0099"/>
                <w:spacing w:val="4"/>
                <w:sz w:val="20"/>
                <w:szCs w:val="20"/>
              </w:rPr>
              <w:t></w:t>
            </w:r>
            <w:r w:rsidRPr="00F1551E">
              <w:rPr>
                <w:rFonts w:asciiTheme="minorHAnsi" w:eastAsia="MS Mincho" w:hAnsiTheme="minorHAnsi" w:cs="MS Mincho" w:hint="eastAsia"/>
                <w:sz w:val="24"/>
                <w:szCs w:val="24"/>
              </w:rPr>
              <w:t xml:space="preserve">Owns(Nono,x) </w:t>
            </w:r>
            <w:r w:rsidR="002012C5" w:rsidRPr="00F1551E">
              <w:rPr>
                <w:rFonts w:ascii="Symbol" w:eastAsia="Times New Roman" w:hAnsi="Symbol" w:cs="Symbol"/>
                <w:color w:val="000000" w:themeColor="text1"/>
                <w:w w:val="98"/>
                <w:sz w:val="20"/>
                <w:szCs w:val="20"/>
              </w:rPr>
              <w:t></w:t>
            </w:r>
            <w:r w:rsidRPr="00F1551E">
              <w:rPr>
                <w:rFonts w:asciiTheme="minorHAnsi" w:eastAsia="MS Mincho" w:hAnsiTheme="minorHAnsi" w:cs="MS Mincho" w:hint="eastAsia"/>
                <w:sz w:val="24"/>
                <w:szCs w:val="24"/>
              </w:rPr>
              <w:t>Sells(West,x,Nono)</w:t>
            </w:r>
          </w:p>
          <w:p w:rsidR="00F1551E" w:rsidRPr="00F1551E" w:rsidRDefault="00F1551E" w:rsidP="00F1551E">
            <w:pPr>
              <w:tabs>
                <w:tab w:val="left" w:pos="735"/>
              </w:tabs>
              <w:spacing w:line="360" w:lineRule="auto"/>
              <w:jc w:val="both"/>
              <w:rPr>
                <w:rFonts w:asciiTheme="minorHAnsi" w:hAnsiTheme="minorHAnsi"/>
                <w:sz w:val="24"/>
                <w:szCs w:val="24"/>
              </w:rPr>
            </w:pPr>
            <w:r w:rsidRPr="00F1551E">
              <w:rPr>
                <w:rFonts w:asciiTheme="minorHAnsi" w:hAnsiTheme="minorHAnsi"/>
                <w:sz w:val="24"/>
                <w:szCs w:val="24"/>
              </w:rPr>
              <w:t>Missiles are weapons:</w:t>
            </w:r>
          </w:p>
          <w:p w:rsidR="00F1551E" w:rsidRPr="00F1551E" w:rsidRDefault="00F1551E" w:rsidP="00F1551E">
            <w:pPr>
              <w:tabs>
                <w:tab w:val="left" w:pos="735"/>
              </w:tabs>
              <w:spacing w:line="360" w:lineRule="auto"/>
              <w:jc w:val="both"/>
              <w:rPr>
                <w:rFonts w:asciiTheme="minorHAnsi" w:eastAsia="MS Mincho" w:hAnsiTheme="minorHAnsi" w:cs="MS Mincho"/>
                <w:sz w:val="24"/>
                <w:szCs w:val="24"/>
              </w:rPr>
            </w:pPr>
            <w:r w:rsidRPr="00F1551E">
              <w:rPr>
                <w:rFonts w:asciiTheme="minorHAnsi" w:hAnsiTheme="minorHAnsi"/>
                <w:sz w:val="24"/>
                <w:szCs w:val="24"/>
              </w:rPr>
              <w:t xml:space="preserve"> Missile(x) </w:t>
            </w:r>
            <w:r w:rsidR="002012C5" w:rsidRPr="00F1551E">
              <w:rPr>
                <w:rFonts w:ascii="Symbol" w:eastAsia="Times New Roman" w:hAnsi="Symbol" w:cs="Symbol"/>
                <w:color w:val="000000" w:themeColor="text1"/>
                <w:w w:val="98"/>
                <w:sz w:val="20"/>
                <w:szCs w:val="20"/>
              </w:rPr>
              <w:t></w:t>
            </w:r>
            <w:r w:rsidRPr="00F1551E">
              <w:rPr>
                <w:rFonts w:asciiTheme="minorHAnsi" w:eastAsia="MS Mincho" w:hAnsiTheme="minorHAnsi" w:cs="MS Mincho" w:hint="eastAsia"/>
                <w:sz w:val="24"/>
                <w:szCs w:val="24"/>
              </w:rPr>
              <w:t>Weapon(x)</w:t>
            </w:r>
          </w:p>
          <w:p w:rsidR="002012C5" w:rsidRDefault="00F1551E" w:rsidP="00F1551E">
            <w:pPr>
              <w:tabs>
                <w:tab w:val="left" w:pos="735"/>
              </w:tabs>
              <w:spacing w:line="360" w:lineRule="auto"/>
              <w:jc w:val="both"/>
              <w:rPr>
                <w:rFonts w:asciiTheme="minorHAnsi" w:hAnsiTheme="minorHAnsi"/>
                <w:sz w:val="24"/>
                <w:szCs w:val="24"/>
              </w:rPr>
            </w:pPr>
            <w:r w:rsidRPr="00F1551E">
              <w:rPr>
                <w:rFonts w:asciiTheme="minorHAnsi" w:hAnsiTheme="minorHAnsi"/>
                <w:sz w:val="24"/>
                <w:szCs w:val="24"/>
              </w:rPr>
              <w:t xml:space="preserve">An enemy of America counts as "hostile“: </w:t>
            </w:r>
          </w:p>
          <w:p w:rsidR="00F1551E" w:rsidRPr="00F1551E" w:rsidRDefault="00F1551E" w:rsidP="00F1551E">
            <w:pPr>
              <w:tabs>
                <w:tab w:val="left" w:pos="735"/>
              </w:tabs>
              <w:spacing w:line="360" w:lineRule="auto"/>
              <w:jc w:val="both"/>
              <w:rPr>
                <w:rFonts w:asciiTheme="minorHAnsi" w:eastAsia="MS Mincho" w:hAnsiTheme="minorHAnsi" w:cs="MS Mincho"/>
                <w:sz w:val="24"/>
                <w:szCs w:val="24"/>
              </w:rPr>
            </w:pPr>
            <w:r w:rsidRPr="00F1551E">
              <w:rPr>
                <w:rFonts w:asciiTheme="minorHAnsi" w:hAnsiTheme="minorHAnsi"/>
                <w:sz w:val="24"/>
                <w:szCs w:val="24"/>
              </w:rPr>
              <w:t xml:space="preserve">Enemy(x,America) </w:t>
            </w:r>
            <w:r w:rsidR="002012C5" w:rsidRPr="00F1551E">
              <w:rPr>
                <w:rFonts w:ascii="Symbol" w:eastAsia="Times New Roman" w:hAnsi="Symbol" w:cs="Symbol"/>
                <w:color w:val="000000" w:themeColor="text1"/>
                <w:w w:val="98"/>
                <w:sz w:val="20"/>
                <w:szCs w:val="20"/>
              </w:rPr>
              <w:t></w:t>
            </w:r>
            <w:r w:rsidRPr="00F1551E">
              <w:rPr>
                <w:rFonts w:asciiTheme="minorHAnsi" w:eastAsia="MS Mincho" w:hAnsiTheme="minorHAnsi" w:cs="MS Mincho" w:hint="eastAsia"/>
                <w:sz w:val="24"/>
                <w:szCs w:val="24"/>
              </w:rPr>
              <w:t>Hostile(x)</w:t>
            </w:r>
          </w:p>
          <w:p w:rsidR="00F1551E" w:rsidRPr="00F1551E" w:rsidRDefault="00F1551E" w:rsidP="00F1551E">
            <w:pPr>
              <w:tabs>
                <w:tab w:val="left" w:pos="735"/>
              </w:tabs>
              <w:spacing w:line="360" w:lineRule="auto"/>
              <w:jc w:val="both"/>
              <w:rPr>
                <w:rFonts w:asciiTheme="minorHAnsi" w:hAnsiTheme="minorHAnsi"/>
                <w:sz w:val="24"/>
                <w:szCs w:val="24"/>
              </w:rPr>
            </w:pPr>
            <w:r w:rsidRPr="00F1551E">
              <w:rPr>
                <w:rFonts w:asciiTheme="minorHAnsi" w:hAnsiTheme="minorHAnsi"/>
                <w:sz w:val="24"/>
                <w:szCs w:val="24"/>
              </w:rPr>
              <w:t>West, who is American …</w:t>
            </w:r>
          </w:p>
          <w:p w:rsidR="00F1551E" w:rsidRPr="00F1551E" w:rsidRDefault="00F1551E" w:rsidP="00F1551E">
            <w:pPr>
              <w:tabs>
                <w:tab w:val="left" w:pos="735"/>
              </w:tabs>
              <w:spacing w:line="360" w:lineRule="auto"/>
              <w:jc w:val="both"/>
              <w:rPr>
                <w:rFonts w:asciiTheme="minorHAnsi" w:hAnsiTheme="minorHAnsi"/>
                <w:sz w:val="24"/>
                <w:szCs w:val="24"/>
              </w:rPr>
            </w:pPr>
            <w:r w:rsidRPr="00F1551E">
              <w:rPr>
                <w:rFonts w:asciiTheme="minorHAnsi" w:hAnsiTheme="minorHAnsi"/>
                <w:sz w:val="24"/>
                <w:szCs w:val="24"/>
              </w:rPr>
              <w:t xml:space="preserve"> American(West)</w:t>
            </w:r>
          </w:p>
          <w:p w:rsidR="00F1551E" w:rsidRPr="00F1551E" w:rsidRDefault="00F1551E" w:rsidP="00F1551E">
            <w:pPr>
              <w:tabs>
                <w:tab w:val="left" w:pos="735"/>
              </w:tabs>
              <w:spacing w:line="360" w:lineRule="auto"/>
              <w:jc w:val="both"/>
              <w:rPr>
                <w:rFonts w:asciiTheme="minorHAnsi" w:hAnsiTheme="minorHAnsi"/>
                <w:sz w:val="24"/>
                <w:szCs w:val="24"/>
              </w:rPr>
            </w:pPr>
            <w:r w:rsidRPr="00F1551E">
              <w:rPr>
                <w:rFonts w:asciiTheme="minorHAnsi" w:hAnsiTheme="minorHAnsi"/>
                <w:sz w:val="24"/>
                <w:szCs w:val="24"/>
              </w:rPr>
              <w:t>The country Nono, an enemy of America …</w:t>
            </w:r>
          </w:p>
          <w:p w:rsidR="00F1551E" w:rsidRPr="00F1551E" w:rsidRDefault="00F1551E" w:rsidP="00F1551E">
            <w:pPr>
              <w:tabs>
                <w:tab w:val="left" w:pos="735"/>
              </w:tabs>
              <w:spacing w:line="360" w:lineRule="auto"/>
              <w:jc w:val="both"/>
              <w:rPr>
                <w:rFonts w:asciiTheme="minorHAnsi" w:hAnsiTheme="minorHAnsi"/>
                <w:sz w:val="24"/>
                <w:szCs w:val="24"/>
              </w:rPr>
            </w:pPr>
            <w:r w:rsidRPr="00F1551E">
              <w:rPr>
                <w:rFonts w:asciiTheme="minorHAnsi" w:hAnsiTheme="minorHAnsi"/>
                <w:sz w:val="24"/>
                <w:szCs w:val="24"/>
              </w:rPr>
              <w:t xml:space="preserve"> Enemy(Nono,America)</w:t>
            </w:r>
          </w:p>
          <w:p w:rsidR="00F1551E" w:rsidRPr="00F1551E" w:rsidRDefault="00F1551E" w:rsidP="00F1551E">
            <w:pPr>
              <w:tabs>
                <w:tab w:val="left" w:pos="735"/>
              </w:tabs>
              <w:spacing w:line="360" w:lineRule="auto"/>
              <w:jc w:val="both"/>
              <w:rPr>
                <w:rFonts w:asciiTheme="minorHAnsi" w:hAnsiTheme="minorHAnsi"/>
                <w:sz w:val="24"/>
                <w:szCs w:val="24"/>
              </w:rPr>
            </w:pPr>
          </w:p>
          <w:p w:rsidR="00F1551E" w:rsidRPr="00F1551E" w:rsidRDefault="00F1551E" w:rsidP="00F1551E">
            <w:pPr>
              <w:tabs>
                <w:tab w:val="left" w:pos="735"/>
              </w:tabs>
              <w:spacing w:line="360" w:lineRule="auto"/>
              <w:jc w:val="both"/>
              <w:rPr>
                <w:rFonts w:asciiTheme="minorHAnsi" w:hAnsiTheme="minorHAnsi"/>
                <w:sz w:val="24"/>
                <w:szCs w:val="24"/>
              </w:rPr>
            </w:pPr>
            <w:r w:rsidRPr="00F1551E">
              <w:rPr>
                <w:rFonts w:asciiTheme="minorHAnsi" w:hAnsiTheme="minorHAnsi"/>
                <w:sz w:val="24"/>
                <w:szCs w:val="24"/>
              </w:rPr>
              <w:t>Note:</w:t>
            </w:r>
          </w:p>
          <w:p w:rsidR="00F1551E" w:rsidRPr="00F1551E" w:rsidRDefault="00F1551E" w:rsidP="00F1551E">
            <w:pPr>
              <w:tabs>
                <w:tab w:val="left" w:pos="735"/>
              </w:tabs>
              <w:spacing w:line="360" w:lineRule="auto"/>
              <w:jc w:val="both"/>
              <w:rPr>
                <w:rFonts w:asciiTheme="minorHAnsi" w:hAnsiTheme="minorHAnsi"/>
                <w:sz w:val="24"/>
                <w:szCs w:val="24"/>
              </w:rPr>
            </w:pPr>
            <w:r w:rsidRPr="00F1551E">
              <w:rPr>
                <w:rFonts w:asciiTheme="minorHAnsi" w:hAnsiTheme="minorHAnsi"/>
                <w:sz w:val="24"/>
                <w:szCs w:val="24"/>
              </w:rPr>
              <w:t>(a) The initial facts appear in the bottom level</w:t>
            </w:r>
          </w:p>
          <w:p w:rsidR="00F1551E" w:rsidRPr="00F1551E" w:rsidRDefault="00F1551E" w:rsidP="00F1551E">
            <w:pPr>
              <w:tabs>
                <w:tab w:val="left" w:pos="735"/>
              </w:tabs>
              <w:spacing w:line="360" w:lineRule="auto"/>
              <w:jc w:val="both"/>
              <w:rPr>
                <w:rFonts w:asciiTheme="minorHAnsi" w:hAnsiTheme="minorHAnsi"/>
                <w:sz w:val="24"/>
                <w:szCs w:val="24"/>
              </w:rPr>
            </w:pPr>
            <w:r w:rsidRPr="00F1551E">
              <w:rPr>
                <w:rFonts w:asciiTheme="minorHAnsi" w:hAnsiTheme="minorHAnsi"/>
                <w:sz w:val="24"/>
                <w:szCs w:val="24"/>
              </w:rPr>
              <w:t xml:space="preserve">(b) Facts inferred on the first iteration is in the middle level (c) The facts </w:t>
            </w:r>
            <w:r w:rsidR="00995259" w:rsidRPr="00F1551E">
              <w:rPr>
                <w:rFonts w:asciiTheme="minorHAnsi" w:hAnsiTheme="minorHAnsi"/>
                <w:sz w:val="24"/>
                <w:szCs w:val="24"/>
              </w:rPr>
              <w:t>inferred</w:t>
            </w:r>
            <w:r w:rsidRPr="00F1551E">
              <w:rPr>
                <w:rFonts w:asciiTheme="minorHAnsi" w:hAnsiTheme="minorHAnsi"/>
                <w:sz w:val="24"/>
                <w:szCs w:val="24"/>
              </w:rPr>
              <w:t xml:space="preserve"> on the 2n</w:t>
            </w:r>
            <w:r w:rsidR="002012C5">
              <w:rPr>
                <w:rFonts w:asciiTheme="minorHAnsi" w:hAnsiTheme="minorHAnsi"/>
                <w:sz w:val="24"/>
                <w:szCs w:val="24"/>
              </w:rPr>
              <w:t>d iteration is at the top level</w:t>
            </w:r>
          </w:p>
          <w:p w:rsidR="00F1551E" w:rsidRDefault="00F1551E" w:rsidP="00F1551E">
            <w:pPr>
              <w:tabs>
                <w:tab w:val="left" w:pos="735"/>
              </w:tabs>
              <w:spacing w:line="360" w:lineRule="auto"/>
              <w:jc w:val="both"/>
              <w:rPr>
                <w:rFonts w:asciiTheme="minorHAnsi" w:hAnsiTheme="minorHAnsi"/>
                <w:sz w:val="24"/>
                <w:szCs w:val="24"/>
              </w:rPr>
            </w:pPr>
            <w:r w:rsidRPr="00F1551E">
              <w:rPr>
                <w:rFonts w:asciiTheme="minorHAnsi" w:hAnsiTheme="minorHAnsi"/>
                <w:sz w:val="24"/>
                <w:szCs w:val="24"/>
              </w:rPr>
              <w:t>Forward chaining algorithm</w:t>
            </w:r>
          </w:p>
          <w:p w:rsidR="00995259" w:rsidRDefault="00995259" w:rsidP="00F1551E">
            <w:pPr>
              <w:tabs>
                <w:tab w:val="left" w:pos="735"/>
              </w:tabs>
              <w:spacing w:line="360" w:lineRule="auto"/>
              <w:jc w:val="both"/>
              <w:rPr>
                <w:rFonts w:asciiTheme="minorHAnsi" w:hAnsiTheme="minorHAnsi"/>
                <w:sz w:val="24"/>
                <w:szCs w:val="24"/>
              </w:rPr>
            </w:pPr>
            <w:r>
              <w:rPr>
                <w:rFonts w:asciiTheme="minorHAnsi" w:hAnsiTheme="minorHAnsi"/>
                <w:noProof/>
                <w:lang w:val="en-US" w:bidi="hi-IN"/>
              </w:rPr>
              <w:drawing>
                <wp:inline distT="0" distB="0" distL="0" distR="0">
                  <wp:extent cx="5781675" cy="3220291"/>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srcRect/>
                          <a:stretch>
                            <a:fillRect/>
                          </a:stretch>
                        </pic:blipFill>
                        <pic:spPr bwMode="auto">
                          <a:xfrm>
                            <a:off x="0" y="0"/>
                            <a:ext cx="5781675" cy="3220291"/>
                          </a:xfrm>
                          <a:prstGeom prst="rect">
                            <a:avLst/>
                          </a:prstGeom>
                          <a:noFill/>
                          <a:ln w="9525">
                            <a:noFill/>
                            <a:miter lim="800000"/>
                            <a:headEnd/>
                            <a:tailEnd/>
                          </a:ln>
                        </pic:spPr>
                      </pic:pic>
                    </a:graphicData>
                  </a:graphic>
                </wp:inline>
              </w:drawing>
            </w:r>
          </w:p>
          <w:p w:rsidR="00B12674" w:rsidRDefault="00B12674" w:rsidP="00F1551E">
            <w:pPr>
              <w:tabs>
                <w:tab w:val="left" w:pos="735"/>
              </w:tabs>
              <w:spacing w:line="360" w:lineRule="auto"/>
              <w:jc w:val="both"/>
              <w:rPr>
                <w:rFonts w:asciiTheme="minorHAnsi" w:hAnsiTheme="minorHAnsi"/>
                <w:b/>
                <w:sz w:val="24"/>
                <w:szCs w:val="24"/>
              </w:rPr>
            </w:pPr>
            <w:r w:rsidRPr="00B12674">
              <w:rPr>
                <w:rFonts w:asciiTheme="minorHAnsi" w:hAnsiTheme="minorHAnsi"/>
                <w:b/>
                <w:sz w:val="24"/>
                <w:szCs w:val="24"/>
              </w:rPr>
              <w:t>backward chaining</w:t>
            </w:r>
          </w:p>
          <w:p w:rsidR="00457EC0" w:rsidRPr="00457EC0" w:rsidRDefault="00457EC0" w:rsidP="00457EC0">
            <w:pPr>
              <w:tabs>
                <w:tab w:val="left" w:pos="735"/>
              </w:tabs>
              <w:spacing w:line="360" w:lineRule="auto"/>
              <w:jc w:val="both"/>
              <w:rPr>
                <w:rFonts w:asciiTheme="minorHAnsi" w:hAnsiTheme="minorHAnsi"/>
                <w:sz w:val="24"/>
                <w:szCs w:val="24"/>
              </w:rPr>
            </w:pPr>
            <w:r w:rsidRPr="00457EC0">
              <w:rPr>
                <w:rFonts w:asciiTheme="minorHAnsi" w:hAnsiTheme="minorHAnsi"/>
                <w:sz w:val="24"/>
                <w:szCs w:val="24"/>
              </w:rPr>
              <w:t>Forward chaining applies a set of rules and facts to deduce whatever conclusions can be derived.</w:t>
            </w:r>
          </w:p>
          <w:p w:rsidR="00457EC0" w:rsidRPr="00457EC0" w:rsidRDefault="00457EC0" w:rsidP="00457EC0">
            <w:pPr>
              <w:tabs>
                <w:tab w:val="left" w:pos="735"/>
              </w:tabs>
              <w:spacing w:line="360" w:lineRule="auto"/>
              <w:jc w:val="both"/>
              <w:rPr>
                <w:rFonts w:asciiTheme="minorHAnsi" w:hAnsiTheme="minorHAnsi"/>
                <w:sz w:val="24"/>
                <w:szCs w:val="24"/>
              </w:rPr>
            </w:pPr>
            <w:r w:rsidRPr="00457EC0">
              <w:rPr>
                <w:rFonts w:asciiTheme="minorHAnsi" w:hAnsiTheme="minorHAnsi"/>
                <w:sz w:val="24"/>
                <w:szCs w:val="24"/>
              </w:rPr>
              <w:t>In backward chaining ,we start from a conclusion,which is the hypothesis we wish to prove,and we aim to show how that conclusion can be reached from the rules and facts in the data base.</w:t>
            </w:r>
          </w:p>
          <w:p w:rsidR="00457EC0" w:rsidRPr="00457EC0" w:rsidRDefault="00457EC0" w:rsidP="00457EC0">
            <w:pPr>
              <w:tabs>
                <w:tab w:val="left" w:pos="735"/>
              </w:tabs>
              <w:spacing w:line="360" w:lineRule="auto"/>
              <w:jc w:val="both"/>
              <w:rPr>
                <w:rFonts w:asciiTheme="minorHAnsi" w:hAnsiTheme="minorHAnsi"/>
                <w:sz w:val="24"/>
                <w:szCs w:val="24"/>
              </w:rPr>
            </w:pPr>
            <w:r w:rsidRPr="00457EC0">
              <w:rPr>
                <w:rFonts w:asciiTheme="minorHAnsi" w:hAnsiTheme="minorHAnsi"/>
                <w:sz w:val="24"/>
                <w:szCs w:val="24"/>
              </w:rPr>
              <w:t>The conclusion we are aiming to prove is called a goal ,and the reasoning in this way is known as goal-driven.</w:t>
            </w:r>
          </w:p>
          <w:p w:rsidR="00B12674" w:rsidRDefault="00457EC0" w:rsidP="00457EC0">
            <w:pPr>
              <w:tabs>
                <w:tab w:val="left" w:pos="735"/>
              </w:tabs>
              <w:spacing w:line="360" w:lineRule="auto"/>
              <w:jc w:val="both"/>
              <w:rPr>
                <w:rFonts w:asciiTheme="minorHAnsi" w:hAnsiTheme="minorHAnsi"/>
                <w:sz w:val="24"/>
                <w:szCs w:val="24"/>
              </w:rPr>
            </w:pPr>
            <w:r w:rsidRPr="00457EC0">
              <w:rPr>
                <w:rFonts w:asciiTheme="minorHAnsi" w:hAnsiTheme="minorHAnsi"/>
                <w:sz w:val="24"/>
                <w:szCs w:val="24"/>
              </w:rPr>
              <w:t>Backward chaining example</w:t>
            </w:r>
          </w:p>
          <w:p w:rsidR="00BA5A80" w:rsidRDefault="00BA5A80" w:rsidP="00457EC0">
            <w:pPr>
              <w:tabs>
                <w:tab w:val="left" w:pos="735"/>
              </w:tabs>
              <w:spacing w:line="360" w:lineRule="auto"/>
              <w:jc w:val="both"/>
              <w:rPr>
                <w:rFonts w:asciiTheme="minorHAnsi" w:hAnsiTheme="minorHAnsi"/>
                <w:sz w:val="24"/>
                <w:szCs w:val="24"/>
              </w:rPr>
            </w:pPr>
            <w:r>
              <w:rPr>
                <w:rFonts w:asciiTheme="minorHAnsi" w:hAnsiTheme="minorHAnsi"/>
                <w:noProof/>
                <w:lang w:val="en-US" w:bidi="hi-IN"/>
              </w:rPr>
              <w:drawing>
                <wp:inline distT="0" distB="0" distL="0" distR="0">
                  <wp:extent cx="5816690" cy="26193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5816690" cy="2619375"/>
                          </a:xfrm>
                          <a:prstGeom prst="rect">
                            <a:avLst/>
                          </a:prstGeom>
                          <a:noFill/>
                          <a:ln w="9525">
                            <a:noFill/>
                            <a:miter lim="800000"/>
                            <a:headEnd/>
                            <a:tailEnd/>
                          </a:ln>
                        </pic:spPr>
                      </pic:pic>
                    </a:graphicData>
                  </a:graphic>
                </wp:inline>
              </w:drawing>
            </w:r>
          </w:p>
          <w:p w:rsidR="00DA59B9" w:rsidRDefault="00F36D95" w:rsidP="00457EC0">
            <w:pPr>
              <w:tabs>
                <w:tab w:val="left" w:pos="735"/>
              </w:tabs>
              <w:spacing w:line="360" w:lineRule="auto"/>
              <w:jc w:val="both"/>
              <w:rPr>
                <w:rFonts w:asciiTheme="minorHAnsi" w:hAnsiTheme="minorHAnsi"/>
                <w:sz w:val="24"/>
                <w:szCs w:val="24"/>
              </w:rPr>
            </w:pPr>
            <w:r w:rsidRPr="00F36D95">
              <w:rPr>
                <w:rFonts w:asciiTheme="minorHAnsi" w:hAnsiTheme="minorHAnsi"/>
                <w:sz w:val="24"/>
                <w:szCs w:val="24"/>
              </w:rPr>
              <w:t>Fig : Proof tree constructed by backward chaining to prove that West is criminal.</w:t>
            </w:r>
          </w:p>
          <w:p w:rsidR="002920F9" w:rsidRPr="002920F9" w:rsidRDefault="002920F9" w:rsidP="002920F9">
            <w:pPr>
              <w:tabs>
                <w:tab w:val="left" w:pos="735"/>
              </w:tabs>
              <w:spacing w:line="360" w:lineRule="auto"/>
              <w:jc w:val="both"/>
              <w:rPr>
                <w:rFonts w:asciiTheme="minorHAnsi" w:hAnsiTheme="minorHAnsi"/>
                <w:sz w:val="24"/>
                <w:szCs w:val="24"/>
              </w:rPr>
            </w:pPr>
            <w:r w:rsidRPr="002920F9">
              <w:rPr>
                <w:rFonts w:asciiTheme="minorHAnsi" w:hAnsiTheme="minorHAnsi"/>
                <w:sz w:val="24"/>
                <w:szCs w:val="24"/>
              </w:rPr>
              <w:t>Note:</w:t>
            </w:r>
          </w:p>
          <w:p w:rsidR="002920F9" w:rsidRPr="002920F9" w:rsidRDefault="002920F9" w:rsidP="002920F9">
            <w:pPr>
              <w:tabs>
                <w:tab w:val="left" w:pos="735"/>
              </w:tabs>
              <w:spacing w:line="360" w:lineRule="auto"/>
              <w:jc w:val="both"/>
              <w:rPr>
                <w:rFonts w:asciiTheme="minorHAnsi" w:hAnsiTheme="minorHAnsi"/>
                <w:sz w:val="24"/>
                <w:szCs w:val="24"/>
              </w:rPr>
            </w:pPr>
            <w:r w:rsidRPr="002920F9">
              <w:rPr>
                <w:rFonts w:asciiTheme="minorHAnsi" w:hAnsiTheme="minorHAnsi"/>
                <w:sz w:val="24"/>
                <w:szCs w:val="24"/>
              </w:rPr>
              <w:t>(a) To prove Criminal(West) ,we have to prove four conjuncts below it.</w:t>
            </w:r>
          </w:p>
          <w:p w:rsidR="00F36D95" w:rsidRDefault="002920F9" w:rsidP="002920F9">
            <w:pPr>
              <w:tabs>
                <w:tab w:val="left" w:pos="735"/>
              </w:tabs>
              <w:spacing w:line="360" w:lineRule="auto"/>
              <w:jc w:val="both"/>
              <w:rPr>
                <w:rFonts w:asciiTheme="minorHAnsi" w:hAnsiTheme="minorHAnsi"/>
                <w:sz w:val="24"/>
                <w:szCs w:val="24"/>
              </w:rPr>
            </w:pPr>
            <w:r w:rsidRPr="002920F9">
              <w:rPr>
                <w:rFonts w:asciiTheme="minorHAnsi" w:hAnsiTheme="minorHAnsi"/>
                <w:sz w:val="24"/>
                <w:szCs w:val="24"/>
              </w:rPr>
              <w:t>(b) Some of which are in knowledge base,</w:t>
            </w:r>
            <w:r>
              <w:rPr>
                <w:rFonts w:asciiTheme="minorHAnsi" w:hAnsiTheme="minorHAnsi"/>
                <w:sz w:val="24"/>
                <w:szCs w:val="24"/>
              </w:rPr>
              <w:t xml:space="preserve"> </w:t>
            </w:r>
            <w:r w:rsidRPr="002920F9">
              <w:rPr>
                <w:rFonts w:asciiTheme="minorHAnsi" w:hAnsiTheme="minorHAnsi"/>
                <w:sz w:val="24"/>
                <w:szCs w:val="24"/>
              </w:rPr>
              <w:t>and others require further backward chaining.</w:t>
            </w:r>
          </w:p>
          <w:p w:rsidR="00763A48" w:rsidRDefault="0095752C" w:rsidP="002920F9">
            <w:pPr>
              <w:tabs>
                <w:tab w:val="left" w:pos="735"/>
              </w:tabs>
              <w:spacing w:line="360" w:lineRule="auto"/>
              <w:jc w:val="both"/>
              <w:rPr>
                <w:rFonts w:asciiTheme="minorHAnsi" w:hAnsiTheme="minorHAnsi"/>
                <w:sz w:val="24"/>
                <w:szCs w:val="24"/>
              </w:rPr>
            </w:pPr>
            <w:r>
              <w:rPr>
                <w:rFonts w:asciiTheme="minorHAnsi" w:hAnsiTheme="minorHAnsi"/>
                <w:noProof/>
                <w:lang w:val="en-US" w:bidi="hi-IN"/>
              </w:rPr>
              <w:drawing>
                <wp:inline distT="0" distB="0" distL="0" distR="0">
                  <wp:extent cx="5819775" cy="1809353"/>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srcRect/>
                          <a:stretch>
                            <a:fillRect/>
                          </a:stretch>
                        </pic:blipFill>
                        <pic:spPr bwMode="auto">
                          <a:xfrm>
                            <a:off x="0" y="0"/>
                            <a:ext cx="5819775" cy="1809353"/>
                          </a:xfrm>
                          <a:prstGeom prst="rect">
                            <a:avLst/>
                          </a:prstGeom>
                          <a:noFill/>
                          <a:ln w="9525">
                            <a:noFill/>
                            <a:miter lim="800000"/>
                            <a:headEnd/>
                            <a:tailEnd/>
                          </a:ln>
                        </pic:spPr>
                      </pic:pic>
                    </a:graphicData>
                  </a:graphic>
                </wp:inline>
              </w:drawing>
            </w:r>
          </w:p>
          <w:p w:rsidR="00006B33" w:rsidRPr="00457EC0" w:rsidRDefault="00006B33" w:rsidP="002920F9">
            <w:pPr>
              <w:tabs>
                <w:tab w:val="left" w:pos="735"/>
              </w:tabs>
              <w:spacing w:line="360" w:lineRule="auto"/>
              <w:jc w:val="both"/>
              <w:rPr>
                <w:rFonts w:asciiTheme="minorHAnsi" w:hAnsiTheme="minorHAnsi"/>
                <w:sz w:val="24"/>
                <w:szCs w:val="24"/>
              </w:rPr>
            </w:pPr>
            <w:r w:rsidRPr="00006B33">
              <w:rPr>
                <w:rFonts w:asciiTheme="minorHAnsi" w:hAnsiTheme="minorHAnsi"/>
                <w:sz w:val="24"/>
                <w:szCs w:val="24"/>
              </w:rPr>
              <w:t>Every sentence of first-order logic can be converted into an inferentially equivalent CNF sentence. In particular, the CNF sentence will be unsatisfiable just when the original sentence</w:t>
            </w:r>
            <w:r>
              <w:t xml:space="preserve"> </w:t>
            </w:r>
            <w:r w:rsidRPr="00006B33">
              <w:rPr>
                <w:rFonts w:asciiTheme="minorHAnsi" w:hAnsiTheme="minorHAnsi"/>
                <w:sz w:val="24"/>
                <w:szCs w:val="24"/>
              </w:rPr>
              <w:t>is unsatisfiable, so we have a basis for doing proofs by contradiction on the CNF sentences. Here we have to eliminate existential quantifiers.</w:t>
            </w:r>
          </w:p>
          <w:tbl>
            <w:tblPr>
              <w:tblStyle w:val="TableGrid"/>
              <w:tblW w:w="0" w:type="auto"/>
              <w:tblLook w:val="04A0"/>
            </w:tblPr>
            <w:tblGrid>
              <w:gridCol w:w="1345"/>
              <w:gridCol w:w="3327"/>
              <w:gridCol w:w="2336"/>
              <w:gridCol w:w="2337"/>
            </w:tblGrid>
            <w:tr w:rsidR="00332638" w:rsidRPr="00FB26C8" w:rsidTr="00AF607A">
              <w:tc>
                <w:tcPr>
                  <w:tcW w:w="1345" w:type="dxa"/>
                </w:tcPr>
                <w:p w:rsidR="00332638" w:rsidRPr="00FB26C8" w:rsidRDefault="00332638"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S.NO</w:t>
                  </w:r>
                </w:p>
              </w:tc>
              <w:tc>
                <w:tcPr>
                  <w:tcW w:w="3327" w:type="dxa"/>
                </w:tcPr>
                <w:p w:rsidR="00332638" w:rsidRPr="00FB26C8" w:rsidRDefault="00332638"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RGPV QUESTION</w:t>
                  </w:r>
                </w:p>
              </w:tc>
              <w:tc>
                <w:tcPr>
                  <w:tcW w:w="2336" w:type="dxa"/>
                </w:tcPr>
                <w:p w:rsidR="00332638" w:rsidRPr="00FB26C8" w:rsidRDefault="00332638"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YEAR</w:t>
                  </w:r>
                </w:p>
              </w:tc>
              <w:tc>
                <w:tcPr>
                  <w:tcW w:w="2337" w:type="dxa"/>
                </w:tcPr>
                <w:p w:rsidR="00332638" w:rsidRPr="00FB26C8" w:rsidRDefault="00332638"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MARKS</w:t>
                  </w:r>
                </w:p>
              </w:tc>
            </w:tr>
            <w:tr w:rsidR="00332638" w:rsidRPr="00FB26C8" w:rsidTr="00AF607A">
              <w:tc>
                <w:tcPr>
                  <w:tcW w:w="1345" w:type="dxa"/>
                </w:tcPr>
                <w:p w:rsidR="00332638" w:rsidRPr="00FB26C8" w:rsidRDefault="00025E97"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Q.1</w:t>
                  </w:r>
                </w:p>
              </w:tc>
              <w:tc>
                <w:tcPr>
                  <w:tcW w:w="3327" w:type="dxa"/>
                </w:tcPr>
                <w:p w:rsidR="00332638" w:rsidRPr="00FB26C8" w:rsidRDefault="00332638" w:rsidP="00FB26C8">
                  <w:pPr>
                    <w:tabs>
                      <w:tab w:val="left" w:pos="735"/>
                    </w:tabs>
                    <w:spacing w:line="360" w:lineRule="auto"/>
                    <w:jc w:val="both"/>
                    <w:rPr>
                      <w:rFonts w:asciiTheme="minorHAnsi" w:hAnsiTheme="minorHAnsi"/>
                      <w:sz w:val="24"/>
                      <w:szCs w:val="24"/>
                    </w:rPr>
                  </w:pPr>
                </w:p>
              </w:tc>
              <w:tc>
                <w:tcPr>
                  <w:tcW w:w="2336" w:type="dxa"/>
                </w:tcPr>
                <w:p w:rsidR="00332638" w:rsidRPr="00FB26C8" w:rsidRDefault="00025E97"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June.2011</w:t>
                  </w:r>
                </w:p>
              </w:tc>
              <w:tc>
                <w:tcPr>
                  <w:tcW w:w="2337" w:type="dxa"/>
                </w:tcPr>
                <w:p w:rsidR="00332638" w:rsidRPr="00FB26C8" w:rsidRDefault="00025E97"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10</w:t>
                  </w:r>
                </w:p>
              </w:tc>
            </w:tr>
            <w:tr w:rsidR="00025E97" w:rsidRPr="00FB26C8" w:rsidTr="00AF607A">
              <w:tc>
                <w:tcPr>
                  <w:tcW w:w="1345" w:type="dxa"/>
                </w:tcPr>
                <w:p w:rsidR="00025E97" w:rsidRPr="00FB26C8" w:rsidRDefault="00025E97"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Q.2</w:t>
                  </w:r>
                </w:p>
              </w:tc>
              <w:tc>
                <w:tcPr>
                  <w:tcW w:w="3327" w:type="dxa"/>
                </w:tcPr>
                <w:p w:rsidR="00025E97" w:rsidRPr="00FB26C8" w:rsidRDefault="00025E97" w:rsidP="00FB26C8">
                  <w:pPr>
                    <w:tabs>
                      <w:tab w:val="left" w:pos="735"/>
                    </w:tabs>
                    <w:spacing w:line="360" w:lineRule="auto"/>
                    <w:jc w:val="both"/>
                    <w:rPr>
                      <w:rFonts w:asciiTheme="minorHAnsi" w:hAnsiTheme="minorHAnsi"/>
                      <w:sz w:val="24"/>
                      <w:szCs w:val="24"/>
                    </w:rPr>
                  </w:pPr>
                </w:p>
              </w:tc>
              <w:tc>
                <w:tcPr>
                  <w:tcW w:w="2336" w:type="dxa"/>
                </w:tcPr>
                <w:p w:rsidR="00025E97" w:rsidRPr="00FB26C8" w:rsidRDefault="00025E97"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Dec.2012</w:t>
                  </w:r>
                </w:p>
              </w:tc>
              <w:tc>
                <w:tcPr>
                  <w:tcW w:w="2337" w:type="dxa"/>
                </w:tcPr>
                <w:p w:rsidR="00025E97" w:rsidRPr="00FB26C8" w:rsidRDefault="00025E97"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10</w:t>
                  </w:r>
                </w:p>
              </w:tc>
            </w:tr>
            <w:tr w:rsidR="00025E97" w:rsidRPr="00FB26C8" w:rsidTr="00AF607A">
              <w:tc>
                <w:tcPr>
                  <w:tcW w:w="1345" w:type="dxa"/>
                </w:tcPr>
                <w:p w:rsidR="00025E97" w:rsidRPr="00FB26C8" w:rsidRDefault="00025E97"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Q.3</w:t>
                  </w:r>
                </w:p>
              </w:tc>
              <w:tc>
                <w:tcPr>
                  <w:tcW w:w="3327" w:type="dxa"/>
                </w:tcPr>
                <w:p w:rsidR="00025E97" w:rsidRPr="00FB26C8" w:rsidRDefault="00025E97" w:rsidP="00FB26C8">
                  <w:pPr>
                    <w:tabs>
                      <w:tab w:val="left" w:pos="735"/>
                    </w:tabs>
                    <w:spacing w:line="360" w:lineRule="auto"/>
                    <w:jc w:val="both"/>
                    <w:rPr>
                      <w:rFonts w:asciiTheme="minorHAnsi" w:hAnsiTheme="minorHAnsi"/>
                      <w:sz w:val="24"/>
                      <w:szCs w:val="24"/>
                    </w:rPr>
                  </w:pPr>
                </w:p>
              </w:tc>
              <w:tc>
                <w:tcPr>
                  <w:tcW w:w="2336" w:type="dxa"/>
                </w:tcPr>
                <w:p w:rsidR="00025E97" w:rsidRPr="00FB26C8" w:rsidRDefault="00025E97"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June.2011</w:t>
                  </w:r>
                </w:p>
              </w:tc>
              <w:tc>
                <w:tcPr>
                  <w:tcW w:w="2337" w:type="dxa"/>
                </w:tcPr>
                <w:p w:rsidR="00025E97" w:rsidRPr="00FB26C8" w:rsidRDefault="00025E97"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10</w:t>
                  </w:r>
                </w:p>
              </w:tc>
            </w:tr>
          </w:tbl>
          <w:p w:rsidR="00332638" w:rsidRPr="00FB26C8" w:rsidRDefault="00332638" w:rsidP="00FB26C8">
            <w:pPr>
              <w:tabs>
                <w:tab w:val="left" w:pos="735"/>
              </w:tabs>
              <w:spacing w:line="360" w:lineRule="auto"/>
              <w:jc w:val="both"/>
              <w:rPr>
                <w:rFonts w:asciiTheme="minorHAnsi" w:hAnsiTheme="minorHAnsi"/>
                <w:sz w:val="24"/>
                <w:szCs w:val="24"/>
              </w:rPr>
            </w:pPr>
          </w:p>
          <w:p w:rsidR="00332638" w:rsidRPr="00FB26C8" w:rsidRDefault="00332638" w:rsidP="00FB26C8">
            <w:pPr>
              <w:spacing w:line="360" w:lineRule="auto"/>
              <w:jc w:val="both"/>
              <w:rPr>
                <w:rFonts w:asciiTheme="minorHAnsi" w:hAnsiTheme="minorHAnsi"/>
                <w:sz w:val="24"/>
                <w:szCs w:val="24"/>
              </w:rPr>
            </w:pPr>
          </w:p>
        </w:tc>
      </w:tr>
    </w:tbl>
    <w:p w:rsidR="00332638" w:rsidRPr="00FB26C8" w:rsidRDefault="00332638" w:rsidP="00FB26C8">
      <w:pPr>
        <w:widowControl/>
        <w:suppressAutoHyphens w:val="0"/>
        <w:spacing w:after="200" w:line="360" w:lineRule="auto"/>
        <w:jc w:val="both"/>
        <w:rPr>
          <w:rFonts w:asciiTheme="minorHAnsi" w:hAnsiTheme="minorHAnsi"/>
        </w:rPr>
      </w:pPr>
    </w:p>
    <w:p w:rsidR="00025E97" w:rsidRPr="00FB26C8" w:rsidRDefault="00025E97" w:rsidP="00FB26C8">
      <w:pPr>
        <w:widowControl/>
        <w:suppressAutoHyphens w:val="0"/>
        <w:spacing w:after="200" w:line="360" w:lineRule="auto"/>
        <w:jc w:val="both"/>
        <w:rPr>
          <w:rFonts w:asciiTheme="minorHAnsi" w:hAnsiTheme="minorHAnsi"/>
        </w:rPr>
      </w:pPr>
    </w:p>
    <w:p w:rsidR="00025E97" w:rsidRPr="00FB26C8" w:rsidRDefault="00025E97" w:rsidP="00FB26C8">
      <w:pPr>
        <w:widowControl/>
        <w:suppressAutoHyphens w:val="0"/>
        <w:spacing w:after="200" w:line="360" w:lineRule="auto"/>
        <w:jc w:val="both"/>
        <w:rPr>
          <w:rFonts w:asciiTheme="minorHAnsi" w:hAnsiTheme="minorHAnsi"/>
        </w:rPr>
      </w:pPr>
    </w:p>
    <w:p w:rsidR="00025E97" w:rsidRPr="00FB26C8" w:rsidRDefault="00025E97" w:rsidP="00FB26C8">
      <w:pPr>
        <w:widowControl/>
        <w:suppressAutoHyphens w:val="0"/>
        <w:spacing w:after="200" w:line="360" w:lineRule="auto"/>
        <w:jc w:val="both"/>
        <w:rPr>
          <w:rFonts w:asciiTheme="minorHAnsi" w:hAnsiTheme="minorHAnsi"/>
        </w:rPr>
      </w:pPr>
    </w:p>
    <w:tbl>
      <w:tblPr>
        <w:tblStyle w:val="TableGrid"/>
        <w:tblW w:w="0" w:type="auto"/>
        <w:tblLook w:val="04A0"/>
      </w:tblPr>
      <w:tblGrid>
        <w:gridCol w:w="9576"/>
      </w:tblGrid>
      <w:tr w:rsidR="00332638" w:rsidRPr="00FB26C8" w:rsidTr="00AF607A">
        <w:tc>
          <w:tcPr>
            <w:tcW w:w="9576" w:type="dxa"/>
          </w:tcPr>
          <w:p w:rsidR="00332638" w:rsidRPr="00474DDE" w:rsidRDefault="00332638" w:rsidP="00FB26C8">
            <w:pPr>
              <w:spacing w:line="360" w:lineRule="auto"/>
              <w:jc w:val="both"/>
              <w:rPr>
                <w:rFonts w:asciiTheme="minorHAnsi" w:hAnsiTheme="minorHAnsi"/>
                <w:b/>
                <w:sz w:val="28"/>
                <w:szCs w:val="28"/>
              </w:rPr>
            </w:pPr>
            <w:r w:rsidRPr="00474DDE">
              <w:rPr>
                <w:rFonts w:asciiTheme="minorHAnsi" w:hAnsiTheme="minorHAnsi"/>
                <w:b/>
                <w:sz w:val="28"/>
                <w:szCs w:val="28"/>
              </w:rPr>
              <w:t xml:space="preserve">                          </w:t>
            </w:r>
            <w:r w:rsidR="007A70E0">
              <w:rPr>
                <w:rFonts w:asciiTheme="minorHAnsi" w:hAnsiTheme="minorHAnsi"/>
                <w:b/>
                <w:sz w:val="28"/>
                <w:szCs w:val="28"/>
              </w:rPr>
              <w:t xml:space="preserve">                           UNIT-02/LECTURE-0</w:t>
            </w:r>
            <w:r w:rsidRPr="00474DDE">
              <w:rPr>
                <w:rFonts w:asciiTheme="minorHAnsi" w:hAnsiTheme="minorHAnsi"/>
                <w:b/>
                <w:sz w:val="28"/>
                <w:szCs w:val="28"/>
              </w:rPr>
              <w:t>8</w:t>
            </w:r>
          </w:p>
        </w:tc>
      </w:tr>
      <w:tr w:rsidR="00332638" w:rsidRPr="00FB26C8" w:rsidTr="00AF607A">
        <w:tc>
          <w:tcPr>
            <w:tcW w:w="9576" w:type="dxa"/>
          </w:tcPr>
          <w:p w:rsidR="008F78C1" w:rsidRPr="008F78C1" w:rsidRDefault="008F78C1" w:rsidP="008F78C1">
            <w:pPr>
              <w:autoSpaceDE w:val="0"/>
              <w:autoSpaceDN w:val="0"/>
              <w:adjustRightInd w:val="0"/>
              <w:spacing w:line="360" w:lineRule="auto"/>
              <w:jc w:val="both"/>
              <w:rPr>
                <w:rFonts w:asciiTheme="minorHAnsi" w:hAnsiTheme="minorHAnsi" w:cs="StoneSerif"/>
                <w:b/>
                <w:sz w:val="24"/>
                <w:szCs w:val="24"/>
              </w:rPr>
            </w:pPr>
            <w:r w:rsidRPr="008F78C1">
              <w:rPr>
                <w:rFonts w:asciiTheme="minorHAnsi" w:hAnsiTheme="minorHAnsi" w:cs="StoneSerif"/>
                <w:b/>
                <w:sz w:val="24"/>
                <w:szCs w:val="24"/>
              </w:rPr>
              <w:t>Deduction</w:t>
            </w:r>
          </w:p>
          <w:p w:rsidR="008F78C1" w:rsidRPr="008F78C1" w:rsidRDefault="008F78C1" w:rsidP="008F78C1">
            <w:pPr>
              <w:autoSpaceDE w:val="0"/>
              <w:autoSpaceDN w:val="0"/>
              <w:adjustRightInd w:val="0"/>
              <w:spacing w:line="360" w:lineRule="auto"/>
              <w:jc w:val="both"/>
              <w:rPr>
                <w:rFonts w:asciiTheme="minorHAnsi" w:hAnsiTheme="minorHAnsi" w:cs="StoneSerif"/>
                <w:sz w:val="24"/>
                <w:szCs w:val="24"/>
              </w:rPr>
            </w:pPr>
            <w:r w:rsidRPr="008F78C1">
              <w:rPr>
                <w:rFonts w:asciiTheme="minorHAnsi" w:hAnsiTheme="minorHAnsi" w:cs="StoneSerif"/>
                <w:sz w:val="24"/>
                <w:szCs w:val="24"/>
              </w:rPr>
              <w:t>An Inference Rule is a rule for obtaining a new formula [the consequence] from a set of given formulae [the premises].</w:t>
            </w:r>
          </w:p>
          <w:p w:rsidR="008F78C1" w:rsidRPr="008F78C1" w:rsidRDefault="008F78C1" w:rsidP="008F78C1">
            <w:pPr>
              <w:autoSpaceDE w:val="0"/>
              <w:autoSpaceDN w:val="0"/>
              <w:adjustRightInd w:val="0"/>
              <w:spacing w:line="360" w:lineRule="auto"/>
              <w:jc w:val="both"/>
              <w:rPr>
                <w:rFonts w:asciiTheme="minorHAnsi" w:hAnsiTheme="minorHAnsi" w:cs="StoneSerif"/>
                <w:sz w:val="24"/>
                <w:szCs w:val="24"/>
              </w:rPr>
            </w:pPr>
            <w:r w:rsidRPr="008F78C1">
              <w:rPr>
                <w:rFonts w:asciiTheme="minorHAnsi" w:hAnsiTheme="minorHAnsi" w:cs="StoneSerif"/>
                <w:sz w:val="24"/>
                <w:szCs w:val="24"/>
              </w:rPr>
              <w:t>A most famous inference rule is Modus Ponens:</w:t>
            </w:r>
          </w:p>
          <w:p w:rsidR="008F78C1" w:rsidRDefault="008F78C1" w:rsidP="008F78C1">
            <w:pPr>
              <w:autoSpaceDE w:val="0"/>
              <w:autoSpaceDN w:val="0"/>
              <w:adjustRightInd w:val="0"/>
              <w:spacing w:line="360" w:lineRule="auto"/>
              <w:jc w:val="both"/>
              <w:rPr>
                <w:rFonts w:asciiTheme="minorHAnsi" w:hAnsiTheme="minorHAnsi" w:cs="StoneSerif"/>
                <w:sz w:val="24"/>
                <w:szCs w:val="24"/>
              </w:rPr>
            </w:pPr>
            <w:r w:rsidRPr="008F78C1">
              <w:rPr>
                <w:rFonts w:asciiTheme="minorHAnsi" w:hAnsiTheme="minorHAnsi" w:cs="StoneSerif"/>
                <w:sz w:val="24"/>
                <w:szCs w:val="24"/>
              </w:rPr>
              <w:t>{A, NOT A OR B}</w:t>
            </w:r>
          </w:p>
          <w:p w:rsidR="008F78C1" w:rsidRPr="008F78C1" w:rsidRDefault="008F78C1" w:rsidP="008F78C1">
            <w:pPr>
              <w:autoSpaceDE w:val="0"/>
              <w:autoSpaceDN w:val="0"/>
              <w:adjustRightInd w:val="0"/>
              <w:spacing w:line="360" w:lineRule="auto"/>
              <w:jc w:val="both"/>
              <w:rPr>
                <w:rFonts w:asciiTheme="minorHAnsi" w:hAnsiTheme="minorHAnsi" w:cs="StoneSerif"/>
                <w:sz w:val="24"/>
                <w:szCs w:val="24"/>
              </w:rPr>
            </w:pPr>
            <w:r w:rsidRPr="008F78C1">
              <w:rPr>
                <w:rFonts w:asciiTheme="minorHAnsi" w:hAnsiTheme="minorHAnsi" w:cs="StoneSerif"/>
                <w:sz w:val="24"/>
                <w:szCs w:val="24"/>
              </w:rPr>
              <w:t xml:space="preserve"> ---------------</w:t>
            </w:r>
          </w:p>
          <w:p w:rsidR="008F78C1" w:rsidRDefault="008F78C1" w:rsidP="008F78C1">
            <w:pPr>
              <w:autoSpaceDE w:val="0"/>
              <w:autoSpaceDN w:val="0"/>
              <w:adjustRightInd w:val="0"/>
              <w:spacing w:line="360" w:lineRule="auto"/>
              <w:jc w:val="both"/>
              <w:rPr>
                <w:rFonts w:asciiTheme="minorHAnsi" w:hAnsiTheme="minorHAnsi" w:cs="StoneSerif"/>
                <w:sz w:val="24"/>
                <w:szCs w:val="24"/>
              </w:rPr>
            </w:pPr>
            <w:r>
              <w:rPr>
                <w:rFonts w:asciiTheme="minorHAnsi" w:hAnsiTheme="minorHAnsi" w:cs="StoneSerif"/>
                <w:sz w:val="24"/>
                <w:szCs w:val="24"/>
              </w:rPr>
              <w:t xml:space="preserve">         </w:t>
            </w:r>
            <w:r w:rsidRPr="008F78C1">
              <w:rPr>
                <w:rFonts w:asciiTheme="minorHAnsi" w:hAnsiTheme="minorHAnsi" w:cs="StoneSerif"/>
                <w:sz w:val="24"/>
                <w:szCs w:val="24"/>
              </w:rPr>
              <w:t xml:space="preserve">B </w:t>
            </w:r>
          </w:p>
          <w:p w:rsidR="008F78C1" w:rsidRPr="008F78C1" w:rsidRDefault="008F78C1" w:rsidP="008F78C1">
            <w:pPr>
              <w:autoSpaceDE w:val="0"/>
              <w:autoSpaceDN w:val="0"/>
              <w:adjustRightInd w:val="0"/>
              <w:spacing w:line="360" w:lineRule="auto"/>
              <w:jc w:val="both"/>
              <w:rPr>
                <w:rFonts w:asciiTheme="minorHAnsi" w:hAnsiTheme="minorHAnsi" w:cs="StoneSerif"/>
                <w:sz w:val="24"/>
                <w:szCs w:val="24"/>
              </w:rPr>
            </w:pPr>
            <w:r w:rsidRPr="008F78C1">
              <w:rPr>
                <w:rFonts w:asciiTheme="minorHAnsi" w:hAnsiTheme="minorHAnsi" w:cs="StoneSerif"/>
                <w:sz w:val="24"/>
                <w:szCs w:val="24"/>
              </w:rPr>
              <w:t>For example:</w:t>
            </w:r>
          </w:p>
          <w:p w:rsidR="008F78C1" w:rsidRPr="008F78C1" w:rsidRDefault="008F78C1" w:rsidP="008F78C1">
            <w:pPr>
              <w:autoSpaceDE w:val="0"/>
              <w:autoSpaceDN w:val="0"/>
              <w:adjustRightInd w:val="0"/>
              <w:spacing w:line="360" w:lineRule="auto"/>
              <w:jc w:val="both"/>
              <w:rPr>
                <w:rFonts w:asciiTheme="minorHAnsi" w:hAnsiTheme="minorHAnsi" w:cs="StoneSerif"/>
                <w:sz w:val="24"/>
                <w:szCs w:val="24"/>
              </w:rPr>
            </w:pPr>
            <w:r w:rsidRPr="008F78C1">
              <w:rPr>
                <w:rFonts w:asciiTheme="minorHAnsi" w:hAnsiTheme="minorHAnsi" w:cs="StoneSerif"/>
                <w:sz w:val="24"/>
                <w:szCs w:val="24"/>
              </w:rPr>
              <w:t>{Sam is tall,</w:t>
            </w:r>
          </w:p>
          <w:p w:rsidR="008F78C1" w:rsidRDefault="008F78C1" w:rsidP="008F78C1">
            <w:pPr>
              <w:autoSpaceDE w:val="0"/>
              <w:autoSpaceDN w:val="0"/>
              <w:adjustRightInd w:val="0"/>
              <w:spacing w:line="360" w:lineRule="auto"/>
              <w:jc w:val="both"/>
              <w:rPr>
                <w:rFonts w:asciiTheme="minorHAnsi" w:hAnsiTheme="minorHAnsi" w:cs="StoneSerif"/>
                <w:sz w:val="24"/>
                <w:szCs w:val="24"/>
              </w:rPr>
            </w:pPr>
            <w:r w:rsidRPr="008F78C1">
              <w:rPr>
                <w:rFonts w:asciiTheme="minorHAnsi" w:hAnsiTheme="minorHAnsi" w:cs="StoneSerif"/>
                <w:sz w:val="24"/>
                <w:szCs w:val="24"/>
              </w:rPr>
              <w:t xml:space="preserve">if Sam is tall then Sam is unhappy} </w:t>
            </w:r>
          </w:p>
          <w:p w:rsidR="008F78C1" w:rsidRPr="008F78C1" w:rsidRDefault="008F78C1" w:rsidP="008F78C1">
            <w:pPr>
              <w:autoSpaceDE w:val="0"/>
              <w:autoSpaceDN w:val="0"/>
              <w:adjustRightInd w:val="0"/>
              <w:spacing w:line="360" w:lineRule="auto"/>
              <w:jc w:val="both"/>
              <w:rPr>
                <w:rFonts w:asciiTheme="minorHAnsi" w:hAnsiTheme="minorHAnsi" w:cs="StoneSerif"/>
                <w:sz w:val="24"/>
                <w:szCs w:val="24"/>
              </w:rPr>
            </w:pPr>
            <w:r w:rsidRPr="008F78C1">
              <w:rPr>
                <w:rFonts w:asciiTheme="minorHAnsi" w:hAnsiTheme="minorHAnsi" w:cs="StoneSerif"/>
                <w:sz w:val="24"/>
                <w:szCs w:val="24"/>
              </w:rPr>
              <w:t>------------------------------------</w:t>
            </w:r>
          </w:p>
          <w:p w:rsidR="008F78C1" w:rsidRPr="008F78C1" w:rsidRDefault="008F78C1" w:rsidP="008F78C1">
            <w:pPr>
              <w:autoSpaceDE w:val="0"/>
              <w:autoSpaceDN w:val="0"/>
              <w:adjustRightInd w:val="0"/>
              <w:spacing w:line="360" w:lineRule="auto"/>
              <w:jc w:val="both"/>
              <w:rPr>
                <w:rFonts w:asciiTheme="minorHAnsi" w:hAnsiTheme="minorHAnsi" w:cs="StoneSerif"/>
                <w:sz w:val="24"/>
                <w:szCs w:val="24"/>
              </w:rPr>
            </w:pPr>
            <w:r w:rsidRPr="008F78C1">
              <w:rPr>
                <w:rFonts w:asciiTheme="minorHAnsi" w:hAnsiTheme="minorHAnsi" w:cs="StoneSerif"/>
                <w:sz w:val="24"/>
                <w:szCs w:val="24"/>
              </w:rPr>
              <w:t>Sam is unhappy</w:t>
            </w:r>
          </w:p>
          <w:p w:rsidR="008F78C1" w:rsidRPr="008F78C1" w:rsidRDefault="008F78C1" w:rsidP="008F78C1">
            <w:pPr>
              <w:autoSpaceDE w:val="0"/>
              <w:autoSpaceDN w:val="0"/>
              <w:adjustRightInd w:val="0"/>
              <w:spacing w:line="360" w:lineRule="auto"/>
              <w:jc w:val="both"/>
              <w:rPr>
                <w:rFonts w:asciiTheme="minorHAnsi" w:hAnsiTheme="minorHAnsi" w:cs="StoneSerif"/>
                <w:sz w:val="24"/>
                <w:szCs w:val="24"/>
              </w:rPr>
            </w:pPr>
            <w:r w:rsidRPr="008F78C1">
              <w:rPr>
                <w:rFonts w:asciiTheme="minorHAnsi" w:hAnsiTheme="minorHAnsi" w:cs="StoneSerif"/>
                <w:sz w:val="24"/>
                <w:szCs w:val="24"/>
              </w:rPr>
              <w:t>When we introduce inference rules we want them to be Sound, that is, we want the consequence of the rule to be a logical consequence of the premises of the rule. Modus Ponens is sound. But the following rule, called Abduction , is not:</w:t>
            </w:r>
          </w:p>
          <w:p w:rsidR="008F78C1" w:rsidRDefault="008F78C1" w:rsidP="008F78C1">
            <w:pPr>
              <w:autoSpaceDE w:val="0"/>
              <w:autoSpaceDN w:val="0"/>
              <w:adjustRightInd w:val="0"/>
              <w:spacing w:line="360" w:lineRule="auto"/>
              <w:jc w:val="both"/>
              <w:rPr>
                <w:rFonts w:asciiTheme="minorHAnsi" w:hAnsiTheme="minorHAnsi" w:cs="StoneSerif"/>
                <w:sz w:val="24"/>
                <w:szCs w:val="24"/>
              </w:rPr>
            </w:pPr>
            <w:r w:rsidRPr="008F78C1">
              <w:rPr>
                <w:rFonts w:asciiTheme="minorHAnsi" w:hAnsiTheme="minorHAnsi" w:cs="StoneSerif"/>
                <w:sz w:val="24"/>
                <w:szCs w:val="24"/>
              </w:rPr>
              <w:t xml:space="preserve">{B, NOT A OR B} </w:t>
            </w:r>
          </w:p>
          <w:p w:rsidR="008F78C1" w:rsidRPr="008F78C1" w:rsidRDefault="008F78C1" w:rsidP="008F78C1">
            <w:pPr>
              <w:autoSpaceDE w:val="0"/>
              <w:autoSpaceDN w:val="0"/>
              <w:adjustRightInd w:val="0"/>
              <w:spacing w:line="360" w:lineRule="auto"/>
              <w:jc w:val="both"/>
              <w:rPr>
                <w:rFonts w:asciiTheme="minorHAnsi" w:hAnsiTheme="minorHAnsi" w:cs="StoneSerif"/>
                <w:sz w:val="24"/>
                <w:szCs w:val="24"/>
              </w:rPr>
            </w:pPr>
            <w:r w:rsidRPr="008F78C1">
              <w:rPr>
                <w:rFonts w:asciiTheme="minorHAnsi" w:hAnsiTheme="minorHAnsi" w:cs="StoneSerif"/>
                <w:sz w:val="24"/>
                <w:szCs w:val="24"/>
              </w:rPr>
              <w:t>--------------</w:t>
            </w:r>
          </w:p>
          <w:p w:rsidR="008F78C1" w:rsidRPr="008F78C1" w:rsidRDefault="008F78C1" w:rsidP="008F78C1">
            <w:pPr>
              <w:autoSpaceDE w:val="0"/>
              <w:autoSpaceDN w:val="0"/>
              <w:adjustRightInd w:val="0"/>
              <w:spacing w:line="360" w:lineRule="auto"/>
              <w:jc w:val="both"/>
              <w:rPr>
                <w:rFonts w:asciiTheme="minorHAnsi" w:hAnsiTheme="minorHAnsi" w:cs="StoneSerif"/>
                <w:sz w:val="24"/>
                <w:szCs w:val="24"/>
              </w:rPr>
            </w:pPr>
            <w:r>
              <w:rPr>
                <w:rFonts w:asciiTheme="minorHAnsi" w:hAnsiTheme="minorHAnsi" w:cs="StoneSerif"/>
                <w:sz w:val="24"/>
                <w:szCs w:val="24"/>
              </w:rPr>
              <w:t xml:space="preserve">        </w:t>
            </w:r>
            <w:r w:rsidRPr="008F78C1">
              <w:rPr>
                <w:rFonts w:asciiTheme="minorHAnsi" w:hAnsiTheme="minorHAnsi" w:cs="StoneSerif"/>
                <w:sz w:val="24"/>
                <w:szCs w:val="24"/>
              </w:rPr>
              <w:t>A</w:t>
            </w:r>
          </w:p>
          <w:p w:rsidR="00AF5012" w:rsidRPr="00AF5012" w:rsidRDefault="00AF5012" w:rsidP="00FB26C8">
            <w:pPr>
              <w:autoSpaceDE w:val="0"/>
              <w:autoSpaceDN w:val="0"/>
              <w:adjustRightInd w:val="0"/>
              <w:spacing w:line="360" w:lineRule="auto"/>
              <w:jc w:val="both"/>
              <w:rPr>
                <w:rFonts w:asciiTheme="minorHAnsi" w:hAnsiTheme="minorHAnsi" w:cs="StoneSerif"/>
                <w:b/>
                <w:sz w:val="24"/>
                <w:szCs w:val="24"/>
              </w:rPr>
            </w:pPr>
            <w:r w:rsidRPr="00AF5012">
              <w:rPr>
                <w:rFonts w:asciiTheme="minorHAnsi" w:hAnsiTheme="minorHAnsi" w:cs="StoneSerif"/>
                <w:b/>
                <w:sz w:val="24"/>
                <w:szCs w:val="24"/>
              </w:rPr>
              <w:t xml:space="preserve">Theorem Proving: </w:t>
            </w:r>
          </w:p>
          <w:p w:rsidR="00BD31CB" w:rsidRDefault="00AF5012" w:rsidP="00FB26C8">
            <w:pPr>
              <w:autoSpaceDE w:val="0"/>
              <w:autoSpaceDN w:val="0"/>
              <w:adjustRightInd w:val="0"/>
              <w:spacing w:line="360" w:lineRule="auto"/>
              <w:jc w:val="both"/>
              <w:rPr>
                <w:rFonts w:asciiTheme="minorHAnsi" w:hAnsiTheme="minorHAnsi" w:cs="StoneSerif"/>
                <w:sz w:val="24"/>
                <w:szCs w:val="24"/>
              </w:rPr>
            </w:pPr>
            <w:r w:rsidRPr="00AF5012">
              <w:rPr>
                <w:rFonts w:asciiTheme="minorHAnsi" w:hAnsiTheme="minorHAnsi" w:cs="StoneSerif"/>
                <w:sz w:val="24"/>
                <w:szCs w:val="24"/>
              </w:rPr>
              <w:t>The aim of theorem proving is to negate a theorem that is stated as a proposition. This could be done by finding inconsistency in the theorem. Theorem proving has been a basis for logic programming. Most propositions can be represented in Horn Clause format. When propositions are used for resolution, only restricted form (Headless horn form) can be used.</w:t>
            </w:r>
          </w:p>
          <w:p w:rsidR="00FA0E42" w:rsidRPr="003E4316" w:rsidRDefault="00FA0E42" w:rsidP="00FB26C8">
            <w:pPr>
              <w:autoSpaceDE w:val="0"/>
              <w:autoSpaceDN w:val="0"/>
              <w:adjustRightInd w:val="0"/>
              <w:spacing w:line="360" w:lineRule="auto"/>
              <w:jc w:val="both"/>
              <w:rPr>
                <w:rFonts w:asciiTheme="minorHAnsi" w:hAnsiTheme="minorHAnsi" w:cs="StoneSerif"/>
                <w:sz w:val="24"/>
                <w:szCs w:val="24"/>
              </w:rPr>
            </w:pPr>
          </w:p>
          <w:p w:rsidR="00695021" w:rsidRPr="00695021" w:rsidRDefault="00FA0E42" w:rsidP="00695021">
            <w:pPr>
              <w:autoSpaceDE w:val="0"/>
              <w:autoSpaceDN w:val="0"/>
              <w:adjustRightInd w:val="0"/>
              <w:spacing w:line="360" w:lineRule="auto"/>
              <w:jc w:val="both"/>
              <w:rPr>
                <w:rFonts w:asciiTheme="minorHAnsi" w:hAnsiTheme="minorHAnsi" w:cs="StoneSerif"/>
                <w:sz w:val="24"/>
                <w:szCs w:val="24"/>
              </w:rPr>
            </w:pPr>
            <w:r w:rsidRPr="003E4316">
              <w:rPr>
                <w:rFonts w:asciiTheme="minorHAnsi" w:hAnsiTheme="minorHAnsi" w:cs="StoneSerif"/>
                <w:sz w:val="24"/>
                <w:szCs w:val="24"/>
              </w:rPr>
              <w:t>Horn Clause:</w:t>
            </w:r>
            <w:r w:rsidRPr="00FA0E42">
              <w:rPr>
                <w:rFonts w:asciiTheme="minorHAnsi" w:hAnsiTheme="minorHAnsi" w:cs="StoneSerif"/>
                <w:sz w:val="24"/>
                <w:szCs w:val="24"/>
              </w:rPr>
              <w:t xml:space="preserve"> Horn clause helps in representing procedures as specifications, which assist in automatic deduction of interested queries. Horn clause is either with headed or headless form. Headed form can have multiple propositions on the right hand side (called as antecedent) but can have only one atomic proposition on left side (called as consequent). Headless has no left side and it is used to state facts. Headless horn clauses are called as facts (or logical statement), while the headed horn clauses are called as rules.</w:t>
            </w:r>
          </w:p>
          <w:p w:rsidR="00695021" w:rsidRPr="00695021" w:rsidRDefault="00695021" w:rsidP="00695021">
            <w:pPr>
              <w:spacing w:line="360" w:lineRule="auto"/>
              <w:jc w:val="both"/>
              <w:rPr>
                <w:rFonts w:asciiTheme="minorHAnsi" w:hAnsiTheme="minorHAnsi"/>
                <w:sz w:val="24"/>
                <w:szCs w:val="24"/>
              </w:rPr>
            </w:pPr>
            <w:r w:rsidRPr="00695021">
              <w:rPr>
                <w:rFonts w:asciiTheme="minorHAnsi" w:hAnsiTheme="minorHAnsi"/>
                <w:sz w:val="24"/>
                <w:szCs w:val="24"/>
              </w:rPr>
              <w:t>Let's consider an example of sorting a list: Here, we specify the characteristics of a sorted list but not the actual process of rearranging a list.</w:t>
            </w:r>
          </w:p>
          <w:p w:rsidR="00695021" w:rsidRPr="00695021" w:rsidRDefault="00695021" w:rsidP="00695021">
            <w:pPr>
              <w:spacing w:line="360" w:lineRule="auto"/>
              <w:jc w:val="both"/>
              <w:rPr>
                <w:rFonts w:asciiTheme="minorHAnsi" w:eastAsia="MS Mincho" w:hAnsiTheme="minorHAnsi" w:cs="MS Mincho"/>
                <w:sz w:val="24"/>
                <w:szCs w:val="24"/>
              </w:rPr>
            </w:pPr>
            <w:r w:rsidRPr="00695021">
              <w:rPr>
                <w:rFonts w:asciiTheme="minorHAnsi" w:hAnsiTheme="minorHAnsi"/>
                <w:sz w:val="24"/>
                <w:szCs w:val="24"/>
              </w:rPr>
              <w:tab/>
              <w:t xml:space="preserve">sort(old_list, new_list) </w:t>
            </w:r>
            <w:r w:rsidR="00895BFD">
              <w:rPr>
                <w:rFonts w:ascii="Symbol" w:hAnsi="Symbol" w:cs="Symbol"/>
              </w:rPr>
              <w:t></w:t>
            </w:r>
            <w:r w:rsidRPr="00695021">
              <w:rPr>
                <w:rFonts w:asciiTheme="minorHAnsi" w:eastAsia="MS Mincho" w:hAnsiTheme="minorHAnsi" w:cs="MS Mincho" w:hint="eastAsia"/>
                <w:sz w:val="24"/>
                <w:szCs w:val="24"/>
              </w:rPr>
              <w:t xml:space="preserve">permutation(old_list, new_list) </w:t>
            </w:r>
            <w:r w:rsidR="00895BFD">
              <w:rPr>
                <w:rFonts w:ascii="Symbol" w:hAnsi="Symbol" w:cs="Symbol"/>
              </w:rPr>
              <w:t></w:t>
            </w:r>
            <w:r w:rsidRPr="00695021">
              <w:rPr>
                <w:rFonts w:asciiTheme="minorHAnsi" w:eastAsia="MS Mincho" w:hAnsiTheme="minorHAnsi" w:cs="MS Mincho" w:hint="eastAsia"/>
                <w:sz w:val="24"/>
                <w:szCs w:val="24"/>
              </w:rPr>
              <w:t xml:space="preserve"> sorted (new_list)</w:t>
            </w:r>
          </w:p>
          <w:p w:rsidR="00695021" w:rsidRPr="00695021" w:rsidRDefault="00695021" w:rsidP="00695021">
            <w:pPr>
              <w:spacing w:line="360" w:lineRule="auto"/>
              <w:jc w:val="both"/>
              <w:rPr>
                <w:rFonts w:asciiTheme="minorHAnsi" w:eastAsia="MS Mincho" w:hAnsiTheme="minorHAnsi" w:cs="MS Mincho"/>
                <w:sz w:val="24"/>
                <w:szCs w:val="24"/>
              </w:rPr>
            </w:pPr>
            <w:r w:rsidRPr="00695021">
              <w:rPr>
                <w:rFonts w:asciiTheme="minorHAnsi" w:hAnsiTheme="minorHAnsi"/>
                <w:sz w:val="24"/>
                <w:szCs w:val="24"/>
              </w:rPr>
              <w:tab/>
              <w:t xml:space="preserve">sorted(list) </w:t>
            </w:r>
            <w:r w:rsidR="00456261">
              <w:rPr>
                <w:rFonts w:ascii="Symbol" w:hAnsi="Symbol" w:cs="Symbol"/>
              </w:rPr>
              <w:t></w:t>
            </w:r>
            <w:r w:rsidRPr="00695021">
              <w:rPr>
                <w:rFonts w:asciiTheme="minorHAnsi" w:eastAsia="MS Mincho" w:hAnsiTheme="minorHAnsi" w:cs="MS Mincho" w:hint="eastAsia"/>
                <w:sz w:val="24"/>
                <w:szCs w:val="24"/>
              </w:rPr>
              <w:t xml:space="preserve"> </w:t>
            </w:r>
            <w:r w:rsidRPr="00695021">
              <w:rPr>
                <w:rFonts w:asciiTheme="minorHAnsi" w:eastAsia="MS Mincho" w:hAnsiTheme="minorHAnsi" w:cs="MS Mincho" w:hint="eastAsia"/>
                <w:sz w:val="24"/>
                <w:szCs w:val="24"/>
              </w:rPr>
              <w:t>∀</w:t>
            </w:r>
            <w:r w:rsidRPr="00695021">
              <w:rPr>
                <w:rFonts w:asciiTheme="minorHAnsi" w:eastAsia="MS Mincho" w:hAnsiTheme="minorHAnsi" w:cs="MS Mincho" w:hint="eastAsia"/>
                <w:sz w:val="24"/>
                <w:szCs w:val="24"/>
              </w:rPr>
              <w:t>x such that 1</w:t>
            </w:r>
            <w:r w:rsidR="00456261">
              <w:rPr>
                <w:rFonts w:asciiTheme="minorHAnsi" w:eastAsia="MS Mincho" w:hAnsiTheme="minorHAnsi" w:cs="MS Mincho"/>
                <w:sz w:val="24"/>
                <w:szCs w:val="24"/>
              </w:rPr>
              <w:t xml:space="preserve"> </w:t>
            </w:r>
            <w:r w:rsidR="00456261">
              <w:rPr>
                <w:rFonts w:ascii="Symbol" w:eastAsia="MS Mincho" w:hAnsi="Symbol" w:cs="Symbol"/>
              </w:rPr>
              <w:t></w:t>
            </w:r>
            <w:r w:rsidRPr="00695021">
              <w:rPr>
                <w:rFonts w:asciiTheme="minorHAnsi" w:eastAsia="MS Mincho" w:hAnsiTheme="minorHAnsi" w:cs="MS Mincho" w:hint="eastAsia"/>
                <w:sz w:val="24"/>
                <w:szCs w:val="24"/>
              </w:rPr>
              <w:t xml:space="preserve"> x &lt; </w:t>
            </w:r>
            <w:r w:rsidRPr="00695021">
              <w:rPr>
                <w:rFonts w:asciiTheme="minorHAnsi" w:hAnsiTheme="minorHAnsi"/>
                <w:sz w:val="24"/>
                <w:szCs w:val="24"/>
              </w:rPr>
              <w:t xml:space="preserve">n, list(x) </w:t>
            </w:r>
            <w:r w:rsidR="00456261">
              <w:rPr>
                <w:rFonts w:ascii="Symbol" w:eastAsia="MS Mincho" w:hAnsi="Symbol" w:cs="Symbol"/>
              </w:rPr>
              <w:t></w:t>
            </w:r>
            <w:r w:rsidRPr="00695021">
              <w:rPr>
                <w:rFonts w:asciiTheme="minorHAnsi" w:eastAsia="MS Mincho" w:hAnsiTheme="minorHAnsi" w:cs="MS Mincho" w:hint="eastAsia"/>
                <w:sz w:val="24"/>
                <w:szCs w:val="24"/>
              </w:rPr>
              <w:t xml:space="preserve"> list(x+1)</w:t>
            </w:r>
          </w:p>
          <w:p w:rsidR="00695021" w:rsidRPr="00695021" w:rsidRDefault="00695021" w:rsidP="00695021">
            <w:pPr>
              <w:spacing w:line="360" w:lineRule="auto"/>
              <w:jc w:val="both"/>
              <w:rPr>
                <w:rFonts w:asciiTheme="minorHAnsi" w:hAnsiTheme="minorHAnsi"/>
                <w:sz w:val="24"/>
                <w:szCs w:val="24"/>
              </w:rPr>
            </w:pPr>
            <w:r w:rsidRPr="00695021">
              <w:rPr>
                <w:rFonts w:asciiTheme="minorHAnsi" w:hAnsiTheme="minorHAnsi"/>
                <w:sz w:val="24"/>
                <w:szCs w:val="24"/>
              </w:rPr>
              <w:t>Then, we need to define the process of permutation:</w:t>
            </w:r>
          </w:p>
          <w:p w:rsidR="00695021" w:rsidRPr="00695021" w:rsidRDefault="00695021" w:rsidP="00695021">
            <w:pPr>
              <w:spacing w:line="360" w:lineRule="auto"/>
              <w:jc w:val="both"/>
              <w:rPr>
                <w:rFonts w:asciiTheme="minorHAnsi" w:eastAsia="MS Mincho" w:hAnsiTheme="minorHAnsi" w:cs="MS Mincho"/>
                <w:sz w:val="24"/>
                <w:szCs w:val="24"/>
              </w:rPr>
            </w:pPr>
            <w:r w:rsidRPr="00695021">
              <w:rPr>
                <w:rFonts w:asciiTheme="minorHAnsi" w:hAnsiTheme="minorHAnsi"/>
                <w:sz w:val="24"/>
                <w:szCs w:val="24"/>
              </w:rPr>
              <w:tab/>
              <w:t xml:space="preserve">permutation(old_list, new_list) </w:t>
            </w:r>
            <w:r w:rsidR="00456261">
              <w:rPr>
                <w:rFonts w:ascii="Symbol" w:eastAsia="MS Mincho" w:hAnsi="Symbol" w:cs="Symbol"/>
              </w:rPr>
              <w:t></w:t>
            </w:r>
            <w:r w:rsidRPr="00695021">
              <w:rPr>
                <w:rFonts w:asciiTheme="minorHAnsi" w:eastAsia="MS Mincho" w:hAnsiTheme="minorHAnsi" w:cs="MS Mincho" w:hint="eastAsia"/>
                <w:sz w:val="24"/>
                <w:szCs w:val="24"/>
              </w:rPr>
              <w:t xml:space="preserve"> </w:t>
            </w:r>
            <w:r w:rsidRPr="00695021">
              <w:rPr>
                <w:rFonts w:asciiTheme="minorHAnsi" w:eastAsia="MS Mincho" w:hAnsiTheme="minorHAnsi" w:cs="MS Mincho" w:hint="eastAsia"/>
                <w:sz w:val="24"/>
                <w:szCs w:val="24"/>
              </w:rPr>
              <w:t>…</w:t>
            </w:r>
          </w:p>
          <w:p w:rsidR="00695021" w:rsidRPr="00695021" w:rsidRDefault="00695021" w:rsidP="00695021">
            <w:pPr>
              <w:spacing w:line="360" w:lineRule="auto"/>
              <w:jc w:val="both"/>
              <w:rPr>
                <w:rFonts w:asciiTheme="minorHAnsi" w:hAnsiTheme="minorHAnsi"/>
                <w:sz w:val="24"/>
                <w:szCs w:val="24"/>
              </w:rPr>
            </w:pPr>
            <w:r w:rsidRPr="00695021">
              <w:rPr>
                <w:rFonts w:asciiTheme="minorHAnsi" w:hAnsiTheme="minorHAnsi"/>
                <w:sz w:val="24"/>
                <w:szCs w:val="24"/>
              </w:rPr>
              <w:t xml:space="preserve">Structures are represented using atomic proposition. A predicate with zero or more arguments is written in functional notation as functor(parameters). Fact is a term that is followed by a period and is similar to horn clause without a right-hand side. Here are some Headless Horn clauses (fact) examples, which have no conditions or right-hand part. </w:t>
            </w:r>
          </w:p>
          <w:p w:rsidR="00695021" w:rsidRPr="00695021" w:rsidRDefault="00695021" w:rsidP="00695021">
            <w:pPr>
              <w:spacing w:line="360" w:lineRule="auto"/>
              <w:jc w:val="both"/>
              <w:rPr>
                <w:rFonts w:asciiTheme="minorHAnsi" w:hAnsiTheme="minorHAnsi"/>
                <w:sz w:val="24"/>
                <w:szCs w:val="24"/>
              </w:rPr>
            </w:pPr>
            <w:r w:rsidRPr="00695021">
              <w:rPr>
                <w:rFonts w:asciiTheme="minorHAnsi" w:hAnsiTheme="minorHAnsi"/>
                <w:sz w:val="24"/>
                <w:szCs w:val="24"/>
              </w:rPr>
              <w:tab/>
            </w:r>
            <w:r w:rsidRPr="00695021">
              <w:rPr>
                <w:rFonts w:asciiTheme="minorHAnsi" w:hAnsiTheme="minorHAnsi"/>
                <w:sz w:val="24"/>
                <w:szCs w:val="24"/>
              </w:rPr>
              <w:tab/>
              <w:t>student(noraini).</w:t>
            </w:r>
            <w:r w:rsidRPr="00695021">
              <w:rPr>
                <w:rFonts w:asciiTheme="minorHAnsi" w:hAnsiTheme="minorHAnsi"/>
                <w:sz w:val="24"/>
                <w:szCs w:val="24"/>
              </w:rPr>
              <w:tab/>
              <w:t>% noraini is a student.</w:t>
            </w:r>
          </w:p>
          <w:p w:rsidR="00695021" w:rsidRPr="00695021" w:rsidRDefault="00695021" w:rsidP="00695021">
            <w:pPr>
              <w:spacing w:line="360" w:lineRule="auto"/>
              <w:jc w:val="both"/>
              <w:rPr>
                <w:rFonts w:asciiTheme="minorHAnsi" w:hAnsiTheme="minorHAnsi"/>
                <w:sz w:val="24"/>
                <w:szCs w:val="24"/>
              </w:rPr>
            </w:pPr>
            <w:r w:rsidRPr="00695021">
              <w:rPr>
                <w:rFonts w:asciiTheme="minorHAnsi" w:hAnsiTheme="minorHAnsi"/>
                <w:sz w:val="24"/>
                <w:szCs w:val="24"/>
              </w:rPr>
              <w:tab/>
            </w:r>
            <w:r w:rsidRPr="00695021">
              <w:rPr>
                <w:rFonts w:asciiTheme="minorHAnsi" w:hAnsiTheme="minorHAnsi"/>
                <w:sz w:val="24"/>
                <w:szCs w:val="24"/>
              </w:rPr>
              <w:tab/>
              <w:t>brother(arif, amri).</w:t>
            </w:r>
            <w:r w:rsidRPr="00695021">
              <w:rPr>
                <w:rFonts w:asciiTheme="minorHAnsi" w:hAnsiTheme="minorHAnsi"/>
                <w:sz w:val="24"/>
                <w:szCs w:val="24"/>
              </w:rPr>
              <w:tab/>
              <w:t>% arif is the brother of amri.</w:t>
            </w:r>
          </w:p>
          <w:p w:rsidR="00695021" w:rsidRPr="00695021" w:rsidRDefault="00695021" w:rsidP="00695021">
            <w:pPr>
              <w:spacing w:line="360" w:lineRule="auto"/>
              <w:jc w:val="both"/>
              <w:rPr>
                <w:rFonts w:asciiTheme="minorHAnsi" w:hAnsiTheme="minorHAnsi"/>
                <w:sz w:val="24"/>
                <w:szCs w:val="24"/>
              </w:rPr>
            </w:pPr>
            <w:r w:rsidRPr="00695021">
              <w:rPr>
                <w:rFonts w:asciiTheme="minorHAnsi" w:hAnsiTheme="minorHAnsi"/>
                <w:sz w:val="24"/>
                <w:szCs w:val="24"/>
              </w:rPr>
              <w:t>So, after specifying the facts above, if you generate a query as brother(arif,X), logical language responds X = amri. But if the query is given as brother(amri,X)</w:t>
            </w:r>
            <w:r>
              <w:rPr>
                <w:rFonts w:asciiTheme="minorHAnsi" w:hAnsiTheme="minorHAnsi"/>
                <w:sz w:val="24"/>
                <w:szCs w:val="24"/>
              </w:rPr>
              <w:t>, logical language responds No.</w:t>
            </w:r>
          </w:p>
          <w:p w:rsidR="00695021" w:rsidRPr="00695021" w:rsidRDefault="00695021" w:rsidP="00695021">
            <w:pPr>
              <w:spacing w:line="360" w:lineRule="auto"/>
              <w:jc w:val="both"/>
              <w:rPr>
                <w:rFonts w:asciiTheme="minorHAnsi" w:hAnsiTheme="minorHAnsi"/>
                <w:sz w:val="24"/>
                <w:szCs w:val="24"/>
              </w:rPr>
            </w:pPr>
            <w:r w:rsidRPr="00695021">
              <w:rPr>
                <w:rFonts w:asciiTheme="minorHAnsi" w:hAnsiTheme="minorHAnsi"/>
                <w:sz w:val="24"/>
                <w:szCs w:val="24"/>
              </w:rPr>
              <w:t>Rule Statements: A rule is a term that is followed by :- (means if) and a series of terms separated by commas and ends with a period ".". The presence of the period indicates to the compiler or interpreter that the rule ends there. Headed Horn clause (Rule) has a head h, which is a predicate, and a body, which is a list of predicates p1, p2, … pn, written in any one of the following formats:</w:t>
            </w:r>
          </w:p>
          <w:p w:rsidR="00695021" w:rsidRPr="00695021" w:rsidRDefault="00695021" w:rsidP="00695021">
            <w:pPr>
              <w:spacing w:line="360" w:lineRule="auto"/>
              <w:jc w:val="both"/>
              <w:rPr>
                <w:rFonts w:asciiTheme="minorHAnsi" w:eastAsia="MS Mincho" w:hAnsiTheme="minorHAnsi" w:cs="MS Mincho"/>
                <w:sz w:val="24"/>
                <w:szCs w:val="24"/>
              </w:rPr>
            </w:pPr>
            <w:r w:rsidRPr="00695021">
              <w:rPr>
                <w:rFonts w:asciiTheme="minorHAnsi" w:hAnsiTheme="minorHAnsi"/>
                <w:sz w:val="24"/>
                <w:szCs w:val="24"/>
              </w:rPr>
              <w:t xml:space="preserve">h </w:t>
            </w:r>
            <w:r w:rsidR="00456261">
              <w:rPr>
                <w:rFonts w:ascii="Symbol" w:hAnsi="Symbol"/>
              </w:rPr>
              <w:t></w:t>
            </w:r>
            <w:r w:rsidRPr="00695021">
              <w:rPr>
                <w:rFonts w:asciiTheme="minorHAnsi" w:eastAsia="MS Mincho" w:hAnsiTheme="minorHAnsi" w:cs="MS Mincho" w:hint="eastAsia"/>
                <w:sz w:val="24"/>
                <w:szCs w:val="24"/>
              </w:rPr>
              <w:t xml:space="preserve"> p1, p2, </w:t>
            </w:r>
            <w:r w:rsidRPr="00695021">
              <w:rPr>
                <w:rFonts w:asciiTheme="minorHAnsi" w:eastAsia="MS Mincho" w:hAnsiTheme="minorHAnsi" w:cs="MS Mincho" w:hint="eastAsia"/>
                <w:sz w:val="24"/>
                <w:szCs w:val="24"/>
              </w:rPr>
              <w:t>…</w:t>
            </w:r>
            <w:r w:rsidRPr="00695021">
              <w:rPr>
                <w:rFonts w:asciiTheme="minorHAnsi" w:eastAsia="MS Mincho" w:hAnsiTheme="minorHAnsi" w:cs="MS Mincho" w:hint="eastAsia"/>
                <w:sz w:val="24"/>
                <w:szCs w:val="24"/>
              </w:rPr>
              <w:t xml:space="preserve"> pn</w:t>
            </w:r>
          </w:p>
          <w:p w:rsidR="00695021" w:rsidRPr="00695021" w:rsidRDefault="00695021" w:rsidP="00695021">
            <w:pPr>
              <w:spacing w:line="360" w:lineRule="auto"/>
              <w:jc w:val="both"/>
              <w:rPr>
                <w:rFonts w:asciiTheme="minorHAnsi" w:eastAsia="MS Mincho" w:hAnsiTheme="minorHAnsi" w:cs="MS Mincho"/>
                <w:sz w:val="24"/>
                <w:szCs w:val="24"/>
              </w:rPr>
            </w:pPr>
            <w:r w:rsidRPr="00695021">
              <w:rPr>
                <w:rFonts w:asciiTheme="minorHAnsi" w:hAnsiTheme="minorHAnsi"/>
                <w:sz w:val="24"/>
                <w:szCs w:val="24"/>
              </w:rPr>
              <w:t xml:space="preserve">h </w:t>
            </w:r>
            <w:r w:rsidR="00456261">
              <w:rPr>
                <w:rFonts w:ascii="Symbol" w:hAnsi="Symbol"/>
              </w:rPr>
              <w:t></w:t>
            </w:r>
            <w:r w:rsidRPr="00695021">
              <w:rPr>
                <w:rFonts w:asciiTheme="minorHAnsi" w:eastAsia="MS Mincho" w:hAnsiTheme="minorHAnsi" w:cs="MS Mincho" w:hint="eastAsia"/>
                <w:sz w:val="24"/>
                <w:szCs w:val="24"/>
              </w:rPr>
              <w:t xml:space="preserve"> p1, p2, </w:t>
            </w:r>
            <w:r w:rsidRPr="00695021">
              <w:rPr>
                <w:rFonts w:asciiTheme="minorHAnsi" w:eastAsia="MS Mincho" w:hAnsiTheme="minorHAnsi" w:cs="MS Mincho" w:hint="eastAsia"/>
                <w:sz w:val="24"/>
                <w:szCs w:val="24"/>
              </w:rPr>
              <w:t>…</w:t>
            </w:r>
            <w:r w:rsidRPr="00695021">
              <w:rPr>
                <w:rFonts w:asciiTheme="minorHAnsi" w:eastAsia="MS Mincho" w:hAnsiTheme="minorHAnsi" w:cs="MS Mincho" w:hint="eastAsia"/>
                <w:sz w:val="24"/>
                <w:szCs w:val="24"/>
              </w:rPr>
              <w:t xml:space="preserve"> pn </w:t>
            </w:r>
          </w:p>
          <w:p w:rsidR="00695021" w:rsidRPr="00695021" w:rsidRDefault="00695021" w:rsidP="00695021">
            <w:pPr>
              <w:spacing w:line="360" w:lineRule="auto"/>
              <w:jc w:val="both"/>
              <w:rPr>
                <w:rFonts w:asciiTheme="minorHAnsi" w:hAnsiTheme="minorHAnsi"/>
                <w:sz w:val="24"/>
                <w:szCs w:val="24"/>
              </w:rPr>
            </w:pPr>
            <w:r w:rsidRPr="00695021">
              <w:rPr>
                <w:rFonts w:asciiTheme="minorHAnsi" w:hAnsiTheme="minorHAnsi"/>
                <w:sz w:val="24"/>
                <w:szCs w:val="24"/>
              </w:rPr>
              <w:t>h :- p1, p2, … pn</w:t>
            </w:r>
          </w:p>
          <w:p w:rsidR="00695021" w:rsidRPr="00695021" w:rsidRDefault="00695021" w:rsidP="00695021">
            <w:pPr>
              <w:spacing w:line="360" w:lineRule="auto"/>
              <w:jc w:val="both"/>
              <w:rPr>
                <w:rFonts w:asciiTheme="minorHAnsi" w:hAnsiTheme="minorHAnsi"/>
                <w:sz w:val="24"/>
                <w:szCs w:val="24"/>
              </w:rPr>
            </w:pPr>
            <w:r w:rsidRPr="00695021">
              <w:rPr>
                <w:rFonts w:asciiTheme="minorHAnsi" w:hAnsiTheme="minorHAnsi"/>
                <w:sz w:val="24"/>
                <w:szCs w:val="24"/>
              </w:rPr>
              <w:t>Means that h is true, only if p1, p2, … and pn are simultaneously true. Right side part is called as the antecedent (if part) and it may be single term or conjunction of terms. Left side is called as the consequent (then part) and it must be of one term only.</w:t>
            </w:r>
          </w:p>
          <w:p w:rsidR="00695021" w:rsidRPr="00695021" w:rsidRDefault="00695021" w:rsidP="00695021">
            <w:pPr>
              <w:spacing w:line="360" w:lineRule="auto"/>
              <w:jc w:val="both"/>
              <w:rPr>
                <w:rFonts w:asciiTheme="minorHAnsi" w:hAnsiTheme="minorHAnsi"/>
                <w:sz w:val="24"/>
                <w:szCs w:val="24"/>
              </w:rPr>
            </w:pPr>
          </w:p>
          <w:p w:rsidR="00695021" w:rsidRPr="00695021" w:rsidRDefault="00695021" w:rsidP="00695021">
            <w:pPr>
              <w:spacing w:line="360" w:lineRule="auto"/>
              <w:jc w:val="both"/>
              <w:rPr>
                <w:rFonts w:asciiTheme="minorHAnsi" w:hAnsiTheme="minorHAnsi"/>
                <w:sz w:val="24"/>
                <w:szCs w:val="24"/>
              </w:rPr>
            </w:pPr>
            <w:r w:rsidRPr="00695021">
              <w:rPr>
                <w:rFonts w:asciiTheme="minorHAnsi" w:hAnsiTheme="minorHAnsi"/>
                <w:sz w:val="24"/>
                <w:szCs w:val="24"/>
              </w:rPr>
              <w:t>To make the logical language answer the brother(amri,X) query as X = arif, then we need to add a rule as below:</w:t>
            </w:r>
          </w:p>
          <w:p w:rsidR="00695021" w:rsidRPr="00695021" w:rsidRDefault="00695021" w:rsidP="00695021">
            <w:pPr>
              <w:spacing w:line="360" w:lineRule="auto"/>
              <w:jc w:val="both"/>
              <w:rPr>
                <w:rFonts w:asciiTheme="minorHAnsi" w:hAnsiTheme="minorHAnsi"/>
                <w:sz w:val="24"/>
                <w:szCs w:val="24"/>
              </w:rPr>
            </w:pPr>
            <w:r w:rsidRPr="00695021">
              <w:rPr>
                <w:rFonts w:asciiTheme="minorHAnsi" w:hAnsiTheme="minorHAnsi"/>
                <w:sz w:val="24"/>
                <w:szCs w:val="24"/>
              </w:rPr>
              <w:tab/>
              <w:t>brother(X, Y) :- brother(Y,X), !.</w:t>
            </w:r>
            <w:r w:rsidRPr="00695021">
              <w:rPr>
                <w:rFonts w:asciiTheme="minorHAnsi" w:hAnsiTheme="minorHAnsi"/>
                <w:sz w:val="24"/>
                <w:szCs w:val="24"/>
              </w:rPr>
              <w:tab/>
              <w:t>% Ple</w:t>
            </w:r>
            <w:r>
              <w:rPr>
                <w:rFonts w:asciiTheme="minorHAnsi" w:hAnsiTheme="minorHAnsi"/>
                <w:sz w:val="24"/>
                <w:szCs w:val="24"/>
              </w:rPr>
              <w:t>ase note the period at the end.</w:t>
            </w:r>
          </w:p>
          <w:p w:rsidR="00695021" w:rsidRPr="00695021" w:rsidRDefault="00695021" w:rsidP="00695021">
            <w:pPr>
              <w:spacing w:line="360" w:lineRule="auto"/>
              <w:jc w:val="both"/>
              <w:rPr>
                <w:rFonts w:asciiTheme="minorHAnsi" w:hAnsiTheme="minorHAnsi"/>
                <w:sz w:val="24"/>
                <w:szCs w:val="24"/>
              </w:rPr>
            </w:pPr>
            <w:r w:rsidRPr="00695021">
              <w:rPr>
                <w:rFonts w:asciiTheme="minorHAnsi" w:hAnsiTheme="minorHAnsi"/>
                <w:sz w:val="24"/>
                <w:szCs w:val="24"/>
              </w:rPr>
              <w:t>Legal goals or queries are made up of conjunctive propositions and/or propositions with variables. For example:</w:t>
            </w:r>
          </w:p>
          <w:p w:rsidR="00695021" w:rsidRPr="00695021" w:rsidRDefault="00695021" w:rsidP="00695021">
            <w:pPr>
              <w:spacing w:line="360" w:lineRule="auto"/>
              <w:jc w:val="both"/>
              <w:rPr>
                <w:rFonts w:asciiTheme="minorHAnsi" w:hAnsiTheme="minorHAnsi"/>
                <w:sz w:val="24"/>
                <w:szCs w:val="24"/>
              </w:rPr>
            </w:pPr>
            <w:r w:rsidRPr="00695021">
              <w:rPr>
                <w:rFonts w:asciiTheme="minorHAnsi" w:hAnsiTheme="minorHAnsi"/>
                <w:sz w:val="24"/>
                <w:szCs w:val="24"/>
              </w:rPr>
              <w:t>brother(amri, X).</w:t>
            </w:r>
            <w:r w:rsidRPr="00695021">
              <w:rPr>
                <w:rFonts w:asciiTheme="minorHAnsi" w:hAnsiTheme="minorHAnsi"/>
                <w:sz w:val="24"/>
                <w:szCs w:val="24"/>
              </w:rPr>
              <w:tab/>
            </w:r>
            <w:r w:rsidRPr="00695021">
              <w:rPr>
                <w:rFonts w:asciiTheme="minorHAnsi" w:hAnsiTheme="minorHAnsi"/>
                <w:sz w:val="24"/>
                <w:szCs w:val="24"/>
              </w:rPr>
              <w:tab/>
              <w:t>% X is the variable to query for.</w:t>
            </w:r>
          </w:p>
          <w:p w:rsidR="00695021" w:rsidRPr="00695021" w:rsidRDefault="00695021" w:rsidP="00695021">
            <w:pPr>
              <w:spacing w:line="360" w:lineRule="auto"/>
              <w:jc w:val="both"/>
              <w:rPr>
                <w:rFonts w:asciiTheme="minorHAnsi" w:hAnsiTheme="minorHAnsi"/>
                <w:sz w:val="24"/>
                <w:szCs w:val="24"/>
              </w:rPr>
            </w:pPr>
          </w:p>
          <w:p w:rsidR="00695021" w:rsidRPr="00695021" w:rsidRDefault="00695021" w:rsidP="00695021">
            <w:pPr>
              <w:spacing w:line="360" w:lineRule="auto"/>
              <w:jc w:val="both"/>
              <w:rPr>
                <w:rFonts w:asciiTheme="minorHAnsi" w:hAnsiTheme="minorHAnsi"/>
                <w:sz w:val="24"/>
                <w:szCs w:val="24"/>
              </w:rPr>
            </w:pPr>
            <w:r w:rsidRPr="00695021">
              <w:rPr>
                <w:rFonts w:asciiTheme="minorHAnsi" w:hAnsiTheme="minorHAnsi"/>
                <w:sz w:val="24"/>
                <w:szCs w:val="24"/>
              </w:rPr>
              <w:t>Theorem proving is a proposition represented in headless horn format and for this, we want the system to either prove or disapprove.</w:t>
            </w:r>
          </w:p>
          <w:p w:rsidR="00695021" w:rsidRDefault="00695021" w:rsidP="00695021">
            <w:pPr>
              <w:spacing w:line="360" w:lineRule="auto"/>
              <w:jc w:val="both"/>
              <w:rPr>
                <w:rFonts w:asciiTheme="minorHAnsi" w:hAnsiTheme="minorHAnsi"/>
                <w:sz w:val="24"/>
                <w:szCs w:val="24"/>
              </w:rPr>
            </w:pPr>
            <w:r w:rsidRPr="00695021">
              <w:rPr>
                <w:rFonts w:asciiTheme="minorHAnsi" w:hAnsiTheme="minorHAnsi"/>
                <w:sz w:val="24"/>
                <w:szCs w:val="24"/>
              </w:rPr>
              <w:t>student(hafiz).</w:t>
            </w:r>
            <w:r w:rsidRPr="00695021">
              <w:rPr>
                <w:rFonts w:asciiTheme="minorHAnsi" w:hAnsiTheme="minorHAnsi"/>
                <w:sz w:val="24"/>
                <w:szCs w:val="24"/>
              </w:rPr>
              <w:tab/>
            </w:r>
            <w:r w:rsidRPr="00695021">
              <w:rPr>
                <w:rFonts w:asciiTheme="minorHAnsi" w:hAnsiTheme="minorHAnsi"/>
                <w:sz w:val="24"/>
                <w:szCs w:val="24"/>
              </w:rPr>
              <w:tab/>
              <w:t>% Verify whet</w:t>
            </w:r>
            <w:r>
              <w:rPr>
                <w:rFonts w:asciiTheme="minorHAnsi" w:hAnsiTheme="minorHAnsi"/>
                <w:sz w:val="24"/>
                <w:szCs w:val="24"/>
              </w:rPr>
              <w:t xml:space="preserve">her hafiz is a student or not. </w:t>
            </w:r>
          </w:p>
          <w:p w:rsidR="00695021" w:rsidRPr="00695021" w:rsidRDefault="00695021" w:rsidP="00695021">
            <w:pPr>
              <w:spacing w:line="360" w:lineRule="auto"/>
              <w:jc w:val="both"/>
              <w:rPr>
                <w:rFonts w:asciiTheme="minorHAnsi" w:hAnsiTheme="minorHAnsi"/>
                <w:sz w:val="24"/>
                <w:szCs w:val="24"/>
              </w:rPr>
            </w:pPr>
          </w:p>
          <w:p w:rsidR="00695021" w:rsidRPr="00695021" w:rsidRDefault="00695021" w:rsidP="00695021">
            <w:pPr>
              <w:spacing w:line="360" w:lineRule="auto"/>
              <w:jc w:val="both"/>
              <w:rPr>
                <w:rFonts w:asciiTheme="minorHAnsi" w:hAnsiTheme="minorHAnsi"/>
                <w:sz w:val="24"/>
                <w:szCs w:val="24"/>
              </w:rPr>
            </w:pPr>
            <w:r w:rsidRPr="00695021">
              <w:rPr>
                <w:rFonts w:asciiTheme="minorHAnsi" w:hAnsiTheme="minorHAnsi"/>
                <w:sz w:val="24"/>
                <w:szCs w:val="24"/>
              </w:rPr>
              <w:t xml:space="preserve">Conjunction: Conjunction is the process of joining multiple terms with logical AND operations. Logical AND is represented using comma </w:t>
            </w:r>
            <w:r w:rsidR="00456261">
              <w:t xml:space="preserve">or </w:t>
            </w:r>
            <w:r w:rsidR="00456261">
              <w:rPr>
                <w:rFonts w:ascii="Symbol" w:hAnsi="Symbol" w:cs="Symbol"/>
              </w:rPr>
              <w:t></w:t>
            </w:r>
            <w:r w:rsidRPr="00695021">
              <w:rPr>
                <w:rFonts w:asciiTheme="minorHAnsi" w:eastAsia="MS Mincho" w:hAnsiTheme="minorHAnsi" w:cs="MS Mincho" w:hint="eastAsia"/>
                <w:sz w:val="24"/>
                <w:szCs w:val="24"/>
              </w:rPr>
              <w:t xml:space="preserve">. Implication is represented using :- or </w:t>
            </w:r>
            <w:r w:rsidR="00456261">
              <w:rPr>
                <w:rFonts w:ascii="Symbol" w:hAnsi="Symbol" w:cs="Symbol"/>
              </w:rPr>
              <w:t></w:t>
            </w:r>
            <w:r w:rsidRPr="00695021">
              <w:rPr>
                <w:rFonts w:asciiTheme="minorHAnsi" w:eastAsia="MS Mincho" w:hAnsiTheme="minorHAnsi" w:cs="MS Mincho" w:hint="eastAsia"/>
                <w:sz w:val="24"/>
                <w:szCs w:val="24"/>
              </w:rPr>
              <w:t>. As an example, a person who could read as well as write is called as a literate.</w:t>
            </w:r>
            <w:r w:rsidRPr="00695021">
              <w:rPr>
                <w:rFonts w:asciiTheme="minorHAnsi" w:hAnsiTheme="minorHAnsi"/>
                <w:sz w:val="24"/>
                <w:szCs w:val="24"/>
              </w:rPr>
              <w:t xml:space="preserve"> Here, read and write are the conditions that must be true, to imply that literate is true. By default, it is assumed that all the variables used are universal objects. This is represented as: </w:t>
            </w:r>
          </w:p>
          <w:p w:rsidR="00695021" w:rsidRPr="00695021" w:rsidRDefault="00695021" w:rsidP="00695021">
            <w:pPr>
              <w:spacing w:line="360" w:lineRule="auto"/>
              <w:jc w:val="both"/>
              <w:rPr>
                <w:rFonts w:asciiTheme="minorHAnsi" w:hAnsiTheme="minorHAnsi"/>
                <w:sz w:val="24"/>
                <w:szCs w:val="24"/>
              </w:rPr>
            </w:pPr>
            <w:r w:rsidRPr="00695021">
              <w:rPr>
                <w:rFonts w:asciiTheme="minorHAnsi" w:hAnsiTheme="minorHAnsi"/>
                <w:sz w:val="24"/>
                <w:szCs w:val="24"/>
              </w:rPr>
              <w:tab/>
              <w:t xml:space="preserve">literate(C) </w:t>
            </w:r>
            <w:r w:rsidR="00456261">
              <w:rPr>
                <w:rFonts w:ascii="Symbol" w:hAnsi="Symbol" w:cs="Symbol"/>
              </w:rPr>
              <w:t></w:t>
            </w:r>
            <w:r w:rsidR="00456261">
              <w:rPr>
                <w:rFonts w:ascii="Symbol" w:hAnsi="Symbol" w:cs="Symbol"/>
              </w:rPr>
              <w:t></w:t>
            </w:r>
            <w:r w:rsidRPr="00695021">
              <w:rPr>
                <w:rFonts w:asciiTheme="minorHAnsi" w:eastAsia="MS Mincho" w:hAnsiTheme="minorHAnsi" w:cs="MS Mincho" w:hint="eastAsia"/>
                <w:sz w:val="24"/>
                <w:szCs w:val="24"/>
              </w:rPr>
              <w:t>read(C), write(C)  % if read &amp; write are true,</w:t>
            </w:r>
            <w:r w:rsidRPr="00695021">
              <w:rPr>
                <w:rFonts w:asciiTheme="minorHAnsi" w:hAnsiTheme="minorHAnsi"/>
                <w:sz w:val="24"/>
                <w:szCs w:val="24"/>
              </w:rPr>
              <w:t xml:space="preserve"> then literate is true.</w:t>
            </w:r>
          </w:p>
          <w:p w:rsidR="00332638" w:rsidRPr="00FB26C8" w:rsidRDefault="00695021" w:rsidP="00695021">
            <w:pPr>
              <w:spacing w:line="360" w:lineRule="auto"/>
              <w:jc w:val="both"/>
              <w:rPr>
                <w:rFonts w:asciiTheme="minorHAnsi" w:hAnsiTheme="minorHAnsi"/>
                <w:sz w:val="24"/>
                <w:szCs w:val="24"/>
              </w:rPr>
            </w:pPr>
            <w:r w:rsidRPr="00695021">
              <w:rPr>
                <w:rFonts w:asciiTheme="minorHAnsi" w:hAnsiTheme="minorHAnsi"/>
                <w:sz w:val="24"/>
                <w:szCs w:val="24"/>
              </w:rPr>
              <w:tab/>
              <w:t xml:space="preserve">is equivalent to read(C) </w:t>
            </w:r>
            <w:r w:rsidR="00456261">
              <w:rPr>
                <w:rFonts w:ascii="Symbol" w:hAnsi="Symbol" w:cs="Symbol"/>
              </w:rPr>
              <w:t></w:t>
            </w:r>
            <w:r w:rsidR="00456261">
              <w:t xml:space="preserve"> </w:t>
            </w:r>
            <w:r w:rsidRPr="00695021">
              <w:rPr>
                <w:rFonts w:asciiTheme="minorHAnsi" w:eastAsia="MS Mincho" w:hAnsiTheme="minorHAnsi" w:cs="MS Mincho" w:hint="eastAsia"/>
                <w:sz w:val="24"/>
                <w:szCs w:val="24"/>
              </w:rPr>
              <w:t xml:space="preserve"> write(C) </w:t>
            </w:r>
            <w:r w:rsidR="00456261">
              <w:rPr>
                <w:rFonts w:ascii="Symbol" w:hAnsi="Symbol" w:cs="Symbol"/>
              </w:rPr>
              <w:t></w:t>
            </w:r>
            <w:r w:rsidRPr="00695021">
              <w:rPr>
                <w:rFonts w:asciiTheme="minorHAnsi" w:eastAsia="MS Mincho" w:hAnsiTheme="minorHAnsi" w:cs="MS Mincho" w:hint="eastAsia"/>
                <w:sz w:val="24"/>
                <w:szCs w:val="24"/>
              </w:rPr>
              <w:t xml:space="preserve"> literate(C)</w:t>
            </w:r>
          </w:p>
          <w:p w:rsidR="00332638" w:rsidRPr="00FB26C8" w:rsidRDefault="00332638" w:rsidP="00FB26C8">
            <w:pPr>
              <w:tabs>
                <w:tab w:val="left" w:pos="735"/>
              </w:tabs>
              <w:spacing w:line="360" w:lineRule="auto"/>
              <w:jc w:val="both"/>
              <w:rPr>
                <w:rFonts w:asciiTheme="minorHAnsi" w:hAnsiTheme="minorHAnsi"/>
                <w:sz w:val="24"/>
                <w:szCs w:val="24"/>
              </w:rPr>
            </w:pPr>
            <w:r w:rsidRPr="00FB26C8">
              <w:rPr>
                <w:rFonts w:asciiTheme="minorHAnsi" w:hAnsiTheme="minorHAnsi"/>
                <w:sz w:val="24"/>
                <w:szCs w:val="24"/>
              </w:rPr>
              <w:t xml:space="preserve"> </w:t>
            </w:r>
          </w:p>
          <w:tbl>
            <w:tblPr>
              <w:tblStyle w:val="TableGrid"/>
              <w:tblW w:w="0" w:type="auto"/>
              <w:tblLook w:val="04A0"/>
            </w:tblPr>
            <w:tblGrid>
              <w:gridCol w:w="1345"/>
              <w:gridCol w:w="3327"/>
              <w:gridCol w:w="2336"/>
              <w:gridCol w:w="2337"/>
            </w:tblGrid>
            <w:tr w:rsidR="00332638" w:rsidRPr="00FB26C8" w:rsidTr="00AF607A">
              <w:tc>
                <w:tcPr>
                  <w:tcW w:w="1345" w:type="dxa"/>
                </w:tcPr>
                <w:p w:rsidR="00332638" w:rsidRPr="00FB26C8" w:rsidRDefault="00332638"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S.NO</w:t>
                  </w:r>
                </w:p>
              </w:tc>
              <w:tc>
                <w:tcPr>
                  <w:tcW w:w="3327" w:type="dxa"/>
                </w:tcPr>
                <w:p w:rsidR="00332638" w:rsidRPr="00FB26C8" w:rsidRDefault="00332638"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RGPV QUESTION</w:t>
                  </w:r>
                </w:p>
              </w:tc>
              <w:tc>
                <w:tcPr>
                  <w:tcW w:w="2336" w:type="dxa"/>
                </w:tcPr>
                <w:p w:rsidR="00332638" w:rsidRPr="00FB26C8" w:rsidRDefault="00332638"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YEAR</w:t>
                  </w:r>
                </w:p>
              </w:tc>
              <w:tc>
                <w:tcPr>
                  <w:tcW w:w="2337" w:type="dxa"/>
                </w:tcPr>
                <w:p w:rsidR="00332638" w:rsidRPr="00FB26C8" w:rsidRDefault="00332638"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MARKS</w:t>
                  </w:r>
                </w:p>
              </w:tc>
            </w:tr>
            <w:tr w:rsidR="00332638" w:rsidRPr="00FB26C8" w:rsidTr="00AF607A">
              <w:tc>
                <w:tcPr>
                  <w:tcW w:w="1345" w:type="dxa"/>
                </w:tcPr>
                <w:p w:rsidR="00332638" w:rsidRPr="00FB26C8" w:rsidRDefault="00332638"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Q.1</w:t>
                  </w:r>
                </w:p>
              </w:tc>
              <w:tc>
                <w:tcPr>
                  <w:tcW w:w="3327" w:type="dxa"/>
                </w:tcPr>
                <w:p w:rsidR="00332638" w:rsidRPr="00FB26C8" w:rsidRDefault="00332638" w:rsidP="006926D6">
                  <w:pPr>
                    <w:tabs>
                      <w:tab w:val="left" w:pos="735"/>
                    </w:tabs>
                    <w:spacing w:line="360" w:lineRule="auto"/>
                    <w:jc w:val="both"/>
                    <w:rPr>
                      <w:rFonts w:asciiTheme="minorHAnsi" w:hAnsiTheme="minorHAnsi"/>
                      <w:sz w:val="24"/>
                      <w:szCs w:val="24"/>
                    </w:rPr>
                  </w:pPr>
                </w:p>
              </w:tc>
              <w:tc>
                <w:tcPr>
                  <w:tcW w:w="2336" w:type="dxa"/>
                </w:tcPr>
                <w:p w:rsidR="00332638" w:rsidRPr="00FB26C8" w:rsidRDefault="000802AE"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Dec.2010</w:t>
                  </w:r>
                </w:p>
                <w:p w:rsidR="000802AE" w:rsidRPr="00FB26C8" w:rsidRDefault="000802AE"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Dec.2011</w:t>
                  </w:r>
                </w:p>
                <w:p w:rsidR="000802AE" w:rsidRPr="00FB26C8" w:rsidRDefault="000802AE"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Dec.2012</w:t>
                  </w:r>
                </w:p>
              </w:tc>
              <w:tc>
                <w:tcPr>
                  <w:tcW w:w="2337" w:type="dxa"/>
                </w:tcPr>
                <w:p w:rsidR="00332638" w:rsidRPr="00FB26C8" w:rsidRDefault="006926D6" w:rsidP="00060849">
                  <w:pPr>
                    <w:tabs>
                      <w:tab w:val="left" w:pos="735"/>
                    </w:tabs>
                    <w:spacing w:line="360" w:lineRule="auto"/>
                    <w:jc w:val="center"/>
                    <w:rPr>
                      <w:rFonts w:asciiTheme="minorHAnsi" w:hAnsiTheme="minorHAnsi"/>
                      <w:sz w:val="24"/>
                      <w:szCs w:val="24"/>
                    </w:rPr>
                  </w:pPr>
                  <w:r>
                    <w:rPr>
                      <w:rFonts w:asciiTheme="minorHAnsi" w:hAnsiTheme="minorHAnsi"/>
                      <w:sz w:val="24"/>
                      <w:szCs w:val="24"/>
                    </w:rPr>
                    <w:t>5</w:t>
                  </w:r>
                </w:p>
              </w:tc>
            </w:tr>
            <w:tr w:rsidR="00332638" w:rsidRPr="00FB26C8" w:rsidTr="00AF607A">
              <w:tc>
                <w:tcPr>
                  <w:tcW w:w="1345" w:type="dxa"/>
                </w:tcPr>
                <w:p w:rsidR="00332638" w:rsidRPr="00FB26C8" w:rsidRDefault="000802AE"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Q.2</w:t>
                  </w:r>
                </w:p>
              </w:tc>
              <w:tc>
                <w:tcPr>
                  <w:tcW w:w="3327" w:type="dxa"/>
                </w:tcPr>
                <w:p w:rsidR="00332638" w:rsidRPr="00FB26C8" w:rsidRDefault="00332638" w:rsidP="00FB26C8">
                  <w:pPr>
                    <w:tabs>
                      <w:tab w:val="left" w:pos="735"/>
                    </w:tabs>
                    <w:spacing w:line="360" w:lineRule="auto"/>
                    <w:jc w:val="both"/>
                    <w:rPr>
                      <w:rFonts w:asciiTheme="minorHAnsi" w:hAnsiTheme="minorHAnsi"/>
                      <w:sz w:val="24"/>
                      <w:szCs w:val="24"/>
                    </w:rPr>
                  </w:pPr>
                </w:p>
              </w:tc>
              <w:tc>
                <w:tcPr>
                  <w:tcW w:w="2336" w:type="dxa"/>
                </w:tcPr>
                <w:p w:rsidR="00332638" w:rsidRPr="00FB26C8" w:rsidRDefault="000802AE"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Dec.2009</w:t>
                  </w:r>
                </w:p>
              </w:tc>
              <w:tc>
                <w:tcPr>
                  <w:tcW w:w="2337" w:type="dxa"/>
                </w:tcPr>
                <w:p w:rsidR="00332638" w:rsidRPr="00FB26C8" w:rsidRDefault="006926D6" w:rsidP="00060849">
                  <w:pPr>
                    <w:tabs>
                      <w:tab w:val="left" w:pos="735"/>
                    </w:tabs>
                    <w:spacing w:line="360" w:lineRule="auto"/>
                    <w:jc w:val="center"/>
                    <w:rPr>
                      <w:rFonts w:asciiTheme="minorHAnsi" w:hAnsiTheme="minorHAnsi"/>
                      <w:sz w:val="24"/>
                      <w:szCs w:val="24"/>
                    </w:rPr>
                  </w:pPr>
                  <w:r>
                    <w:rPr>
                      <w:rFonts w:asciiTheme="minorHAnsi" w:hAnsiTheme="minorHAnsi"/>
                      <w:sz w:val="24"/>
                      <w:szCs w:val="24"/>
                    </w:rPr>
                    <w:t>10</w:t>
                  </w:r>
                </w:p>
              </w:tc>
            </w:tr>
          </w:tbl>
          <w:p w:rsidR="00332638" w:rsidRPr="00FB26C8" w:rsidRDefault="00332638" w:rsidP="00FB26C8">
            <w:pPr>
              <w:tabs>
                <w:tab w:val="left" w:pos="735"/>
              </w:tabs>
              <w:spacing w:line="360" w:lineRule="auto"/>
              <w:jc w:val="both"/>
              <w:rPr>
                <w:rFonts w:asciiTheme="minorHAnsi" w:hAnsiTheme="minorHAnsi"/>
                <w:sz w:val="24"/>
                <w:szCs w:val="24"/>
              </w:rPr>
            </w:pPr>
          </w:p>
          <w:p w:rsidR="00332638" w:rsidRPr="00FB26C8" w:rsidRDefault="00332638" w:rsidP="00FB26C8">
            <w:pPr>
              <w:spacing w:line="360" w:lineRule="auto"/>
              <w:jc w:val="both"/>
              <w:rPr>
                <w:rFonts w:asciiTheme="minorHAnsi" w:hAnsiTheme="minorHAnsi"/>
                <w:sz w:val="24"/>
                <w:szCs w:val="24"/>
              </w:rPr>
            </w:pPr>
          </w:p>
        </w:tc>
      </w:tr>
    </w:tbl>
    <w:p w:rsidR="00332638" w:rsidRPr="00FB26C8" w:rsidRDefault="00332638" w:rsidP="00FB26C8">
      <w:pPr>
        <w:widowControl/>
        <w:suppressAutoHyphens w:val="0"/>
        <w:spacing w:after="200" w:line="360" w:lineRule="auto"/>
        <w:jc w:val="both"/>
        <w:rPr>
          <w:rFonts w:asciiTheme="minorHAnsi" w:hAnsiTheme="minorHAnsi"/>
        </w:rPr>
      </w:pPr>
    </w:p>
    <w:p w:rsidR="00332638" w:rsidRPr="00FB26C8" w:rsidRDefault="00332638" w:rsidP="00FB26C8">
      <w:pPr>
        <w:widowControl/>
        <w:suppressAutoHyphens w:val="0"/>
        <w:spacing w:after="200" w:line="360" w:lineRule="auto"/>
        <w:jc w:val="both"/>
        <w:rPr>
          <w:rFonts w:asciiTheme="minorHAnsi" w:hAnsiTheme="minorHAnsi"/>
        </w:rPr>
      </w:pPr>
    </w:p>
    <w:p w:rsidR="00332638" w:rsidRPr="00FB26C8" w:rsidRDefault="00332638" w:rsidP="00FB26C8">
      <w:pPr>
        <w:widowControl/>
        <w:suppressAutoHyphens w:val="0"/>
        <w:spacing w:after="200" w:line="360" w:lineRule="auto"/>
        <w:jc w:val="both"/>
        <w:rPr>
          <w:rFonts w:asciiTheme="minorHAnsi" w:hAnsiTheme="minorHAnsi"/>
        </w:rPr>
      </w:pPr>
    </w:p>
    <w:p w:rsidR="00A413F5" w:rsidRPr="00FB26C8" w:rsidRDefault="00A413F5" w:rsidP="00FB26C8">
      <w:pPr>
        <w:widowControl/>
        <w:suppressAutoHyphens w:val="0"/>
        <w:spacing w:after="200" w:line="360" w:lineRule="auto"/>
        <w:jc w:val="both"/>
        <w:rPr>
          <w:rFonts w:asciiTheme="minorHAnsi" w:hAnsiTheme="minorHAnsi"/>
        </w:rPr>
      </w:pPr>
    </w:p>
    <w:p w:rsidR="00A413F5" w:rsidRPr="00FB26C8" w:rsidRDefault="00A413F5" w:rsidP="00FB26C8">
      <w:pPr>
        <w:widowControl/>
        <w:suppressAutoHyphens w:val="0"/>
        <w:spacing w:after="200" w:line="360" w:lineRule="auto"/>
        <w:jc w:val="both"/>
        <w:rPr>
          <w:rFonts w:asciiTheme="minorHAnsi" w:hAnsiTheme="minorHAnsi"/>
        </w:rPr>
      </w:pPr>
    </w:p>
    <w:p w:rsidR="00A413F5" w:rsidRPr="00FB26C8" w:rsidRDefault="00A413F5" w:rsidP="00FB26C8">
      <w:pPr>
        <w:widowControl/>
        <w:suppressAutoHyphens w:val="0"/>
        <w:spacing w:after="200" w:line="360" w:lineRule="auto"/>
        <w:jc w:val="both"/>
        <w:rPr>
          <w:rFonts w:asciiTheme="minorHAnsi" w:hAnsiTheme="minorHAnsi"/>
        </w:rPr>
      </w:pPr>
    </w:p>
    <w:p w:rsidR="00A413F5" w:rsidRPr="00FB26C8" w:rsidRDefault="00A413F5" w:rsidP="00FB26C8">
      <w:pPr>
        <w:widowControl/>
        <w:suppressAutoHyphens w:val="0"/>
        <w:spacing w:after="200" w:line="360" w:lineRule="auto"/>
        <w:jc w:val="both"/>
        <w:rPr>
          <w:rFonts w:asciiTheme="minorHAnsi" w:hAnsiTheme="minorHAnsi"/>
        </w:rPr>
      </w:pPr>
    </w:p>
    <w:p w:rsidR="00A413F5" w:rsidRPr="00FB26C8" w:rsidRDefault="00A413F5" w:rsidP="00FB26C8">
      <w:pPr>
        <w:widowControl/>
        <w:suppressAutoHyphens w:val="0"/>
        <w:spacing w:after="200" w:line="360" w:lineRule="auto"/>
        <w:jc w:val="both"/>
        <w:rPr>
          <w:rFonts w:asciiTheme="minorHAnsi" w:hAnsiTheme="minorHAnsi"/>
        </w:rPr>
      </w:pPr>
    </w:p>
    <w:p w:rsidR="00A413F5" w:rsidRPr="00FB26C8" w:rsidRDefault="00A413F5" w:rsidP="00FB26C8">
      <w:pPr>
        <w:widowControl/>
        <w:suppressAutoHyphens w:val="0"/>
        <w:spacing w:after="200" w:line="360" w:lineRule="auto"/>
        <w:jc w:val="both"/>
        <w:rPr>
          <w:rFonts w:asciiTheme="minorHAnsi" w:hAnsiTheme="minorHAnsi"/>
        </w:rPr>
      </w:pPr>
    </w:p>
    <w:tbl>
      <w:tblPr>
        <w:tblStyle w:val="TableGrid"/>
        <w:tblW w:w="0" w:type="auto"/>
        <w:tblLook w:val="04A0"/>
      </w:tblPr>
      <w:tblGrid>
        <w:gridCol w:w="9576"/>
      </w:tblGrid>
      <w:tr w:rsidR="00332638" w:rsidRPr="00FB26C8" w:rsidTr="00AF607A">
        <w:tc>
          <w:tcPr>
            <w:tcW w:w="9576" w:type="dxa"/>
          </w:tcPr>
          <w:p w:rsidR="00332638" w:rsidRPr="00474DDE" w:rsidRDefault="00332638" w:rsidP="00FB26C8">
            <w:pPr>
              <w:spacing w:line="360" w:lineRule="auto"/>
              <w:jc w:val="both"/>
              <w:rPr>
                <w:rFonts w:asciiTheme="minorHAnsi" w:hAnsiTheme="minorHAnsi"/>
                <w:b/>
                <w:sz w:val="28"/>
                <w:szCs w:val="28"/>
              </w:rPr>
            </w:pPr>
            <w:r w:rsidRPr="00474DDE">
              <w:rPr>
                <w:rFonts w:asciiTheme="minorHAnsi" w:hAnsiTheme="minorHAnsi"/>
                <w:b/>
                <w:sz w:val="28"/>
                <w:szCs w:val="28"/>
              </w:rPr>
              <w:t xml:space="preserve">                          </w:t>
            </w:r>
            <w:r w:rsidR="007A70E0">
              <w:rPr>
                <w:rFonts w:asciiTheme="minorHAnsi" w:hAnsiTheme="minorHAnsi"/>
                <w:b/>
                <w:sz w:val="28"/>
                <w:szCs w:val="28"/>
              </w:rPr>
              <w:t xml:space="preserve">                           UNIT-02/LECTURE-0</w:t>
            </w:r>
            <w:r w:rsidRPr="00474DDE">
              <w:rPr>
                <w:rFonts w:asciiTheme="minorHAnsi" w:hAnsiTheme="minorHAnsi"/>
                <w:b/>
                <w:sz w:val="28"/>
                <w:szCs w:val="28"/>
              </w:rPr>
              <w:t>9</w:t>
            </w:r>
          </w:p>
        </w:tc>
      </w:tr>
      <w:tr w:rsidR="00332638" w:rsidRPr="00FB26C8" w:rsidTr="00AF607A">
        <w:tc>
          <w:tcPr>
            <w:tcW w:w="9576" w:type="dxa"/>
          </w:tcPr>
          <w:p w:rsidR="00BE2908" w:rsidRPr="00BE2908" w:rsidRDefault="00BE2908" w:rsidP="00BE2908">
            <w:pPr>
              <w:tabs>
                <w:tab w:val="left" w:pos="735"/>
              </w:tabs>
              <w:spacing w:line="360" w:lineRule="auto"/>
              <w:jc w:val="both"/>
              <w:rPr>
                <w:rFonts w:asciiTheme="minorHAnsi" w:hAnsiTheme="minorHAnsi"/>
                <w:b/>
                <w:sz w:val="24"/>
                <w:szCs w:val="24"/>
              </w:rPr>
            </w:pPr>
            <w:r w:rsidRPr="00BE2908">
              <w:rPr>
                <w:rFonts w:asciiTheme="minorHAnsi" w:hAnsiTheme="minorHAnsi"/>
                <w:b/>
                <w:sz w:val="24"/>
                <w:szCs w:val="24"/>
              </w:rPr>
              <w:t>What is reasoning?</w:t>
            </w:r>
          </w:p>
          <w:p w:rsidR="00BE2908" w:rsidRPr="00BE2908" w:rsidRDefault="00BE2908" w:rsidP="00BE2908">
            <w:pPr>
              <w:tabs>
                <w:tab w:val="left" w:pos="735"/>
              </w:tabs>
              <w:spacing w:line="360" w:lineRule="auto"/>
              <w:jc w:val="both"/>
              <w:rPr>
                <w:rFonts w:asciiTheme="minorHAnsi" w:hAnsiTheme="minorHAnsi"/>
                <w:sz w:val="24"/>
                <w:szCs w:val="24"/>
              </w:rPr>
            </w:pPr>
            <w:r w:rsidRPr="00BE2908">
              <w:rPr>
                <w:rFonts w:asciiTheme="minorHAnsi" w:hAnsiTheme="minorHAnsi"/>
                <w:sz w:val="24"/>
                <w:szCs w:val="24"/>
              </w:rPr>
              <w:t xml:space="preserve"> When we require any knowledge system to do something it has not been explicitly told how to do it must reason.</w:t>
            </w:r>
          </w:p>
          <w:p w:rsidR="00BE2908" w:rsidRPr="00BE2908" w:rsidRDefault="00BE2908" w:rsidP="00BE2908">
            <w:pPr>
              <w:tabs>
                <w:tab w:val="left" w:pos="735"/>
              </w:tabs>
              <w:spacing w:line="360" w:lineRule="auto"/>
              <w:jc w:val="both"/>
              <w:rPr>
                <w:rFonts w:asciiTheme="minorHAnsi" w:hAnsiTheme="minorHAnsi"/>
                <w:sz w:val="24"/>
                <w:szCs w:val="24"/>
              </w:rPr>
            </w:pPr>
            <w:r w:rsidRPr="00BE2908">
              <w:rPr>
                <w:rFonts w:asciiTheme="minorHAnsi" w:hAnsiTheme="minorHAnsi"/>
                <w:sz w:val="24"/>
                <w:szCs w:val="24"/>
              </w:rPr>
              <w:t xml:space="preserve">The system must figure out what it needs to know from what it already knows. </w:t>
            </w:r>
          </w:p>
          <w:p w:rsidR="00BE2908" w:rsidRPr="00BE2908" w:rsidRDefault="00BE2908" w:rsidP="00BE2908">
            <w:pPr>
              <w:tabs>
                <w:tab w:val="left" w:pos="735"/>
              </w:tabs>
              <w:spacing w:line="360" w:lineRule="auto"/>
              <w:jc w:val="both"/>
              <w:rPr>
                <w:rFonts w:asciiTheme="minorHAnsi" w:hAnsiTheme="minorHAnsi"/>
                <w:sz w:val="24"/>
                <w:szCs w:val="24"/>
              </w:rPr>
            </w:pPr>
            <w:r w:rsidRPr="00BE2908">
              <w:rPr>
                <w:rFonts w:asciiTheme="minorHAnsi" w:hAnsiTheme="minorHAnsi"/>
                <w:sz w:val="24"/>
                <w:szCs w:val="24"/>
              </w:rPr>
              <w:t>We have seen simple example of reasoning or drawing inferences already. For example if we know: Robins are birds.</w:t>
            </w:r>
          </w:p>
          <w:p w:rsidR="00A413F5" w:rsidRDefault="00BE2908" w:rsidP="00BE2908">
            <w:pPr>
              <w:tabs>
                <w:tab w:val="left" w:pos="735"/>
              </w:tabs>
              <w:spacing w:line="360" w:lineRule="auto"/>
              <w:jc w:val="both"/>
              <w:rPr>
                <w:rFonts w:asciiTheme="minorHAnsi" w:hAnsiTheme="minorHAnsi"/>
                <w:sz w:val="24"/>
                <w:szCs w:val="24"/>
              </w:rPr>
            </w:pPr>
            <w:r w:rsidRPr="00BE2908">
              <w:rPr>
                <w:rFonts w:asciiTheme="minorHAnsi" w:hAnsiTheme="minorHAnsi"/>
                <w:sz w:val="24"/>
                <w:szCs w:val="24"/>
              </w:rPr>
              <w:t>All birds have wings. Then if we ask: Do robins have wings?</w:t>
            </w:r>
          </w:p>
          <w:p w:rsidR="00495202" w:rsidRDefault="00495202" w:rsidP="00BE2908">
            <w:pPr>
              <w:tabs>
                <w:tab w:val="left" w:pos="735"/>
              </w:tabs>
              <w:spacing w:line="360" w:lineRule="auto"/>
              <w:jc w:val="both"/>
              <w:rPr>
                <w:rFonts w:asciiTheme="minorHAnsi" w:hAnsiTheme="minorHAnsi"/>
                <w:sz w:val="24"/>
                <w:szCs w:val="24"/>
              </w:rPr>
            </w:pPr>
          </w:p>
          <w:p w:rsidR="00495202" w:rsidRDefault="00495202" w:rsidP="00495202">
            <w:pPr>
              <w:tabs>
                <w:tab w:val="left" w:pos="735"/>
              </w:tabs>
              <w:spacing w:line="360" w:lineRule="auto"/>
              <w:jc w:val="both"/>
              <w:rPr>
                <w:rFonts w:asciiTheme="minorHAnsi" w:hAnsiTheme="minorHAnsi"/>
                <w:sz w:val="24"/>
                <w:szCs w:val="24"/>
              </w:rPr>
            </w:pPr>
            <w:r w:rsidRPr="00495202">
              <w:rPr>
                <w:rFonts w:asciiTheme="minorHAnsi" w:hAnsiTheme="minorHAnsi"/>
                <w:sz w:val="24"/>
                <w:szCs w:val="24"/>
              </w:rPr>
              <w:t>How can we reason?</w:t>
            </w:r>
          </w:p>
          <w:p w:rsidR="00495202" w:rsidRPr="00495202" w:rsidRDefault="00495202" w:rsidP="00495202">
            <w:pPr>
              <w:tabs>
                <w:tab w:val="left" w:pos="735"/>
              </w:tabs>
              <w:spacing w:line="360" w:lineRule="auto"/>
              <w:jc w:val="both"/>
              <w:rPr>
                <w:rFonts w:asciiTheme="minorHAnsi" w:hAnsiTheme="minorHAnsi"/>
                <w:sz w:val="24"/>
                <w:szCs w:val="24"/>
              </w:rPr>
            </w:pPr>
          </w:p>
          <w:p w:rsidR="00BE2908" w:rsidRDefault="00495202" w:rsidP="00495202">
            <w:pPr>
              <w:tabs>
                <w:tab w:val="left" w:pos="735"/>
              </w:tabs>
              <w:spacing w:line="360" w:lineRule="auto"/>
              <w:jc w:val="both"/>
              <w:rPr>
                <w:rFonts w:asciiTheme="minorHAnsi" w:hAnsiTheme="minorHAnsi"/>
                <w:sz w:val="24"/>
                <w:szCs w:val="24"/>
              </w:rPr>
            </w:pPr>
            <w:r w:rsidRPr="00495202">
              <w:rPr>
                <w:rFonts w:asciiTheme="minorHAnsi" w:hAnsiTheme="minorHAnsi"/>
                <w:sz w:val="24"/>
                <w:szCs w:val="24"/>
              </w:rPr>
              <w:t>To a certain extent this will depend on the knowledge representation chosen. Although a good knowledge representation scheme has to allow easy, natural and plausible reasoning. Listed below are very broad methods of how we may reason.</w:t>
            </w:r>
          </w:p>
          <w:p w:rsidR="00495202" w:rsidRPr="00495202" w:rsidRDefault="00495202" w:rsidP="00495202">
            <w:pPr>
              <w:tabs>
                <w:tab w:val="left" w:pos="735"/>
              </w:tabs>
              <w:spacing w:line="360" w:lineRule="auto"/>
              <w:jc w:val="both"/>
              <w:rPr>
                <w:rFonts w:asciiTheme="minorHAnsi" w:hAnsiTheme="minorHAnsi"/>
                <w:sz w:val="24"/>
                <w:szCs w:val="24"/>
              </w:rPr>
            </w:pPr>
            <w:r w:rsidRPr="00495202">
              <w:rPr>
                <w:rFonts w:asciiTheme="minorHAnsi" w:hAnsiTheme="minorHAnsi"/>
                <w:sz w:val="24"/>
                <w:szCs w:val="24"/>
              </w:rPr>
              <w:t>Formal reasoning</w:t>
            </w:r>
          </w:p>
          <w:p w:rsidR="00495202" w:rsidRPr="00495202" w:rsidRDefault="00495202" w:rsidP="00495202">
            <w:pPr>
              <w:tabs>
                <w:tab w:val="left" w:pos="735"/>
              </w:tabs>
              <w:spacing w:line="360" w:lineRule="auto"/>
              <w:jc w:val="both"/>
              <w:rPr>
                <w:rFonts w:asciiTheme="minorHAnsi" w:hAnsiTheme="minorHAnsi"/>
                <w:sz w:val="24"/>
                <w:szCs w:val="24"/>
              </w:rPr>
            </w:pPr>
            <w:r w:rsidRPr="00495202">
              <w:rPr>
                <w:rFonts w:asciiTheme="minorHAnsi" w:hAnsiTheme="minorHAnsi"/>
                <w:sz w:val="24"/>
                <w:szCs w:val="24"/>
              </w:rPr>
              <w:t xml:space="preserve">    -- Basic rules of inference with logic knowledge representations. </w:t>
            </w:r>
          </w:p>
          <w:p w:rsidR="00495202" w:rsidRPr="00495202" w:rsidRDefault="00495202" w:rsidP="00495202">
            <w:pPr>
              <w:tabs>
                <w:tab w:val="left" w:pos="735"/>
              </w:tabs>
              <w:spacing w:line="360" w:lineRule="auto"/>
              <w:jc w:val="both"/>
              <w:rPr>
                <w:rFonts w:asciiTheme="minorHAnsi" w:hAnsiTheme="minorHAnsi"/>
                <w:sz w:val="24"/>
                <w:szCs w:val="24"/>
              </w:rPr>
            </w:pPr>
            <w:r w:rsidRPr="00495202">
              <w:rPr>
                <w:rFonts w:asciiTheme="minorHAnsi" w:hAnsiTheme="minorHAnsi"/>
                <w:sz w:val="24"/>
                <w:szCs w:val="24"/>
              </w:rPr>
              <w:t>Procedural reasoning</w:t>
            </w:r>
          </w:p>
          <w:p w:rsidR="00495202" w:rsidRPr="00495202" w:rsidRDefault="00495202" w:rsidP="00495202">
            <w:pPr>
              <w:tabs>
                <w:tab w:val="left" w:pos="735"/>
              </w:tabs>
              <w:spacing w:line="360" w:lineRule="auto"/>
              <w:jc w:val="both"/>
              <w:rPr>
                <w:rFonts w:asciiTheme="minorHAnsi" w:hAnsiTheme="minorHAnsi"/>
                <w:sz w:val="24"/>
                <w:szCs w:val="24"/>
              </w:rPr>
            </w:pPr>
            <w:r w:rsidRPr="00495202">
              <w:rPr>
                <w:rFonts w:asciiTheme="minorHAnsi" w:hAnsiTheme="minorHAnsi"/>
                <w:sz w:val="24"/>
                <w:szCs w:val="24"/>
              </w:rPr>
              <w:t xml:space="preserve">    -- Uses procedures that specify how to perhaps solve (sub) problems. </w:t>
            </w:r>
          </w:p>
          <w:p w:rsidR="00495202" w:rsidRPr="00495202" w:rsidRDefault="00495202" w:rsidP="00495202">
            <w:pPr>
              <w:tabs>
                <w:tab w:val="left" w:pos="735"/>
              </w:tabs>
              <w:spacing w:line="360" w:lineRule="auto"/>
              <w:jc w:val="both"/>
              <w:rPr>
                <w:rFonts w:asciiTheme="minorHAnsi" w:hAnsiTheme="minorHAnsi"/>
                <w:sz w:val="24"/>
                <w:szCs w:val="24"/>
              </w:rPr>
            </w:pPr>
            <w:r w:rsidRPr="00495202">
              <w:rPr>
                <w:rFonts w:asciiTheme="minorHAnsi" w:hAnsiTheme="minorHAnsi"/>
                <w:sz w:val="24"/>
                <w:szCs w:val="24"/>
              </w:rPr>
              <w:t>Reasoning by analogy</w:t>
            </w:r>
          </w:p>
          <w:p w:rsidR="00495202" w:rsidRPr="00495202" w:rsidRDefault="00495202" w:rsidP="00495202">
            <w:pPr>
              <w:tabs>
                <w:tab w:val="left" w:pos="735"/>
              </w:tabs>
              <w:spacing w:line="360" w:lineRule="auto"/>
              <w:jc w:val="both"/>
              <w:rPr>
                <w:rFonts w:asciiTheme="minorHAnsi" w:hAnsiTheme="minorHAnsi"/>
                <w:sz w:val="24"/>
                <w:szCs w:val="24"/>
              </w:rPr>
            </w:pPr>
            <w:r w:rsidRPr="00495202">
              <w:rPr>
                <w:rFonts w:asciiTheme="minorHAnsi" w:hAnsiTheme="minorHAnsi"/>
                <w:sz w:val="24"/>
                <w:szCs w:val="24"/>
              </w:rPr>
              <w:t xml:space="preserve">    -- Humans are good at this, more difficult for AI systems. E.g. If we are asked Can robins fly?. The system might reason that robins are like sparrows and it knows sparrows can fly so ... </w:t>
            </w:r>
          </w:p>
          <w:p w:rsidR="00495202" w:rsidRPr="00495202" w:rsidRDefault="00495202" w:rsidP="00495202">
            <w:pPr>
              <w:tabs>
                <w:tab w:val="left" w:pos="735"/>
              </w:tabs>
              <w:spacing w:line="360" w:lineRule="auto"/>
              <w:jc w:val="both"/>
              <w:rPr>
                <w:rFonts w:asciiTheme="minorHAnsi" w:hAnsiTheme="minorHAnsi"/>
                <w:sz w:val="24"/>
                <w:szCs w:val="24"/>
              </w:rPr>
            </w:pPr>
            <w:r w:rsidRPr="00495202">
              <w:rPr>
                <w:rFonts w:asciiTheme="minorHAnsi" w:hAnsiTheme="minorHAnsi"/>
                <w:sz w:val="24"/>
                <w:szCs w:val="24"/>
              </w:rPr>
              <w:t>Generalisation and abstraction</w:t>
            </w:r>
          </w:p>
          <w:p w:rsidR="00495202" w:rsidRPr="00495202" w:rsidRDefault="00495202" w:rsidP="00495202">
            <w:pPr>
              <w:tabs>
                <w:tab w:val="left" w:pos="735"/>
              </w:tabs>
              <w:spacing w:line="360" w:lineRule="auto"/>
              <w:jc w:val="both"/>
              <w:rPr>
                <w:rFonts w:asciiTheme="minorHAnsi" w:hAnsiTheme="minorHAnsi"/>
                <w:sz w:val="24"/>
                <w:szCs w:val="24"/>
              </w:rPr>
            </w:pPr>
            <w:r w:rsidRPr="00495202">
              <w:rPr>
                <w:rFonts w:asciiTheme="minorHAnsi" w:hAnsiTheme="minorHAnsi"/>
                <w:sz w:val="24"/>
                <w:szCs w:val="24"/>
              </w:rPr>
              <w:t xml:space="preserve">    -- Again humans effective at this. This is basically getting towards learning and understanding methods. </w:t>
            </w:r>
          </w:p>
          <w:p w:rsidR="00495202" w:rsidRPr="00495202" w:rsidRDefault="00495202" w:rsidP="00495202">
            <w:pPr>
              <w:tabs>
                <w:tab w:val="left" w:pos="735"/>
              </w:tabs>
              <w:spacing w:line="360" w:lineRule="auto"/>
              <w:jc w:val="both"/>
              <w:rPr>
                <w:rFonts w:asciiTheme="minorHAnsi" w:hAnsiTheme="minorHAnsi"/>
                <w:sz w:val="24"/>
                <w:szCs w:val="24"/>
              </w:rPr>
            </w:pPr>
            <w:r w:rsidRPr="00495202">
              <w:rPr>
                <w:rFonts w:asciiTheme="minorHAnsi" w:hAnsiTheme="minorHAnsi"/>
                <w:sz w:val="24"/>
                <w:szCs w:val="24"/>
              </w:rPr>
              <w:t>Meta-level reasoning</w:t>
            </w:r>
          </w:p>
          <w:p w:rsidR="00495202" w:rsidRDefault="00495202" w:rsidP="00495202">
            <w:pPr>
              <w:tabs>
                <w:tab w:val="left" w:pos="735"/>
              </w:tabs>
              <w:spacing w:line="360" w:lineRule="auto"/>
              <w:jc w:val="both"/>
              <w:rPr>
                <w:rFonts w:asciiTheme="minorHAnsi" w:hAnsiTheme="minorHAnsi"/>
                <w:sz w:val="24"/>
                <w:szCs w:val="24"/>
              </w:rPr>
            </w:pPr>
            <w:r w:rsidRPr="00495202">
              <w:rPr>
                <w:rFonts w:asciiTheme="minorHAnsi" w:hAnsiTheme="minorHAnsi"/>
                <w:sz w:val="24"/>
                <w:szCs w:val="24"/>
              </w:rPr>
              <w:t xml:space="preserve">    -- Once again uses knowledge about about what you know and perhaps ordering it in some kind of importance.</w:t>
            </w:r>
          </w:p>
          <w:p w:rsidR="00495202" w:rsidRDefault="00495202" w:rsidP="00495202">
            <w:pPr>
              <w:tabs>
                <w:tab w:val="left" w:pos="735"/>
              </w:tabs>
              <w:spacing w:line="360" w:lineRule="auto"/>
              <w:jc w:val="both"/>
              <w:rPr>
                <w:rFonts w:asciiTheme="minorHAnsi" w:hAnsiTheme="minorHAnsi"/>
                <w:sz w:val="24"/>
                <w:szCs w:val="24"/>
              </w:rPr>
            </w:pPr>
          </w:p>
          <w:p w:rsidR="00C5232E" w:rsidRDefault="00C5232E" w:rsidP="00C5232E">
            <w:pPr>
              <w:tabs>
                <w:tab w:val="left" w:pos="735"/>
              </w:tabs>
              <w:spacing w:line="360" w:lineRule="auto"/>
              <w:jc w:val="both"/>
              <w:rPr>
                <w:rFonts w:asciiTheme="minorHAnsi" w:hAnsiTheme="minorHAnsi"/>
                <w:sz w:val="24"/>
                <w:szCs w:val="24"/>
              </w:rPr>
            </w:pPr>
            <w:r w:rsidRPr="00C5232E">
              <w:rPr>
                <w:rFonts w:asciiTheme="minorHAnsi" w:hAnsiTheme="minorHAnsi"/>
                <w:sz w:val="24"/>
                <w:szCs w:val="24"/>
              </w:rPr>
              <w:t>Uncertain Reasoning?</w:t>
            </w:r>
          </w:p>
          <w:p w:rsidR="00C5232E" w:rsidRPr="00C5232E" w:rsidRDefault="00C5232E" w:rsidP="00C5232E">
            <w:pPr>
              <w:tabs>
                <w:tab w:val="left" w:pos="735"/>
              </w:tabs>
              <w:spacing w:line="360" w:lineRule="auto"/>
              <w:jc w:val="both"/>
              <w:rPr>
                <w:rFonts w:asciiTheme="minorHAnsi" w:hAnsiTheme="minorHAnsi"/>
                <w:sz w:val="24"/>
                <w:szCs w:val="24"/>
              </w:rPr>
            </w:pPr>
          </w:p>
          <w:p w:rsidR="00C5232E" w:rsidRPr="00C5232E" w:rsidRDefault="00C5232E" w:rsidP="00C5232E">
            <w:pPr>
              <w:tabs>
                <w:tab w:val="left" w:pos="735"/>
              </w:tabs>
              <w:spacing w:line="360" w:lineRule="auto"/>
              <w:jc w:val="both"/>
              <w:rPr>
                <w:rFonts w:asciiTheme="minorHAnsi" w:hAnsiTheme="minorHAnsi"/>
                <w:sz w:val="24"/>
                <w:szCs w:val="24"/>
              </w:rPr>
            </w:pPr>
            <w:r w:rsidRPr="00C5232E">
              <w:rPr>
                <w:rFonts w:asciiTheme="minorHAnsi" w:hAnsiTheme="minorHAnsi"/>
                <w:sz w:val="24"/>
                <w:szCs w:val="24"/>
              </w:rPr>
              <w:t>Unfortunately the world is an uncertain place.</w:t>
            </w:r>
          </w:p>
          <w:p w:rsidR="00C5232E" w:rsidRPr="00C5232E" w:rsidRDefault="00C5232E" w:rsidP="00C5232E">
            <w:pPr>
              <w:tabs>
                <w:tab w:val="left" w:pos="735"/>
              </w:tabs>
              <w:spacing w:line="360" w:lineRule="auto"/>
              <w:jc w:val="both"/>
              <w:rPr>
                <w:rFonts w:asciiTheme="minorHAnsi" w:hAnsiTheme="minorHAnsi"/>
                <w:sz w:val="24"/>
                <w:szCs w:val="24"/>
              </w:rPr>
            </w:pPr>
            <w:r w:rsidRPr="00C5232E">
              <w:rPr>
                <w:rFonts w:asciiTheme="minorHAnsi" w:hAnsiTheme="minorHAnsi"/>
                <w:sz w:val="24"/>
                <w:szCs w:val="24"/>
              </w:rPr>
              <w:t>Any AI system that seeks to model and reasoning in such a world must be able to deal with this.</w:t>
            </w:r>
          </w:p>
          <w:p w:rsidR="00C5232E" w:rsidRPr="00C5232E" w:rsidRDefault="00C5232E" w:rsidP="00C5232E">
            <w:pPr>
              <w:tabs>
                <w:tab w:val="left" w:pos="735"/>
              </w:tabs>
              <w:spacing w:line="360" w:lineRule="auto"/>
              <w:jc w:val="both"/>
              <w:rPr>
                <w:rFonts w:asciiTheme="minorHAnsi" w:hAnsiTheme="minorHAnsi"/>
                <w:sz w:val="24"/>
                <w:szCs w:val="24"/>
              </w:rPr>
            </w:pPr>
          </w:p>
          <w:p w:rsidR="00C5232E" w:rsidRPr="00C5232E" w:rsidRDefault="00C5232E" w:rsidP="00C5232E">
            <w:pPr>
              <w:tabs>
                <w:tab w:val="left" w:pos="735"/>
              </w:tabs>
              <w:spacing w:line="360" w:lineRule="auto"/>
              <w:jc w:val="both"/>
              <w:rPr>
                <w:rFonts w:asciiTheme="minorHAnsi" w:hAnsiTheme="minorHAnsi"/>
                <w:sz w:val="24"/>
                <w:szCs w:val="24"/>
              </w:rPr>
            </w:pPr>
            <w:r w:rsidRPr="00C5232E">
              <w:rPr>
                <w:rFonts w:asciiTheme="minorHAnsi" w:hAnsiTheme="minorHAnsi"/>
                <w:sz w:val="24"/>
                <w:szCs w:val="24"/>
              </w:rPr>
              <w:t>In particula</w:t>
            </w:r>
            <w:r>
              <w:rPr>
                <w:rFonts w:asciiTheme="minorHAnsi" w:hAnsiTheme="minorHAnsi"/>
                <w:sz w:val="24"/>
                <w:szCs w:val="24"/>
              </w:rPr>
              <w:t>r it must be able to deal with:</w:t>
            </w:r>
          </w:p>
          <w:p w:rsidR="00C5232E" w:rsidRPr="00C5232E" w:rsidRDefault="00C5232E" w:rsidP="00C5232E">
            <w:pPr>
              <w:pStyle w:val="ListParagraph"/>
              <w:numPr>
                <w:ilvl w:val="0"/>
                <w:numId w:val="19"/>
              </w:numPr>
              <w:tabs>
                <w:tab w:val="left" w:pos="735"/>
              </w:tabs>
              <w:spacing w:line="360" w:lineRule="auto"/>
              <w:jc w:val="both"/>
              <w:rPr>
                <w:rFonts w:asciiTheme="minorHAnsi" w:hAnsiTheme="minorHAnsi"/>
              </w:rPr>
            </w:pPr>
            <w:r w:rsidRPr="00C5232E">
              <w:rPr>
                <w:rFonts w:asciiTheme="minorHAnsi" w:hAnsiTheme="minorHAnsi"/>
              </w:rPr>
              <w:t>Incompleteness -- compensate for lack of knowledge.</w:t>
            </w:r>
          </w:p>
          <w:p w:rsidR="00C5232E" w:rsidRPr="00C5232E" w:rsidRDefault="00C5232E" w:rsidP="00C5232E">
            <w:pPr>
              <w:pStyle w:val="ListParagraph"/>
              <w:numPr>
                <w:ilvl w:val="0"/>
                <w:numId w:val="19"/>
              </w:numPr>
              <w:tabs>
                <w:tab w:val="left" w:pos="735"/>
              </w:tabs>
              <w:spacing w:line="360" w:lineRule="auto"/>
              <w:jc w:val="both"/>
              <w:rPr>
                <w:rFonts w:asciiTheme="minorHAnsi" w:hAnsiTheme="minorHAnsi"/>
              </w:rPr>
            </w:pPr>
            <w:r w:rsidRPr="00C5232E">
              <w:rPr>
                <w:rFonts w:asciiTheme="minorHAnsi" w:hAnsiTheme="minorHAnsi"/>
              </w:rPr>
              <w:t>Inconsistencies -- resolve ambiguities and contradictions.</w:t>
            </w:r>
          </w:p>
          <w:p w:rsidR="00C5232E" w:rsidRPr="00C5232E" w:rsidRDefault="00C5232E" w:rsidP="00C5232E">
            <w:pPr>
              <w:pStyle w:val="ListParagraph"/>
              <w:numPr>
                <w:ilvl w:val="0"/>
                <w:numId w:val="19"/>
              </w:numPr>
              <w:tabs>
                <w:tab w:val="left" w:pos="735"/>
              </w:tabs>
              <w:spacing w:line="360" w:lineRule="auto"/>
              <w:jc w:val="both"/>
              <w:rPr>
                <w:rFonts w:asciiTheme="minorHAnsi" w:hAnsiTheme="minorHAnsi"/>
              </w:rPr>
            </w:pPr>
            <w:r w:rsidRPr="00C5232E">
              <w:rPr>
                <w:rFonts w:asciiTheme="minorHAnsi" w:hAnsiTheme="minorHAnsi"/>
              </w:rPr>
              <w:t xml:space="preserve">Change -- it must be able to update its world knowledge base over time. </w:t>
            </w:r>
          </w:p>
          <w:p w:rsidR="00C5232E" w:rsidRPr="00C5232E" w:rsidRDefault="00C5232E" w:rsidP="00C5232E">
            <w:pPr>
              <w:tabs>
                <w:tab w:val="left" w:pos="735"/>
              </w:tabs>
              <w:spacing w:line="360" w:lineRule="auto"/>
              <w:jc w:val="both"/>
              <w:rPr>
                <w:rFonts w:asciiTheme="minorHAnsi" w:hAnsiTheme="minorHAnsi"/>
                <w:sz w:val="24"/>
                <w:szCs w:val="24"/>
              </w:rPr>
            </w:pPr>
            <w:r w:rsidRPr="00C5232E">
              <w:rPr>
                <w:rFonts w:asciiTheme="minorHAnsi" w:hAnsiTheme="minorHAnsi"/>
                <w:sz w:val="24"/>
                <w:szCs w:val="24"/>
              </w:rPr>
              <w:t xml:space="preserve">Clearly in order to deal with this some decision that a made are more likely to be true (or false) than others and we must introduce methods that </w:t>
            </w:r>
            <w:r>
              <w:rPr>
                <w:rFonts w:asciiTheme="minorHAnsi" w:hAnsiTheme="minorHAnsi"/>
                <w:sz w:val="24"/>
                <w:szCs w:val="24"/>
              </w:rPr>
              <w:t>can cope with this uncertainty.</w:t>
            </w:r>
          </w:p>
          <w:p w:rsidR="00C5232E" w:rsidRPr="00C5232E" w:rsidRDefault="00C5232E" w:rsidP="00C5232E">
            <w:pPr>
              <w:tabs>
                <w:tab w:val="left" w:pos="735"/>
              </w:tabs>
              <w:spacing w:line="360" w:lineRule="auto"/>
              <w:jc w:val="both"/>
              <w:rPr>
                <w:rFonts w:asciiTheme="minorHAnsi" w:hAnsiTheme="minorHAnsi"/>
                <w:sz w:val="24"/>
                <w:szCs w:val="24"/>
              </w:rPr>
            </w:pPr>
            <w:r w:rsidRPr="00C5232E">
              <w:rPr>
                <w:rFonts w:asciiTheme="minorHAnsi" w:hAnsiTheme="minorHAnsi"/>
                <w:sz w:val="24"/>
                <w:szCs w:val="24"/>
              </w:rPr>
              <w:t>There are three basic methods that can do this:</w:t>
            </w:r>
          </w:p>
          <w:p w:rsidR="00C5232E" w:rsidRPr="00C5232E" w:rsidRDefault="00C5232E" w:rsidP="00C5232E">
            <w:pPr>
              <w:tabs>
                <w:tab w:val="left" w:pos="735"/>
              </w:tabs>
              <w:spacing w:line="360" w:lineRule="auto"/>
              <w:jc w:val="both"/>
              <w:rPr>
                <w:rFonts w:asciiTheme="minorHAnsi" w:hAnsiTheme="minorHAnsi"/>
                <w:sz w:val="24"/>
                <w:szCs w:val="24"/>
              </w:rPr>
            </w:pPr>
          </w:p>
          <w:p w:rsidR="00C5232E" w:rsidRPr="00C5232E" w:rsidRDefault="00C5232E" w:rsidP="00C5232E">
            <w:pPr>
              <w:pStyle w:val="ListParagraph"/>
              <w:numPr>
                <w:ilvl w:val="0"/>
                <w:numId w:val="18"/>
              </w:numPr>
              <w:tabs>
                <w:tab w:val="left" w:pos="735"/>
              </w:tabs>
              <w:spacing w:line="360" w:lineRule="auto"/>
              <w:jc w:val="both"/>
              <w:rPr>
                <w:rFonts w:asciiTheme="minorHAnsi" w:hAnsiTheme="minorHAnsi"/>
              </w:rPr>
            </w:pPr>
            <w:r w:rsidRPr="00C5232E">
              <w:rPr>
                <w:rFonts w:asciiTheme="minorHAnsi" w:hAnsiTheme="minorHAnsi"/>
              </w:rPr>
              <w:t>Symbolic methods.</w:t>
            </w:r>
          </w:p>
          <w:p w:rsidR="00C5232E" w:rsidRPr="00C5232E" w:rsidRDefault="00C5232E" w:rsidP="00C5232E">
            <w:pPr>
              <w:pStyle w:val="ListParagraph"/>
              <w:numPr>
                <w:ilvl w:val="0"/>
                <w:numId w:val="18"/>
              </w:numPr>
              <w:tabs>
                <w:tab w:val="left" w:pos="735"/>
              </w:tabs>
              <w:spacing w:line="360" w:lineRule="auto"/>
              <w:jc w:val="both"/>
              <w:rPr>
                <w:rFonts w:asciiTheme="minorHAnsi" w:hAnsiTheme="minorHAnsi"/>
              </w:rPr>
            </w:pPr>
            <w:r w:rsidRPr="00C5232E">
              <w:rPr>
                <w:rFonts w:asciiTheme="minorHAnsi" w:hAnsiTheme="minorHAnsi"/>
              </w:rPr>
              <w:t>Statistical methods.</w:t>
            </w:r>
          </w:p>
          <w:p w:rsidR="00C5232E" w:rsidRDefault="00C5232E" w:rsidP="00C5232E">
            <w:pPr>
              <w:pStyle w:val="ListParagraph"/>
              <w:numPr>
                <w:ilvl w:val="0"/>
                <w:numId w:val="18"/>
              </w:numPr>
              <w:tabs>
                <w:tab w:val="left" w:pos="735"/>
              </w:tabs>
              <w:spacing w:line="360" w:lineRule="auto"/>
              <w:jc w:val="both"/>
              <w:rPr>
                <w:rFonts w:asciiTheme="minorHAnsi" w:hAnsiTheme="minorHAnsi"/>
              </w:rPr>
            </w:pPr>
            <w:r w:rsidRPr="00C5232E">
              <w:rPr>
                <w:rFonts w:asciiTheme="minorHAnsi" w:hAnsiTheme="minorHAnsi"/>
              </w:rPr>
              <w:t>Fuzzy logic methods.</w:t>
            </w:r>
          </w:p>
          <w:p w:rsidR="00C5232E" w:rsidRDefault="00C5232E" w:rsidP="00C5232E">
            <w:pPr>
              <w:tabs>
                <w:tab w:val="left" w:pos="735"/>
              </w:tabs>
              <w:spacing w:line="360" w:lineRule="auto"/>
              <w:jc w:val="both"/>
              <w:rPr>
                <w:rFonts w:asciiTheme="minorHAnsi" w:hAnsiTheme="minorHAnsi"/>
              </w:rPr>
            </w:pPr>
          </w:p>
          <w:p w:rsidR="00C5232E" w:rsidRPr="00C5232E" w:rsidRDefault="00C5232E" w:rsidP="00C5232E">
            <w:pPr>
              <w:tabs>
                <w:tab w:val="left" w:pos="735"/>
              </w:tabs>
              <w:spacing w:line="360" w:lineRule="auto"/>
              <w:jc w:val="both"/>
              <w:rPr>
                <w:rFonts w:asciiTheme="minorHAnsi" w:hAnsiTheme="minorHAnsi"/>
                <w:b/>
              </w:rPr>
            </w:pPr>
            <w:r w:rsidRPr="00C5232E">
              <w:rPr>
                <w:rFonts w:asciiTheme="minorHAnsi" w:hAnsiTheme="minorHAnsi"/>
                <w:b/>
              </w:rPr>
              <w:t>Non-Monotonic Reasoning</w:t>
            </w:r>
          </w:p>
          <w:p w:rsidR="00C5232E" w:rsidRPr="00C5232E" w:rsidRDefault="00C5232E" w:rsidP="00C5232E">
            <w:pPr>
              <w:tabs>
                <w:tab w:val="left" w:pos="735"/>
              </w:tabs>
              <w:spacing w:line="360" w:lineRule="auto"/>
              <w:jc w:val="both"/>
              <w:rPr>
                <w:rFonts w:asciiTheme="minorHAnsi" w:hAnsiTheme="minorHAnsi"/>
              </w:rPr>
            </w:pPr>
            <w:r w:rsidRPr="00C5232E">
              <w:rPr>
                <w:rFonts w:asciiTheme="minorHAnsi" w:hAnsiTheme="minorHAnsi"/>
              </w:rPr>
              <w:t>Predicate logic and the inferences we perform on it is an example of monotonic reasoning.</w:t>
            </w:r>
          </w:p>
          <w:p w:rsidR="00C5232E" w:rsidRPr="00C5232E" w:rsidRDefault="00C5232E" w:rsidP="00C5232E">
            <w:pPr>
              <w:tabs>
                <w:tab w:val="left" w:pos="735"/>
              </w:tabs>
              <w:spacing w:line="360" w:lineRule="auto"/>
              <w:jc w:val="both"/>
              <w:rPr>
                <w:rFonts w:asciiTheme="minorHAnsi" w:hAnsiTheme="minorHAnsi"/>
              </w:rPr>
            </w:pPr>
            <w:r w:rsidRPr="00C5232E">
              <w:rPr>
                <w:rFonts w:asciiTheme="minorHAnsi" w:hAnsiTheme="minorHAnsi"/>
              </w:rPr>
              <w:t>In monotonic reasoning if we enlarge at set of axioms we cannot retract any existing assertions or axioms.</w:t>
            </w:r>
          </w:p>
          <w:p w:rsidR="00C5232E" w:rsidRDefault="00C5232E" w:rsidP="00C5232E">
            <w:pPr>
              <w:tabs>
                <w:tab w:val="left" w:pos="735"/>
              </w:tabs>
              <w:spacing w:line="360" w:lineRule="auto"/>
              <w:jc w:val="both"/>
              <w:rPr>
                <w:rFonts w:asciiTheme="minorHAnsi" w:hAnsiTheme="minorHAnsi"/>
              </w:rPr>
            </w:pPr>
            <w:r w:rsidRPr="00C5232E">
              <w:rPr>
                <w:rFonts w:asciiTheme="minorHAnsi" w:hAnsiTheme="minorHAnsi"/>
              </w:rPr>
              <w:t>Humans do not adhere to this monotonic structure when reasoning:</w:t>
            </w:r>
          </w:p>
          <w:p w:rsidR="00C5232E" w:rsidRPr="00C5232E" w:rsidRDefault="00C5232E" w:rsidP="00C5232E">
            <w:pPr>
              <w:pStyle w:val="ListParagraph"/>
              <w:numPr>
                <w:ilvl w:val="0"/>
                <w:numId w:val="20"/>
              </w:numPr>
              <w:tabs>
                <w:tab w:val="left" w:pos="735"/>
              </w:tabs>
              <w:spacing w:line="360" w:lineRule="auto"/>
              <w:jc w:val="both"/>
              <w:rPr>
                <w:rFonts w:asciiTheme="minorHAnsi" w:hAnsiTheme="minorHAnsi"/>
              </w:rPr>
            </w:pPr>
            <w:r w:rsidRPr="00C5232E">
              <w:rPr>
                <w:rFonts w:asciiTheme="minorHAnsi" w:hAnsiTheme="minorHAnsi"/>
              </w:rPr>
              <w:t>we need to jump to conclusions in order to plan and, more basically, survive.</w:t>
            </w:r>
          </w:p>
          <w:p w:rsidR="00C5232E" w:rsidRPr="00C5232E" w:rsidRDefault="00C5232E" w:rsidP="00C5232E">
            <w:pPr>
              <w:pStyle w:val="ListParagraph"/>
              <w:numPr>
                <w:ilvl w:val="0"/>
                <w:numId w:val="21"/>
              </w:numPr>
              <w:tabs>
                <w:tab w:val="left" w:pos="735"/>
              </w:tabs>
              <w:spacing w:line="360" w:lineRule="auto"/>
              <w:jc w:val="both"/>
              <w:rPr>
                <w:rFonts w:asciiTheme="minorHAnsi" w:hAnsiTheme="minorHAnsi"/>
              </w:rPr>
            </w:pPr>
            <w:r w:rsidRPr="00C5232E">
              <w:rPr>
                <w:rFonts w:asciiTheme="minorHAnsi" w:hAnsiTheme="minorHAnsi"/>
              </w:rPr>
              <w:t>we cannot anticipate all possible outcomes of our plan.</w:t>
            </w:r>
          </w:p>
          <w:p w:rsidR="00C5232E" w:rsidRPr="00C5232E" w:rsidRDefault="00C5232E" w:rsidP="00C5232E">
            <w:pPr>
              <w:pStyle w:val="ListParagraph"/>
              <w:numPr>
                <w:ilvl w:val="0"/>
                <w:numId w:val="21"/>
              </w:numPr>
              <w:tabs>
                <w:tab w:val="left" w:pos="735"/>
              </w:tabs>
              <w:spacing w:line="360" w:lineRule="auto"/>
              <w:jc w:val="both"/>
              <w:rPr>
                <w:rFonts w:asciiTheme="minorHAnsi" w:hAnsiTheme="minorHAnsi"/>
              </w:rPr>
            </w:pPr>
            <w:r w:rsidRPr="00C5232E">
              <w:rPr>
                <w:rFonts w:asciiTheme="minorHAnsi" w:hAnsiTheme="minorHAnsi"/>
              </w:rPr>
              <w:t>we must make assumptions about things we do not specifically know about.</w:t>
            </w:r>
          </w:p>
          <w:p w:rsidR="00CE52CF" w:rsidRPr="00CE52CF" w:rsidRDefault="00CE52CF" w:rsidP="00CE52CF">
            <w:pPr>
              <w:tabs>
                <w:tab w:val="left" w:pos="735"/>
              </w:tabs>
              <w:spacing w:line="360" w:lineRule="auto"/>
              <w:jc w:val="both"/>
              <w:rPr>
                <w:rFonts w:asciiTheme="minorHAnsi" w:hAnsiTheme="minorHAnsi"/>
                <w:sz w:val="24"/>
                <w:szCs w:val="24"/>
              </w:rPr>
            </w:pPr>
          </w:p>
          <w:p w:rsidR="00CE52CF" w:rsidRPr="00CE52CF" w:rsidRDefault="00CE52CF" w:rsidP="00CE52CF">
            <w:pPr>
              <w:tabs>
                <w:tab w:val="left" w:pos="735"/>
              </w:tabs>
              <w:spacing w:line="360" w:lineRule="auto"/>
              <w:jc w:val="both"/>
              <w:rPr>
                <w:rFonts w:asciiTheme="minorHAnsi" w:hAnsiTheme="minorHAnsi"/>
                <w:sz w:val="24"/>
                <w:szCs w:val="24"/>
              </w:rPr>
            </w:pPr>
            <w:r w:rsidRPr="00CE52CF">
              <w:rPr>
                <w:rFonts w:asciiTheme="minorHAnsi" w:hAnsiTheme="minorHAnsi"/>
                <w:sz w:val="24"/>
                <w:szCs w:val="24"/>
              </w:rPr>
              <w:t>Traditional systems based on predicate logic are monotonic. Here number of statements known to be true increases with time. New statements are added and new theorems are proved, but the previously known statements never become invalid.</w:t>
            </w:r>
          </w:p>
          <w:p w:rsidR="00CE52CF" w:rsidRPr="00CE52CF" w:rsidRDefault="00CE52CF" w:rsidP="00CE52CF">
            <w:pPr>
              <w:tabs>
                <w:tab w:val="left" w:pos="735"/>
              </w:tabs>
              <w:spacing w:line="360" w:lineRule="auto"/>
              <w:jc w:val="both"/>
              <w:rPr>
                <w:rFonts w:asciiTheme="minorHAnsi" w:hAnsiTheme="minorHAnsi"/>
                <w:sz w:val="24"/>
                <w:szCs w:val="24"/>
              </w:rPr>
            </w:pPr>
          </w:p>
          <w:p w:rsidR="00CE52CF" w:rsidRPr="00CE52CF" w:rsidRDefault="00CE52CF" w:rsidP="00CE52CF">
            <w:pPr>
              <w:tabs>
                <w:tab w:val="left" w:pos="735"/>
              </w:tabs>
              <w:spacing w:line="360" w:lineRule="auto"/>
              <w:jc w:val="both"/>
              <w:rPr>
                <w:rFonts w:asciiTheme="minorHAnsi" w:hAnsiTheme="minorHAnsi"/>
                <w:sz w:val="24"/>
                <w:szCs w:val="24"/>
              </w:rPr>
            </w:pPr>
            <w:r w:rsidRPr="00CE52CF">
              <w:rPr>
                <w:rFonts w:asciiTheme="minorHAnsi" w:hAnsiTheme="minorHAnsi"/>
                <w:sz w:val="24"/>
                <w:szCs w:val="24"/>
              </w:rPr>
              <w:t>In monotonic systems there is no need to check for in consistencies between new statements and the old knowledge. When a proof is made, the basis of the proof need not be remembered, since the old statements never disappear. But monotonic systems are not good in real problem domains where the information is incomplete, situations change and new assumptions are generated while solving new problems.</w:t>
            </w:r>
          </w:p>
          <w:p w:rsidR="00CE52CF" w:rsidRPr="00CE52CF" w:rsidRDefault="00CE52CF" w:rsidP="00CE52CF">
            <w:pPr>
              <w:tabs>
                <w:tab w:val="left" w:pos="735"/>
              </w:tabs>
              <w:spacing w:line="360" w:lineRule="auto"/>
              <w:jc w:val="both"/>
              <w:rPr>
                <w:rFonts w:asciiTheme="minorHAnsi" w:hAnsiTheme="minorHAnsi"/>
                <w:sz w:val="24"/>
                <w:szCs w:val="24"/>
              </w:rPr>
            </w:pPr>
          </w:p>
          <w:p w:rsidR="00CE52CF" w:rsidRPr="00CE52CF" w:rsidRDefault="00CE52CF" w:rsidP="00CE52CF">
            <w:pPr>
              <w:tabs>
                <w:tab w:val="left" w:pos="735"/>
              </w:tabs>
              <w:spacing w:line="360" w:lineRule="auto"/>
              <w:jc w:val="both"/>
              <w:rPr>
                <w:rFonts w:asciiTheme="minorHAnsi" w:hAnsiTheme="minorHAnsi"/>
                <w:sz w:val="24"/>
                <w:szCs w:val="24"/>
              </w:rPr>
            </w:pPr>
            <w:r w:rsidRPr="00CE52CF">
              <w:rPr>
                <w:rFonts w:asciiTheme="minorHAnsi" w:hAnsiTheme="minorHAnsi"/>
                <w:sz w:val="24"/>
                <w:szCs w:val="24"/>
              </w:rPr>
              <w:t>Non monotonic reasoning is based on default reasoning or “most probabilistic choice”. S is assumed to be true as long as there is no evidence to the contrary. For example when we visit a friend’s home, we buy biscuits for the children . because we believe that most children like biscuits. In this case we do not have information to the contrary. A computational description of default reasoning must relate the lack of information on X to conclude on Y.</w:t>
            </w:r>
          </w:p>
          <w:p w:rsidR="00CE52CF" w:rsidRPr="00CE52CF" w:rsidRDefault="00CE52CF" w:rsidP="00CE52CF">
            <w:pPr>
              <w:tabs>
                <w:tab w:val="left" w:pos="735"/>
              </w:tabs>
              <w:spacing w:line="360" w:lineRule="auto"/>
              <w:jc w:val="both"/>
              <w:rPr>
                <w:rFonts w:asciiTheme="minorHAnsi" w:hAnsiTheme="minorHAnsi"/>
                <w:sz w:val="24"/>
                <w:szCs w:val="24"/>
              </w:rPr>
            </w:pPr>
          </w:p>
          <w:p w:rsidR="00CE52CF" w:rsidRPr="00CE52CF" w:rsidRDefault="00CE52CF" w:rsidP="00CE52CF">
            <w:pPr>
              <w:tabs>
                <w:tab w:val="left" w:pos="735"/>
              </w:tabs>
              <w:spacing w:line="360" w:lineRule="auto"/>
              <w:jc w:val="both"/>
              <w:rPr>
                <w:rFonts w:asciiTheme="minorHAnsi" w:hAnsiTheme="minorHAnsi"/>
                <w:sz w:val="24"/>
                <w:szCs w:val="24"/>
              </w:rPr>
            </w:pPr>
            <w:r w:rsidRPr="00CE52CF">
              <w:rPr>
                <w:rFonts w:asciiTheme="minorHAnsi" w:hAnsiTheme="minorHAnsi"/>
                <w:sz w:val="24"/>
                <w:szCs w:val="24"/>
              </w:rPr>
              <w:t>Default reasoning ( or most probabilistic choice) is defined as follows:</w:t>
            </w:r>
          </w:p>
          <w:p w:rsidR="00CE52CF" w:rsidRPr="00CE52CF" w:rsidRDefault="00CE52CF" w:rsidP="00CE52CF">
            <w:pPr>
              <w:tabs>
                <w:tab w:val="left" w:pos="735"/>
              </w:tabs>
              <w:spacing w:line="360" w:lineRule="auto"/>
              <w:jc w:val="both"/>
              <w:rPr>
                <w:rFonts w:asciiTheme="minorHAnsi" w:hAnsiTheme="minorHAnsi"/>
                <w:sz w:val="24"/>
                <w:szCs w:val="24"/>
              </w:rPr>
            </w:pPr>
          </w:p>
          <w:p w:rsidR="00CE52CF" w:rsidRPr="00CE52CF" w:rsidRDefault="00CE52CF" w:rsidP="00CE52CF">
            <w:pPr>
              <w:tabs>
                <w:tab w:val="left" w:pos="735"/>
              </w:tabs>
              <w:spacing w:line="360" w:lineRule="auto"/>
              <w:jc w:val="both"/>
              <w:rPr>
                <w:rFonts w:asciiTheme="minorHAnsi" w:hAnsiTheme="minorHAnsi"/>
                <w:sz w:val="24"/>
                <w:szCs w:val="24"/>
              </w:rPr>
            </w:pPr>
            <w:r w:rsidRPr="00CE52CF">
              <w:rPr>
                <w:rFonts w:asciiTheme="minorHAnsi" w:hAnsiTheme="minorHAnsi"/>
                <w:sz w:val="24"/>
                <w:szCs w:val="24"/>
              </w:rPr>
              <w:t>Definition 1 : If X is not known, then conclude Y.</w:t>
            </w:r>
          </w:p>
          <w:p w:rsidR="00CE52CF" w:rsidRPr="00CE52CF" w:rsidRDefault="00CE52CF" w:rsidP="00CE52CF">
            <w:pPr>
              <w:tabs>
                <w:tab w:val="left" w:pos="735"/>
              </w:tabs>
              <w:spacing w:line="360" w:lineRule="auto"/>
              <w:jc w:val="both"/>
              <w:rPr>
                <w:rFonts w:asciiTheme="minorHAnsi" w:hAnsiTheme="minorHAnsi"/>
                <w:sz w:val="24"/>
                <w:szCs w:val="24"/>
              </w:rPr>
            </w:pPr>
          </w:p>
          <w:p w:rsidR="00CE52CF" w:rsidRPr="00CE52CF" w:rsidRDefault="00CE52CF" w:rsidP="00CE52CF">
            <w:pPr>
              <w:tabs>
                <w:tab w:val="left" w:pos="735"/>
              </w:tabs>
              <w:spacing w:line="360" w:lineRule="auto"/>
              <w:jc w:val="both"/>
              <w:rPr>
                <w:rFonts w:asciiTheme="minorHAnsi" w:hAnsiTheme="minorHAnsi"/>
                <w:sz w:val="24"/>
                <w:szCs w:val="24"/>
              </w:rPr>
            </w:pPr>
            <w:r w:rsidRPr="00CE52CF">
              <w:rPr>
                <w:rFonts w:asciiTheme="minorHAnsi" w:hAnsiTheme="minorHAnsi"/>
                <w:sz w:val="24"/>
                <w:szCs w:val="24"/>
              </w:rPr>
              <w:t>Definition 2 : If X can not be proved, then conclude Y.</w:t>
            </w:r>
          </w:p>
          <w:p w:rsidR="00CE52CF" w:rsidRPr="00CE52CF" w:rsidRDefault="00CE52CF" w:rsidP="00CE52CF">
            <w:pPr>
              <w:tabs>
                <w:tab w:val="left" w:pos="735"/>
              </w:tabs>
              <w:spacing w:line="360" w:lineRule="auto"/>
              <w:jc w:val="both"/>
              <w:rPr>
                <w:rFonts w:asciiTheme="minorHAnsi" w:hAnsiTheme="minorHAnsi"/>
                <w:sz w:val="24"/>
                <w:szCs w:val="24"/>
              </w:rPr>
            </w:pPr>
          </w:p>
          <w:p w:rsidR="00CE52CF" w:rsidRPr="00CE52CF" w:rsidRDefault="00CE52CF" w:rsidP="00CE52CF">
            <w:pPr>
              <w:tabs>
                <w:tab w:val="left" w:pos="735"/>
              </w:tabs>
              <w:spacing w:line="360" w:lineRule="auto"/>
              <w:jc w:val="both"/>
              <w:rPr>
                <w:rFonts w:asciiTheme="minorHAnsi" w:hAnsiTheme="minorHAnsi"/>
                <w:sz w:val="24"/>
                <w:szCs w:val="24"/>
              </w:rPr>
            </w:pPr>
            <w:r w:rsidRPr="00CE52CF">
              <w:rPr>
                <w:rFonts w:asciiTheme="minorHAnsi" w:hAnsiTheme="minorHAnsi"/>
                <w:sz w:val="24"/>
                <w:szCs w:val="24"/>
              </w:rPr>
              <w:t>Definition 3: If X can not be proved in some allocated amount of time then conclude Y.</w:t>
            </w:r>
          </w:p>
          <w:p w:rsidR="00CE52CF" w:rsidRPr="00CE52CF" w:rsidRDefault="00CE52CF" w:rsidP="00CE52CF">
            <w:pPr>
              <w:tabs>
                <w:tab w:val="left" w:pos="735"/>
              </w:tabs>
              <w:spacing w:line="360" w:lineRule="auto"/>
              <w:jc w:val="both"/>
              <w:rPr>
                <w:rFonts w:asciiTheme="minorHAnsi" w:hAnsiTheme="minorHAnsi"/>
                <w:sz w:val="24"/>
                <w:szCs w:val="24"/>
              </w:rPr>
            </w:pPr>
          </w:p>
          <w:p w:rsidR="00CE52CF" w:rsidRPr="00CE52CF" w:rsidRDefault="00CE52CF" w:rsidP="00CE52CF">
            <w:pPr>
              <w:tabs>
                <w:tab w:val="left" w:pos="735"/>
              </w:tabs>
              <w:spacing w:line="360" w:lineRule="auto"/>
              <w:jc w:val="both"/>
              <w:rPr>
                <w:rFonts w:asciiTheme="minorHAnsi" w:hAnsiTheme="minorHAnsi"/>
                <w:sz w:val="24"/>
                <w:szCs w:val="24"/>
              </w:rPr>
            </w:pPr>
            <w:r w:rsidRPr="00CE52CF">
              <w:rPr>
                <w:rFonts w:asciiTheme="minorHAnsi" w:hAnsiTheme="minorHAnsi"/>
                <w:sz w:val="24"/>
                <w:szCs w:val="24"/>
              </w:rPr>
              <w:t>It is to be noted that the above reasoning process lies outside the realm of logic. It conclude on Y if X can not be proved, but never bothers to find whether X can be proved or not. Hence the default reasoning systems can not be characterized formally. Even if one succeeds in gaining complete information at the moment, the validity of the information may not be for ever, since it is a</w:t>
            </w:r>
          </w:p>
          <w:p w:rsidR="00CE52CF" w:rsidRPr="00CE52CF" w:rsidRDefault="00CE52CF" w:rsidP="00CE52CF">
            <w:pPr>
              <w:tabs>
                <w:tab w:val="left" w:pos="735"/>
              </w:tabs>
              <w:spacing w:line="360" w:lineRule="auto"/>
              <w:jc w:val="both"/>
              <w:rPr>
                <w:rFonts w:asciiTheme="minorHAnsi" w:hAnsiTheme="minorHAnsi"/>
                <w:sz w:val="24"/>
                <w:szCs w:val="24"/>
              </w:rPr>
            </w:pPr>
          </w:p>
          <w:p w:rsidR="00CE52CF" w:rsidRPr="00CE52CF" w:rsidRDefault="00CE52CF" w:rsidP="00CE52CF">
            <w:pPr>
              <w:tabs>
                <w:tab w:val="left" w:pos="735"/>
              </w:tabs>
              <w:spacing w:line="360" w:lineRule="auto"/>
              <w:jc w:val="both"/>
              <w:rPr>
                <w:rFonts w:asciiTheme="minorHAnsi" w:hAnsiTheme="minorHAnsi"/>
                <w:sz w:val="24"/>
                <w:szCs w:val="24"/>
              </w:rPr>
            </w:pPr>
            <w:r w:rsidRPr="00CE52CF">
              <w:rPr>
                <w:rFonts w:asciiTheme="minorHAnsi" w:hAnsiTheme="minorHAnsi"/>
                <w:sz w:val="24"/>
                <w:szCs w:val="24"/>
              </w:rPr>
              <w:t>changing world. What appears to be true now, may be so at a later time ( in a non monotonic system).</w:t>
            </w:r>
          </w:p>
          <w:p w:rsidR="00CE52CF" w:rsidRPr="00CE52CF" w:rsidRDefault="00CE52CF" w:rsidP="00CE52CF">
            <w:pPr>
              <w:tabs>
                <w:tab w:val="left" w:pos="735"/>
              </w:tabs>
              <w:spacing w:line="360" w:lineRule="auto"/>
              <w:jc w:val="both"/>
              <w:rPr>
                <w:rFonts w:asciiTheme="minorHAnsi" w:hAnsiTheme="minorHAnsi"/>
                <w:sz w:val="24"/>
                <w:szCs w:val="24"/>
              </w:rPr>
            </w:pPr>
          </w:p>
          <w:p w:rsidR="00CE52CF" w:rsidRPr="00CE52CF" w:rsidRDefault="00CE52CF" w:rsidP="00CE52CF">
            <w:pPr>
              <w:tabs>
                <w:tab w:val="left" w:pos="735"/>
              </w:tabs>
              <w:spacing w:line="360" w:lineRule="auto"/>
              <w:jc w:val="both"/>
              <w:rPr>
                <w:rFonts w:asciiTheme="minorHAnsi" w:hAnsiTheme="minorHAnsi"/>
                <w:sz w:val="24"/>
                <w:szCs w:val="24"/>
              </w:rPr>
            </w:pPr>
            <w:r w:rsidRPr="00CE52CF">
              <w:rPr>
                <w:rFonts w:asciiTheme="minorHAnsi" w:hAnsiTheme="minorHAnsi"/>
                <w:sz w:val="24"/>
                <w:szCs w:val="24"/>
              </w:rPr>
              <w:t>One way to solve the problem of a changing world to delete statements when they are no longer accurate, and replace them by more accurate statements. This leads to a non monotonic system in which statements can be deleted as well as added to the knowledge base. When a statement is deleted, other related statements may also have to be deleted. Non monotonic reasoning systems may be necessary due to any of the following reasons.</w:t>
            </w:r>
          </w:p>
          <w:p w:rsidR="00CE52CF" w:rsidRPr="00CE52CF" w:rsidRDefault="00CE52CF" w:rsidP="00CE52CF">
            <w:pPr>
              <w:tabs>
                <w:tab w:val="left" w:pos="735"/>
              </w:tabs>
              <w:spacing w:line="360" w:lineRule="auto"/>
              <w:jc w:val="both"/>
              <w:rPr>
                <w:rFonts w:asciiTheme="minorHAnsi" w:hAnsiTheme="minorHAnsi"/>
                <w:sz w:val="24"/>
                <w:szCs w:val="24"/>
              </w:rPr>
            </w:pPr>
          </w:p>
          <w:p w:rsidR="00CE52CF" w:rsidRPr="00CE52CF" w:rsidRDefault="00CE52CF" w:rsidP="00CE52CF">
            <w:pPr>
              <w:tabs>
                <w:tab w:val="left" w:pos="735"/>
              </w:tabs>
              <w:spacing w:line="360" w:lineRule="auto"/>
              <w:jc w:val="both"/>
              <w:rPr>
                <w:rFonts w:asciiTheme="minorHAnsi" w:hAnsiTheme="minorHAnsi"/>
                <w:sz w:val="24"/>
                <w:szCs w:val="24"/>
              </w:rPr>
            </w:pPr>
            <w:r w:rsidRPr="00CE52CF">
              <w:rPr>
                <w:rFonts w:asciiTheme="minorHAnsi" w:hAnsiTheme="minorHAnsi"/>
                <w:sz w:val="24"/>
                <w:szCs w:val="24"/>
              </w:rPr>
              <w:t>- The presence of incomplete inforamtio0n requires default reasoning.</w:t>
            </w:r>
          </w:p>
          <w:p w:rsidR="00CE52CF" w:rsidRPr="00CE52CF" w:rsidRDefault="00CE52CF" w:rsidP="00CE52CF">
            <w:pPr>
              <w:tabs>
                <w:tab w:val="left" w:pos="735"/>
              </w:tabs>
              <w:spacing w:line="360" w:lineRule="auto"/>
              <w:jc w:val="both"/>
              <w:rPr>
                <w:rFonts w:asciiTheme="minorHAnsi" w:hAnsiTheme="minorHAnsi"/>
                <w:sz w:val="24"/>
                <w:szCs w:val="24"/>
              </w:rPr>
            </w:pPr>
          </w:p>
          <w:p w:rsidR="00CE52CF" w:rsidRPr="00CE52CF" w:rsidRDefault="00CE52CF" w:rsidP="00CE52CF">
            <w:pPr>
              <w:tabs>
                <w:tab w:val="left" w:pos="735"/>
              </w:tabs>
              <w:spacing w:line="360" w:lineRule="auto"/>
              <w:jc w:val="both"/>
              <w:rPr>
                <w:rFonts w:asciiTheme="minorHAnsi" w:hAnsiTheme="minorHAnsi"/>
                <w:sz w:val="24"/>
                <w:szCs w:val="24"/>
              </w:rPr>
            </w:pPr>
            <w:r w:rsidRPr="00CE52CF">
              <w:rPr>
                <w:rFonts w:asciiTheme="minorHAnsi" w:hAnsiTheme="minorHAnsi"/>
                <w:sz w:val="24"/>
                <w:szCs w:val="24"/>
              </w:rPr>
              <w:t>- A changing world must be described by a changing database.</w:t>
            </w:r>
          </w:p>
          <w:p w:rsidR="00CE52CF" w:rsidRPr="00CE52CF" w:rsidRDefault="00CE52CF" w:rsidP="00CE52CF">
            <w:pPr>
              <w:tabs>
                <w:tab w:val="left" w:pos="735"/>
              </w:tabs>
              <w:spacing w:line="360" w:lineRule="auto"/>
              <w:jc w:val="both"/>
              <w:rPr>
                <w:rFonts w:asciiTheme="minorHAnsi" w:hAnsiTheme="minorHAnsi"/>
                <w:sz w:val="24"/>
                <w:szCs w:val="24"/>
              </w:rPr>
            </w:pPr>
          </w:p>
          <w:p w:rsidR="00CE52CF" w:rsidRPr="00CE52CF" w:rsidRDefault="00CE52CF" w:rsidP="00CE52CF">
            <w:pPr>
              <w:tabs>
                <w:tab w:val="left" w:pos="735"/>
              </w:tabs>
              <w:spacing w:line="360" w:lineRule="auto"/>
              <w:jc w:val="both"/>
              <w:rPr>
                <w:rFonts w:asciiTheme="minorHAnsi" w:hAnsiTheme="minorHAnsi"/>
                <w:sz w:val="24"/>
                <w:szCs w:val="24"/>
              </w:rPr>
            </w:pPr>
            <w:r w:rsidRPr="00CE52CF">
              <w:rPr>
                <w:rFonts w:asciiTheme="minorHAnsi" w:hAnsiTheme="minorHAnsi"/>
                <w:sz w:val="24"/>
                <w:szCs w:val="24"/>
              </w:rPr>
              <w:t>- Generating a complete solution to a problem may require temporary</w:t>
            </w:r>
          </w:p>
          <w:p w:rsidR="00CE52CF" w:rsidRPr="00CE52CF" w:rsidRDefault="00CE52CF" w:rsidP="00CE52CF">
            <w:pPr>
              <w:tabs>
                <w:tab w:val="left" w:pos="735"/>
              </w:tabs>
              <w:spacing w:line="360" w:lineRule="auto"/>
              <w:jc w:val="both"/>
              <w:rPr>
                <w:rFonts w:asciiTheme="minorHAnsi" w:hAnsiTheme="minorHAnsi"/>
                <w:sz w:val="24"/>
                <w:szCs w:val="24"/>
              </w:rPr>
            </w:pPr>
            <w:r w:rsidRPr="00CE52CF">
              <w:rPr>
                <w:rFonts w:asciiTheme="minorHAnsi" w:hAnsiTheme="minorHAnsi"/>
                <w:sz w:val="24"/>
                <w:szCs w:val="24"/>
              </w:rPr>
              <w:t xml:space="preserve">   assumptions about partial solutions.</w:t>
            </w:r>
          </w:p>
          <w:p w:rsidR="00CE52CF" w:rsidRPr="00CE52CF" w:rsidRDefault="00CE52CF" w:rsidP="00CE52CF">
            <w:pPr>
              <w:tabs>
                <w:tab w:val="left" w:pos="735"/>
              </w:tabs>
              <w:spacing w:line="360" w:lineRule="auto"/>
              <w:jc w:val="both"/>
              <w:rPr>
                <w:rFonts w:asciiTheme="minorHAnsi" w:hAnsiTheme="minorHAnsi"/>
                <w:sz w:val="24"/>
                <w:szCs w:val="24"/>
              </w:rPr>
            </w:pPr>
          </w:p>
          <w:p w:rsidR="00CE52CF" w:rsidRPr="00CE52CF" w:rsidRDefault="00CE52CF" w:rsidP="00CE52CF">
            <w:pPr>
              <w:tabs>
                <w:tab w:val="left" w:pos="735"/>
              </w:tabs>
              <w:spacing w:line="360" w:lineRule="auto"/>
              <w:jc w:val="both"/>
              <w:rPr>
                <w:rFonts w:asciiTheme="minorHAnsi" w:hAnsiTheme="minorHAnsi"/>
                <w:sz w:val="24"/>
                <w:szCs w:val="24"/>
              </w:rPr>
            </w:pPr>
            <w:r w:rsidRPr="00CE52CF">
              <w:rPr>
                <w:rFonts w:asciiTheme="minorHAnsi" w:hAnsiTheme="minorHAnsi"/>
                <w:sz w:val="24"/>
                <w:szCs w:val="24"/>
              </w:rPr>
              <w:t xml:space="preserve">Non monotonic systems are harder to deal with than monotonic systems. This is because when a statement is deleted as “no more valid”, other related statements have to be backtracked and they should be either deleted or new proofs have to be found for them. This is called dependency directed backtracking (DDB). In order to propagate the current changes into the database, the statements on which a particular proof depends, should also be stored along with the proof. Thus non </w:t>
            </w:r>
            <w:r w:rsidRPr="00CE52CF">
              <w:rPr>
                <w:rFonts w:asciiTheme="minorHAnsi" w:hAnsiTheme="minorHAnsi" w:hint="eastAsia"/>
                <w:sz w:val="24"/>
                <w:szCs w:val="24"/>
              </w:rPr>
              <w:t>–</w:t>
            </w:r>
            <w:r w:rsidRPr="00CE52CF">
              <w:rPr>
                <w:rFonts w:asciiTheme="minorHAnsi" w:hAnsiTheme="minorHAnsi"/>
                <w:sz w:val="24"/>
                <w:szCs w:val="24"/>
              </w:rPr>
              <w:t xml:space="preserve"> monotonic systems require more storage space as well as more processing time than monotonic systems.</w:t>
            </w:r>
          </w:p>
          <w:p w:rsidR="00A413F5" w:rsidRDefault="00A413F5" w:rsidP="00FB26C8">
            <w:pPr>
              <w:tabs>
                <w:tab w:val="left" w:pos="735"/>
              </w:tabs>
              <w:spacing w:line="360" w:lineRule="auto"/>
              <w:jc w:val="both"/>
              <w:rPr>
                <w:rFonts w:asciiTheme="minorHAnsi" w:hAnsiTheme="minorHAnsi"/>
                <w:sz w:val="24"/>
                <w:szCs w:val="24"/>
              </w:rPr>
            </w:pPr>
          </w:p>
          <w:p w:rsidR="005E4FC6" w:rsidRPr="005E4FC6"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Default reasoning</w:t>
            </w:r>
          </w:p>
          <w:p w:rsidR="005E4FC6" w:rsidRPr="005E4FC6" w:rsidRDefault="005E4FC6" w:rsidP="005E4FC6">
            <w:pPr>
              <w:tabs>
                <w:tab w:val="left" w:pos="735"/>
              </w:tabs>
              <w:spacing w:line="360" w:lineRule="auto"/>
              <w:jc w:val="both"/>
              <w:rPr>
                <w:rFonts w:asciiTheme="minorHAnsi" w:hAnsiTheme="minorHAnsi"/>
                <w:sz w:val="24"/>
                <w:szCs w:val="24"/>
              </w:rPr>
            </w:pPr>
          </w:p>
          <w:p w:rsidR="005E4FC6" w:rsidRPr="005E4FC6"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This is a very common from of non-monotonic reasoning. Here We want to draw conclusions based on what is most likely to be true.</w:t>
            </w:r>
          </w:p>
          <w:p w:rsidR="005E4FC6" w:rsidRPr="005E4FC6"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We have already seen examples of this and possible ways to represent this knowledge.</w:t>
            </w:r>
          </w:p>
          <w:p w:rsidR="005E4FC6" w:rsidRPr="005E4FC6"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We will discuss two approaches to do this:</w:t>
            </w:r>
          </w:p>
          <w:p w:rsidR="005E4FC6" w:rsidRPr="005E4FC6" w:rsidRDefault="005E4FC6" w:rsidP="005E4FC6">
            <w:pPr>
              <w:tabs>
                <w:tab w:val="left" w:pos="735"/>
              </w:tabs>
              <w:spacing w:line="360" w:lineRule="auto"/>
              <w:jc w:val="both"/>
              <w:rPr>
                <w:rFonts w:asciiTheme="minorHAnsi" w:hAnsiTheme="minorHAnsi"/>
                <w:sz w:val="24"/>
                <w:szCs w:val="24"/>
              </w:rPr>
            </w:pPr>
          </w:p>
          <w:p w:rsidR="005E4FC6" w:rsidRPr="005E4FC6" w:rsidRDefault="005E4FC6" w:rsidP="005E4FC6">
            <w:pPr>
              <w:pStyle w:val="ListParagraph"/>
              <w:numPr>
                <w:ilvl w:val="0"/>
                <w:numId w:val="22"/>
              </w:numPr>
              <w:tabs>
                <w:tab w:val="left" w:pos="735"/>
              </w:tabs>
              <w:spacing w:line="360" w:lineRule="auto"/>
              <w:jc w:val="both"/>
              <w:rPr>
                <w:rFonts w:asciiTheme="minorHAnsi" w:hAnsiTheme="minorHAnsi"/>
              </w:rPr>
            </w:pPr>
            <w:r w:rsidRPr="005E4FC6">
              <w:rPr>
                <w:rFonts w:asciiTheme="minorHAnsi" w:hAnsiTheme="minorHAnsi"/>
              </w:rPr>
              <w:t>Non-Monotonic logic.</w:t>
            </w:r>
          </w:p>
          <w:p w:rsidR="005E4FC6" w:rsidRPr="005E4FC6" w:rsidRDefault="005E4FC6" w:rsidP="005E4FC6">
            <w:pPr>
              <w:pStyle w:val="ListParagraph"/>
              <w:numPr>
                <w:ilvl w:val="0"/>
                <w:numId w:val="22"/>
              </w:numPr>
              <w:tabs>
                <w:tab w:val="left" w:pos="735"/>
              </w:tabs>
              <w:spacing w:line="360" w:lineRule="auto"/>
              <w:jc w:val="both"/>
              <w:rPr>
                <w:rFonts w:asciiTheme="minorHAnsi" w:hAnsiTheme="minorHAnsi"/>
              </w:rPr>
            </w:pPr>
            <w:r w:rsidRPr="005E4FC6">
              <w:rPr>
                <w:rFonts w:asciiTheme="minorHAnsi" w:hAnsiTheme="minorHAnsi"/>
              </w:rPr>
              <w:t xml:space="preserve">Default logic. </w:t>
            </w:r>
          </w:p>
          <w:p w:rsidR="005E4FC6" w:rsidRPr="005E4FC6" w:rsidRDefault="005E4FC6" w:rsidP="005E4FC6">
            <w:pPr>
              <w:tabs>
                <w:tab w:val="left" w:pos="735"/>
              </w:tabs>
              <w:spacing w:line="360" w:lineRule="auto"/>
              <w:jc w:val="both"/>
              <w:rPr>
                <w:rFonts w:asciiTheme="minorHAnsi" w:hAnsiTheme="minorHAnsi"/>
                <w:sz w:val="24"/>
                <w:szCs w:val="24"/>
              </w:rPr>
            </w:pPr>
          </w:p>
          <w:p w:rsidR="005E4FC6" w:rsidRPr="005E4FC6"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DO NOT get confused about the label Non-Monotonic and Default being applied to reasoning and a particular logic. Non-Monotonic reasoning is generic descriptions of a class of reasoning. Non-Monotonic logic is a specific theory. The same goes for Default reasoning and Default logic.</w:t>
            </w:r>
          </w:p>
          <w:p w:rsidR="005E4FC6" w:rsidRPr="005E4FC6" w:rsidRDefault="005E4FC6" w:rsidP="005E4FC6">
            <w:pPr>
              <w:tabs>
                <w:tab w:val="left" w:pos="735"/>
              </w:tabs>
              <w:spacing w:line="360" w:lineRule="auto"/>
              <w:jc w:val="both"/>
              <w:rPr>
                <w:rFonts w:asciiTheme="minorHAnsi" w:hAnsiTheme="minorHAnsi"/>
                <w:sz w:val="24"/>
                <w:szCs w:val="24"/>
              </w:rPr>
            </w:pPr>
          </w:p>
          <w:p w:rsidR="005E4FC6" w:rsidRPr="005E4FC6"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Non-Monotonic Logic</w:t>
            </w:r>
          </w:p>
          <w:p w:rsidR="005E4FC6" w:rsidRPr="005E4FC6" w:rsidRDefault="005E4FC6" w:rsidP="005E4FC6">
            <w:pPr>
              <w:tabs>
                <w:tab w:val="left" w:pos="735"/>
              </w:tabs>
              <w:spacing w:line="360" w:lineRule="auto"/>
              <w:jc w:val="both"/>
              <w:rPr>
                <w:rFonts w:asciiTheme="minorHAnsi" w:hAnsiTheme="minorHAnsi"/>
                <w:sz w:val="24"/>
                <w:szCs w:val="24"/>
              </w:rPr>
            </w:pPr>
          </w:p>
          <w:p w:rsidR="005E4FC6" w:rsidRPr="005E4FC6"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This is basically an extension of first-order predicate logic to include a modal operator, M. The purpose of this is to allow for consistency.</w:t>
            </w:r>
          </w:p>
          <w:p w:rsidR="005E4FC6" w:rsidRPr="005E4FC6" w:rsidRDefault="005E4FC6" w:rsidP="005E4FC6">
            <w:pPr>
              <w:tabs>
                <w:tab w:val="left" w:pos="735"/>
              </w:tabs>
              <w:spacing w:line="360" w:lineRule="auto"/>
              <w:jc w:val="both"/>
              <w:rPr>
                <w:rFonts w:asciiTheme="minorHAnsi" w:hAnsiTheme="minorHAnsi"/>
                <w:sz w:val="24"/>
                <w:szCs w:val="24"/>
              </w:rPr>
            </w:pPr>
          </w:p>
          <w:p w:rsidR="005E4FC6" w:rsidRPr="005E4FC6"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 xml:space="preserve">For example: </w:t>
            </w:r>
            <w:r>
              <w:rPr>
                <w:noProof/>
                <w:lang w:val="en-US" w:bidi="hi-IN"/>
              </w:rPr>
              <w:drawing>
                <wp:inline distT="0" distB="0" distL="0" distR="0">
                  <wp:extent cx="152400" cy="114300"/>
                  <wp:effectExtent l="19050" t="0" r="0" b="0"/>
                  <wp:docPr id="69" name="Picture 69" descr="tex2html_wrap_inline7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ex2html_wrap_inline7154"/>
                          <pic:cNvPicPr>
                            <a:picLocks noChangeAspect="1" noChangeArrowheads="1"/>
                          </pic:cNvPicPr>
                        </pic:nvPicPr>
                        <pic:blipFill>
                          <a:blip r:embed="rId12"/>
                          <a:srcRect/>
                          <a:stretch>
                            <a:fillRect/>
                          </a:stretch>
                        </pic:blipFill>
                        <pic:spPr bwMode="auto">
                          <a:xfrm>
                            <a:off x="0" y="0"/>
                            <a:ext cx="152400" cy="114300"/>
                          </a:xfrm>
                          <a:prstGeom prst="rect">
                            <a:avLst/>
                          </a:prstGeom>
                          <a:noFill/>
                          <a:ln w="9525">
                            <a:noFill/>
                            <a:miter lim="800000"/>
                            <a:headEnd/>
                            <a:tailEnd/>
                          </a:ln>
                        </pic:spPr>
                      </pic:pic>
                    </a:graphicData>
                  </a:graphic>
                </wp:inline>
              </w:drawing>
            </w:r>
            <w:r>
              <w:rPr>
                <w:rFonts w:asciiTheme="minorHAnsi" w:hAnsiTheme="minorHAnsi"/>
                <w:sz w:val="24"/>
                <w:szCs w:val="24"/>
              </w:rPr>
              <w:t>:</w:t>
            </w:r>
            <w:r w:rsidRPr="005E4FC6">
              <w:rPr>
                <w:rFonts w:asciiTheme="minorHAnsi" w:hAnsiTheme="minorHAnsi"/>
                <w:sz w:val="24"/>
                <w:szCs w:val="24"/>
              </w:rPr>
              <w:t xml:space="preserve"> plays_instrument(x) </w:t>
            </w:r>
            <w:r>
              <w:rPr>
                <w:noProof/>
                <w:lang w:val="en-US" w:bidi="hi-IN"/>
              </w:rPr>
              <w:drawing>
                <wp:inline distT="0" distB="0" distL="0" distR="0">
                  <wp:extent cx="381000" cy="208936"/>
                  <wp:effectExtent l="19050" t="0" r="0" b="0"/>
                  <wp:docPr id="72" name="Picture 72" descr="tex2html_wrap_inline7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ex2html_wrap_inline7400"/>
                          <pic:cNvPicPr>
                            <a:picLocks noChangeAspect="1" noChangeArrowheads="1"/>
                          </pic:cNvPicPr>
                        </pic:nvPicPr>
                        <pic:blipFill>
                          <a:blip r:embed="rId38"/>
                          <a:srcRect/>
                          <a:stretch>
                            <a:fillRect/>
                          </a:stretch>
                        </pic:blipFill>
                        <pic:spPr bwMode="auto">
                          <a:xfrm>
                            <a:off x="0" y="0"/>
                            <a:ext cx="381000" cy="208936"/>
                          </a:xfrm>
                          <a:prstGeom prst="rect">
                            <a:avLst/>
                          </a:prstGeom>
                          <a:noFill/>
                          <a:ln w="9525">
                            <a:noFill/>
                            <a:miter lim="800000"/>
                            <a:headEnd/>
                            <a:tailEnd/>
                          </a:ln>
                        </pic:spPr>
                      </pic:pic>
                    </a:graphicData>
                  </a:graphic>
                </wp:inline>
              </w:drawing>
            </w:r>
            <w:r w:rsidRPr="005E4FC6">
              <w:rPr>
                <w:rFonts w:asciiTheme="minorHAnsi" w:hAnsiTheme="minorHAnsi"/>
                <w:sz w:val="24"/>
                <w:szCs w:val="24"/>
              </w:rPr>
              <w:t xml:space="preserve"> improvises(x) </w:t>
            </w:r>
            <w:r w:rsidR="00E92BD5">
              <w:rPr>
                <w:noProof/>
                <w:lang w:val="en-US" w:bidi="hi-IN"/>
              </w:rPr>
              <w:drawing>
                <wp:inline distT="0" distB="0" distL="0" distR="0">
                  <wp:extent cx="133350" cy="57150"/>
                  <wp:effectExtent l="19050" t="0" r="0" b="0"/>
                  <wp:docPr id="75" name="Picture 75" descr="tex2html_wrap_inline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ex2html_wrap_inline7156"/>
                          <pic:cNvPicPr>
                            <a:picLocks noChangeAspect="1" noChangeArrowheads="1"/>
                          </pic:cNvPicPr>
                        </pic:nvPicPr>
                        <pic:blipFill>
                          <a:blip r:embed="rId13"/>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00E92BD5" w:rsidRPr="005E4FC6">
              <w:rPr>
                <w:rFonts w:asciiTheme="minorHAnsi" w:hAnsiTheme="minorHAnsi"/>
                <w:sz w:val="24"/>
                <w:szCs w:val="24"/>
              </w:rPr>
              <w:t xml:space="preserve"> </w:t>
            </w:r>
            <w:r w:rsidRPr="005E4FC6">
              <w:rPr>
                <w:rFonts w:asciiTheme="minorHAnsi" w:hAnsiTheme="minorHAnsi"/>
                <w:sz w:val="24"/>
                <w:szCs w:val="24"/>
              </w:rPr>
              <w:t>jazz_musician(x)</w:t>
            </w:r>
          </w:p>
          <w:p w:rsidR="005E4FC6" w:rsidRPr="005E4FC6" w:rsidRDefault="005E4FC6" w:rsidP="005E4FC6">
            <w:pPr>
              <w:tabs>
                <w:tab w:val="left" w:pos="735"/>
              </w:tabs>
              <w:spacing w:line="360" w:lineRule="auto"/>
              <w:jc w:val="both"/>
              <w:rPr>
                <w:rFonts w:asciiTheme="minorHAnsi" w:hAnsiTheme="minorHAnsi"/>
                <w:sz w:val="24"/>
                <w:szCs w:val="24"/>
              </w:rPr>
            </w:pPr>
          </w:p>
          <w:p w:rsidR="005E4FC6" w:rsidRPr="005E4FC6"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states that for all x is x plays an instrument and if the fact that x can improvise is consistent with all other knowledge then we can conclude that x is a jazz musician.</w:t>
            </w:r>
          </w:p>
          <w:p w:rsidR="005E4FC6" w:rsidRPr="005E4FC6" w:rsidRDefault="005E4FC6" w:rsidP="005E4FC6">
            <w:pPr>
              <w:tabs>
                <w:tab w:val="left" w:pos="735"/>
              </w:tabs>
              <w:spacing w:line="360" w:lineRule="auto"/>
              <w:jc w:val="both"/>
              <w:rPr>
                <w:rFonts w:asciiTheme="minorHAnsi" w:hAnsiTheme="minorHAnsi"/>
                <w:sz w:val="24"/>
                <w:szCs w:val="24"/>
              </w:rPr>
            </w:pPr>
          </w:p>
          <w:p w:rsidR="005E4FC6" w:rsidRPr="005E4FC6"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How do we define consistency?</w:t>
            </w:r>
          </w:p>
          <w:p w:rsidR="005E4FC6" w:rsidRPr="005E4FC6" w:rsidRDefault="005E4FC6" w:rsidP="005E4FC6">
            <w:pPr>
              <w:tabs>
                <w:tab w:val="left" w:pos="735"/>
              </w:tabs>
              <w:spacing w:line="360" w:lineRule="auto"/>
              <w:jc w:val="both"/>
              <w:rPr>
                <w:rFonts w:asciiTheme="minorHAnsi" w:hAnsiTheme="minorHAnsi"/>
                <w:sz w:val="24"/>
                <w:szCs w:val="24"/>
              </w:rPr>
            </w:pPr>
          </w:p>
          <w:p w:rsidR="005E4FC6" w:rsidRPr="005E4FC6"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One common solution (cons</w:t>
            </w:r>
            <w:r w:rsidR="006F1C03">
              <w:rPr>
                <w:rFonts w:asciiTheme="minorHAnsi" w:hAnsiTheme="minorHAnsi"/>
                <w:sz w:val="24"/>
                <w:szCs w:val="24"/>
              </w:rPr>
              <w:t>istent with PROLOG notation) is</w:t>
            </w:r>
          </w:p>
          <w:p w:rsidR="005E4FC6" w:rsidRPr="005E4FC6"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 xml:space="preserve">to show that fact P is true attempt to prove </w:t>
            </w:r>
            <w:r w:rsidR="006F1C03">
              <w:rPr>
                <w:noProof/>
                <w:lang w:val="en-US" w:bidi="hi-IN"/>
              </w:rPr>
              <w:drawing>
                <wp:inline distT="0" distB="0" distL="0" distR="0">
                  <wp:extent cx="200025" cy="104775"/>
                  <wp:effectExtent l="19050" t="0" r="9525" b="0"/>
                  <wp:docPr id="78" name="Picture 78" descr="tex2html_wrap_inline7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ex2html_wrap_inline7418"/>
                          <pic:cNvPicPr>
                            <a:picLocks noChangeAspect="1" noChangeArrowheads="1"/>
                          </pic:cNvPicPr>
                        </pic:nvPicPr>
                        <pic:blipFill>
                          <a:blip r:embed="rId39"/>
                          <a:srcRect/>
                          <a:stretch>
                            <a:fillRect/>
                          </a:stretch>
                        </pic:blipFill>
                        <pic:spPr bwMode="auto">
                          <a:xfrm>
                            <a:off x="0" y="0"/>
                            <a:ext cx="200025" cy="104775"/>
                          </a:xfrm>
                          <a:prstGeom prst="rect">
                            <a:avLst/>
                          </a:prstGeom>
                          <a:noFill/>
                          <a:ln w="9525">
                            <a:noFill/>
                            <a:miter lim="800000"/>
                            <a:headEnd/>
                            <a:tailEnd/>
                          </a:ln>
                        </pic:spPr>
                      </pic:pic>
                    </a:graphicData>
                  </a:graphic>
                </wp:inline>
              </w:drawing>
            </w:r>
            <w:r w:rsidRPr="005E4FC6">
              <w:rPr>
                <w:rFonts w:asciiTheme="minorHAnsi" w:hAnsiTheme="minorHAnsi"/>
                <w:sz w:val="24"/>
                <w:szCs w:val="24"/>
              </w:rPr>
              <w:t xml:space="preserve">. If we fail we may say that P is consistent (since </w:t>
            </w:r>
            <w:r w:rsidR="006F1C03">
              <w:rPr>
                <w:noProof/>
                <w:lang w:val="en-US" w:bidi="hi-IN"/>
              </w:rPr>
              <w:drawing>
                <wp:inline distT="0" distB="0" distL="0" distR="0">
                  <wp:extent cx="200025" cy="104775"/>
                  <wp:effectExtent l="19050" t="0" r="9525" b="0"/>
                  <wp:docPr id="81" name="Picture 81" descr="tex2html_wrap_inline7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ex2html_wrap_inline7418"/>
                          <pic:cNvPicPr>
                            <a:picLocks noChangeAspect="1" noChangeArrowheads="1"/>
                          </pic:cNvPicPr>
                        </pic:nvPicPr>
                        <pic:blipFill>
                          <a:blip r:embed="rId39"/>
                          <a:srcRect/>
                          <a:stretch>
                            <a:fillRect/>
                          </a:stretch>
                        </pic:blipFill>
                        <pic:spPr bwMode="auto">
                          <a:xfrm>
                            <a:off x="0" y="0"/>
                            <a:ext cx="200025" cy="104775"/>
                          </a:xfrm>
                          <a:prstGeom prst="rect">
                            <a:avLst/>
                          </a:prstGeom>
                          <a:noFill/>
                          <a:ln w="9525">
                            <a:noFill/>
                            <a:miter lim="800000"/>
                            <a:headEnd/>
                            <a:tailEnd/>
                          </a:ln>
                        </pic:spPr>
                      </pic:pic>
                    </a:graphicData>
                  </a:graphic>
                </wp:inline>
              </w:drawing>
            </w:r>
            <w:r w:rsidR="006F1C03" w:rsidRPr="005E4FC6">
              <w:rPr>
                <w:rFonts w:asciiTheme="minorHAnsi" w:hAnsiTheme="minorHAnsi"/>
                <w:sz w:val="24"/>
                <w:szCs w:val="24"/>
              </w:rPr>
              <w:t xml:space="preserve"> </w:t>
            </w:r>
            <w:r w:rsidRPr="005E4FC6">
              <w:rPr>
                <w:rFonts w:asciiTheme="minorHAnsi" w:hAnsiTheme="minorHAnsi"/>
                <w:sz w:val="24"/>
                <w:szCs w:val="24"/>
              </w:rPr>
              <w:t>is false).</w:t>
            </w:r>
          </w:p>
          <w:p w:rsidR="005E4FC6" w:rsidRPr="005E4FC6" w:rsidRDefault="005E4FC6" w:rsidP="005E4FC6">
            <w:pPr>
              <w:tabs>
                <w:tab w:val="left" w:pos="735"/>
              </w:tabs>
              <w:spacing w:line="360" w:lineRule="auto"/>
              <w:jc w:val="both"/>
              <w:rPr>
                <w:rFonts w:asciiTheme="minorHAnsi" w:hAnsiTheme="minorHAnsi"/>
                <w:sz w:val="24"/>
                <w:szCs w:val="24"/>
              </w:rPr>
            </w:pPr>
          </w:p>
          <w:p w:rsidR="005E4FC6" w:rsidRPr="005E4FC6"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However consider the famous set of assertions relating to President Nixon.</w:t>
            </w:r>
          </w:p>
          <w:p w:rsidR="005E4FC6" w:rsidRPr="005E4FC6" w:rsidRDefault="005E4FC6" w:rsidP="005E4FC6">
            <w:pPr>
              <w:tabs>
                <w:tab w:val="left" w:pos="735"/>
              </w:tabs>
              <w:spacing w:line="360" w:lineRule="auto"/>
              <w:jc w:val="both"/>
              <w:rPr>
                <w:rFonts w:asciiTheme="minorHAnsi" w:hAnsiTheme="minorHAnsi"/>
                <w:sz w:val="24"/>
                <w:szCs w:val="24"/>
              </w:rPr>
            </w:pPr>
          </w:p>
          <w:p w:rsidR="005E4FC6" w:rsidRPr="005E4FC6" w:rsidRDefault="006F1C03" w:rsidP="005E4FC6">
            <w:pPr>
              <w:tabs>
                <w:tab w:val="left" w:pos="735"/>
              </w:tabs>
              <w:spacing w:line="360" w:lineRule="auto"/>
              <w:jc w:val="both"/>
              <w:rPr>
                <w:rFonts w:asciiTheme="minorHAnsi" w:hAnsiTheme="minorHAnsi"/>
                <w:sz w:val="24"/>
                <w:szCs w:val="24"/>
              </w:rPr>
            </w:pPr>
            <w:r>
              <w:rPr>
                <w:noProof/>
                <w:lang w:val="en-US" w:bidi="hi-IN"/>
              </w:rPr>
              <w:drawing>
                <wp:inline distT="0" distB="0" distL="0" distR="0">
                  <wp:extent cx="152400" cy="114300"/>
                  <wp:effectExtent l="19050" t="0" r="0" b="0"/>
                  <wp:docPr id="84" name="Picture 84" descr="tex2html_wrap_inline7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ex2html_wrap_inline7154"/>
                          <pic:cNvPicPr>
                            <a:picLocks noChangeAspect="1" noChangeArrowheads="1"/>
                          </pic:cNvPicPr>
                        </pic:nvPicPr>
                        <pic:blipFill>
                          <a:blip r:embed="rId12"/>
                          <a:srcRect/>
                          <a:stretch>
                            <a:fillRect/>
                          </a:stretch>
                        </pic:blipFill>
                        <pic:spPr bwMode="auto">
                          <a:xfrm>
                            <a:off x="0" y="0"/>
                            <a:ext cx="152400" cy="114300"/>
                          </a:xfrm>
                          <a:prstGeom prst="rect">
                            <a:avLst/>
                          </a:prstGeom>
                          <a:noFill/>
                          <a:ln w="9525">
                            <a:noFill/>
                            <a:miter lim="800000"/>
                            <a:headEnd/>
                            <a:tailEnd/>
                          </a:ln>
                        </pic:spPr>
                      </pic:pic>
                    </a:graphicData>
                  </a:graphic>
                </wp:inline>
              </w:drawing>
            </w:r>
            <w:r w:rsidR="005E4FC6" w:rsidRPr="005E4FC6">
              <w:rPr>
                <w:rFonts w:asciiTheme="minorHAnsi" w:hAnsiTheme="minorHAnsi"/>
                <w:sz w:val="24"/>
                <w:szCs w:val="24"/>
              </w:rPr>
              <w:t xml:space="preserve">: Republican(x) </w:t>
            </w:r>
            <w:r>
              <w:rPr>
                <w:noProof/>
                <w:lang w:val="en-US" w:bidi="hi-IN"/>
              </w:rPr>
              <w:drawing>
                <wp:inline distT="0" distB="0" distL="0" distR="0">
                  <wp:extent cx="400050" cy="200025"/>
                  <wp:effectExtent l="19050" t="0" r="0" b="0"/>
                  <wp:docPr id="87" name="Picture 87" descr="tex2html_wrap_inline7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ex2html_wrap_inline7428"/>
                          <pic:cNvPicPr>
                            <a:picLocks noChangeAspect="1" noChangeArrowheads="1"/>
                          </pic:cNvPicPr>
                        </pic:nvPicPr>
                        <pic:blipFill>
                          <a:blip r:embed="rId40"/>
                          <a:srcRect/>
                          <a:stretch>
                            <a:fillRect/>
                          </a:stretch>
                        </pic:blipFill>
                        <pic:spPr bwMode="auto">
                          <a:xfrm>
                            <a:off x="0" y="0"/>
                            <a:ext cx="400050" cy="200025"/>
                          </a:xfrm>
                          <a:prstGeom prst="rect">
                            <a:avLst/>
                          </a:prstGeom>
                          <a:noFill/>
                          <a:ln w="9525">
                            <a:noFill/>
                            <a:miter lim="800000"/>
                            <a:headEnd/>
                            <a:tailEnd/>
                          </a:ln>
                        </pic:spPr>
                      </pic:pic>
                    </a:graphicData>
                  </a:graphic>
                </wp:inline>
              </w:drawing>
            </w:r>
            <w:r w:rsidRPr="005E4FC6">
              <w:rPr>
                <w:rFonts w:asciiTheme="minorHAnsi" w:hAnsiTheme="minorHAnsi"/>
                <w:sz w:val="24"/>
                <w:szCs w:val="24"/>
              </w:rPr>
              <w:t xml:space="preserve"> </w:t>
            </w:r>
            <w:r w:rsidR="005E4FC6" w:rsidRPr="005E4FC6">
              <w:rPr>
                <w:rFonts w:asciiTheme="minorHAnsi" w:hAnsiTheme="minorHAnsi"/>
                <w:sz w:val="24"/>
                <w:szCs w:val="24"/>
              </w:rPr>
              <w:t>Pacifist(x</w:t>
            </w:r>
            <w:r>
              <w:t xml:space="preserve"> </w:t>
            </w:r>
            <w:r>
              <w:rPr>
                <w:noProof/>
                <w:lang w:val="en-US" w:bidi="hi-IN"/>
              </w:rPr>
              <w:drawing>
                <wp:inline distT="0" distB="0" distL="0" distR="0">
                  <wp:extent cx="276225" cy="57150"/>
                  <wp:effectExtent l="19050" t="0" r="9525" b="0"/>
                  <wp:docPr id="90" name="Picture 90" descr="tex2html_wrap_inline7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ex2html_wrap_inline7432"/>
                          <pic:cNvPicPr>
                            <a:picLocks noChangeAspect="1" noChangeArrowheads="1"/>
                          </pic:cNvPicPr>
                        </pic:nvPicPr>
                        <pic:blipFill>
                          <a:blip r:embed="rId41"/>
                          <a:srcRect/>
                          <a:stretch>
                            <a:fillRect/>
                          </a:stretch>
                        </pic:blipFill>
                        <pic:spPr bwMode="auto">
                          <a:xfrm>
                            <a:off x="0" y="0"/>
                            <a:ext cx="276225" cy="57150"/>
                          </a:xfrm>
                          <a:prstGeom prst="rect">
                            <a:avLst/>
                          </a:prstGeom>
                          <a:noFill/>
                          <a:ln w="9525">
                            <a:noFill/>
                            <a:miter lim="800000"/>
                            <a:headEnd/>
                            <a:tailEnd/>
                          </a:ln>
                        </pic:spPr>
                      </pic:pic>
                    </a:graphicData>
                  </a:graphic>
                </wp:inline>
              </w:drawing>
            </w:r>
            <w:r w:rsidRPr="005E4FC6">
              <w:rPr>
                <w:rFonts w:asciiTheme="minorHAnsi" w:hAnsiTheme="minorHAnsi"/>
                <w:sz w:val="24"/>
                <w:szCs w:val="24"/>
              </w:rPr>
              <w:t xml:space="preserve"> </w:t>
            </w:r>
            <w:r w:rsidR="005E4FC6" w:rsidRPr="005E4FC6">
              <w:rPr>
                <w:rFonts w:asciiTheme="minorHAnsi" w:hAnsiTheme="minorHAnsi"/>
                <w:sz w:val="24"/>
                <w:szCs w:val="24"/>
              </w:rPr>
              <w:t>Pacifist(x)</w:t>
            </w:r>
          </w:p>
          <w:p w:rsidR="005E4FC6" w:rsidRPr="005E4FC6" w:rsidRDefault="005E4FC6" w:rsidP="005E4FC6">
            <w:pPr>
              <w:tabs>
                <w:tab w:val="left" w:pos="735"/>
              </w:tabs>
              <w:spacing w:line="360" w:lineRule="auto"/>
              <w:jc w:val="both"/>
              <w:rPr>
                <w:rFonts w:asciiTheme="minorHAnsi" w:hAnsiTheme="minorHAnsi"/>
                <w:sz w:val="24"/>
                <w:szCs w:val="24"/>
              </w:rPr>
            </w:pPr>
          </w:p>
          <w:p w:rsidR="005E4FC6" w:rsidRPr="005E4FC6" w:rsidRDefault="00AA5FB9" w:rsidP="005E4FC6">
            <w:pPr>
              <w:tabs>
                <w:tab w:val="left" w:pos="735"/>
              </w:tabs>
              <w:spacing w:line="360" w:lineRule="auto"/>
              <w:jc w:val="both"/>
              <w:rPr>
                <w:rFonts w:asciiTheme="minorHAnsi" w:hAnsiTheme="minorHAnsi"/>
                <w:sz w:val="24"/>
                <w:szCs w:val="24"/>
              </w:rPr>
            </w:pPr>
            <w:r>
              <w:rPr>
                <w:noProof/>
                <w:lang w:val="en-US" w:bidi="hi-IN"/>
              </w:rPr>
              <w:drawing>
                <wp:inline distT="0" distB="0" distL="0" distR="0">
                  <wp:extent cx="152400" cy="114300"/>
                  <wp:effectExtent l="19050" t="0" r="0" b="0"/>
                  <wp:docPr id="93" name="Picture 93" descr="tex2html_wrap_inline7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ex2html_wrap_inline7154"/>
                          <pic:cNvPicPr>
                            <a:picLocks noChangeAspect="1" noChangeArrowheads="1"/>
                          </pic:cNvPicPr>
                        </pic:nvPicPr>
                        <pic:blipFill>
                          <a:blip r:embed="rId12"/>
                          <a:srcRect/>
                          <a:stretch>
                            <a:fillRect/>
                          </a:stretch>
                        </pic:blipFill>
                        <pic:spPr bwMode="auto">
                          <a:xfrm>
                            <a:off x="0" y="0"/>
                            <a:ext cx="152400" cy="114300"/>
                          </a:xfrm>
                          <a:prstGeom prst="rect">
                            <a:avLst/>
                          </a:prstGeom>
                          <a:noFill/>
                          <a:ln w="9525">
                            <a:noFill/>
                            <a:miter lim="800000"/>
                            <a:headEnd/>
                            <a:tailEnd/>
                          </a:ln>
                        </pic:spPr>
                      </pic:pic>
                    </a:graphicData>
                  </a:graphic>
                </wp:inline>
              </w:drawing>
            </w:r>
            <w:r>
              <w:t>:</w:t>
            </w:r>
            <w:r w:rsidR="005E4FC6" w:rsidRPr="005E4FC6">
              <w:rPr>
                <w:rFonts w:asciiTheme="minorHAnsi" w:hAnsiTheme="minorHAnsi"/>
                <w:sz w:val="24"/>
                <w:szCs w:val="24"/>
              </w:rPr>
              <w:t xml:space="preserve"> Quaker(x) </w:t>
            </w:r>
            <w:r>
              <w:rPr>
                <w:noProof/>
                <w:lang w:val="en-US" w:bidi="hi-IN"/>
              </w:rPr>
              <w:drawing>
                <wp:inline distT="0" distB="0" distL="0" distR="0">
                  <wp:extent cx="295275" cy="114300"/>
                  <wp:effectExtent l="19050" t="0" r="9525" b="0"/>
                  <wp:docPr id="96" name="Picture 96" descr="tex2html_wrap_inline7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ex2html_wrap_inline7400"/>
                          <pic:cNvPicPr>
                            <a:picLocks noChangeAspect="1" noChangeArrowheads="1"/>
                          </pic:cNvPicPr>
                        </pic:nvPicPr>
                        <pic:blipFill>
                          <a:blip r:embed="rId38"/>
                          <a:srcRect/>
                          <a:stretch>
                            <a:fillRect/>
                          </a:stretch>
                        </pic:blipFill>
                        <pic:spPr bwMode="auto">
                          <a:xfrm>
                            <a:off x="0" y="0"/>
                            <a:ext cx="295275" cy="114300"/>
                          </a:xfrm>
                          <a:prstGeom prst="rect">
                            <a:avLst/>
                          </a:prstGeom>
                          <a:noFill/>
                          <a:ln w="9525">
                            <a:noFill/>
                            <a:miter lim="800000"/>
                            <a:headEnd/>
                            <a:tailEnd/>
                          </a:ln>
                        </pic:spPr>
                      </pic:pic>
                    </a:graphicData>
                  </a:graphic>
                </wp:inline>
              </w:drawing>
            </w:r>
            <w:r w:rsidRPr="005E4FC6">
              <w:rPr>
                <w:rFonts w:asciiTheme="minorHAnsi" w:hAnsiTheme="minorHAnsi"/>
                <w:sz w:val="24"/>
                <w:szCs w:val="24"/>
              </w:rPr>
              <w:t xml:space="preserve"> </w:t>
            </w:r>
            <w:r w:rsidR="005E4FC6" w:rsidRPr="005E4FC6">
              <w:rPr>
                <w:rFonts w:asciiTheme="minorHAnsi" w:hAnsiTheme="minorHAnsi"/>
                <w:sz w:val="24"/>
                <w:szCs w:val="24"/>
              </w:rPr>
              <w:t xml:space="preserve">Pacifist(x) </w:t>
            </w:r>
            <w:r w:rsidR="0030507C">
              <w:rPr>
                <w:noProof/>
                <w:lang w:val="en-US" w:bidi="hi-IN"/>
              </w:rPr>
              <w:drawing>
                <wp:inline distT="0" distB="0" distL="0" distR="0">
                  <wp:extent cx="133350" cy="57150"/>
                  <wp:effectExtent l="19050" t="0" r="0" b="0"/>
                  <wp:docPr id="99" name="Picture 99" descr="tex2html_wrap_inline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ex2html_wrap_inline7156"/>
                          <pic:cNvPicPr>
                            <a:picLocks noChangeAspect="1" noChangeArrowheads="1"/>
                          </pic:cNvPicPr>
                        </pic:nvPicPr>
                        <pic:blipFill>
                          <a:blip r:embed="rId13"/>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0030507C" w:rsidRPr="005E4FC6">
              <w:rPr>
                <w:rFonts w:asciiTheme="minorHAnsi" w:hAnsiTheme="minorHAnsi"/>
                <w:sz w:val="24"/>
                <w:szCs w:val="24"/>
              </w:rPr>
              <w:t xml:space="preserve"> </w:t>
            </w:r>
            <w:r w:rsidR="005E4FC6" w:rsidRPr="005E4FC6">
              <w:rPr>
                <w:rFonts w:asciiTheme="minorHAnsi" w:hAnsiTheme="minorHAnsi"/>
                <w:sz w:val="24"/>
                <w:szCs w:val="24"/>
              </w:rPr>
              <w:t>Pacifist(x)</w:t>
            </w:r>
          </w:p>
          <w:p w:rsidR="005E4FC6" w:rsidRPr="005E4FC6" w:rsidRDefault="005E4FC6" w:rsidP="005E4FC6">
            <w:pPr>
              <w:tabs>
                <w:tab w:val="left" w:pos="735"/>
              </w:tabs>
              <w:spacing w:line="360" w:lineRule="auto"/>
              <w:jc w:val="both"/>
              <w:rPr>
                <w:rFonts w:asciiTheme="minorHAnsi" w:hAnsiTheme="minorHAnsi"/>
                <w:sz w:val="24"/>
                <w:szCs w:val="24"/>
              </w:rPr>
            </w:pPr>
          </w:p>
          <w:p w:rsidR="005E4FC6" w:rsidRPr="005E4FC6"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Now this states that Quakers tend to be pacifists and Republicans tend not to be.</w:t>
            </w:r>
          </w:p>
          <w:p w:rsidR="005E4FC6" w:rsidRPr="005E4FC6" w:rsidRDefault="005E4FC6" w:rsidP="005E4FC6">
            <w:pPr>
              <w:tabs>
                <w:tab w:val="left" w:pos="735"/>
              </w:tabs>
              <w:spacing w:line="360" w:lineRule="auto"/>
              <w:jc w:val="both"/>
              <w:rPr>
                <w:rFonts w:asciiTheme="minorHAnsi" w:hAnsiTheme="minorHAnsi"/>
                <w:sz w:val="24"/>
                <w:szCs w:val="24"/>
              </w:rPr>
            </w:pPr>
          </w:p>
          <w:p w:rsidR="005E4FC6" w:rsidRPr="005E4FC6"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BUT Nixon was both a Quaker and a Republican so we could assert:</w:t>
            </w:r>
          </w:p>
          <w:p w:rsidR="005E4FC6" w:rsidRPr="005E4FC6" w:rsidRDefault="005E4FC6" w:rsidP="005E4FC6">
            <w:pPr>
              <w:tabs>
                <w:tab w:val="left" w:pos="735"/>
              </w:tabs>
              <w:spacing w:line="360" w:lineRule="auto"/>
              <w:jc w:val="both"/>
              <w:rPr>
                <w:rFonts w:asciiTheme="minorHAnsi" w:hAnsiTheme="minorHAnsi"/>
                <w:sz w:val="24"/>
                <w:szCs w:val="24"/>
              </w:rPr>
            </w:pPr>
          </w:p>
          <w:p w:rsidR="005E4FC6" w:rsidRPr="005E4FC6"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Quaker(Nixon)</w:t>
            </w:r>
          </w:p>
          <w:p w:rsidR="005E4FC6" w:rsidRPr="005E4FC6" w:rsidRDefault="005E4FC6" w:rsidP="005E4FC6">
            <w:pPr>
              <w:tabs>
                <w:tab w:val="left" w:pos="735"/>
              </w:tabs>
              <w:spacing w:line="360" w:lineRule="auto"/>
              <w:jc w:val="both"/>
              <w:rPr>
                <w:rFonts w:asciiTheme="minorHAnsi" w:hAnsiTheme="minorHAnsi"/>
                <w:sz w:val="24"/>
                <w:szCs w:val="24"/>
              </w:rPr>
            </w:pPr>
          </w:p>
          <w:p w:rsidR="005E4FC6" w:rsidRPr="005E4FC6"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Republican(Nixon)</w:t>
            </w:r>
          </w:p>
          <w:p w:rsidR="005E4FC6" w:rsidRPr="005E4FC6" w:rsidRDefault="005E4FC6" w:rsidP="005E4FC6">
            <w:pPr>
              <w:tabs>
                <w:tab w:val="left" w:pos="735"/>
              </w:tabs>
              <w:spacing w:line="360" w:lineRule="auto"/>
              <w:jc w:val="both"/>
              <w:rPr>
                <w:rFonts w:asciiTheme="minorHAnsi" w:hAnsiTheme="minorHAnsi"/>
                <w:sz w:val="24"/>
                <w:szCs w:val="24"/>
              </w:rPr>
            </w:pPr>
          </w:p>
          <w:p w:rsidR="005E4FC6" w:rsidRPr="005E4FC6"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This now leads to our total knowledge becoming inconsistent.</w:t>
            </w:r>
          </w:p>
          <w:p w:rsidR="005E4FC6" w:rsidRPr="005E4FC6" w:rsidRDefault="005E4FC6" w:rsidP="005E4FC6">
            <w:pPr>
              <w:tabs>
                <w:tab w:val="left" w:pos="735"/>
              </w:tabs>
              <w:spacing w:line="360" w:lineRule="auto"/>
              <w:jc w:val="both"/>
              <w:rPr>
                <w:rFonts w:asciiTheme="minorHAnsi" w:hAnsiTheme="minorHAnsi"/>
                <w:sz w:val="24"/>
                <w:szCs w:val="24"/>
              </w:rPr>
            </w:pPr>
          </w:p>
          <w:p w:rsidR="005E4FC6" w:rsidRPr="005E4FC6"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Default Logic</w:t>
            </w:r>
          </w:p>
          <w:p w:rsidR="005E4FC6" w:rsidRPr="005E4FC6" w:rsidRDefault="005E4FC6" w:rsidP="005E4FC6">
            <w:pPr>
              <w:tabs>
                <w:tab w:val="left" w:pos="735"/>
              </w:tabs>
              <w:spacing w:line="360" w:lineRule="auto"/>
              <w:jc w:val="both"/>
              <w:rPr>
                <w:rFonts w:asciiTheme="minorHAnsi" w:hAnsiTheme="minorHAnsi"/>
                <w:sz w:val="24"/>
                <w:szCs w:val="24"/>
              </w:rPr>
            </w:pPr>
          </w:p>
          <w:p w:rsidR="005E4FC6" w:rsidRPr="005E4FC6"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Default logic i</w:t>
            </w:r>
            <w:r w:rsidR="005559F2">
              <w:rPr>
                <w:rFonts w:asciiTheme="minorHAnsi" w:hAnsiTheme="minorHAnsi"/>
                <w:sz w:val="24"/>
                <w:szCs w:val="24"/>
              </w:rPr>
              <w:t>ntroduces a new inference rule:</w:t>
            </w:r>
          </w:p>
          <w:p w:rsidR="00A047F8" w:rsidRDefault="00A047F8" w:rsidP="00A047F8">
            <w:pPr>
              <w:pStyle w:val="NormalWeb"/>
            </w:pPr>
            <w:r>
              <w:rPr>
                <w:noProof/>
                <w:lang w:bidi="hi-IN"/>
              </w:rPr>
              <w:drawing>
                <wp:inline distT="0" distB="0" distL="0" distR="0">
                  <wp:extent cx="228600" cy="276225"/>
                  <wp:effectExtent l="0" t="0" r="0" b="0"/>
                  <wp:docPr id="102" name="Picture 102" descr="tex2html_wrap_inline7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ex2html_wrap_inline7448"/>
                          <pic:cNvPicPr>
                            <a:picLocks noChangeAspect="1" noChangeArrowheads="1"/>
                          </pic:cNvPicPr>
                        </pic:nvPicPr>
                        <pic:blipFill>
                          <a:blip r:embed="rId42"/>
                          <a:srcRect/>
                          <a:stretch>
                            <a:fillRect/>
                          </a:stretch>
                        </pic:blipFill>
                        <pic:spPr bwMode="auto">
                          <a:xfrm>
                            <a:off x="0" y="0"/>
                            <a:ext cx="228600" cy="276225"/>
                          </a:xfrm>
                          <a:prstGeom prst="rect">
                            <a:avLst/>
                          </a:prstGeom>
                          <a:noFill/>
                          <a:ln w="9525">
                            <a:noFill/>
                            <a:miter lim="800000"/>
                            <a:headEnd/>
                            <a:tailEnd/>
                          </a:ln>
                        </pic:spPr>
                      </pic:pic>
                    </a:graphicData>
                  </a:graphic>
                </wp:inline>
              </w:drawing>
            </w:r>
          </w:p>
          <w:p w:rsidR="005E4FC6" w:rsidRPr="005E4FC6" w:rsidRDefault="00A047F8"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 xml:space="preserve"> Which</w:t>
            </w:r>
            <w:r w:rsidR="005E4FC6" w:rsidRPr="005E4FC6">
              <w:rPr>
                <w:rFonts w:asciiTheme="minorHAnsi" w:hAnsiTheme="minorHAnsi"/>
                <w:sz w:val="24"/>
                <w:szCs w:val="24"/>
              </w:rPr>
              <w:t xml:space="preserve"> states if A is deducible and it is consiste</w:t>
            </w:r>
            <w:r>
              <w:rPr>
                <w:rFonts w:asciiTheme="minorHAnsi" w:hAnsiTheme="minorHAnsi"/>
                <w:sz w:val="24"/>
                <w:szCs w:val="24"/>
              </w:rPr>
              <w:t>nt to assume B then conclude C.</w:t>
            </w:r>
          </w:p>
          <w:p w:rsidR="005E4FC6" w:rsidRPr="00FB26C8" w:rsidRDefault="005E4FC6" w:rsidP="005E4FC6">
            <w:pPr>
              <w:tabs>
                <w:tab w:val="left" w:pos="735"/>
              </w:tabs>
              <w:spacing w:line="360" w:lineRule="auto"/>
              <w:jc w:val="both"/>
              <w:rPr>
                <w:rFonts w:asciiTheme="minorHAnsi" w:hAnsiTheme="minorHAnsi"/>
                <w:sz w:val="24"/>
                <w:szCs w:val="24"/>
              </w:rPr>
            </w:pPr>
            <w:r w:rsidRPr="005E4FC6">
              <w:rPr>
                <w:rFonts w:asciiTheme="minorHAnsi" w:hAnsiTheme="minorHAnsi"/>
                <w:sz w:val="24"/>
                <w:szCs w:val="24"/>
              </w:rPr>
              <w:t>Now this is similar to Non-monotonic logic b</w:t>
            </w:r>
            <w:r w:rsidR="00A047F8">
              <w:rPr>
                <w:rFonts w:asciiTheme="minorHAnsi" w:hAnsiTheme="minorHAnsi"/>
                <w:sz w:val="24"/>
                <w:szCs w:val="24"/>
              </w:rPr>
              <w:t>ut there are some distinctions:</w:t>
            </w:r>
            <w:r w:rsidRPr="005E4FC6">
              <w:rPr>
                <w:rFonts w:asciiTheme="minorHAnsi" w:hAnsiTheme="minorHAnsi"/>
                <w:sz w:val="24"/>
                <w:szCs w:val="24"/>
              </w:rPr>
              <w:t xml:space="preserve"> New inference rules are used for computing the set of plausible extensions. So in the Nixon example above Default logic can support both assertions since is does not say anything about how choose between them -- it will depend on the inference being made.In Default logic any nonmonotonic expressions are rules of inference rather than expressions.</w:t>
            </w:r>
          </w:p>
          <w:p w:rsidR="00A413F5" w:rsidRPr="00FB26C8" w:rsidRDefault="00A413F5" w:rsidP="00FB26C8">
            <w:pPr>
              <w:tabs>
                <w:tab w:val="left" w:pos="735"/>
              </w:tabs>
              <w:spacing w:line="360" w:lineRule="auto"/>
              <w:jc w:val="both"/>
              <w:rPr>
                <w:rFonts w:asciiTheme="minorHAnsi" w:hAnsiTheme="minorHAnsi"/>
                <w:sz w:val="24"/>
                <w:szCs w:val="24"/>
              </w:rPr>
            </w:pPr>
          </w:p>
          <w:p w:rsidR="00CE1E2A" w:rsidRPr="00FB26C8" w:rsidRDefault="00CE1E2A" w:rsidP="00FB26C8">
            <w:pPr>
              <w:tabs>
                <w:tab w:val="left" w:pos="735"/>
              </w:tabs>
              <w:spacing w:line="360" w:lineRule="auto"/>
              <w:jc w:val="both"/>
              <w:rPr>
                <w:rFonts w:asciiTheme="minorHAnsi" w:hAnsiTheme="minorHAnsi"/>
                <w:sz w:val="24"/>
                <w:szCs w:val="24"/>
              </w:rPr>
            </w:pPr>
          </w:p>
          <w:tbl>
            <w:tblPr>
              <w:tblStyle w:val="TableGrid"/>
              <w:tblW w:w="0" w:type="auto"/>
              <w:tblLook w:val="04A0"/>
            </w:tblPr>
            <w:tblGrid>
              <w:gridCol w:w="1227"/>
              <w:gridCol w:w="4834"/>
              <w:gridCol w:w="1212"/>
              <w:gridCol w:w="2077"/>
            </w:tblGrid>
            <w:tr w:rsidR="00332638" w:rsidRPr="00FB26C8" w:rsidTr="00904B59">
              <w:tc>
                <w:tcPr>
                  <w:tcW w:w="1227" w:type="dxa"/>
                </w:tcPr>
                <w:p w:rsidR="00332638" w:rsidRPr="00FB26C8" w:rsidRDefault="00332638" w:rsidP="007E7168">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S.NO</w:t>
                  </w:r>
                </w:p>
              </w:tc>
              <w:tc>
                <w:tcPr>
                  <w:tcW w:w="4834" w:type="dxa"/>
                </w:tcPr>
                <w:p w:rsidR="00332638" w:rsidRPr="00FB26C8" w:rsidRDefault="00332638" w:rsidP="007E7168">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RGPV QUESTION</w:t>
                  </w:r>
                </w:p>
              </w:tc>
              <w:tc>
                <w:tcPr>
                  <w:tcW w:w="1212" w:type="dxa"/>
                </w:tcPr>
                <w:p w:rsidR="00332638" w:rsidRPr="00FB26C8" w:rsidRDefault="00332638" w:rsidP="007E7168">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YEAR</w:t>
                  </w:r>
                </w:p>
              </w:tc>
              <w:tc>
                <w:tcPr>
                  <w:tcW w:w="2077" w:type="dxa"/>
                </w:tcPr>
                <w:p w:rsidR="00332638" w:rsidRPr="00FB26C8" w:rsidRDefault="00332638" w:rsidP="007E7168">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MARKS</w:t>
                  </w:r>
                </w:p>
              </w:tc>
            </w:tr>
            <w:tr w:rsidR="00904B59" w:rsidRPr="00FB26C8" w:rsidTr="00904B59">
              <w:tc>
                <w:tcPr>
                  <w:tcW w:w="1227" w:type="dxa"/>
                </w:tcPr>
                <w:p w:rsidR="00904B59" w:rsidRPr="00FB26C8" w:rsidRDefault="00904B59"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Q.1</w:t>
                  </w:r>
                </w:p>
              </w:tc>
              <w:tc>
                <w:tcPr>
                  <w:tcW w:w="4834" w:type="dxa"/>
                </w:tcPr>
                <w:p w:rsidR="00904B59" w:rsidRPr="00FB26C8" w:rsidRDefault="00904B59" w:rsidP="000A2677">
                  <w:pPr>
                    <w:tabs>
                      <w:tab w:val="left" w:pos="735"/>
                    </w:tabs>
                    <w:spacing w:line="360" w:lineRule="auto"/>
                    <w:jc w:val="both"/>
                    <w:rPr>
                      <w:rFonts w:asciiTheme="minorHAnsi" w:hAnsiTheme="minorHAnsi"/>
                      <w:sz w:val="24"/>
                      <w:szCs w:val="24"/>
                    </w:rPr>
                  </w:pPr>
                  <w:r>
                    <w:rPr>
                      <w:rFonts w:asciiTheme="minorHAnsi" w:hAnsiTheme="minorHAnsi"/>
                      <w:sz w:val="24"/>
                      <w:szCs w:val="24"/>
                    </w:rPr>
                    <w:t>Explain monotonic and non-monotonic reasoning with example</w:t>
                  </w:r>
                </w:p>
              </w:tc>
              <w:tc>
                <w:tcPr>
                  <w:tcW w:w="1212" w:type="dxa"/>
                </w:tcPr>
                <w:p w:rsidR="00904B59" w:rsidRPr="00FB26C8" w:rsidRDefault="00904B59" w:rsidP="000A2677">
                  <w:pPr>
                    <w:tabs>
                      <w:tab w:val="left" w:pos="735"/>
                    </w:tabs>
                    <w:spacing w:line="360" w:lineRule="auto"/>
                    <w:jc w:val="center"/>
                    <w:rPr>
                      <w:rFonts w:asciiTheme="minorHAnsi" w:hAnsiTheme="minorHAnsi"/>
                      <w:sz w:val="24"/>
                      <w:szCs w:val="24"/>
                    </w:rPr>
                  </w:pPr>
                  <w:r>
                    <w:rPr>
                      <w:rFonts w:asciiTheme="minorHAnsi" w:hAnsiTheme="minorHAnsi"/>
                      <w:sz w:val="24"/>
                      <w:szCs w:val="24"/>
                    </w:rPr>
                    <w:t>June</w:t>
                  </w:r>
                  <w:r w:rsidRPr="00FB26C8">
                    <w:rPr>
                      <w:rFonts w:asciiTheme="minorHAnsi" w:hAnsiTheme="minorHAnsi"/>
                      <w:sz w:val="24"/>
                      <w:szCs w:val="24"/>
                    </w:rPr>
                    <w:t>.2013</w:t>
                  </w:r>
                </w:p>
                <w:p w:rsidR="00904B59" w:rsidRPr="00FB26C8" w:rsidRDefault="00904B59" w:rsidP="000A2677">
                  <w:pPr>
                    <w:tabs>
                      <w:tab w:val="left" w:pos="735"/>
                    </w:tabs>
                    <w:spacing w:line="360" w:lineRule="auto"/>
                    <w:jc w:val="center"/>
                    <w:rPr>
                      <w:rFonts w:asciiTheme="minorHAnsi" w:hAnsiTheme="minorHAnsi"/>
                      <w:sz w:val="24"/>
                      <w:szCs w:val="24"/>
                    </w:rPr>
                  </w:pPr>
                  <w:r>
                    <w:rPr>
                      <w:rFonts w:asciiTheme="minorHAnsi" w:hAnsiTheme="minorHAnsi"/>
                      <w:sz w:val="24"/>
                      <w:szCs w:val="24"/>
                    </w:rPr>
                    <w:t>June</w:t>
                  </w:r>
                  <w:r w:rsidRPr="00FB26C8">
                    <w:rPr>
                      <w:rFonts w:asciiTheme="minorHAnsi" w:hAnsiTheme="minorHAnsi"/>
                      <w:sz w:val="24"/>
                      <w:szCs w:val="24"/>
                    </w:rPr>
                    <w:t>.20</w:t>
                  </w:r>
                  <w:r>
                    <w:rPr>
                      <w:rFonts w:asciiTheme="minorHAnsi" w:hAnsiTheme="minorHAnsi"/>
                      <w:sz w:val="24"/>
                      <w:szCs w:val="24"/>
                    </w:rPr>
                    <w:t>06</w:t>
                  </w:r>
                </w:p>
              </w:tc>
              <w:tc>
                <w:tcPr>
                  <w:tcW w:w="2077" w:type="dxa"/>
                </w:tcPr>
                <w:p w:rsidR="00904B59" w:rsidRPr="00FB26C8" w:rsidRDefault="00904B59" w:rsidP="000A2677">
                  <w:pPr>
                    <w:tabs>
                      <w:tab w:val="left" w:pos="735"/>
                    </w:tabs>
                    <w:spacing w:line="360" w:lineRule="auto"/>
                    <w:jc w:val="center"/>
                    <w:rPr>
                      <w:rFonts w:asciiTheme="minorHAnsi" w:hAnsiTheme="minorHAnsi"/>
                      <w:sz w:val="24"/>
                      <w:szCs w:val="24"/>
                    </w:rPr>
                  </w:pPr>
                  <w:r>
                    <w:rPr>
                      <w:rFonts w:asciiTheme="minorHAnsi" w:hAnsiTheme="minorHAnsi"/>
                      <w:sz w:val="24"/>
                      <w:szCs w:val="24"/>
                    </w:rPr>
                    <w:t>10</w:t>
                  </w:r>
                </w:p>
              </w:tc>
            </w:tr>
            <w:tr w:rsidR="00332638" w:rsidRPr="00FB26C8" w:rsidTr="00904B59">
              <w:tc>
                <w:tcPr>
                  <w:tcW w:w="1227" w:type="dxa"/>
                </w:tcPr>
                <w:p w:rsidR="00332638" w:rsidRPr="00FB26C8" w:rsidRDefault="00911D0C" w:rsidP="00060849">
                  <w:pPr>
                    <w:tabs>
                      <w:tab w:val="left" w:pos="735"/>
                    </w:tabs>
                    <w:spacing w:line="360" w:lineRule="auto"/>
                    <w:jc w:val="center"/>
                    <w:rPr>
                      <w:rFonts w:asciiTheme="minorHAnsi" w:hAnsiTheme="minorHAnsi"/>
                      <w:sz w:val="24"/>
                      <w:szCs w:val="24"/>
                    </w:rPr>
                  </w:pPr>
                  <w:r w:rsidRPr="00FB26C8">
                    <w:rPr>
                      <w:rFonts w:asciiTheme="minorHAnsi" w:hAnsiTheme="minorHAnsi"/>
                      <w:sz w:val="24"/>
                      <w:szCs w:val="24"/>
                    </w:rPr>
                    <w:t>Q.2</w:t>
                  </w:r>
                </w:p>
              </w:tc>
              <w:tc>
                <w:tcPr>
                  <w:tcW w:w="4834" w:type="dxa"/>
                </w:tcPr>
                <w:p w:rsidR="00332638" w:rsidRPr="00FB26C8" w:rsidRDefault="00904B59" w:rsidP="00FB26C8">
                  <w:pPr>
                    <w:tabs>
                      <w:tab w:val="left" w:pos="735"/>
                    </w:tabs>
                    <w:spacing w:line="360" w:lineRule="auto"/>
                    <w:jc w:val="both"/>
                    <w:rPr>
                      <w:rFonts w:asciiTheme="minorHAnsi" w:hAnsiTheme="minorHAnsi"/>
                      <w:sz w:val="24"/>
                      <w:szCs w:val="24"/>
                    </w:rPr>
                  </w:pPr>
                  <w:r>
                    <w:rPr>
                      <w:rFonts w:asciiTheme="minorHAnsi" w:hAnsiTheme="minorHAnsi"/>
                      <w:sz w:val="24"/>
                      <w:szCs w:val="24"/>
                    </w:rPr>
                    <w:t xml:space="preserve">Differentiate the </w:t>
                  </w:r>
                  <w:r w:rsidR="008D4EBD">
                    <w:rPr>
                      <w:rFonts w:asciiTheme="minorHAnsi" w:hAnsiTheme="minorHAnsi"/>
                      <w:sz w:val="24"/>
                      <w:szCs w:val="24"/>
                    </w:rPr>
                    <w:t>monotonic and non-monotonic reasoning</w:t>
                  </w:r>
                </w:p>
              </w:tc>
              <w:tc>
                <w:tcPr>
                  <w:tcW w:w="1212" w:type="dxa"/>
                </w:tcPr>
                <w:p w:rsidR="00911D0C" w:rsidRPr="00FB26C8" w:rsidRDefault="008D4EBD" w:rsidP="00904B59">
                  <w:pPr>
                    <w:tabs>
                      <w:tab w:val="left" w:pos="735"/>
                    </w:tabs>
                    <w:spacing w:line="360" w:lineRule="auto"/>
                    <w:jc w:val="center"/>
                    <w:rPr>
                      <w:rFonts w:asciiTheme="minorHAnsi" w:hAnsiTheme="minorHAnsi"/>
                      <w:sz w:val="24"/>
                      <w:szCs w:val="24"/>
                    </w:rPr>
                  </w:pPr>
                  <w:r>
                    <w:rPr>
                      <w:rFonts w:asciiTheme="minorHAnsi" w:hAnsiTheme="minorHAnsi"/>
                      <w:sz w:val="24"/>
                      <w:szCs w:val="24"/>
                    </w:rPr>
                    <w:t>June</w:t>
                  </w:r>
                  <w:r w:rsidR="00911D0C" w:rsidRPr="00FB26C8">
                    <w:rPr>
                      <w:rFonts w:asciiTheme="minorHAnsi" w:hAnsiTheme="minorHAnsi"/>
                      <w:sz w:val="24"/>
                      <w:szCs w:val="24"/>
                    </w:rPr>
                    <w:t>.20</w:t>
                  </w:r>
                  <w:r w:rsidR="00904B59">
                    <w:rPr>
                      <w:rFonts w:asciiTheme="minorHAnsi" w:hAnsiTheme="minorHAnsi"/>
                      <w:sz w:val="24"/>
                      <w:szCs w:val="24"/>
                    </w:rPr>
                    <w:t>11</w:t>
                  </w:r>
                </w:p>
              </w:tc>
              <w:tc>
                <w:tcPr>
                  <w:tcW w:w="2077" w:type="dxa"/>
                </w:tcPr>
                <w:p w:rsidR="00332638" w:rsidRPr="00FB26C8" w:rsidRDefault="008D4EBD" w:rsidP="007E7168">
                  <w:pPr>
                    <w:tabs>
                      <w:tab w:val="left" w:pos="735"/>
                    </w:tabs>
                    <w:spacing w:line="360" w:lineRule="auto"/>
                    <w:jc w:val="center"/>
                    <w:rPr>
                      <w:rFonts w:asciiTheme="minorHAnsi" w:hAnsiTheme="minorHAnsi"/>
                      <w:sz w:val="24"/>
                      <w:szCs w:val="24"/>
                    </w:rPr>
                  </w:pPr>
                  <w:r>
                    <w:rPr>
                      <w:rFonts w:asciiTheme="minorHAnsi" w:hAnsiTheme="minorHAnsi"/>
                      <w:sz w:val="24"/>
                      <w:szCs w:val="24"/>
                    </w:rPr>
                    <w:t>10</w:t>
                  </w:r>
                </w:p>
              </w:tc>
            </w:tr>
          </w:tbl>
          <w:p w:rsidR="00332638" w:rsidRPr="00FB26C8" w:rsidRDefault="00332638" w:rsidP="00FB26C8">
            <w:pPr>
              <w:tabs>
                <w:tab w:val="left" w:pos="735"/>
              </w:tabs>
              <w:spacing w:line="360" w:lineRule="auto"/>
              <w:jc w:val="both"/>
              <w:rPr>
                <w:rFonts w:asciiTheme="minorHAnsi" w:hAnsiTheme="minorHAnsi"/>
                <w:sz w:val="24"/>
                <w:szCs w:val="24"/>
              </w:rPr>
            </w:pPr>
          </w:p>
          <w:p w:rsidR="00332638" w:rsidRPr="00FB26C8" w:rsidRDefault="00332638" w:rsidP="00FB26C8">
            <w:pPr>
              <w:spacing w:line="360" w:lineRule="auto"/>
              <w:jc w:val="both"/>
              <w:rPr>
                <w:rFonts w:asciiTheme="minorHAnsi" w:hAnsiTheme="minorHAnsi"/>
                <w:sz w:val="24"/>
                <w:szCs w:val="24"/>
              </w:rPr>
            </w:pPr>
          </w:p>
        </w:tc>
      </w:tr>
    </w:tbl>
    <w:p w:rsidR="00332638" w:rsidRPr="00FB26C8" w:rsidRDefault="00332638" w:rsidP="00FB26C8">
      <w:pPr>
        <w:widowControl/>
        <w:suppressAutoHyphens w:val="0"/>
        <w:spacing w:after="200" w:line="360" w:lineRule="auto"/>
        <w:jc w:val="both"/>
        <w:rPr>
          <w:rFonts w:asciiTheme="minorHAnsi" w:hAnsiTheme="minorHAnsi"/>
        </w:rPr>
      </w:pPr>
    </w:p>
    <w:p w:rsidR="00332638" w:rsidRDefault="00332638" w:rsidP="00FB26C8">
      <w:pPr>
        <w:widowControl/>
        <w:suppressAutoHyphens w:val="0"/>
        <w:spacing w:after="200" w:line="360" w:lineRule="auto"/>
        <w:jc w:val="both"/>
        <w:rPr>
          <w:rFonts w:asciiTheme="minorHAnsi" w:hAnsiTheme="minorHAnsi"/>
        </w:rPr>
      </w:pPr>
    </w:p>
    <w:p w:rsidR="00F17FCC" w:rsidRDefault="00F17FCC" w:rsidP="00FB26C8">
      <w:pPr>
        <w:widowControl/>
        <w:suppressAutoHyphens w:val="0"/>
        <w:spacing w:after="200" w:line="360" w:lineRule="auto"/>
        <w:jc w:val="both"/>
        <w:rPr>
          <w:rFonts w:asciiTheme="minorHAnsi" w:hAnsiTheme="minorHAnsi"/>
        </w:rPr>
      </w:pPr>
    </w:p>
    <w:p w:rsidR="00F17FCC" w:rsidRDefault="00F17FCC" w:rsidP="00FB26C8">
      <w:pPr>
        <w:widowControl/>
        <w:suppressAutoHyphens w:val="0"/>
        <w:spacing w:after="200" w:line="360" w:lineRule="auto"/>
        <w:jc w:val="both"/>
        <w:rPr>
          <w:rFonts w:asciiTheme="minorHAnsi" w:hAnsiTheme="minorHAnsi"/>
        </w:rPr>
      </w:pPr>
    </w:p>
    <w:p w:rsidR="00F17FCC" w:rsidRDefault="00F17FCC" w:rsidP="00FB26C8">
      <w:pPr>
        <w:widowControl/>
        <w:suppressAutoHyphens w:val="0"/>
        <w:spacing w:after="200" w:line="360" w:lineRule="auto"/>
        <w:jc w:val="both"/>
        <w:rPr>
          <w:rFonts w:asciiTheme="minorHAnsi" w:hAnsiTheme="minorHAnsi"/>
        </w:rPr>
      </w:pPr>
    </w:p>
    <w:p w:rsidR="00F17FCC" w:rsidRDefault="00F17FCC" w:rsidP="00FB26C8">
      <w:pPr>
        <w:widowControl/>
        <w:suppressAutoHyphens w:val="0"/>
        <w:spacing w:after="200" w:line="360" w:lineRule="auto"/>
        <w:jc w:val="both"/>
        <w:rPr>
          <w:rFonts w:asciiTheme="minorHAnsi" w:hAnsiTheme="minorHAnsi"/>
        </w:rPr>
      </w:pPr>
    </w:p>
    <w:p w:rsidR="00F17FCC" w:rsidRDefault="00F17FCC" w:rsidP="00FB26C8">
      <w:pPr>
        <w:widowControl/>
        <w:suppressAutoHyphens w:val="0"/>
        <w:spacing w:after="200" w:line="360" w:lineRule="auto"/>
        <w:jc w:val="both"/>
        <w:rPr>
          <w:rFonts w:asciiTheme="minorHAnsi" w:hAnsiTheme="minorHAnsi"/>
        </w:rPr>
      </w:pPr>
    </w:p>
    <w:p w:rsidR="00F17FCC" w:rsidRDefault="00F17FCC" w:rsidP="00FB26C8">
      <w:pPr>
        <w:widowControl/>
        <w:suppressAutoHyphens w:val="0"/>
        <w:spacing w:after="200" w:line="360" w:lineRule="auto"/>
        <w:jc w:val="both"/>
        <w:rPr>
          <w:rFonts w:asciiTheme="minorHAnsi" w:hAnsiTheme="minorHAnsi"/>
        </w:rPr>
      </w:pPr>
    </w:p>
    <w:p w:rsidR="00F17FCC" w:rsidRDefault="00F17FCC" w:rsidP="00FB26C8">
      <w:pPr>
        <w:widowControl/>
        <w:suppressAutoHyphens w:val="0"/>
        <w:spacing w:after="200" w:line="360" w:lineRule="auto"/>
        <w:jc w:val="both"/>
        <w:rPr>
          <w:rFonts w:asciiTheme="minorHAnsi" w:hAnsiTheme="minorHAnsi"/>
        </w:rPr>
      </w:pPr>
    </w:p>
    <w:p w:rsidR="00F17FCC" w:rsidRDefault="00F17FCC" w:rsidP="00FB26C8">
      <w:pPr>
        <w:widowControl/>
        <w:suppressAutoHyphens w:val="0"/>
        <w:spacing w:after="200" w:line="360" w:lineRule="auto"/>
        <w:jc w:val="both"/>
        <w:rPr>
          <w:rFonts w:asciiTheme="minorHAnsi" w:hAnsiTheme="minorHAnsi"/>
        </w:rPr>
      </w:pPr>
    </w:p>
    <w:p w:rsidR="00F17FCC" w:rsidRDefault="00F17FCC" w:rsidP="00FB26C8">
      <w:pPr>
        <w:widowControl/>
        <w:suppressAutoHyphens w:val="0"/>
        <w:spacing w:after="200" w:line="360" w:lineRule="auto"/>
        <w:jc w:val="both"/>
        <w:rPr>
          <w:rFonts w:asciiTheme="minorHAnsi" w:hAnsiTheme="minorHAnsi"/>
        </w:rPr>
      </w:pPr>
    </w:p>
    <w:p w:rsidR="00F17FCC" w:rsidRDefault="00F17FCC" w:rsidP="00FB26C8">
      <w:pPr>
        <w:widowControl/>
        <w:suppressAutoHyphens w:val="0"/>
        <w:spacing w:after="200" w:line="360" w:lineRule="auto"/>
        <w:jc w:val="both"/>
        <w:rPr>
          <w:rFonts w:asciiTheme="minorHAnsi" w:hAnsiTheme="minorHAnsi"/>
        </w:rPr>
      </w:pPr>
    </w:p>
    <w:p w:rsidR="00F17FCC" w:rsidRDefault="00F17FCC" w:rsidP="00FB26C8">
      <w:pPr>
        <w:widowControl/>
        <w:suppressAutoHyphens w:val="0"/>
        <w:spacing w:after="200" w:line="360" w:lineRule="auto"/>
        <w:jc w:val="both"/>
        <w:rPr>
          <w:rFonts w:asciiTheme="minorHAnsi" w:hAnsiTheme="minorHAnsi"/>
        </w:rPr>
      </w:pPr>
    </w:p>
    <w:p w:rsidR="00F17FCC" w:rsidRDefault="00F17FCC" w:rsidP="00FB26C8">
      <w:pPr>
        <w:widowControl/>
        <w:suppressAutoHyphens w:val="0"/>
        <w:spacing w:after="200" w:line="360" w:lineRule="auto"/>
        <w:jc w:val="both"/>
        <w:rPr>
          <w:rFonts w:asciiTheme="minorHAnsi" w:hAnsiTheme="minorHAnsi"/>
        </w:rPr>
      </w:pPr>
    </w:p>
    <w:p w:rsidR="00F17FCC" w:rsidRDefault="00F17FCC" w:rsidP="00FB26C8">
      <w:pPr>
        <w:widowControl/>
        <w:suppressAutoHyphens w:val="0"/>
        <w:spacing w:after="200" w:line="360" w:lineRule="auto"/>
        <w:jc w:val="both"/>
        <w:rPr>
          <w:rFonts w:asciiTheme="minorHAnsi" w:hAnsiTheme="minorHAnsi"/>
        </w:rPr>
      </w:pPr>
    </w:p>
    <w:p w:rsidR="00F17FCC" w:rsidRDefault="00F17FCC" w:rsidP="00FB26C8">
      <w:pPr>
        <w:widowControl/>
        <w:suppressAutoHyphens w:val="0"/>
        <w:spacing w:after="200" w:line="360" w:lineRule="auto"/>
        <w:jc w:val="both"/>
        <w:rPr>
          <w:rFonts w:asciiTheme="minorHAnsi" w:hAnsiTheme="minorHAnsi"/>
        </w:rPr>
      </w:pPr>
    </w:p>
    <w:p w:rsidR="0061523D" w:rsidRDefault="0061523D" w:rsidP="00FB26C8">
      <w:pPr>
        <w:widowControl/>
        <w:suppressAutoHyphens w:val="0"/>
        <w:spacing w:after="200" w:line="360" w:lineRule="auto"/>
        <w:jc w:val="both"/>
        <w:rPr>
          <w:rFonts w:asciiTheme="minorHAnsi" w:hAnsiTheme="minorHAnsi"/>
        </w:rPr>
      </w:pPr>
    </w:p>
    <w:tbl>
      <w:tblPr>
        <w:tblW w:w="7971" w:type="dxa"/>
        <w:tblLook w:val="04A0"/>
      </w:tblPr>
      <w:tblGrid>
        <w:gridCol w:w="1789"/>
        <w:gridCol w:w="3091"/>
        <w:gridCol w:w="3091"/>
      </w:tblGrid>
      <w:tr w:rsidR="00F17FCC" w:rsidRPr="00FB26C8" w:rsidTr="000A2677">
        <w:trPr>
          <w:trHeight w:val="300"/>
        </w:trPr>
        <w:tc>
          <w:tcPr>
            <w:tcW w:w="4880" w:type="dxa"/>
            <w:gridSpan w:val="2"/>
            <w:tcBorders>
              <w:top w:val="nil"/>
              <w:left w:val="nil"/>
              <w:bottom w:val="nil"/>
              <w:right w:val="nil"/>
            </w:tcBorders>
            <w:shd w:val="clear" w:color="auto" w:fill="auto"/>
            <w:noWrap/>
            <w:vAlign w:val="bottom"/>
            <w:hideMark/>
          </w:tcPr>
          <w:p w:rsidR="00F17FCC" w:rsidRPr="00FB26C8" w:rsidRDefault="00F17FCC" w:rsidP="000A2677">
            <w:pPr>
              <w:widowControl/>
              <w:suppressAutoHyphens w:val="0"/>
              <w:spacing w:line="360" w:lineRule="auto"/>
              <w:jc w:val="both"/>
              <w:rPr>
                <w:rFonts w:asciiTheme="minorHAnsi" w:eastAsia="Times New Roman" w:hAnsiTheme="minorHAnsi"/>
                <w:b/>
                <w:color w:val="000000"/>
                <w:kern w:val="0"/>
                <w:lang w:val="en-US"/>
              </w:rPr>
            </w:pPr>
            <w:r>
              <w:rPr>
                <w:rFonts w:asciiTheme="minorHAnsi" w:eastAsia="Times New Roman" w:hAnsiTheme="minorHAnsi"/>
                <w:b/>
                <w:color w:val="000000"/>
                <w:kern w:val="0"/>
                <w:lang w:val="en-US"/>
              </w:rPr>
              <w:t>REFERENC</w:t>
            </w:r>
            <w:r w:rsidRPr="00FB26C8">
              <w:rPr>
                <w:rFonts w:asciiTheme="minorHAnsi" w:eastAsia="Times New Roman" w:hAnsiTheme="minorHAnsi"/>
                <w:b/>
                <w:color w:val="000000"/>
                <w:kern w:val="0"/>
                <w:lang w:val="en-US"/>
              </w:rPr>
              <w:t>E</w:t>
            </w:r>
          </w:p>
        </w:tc>
        <w:tc>
          <w:tcPr>
            <w:tcW w:w="3091" w:type="dxa"/>
            <w:tcBorders>
              <w:top w:val="nil"/>
              <w:left w:val="nil"/>
              <w:bottom w:val="nil"/>
              <w:right w:val="nil"/>
            </w:tcBorders>
          </w:tcPr>
          <w:p w:rsidR="00F17FCC" w:rsidRPr="00FB26C8" w:rsidRDefault="00F17FCC" w:rsidP="000A2677">
            <w:pPr>
              <w:widowControl/>
              <w:suppressAutoHyphens w:val="0"/>
              <w:spacing w:line="360" w:lineRule="auto"/>
              <w:jc w:val="both"/>
              <w:rPr>
                <w:rFonts w:asciiTheme="minorHAnsi" w:eastAsia="Times New Roman" w:hAnsiTheme="minorHAnsi"/>
                <w:b/>
                <w:color w:val="000000"/>
                <w:kern w:val="0"/>
                <w:lang w:val="en-US"/>
              </w:rPr>
            </w:pPr>
          </w:p>
        </w:tc>
      </w:tr>
      <w:tr w:rsidR="00F17FCC" w:rsidRPr="00FB26C8" w:rsidTr="000A2677">
        <w:trPr>
          <w:trHeight w:val="300"/>
        </w:trPr>
        <w:tc>
          <w:tcPr>
            <w:tcW w:w="1789" w:type="dxa"/>
            <w:tcBorders>
              <w:top w:val="nil"/>
              <w:left w:val="nil"/>
              <w:bottom w:val="nil"/>
              <w:right w:val="nil"/>
            </w:tcBorders>
            <w:shd w:val="clear" w:color="auto" w:fill="auto"/>
            <w:noWrap/>
            <w:vAlign w:val="bottom"/>
            <w:hideMark/>
          </w:tcPr>
          <w:p w:rsidR="00F17FCC" w:rsidRPr="00FB26C8" w:rsidRDefault="00F17FCC" w:rsidP="000A2677">
            <w:pPr>
              <w:widowControl/>
              <w:suppressAutoHyphens w:val="0"/>
              <w:spacing w:line="360" w:lineRule="auto"/>
              <w:jc w:val="both"/>
              <w:rPr>
                <w:rFonts w:asciiTheme="minorHAnsi" w:eastAsia="Times New Roman" w:hAnsiTheme="minorHAnsi"/>
                <w:color w:val="000000"/>
                <w:kern w:val="0"/>
                <w:lang w:val="en-US"/>
              </w:rPr>
            </w:pPr>
          </w:p>
        </w:tc>
        <w:tc>
          <w:tcPr>
            <w:tcW w:w="3091" w:type="dxa"/>
            <w:tcBorders>
              <w:top w:val="nil"/>
              <w:left w:val="nil"/>
              <w:bottom w:val="nil"/>
              <w:right w:val="nil"/>
            </w:tcBorders>
            <w:shd w:val="clear" w:color="auto" w:fill="auto"/>
            <w:noWrap/>
            <w:vAlign w:val="bottom"/>
            <w:hideMark/>
          </w:tcPr>
          <w:p w:rsidR="00F17FCC" w:rsidRPr="00FB26C8" w:rsidRDefault="00F17FCC" w:rsidP="000A2677">
            <w:pPr>
              <w:widowControl/>
              <w:suppressAutoHyphens w:val="0"/>
              <w:spacing w:line="360" w:lineRule="auto"/>
              <w:jc w:val="both"/>
              <w:rPr>
                <w:rFonts w:asciiTheme="minorHAnsi" w:eastAsia="Times New Roman" w:hAnsiTheme="minorHAnsi"/>
                <w:color w:val="000000"/>
                <w:kern w:val="0"/>
                <w:lang w:val="en-US"/>
              </w:rPr>
            </w:pPr>
          </w:p>
        </w:tc>
        <w:tc>
          <w:tcPr>
            <w:tcW w:w="3091" w:type="dxa"/>
            <w:tcBorders>
              <w:top w:val="nil"/>
              <w:left w:val="nil"/>
              <w:bottom w:val="nil"/>
              <w:right w:val="nil"/>
            </w:tcBorders>
          </w:tcPr>
          <w:p w:rsidR="00F17FCC" w:rsidRPr="00FB26C8" w:rsidRDefault="00F17FCC" w:rsidP="000A2677">
            <w:pPr>
              <w:widowControl/>
              <w:suppressAutoHyphens w:val="0"/>
              <w:spacing w:line="360" w:lineRule="auto"/>
              <w:jc w:val="both"/>
              <w:rPr>
                <w:rFonts w:asciiTheme="minorHAnsi" w:eastAsia="Times New Roman" w:hAnsiTheme="minorHAnsi"/>
                <w:color w:val="000000"/>
                <w:kern w:val="0"/>
                <w:lang w:val="en-US"/>
              </w:rPr>
            </w:pPr>
          </w:p>
        </w:tc>
      </w:tr>
      <w:tr w:rsidR="00F17FCC" w:rsidRPr="00FB26C8" w:rsidTr="000A2677">
        <w:trPr>
          <w:trHeight w:val="450"/>
        </w:trPr>
        <w:tc>
          <w:tcPr>
            <w:tcW w:w="1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7FCC" w:rsidRPr="00FB26C8" w:rsidRDefault="00F17FCC" w:rsidP="000A2677">
            <w:pPr>
              <w:widowControl/>
              <w:suppressAutoHyphens w:val="0"/>
              <w:spacing w:line="360" w:lineRule="auto"/>
              <w:jc w:val="center"/>
              <w:rPr>
                <w:rFonts w:asciiTheme="minorHAnsi" w:eastAsia="Times New Roman" w:hAnsiTheme="minorHAnsi"/>
                <w:b/>
                <w:color w:val="000000"/>
                <w:kern w:val="0"/>
                <w:lang w:val="en-US"/>
              </w:rPr>
            </w:pPr>
            <w:r w:rsidRPr="00FB26C8">
              <w:rPr>
                <w:rFonts w:asciiTheme="minorHAnsi" w:eastAsia="Times New Roman" w:hAnsiTheme="minorHAnsi"/>
                <w:b/>
                <w:color w:val="000000"/>
                <w:kern w:val="0"/>
                <w:lang w:val="en-US"/>
              </w:rPr>
              <w:t>BOOK</w:t>
            </w:r>
          </w:p>
        </w:tc>
        <w:tc>
          <w:tcPr>
            <w:tcW w:w="3091" w:type="dxa"/>
            <w:tcBorders>
              <w:top w:val="single" w:sz="4" w:space="0" w:color="auto"/>
              <w:left w:val="nil"/>
              <w:bottom w:val="single" w:sz="4" w:space="0" w:color="auto"/>
              <w:right w:val="single" w:sz="4" w:space="0" w:color="auto"/>
            </w:tcBorders>
            <w:shd w:val="clear" w:color="auto" w:fill="auto"/>
            <w:noWrap/>
            <w:vAlign w:val="bottom"/>
            <w:hideMark/>
          </w:tcPr>
          <w:p w:rsidR="00F17FCC" w:rsidRPr="00FB26C8" w:rsidRDefault="00F17FCC" w:rsidP="000A2677">
            <w:pPr>
              <w:widowControl/>
              <w:suppressAutoHyphens w:val="0"/>
              <w:spacing w:line="360" w:lineRule="auto"/>
              <w:jc w:val="center"/>
              <w:rPr>
                <w:rFonts w:asciiTheme="minorHAnsi" w:eastAsia="Times New Roman" w:hAnsiTheme="minorHAnsi"/>
                <w:b/>
                <w:color w:val="000000"/>
                <w:kern w:val="0"/>
                <w:lang w:val="en-US"/>
              </w:rPr>
            </w:pPr>
            <w:r w:rsidRPr="00FB26C8">
              <w:rPr>
                <w:rFonts w:asciiTheme="minorHAnsi" w:eastAsia="Times New Roman" w:hAnsiTheme="minorHAnsi"/>
                <w:b/>
                <w:color w:val="000000"/>
                <w:kern w:val="0"/>
                <w:lang w:val="en-US"/>
              </w:rPr>
              <w:t>AUTHOR</w:t>
            </w:r>
          </w:p>
        </w:tc>
        <w:tc>
          <w:tcPr>
            <w:tcW w:w="3091" w:type="dxa"/>
            <w:tcBorders>
              <w:top w:val="single" w:sz="4" w:space="0" w:color="auto"/>
              <w:left w:val="nil"/>
              <w:bottom w:val="single" w:sz="4" w:space="0" w:color="auto"/>
              <w:right w:val="single" w:sz="4" w:space="0" w:color="auto"/>
            </w:tcBorders>
          </w:tcPr>
          <w:p w:rsidR="00F17FCC" w:rsidRPr="00FB26C8" w:rsidRDefault="00F17FCC" w:rsidP="000A2677">
            <w:pPr>
              <w:widowControl/>
              <w:suppressAutoHyphens w:val="0"/>
              <w:spacing w:line="360" w:lineRule="auto"/>
              <w:jc w:val="center"/>
              <w:rPr>
                <w:rFonts w:asciiTheme="minorHAnsi" w:eastAsia="Times New Roman" w:hAnsiTheme="minorHAnsi"/>
                <w:b/>
                <w:color w:val="000000"/>
                <w:kern w:val="0"/>
                <w:lang w:val="en-US"/>
              </w:rPr>
            </w:pPr>
          </w:p>
          <w:p w:rsidR="00F17FCC" w:rsidRPr="00FB26C8" w:rsidRDefault="00F17FCC" w:rsidP="000A2677">
            <w:pPr>
              <w:widowControl/>
              <w:suppressAutoHyphens w:val="0"/>
              <w:spacing w:line="360" w:lineRule="auto"/>
              <w:jc w:val="center"/>
              <w:rPr>
                <w:rFonts w:asciiTheme="minorHAnsi" w:eastAsia="Times New Roman" w:hAnsiTheme="minorHAnsi"/>
                <w:b/>
                <w:color w:val="000000"/>
                <w:kern w:val="0"/>
                <w:lang w:val="en-US"/>
              </w:rPr>
            </w:pPr>
            <w:r w:rsidRPr="00FB26C8">
              <w:rPr>
                <w:rFonts w:asciiTheme="minorHAnsi" w:eastAsia="Times New Roman" w:hAnsiTheme="minorHAnsi"/>
                <w:b/>
                <w:color w:val="000000"/>
                <w:kern w:val="0"/>
                <w:lang w:val="en-US"/>
              </w:rPr>
              <w:t>PRIORITY</w:t>
            </w:r>
          </w:p>
        </w:tc>
      </w:tr>
      <w:tr w:rsidR="00F17FCC" w:rsidRPr="00FB26C8" w:rsidTr="000A2677">
        <w:trPr>
          <w:trHeight w:val="300"/>
        </w:trPr>
        <w:tc>
          <w:tcPr>
            <w:tcW w:w="1789" w:type="dxa"/>
            <w:tcBorders>
              <w:top w:val="nil"/>
              <w:left w:val="single" w:sz="4" w:space="0" w:color="auto"/>
              <w:bottom w:val="single" w:sz="4" w:space="0" w:color="auto"/>
              <w:right w:val="single" w:sz="4" w:space="0" w:color="auto"/>
            </w:tcBorders>
            <w:shd w:val="clear" w:color="auto" w:fill="auto"/>
            <w:noWrap/>
            <w:vAlign w:val="bottom"/>
            <w:hideMark/>
          </w:tcPr>
          <w:p w:rsidR="00F17FCC" w:rsidRPr="00FB26C8" w:rsidRDefault="00F17FCC" w:rsidP="000A2677">
            <w:pPr>
              <w:widowControl/>
              <w:suppressAutoHyphens w:val="0"/>
              <w:spacing w:line="360" w:lineRule="auto"/>
              <w:jc w:val="both"/>
              <w:rPr>
                <w:rFonts w:asciiTheme="minorHAnsi" w:eastAsia="Times New Roman" w:hAnsiTheme="minorHAnsi"/>
                <w:color w:val="000000"/>
                <w:kern w:val="0"/>
                <w:lang w:val="en-US"/>
              </w:rPr>
            </w:pPr>
            <w:r>
              <w:rPr>
                <w:rFonts w:asciiTheme="minorHAnsi" w:eastAsia="Times New Roman" w:hAnsiTheme="minorHAnsi"/>
                <w:color w:val="000000"/>
                <w:kern w:val="0"/>
                <w:lang w:val="en-US"/>
              </w:rPr>
              <w:t xml:space="preserve">Artificial Intelligence. </w:t>
            </w:r>
          </w:p>
        </w:tc>
        <w:tc>
          <w:tcPr>
            <w:tcW w:w="3091" w:type="dxa"/>
            <w:tcBorders>
              <w:top w:val="nil"/>
              <w:left w:val="nil"/>
              <w:bottom w:val="single" w:sz="4" w:space="0" w:color="auto"/>
              <w:right w:val="single" w:sz="4" w:space="0" w:color="auto"/>
            </w:tcBorders>
            <w:shd w:val="clear" w:color="auto" w:fill="auto"/>
            <w:noWrap/>
            <w:vAlign w:val="bottom"/>
            <w:hideMark/>
          </w:tcPr>
          <w:p w:rsidR="00F17FCC" w:rsidRPr="00FB26C8" w:rsidRDefault="00F17FCC" w:rsidP="000A2677">
            <w:pPr>
              <w:widowControl/>
              <w:suppressAutoHyphens w:val="0"/>
              <w:spacing w:line="360" w:lineRule="auto"/>
              <w:jc w:val="both"/>
              <w:rPr>
                <w:rFonts w:asciiTheme="minorHAnsi" w:eastAsia="Times New Roman" w:hAnsiTheme="minorHAnsi"/>
                <w:kern w:val="0"/>
                <w:lang w:val="en-US"/>
              </w:rPr>
            </w:pPr>
            <w:r>
              <w:rPr>
                <w:rFonts w:asciiTheme="minorHAnsi" w:eastAsia="Times New Roman" w:hAnsiTheme="minorHAnsi"/>
                <w:kern w:val="0"/>
                <w:lang w:val="en-US"/>
              </w:rPr>
              <w:t>Elaine Rich &amp; Kevin Knight</w:t>
            </w:r>
          </w:p>
        </w:tc>
        <w:tc>
          <w:tcPr>
            <w:tcW w:w="3091" w:type="dxa"/>
            <w:tcBorders>
              <w:top w:val="nil"/>
              <w:left w:val="nil"/>
              <w:bottom w:val="single" w:sz="4" w:space="0" w:color="auto"/>
              <w:right w:val="single" w:sz="4" w:space="0" w:color="auto"/>
            </w:tcBorders>
          </w:tcPr>
          <w:p w:rsidR="00F17FCC" w:rsidRPr="00FB26C8" w:rsidRDefault="00F17FCC" w:rsidP="000A2677">
            <w:pPr>
              <w:widowControl/>
              <w:suppressAutoHyphens w:val="0"/>
              <w:spacing w:line="360" w:lineRule="auto"/>
              <w:jc w:val="center"/>
              <w:rPr>
                <w:rFonts w:asciiTheme="minorHAnsi" w:eastAsia="Times New Roman" w:hAnsiTheme="minorHAnsi"/>
                <w:color w:val="000000"/>
                <w:kern w:val="0"/>
                <w:lang w:val="en-US"/>
              </w:rPr>
            </w:pPr>
            <w:r w:rsidRPr="00FB26C8">
              <w:rPr>
                <w:rFonts w:asciiTheme="minorHAnsi" w:eastAsia="Times New Roman" w:hAnsiTheme="minorHAnsi"/>
                <w:color w:val="000000"/>
                <w:kern w:val="0"/>
                <w:lang w:val="en-US"/>
              </w:rPr>
              <w:t>1</w:t>
            </w:r>
          </w:p>
        </w:tc>
      </w:tr>
      <w:tr w:rsidR="00F17FCC" w:rsidRPr="00FB26C8" w:rsidTr="000A2677">
        <w:trPr>
          <w:trHeight w:val="300"/>
        </w:trPr>
        <w:tc>
          <w:tcPr>
            <w:tcW w:w="1789" w:type="dxa"/>
            <w:tcBorders>
              <w:top w:val="nil"/>
              <w:left w:val="single" w:sz="4" w:space="0" w:color="auto"/>
              <w:bottom w:val="single" w:sz="4" w:space="0" w:color="auto"/>
              <w:right w:val="single" w:sz="4" w:space="0" w:color="auto"/>
            </w:tcBorders>
            <w:shd w:val="clear" w:color="auto" w:fill="auto"/>
            <w:noWrap/>
            <w:vAlign w:val="bottom"/>
            <w:hideMark/>
          </w:tcPr>
          <w:p w:rsidR="00F17FCC" w:rsidRPr="00FB26C8" w:rsidRDefault="00F17FCC" w:rsidP="000A2677">
            <w:pPr>
              <w:widowControl/>
              <w:suppressAutoHyphens w:val="0"/>
              <w:spacing w:line="360" w:lineRule="auto"/>
              <w:jc w:val="both"/>
              <w:rPr>
                <w:rFonts w:asciiTheme="minorHAnsi" w:eastAsia="Times New Roman" w:hAnsiTheme="minorHAnsi"/>
                <w:color w:val="000000"/>
                <w:kern w:val="0"/>
                <w:lang w:val="en-US"/>
              </w:rPr>
            </w:pPr>
            <w:r>
              <w:rPr>
                <w:rFonts w:asciiTheme="minorHAnsi" w:eastAsia="Times New Roman" w:hAnsiTheme="minorHAnsi"/>
                <w:color w:val="000000"/>
                <w:kern w:val="0"/>
                <w:lang w:val="en-US"/>
              </w:rPr>
              <w:t>Artificial Intelligence. A modern approach</w:t>
            </w:r>
          </w:p>
        </w:tc>
        <w:tc>
          <w:tcPr>
            <w:tcW w:w="3091" w:type="dxa"/>
            <w:tcBorders>
              <w:top w:val="nil"/>
              <w:left w:val="nil"/>
              <w:bottom w:val="single" w:sz="4" w:space="0" w:color="auto"/>
              <w:right w:val="single" w:sz="4" w:space="0" w:color="auto"/>
            </w:tcBorders>
            <w:shd w:val="clear" w:color="auto" w:fill="auto"/>
            <w:noWrap/>
            <w:vAlign w:val="bottom"/>
            <w:hideMark/>
          </w:tcPr>
          <w:p w:rsidR="00F17FCC" w:rsidRPr="00FB26C8" w:rsidRDefault="00F17FCC" w:rsidP="000A2677">
            <w:pPr>
              <w:widowControl/>
              <w:suppressAutoHyphens w:val="0"/>
              <w:spacing w:line="360" w:lineRule="auto"/>
              <w:jc w:val="both"/>
              <w:rPr>
                <w:rFonts w:asciiTheme="minorHAnsi" w:eastAsia="Times New Roman" w:hAnsiTheme="minorHAnsi"/>
                <w:kern w:val="0"/>
                <w:lang w:val="en-US"/>
              </w:rPr>
            </w:pPr>
            <w:r>
              <w:rPr>
                <w:rFonts w:asciiTheme="minorHAnsi" w:eastAsia="Times New Roman" w:hAnsiTheme="minorHAnsi"/>
                <w:kern w:val="0"/>
                <w:lang w:val="en-US"/>
              </w:rPr>
              <w:t>Russell Stuart &amp; peter Norvig</w:t>
            </w:r>
          </w:p>
        </w:tc>
        <w:tc>
          <w:tcPr>
            <w:tcW w:w="3091" w:type="dxa"/>
            <w:tcBorders>
              <w:top w:val="nil"/>
              <w:left w:val="nil"/>
              <w:bottom w:val="single" w:sz="4" w:space="0" w:color="auto"/>
              <w:right w:val="single" w:sz="4" w:space="0" w:color="auto"/>
            </w:tcBorders>
          </w:tcPr>
          <w:p w:rsidR="00F17FCC" w:rsidRPr="00FB26C8" w:rsidRDefault="00F17FCC" w:rsidP="000A2677">
            <w:pPr>
              <w:widowControl/>
              <w:suppressAutoHyphens w:val="0"/>
              <w:spacing w:line="360" w:lineRule="auto"/>
              <w:jc w:val="center"/>
              <w:rPr>
                <w:rFonts w:asciiTheme="minorHAnsi" w:eastAsia="Times New Roman" w:hAnsiTheme="minorHAnsi"/>
                <w:color w:val="000000"/>
                <w:kern w:val="0"/>
                <w:lang w:val="en-US"/>
              </w:rPr>
            </w:pPr>
            <w:r w:rsidRPr="00FB26C8">
              <w:rPr>
                <w:rFonts w:asciiTheme="minorHAnsi" w:eastAsia="Times New Roman" w:hAnsiTheme="minorHAnsi"/>
                <w:color w:val="000000"/>
                <w:kern w:val="0"/>
                <w:lang w:val="en-US"/>
              </w:rPr>
              <w:t>2</w:t>
            </w:r>
          </w:p>
        </w:tc>
      </w:tr>
    </w:tbl>
    <w:p w:rsidR="0061523D" w:rsidRDefault="0061523D" w:rsidP="00FB26C8">
      <w:pPr>
        <w:widowControl/>
        <w:suppressAutoHyphens w:val="0"/>
        <w:spacing w:after="200" w:line="360" w:lineRule="auto"/>
        <w:jc w:val="both"/>
        <w:rPr>
          <w:rFonts w:asciiTheme="minorHAnsi" w:hAnsiTheme="minorHAnsi"/>
        </w:rPr>
      </w:pPr>
    </w:p>
    <w:p w:rsidR="0061523D" w:rsidRPr="00FB26C8" w:rsidRDefault="0061523D" w:rsidP="00FB26C8">
      <w:pPr>
        <w:widowControl/>
        <w:suppressAutoHyphens w:val="0"/>
        <w:spacing w:after="200" w:line="360" w:lineRule="auto"/>
        <w:jc w:val="both"/>
        <w:rPr>
          <w:rFonts w:asciiTheme="minorHAnsi" w:hAnsiTheme="minorHAnsi"/>
        </w:rPr>
      </w:pPr>
    </w:p>
    <w:p w:rsidR="00A413F5" w:rsidRPr="00FB26C8" w:rsidRDefault="00A413F5" w:rsidP="00FB26C8">
      <w:pPr>
        <w:widowControl/>
        <w:suppressAutoHyphens w:val="0"/>
        <w:spacing w:after="200" w:line="360" w:lineRule="auto"/>
        <w:jc w:val="both"/>
        <w:rPr>
          <w:rFonts w:asciiTheme="minorHAnsi" w:hAnsiTheme="minorHAnsi"/>
        </w:rPr>
      </w:pPr>
    </w:p>
    <w:p w:rsidR="002D01D8" w:rsidRPr="00FB26C8" w:rsidRDefault="002D01D8" w:rsidP="00FB26C8">
      <w:pPr>
        <w:widowControl/>
        <w:suppressAutoHyphens w:val="0"/>
        <w:spacing w:after="200" w:line="360" w:lineRule="auto"/>
        <w:jc w:val="both"/>
        <w:rPr>
          <w:rFonts w:asciiTheme="minorHAnsi" w:hAnsiTheme="minorHAnsi"/>
        </w:rPr>
      </w:pPr>
    </w:p>
    <w:sectPr w:rsidR="002D01D8" w:rsidRPr="00FB26C8" w:rsidSect="00BE1408">
      <w:headerReference w:type="default" r:id="rId43"/>
      <w:pgSz w:w="12240" w:h="15840" w:code="1"/>
      <w:pgMar w:top="90" w:right="1440" w:bottom="5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E55" w:rsidRDefault="00FE5E55" w:rsidP="00E96E6D">
      <w:r>
        <w:separator/>
      </w:r>
    </w:p>
  </w:endnote>
  <w:endnote w:type="continuationSeparator" w:id="1">
    <w:p w:rsidR="00FE5E55" w:rsidRDefault="00FE5E55" w:rsidP="00E96E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Mincho"/>
    <w:charset w:val="80"/>
    <w:family w:val="roman"/>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DejaVu Sans">
    <w:altName w:val="Arial"/>
    <w:charset w:val="00"/>
    <w:family w:val="swiss"/>
    <w:pitch w:val="variable"/>
    <w:sig w:usb0="E7002EFF" w:usb1="D200F5FF" w:usb2="0A04602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oneSerif">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FranklinGothic-Heavy">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E55" w:rsidRDefault="00FE5E55" w:rsidP="00E96E6D">
      <w:r>
        <w:separator/>
      </w:r>
    </w:p>
  </w:footnote>
  <w:footnote w:type="continuationSeparator" w:id="1">
    <w:p w:rsidR="00FE5E55" w:rsidRDefault="00FE5E55" w:rsidP="00E96E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5423"/>
      <w:docPartObj>
        <w:docPartGallery w:val="Page Numbers (Top of Page)"/>
        <w:docPartUnique/>
      </w:docPartObj>
    </w:sdtPr>
    <w:sdtContent>
      <w:p w:rsidR="007169DE" w:rsidRDefault="00F40829">
        <w:pPr>
          <w:pStyle w:val="Header"/>
          <w:jc w:val="center"/>
        </w:pPr>
        <w:fldSimple w:instr=" PAGE   \* MERGEFORMAT ">
          <w:r w:rsidR="001D55C8">
            <w:rPr>
              <w:noProof/>
            </w:rPr>
            <w:t>8</w:t>
          </w:r>
        </w:fldSimple>
      </w:p>
    </w:sdtContent>
  </w:sdt>
  <w:p w:rsidR="007169DE" w:rsidRDefault="007169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00"/>
      <w:numFmt w:val="lowerRoman"/>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1A"/>
    <w:multiLevelType w:val="multilevel"/>
    <w:tmpl w:val="0000001A"/>
    <w:name w:val="WW8Num3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4751B43"/>
    <w:multiLevelType w:val="hybridMultilevel"/>
    <w:tmpl w:val="188A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0A5C4D"/>
    <w:multiLevelType w:val="multilevel"/>
    <w:tmpl w:val="5BBED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6562AD"/>
    <w:multiLevelType w:val="hybridMultilevel"/>
    <w:tmpl w:val="7EF0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1A552C"/>
    <w:multiLevelType w:val="hybridMultilevel"/>
    <w:tmpl w:val="FB70A872"/>
    <w:lvl w:ilvl="0" w:tplc="C850480A">
      <w:start w:val="1"/>
      <w:numFmt w:val="lowerRoman"/>
      <w:lvlText w:val="%1)"/>
      <w:lvlJc w:val="left"/>
      <w:pPr>
        <w:ind w:left="1080" w:hanging="720"/>
      </w:pPr>
      <w:rPr>
        <w:rFonts w:ascii="Liberation Serif" w:hAnsi="Liberation Serif"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D7546AB"/>
    <w:multiLevelType w:val="hybridMultilevel"/>
    <w:tmpl w:val="91DAE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EF12920"/>
    <w:multiLevelType w:val="hybridMultilevel"/>
    <w:tmpl w:val="2DA444BC"/>
    <w:lvl w:ilvl="0" w:tplc="1A80F9E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25712AB4"/>
    <w:multiLevelType w:val="hybridMultilevel"/>
    <w:tmpl w:val="E422A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221ECD"/>
    <w:multiLevelType w:val="hybridMultilevel"/>
    <w:tmpl w:val="B9905A62"/>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14">
    <w:nsid w:val="31763BF2"/>
    <w:multiLevelType w:val="hybridMultilevel"/>
    <w:tmpl w:val="D01660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6807DC0"/>
    <w:multiLevelType w:val="hybridMultilevel"/>
    <w:tmpl w:val="FAE26074"/>
    <w:lvl w:ilvl="0" w:tplc="458C8E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E615C79"/>
    <w:multiLevelType w:val="hybridMultilevel"/>
    <w:tmpl w:val="95D4938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F7B7FFA"/>
    <w:multiLevelType w:val="hybridMultilevel"/>
    <w:tmpl w:val="EE9EC2A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3FE6118A"/>
    <w:multiLevelType w:val="hybridMultilevel"/>
    <w:tmpl w:val="F0BE59FC"/>
    <w:lvl w:ilvl="0" w:tplc="700AB4D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5CC5328"/>
    <w:multiLevelType w:val="hybridMultilevel"/>
    <w:tmpl w:val="EEE0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C0077D"/>
    <w:multiLevelType w:val="hybridMultilevel"/>
    <w:tmpl w:val="92567F44"/>
    <w:lvl w:ilvl="0" w:tplc="7CAC7A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9743CCF"/>
    <w:multiLevelType w:val="hybridMultilevel"/>
    <w:tmpl w:val="8092F3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nsid w:val="4C4F4342"/>
    <w:multiLevelType w:val="hybridMultilevel"/>
    <w:tmpl w:val="6EE26B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nsid w:val="4F984D63"/>
    <w:multiLevelType w:val="hybridMultilevel"/>
    <w:tmpl w:val="0358B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0A16F22"/>
    <w:multiLevelType w:val="hybridMultilevel"/>
    <w:tmpl w:val="5990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141087"/>
    <w:multiLevelType w:val="hybridMultilevel"/>
    <w:tmpl w:val="79AC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20169F"/>
    <w:multiLevelType w:val="hybridMultilevel"/>
    <w:tmpl w:val="4B568EC0"/>
    <w:lvl w:ilvl="0" w:tplc="A9BC045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F9C2486"/>
    <w:multiLevelType w:val="hybridMultilevel"/>
    <w:tmpl w:val="B802A2DE"/>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28">
    <w:nsid w:val="65A66246"/>
    <w:multiLevelType w:val="hybridMultilevel"/>
    <w:tmpl w:val="B9708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7D52466"/>
    <w:multiLevelType w:val="hybridMultilevel"/>
    <w:tmpl w:val="48625972"/>
    <w:lvl w:ilvl="0" w:tplc="EE8AA8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EDB2501"/>
    <w:multiLevelType w:val="hybridMultilevel"/>
    <w:tmpl w:val="9E7A37D0"/>
    <w:lvl w:ilvl="0" w:tplc="0409000F">
      <w:start w:val="1"/>
      <w:numFmt w:val="decimal"/>
      <w:lvlText w:val="%1."/>
      <w:lvlJc w:val="left"/>
      <w:pPr>
        <w:tabs>
          <w:tab w:val="num" w:pos="720"/>
        </w:tabs>
        <w:ind w:left="720" w:hanging="360"/>
      </w:pPr>
      <w:rPr>
        <w:rFonts w:hint="default"/>
      </w:rPr>
    </w:lvl>
    <w:lvl w:ilvl="1" w:tplc="E7901F26">
      <w:start w:val="1"/>
      <w:numFmt w:val="lowerLetter"/>
      <w:lvlText w:val="%2."/>
      <w:lvlJc w:val="left"/>
      <w:pPr>
        <w:tabs>
          <w:tab w:val="num" w:pos="1440"/>
        </w:tabs>
        <w:ind w:left="1440" w:hanging="360"/>
      </w:pPr>
      <w:rPr>
        <w:rFonts w:asciiTheme="minorHAnsi" w:hAnsiTheme="minorHAnsi" w:cstheme="minorHAnsi" w:hint="default"/>
        <w:sz w:val="24"/>
        <w:szCs w:val="24"/>
      </w:rPr>
    </w:lvl>
    <w:lvl w:ilvl="2" w:tplc="91BECBEE">
      <w:start w:val="1"/>
      <w:numFmt w:val="lowerRoman"/>
      <w:lvlText w:val="%3)"/>
      <w:lvlJc w:val="left"/>
      <w:pPr>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6BF4998"/>
    <w:multiLevelType w:val="hybridMultilevel"/>
    <w:tmpl w:val="3A86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4F5141"/>
    <w:multiLevelType w:val="hybridMultilevel"/>
    <w:tmpl w:val="EE62BEB4"/>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33">
    <w:nsid w:val="7A404745"/>
    <w:multiLevelType w:val="hybridMultilevel"/>
    <w:tmpl w:val="DCC62C3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7BB5113A"/>
    <w:multiLevelType w:val="hybridMultilevel"/>
    <w:tmpl w:val="FD3C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4"/>
  </w:num>
  <w:num w:numId="3">
    <w:abstractNumId w:val="8"/>
  </w:num>
  <w:num w:numId="4">
    <w:abstractNumId w:val="17"/>
  </w:num>
  <w:num w:numId="5">
    <w:abstractNumId w:val="19"/>
  </w:num>
  <w:num w:numId="6">
    <w:abstractNumId w:val="31"/>
  </w:num>
  <w:num w:numId="7">
    <w:abstractNumId w:val="7"/>
  </w:num>
  <w:num w:numId="8">
    <w:abstractNumId w:val="21"/>
  </w:num>
  <w:num w:numId="9">
    <w:abstractNumId w:val="12"/>
  </w:num>
  <w:num w:numId="10">
    <w:abstractNumId w:val="25"/>
  </w:num>
  <w:num w:numId="11">
    <w:abstractNumId w:val="6"/>
  </w:num>
  <w:num w:numId="12">
    <w:abstractNumId w:val="16"/>
  </w:num>
  <w:num w:numId="13">
    <w:abstractNumId w:val="30"/>
  </w:num>
  <w:num w:numId="14">
    <w:abstractNumId w:val="32"/>
  </w:num>
  <w:num w:numId="15">
    <w:abstractNumId w:val="27"/>
  </w:num>
  <w:num w:numId="16">
    <w:abstractNumId w:val="5"/>
  </w:num>
  <w:num w:numId="17">
    <w:abstractNumId w:val="14"/>
  </w:num>
  <w:num w:numId="18">
    <w:abstractNumId w:val="28"/>
  </w:num>
  <w:num w:numId="19">
    <w:abstractNumId w:val="10"/>
  </w:num>
  <w:num w:numId="20">
    <w:abstractNumId w:val="13"/>
  </w:num>
  <w:num w:numId="21">
    <w:abstractNumId w:val="33"/>
  </w:num>
  <w:num w:numId="22">
    <w:abstractNumId w:val="23"/>
  </w:num>
  <w:num w:numId="23">
    <w:abstractNumId w:val="20"/>
  </w:num>
  <w:num w:numId="24">
    <w:abstractNumId w:val="15"/>
  </w:num>
  <w:num w:numId="25">
    <w:abstractNumId w:val="22"/>
  </w:num>
  <w:num w:numId="26">
    <w:abstractNumId w:val="9"/>
  </w:num>
  <w:num w:numId="27">
    <w:abstractNumId w:val="29"/>
  </w:num>
  <w:num w:numId="28">
    <w:abstractNumId w:val="18"/>
  </w:num>
  <w:num w:numId="29">
    <w:abstractNumId w:val="26"/>
  </w:num>
  <w:num w:numId="30">
    <w:abstractNumId w:val="1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5548CA"/>
    <w:rsid w:val="0000051A"/>
    <w:rsid w:val="0000680B"/>
    <w:rsid w:val="00006910"/>
    <w:rsid w:val="00006B33"/>
    <w:rsid w:val="00011175"/>
    <w:rsid w:val="0001354F"/>
    <w:rsid w:val="00015FB2"/>
    <w:rsid w:val="00020012"/>
    <w:rsid w:val="00025E97"/>
    <w:rsid w:val="000306B0"/>
    <w:rsid w:val="000320AA"/>
    <w:rsid w:val="00035FB1"/>
    <w:rsid w:val="000447ED"/>
    <w:rsid w:val="00052CBD"/>
    <w:rsid w:val="0005346B"/>
    <w:rsid w:val="00060849"/>
    <w:rsid w:val="0006127E"/>
    <w:rsid w:val="00065AB7"/>
    <w:rsid w:val="00077307"/>
    <w:rsid w:val="000802AE"/>
    <w:rsid w:val="00081F24"/>
    <w:rsid w:val="00083A16"/>
    <w:rsid w:val="00083E88"/>
    <w:rsid w:val="00086C01"/>
    <w:rsid w:val="00087EFB"/>
    <w:rsid w:val="00094A7B"/>
    <w:rsid w:val="000971D1"/>
    <w:rsid w:val="000975DF"/>
    <w:rsid w:val="000A077F"/>
    <w:rsid w:val="000A55C1"/>
    <w:rsid w:val="000A5AFE"/>
    <w:rsid w:val="000B174A"/>
    <w:rsid w:val="000B4429"/>
    <w:rsid w:val="000B53F0"/>
    <w:rsid w:val="000C10D0"/>
    <w:rsid w:val="000C4D91"/>
    <w:rsid w:val="000D0FC0"/>
    <w:rsid w:val="000E2A5C"/>
    <w:rsid w:val="00101525"/>
    <w:rsid w:val="001036D8"/>
    <w:rsid w:val="00105BF0"/>
    <w:rsid w:val="00105DDD"/>
    <w:rsid w:val="00106BDB"/>
    <w:rsid w:val="00107425"/>
    <w:rsid w:val="00115177"/>
    <w:rsid w:val="00116156"/>
    <w:rsid w:val="001270D7"/>
    <w:rsid w:val="0013521C"/>
    <w:rsid w:val="001376C6"/>
    <w:rsid w:val="00140AD0"/>
    <w:rsid w:val="00141008"/>
    <w:rsid w:val="0014154C"/>
    <w:rsid w:val="00144AA7"/>
    <w:rsid w:val="001451E9"/>
    <w:rsid w:val="00147628"/>
    <w:rsid w:val="001478C9"/>
    <w:rsid w:val="00153961"/>
    <w:rsid w:val="001563E5"/>
    <w:rsid w:val="0015712D"/>
    <w:rsid w:val="001571FE"/>
    <w:rsid w:val="00166D6E"/>
    <w:rsid w:val="001704F3"/>
    <w:rsid w:val="0017186D"/>
    <w:rsid w:val="00171EA5"/>
    <w:rsid w:val="00172F56"/>
    <w:rsid w:val="001905AC"/>
    <w:rsid w:val="00190C4F"/>
    <w:rsid w:val="00194109"/>
    <w:rsid w:val="00194442"/>
    <w:rsid w:val="00194C3C"/>
    <w:rsid w:val="00195025"/>
    <w:rsid w:val="00195F31"/>
    <w:rsid w:val="001A1F1F"/>
    <w:rsid w:val="001A2158"/>
    <w:rsid w:val="001A5172"/>
    <w:rsid w:val="001C4103"/>
    <w:rsid w:val="001D43E4"/>
    <w:rsid w:val="001D55C8"/>
    <w:rsid w:val="001E1FF7"/>
    <w:rsid w:val="001E27FB"/>
    <w:rsid w:val="001E3B2F"/>
    <w:rsid w:val="001E5039"/>
    <w:rsid w:val="001E5871"/>
    <w:rsid w:val="001E58F1"/>
    <w:rsid w:val="001E610E"/>
    <w:rsid w:val="001F1905"/>
    <w:rsid w:val="001F5C74"/>
    <w:rsid w:val="001F76E5"/>
    <w:rsid w:val="00200C58"/>
    <w:rsid w:val="002012C5"/>
    <w:rsid w:val="00204838"/>
    <w:rsid w:val="002102DD"/>
    <w:rsid w:val="00211B31"/>
    <w:rsid w:val="00212491"/>
    <w:rsid w:val="00222798"/>
    <w:rsid w:val="0023521D"/>
    <w:rsid w:val="00240729"/>
    <w:rsid w:val="00243C1E"/>
    <w:rsid w:val="00251A1D"/>
    <w:rsid w:val="00254DCD"/>
    <w:rsid w:val="00256B2F"/>
    <w:rsid w:val="0025708F"/>
    <w:rsid w:val="00260176"/>
    <w:rsid w:val="0026195E"/>
    <w:rsid w:val="002670F9"/>
    <w:rsid w:val="0026727C"/>
    <w:rsid w:val="0027313D"/>
    <w:rsid w:val="00274155"/>
    <w:rsid w:val="0027588C"/>
    <w:rsid w:val="002838CA"/>
    <w:rsid w:val="002847DA"/>
    <w:rsid w:val="002875D9"/>
    <w:rsid w:val="002909DC"/>
    <w:rsid w:val="00290AF8"/>
    <w:rsid w:val="002920F9"/>
    <w:rsid w:val="002943C0"/>
    <w:rsid w:val="002947C7"/>
    <w:rsid w:val="002A5E5B"/>
    <w:rsid w:val="002B1612"/>
    <w:rsid w:val="002B1F25"/>
    <w:rsid w:val="002C46C9"/>
    <w:rsid w:val="002C584D"/>
    <w:rsid w:val="002C72CF"/>
    <w:rsid w:val="002D01D8"/>
    <w:rsid w:val="002D192D"/>
    <w:rsid w:val="002D204B"/>
    <w:rsid w:val="002D5024"/>
    <w:rsid w:val="002E0210"/>
    <w:rsid w:val="002E07C2"/>
    <w:rsid w:val="002E4730"/>
    <w:rsid w:val="002E7732"/>
    <w:rsid w:val="002F32D0"/>
    <w:rsid w:val="00301F0F"/>
    <w:rsid w:val="00303F19"/>
    <w:rsid w:val="0030507C"/>
    <w:rsid w:val="00311CF5"/>
    <w:rsid w:val="00313CC7"/>
    <w:rsid w:val="003145AC"/>
    <w:rsid w:val="003226E1"/>
    <w:rsid w:val="00322EF9"/>
    <w:rsid w:val="00332638"/>
    <w:rsid w:val="00332D07"/>
    <w:rsid w:val="00334EC2"/>
    <w:rsid w:val="0034249B"/>
    <w:rsid w:val="00342E40"/>
    <w:rsid w:val="00343BA7"/>
    <w:rsid w:val="003453CF"/>
    <w:rsid w:val="00346A08"/>
    <w:rsid w:val="00347931"/>
    <w:rsid w:val="0035285C"/>
    <w:rsid w:val="00352962"/>
    <w:rsid w:val="00353BB2"/>
    <w:rsid w:val="0036215C"/>
    <w:rsid w:val="00362E14"/>
    <w:rsid w:val="00364051"/>
    <w:rsid w:val="003736D5"/>
    <w:rsid w:val="0037611C"/>
    <w:rsid w:val="00385EC8"/>
    <w:rsid w:val="003924E3"/>
    <w:rsid w:val="00393D98"/>
    <w:rsid w:val="003A6093"/>
    <w:rsid w:val="003B20DA"/>
    <w:rsid w:val="003B2A25"/>
    <w:rsid w:val="003B3446"/>
    <w:rsid w:val="003C44F7"/>
    <w:rsid w:val="003C48A4"/>
    <w:rsid w:val="003C4BCA"/>
    <w:rsid w:val="003C6284"/>
    <w:rsid w:val="003C79BF"/>
    <w:rsid w:val="003C7C2C"/>
    <w:rsid w:val="003D27FC"/>
    <w:rsid w:val="003D3493"/>
    <w:rsid w:val="003D5B82"/>
    <w:rsid w:val="003D7EA4"/>
    <w:rsid w:val="003E1BB7"/>
    <w:rsid w:val="003E42AF"/>
    <w:rsid w:val="003E4316"/>
    <w:rsid w:val="003E4C4F"/>
    <w:rsid w:val="003E57A2"/>
    <w:rsid w:val="003E712A"/>
    <w:rsid w:val="003F2CCC"/>
    <w:rsid w:val="003F5AB0"/>
    <w:rsid w:val="003F5E8C"/>
    <w:rsid w:val="004039EE"/>
    <w:rsid w:val="00406B63"/>
    <w:rsid w:val="004072F1"/>
    <w:rsid w:val="0041135D"/>
    <w:rsid w:val="004141E1"/>
    <w:rsid w:val="00415261"/>
    <w:rsid w:val="00415CC0"/>
    <w:rsid w:val="004258AE"/>
    <w:rsid w:val="00427E70"/>
    <w:rsid w:val="0043123D"/>
    <w:rsid w:val="004342D3"/>
    <w:rsid w:val="0044014E"/>
    <w:rsid w:val="00442FBA"/>
    <w:rsid w:val="00451FF0"/>
    <w:rsid w:val="00453721"/>
    <w:rsid w:val="00456261"/>
    <w:rsid w:val="004571C2"/>
    <w:rsid w:val="00457898"/>
    <w:rsid w:val="00457EC0"/>
    <w:rsid w:val="00462CE4"/>
    <w:rsid w:val="0046385C"/>
    <w:rsid w:val="004669F7"/>
    <w:rsid w:val="00467662"/>
    <w:rsid w:val="00471530"/>
    <w:rsid w:val="00474DDE"/>
    <w:rsid w:val="004759ED"/>
    <w:rsid w:val="0048277C"/>
    <w:rsid w:val="004866E5"/>
    <w:rsid w:val="00494A0A"/>
    <w:rsid w:val="00495202"/>
    <w:rsid w:val="0049532A"/>
    <w:rsid w:val="004A1C93"/>
    <w:rsid w:val="004A1E47"/>
    <w:rsid w:val="004A2300"/>
    <w:rsid w:val="004A25DD"/>
    <w:rsid w:val="004A3155"/>
    <w:rsid w:val="004A328D"/>
    <w:rsid w:val="004A5976"/>
    <w:rsid w:val="004B27C8"/>
    <w:rsid w:val="004B32B2"/>
    <w:rsid w:val="004B338F"/>
    <w:rsid w:val="004B3EB6"/>
    <w:rsid w:val="004B4BE4"/>
    <w:rsid w:val="004B52C2"/>
    <w:rsid w:val="004C1FE6"/>
    <w:rsid w:val="004C3CA1"/>
    <w:rsid w:val="004C5329"/>
    <w:rsid w:val="004D1468"/>
    <w:rsid w:val="004E1B02"/>
    <w:rsid w:val="004E2705"/>
    <w:rsid w:val="004E3125"/>
    <w:rsid w:val="004E5813"/>
    <w:rsid w:val="004E587B"/>
    <w:rsid w:val="004E6B38"/>
    <w:rsid w:val="004E6D00"/>
    <w:rsid w:val="004F2DBE"/>
    <w:rsid w:val="004F5882"/>
    <w:rsid w:val="004F7D98"/>
    <w:rsid w:val="00503947"/>
    <w:rsid w:val="005052B0"/>
    <w:rsid w:val="005149C9"/>
    <w:rsid w:val="005201DD"/>
    <w:rsid w:val="00527F0A"/>
    <w:rsid w:val="0053138F"/>
    <w:rsid w:val="00533D05"/>
    <w:rsid w:val="00533F76"/>
    <w:rsid w:val="0053537C"/>
    <w:rsid w:val="00540DEE"/>
    <w:rsid w:val="0054377F"/>
    <w:rsid w:val="005444C2"/>
    <w:rsid w:val="00545F4F"/>
    <w:rsid w:val="0054670C"/>
    <w:rsid w:val="00551987"/>
    <w:rsid w:val="00552116"/>
    <w:rsid w:val="005548CA"/>
    <w:rsid w:val="005559F2"/>
    <w:rsid w:val="005575FC"/>
    <w:rsid w:val="00565673"/>
    <w:rsid w:val="005656ED"/>
    <w:rsid w:val="00573E3E"/>
    <w:rsid w:val="00576D42"/>
    <w:rsid w:val="00576F09"/>
    <w:rsid w:val="00581A86"/>
    <w:rsid w:val="0058587A"/>
    <w:rsid w:val="00587B80"/>
    <w:rsid w:val="00590B2F"/>
    <w:rsid w:val="00593A49"/>
    <w:rsid w:val="00597B4D"/>
    <w:rsid w:val="005A045A"/>
    <w:rsid w:val="005A2911"/>
    <w:rsid w:val="005A5D79"/>
    <w:rsid w:val="005B3AD0"/>
    <w:rsid w:val="005B5046"/>
    <w:rsid w:val="005B5704"/>
    <w:rsid w:val="005C0358"/>
    <w:rsid w:val="005C2B0D"/>
    <w:rsid w:val="005C557E"/>
    <w:rsid w:val="005C5D3C"/>
    <w:rsid w:val="005C7E59"/>
    <w:rsid w:val="005D0985"/>
    <w:rsid w:val="005D14F8"/>
    <w:rsid w:val="005D3767"/>
    <w:rsid w:val="005D4F80"/>
    <w:rsid w:val="005D56F6"/>
    <w:rsid w:val="005E0930"/>
    <w:rsid w:val="005E2EF5"/>
    <w:rsid w:val="005E4F90"/>
    <w:rsid w:val="005E4FC6"/>
    <w:rsid w:val="005E7C32"/>
    <w:rsid w:val="00600465"/>
    <w:rsid w:val="00600522"/>
    <w:rsid w:val="00600BDE"/>
    <w:rsid w:val="00602637"/>
    <w:rsid w:val="00610218"/>
    <w:rsid w:val="00614719"/>
    <w:rsid w:val="0061523D"/>
    <w:rsid w:val="0061619F"/>
    <w:rsid w:val="006207B3"/>
    <w:rsid w:val="00620915"/>
    <w:rsid w:val="00622201"/>
    <w:rsid w:val="00624DC4"/>
    <w:rsid w:val="00625CB0"/>
    <w:rsid w:val="0062631B"/>
    <w:rsid w:val="00627A1D"/>
    <w:rsid w:val="00632CAB"/>
    <w:rsid w:val="006370A7"/>
    <w:rsid w:val="00641F11"/>
    <w:rsid w:val="0064304D"/>
    <w:rsid w:val="00643365"/>
    <w:rsid w:val="00646461"/>
    <w:rsid w:val="006512C5"/>
    <w:rsid w:val="00652A9C"/>
    <w:rsid w:val="00653363"/>
    <w:rsid w:val="00653501"/>
    <w:rsid w:val="0065448B"/>
    <w:rsid w:val="006741E0"/>
    <w:rsid w:val="00684AE3"/>
    <w:rsid w:val="00686317"/>
    <w:rsid w:val="00687A58"/>
    <w:rsid w:val="006903E4"/>
    <w:rsid w:val="00690EDE"/>
    <w:rsid w:val="006926D6"/>
    <w:rsid w:val="00695021"/>
    <w:rsid w:val="006A671F"/>
    <w:rsid w:val="006B0688"/>
    <w:rsid w:val="006B19EB"/>
    <w:rsid w:val="006B5CD8"/>
    <w:rsid w:val="006B6D02"/>
    <w:rsid w:val="006C0444"/>
    <w:rsid w:val="006D298B"/>
    <w:rsid w:val="006D4850"/>
    <w:rsid w:val="006E4FF5"/>
    <w:rsid w:val="006E50C2"/>
    <w:rsid w:val="006F0059"/>
    <w:rsid w:val="006F0506"/>
    <w:rsid w:val="006F1189"/>
    <w:rsid w:val="006F1C03"/>
    <w:rsid w:val="006F30B8"/>
    <w:rsid w:val="006F33EC"/>
    <w:rsid w:val="00700E28"/>
    <w:rsid w:val="00701330"/>
    <w:rsid w:val="00711AA5"/>
    <w:rsid w:val="00713A1D"/>
    <w:rsid w:val="00714936"/>
    <w:rsid w:val="00715566"/>
    <w:rsid w:val="007169DE"/>
    <w:rsid w:val="00717B36"/>
    <w:rsid w:val="00720E48"/>
    <w:rsid w:val="00721CAE"/>
    <w:rsid w:val="0072522E"/>
    <w:rsid w:val="00725BF0"/>
    <w:rsid w:val="00743990"/>
    <w:rsid w:val="00744E2D"/>
    <w:rsid w:val="00747120"/>
    <w:rsid w:val="00747CFF"/>
    <w:rsid w:val="00754702"/>
    <w:rsid w:val="0075533B"/>
    <w:rsid w:val="007572A7"/>
    <w:rsid w:val="007633FA"/>
    <w:rsid w:val="00763A48"/>
    <w:rsid w:val="00765849"/>
    <w:rsid w:val="00765929"/>
    <w:rsid w:val="0076659F"/>
    <w:rsid w:val="007678FC"/>
    <w:rsid w:val="007713F2"/>
    <w:rsid w:val="00771772"/>
    <w:rsid w:val="007725DC"/>
    <w:rsid w:val="007736B3"/>
    <w:rsid w:val="00773ACD"/>
    <w:rsid w:val="007759CD"/>
    <w:rsid w:val="007771F7"/>
    <w:rsid w:val="00777F56"/>
    <w:rsid w:val="00781D13"/>
    <w:rsid w:val="00781DB5"/>
    <w:rsid w:val="00782ECF"/>
    <w:rsid w:val="00784A6B"/>
    <w:rsid w:val="007A1012"/>
    <w:rsid w:val="007A19D6"/>
    <w:rsid w:val="007A70E0"/>
    <w:rsid w:val="007B29FB"/>
    <w:rsid w:val="007B3D57"/>
    <w:rsid w:val="007C1B1D"/>
    <w:rsid w:val="007C1DA6"/>
    <w:rsid w:val="007C39BE"/>
    <w:rsid w:val="007D47E8"/>
    <w:rsid w:val="007D4B2B"/>
    <w:rsid w:val="007D5BB4"/>
    <w:rsid w:val="007D619A"/>
    <w:rsid w:val="007D754F"/>
    <w:rsid w:val="007E2BE7"/>
    <w:rsid w:val="007E3386"/>
    <w:rsid w:val="007E6A80"/>
    <w:rsid w:val="007E7168"/>
    <w:rsid w:val="007F31B7"/>
    <w:rsid w:val="007F4444"/>
    <w:rsid w:val="007F6C89"/>
    <w:rsid w:val="007F7584"/>
    <w:rsid w:val="00801C48"/>
    <w:rsid w:val="00803E41"/>
    <w:rsid w:val="00804611"/>
    <w:rsid w:val="008049FD"/>
    <w:rsid w:val="00806390"/>
    <w:rsid w:val="00815892"/>
    <w:rsid w:val="0082302B"/>
    <w:rsid w:val="00830D3A"/>
    <w:rsid w:val="008326EA"/>
    <w:rsid w:val="00833248"/>
    <w:rsid w:val="00840724"/>
    <w:rsid w:val="00852F8B"/>
    <w:rsid w:val="00855944"/>
    <w:rsid w:val="00855C8A"/>
    <w:rsid w:val="00860C1D"/>
    <w:rsid w:val="00860E0E"/>
    <w:rsid w:val="00867012"/>
    <w:rsid w:val="008733B3"/>
    <w:rsid w:val="00874FF2"/>
    <w:rsid w:val="00877554"/>
    <w:rsid w:val="0088132B"/>
    <w:rsid w:val="008817D9"/>
    <w:rsid w:val="00895A4D"/>
    <w:rsid w:val="00895BFD"/>
    <w:rsid w:val="00896AAC"/>
    <w:rsid w:val="008A1F06"/>
    <w:rsid w:val="008B40E3"/>
    <w:rsid w:val="008B5DA3"/>
    <w:rsid w:val="008B6AF0"/>
    <w:rsid w:val="008C0F54"/>
    <w:rsid w:val="008D2F6B"/>
    <w:rsid w:val="008D4EBD"/>
    <w:rsid w:val="008D5091"/>
    <w:rsid w:val="008D68A1"/>
    <w:rsid w:val="008E4E3F"/>
    <w:rsid w:val="008F050E"/>
    <w:rsid w:val="008F196F"/>
    <w:rsid w:val="008F59D2"/>
    <w:rsid w:val="008F78C1"/>
    <w:rsid w:val="0090073C"/>
    <w:rsid w:val="00904B59"/>
    <w:rsid w:val="009067E0"/>
    <w:rsid w:val="00911D0C"/>
    <w:rsid w:val="009237AA"/>
    <w:rsid w:val="0092477F"/>
    <w:rsid w:val="009252EF"/>
    <w:rsid w:val="00926647"/>
    <w:rsid w:val="009266F7"/>
    <w:rsid w:val="00934D24"/>
    <w:rsid w:val="00935ED4"/>
    <w:rsid w:val="009372CA"/>
    <w:rsid w:val="00937BED"/>
    <w:rsid w:val="0094369B"/>
    <w:rsid w:val="0095179B"/>
    <w:rsid w:val="009543B7"/>
    <w:rsid w:val="00956DC3"/>
    <w:rsid w:val="0095752C"/>
    <w:rsid w:val="00961008"/>
    <w:rsid w:val="00962A00"/>
    <w:rsid w:val="009675DE"/>
    <w:rsid w:val="0097127B"/>
    <w:rsid w:val="0097133C"/>
    <w:rsid w:val="00971360"/>
    <w:rsid w:val="00974084"/>
    <w:rsid w:val="00983564"/>
    <w:rsid w:val="00987049"/>
    <w:rsid w:val="009876AB"/>
    <w:rsid w:val="00995259"/>
    <w:rsid w:val="00997BBF"/>
    <w:rsid w:val="009A2DD5"/>
    <w:rsid w:val="009B6E02"/>
    <w:rsid w:val="009C00B1"/>
    <w:rsid w:val="009C078A"/>
    <w:rsid w:val="009C099D"/>
    <w:rsid w:val="009C3774"/>
    <w:rsid w:val="009C5D8E"/>
    <w:rsid w:val="009C7730"/>
    <w:rsid w:val="009D1999"/>
    <w:rsid w:val="009D44E7"/>
    <w:rsid w:val="009D730C"/>
    <w:rsid w:val="009E39D5"/>
    <w:rsid w:val="009E3E37"/>
    <w:rsid w:val="009E4FA5"/>
    <w:rsid w:val="009E680A"/>
    <w:rsid w:val="009E76AC"/>
    <w:rsid w:val="009F19C3"/>
    <w:rsid w:val="009F476C"/>
    <w:rsid w:val="00A00D96"/>
    <w:rsid w:val="00A047F8"/>
    <w:rsid w:val="00A04C60"/>
    <w:rsid w:val="00A11EBB"/>
    <w:rsid w:val="00A12E80"/>
    <w:rsid w:val="00A22523"/>
    <w:rsid w:val="00A24BDA"/>
    <w:rsid w:val="00A24F52"/>
    <w:rsid w:val="00A30B46"/>
    <w:rsid w:val="00A31DD8"/>
    <w:rsid w:val="00A413F5"/>
    <w:rsid w:val="00A44A6D"/>
    <w:rsid w:val="00A462C2"/>
    <w:rsid w:val="00A50F77"/>
    <w:rsid w:val="00A5288B"/>
    <w:rsid w:val="00A57287"/>
    <w:rsid w:val="00A6163C"/>
    <w:rsid w:val="00A61B3E"/>
    <w:rsid w:val="00A62566"/>
    <w:rsid w:val="00A65DC1"/>
    <w:rsid w:val="00A74266"/>
    <w:rsid w:val="00A758BC"/>
    <w:rsid w:val="00A80E23"/>
    <w:rsid w:val="00A812FA"/>
    <w:rsid w:val="00A8293E"/>
    <w:rsid w:val="00A82B42"/>
    <w:rsid w:val="00A83073"/>
    <w:rsid w:val="00A84E98"/>
    <w:rsid w:val="00A84FA2"/>
    <w:rsid w:val="00A85FB2"/>
    <w:rsid w:val="00A87376"/>
    <w:rsid w:val="00A906AC"/>
    <w:rsid w:val="00A91358"/>
    <w:rsid w:val="00A915CF"/>
    <w:rsid w:val="00A9539A"/>
    <w:rsid w:val="00A954B7"/>
    <w:rsid w:val="00AA301F"/>
    <w:rsid w:val="00AA49BC"/>
    <w:rsid w:val="00AA5FB9"/>
    <w:rsid w:val="00AB0210"/>
    <w:rsid w:val="00AB2475"/>
    <w:rsid w:val="00AB3B8D"/>
    <w:rsid w:val="00AB54C0"/>
    <w:rsid w:val="00AB7BC9"/>
    <w:rsid w:val="00AC0A66"/>
    <w:rsid w:val="00AC17A7"/>
    <w:rsid w:val="00AC18EE"/>
    <w:rsid w:val="00AC37D3"/>
    <w:rsid w:val="00AD06E7"/>
    <w:rsid w:val="00AD0914"/>
    <w:rsid w:val="00AD465F"/>
    <w:rsid w:val="00AD486B"/>
    <w:rsid w:val="00AD5A41"/>
    <w:rsid w:val="00AE6E6B"/>
    <w:rsid w:val="00AF4D36"/>
    <w:rsid w:val="00AF5012"/>
    <w:rsid w:val="00AF607A"/>
    <w:rsid w:val="00B04B21"/>
    <w:rsid w:val="00B10504"/>
    <w:rsid w:val="00B12674"/>
    <w:rsid w:val="00B132F2"/>
    <w:rsid w:val="00B17666"/>
    <w:rsid w:val="00B223A1"/>
    <w:rsid w:val="00B25F7D"/>
    <w:rsid w:val="00B26D97"/>
    <w:rsid w:val="00B27347"/>
    <w:rsid w:val="00B30444"/>
    <w:rsid w:val="00B33223"/>
    <w:rsid w:val="00B40623"/>
    <w:rsid w:val="00B44598"/>
    <w:rsid w:val="00B474AD"/>
    <w:rsid w:val="00B50B8E"/>
    <w:rsid w:val="00B52E75"/>
    <w:rsid w:val="00B52FE3"/>
    <w:rsid w:val="00B75619"/>
    <w:rsid w:val="00B80686"/>
    <w:rsid w:val="00B80B5A"/>
    <w:rsid w:val="00B82234"/>
    <w:rsid w:val="00B82C5C"/>
    <w:rsid w:val="00B84045"/>
    <w:rsid w:val="00B92B30"/>
    <w:rsid w:val="00B97648"/>
    <w:rsid w:val="00BA1AE7"/>
    <w:rsid w:val="00BA5A80"/>
    <w:rsid w:val="00BB1973"/>
    <w:rsid w:val="00BB2822"/>
    <w:rsid w:val="00BB53FD"/>
    <w:rsid w:val="00BC5BE5"/>
    <w:rsid w:val="00BD31CB"/>
    <w:rsid w:val="00BE1408"/>
    <w:rsid w:val="00BE2908"/>
    <w:rsid w:val="00BE72D4"/>
    <w:rsid w:val="00BF172B"/>
    <w:rsid w:val="00BF7FFE"/>
    <w:rsid w:val="00C013C4"/>
    <w:rsid w:val="00C02317"/>
    <w:rsid w:val="00C03E35"/>
    <w:rsid w:val="00C06995"/>
    <w:rsid w:val="00C07E80"/>
    <w:rsid w:val="00C114A4"/>
    <w:rsid w:val="00C15A4F"/>
    <w:rsid w:val="00C22AEE"/>
    <w:rsid w:val="00C22FE4"/>
    <w:rsid w:val="00C25E8B"/>
    <w:rsid w:val="00C3411B"/>
    <w:rsid w:val="00C343EB"/>
    <w:rsid w:val="00C3735A"/>
    <w:rsid w:val="00C40CA7"/>
    <w:rsid w:val="00C422B6"/>
    <w:rsid w:val="00C4414B"/>
    <w:rsid w:val="00C5232E"/>
    <w:rsid w:val="00C52DBE"/>
    <w:rsid w:val="00C62B50"/>
    <w:rsid w:val="00C7004A"/>
    <w:rsid w:val="00C731FD"/>
    <w:rsid w:val="00C739B2"/>
    <w:rsid w:val="00C94071"/>
    <w:rsid w:val="00C94A19"/>
    <w:rsid w:val="00CA13A9"/>
    <w:rsid w:val="00CA4FF6"/>
    <w:rsid w:val="00CA5B01"/>
    <w:rsid w:val="00CB6AD6"/>
    <w:rsid w:val="00CC2E2D"/>
    <w:rsid w:val="00CC6455"/>
    <w:rsid w:val="00CC68ED"/>
    <w:rsid w:val="00CC6F3E"/>
    <w:rsid w:val="00CD4CF7"/>
    <w:rsid w:val="00CD5FD9"/>
    <w:rsid w:val="00CD7227"/>
    <w:rsid w:val="00CE0D92"/>
    <w:rsid w:val="00CE1E2A"/>
    <w:rsid w:val="00CE4A53"/>
    <w:rsid w:val="00CE52CF"/>
    <w:rsid w:val="00CE6AD9"/>
    <w:rsid w:val="00CF1F1B"/>
    <w:rsid w:val="00CF5936"/>
    <w:rsid w:val="00CF713A"/>
    <w:rsid w:val="00D00E9F"/>
    <w:rsid w:val="00D01404"/>
    <w:rsid w:val="00D070D9"/>
    <w:rsid w:val="00D07A54"/>
    <w:rsid w:val="00D12C9A"/>
    <w:rsid w:val="00D2076A"/>
    <w:rsid w:val="00D2211A"/>
    <w:rsid w:val="00D238B7"/>
    <w:rsid w:val="00D23A71"/>
    <w:rsid w:val="00D25893"/>
    <w:rsid w:val="00D356C3"/>
    <w:rsid w:val="00D3608A"/>
    <w:rsid w:val="00D366F3"/>
    <w:rsid w:val="00D43222"/>
    <w:rsid w:val="00D5062A"/>
    <w:rsid w:val="00D520A4"/>
    <w:rsid w:val="00D614D1"/>
    <w:rsid w:val="00D6417A"/>
    <w:rsid w:val="00D647D3"/>
    <w:rsid w:val="00D66480"/>
    <w:rsid w:val="00D665E7"/>
    <w:rsid w:val="00D67A76"/>
    <w:rsid w:val="00D70E4A"/>
    <w:rsid w:val="00D72151"/>
    <w:rsid w:val="00D724EB"/>
    <w:rsid w:val="00D80C3C"/>
    <w:rsid w:val="00D83B1C"/>
    <w:rsid w:val="00D8648B"/>
    <w:rsid w:val="00D90AD6"/>
    <w:rsid w:val="00DA1D04"/>
    <w:rsid w:val="00DA2274"/>
    <w:rsid w:val="00DA59B9"/>
    <w:rsid w:val="00DB4E0D"/>
    <w:rsid w:val="00DB5466"/>
    <w:rsid w:val="00DC0525"/>
    <w:rsid w:val="00DC439C"/>
    <w:rsid w:val="00DC7E4D"/>
    <w:rsid w:val="00DD03B7"/>
    <w:rsid w:val="00DD0B76"/>
    <w:rsid w:val="00DE16FA"/>
    <w:rsid w:val="00DE1E74"/>
    <w:rsid w:val="00DE2135"/>
    <w:rsid w:val="00DF06EB"/>
    <w:rsid w:val="00E025FF"/>
    <w:rsid w:val="00E02BEC"/>
    <w:rsid w:val="00E04B25"/>
    <w:rsid w:val="00E04CB9"/>
    <w:rsid w:val="00E050A2"/>
    <w:rsid w:val="00E06110"/>
    <w:rsid w:val="00E07D60"/>
    <w:rsid w:val="00E13F41"/>
    <w:rsid w:val="00E1725A"/>
    <w:rsid w:val="00E2559A"/>
    <w:rsid w:val="00E32B24"/>
    <w:rsid w:val="00E37E6E"/>
    <w:rsid w:val="00E45A66"/>
    <w:rsid w:val="00E46F30"/>
    <w:rsid w:val="00E50CBD"/>
    <w:rsid w:val="00E51665"/>
    <w:rsid w:val="00E51A1F"/>
    <w:rsid w:val="00E66416"/>
    <w:rsid w:val="00E72C61"/>
    <w:rsid w:val="00E74C8A"/>
    <w:rsid w:val="00E769F3"/>
    <w:rsid w:val="00E8071F"/>
    <w:rsid w:val="00E813CB"/>
    <w:rsid w:val="00E92BD5"/>
    <w:rsid w:val="00E95D20"/>
    <w:rsid w:val="00E96E6D"/>
    <w:rsid w:val="00E97614"/>
    <w:rsid w:val="00EA281D"/>
    <w:rsid w:val="00EA7A35"/>
    <w:rsid w:val="00EB15AE"/>
    <w:rsid w:val="00EB1D1E"/>
    <w:rsid w:val="00EB1DC2"/>
    <w:rsid w:val="00EC328D"/>
    <w:rsid w:val="00EC5109"/>
    <w:rsid w:val="00EC7578"/>
    <w:rsid w:val="00ED035E"/>
    <w:rsid w:val="00ED1C92"/>
    <w:rsid w:val="00ED3351"/>
    <w:rsid w:val="00EE7CD2"/>
    <w:rsid w:val="00EE7F01"/>
    <w:rsid w:val="00EF4D47"/>
    <w:rsid w:val="00EF5865"/>
    <w:rsid w:val="00EF639D"/>
    <w:rsid w:val="00EF7B49"/>
    <w:rsid w:val="00EF7EAE"/>
    <w:rsid w:val="00F0305A"/>
    <w:rsid w:val="00F1551E"/>
    <w:rsid w:val="00F15771"/>
    <w:rsid w:val="00F17FCC"/>
    <w:rsid w:val="00F21AA6"/>
    <w:rsid w:val="00F2464C"/>
    <w:rsid w:val="00F271C1"/>
    <w:rsid w:val="00F272C7"/>
    <w:rsid w:val="00F27713"/>
    <w:rsid w:val="00F3362E"/>
    <w:rsid w:val="00F34D17"/>
    <w:rsid w:val="00F3641C"/>
    <w:rsid w:val="00F36D95"/>
    <w:rsid w:val="00F400E8"/>
    <w:rsid w:val="00F40829"/>
    <w:rsid w:val="00F460CF"/>
    <w:rsid w:val="00F47262"/>
    <w:rsid w:val="00F47DF6"/>
    <w:rsid w:val="00F504C3"/>
    <w:rsid w:val="00F51718"/>
    <w:rsid w:val="00F5179A"/>
    <w:rsid w:val="00F53CF9"/>
    <w:rsid w:val="00F559E0"/>
    <w:rsid w:val="00F63C15"/>
    <w:rsid w:val="00F75223"/>
    <w:rsid w:val="00F91891"/>
    <w:rsid w:val="00F9446D"/>
    <w:rsid w:val="00F976FB"/>
    <w:rsid w:val="00FA05A2"/>
    <w:rsid w:val="00FA0E42"/>
    <w:rsid w:val="00FA768A"/>
    <w:rsid w:val="00FB0A69"/>
    <w:rsid w:val="00FB26C8"/>
    <w:rsid w:val="00FB39DD"/>
    <w:rsid w:val="00FB5C1E"/>
    <w:rsid w:val="00FB70CC"/>
    <w:rsid w:val="00FC3424"/>
    <w:rsid w:val="00FC5616"/>
    <w:rsid w:val="00FC6D12"/>
    <w:rsid w:val="00FC6FD3"/>
    <w:rsid w:val="00FD17A8"/>
    <w:rsid w:val="00FD2EBF"/>
    <w:rsid w:val="00FD3DCA"/>
    <w:rsid w:val="00FD574C"/>
    <w:rsid w:val="00FD72BA"/>
    <w:rsid w:val="00FE5E55"/>
    <w:rsid w:val="00FF01C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8CA"/>
    <w:pPr>
      <w:widowControl w:val="0"/>
      <w:suppressAutoHyphens/>
      <w:spacing w:after="0" w:line="240" w:lineRule="auto"/>
    </w:pPr>
    <w:rPr>
      <w:rFonts w:ascii="Liberation Serif" w:eastAsia="DejaVu Sans" w:hAnsi="Liberation Serif" w:cs="Times New Roman"/>
      <w:kern w:val="1"/>
      <w:sz w:val="24"/>
      <w:szCs w:val="24"/>
      <w:lang w:val="en-IN"/>
    </w:rPr>
  </w:style>
  <w:style w:type="paragraph" w:styleId="Heading1">
    <w:name w:val="heading 1"/>
    <w:basedOn w:val="Normal"/>
    <w:next w:val="Normal"/>
    <w:link w:val="Heading1Char"/>
    <w:uiPriority w:val="9"/>
    <w:qFormat/>
    <w:rsid w:val="00BB53FD"/>
    <w:pPr>
      <w:keepNext/>
      <w:keepLines/>
      <w:widowControl/>
      <w:suppressAutoHyphens w:val="0"/>
      <w:spacing w:before="480" w:line="276" w:lineRule="auto"/>
      <w:outlineLvl w:val="0"/>
    </w:pPr>
    <w:rPr>
      <w:rFonts w:asciiTheme="majorHAnsi" w:eastAsiaTheme="majorEastAsia" w:hAnsiTheme="majorHAnsi" w:cstheme="majorBidi"/>
      <w:b/>
      <w:bCs/>
      <w:color w:val="365F91" w:themeColor="accent1" w:themeShade="BF"/>
      <w:kern w:val="0"/>
      <w:sz w:val="28"/>
      <w:szCs w:val="28"/>
      <w:lang w:val="en-US"/>
    </w:rPr>
  </w:style>
  <w:style w:type="paragraph" w:styleId="Heading2">
    <w:name w:val="heading 2"/>
    <w:basedOn w:val="Normal"/>
    <w:link w:val="Heading2Char"/>
    <w:uiPriority w:val="9"/>
    <w:qFormat/>
    <w:rsid w:val="0036215C"/>
    <w:pPr>
      <w:widowControl/>
      <w:suppressAutoHyphens w:val="0"/>
      <w:spacing w:before="100" w:beforeAutospacing="1" w:after="100" w:afterAutospacing="1"/>
      <w:outlineLvl w:val="1"/>
    </w:pPr>
    <w:rPr>
      <w:rFonts w:ascii="Times New Roman" w:eastAsia="Times New Roman" w:hAnsi="Times New Roman"/>
      <w:b/>
      <w:bCs/>
      <w:kern w:val="0"/>
      <w:sz w:val="36"/>
      <w:szCs w:val="36"/>
      <w:lang w:val="en-US"/>
    </w:rPr>
  </w:style>
  <w:style w:type="paragraph" w:styleId="Heading3">
    <w:name w:val="heading 3"/>
    <w:basedOn w:val="Normal"/>
    <w:next w:val="Normal"/>
    <w:link w:val="Heading3Char"/>
    <w:uiPriority w:val="9"/>
    <w:semiHidden/>
    <w:unhideWhenUsed/>
    <w:qFormat/>
    <w:rsid w:val="0094369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8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uiPriority w:val="22"/>
    <w:qFormat/>
    <w:rsid w:val="009F19C3"/>
    <w:rPr>
      <w:b/>
      <w:bCs/>
    </w:rPr>
  </w:style>
  <w:style w:type="paragraph" w:styleId="Header">
    <w:name w:val="header"/>
    <w:basedOn w:val="Normal"/>
    <w:link w:val="HeaderChar"/>
    <w:uiPriority w:val="99"/>
    <w:unhideWhenUsed/>
    <w:rsid w:val="00E96E6D"/>
    <w:pPr>
      <w:tabs>
        <w:tab w:val="center" w:pos="4680"/>
        <w:tab w:val="right" w:pos="9360"/>
      </w:tabs>
    </w:pPr>
  </w:style>
  <w:style w:type="character" w:customStyle="1" w:styleId="HeaderChar">
    <w:name w:val="Header Char"/>
    <w:basedOn w:val="DefaultParagraphFont"/>
    <w:link w:val="Header"/>
    <w:uiPriority w:val="99"/>
    <w:rsid w:val="00E96E6D"/>
    <w:rPr>
      <w:rFonts w:ascii="Liberation Serif" w:eastAsia="DejaVu Sans" w:hAnsi="Liberation Serif" w:cs="Times New Roman"/>
      <w:kern w:val="1"/>
      <w:sz w:val="24"/>
      <w:szCs w:val="24"/>
      <w:lang w:val="en-IN"/>
    </w:rPr>
  </w:style>
  <w:style w:type="paragraph" w:styleId="Footer">
    <w:name w:val="footer"/>
    <w:basedOn w:val="Normal"/>
    <w:link w:val="FooterChar"/>
    <w:uiPriority w:val="99"/>
    <w:unhideWhenUsed/>
    <w:rsid w:val="00E96E6D"/>
    <w:pPr>
      <w:tabs>
        <w:tab w:val="center" w:pos="4680"/>
        <w:tab w:val="right" w:pos="9360"/>
      </w:tabs>
    </w:pPr>
  </w:style>
  <w:style w:type="character" w:customStyle="1" w:styleId="FooterChar">
    <w:name w:val="Footer Char"/>
    <w:basedOn w:val="DefaultParagraphFont"/>
    <w:link w:val="Footer"/>
    <w:uiPriority w:val="99"/>
    <w:rsid w:val="00E96E6D"/>
    <w:rPr>
      <w:rFonts w:ascii="Liberation Serif" w:eastAsia="DejaVu Sans" w:hAnsi="Liberation Serif" w:cs="Times New Roman"/>
      <w:kern w:val="1"/>
      <w:sz w:val="24"/>
      <w:szCs w:val="24"/>
      <w:lang w:val="en-IN"/>
    </w:rPr>
  </w:style>
  <w:style w:type="paragraph" w:styleId="ListParagraph">
    <w:name w:val="List Paragraph"/>
    <w:basedOn w:val="Normal"/>
    <w:uiPriority w:val="34"/>
    <w:qFormat/>
    <w:rsid w:val="00997BBF"/>
    <w:pPr>
      <w:ind w:left="720"/>
      <w:contextualSpacing/>
    </w:pPr>
  </w:style>
  <w:style w:type="paragraph" w:styleId="BalloonText">
    <w:name w:val="Balloon Text"/>
    <w:basedOn w:val="Normal"/>
    <w:link w:val="BalloonTextChar"/>
    <w:uiPriority w:val="99"/>
    <w:semiHidden/>
    <w:unhideWhenUsed/>
    <w:rsid w:val="00D67A76"/>
    <w:rPr>
      <w:rFonts w:ascii="Tahoma" w:hAnsi="Tahoma" w:cs="Tahoma"/>
      <w:sz w:val="16"/>
      <w:szCs w:val="16"/>
    </w:rPr>
  </w:style>
  <w:style w:type="character" w:customStyle="1" w:styleId="BalloonTextChar">
    <w:name w:val="Balloon Text Char"/>
    <w:basedOn w:val="DefaultParagraphFont"/>
    <w:link w:val="BalloonText"/>
    <w:uiPriority w:val="99"/>
    <w:semiHidden/>
    <w:rsid w:val="00D67A76"/>
    <w:rPr>
      <w:rFonts w:ascii="Tahoma" w:eastAsia="DejaVu Sans" w:hAnsi="Tahoma" w:cs="Tahoma"/>
      <w:kern w:val="1"/>
      <w:sz w:val="16"/>
      <w:szCs w:val="16"/>
      <w:lang w:val="en-IN"/>
    </w:rPr>
  </w:style>
  <w:style w:type="character" w:styleId="Hyperlink">
    <w:name w:val="Hyperlink"/>
    <w:basedOn w:val="DefaultParagraphFont"/>
    <w:uiPriority w:val="99"/>
    <w:unhideWhenUsed/>
    <w:rsid w:val="00B52FE3"/>
    <w:rPr>
      <w:color w:val="0000FF"/>
      <w:u w:val="single"/>
    </w:rPr>
  </w:style>
  <w:style w:type="paragraph" w:styleId="NormalWeb">
    <w:name w:val="Normal (Web)"/>
    <w:basedOn w:val="Normal"/>
    <w:uiPriority w:val="99"/>
    <w:unhideWhenUsed/>
    <w:rsid w:val="00B52FE3"/>
    <w:pPr>
      <w:widowControl/>
      <w:suppressAutoHyphens w:val="0"/>
      <w:spacing w:before="100" w:beforeAutospacing="1" w:after="100" w:afterAutospacing="1"/>
    </w:pPr>
    <w:rPr>
      <w:rFonts w:ascii="Times New Roman" w:eastAsia="Times New Roman" w:hAnsi="Times New Roman"/>
      <w:kern w:val="0"/>
      <w:lang w:val="en-US"/>
    </w:rPr>
  </w:style>
  <w:style w:type="character" w:customStyle="1" w:styleId="Heading2Char">
    <w:name w:val="Heading 2 Char"/>
    <w:basedOn w:val="DefaultParagraphFont"/>
    <w:link w:val="Heading2"/>
    <w:uiPriority w:val="9"/>
    <w:rsid w:val="0036215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6215C"/>
  </w:style>
  <w:style w:type="character" w:customStyle="1" w:styleId="Heading1Char">
    <w:name w:val="Heading 1 Char"/>
    <w:basedOn w:val="DefaultParagraphFont"/>
    <w:link w:val="Heading1"/>
    <w:uiPriority w:val="9"/>
    <w:rsid w:val="00BB53F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4369B"/>
    <w:rPr>
      <w:rFonts w:asciiTheme="majorHAnsi" w:eastAsiaTheme="majorEastAsia" w:hAnsiTheme="majorHAnsi" w:cstheme="majorBidi"/>
      <w:b/>
      <w:bCs/>
      <w:color w:val="4F81BD" w:themeColor="accent1"/>
      <w:kern w:val="1"/>
      <w:sz w:val="24"/>
      <w:szCs w:val="24"/>
      <w:lang w:val="en-IN"/>
    </w:rPr>
  </w:style>
  <w:style w:type="character" w:styleId="Emphasis">
    <w:name w:val="Emphasis"/>
    <w:basedOn w:val="DefaultParagraphFont"/>
    <w:uiPriority w:val="20"/>
    <w:qFormat/>
    <w:rsid w:val="00A04C60"/>
    <w:rPr>
      <w:i/>
      <w:iCs/>
    </w:rPr>
  </w:style>
  <w:style w:type="character" w:styleId="PlaceholderText">
    <w:name w:val="Placeholder Text"/>
    <w:basedOn w:val="DefaultParagraphFont"/>
    <w:uiPriority w:val="99"/>
    <w:semiHidden/>
    <w:rsid w:val="00895A4D"/>
    <w:rPr>
      <w:color w:val="808080"/>
    </w:rPr>
  </w:style>
</w:styles>
</file>

<file path=word/webSettings.xml><?xml version="1.0" encoding="utf-8"?>
<w:webSettings xmlns:r="http://schemas.openxmlformats.org/officeDocument/2006/relationships" xmlns:w="http://schemas.openxmlformats.org/wordprocessingml/2006/main">
  <w:divs>
    <w:div w:id="43257543">
      <w:bodyDiv w:val="1"/>
      <w:marLeft w:val="0"/>
      <w:marRight w:val="0"/>
      <w:marTop w:val="0"/>
      <w:marBottom w:val="0"/>
      <w:divBdr>
        <w:top w:val="none" w:sz="0" w:space="0" w:color="auto"/>
        <w:left w:val="none" w:sz="0" w:space="0" w:color="auto"/>
        <w:bottom w:val="none" w:sz="0" w:space="0" w:color="auto"/>
        <w:right w:val="none" w:sz="0" w:space="0" w:color="auto"/>
      </w:divBdr>
    </w:div>
    <w:div w:id="61173355">
      <w:bodyDiv w:val="1"/>
      <w:marLeft w:val="0"/>
      <w:marRight w:val="0"/>
      <w:marTop w:val="0"/>
      <w:marBottom w:val="0"/>
      <w:divBdr>
        <w:top w:val="none" w:sz="0" w:space="0" w:color="auto"/>
        <w:left w:val="none" w:sz="0" w:space="0" w:color="auto"/>
        <w:bottom w:val="none" w:sz="0" w:space="0" w:color="auto"/>
        <w:right w:val="none" w:sz="0" w:space="0" w:color="auto"/>
      </w:divBdr>
    </w:div>
    <w:div w:id="91051197">
      <w:bodyDiv w:val="1"/>
      <w:marLeft w:val="0"/>
      <w:marRight w:val="0"/>
      <w:marTop w:val="0"/>
      <w:marBottom w:val="0"/>
      <w:divBdr>
        <w:top w:val="none" w:sz="0" w:space="0" w:color="auto"/>
        <w:left w:val="none" w:sz="0" w:space="0" w:color="auto"/>
        <w:bottom w:val="none" w:sz="0" w:space="0" w:color="auto"/>
        <w:right w:val="none" w:sz="0" w:space="0" w:color="auto"/>
      </w:divBdr>
    </w:div>
    <w:div w:id="104546673">
      <w:bodyDiv w:val="1"/>
      <w:marLeft w:val="0"/>
      <w:marRight w:val="0"/>
      <w:marTop w:val="0"/>
      <w:marBottom w:val="0"/>
      <w:divBdr>
        <w:top w:val="none" w:sz="0" w:space="0" w:color="auto"/>
        <w:left w:val="none" w:sz="0" w:space="0" w:color="auto"/>
        <w:bottom w:val="none" w:sz="0" w:space="0" w:color="auto"/>
        <w:right w:val="none" w:sz="0" w:space="0" w:color="auto"/>
      </w:divBdr>
    </w:div>
    <w:div w:id="181629559">
      <w:bodyDiv w:val="1"/>
      <w:marLeft w:val="0"/>
      <w:marRight w:val="0"/>
      <w:marTop w:val="0"/>
      <w:marBottom w:val="0"/>
      <w:divBdr>
        <w:top w:val="none" w:sz="0" w:space="0" w:color="auto"/>
        <w:left w:val="none" w:sz="0" w:space="0" w:color="auto"/>
        <w:bottom w:val="none" w:sz="0" w:space="0" w:color="auto"/>
        <w:right w:val="none" w:sz="0" w:space="0" w:color="auto"/>
      </w:divBdr>
    </w:div>
    <w:div w:id="223295717">
      <w:bodyDiv w:val="1"/>
      <w:marLeft w:val="0"/>
      <w:marRight w:val="0"/>
      <w:marTop w:val="0"/>
      <w:marBottom w:val="0"/>
      <w:divBdr>
        <w:top w:val="none" w:sz="0" w:space="0" w:color="auto"/>
        <w:left w:val="none" w:sz="0" w:space="0" w:color="auto"/>
        <w:bottom w:val="none" w:sz="0" w:space="0" w:color="auto"/>
        <w:right w:val="none" w:sz="0" w:space="0" w:color="auto"/>
      </w:divBdr>
    </w:div>
    <w:div w:id="231157033">
      <w:bodyDiv w:val="1"/>
      <w:marLeft w:val="0"/>
      <w:marRight w:val="0"/>
      <w:marTop w:val="0"/>
      <w:marBottom w:val="0"/>
      <w:divBdr>
        <w:top w:val="none" w:sz="0" w:space="0" w:color="auto"/>
        <w:left w:val="none" w:sz="0" w:space="0" w:color="auto"/>
        <w:bottom w:val="none" w:sz="0" w:space="0" w:color="auto"/>
        <w:right w:val="none" w:sz="0" w:space="0" w:color="auto"/>
      </w:divBdr>
    </w:div>
    <w:div w:id="243031685">
      <w:bodyDiv w:val="1"/>
      <w:marLeft w:val="0"/>
      <w:marRight w:val="0"/>
      <w:marTop w:val="0"/>
      <w:marBottom w:val="0"/>
      <w:divBdr>
        <w:top w:val="none" w:sz="0" w:space="0" w:color="auto"/>
        <w:left w:val="none" w:sz="0" w:space="0" w:color="auto"/>
        <w:bottom w:val="none" w:sz="0" w:space="0" w:color="auto"/>
        <w:right w:val="none" w:sz="0" w:space="0" w:color="auto"/>
      </w:divBdr>
      <w:divsChild>
        <w:div w:id="912204174">
          <w:marLeft w:val="0"/>
          <w:marRight w:val="0"/>
          <w:marTop w:val="0"/>
          <w:marBottom w:val="0"/>
          <w:divBdr>
            <w:top w:val="none" w:sz="0" w:space="0" w:color="auto"/>
            <w:left w:val="none" w:sz="0" w:space="0" w:color="auto"/>
            <w:bottom w:val="none" w:sz="0" w:space="0" w:color="auto"/>
            <w:right w:val="none" w:sz="0" w:space="0" w:color="auto"/>
          </w:divBdr>
        </w:div>
        <w:div w:id="1436486265">
          <w:marLeft w:val="0"/>
          <w:marRight w:val="0"/>
          <w:marTop w:val="0"/>
          <w:marBottom w:val="0"/>
          <w:divBdr>
            <w:top w:val="none" w:sz="0" w:space="0" w:color="auto"/>
            <w:left w:val="none" w:sz="0" w:space="0" w:color="auto"/>
            <w:bottom w:val="none" w:sz="0" w:space="0" w:color="auto"/>
            <w:right w:val="none" w:sz="0" w:space="0" w:color="auto"/>
          </w:divBdr>
        </w:div>
        <w:div w:id="1063485363">
          <w:marLeft w:val="0"/>
          <w:marRight w:val="0"/>
          <w:marTop w:val="0"/>
          <w:marBottom w:val="0"/>
          <w:divBdr>
            <w:top w:val="none" w:sz="0" w:space="0" w:color="auto"/>
            <w:left w:val="none" w:sz="0" w:space="0" w:color="auto"/>
            <w:bottom w:val="none" w:sz="0" w:space="0" w:color="auto"/>
            <w:right w:val="none" w:sz="0" w:space="0" w:color="auto"/>
          </w:divBdr>
        </w:div>
        <w:div w:id="337735560">
          <w:marLeft w:val="0"/>
          <w:marRight w:val="0"/>
          <w:marTop w:val="0"/>
          <w:marBottom w:val="0"/>
          <w:divBdr>
            <w:top w:val="none" w:sz="0" w:space="0" w:color="auto"/>
            <w:left w:val="none" w:sz="0" w:space="0" w:color="auto"/>
            <w:bottom w:val="none" w:sz="0" w:space="0" w:color="auto"/>
            <w:right w:val="none" w:sz="0" w:space="0" w:color="auto"/>
          </w:divBdr>
        </w:div>
        <w:div w:id="1647664128">
          <w:marLeft w:val="0"/>
          <w:marRight w:val="0"/>
          <w:marTop w:val="0"/>
          <w:marBottom w:val="0"/>
          <w:divBdr>
            <w:top w:val="none" w:sz="0" w:space="0" w:color="auto"/>
            <w:left w:val="none" w:sz="0" w:space="0" w:color="auto"/>
            <w:bottom w:val="none" w:sz="0" w:space="0" w:color="auto"/>
            <w:right w:val="none" w:sz="0" w:space="0" w:color="auto"/>
          </w:divBdr>
        </w:div>
        <w:div w:id="2133480338">
          <w:marLeft w:val="0"/>
          <w:marRight w:val="0"/>
          <w:marTop w:val="0"/>
          <w:marBottom w:val="0"/>
          <w:divBdr>
            <w:top w:val="none" w:sz="0" w:space="0" w:color="auto"/>
            <w:left w:val="none" w:sz="0" w:space="0" w:color="auto"/>
            <w:bottom w:val="none" w:sz="0" w:space="0" w:color="auto"/>
            <w:right w:val="none" w:sz="0" w:space="0" w:color="auto"/>
          </w:divBdr>
        </w:div>
        <w:div w:id="705371164">
          <w:marLeft w:val="0"/>
          <w:marRight w:val="0"/>
          <w:marTop w:val="0"/>
          <w:marBottom w:val="0"/>
          <w:divBdr>
            <w:top w:val="none" w:sz="0" w:space="0" w:color="auto"/>
            <w:left w:val="none" w:sz="0" w:space="0" w:color="auto"/>
            <w:bottom w:val="none" w:sz="0" w:space="0" w:color="auto"/>
            <w:right w:val="none" w:sz="0" w:space="0" w:color="auto"/>
          </w:divBdr>
        </w:div>
        <w:div w:id="2010324364">
          <w:marLeft w:val="0"/>
          <w:marRight w:val="0"/>
          <w:marTop w:val="0"/>
          <w:marBottom w:val="0"/>
          <w:divBdr>
            <w:top w:val="none" w:sz="0" w:space="0" w:color="auto"/>
            <w:left w:val="none" w:sz="0" w:space="0" w:color="auto"/>
            <w:bottom w:val="none" w:sz="0" w:space="0" w:color="auto"/>
            <w:right w:val="none" w:sz="0" w:space="0" w:color="auto"/>
          </w:divBdr>
        </w:div>
        <w:div w:id="635448695">
          <w:marLeft w:val="0"/>
          <w:marRight w:val="0"/>
          <w:marTop w:val="0"/>
          <w:marBottom w:val="0"/>
          <w:divBdr>
            <w:top w:val="none" w:sz="0" w:space="0" w:color="auto"/>
            <w:left w:val="none" w:sz="0" w:space="0" w:color="auto"/>
            <w:bottom w:val="none" w:sz="0" w:space="0" w:color="auto"/>
            <w:right w:val="none" w:sz="0" w:space="0" w:color="auto"/>
          </w:divBdr>
        </w:div>
        <w:div w:id="870075005">
          <w:marLeft w:val="0"/>
          <w:marRight w:val="0"/>
          <w:marTop w:val="0"/>
          <w:marBottom w:val="0"/>
          <w:divBdr>
            <w:top w:val="none" w:sz="0" w:space="0" w:color="auto"/>
            <w:left w:val="none" w:sz="0" w:space="0" w:color="auto"/>
            <w:bottom w:val="none" w:sz="0" w:space="0" w:color="auto"/>
            <w:right w:val="none" w:sz="0" w:space="0" w:color="auto"/>
          </w:divBdr>
        </w:div>
        <w:div w:id="1293710371">
          <w:marLeft w:val="0"/>
          <w:marRight w:val="0"/>
          <w:marTop w:val="0"/>
          <w:marBottom w:val="0"/>
          <w:divBdr>
            <w:top w:val="none" w:sz="0" w:space="0" w:color="auto"/>
            <w:left w:val="none" w:sz="0" w:space="0" w:color="auto"/>
            <w:bottom w:val="none" w:sz="0" w:space="0" w:color="auto"/>
            <w:right w:val="none" w:sz="0" w:space="0" w:color="auto"/>
          </w:divBdr>
        </w:div>
      </w:divsChild>
    </w:div>
    <w:div w:id="253247517">
      <w:bodyDiv w:val="1"/>
      <w:marLeft w:val="0"/>
      <w:marRight w:val="0"/>
      <w:marTop w:val="0"/>
      <w:marBottom w:val="0"/>
      <w:divBdr>
        <w:top w:val="none" w:sz="0" w:space="0" w:color="auto"/>
        <w:left w:val="none" w:sz="0" w:space="0" w:color="auto"/>
        <w:bottom w:val="none" w:sz="0" w:space="0" w:color="auto"/>
        <w:right w:val="none" w:sz="0" w:space="0" w:color="auto"/>
      </w:divBdr>
    </w:div>
    <w:div w:id="285048220">
      <w:bodyDiv w:val="1"/>
      <w:marLeft w:val="0"/>
      <w:marRight w:val="0"/>
      <w:marTop w:val="0"/>
      <w:marBottom w:val="0"/>
      <w:divBdr>
        <w:top w:val="none" w:sz="0" w:space="0" w:color="auto"/>
        <w:left w:val="none" w:sz="0" w:space="0" w:color="auto"/>
        <w:bottom w:val="none" w:sz="0" w:space="0" w:color="auto"/>
        <w:right w:val="none" w:sz="0" w:space="0" w:color="auto"/>
      </w:divBdr>
    </w:div>
    <w:div w:id="304970835">
      <w:bodyDiv w:val="1"/>
      <w:marLeft w:val="0"/>
      <w:marRight w:val="0"/>
      <w:marTop w:val="0"/>
      <w:marBottom w:val="0"/>
      <w:divBdr>
        <w:top w:val="none" w:sz="0" w:space="0" w:color="auto"/>
        <w:left w:val="none" w:sz="0" w:space="0" w:color="auto"/>
        <w:bottom w:val="none" w:sz="0" w:space="0" w:color="auto"/>
        <w:right w:val="none" w:sz="0" w:space="0" w:color="auto"/>
      </w:divBdr>
    </w:div>
    <w:div w:id="305013957">
      <w:bodyDiv w:val="1"/>
      <w:marLeft w:val="0"/>
      <w:marRight w:val="0"/>
      <w:marTop w:val="0"/>
      <w:marBottom w:val="0"/>
      <w:divBdr>
        <w:top w:val="none" w:sz="0" w:space="0" w:color="auto"/>
        <w:left w:val="none" w:sz="0" w:space="0" w:color="auto"/>
        <w:bottom w:val="none" w:sz="0" w:space="0" w:color="auto"/>
        <w:right w:val="none" w:sz="0" w:space="0" w:color="auto"/>
      </w:divBdr>
    </w:div>
    <w:div w:id="305933975">
      <w:bodyDiv w:val="1"/>
      <w:marLeft w:val="0"/>
      <w:marRight w:val="0"/>
      <w:marTop w:val="0"/>
      <w:marBottom w:val="0"/>
      <w:divBdr>
        <w:top w:val="none" w:sz="0" w:space="0" w:color="auto"/>
        <w:left w:val="none" w:sz="0" w:space="0" w:color="auto"/>
        <w:bottom w:val="none" w:sz="0" w:space="0" w:color="auto"/>
        <w:right w:val="none" w:sz="0" w:space="0" w:color="auto"/>
      </w:divBdr>
    </w:div>
    <w:div w:id="314116627">
      <w:bodyDiv w:val="1"/>
      <w:marLeft w:val="0"/>
      <w:marRight w:val="0"/>
      <w:marTop w:val="0"/>
      <w:marBottom w:val="0"/>
      <w:divBdr>
        <w:top w:val="none" w:sz="0" w:space="0" w:color="auto"/>
        <w:left w:val="none" w:sz="0" w:space="0" w:color="auto"/>
        <w:bottom w:val="none" w:sz="0" w:space="0" w:color="auto"/>
        <w:right w:val="none" w:sz="0" w:space="0" w:color="auto"/>
      </w:divBdr>
    </w:div>
    <w:div w:id="367024560">
      <w:bodyDiv w:val="1"/>
      <w:marLeft w:val="0"/>
      <w:marRight w:val="0"/>
      <w:marTop w:val="0"/>
      <w:marBottom w:val="0"/>
      <w:divBdr>
        <w:top w:val="none" w:sz="0" w:space="0" w:color="auto"/>
        <w:left w:val="none" w:sz="0" w:space="0" w:color="auto"/>
        <w:bottom w:val="none" w:sz="0" w:space="0" w:color="auto"/>
        <w:right w:val="none" w:sz="0" w:space="0" w:color="auto"/>
      </w:divBdr>
    </w:div>
    <w:div w:id="373700218">
      <w:bodyDiv w:val="1"/>
      <w:marLeft w:val="0"/>
      <w:marRight w:val="0"/>
      <w:marTop w:val="0"/>
      <w:marBottom w:val="0"/>
      <w:divBdr>
        <w:top w:val="none" w:sz="0" w:space="0" w:color="auto"/>
        <w:left w:val="none" w:sz="0" w:space="0" w:color="auto"/>
        <w:bottom w:val="none" w:sz="0" w:space="0" w:color="auto"/>
        <w:right w:val="none" w:sz="0" w:space="0" w:color="auto"/>
      </w:divBdr>
    </w:div>
    <w:div w:id="382481189">
      <w:bodyDiv w:val="1"/>
      <w:marLeft w:val="0"/>
      <w:marRight w:val="0"/>
      <w:marTop w:val="0"/>
      <w:marBottom w:val="0"/>
      <w:divBdr>
        <w:top w:val="none" w:sz="0" w:space="0" w:color="auto"/>
        <w:left w:val="none" w:sz="0" w:space="0" w:color="auto"/>
        <w:bottom w:val="none" w:sz="0" w:space="0" w:color="auto"/>
        <w:right w:val="none" w:sz="0" w:space="0" w:color="auto"/>
      </w:divBdr>
      <w:divsChild>
        <w:div w:id="1887990505">
          <w:marLeft w:val="0"/>
          <w:marRight w:val="0"/>
          <w:marTop w:val="0"/>
          <w:marBottom w:val="0"/>
          <w:divBdr>
            <w:top w:val="none" w:sz="0" w:space="0" w:color="auto"/>
            <w:left w:val="none" w:sz="0" w:space="0" w:color="auto"/>
            <w:bottom w:val="none" w:sz="0" w:space="0" w:color="auto"/>
            <w:right w:val="none" w:sz="0" w:space="0" w:color="auto"/>
          </w:divBdr>
        </w:div>
        <w:div w:id="277957236">
          <w:marLeft w:val="0"/>
          <w:marRight w:val="0"/>
          <w:marTop w:val="0"/>
          <w:marBottom w:val="0"/>
          <w:divBdr>
            <w:top w:val="none" w:sz="0" w:space="0" w:color="auto"/>
            <w:left w:val="none" w:sz="0" w:space="0" w:color="auto"/>
            <w:bottom w:val="none" w:sz="0" w:space="0" w:color="auto"/>
            <w:right w:val="none" w:sz="0" w:space="0" w:color="auto"/>
          </w:divBdr>
        </w:div>
        <w:div w:id="1410537174">
          <w:marLeft w:val="0"/>
          <w:marRight w:val="0"/>
          <w:marTop w:val="0"/>
          <w:marBottom w:val="0"/>
          <w:divBdr>
            <w:top w:val="none" w:sz="0" w:space="0" w:color="auto"/>
            <w:left w:val="none" w:sz="0" w:space="0" w:color="auto"/>
            <w:bottom w:val="none" w:sz="0" w:space="0" w:color="auto"/>
            <w:right w:val="none" w:sz="0" w:space="0" w:color="auto"/>
          </w:divBdr>
        </w:div>
        <w:div w:id="416175731">
          <w:marLeft w:val="0"/>
          <w:marRight w:val="0"/>
          <w:marTop w:val="0"/>
          <w:marBottom w:val="0"/>
          <w:divBdr>
            <w:top w:val="none" w:sz="0" w:space="0" w:color="auto"/>
            <w:left w:val="none" w:sz="0" w:space="0" w:color="auto"/>
            <w:bottom w:val="none" w:sz="0" w:space="0" w:color="auto"/>
            <w:right w:val="none" w:sz="0" w:space="0" w:color="auto"/>
          </w:divBdr>
        </w:div>
      </w:divsChild>
    </w:div>
    <w:div w:id="408574902">
      <w:bodyDiv w:val="1"/>
      <w:marLeft w:val="0"/>
      <w:marRight w:val="0"/>
      <w:marTop w:val="0"/>
      <w:marBottom w:val="0"/>
      <w:divBdr>
        <w:top w:val="none" w:sz="0" w:space="0" w:color="auto"/>
        <w:left w:val="none" w:sz="0" w:space="0" w:color="auto"/>
        <w:bottom w:val="none" w:sz="0" w:space="0" w:color="auto"/>
        <w:right w:val="none" w:sz="0" w:space="0" w:color="auto"/>
      </w:divBdr>
    </w:div>
    <w:div w:id="418451167">
      <w:bodyDiv w:val="1"/>
      <w:marLeft w:val="0"/>
      <w:marRight w:val="0"/>
      <w:marTop w:val="0"/>
      <w:marBottom w:val="0"/>
      <w:divBdr>
        <w:top w:val="none" w:sz="0" w:space="0" w:color="auto"/>
        <w:left w:val="none" w:sz="0" w:space="0" w:color="auto"/>
        <w:bottom w:val="none" w:sz="0" w:space="0" w:color="auto"/>
        <w:right w:val="none" w:sz="0" w:space="0" w:color="auto"/>
      </w:divBdr>
    </w:div>
    <w:div w:id="469398548">
      <w:bodyDiv w:val="1"/>
      <w:marLeft w:val="0"/>
      <w:marRight w:val="0"/>
      <w:marTop w:val="0"/>
      <w:marBottom w:val="0"/>
      <w:divBdr>
        <w:top w:val="none" w:sz="0" w:space="0" w:color="auto"/>
        <w:left w:val="none" w:sz="0" w:space="0" w:color="auto"/>
        <w:bottom w:val="none" w:sz="0" w:space="0" w:color="auto"/>
        <w:right w:val="none" w:sz="0" w:space="0" w:color="auto"/>
      </w:divBdr>
    </w:div>
    <w:div w:id="492338332">
      <w:bodyDiv w:val="1"/>
      <w:marLeft w:val="0"/>
      <w:marRight w:val="0"/>
      <w:marTop w:val="0"/>
      <w:marBottom w:val="0"/>
      <w:divBdr>
        <w:top w:val="none" w:sz="0" w:space="0" w:color="auto"/>
        <w:left w:val="none" w:sz="0" w:space="0" w:color="auto"/>
        <w:bottom w:val="none" w:sz="0" w:space="0" w:color="auto"/>
        <w:right w:val="none" w:sz="0" w:space="0" w:color="auto"/>
      </w:divBdr>
    </w:div>
    <w:div w:id="511918144">
      <w:bodyDiv w:val="1"/>
      <w:marLeft w:val="0"/>
      <w:marRight w:val="0"/>
      <w:marTop w:val="0"/>
      <w:marBottom w:val="0"/>
      <w:divBdr>
        <w:top w:val="none" w:sz="0" w:space="0" w:color="auto"/>
        <w:left w:val="none" w:sz="0" w:space="0" w:color="auto"/>
        <w:bottom w:val="none" w:sz="0" w:space="0" w:color="auto"/>
        <w:right w:val="none" w:sz="0" w:space="0" w:color="auto"/>
      </w:divBdr>
    </w:div>
    <w:div w:id="526452011">
      <w:bodyDiv w:val="1"/>
      <w:marLeft w:val="0"/>
      <w:marRight w:val="0"/>
      <w:marTop w:val="0"/>
      <w:marBottom w:val="0"/>
      <w:divBdr>
        <w:top w:val="none" w:sz="0" w:space="0" w:color="auto"/>
        <w:left w:val="none" w:sz="0" w:space="0" w:color="auto"/>
        <w:bottom w:val="none" w:sz="0" w:space="0" w:color="auto"/>
        <w:right w:val="none" w:sz="0" w:space="0" w:color="auto"/>
      </w:divBdr>
    </w:div>
    <w:div w:id="664940188">
      <w:bodyDiv w:val="1"/>
      <w:marLeft w:val="0"/>
      <w:marRight w:val="0"/>
      <w:marTop w:val="0"/>
      <w:marBottom w:val="0"/>
      <w:divBdr>
        <w:top w:val="none" w:sz="0" w:space="0" w:color="auto"/>
        <w:left w:val="none" w:sz="0" w:space="0" w:color="auto"/>
        <w:bottom w:val="none" w:sz="0" w:space="0" w:color="auto"/>
        <w:right w:val="none" w:sz="0" w:space="0" w:color="auto"/>
      </w:divBdr>
    </w:div>
    <w:div w:id="702285704">
      <w:bodyDiv w:val="1"/>
      <w:marLeft w:val="0"/>
      <w:marRight w:val="0"/>
      <w:marTop w:val="0"/>
      <w:marBottom w:val="0"/>
      <w:divBdr>
        <w:top w:val="none" w:sz="0" w:space="0" w:color="auto"/>
        <w:left w:val="none" w:sz="0" w:space="0" w:color="auto"/>
        <w:bottom w:val="none" w:sz="0" w:space="0" w:color="auto"/>
        <w:right w:val="none" w:sz="0" w:space="0" w:color="auto"/>
      </w:divBdr>
      <w:divsChild>
        <w:div w:id="1882008532">
          <w:marLeft w:val="0"/>
          <w:marRight w:val="0"/>
          <w:marTop w:val="0"/>
          <w:marBottom w:val="0"/>
          <w:divBdr>
            <w:top w:val="none" w:sz="0" w:space="0" w:color="auto"/>
            <w:left w:val="none" w:sz="0" w:space="0" w:color="auto"/>
            <w:bottom w:val="none" w:sz="0" w:space="0" w:color="auto"/>
            <w:right w:val="none" w:sz="0" w:space="0" w:color="auto"/>
          </w:divBdr>
        </w:div>
        <w:div w:id="1850556227">
          <w:marLeft w:val="0"/>
          <w:marRight w:val="0"/>
          <w:marTop w:val="0"/>
          <w:marBottom w:val="0"/>
          <w:divBdr>
            <w:top w:val="none" w:sz="0" w:space="0" w:color="auto"/>
            <w:left w:val="none" w:sz="0" w:space="0" w:color="auto"/>
            <w:bottom w:val="none" w:sz="0" w:space="0" w:color="auto"/>
            <w:right w:val="none" w:sz="0" w:space="0" w:color="auto"/>
          </w:divBdr>
        </w:div>
        <w:div w:id="111437453">
          <w:marLeft w:val="0"/>
          <w:marRight w:val="0"/>
          <w:marTop w:val="0"/>
          <w:marBottom w:val="0"/>
          <w:divBdr>
            <w:top w:val="none" w:sz="0" w:space="0" w:color="auto"/>
            <w:left w:val="none" w:sz="0" w:space="0" w:color="auto"/>
            <w:bottom w:val="none" w:sz="0" w:space="0" w:color="auto"/>
            <w:right w:val="none" w:sz="0" w:space="0" w:color="auto"/>
          </w:divBdr>
        </w:div>
        <w:div w:id="1189680314">
          <w:marLeft w:val="0"/>
          <w:marRight w:val="0"/>
          <w:marTop w:val="0"/>
          <w:marBottom w:val="0"/>
          <w:divBdr>
            <w:top w:val="none" w:sz="0" w:space="0" w:color="auto"/>
            <w:left w:val="none" w:sz="0" w:space="0" w:color="auto"/>
            <w:bottom w:val="none" w:sz="0" w:space="0" w:color="auto"/>
            <w:right w:val="none" w:sz="0" w:space="0" w:color="auto"/>
          </w:divBdr>
        </w:div>
      </w:divsChild>
    </w:div>
    <w:div w:id="738405292">
      <w:bodyDiv w:val="1"/>
      <w:marLeft w:val="0"/>
      <w:marRight w:val="0"/>
      <w:marTop w:val="0"/>
      <w:marBottom w:val="0"/>
      <w:divBdr>
        <w:top w:val="none" w:sz="0" w:space="0" w:color="auto"/>
        <w:left w:val="none" w:sz="0" w:space="0" w:color="auto"/>
        <w:bottom w:val="none" w:sz="0" w:space="0" w:color="auto"/>
        <w:right w:val="none" w:sz="0" w:space="0" w:color="auto"/>
      </w:divBdr>
      <w:divsChild>
        <w:div w:id="1580093705">
          <w:marLeft w:val="0"/>
          <w:marRight w:val="0"/>
          <w:marTop w:val="0"/>
          <w:marBottom w:val="0"/>
          <w:divBdr>
            <w:top w:val="none" w:sz="0" w:space="0" w:color="auto"/>
            <w:left w:val="none" w:sz="0" w:space="0" w:color="auto"/>
            <w:bottom w:val="none" w:sz="0" w:space="0" w:color="auto"/>
            <w:right w:val="none" w:sz="0" w:space="0" w:color="auto"/>
          </w:divBdr>
        </w:div>
        <w:div w:id="1915818664">
          <w:marLeft w:val="0"/>
          <w:marRight w:val="0"/>
          <w:marTop w:val="0"/>
          <w:marBottom w:val="0"/>
          <w:divBdr>
            <w:top w:val="none" w:sz="0" w:space="0" w:color="auto"/>
            <w:left w:val="none" w:sz="0" w:space="0" w:color="auto"/>
            <w:bottom w:val="none" w:sz="0" w:space="0" w:color="auto"/>
            <w:right w:val="none" w:sz="0" w:space="0" w:color="auto"/>
          </w:divBdr>
        </w:div>
        <w:div w:id="1292396487">
          <w:marLeft w:val="0"/>
          <w:marRight w:val="0"/>
          <w:marTop w:val="0"/>
          <w:marBottom w:val="0"/>
          <w:divBdr>
            <w:top w:val="none" w:sz="0" w:space="0" w:color="auto"/>
            <w:left w:val="none" w:sz="0" w:space="0" w:color="auto"/>
            <w:bottom w:val="none" w:sz="0" w:space="0" w:color="auto"/>
            <w:right w:val="none" w:sz="0" w:space="0" w:color="auto"/>
          </w:divBdr>
        </w:div>
        <w:div w:id="1384476090">
          <w:marLeft w:val="0"/>
          <w:marRight w:val="0"/>
          <w:marTop w:val="0"/>
          <w:marBottom w:val="0"/>
          <w:divBdr>
            <w:top w:val="none" w:sz="0" w:space="0" w:color="auto"/>
            <w:left w:val="none" w:sz="0" w:space="0" w:color="auto"/>
            <w:bottom w:val="none" w:sz="0" w:space="0" w:color="auto"/>
            <w:right w:val="none" w:sz="0" w:space="0" w:color="auto"/>
          </w:divBdr>
        </w:div>
      </w:divsChild>
    </w:div>
    <w:div w:id="774708914">
      <w:bodyDiv w:val="1"/>
      <w:marLeft w:val="0"/>
      <w:marRight w:val="0"/>
      <w:marTop w:val="0"/>
      <w:marBottom w:val="0"/>
      <w:divBdr>
        <w:top w:val="none" w:sz="0" w:space="0" w:color="auto"/>
        <w:left w:val="none" w:sz="0" w:space="0" w:color="auto"/>
        <w:bottom w:val="none" w:sz="0" w:space="0" w:color="auto"/>
        <w:right w:val="none" w:sz="0" w:space="0" w:color="auto"/>
      </w:divBdr>
    </w:div>
    <w:div w:id="777145240">
      <w:bodyDiv w:val="1"/>
      <w:marLeft w:val="0"/>
      <w:marRight w:val="0"/>
      <w:marTop w:val="0"/>
      <w:marBottom w:val="0"/>
      <w:divBdr>
        <w:top w:val="none" w:sz="0" w:space="0" w:color="auto"/>
        <w:left w:val="none" w:sz="0" w:space="0" w:color="auto"/>
        <w:bottom w:val="none" w:sz="0" w:space="0" w:color="auto"/>
        <w:right w:val="none" w:sz="0" w:space="0" w:color="auto"/>
      </w:divBdr>
    </w:div>
    <w:div w:id="788401375">
      <w:bodyDiv w:val="1"/>
      <w:marLeft w:val="0"/>
      <w:marRight w:val="0"/>
      <w:marTop w:val="0"/>
      <w:marBottom w:val="0"/>
      <w:divBdr>
        <w:top w:val="none" w:sz="0" w:space="0" w:color="auto"/>
        <w:left w:val="none" w:sz="0" w:space="0" w:color="auto"/>
        <w:bottom w:val="none" w:sz="0" w:space="0" w:color="auto"/>
        <w:right w:val="none" w:sz="0" w:space="0" w:color="auto"/>
      </w:divBdr>
    </w:div>
    <w:div w:id="803886887">
      <w:bodyDiv w:val="1"/>
      <w:marLeft w:val="0"/>
      <w:marRight w:val="0"/>
      <w:marTop w:val="0"/>
      <w:marBottom w:val="0"/>
      <w:divBdr>
        <w:top w:val="none" w:sz="0" w:space="0" w:color="auto"/>
        <w:left w:val="none" w:sz="0" w:space="0" w:color="auto"/>
        <w:bottom w:val="none" w:sz="0" w:space="0" w:color="auto"/>
        <w:right w:val="none" w:sz="0" w:space="0" w:color="auto"/>
      </w:divBdr>
    </w:div>
    <w:div w:id="803891722">
      <w:bodyDiv w:val="1"/>
      <w:marLeft w:val="0"/>
      <w:marRight w:val="0"/>
      <w:marTop w:val="0"/>
      <w:marBottom w:val="0"/>
      <w:divBdr>
        <w:top w:val="none" w:sz="0" w:space="0" w:color="auto"/>
        <w:left w:val="none" w:sz="0" w:space="0" w:color="auto"/>
        <w:bottom w:val="none" w:sz="0" w:space="0" w:color="auto"/>
        <w:right w:val="none" w:sz="0" w:space="0" w:color="auto"/>
      </w:divBdr>
    </w:div>
    <w:div w:id="820121927">
      <w:bodyDiv w:val="1"/>
      <w:marLeft w:val="0"/>
      <w:marRight w:val="0"/>
      <w:marTop w:val="0"/>
      <w:marBottom w:val="0"/>
      <w:divBdr>
        <w:top w:val="none" w:sz="0" w:space="0" w:color="auto"/>
        <w:left w:val="none" w:sz="0" w:space="0" w:color="auto"/>
        <w:bottom w:val="none" w:sz="0" w:space="0" w:color="auto"/>
        <w:right w:val="none" w:sz="0" w:space="0" w:color="auto"/>
      </w:divBdr>
    </w:div>
    <w:div w:id="858396028">
      <w:bodyDiv w:val="1"/>
      <w:marLeft w:val="0"/>
      <w:marRight w:val="0"/>
      <w:marTop w:val="0"/>
      <w:marBottom w:val="0"/>
      <w:divBdr>
        <w:top w:val="none" w:sz="0" w:space="0" w:color="auto"/>
        <w:left w:val="none" w:sz="0" w:space="0" w:color="auto"/>
        <w:bottom w:val="none" w:sz="0" w:space="0" w:color="auto"/>
        <w:right w:val="none" w:sz="0" w:space="0" w:color="auto"/>
      </w:divBdr>
    </w:div>
    <w:div w:id="878205350">
      <w:bodyDiv w:val="1"/>
      <w:marLeft w:val="0"/>
      <w:marRight w:val="0"/>
      <w:marTop w:val="0"/>
      <w:marBottom w:val="0"/>
      <w:divBdr>
        <w:top w:val="none" w:sz="0" w:space="0" w:color="auto"/>
        <w:left w:val="none" w:sz="0" w:space="0" w:color="auto"/>
        <w:bottom w:val="none" w:sz="0" w:space="0" w:color="auto"/>
        <w:right w:val="none" w:sz="0" w:space="0" w:color="auto"/>
      </w:divBdr>
    </w:div>
    <w:div w:id="987250814">
      <w:bodyDiv w:val="1"/>
      <w:marLeft w:val="0"/>
      <w:marRight w:val="0"/>
      <w:marTop w:val="0"/>
      <w:marBottom w:val="0"/>
      <w:divBdr>
        <w:top w:val="none" w:sz="0" w:space="0" w:color="auto"/>
        <w:left w:val="none" w:sz="0" w:space="0" w:color="auto"/>
        <w:bottom w:val="none" w:sz="0" w:space="0" w:color="auto"/>
        <w:right w:val="none" w:sz="0" w:space="0" w:color="auto"/>
      </w:divBdr>
      <w:divsChild>
        <w:div w:id="725448320">
          <w:marLeft w:val="0"/>
          <w:marRight w:val="0"/>
          <w:marTop w:val="0"/>
          <w:marBottom w:val="0"/>
          <w:divBdr>
            <w:top w:val="none" w:sz="0" w:space="0" w:color="auto"/>
            <w:left w:val="none" w:sz="0" w:space="0" w:color="auto"/>
            <w:bottom w:val="none" w:sz="0" w:space="0" w:color="auto"/>
            <w:right w:val="none" w:sz="0" w:space="0" w:color="auto"/>
          </w:divBdr>
        </w:div>
      </w:divsChild>
    </w:div>
    <w:div w:id="991979771">
      <w:bodyDiv w:val="1"/>
      <w:marLeft w:val="0"/>
      <w:marRight w:val="0"/>
      <w:marTop w:val="0"/>
      <w:marBottom w:val="0"/>
      <w:divBdr>
        <w:top w:val="none" w:sz="0" w:space="0" w:color="auto"/>
        <w:left w:val="none" w:sz="0" w:space="0" w:color="auto"/>
        <w:bottom w:val="none" w:sz="0" w:space="0" w:color="auto"/>
        <w:right w:val="none" w:sz="0" w:space="0" w:color="auto"/>
      </w:divBdr>
    </w:div>
    <w:div w:id="1055589564">
      <w:bodyDiv w:val="1"/>
      <w:marLeft w:val="0"/>
      <w:marRight w:val="0"/>
      <w:marTop w:val="0"/>
      <w:marBottom w:val="0"/>
      <w:divBdr>
        <w:top w:val="none" w:sz="0" w:space="0" w:color="auto"/>
        <w:left w:val="none" w:sz="0" w:space="0" w:color="auto"/>
        <w:bottom w:val="none" w:sz="0" w:space="0" w:color="auto"/>
        <w:right w:val="none" w:sz="0" w:space="0" w:color="auto"/>
      </w:divBdr>
    </w:div>
    <w:div w:id="1073551457">
      <w:bodyDiv w:val="1"/>
      <w:marLeft w:val="0"/>
      <w:marRight w:val="0"/>
      <w:marTop w:val="0"/>
      <w:marBottom w:val="0"/>
      <w:divBdr>
        <w:top w:val="none" w:sz="0" w:space="0" w:color="auto"/>
        <w:left w:val="none" w:sz="0" w:space="0" w:color="auto"/>
        <w:bottom w:val="none" w:sz="0" w:space="0" w:color="auto"/>
        <w:right w:val="none" w:sz="0" w:space="0" w:color="auto"/>
      </w:divBdr>
      <w:divsChild>
        <w:div w:id="1007752020">
          <w:marLeft w:val="0"/>
          <w:marRight w:val="0"/>
          <w:marTop w:val="0"/>
          <w:marBottom w:val="0"/>
          <w:divBdr>
            <w:top w:val="none" w:sz="0" w:space="0" w:color="auto"/>
            <w:left w:val="none" w:sz="0" w:space="0" w:color="auto"/>
            <w:bottom w:val="none" w:sz="0" w:space="0" w:color="auto"/>
            <w:right w:val="none" w:sz="0" w:space="0" w:color="auto"/>
          </w:divBdr>
        </w:div>
        <w:div w:id="27999031">
          <w:marLeft w:val="0"/>
          <w:marRight w:val="0"/>
          <w:marTop w:val="0"/>
          <w:marBottom w:val="0"/>
          <w:divBdr>
            <w:top w:val="none" w:sz="0" w:space="0" w:color="auto"/>
            <w:left w:val="none" w:sz="0" w:space="0" w:color="auto"/>
            <w:bottom w:val="none" w:sz="0" w:space="0" w:color="auto"/>
            <w:right w:val="none" w:sz="0" w:space="0" w:color="auto"/>
          </w:divBdr>
        </w:div>
        <w:div w:id="1173569204">
          <w:marLeft w:val="0"/>
          <w:marRight w:val="0"/>
          <w:marTop w:val="0"/>
          <w:marBottom w:val="0"/>
          <w:divBdr>
            <w:top w:val="none" w:sz="0" w:space="0" w:color="auto"/>
            <w:left w:val="none" w:sz="0" w:space="0" w:color="auto"/>
            <w:bottom w:val="none" w:sz="0" w:space="0" w:color="auto"/>
            <w:right w:val="none" w:sz="0" w:space="0" w:color="auto"/>
          </w:divBdr>
        </w:div>
        <w:div w:id="261305765">
          <w:marLeft w:val="0"/>
          <w:marRight w:val="0"/>
          <w:marTop w:val="0"/>
          <w:marBottom w:val="0"/>
          <w:divBdr>
            <w:top w:val="none" w:sz="0" w:space="0" w:color="auto"/>
            <w:left w:val="none" w:sz="0" w:space="0" w:color="auto"/>
            <w:bottom w:val="none" w:sz="0" w:space="0" w:color="auto"/>
            <w:right w:val="none" w:sz="0" w:space="0" w:color="auto"/>
          </w:divBdr>
        </w:div>
        <w:div w:id="133108085">
          <w:marLeft w:val="0"/>
          <w:marRight w:val="0"/>
          <w:marTop w:val="0"/>
          <w:marBottom w:val="0"/>
          <w:divBdr>
            <w:top w:val="none" w:sz="0" w:space="0" w:color="auto"/>
            <w:left w:val="none" w:sz="0" w:space="0" w:color="auto"/>
            <w:bottom w:val="none" w:sz="0" w:space="0" w:color="auto"/>
            <w:right w:val="none" w:sz="0" w:space="0" w:color="auto"/>
          </w:divBdr>
        </w:div>
        <w:div w:id="1206060674">
          <w:marLeft w:val="0"/>
          <w:marRight w:val="0"/>
          <w:marTop w:val="0"/>
          <w:marBottom w:val="0"/>
          <w:divBdr>
            <w:top w:val="none" w:sz="0" w:space="0" w:color="auto"/>
            <w:left w:val="none" w:sz="0" w:space="0" w:color="auto"/>
            <w:bottom w:val="none" w:sz="0" w:space="0" w:color="auto"/>
            <w:right w:val="none" w:sz="0" w:space="0" w:color="auto"/>
          </w:divBdr>
        </w:div>
        <w:div w:id="879780680">
          <w:marLeft w:val="0"/>
          <w:marRight w:val="0"/>
          <w:marTop w:val="0"/>
          <w:marBottom w:val="0"/>
          <w:divBdr>
            <w:top w:val="none" w:sz="0" w:space="0" w:color="auto"/>
            <w:left w:val="none" w:sz="0" w:space="0" w:color="auto"/>
            <w:bottom w:val="none" w:sz="0" w:space="0" w:color="auto"/>
            <w:right w:val="none" w:sz="0" w:space="0" w:color="auto"/>
          </w:divBdr>
        </w:div>
        <w:div w:id="1730113174">
          <w:marLeft w:val="0"/>
          <w:marRight w:val="0"/>
          <w:marTop w:val="0"/>
          <w:marBottom w:val="0"/>
          <w:divBdr>
            <w:top w:val="none" w:sz="0" w:space="0" w:color="auto"/>
            <w:left w:val="none" w:sz="0" w:space="0" w:color="auto"/>
            <w:bottom w:val="none" w:sz="0" w:space="0" w:color="auto"/>
            <w:right w:val="none" w:sz="0" w:space="0" w:color="auto"/>
          </w:divBdr>
        </w:div>
        <w:div w:id="132649728">
          <w:marLeft w:val="0"/>
          <w:marRight w:val="0"/>
          <w:marTop w:val="0"/>
          <w:marBottom w:val="0"/>
          <w:divBdr>
            <w:top w:val="none" w:sz="0" w:space="0" w:color="auto"/>
            <w:left w:val="none" w:sz="0" w:space="0" w:color="auto"/>
            <w:bottom w:val="none" w:sz="0" w:space="0" w:color="auto"/>
            <w:right w:val="none" w:sz="0" w:space="0" w:color="auto"/>
          </w:divBdr>
        </w:div>
        <w:div w:id="1657420533">
          <w:marLeft w:val="0"/>
          <w:marRight w:val="0"/>
          <w:marTop w:val="0"/>
          <w:marBottom w:val="0"/>
          <w:divBdr>
            <w:top w:val="none" w:sz="0" w:space="0" w:color="auto"/>
            <w:left w:val="none" w:sz="0" w:space="0" w:color="auto"/>
            <w:bottom w:val="none" w:sz="0" w:space="0" w:color="auto"/>
            <w:right w:val="none" w:sz="0" w:space="0" w:color="auto"/>
          </w:divBdr>
        </w:div>
        <w:div w:id="1341008261">
          <w:marLeft w:val="0"/>
          <w:marRight w:val="0"/>
          <w:marTop w:val="0"/>
          <w:marBottom w:val="0"/>
          <w:divBdr>
            <w:top w:val="none" w:sz="0" w:space="0" w:color="auto"/>
            <w:left w:val="none" w:sz="0" w:space="0" w:color="auto"/>
            <w:bottom w:val="none" w:sz="0" w:space="0" w:color="auto"/>
            <w:right w:val="none" w:sz="0" w:space="0" w:color="auto"/>
          </w:divBdr>
        </w:div>
        <w:div w:id="1922910430">
          <w:marLeft w:val="0"/>
          <w:marRight w:val="0"/>
          <w:marTop w:val="0"/>
          <w:marBottom w:val="0"/>
          <w:divBdr>
            <w:top w:val="none" w:sz="0" w:space="0" w:color="auto"/>
            <w:left w:val="none" w:sz="0" w:space="0" w:color="auto"/>
            <w:bottom w:val="none" w:sz="0" w:space="0" w:color="auto"/>
            <w:right w:val="none" w:sz="0" w:space="0" w:color="auto"/>
          </w:divBdr>
        </w:div>
        <w:div w:id="30306171">
          <w:marLeft w:val="0"/>
          <w:marRight w:val="0"/>
          <w:marTop w:val="0"/>
          <w:marBottom w:val="0"/>
          <w:divBdr>
            <w:top w:val="none" w:sz="0" w:space="0" w:color="auto"/>
            <w:left w:val="none" w:sz="0" w:space="0" w:color="auto"/>
            <w:bottom w:val="none" w:sz="0" w:space="0" w:color="auto"/>
            <w:right w:val="none" w:sz="0" w:space="0" w:color="auto"/>
          </w:divBdr>
        </w:div>
        <w:div w:id="2059820254">
          <w:marLeft w:val="0"/>
          <w:marRight w:val="0"/>
          <w:marTop w:val="0"/>
          <w:marBottom w:val="0"/>
          <w:divBdr>
            <w:top w:val="none" w:sz="0" w:space="0" w:color="auto"/>
            <w:left w:val="none" w:sz="0" w:space="0" w:color="auto"/>
            <w:bottom w:val="none" w:sz="0" w:space="0" w:color="auto"/>
            <w:right w:val="none" w:sz="0" w:space="0" w:color="auto"/>
          </w:divBdr>
        </w:div>
        <w:div w:id="1427338823">
          <w:marLeft w:val="0"/>
          <w:marRight w:val="0"/>
          <w:marTop w:val="0"/>
          <w:marBottom w:val="0"/>
          <w:divBdr>
            <w:top w:val="none" w:sz="0" w:space="0" w:color="auto"/>
            <w:left w:val="none" w:sz="0" w:space="0" w:color="auto"/>
            <w:bottom w:val="none" w:sz="0" w:space="0" w:color="auto"/>
            <w:right w:val="none" w:sz="0" w:space="0" w:color="auto"/>
          </w:divBdr>
        </w:div>
        <w:div w:id="467674187">
          <w:marLeft w:val="0"/>
          <w:marRight w:val="0"/>
          <w:marTop w:val="0"/>
          <w:marBottom w:val="0"/>
          <w:divBdr>
            <w:top w:val="none" w:sz="0" w:space="0" w:color="auto"/>
            <w:left w:val="none" w:sz="0" w:space="0" w:color="auto"/>
            <w:bottom w:val="none" w:sz="0" w:space="0" w:color="auto"/>
            <w:right w:val="none" w:sz="0" w:space="0" w:color="auto"/>
          </w:divBdr>
        </w:div>
        <w:div w:id="1701929906">
          <w:marLeft w:val="0"/>
          <w:marRight w:val="0"/>
          <w:marTop w:val="0"/>
          <w:marBottom w:val="0"/>
          <w:divBdr>
            <w:top w:val="none" w:sz="0" w:space="0" w:color="auto"/>
            <w:left w:val="none" w:sz="0" w:space="0" w:color="auto"/>
            <w:bottom w:val="none" w:sz="0" w:space="0" w:color="auto"/>
            <w:right w:val="none" w:sz="0" w:space="0" w:color="auto"/>
          </w:divBdr>
        </w:div>
      </w:divsChild>
    </w:div>
    <w:div w:id="1181894420">
      <w:bodyDiv w:val="1"/>
      <w:marLeft w:val="0"/>
      <w:marRight w:val="0"/>
      <w:marTop w:val="0"/>
      <w:marBottom w:val="0"/>
      <w:divBdr>
        <w:top w:val="none" w:sz="0" w:space="0" w:color="auto"/>
        <w:left w:val="none" w:sz="0" w:space="0" w:color="auto"/>
        <w:bottom w:val="none" w:sz="0" w:space="0" w:color="auto"/>
        <w:right w:val="none" w:sz="0" w:space="0" w:color="auto"/>
      </w:divBdr>
      <w:divsChild>
        <w:div w:id="2049328288">
          <w:marLeft w:val="0"/>
          <w:marRight w:val="0"/>
          <w:marTop w:val="0"/>
          <w:marBottom w:val="0"/>
          <w:divBdr>
            <w:top w:val="none" w:sz="0" w:space="0" w:color="auto"/>
            <w:left w:val="none" w:sz="0" w:space="0" w:color="auto"/>
            <w:bottom w:val="none" w:sz="0" w:space="0" w:color="auto"/>
            <w:right w:val="none" w:sz="0" w:space="0" w:color="auto"/>
          </w:divBdr>
        </w:div>
        <w:div w:id="1483811205">
          <w:marLeft w:val="0"/>
          <w:marRight w:val="0"/>
          <w:marTop w:val="0"/>
          <w:marBottom w:val="0"/>
          <w:divBdr>
            <w:top w:val="none" w:sz="0" w:space="0" w:color="auto"/>
            <w:left w:val="none" w:sz="0" w:space="0" w:color="auto"/>
            <w:bottom w:val="none" w:sz="0" w:space="0" w:color="auto"/>
            <w:right w:val="none" w:sz="0" w:space="0" w:color="auto"/>
          </w:divBdr>
        </w:div>
        <w:div w:id="1787044865">
          <w:marLeft w:val="0"/>
          <w:marRight w:val="0"/>
          <w:marTop w:val="0"/>
          <w:marBottom w:val="0"/>
          <w:divBdr>
            <w:top w:val="none" w:sz="0" w:space="0" w:color="auto"/>
            <w:left w:val="none" w:sz="0" w:space="0" w:color="auto"/>
            <w:bottom w:val="none" w:sz="0" w:space="0" w:color="auto"/>
            <w:right w:val="none" w:sz="0" w:space="0" w:color="auto"/>
          </w:divBdr>
        </w:div>
      </w:divsChild>
    </w:div>
    <w:div w:id="1228954163">
      <w:bodyDiv w:val="1"/>
      <w:marLeft w:val="0"/>
      <w:marRight w:val="0"/>
      <w:marTop w:val="0"/>
      <w:marBottom w:val="0"/>
      <w:divBdr>
        <w:top w:val="none" w:sz="0" w:space="0" w:color="auto"/>
        <w:left w:val="none" w:sz="0" w:space="0" w:color="auto"/>
        <w:bottom w:val="none" w:sz="0" w:space="0" w:color="auto"/>
        <w:right w:val="none" w:sz="0" w:space="0" w:color="auto"/>
      </w:divBdr>
      <w:divsChild>
        <w:div w:id="823663726">
          <w:marLeft w:val="0"/>
          <w:marRight w:val="0"/>
          <w:marTop w:val="0"/>
          <w:marBottom w:val="0"/>
          <w:divBdr>
            <w:top w:val="none" w:sz="0" w:space="0" w:color="auto"/>
            <w:left w:val="none" w:sz="0" w:space="0" w:color="auto"/>
            <w:bottom w:val="none" w:sz="0" w:space="0" w:color="auto"/>
            <w:right w:val="none" w:sz="0" w:space="0" w:color="auto"/>
          </w:divBdr>
        </w:div>
        <w:div w:id="913004112">
          <w:marLeft w:val="0"/>
          <w:marRight w:val="0"/>
          <w:marTop w:val="0"/>
          <w:marBottom w:val="0"/>
          <w:divBdr>
            <w:top w:val="none" w:sz="0" w:space="0" w:color="auto"/>
            <w:left w:val="none" w:sz="0" w:space="0" w:color="auto"/>
            <w:bottom w:val="none" w:sz="0" w:space="0" w:color="auto"/>
            <w:right w:val="none" w:sz="0" w:space="0" w:color="auto"/>
          </w:divBdr>
        </w:div>
        <w:div w:id="1801420027">
          <w:marLeft w:val="0"/>
          <w:marRight w:val="0"/>
          <w:marTop w:val="0"/>
          <w:marBottom w:val="0"/>
          <w:divBdr>
            <w:top w:val="none" w:sz="0" w:space="0" w:color="auto"/>
            <w:left w:val="none" w:sz="0" w:space="0" w:color="auto"/>
            <w:bottom w:val="none" w:sz="0" w:space="0" w:color="auto"/>
            <w:right w:val="none" w:sz="0" w:space="0" w:color="auto"/>
          </w:divBdr>
        </w:div>
        <w:div w:id="1516840176">
          <w:marLeft w:val="0"/>
          <w:marRight w:val="0"/>
          <w:marTop w:val="0"/>
          <w:marBottom w:val="0"/>
          <w:divBdr>
            <w:top w:val="none" w:sz="0" w:space="0" w:color="auto"/>
            <w:left w:val="none" w:sz="0" w:space="0" w:color="auto"/>
            <w:bottom w:val="none" w:sz="0" w:space="0" w:color="auto"/>
            <w:right w:val="none" w:sz="0" w:space="0" w:color="auto"/>
          </w:divBdr>
        </w:div>
        <w:div w:id="248735882">
          <w:marLeft w:val="0"/>
          <w:marRight w:val="0"/>
          <w:marTop w:val="0"/>
          <w:marBottom w:val="0"/>
          <w:divBdr>
            <w:top w:val="none" w:sz="0" w:space="0" w:color="auto"/>
            <w:left w:val="none" w:sz="0" w:space="0" w:color="auto"/>
            <w:bottom w:val="none" w:sz="0" w:space="0" w:color="auto"/>
            <w:right w:val="none" w:sz="0" w:space="0" w:color="auto"/>
          </w:divBdr>
        </w:div>
        <w:div w:id="762148919">
          <w:marLeft w:val="0"/>
          <w:marRight w:val="0"/>
          <w:marTop w:val="0"/>
          <w:marBottom w:val="0"/>
          <w:divBdr>
            <w:top w:val="none" w:sz="0" w:space="0" w:color="auto"/>
            <w:left w:val="none" w:sz="0" w:space="0" w:color="auto"/>
            <w:bottom w:val="none" w:sz="0" w:space="0" w:color="auto"/>
            <w:right w:val="none" w:sz="0" w:space="0" w:color="auto"/>
          </w:divBdr>
        </w:div>
        <w:div w:id="1861970990">
          <w:marLeft w:val="0"/>
          <w:marRight w:val="0"/>
          <w:marTop w:val="0"/>
          <w:marBottom w:val="0"/>
          <w:divBdr>
            <w:top w:val="none" w:sz="0" w:space="0" w:color="auto"/>
            <w:left w:val="none" w:sz="0" w:space="0" w:color="auto"/>
            <w:bottom w:val="none" w:sz="0" w:space="0" w:color="auto"/>
            <w:right w:val="none" w:sz="0" w:space="0" w:color="auto"/>
          </w:divBdr>
        </w:div>
        <w:div w:id="1066337113">
          <w:marLeft w:val="0"/>
          <w:marRight w:val="0"/>
          <w:marTop w:val="0"/>
          <w:marBottom w:val="0"/>
          <w:divBdr>
            <w:top w:val="none" w:sz="0" w:space="0" w:color="auto"/>
            <w:left w:val="none" w:sz="0" w:space="0" w:color="auto"/>
            <w:bottom w:val="none" w:sz="0" w:space="0" w:color="auto"/>
            <w:right w:val="none" w:sz="0" w:space="0" w:color="auto"/>
          </w:divBdr>
        </w:div>
        <w:div w:id="1898932264">
          <w:marLeft w:val="0"/>
          <w:marRight w:val="0"/>
          <w:marTop w:val="0"/>
          <w:marBottom w:val="0"/>
          <w:divBdr>
            <w:top w:val="none" w:sz="0" w:space="0" w:color="auto"/>
            <w:left w:val="none" w:sz="0" w:space="0" w:color="auto"/>
            <w:bottom w:val="none" w:sz="0" w:space="0" w:color="auto"/>
            <w:right w:val="none" w:sz="0" w:space="0" w:color="auto"/>
          </w:divBdr>
        </w:div>
        <w:div w:id="1983385630">
          <w:marLeft w:val="0"/>
          <w:marRight w:val="0"/>
          <w:marTop w:val="0"/>
          <w:marBottom w:val="0"/>
          <w:divBdr>
            <w:top w:val="none" w:sz="0" w:space="0" w:color="auto"/>
            <w:left w:val="none" w:sz="0" w:space="0" w:color="auto"/>
            <w:bottom w:val="none" w:sz="0" w:space="0" w:color="auto"/>
            <w:right w:val="none" w:sz="0" w:space="0" w:color="auto"/>
          </w:divBdr>
        </w:div>
      </w:divsChild>
    </w:div>
    <w:div w:id="1236551213">
      <w:bodyDiv w:val="1"/>
      <w:marLeft w:val="0"/>
      <w:marRight w:val="0"/>
      <w:marTop w:val="0"/>
      <w:marBottom w:val="0"/>
      <w:divBdr>
        <w:top w:val="none" w:sz="0" w:space="0" w:color="auto"/>
        <w:left w:val="none" w:sz="0" w:space="0" w:color="auto"/>
        <w:bottom w:val="none" w:sz="0" w:space="0" w:color="auto"/>
        <w:right w:val="none" w:sz="0" w:space="0" w:color="auto"/>
      </w:divBdr>
    </w:div>
    <w:div w:id="1248618695">
      <w:bodyDiv w:val="1"/>
      <w:marLeft w:val="0"/>
      <w:marRight w:val="0"/>
      <w:marTop w:val="0"/>
      <w:marBottom w:val="0"/>
      <w:divBdr>
        <w:top w:val="none" w:sz="0" w:space="0" w:color="auto"/>
        <w:left w:val="none" w:sz="0" w:space="0" w:color="auto"/>
        <w:bottom w:val="none" w:sz="0" w:space="0" w:color="auto"/>
        <w:right w:val="none" w:sz="0" w:space="0" w:color="auto"/>
      </w:divBdr>
    </w:div>
    <w:div w:id="1260407953">
      <w:bodyDiv w:val="1"/>
      <w:marLeft w:val="0"/>
      <w:marRight w:val="0"/>
      <w:marTop w:val="0"/>
      <w:marBottom w:val="0"/>
      <w:divBdr>
        <w:top w:val="none" w:sz="0" w:space="0" w:color="auto"/>
        <w:left w:val="none" w:sz="0" w:space="0" w:color="auto"/>
        <w:bottom w:val="none" w:sz="0" w:space="0" w:color="auto"/>
        <w:right w:val="none" w:sz="0" w:space="0" w:color="auto"/>
      </w:divBdr>
      <w:divsChild>
        <w:div w:id="1856993491">
          <w:marLeft w:val="0"/>
          <w:marRight w:val="0"/>
          <w:marTop w:val="0"/>
          <w:marBottom w:val="0"/>
          <w:divBdr>
            <w:top w:val="none" w:sz="0" w:space="0" w:color="auto"/>
            <w:left w:val="none" w:sz="0" w:space="0" w:color="auto"/>
            <w:bottom w:val="none" w:sz="0" w:space="0" w:color="auto"/>
            <w:right w:val="none" w:sz="0" w:space="0" w:color="auto"/>
          </w:divBdr>
        </w:div>
        <w:div w:id="1891963775">
          <w:marLeft w:val="0"/>
          <w:marRight w:val="0"/>
          <w:marTop w:val="0"/>
          <w:marBottom w:val="0"/>
          <w:divBdr>
            <w:top w:val="none" w:sz="0" w:space="0" w:color="auto"/>
            <w:left w:val="none" w:sz="0" w:space="0" w:color="auto"/>
            <w:bottom w:val="none" w:sz="0" w:space="0" w:color="auto"/>
            <w:right w:val="none" w:sz="0" w:space="0" w:color="auto"/>
          </w:divBdr>
        </w:div>
        <w:div w:id="18705809">
          <w:marLeft w:val="0"/>
          <w:marRight w:val="0"/>
          <w:marTop w:val="0"/>
          <w:marBottom w:val="0"/>
          <w:divBdr>
            <w:top w:val="none" w:sz="0" w:space="0" w:color="auto"/>
            <w:left w:val="none" w:sz="0" w:space="0" w:color="auto"/>
            <w:bottom w:val="none" w:sz="0" w:space="0" w:color="auto"/>
            <w:right w:val="none" w:sz="0" w:space="0" w:color="auto"/>
          </w:divBdr>
        </w:div>
        <w:div w:id="222525805">
          <w:marLeft w:val="0"/>
          <w:marRight w:val="0"/>
          <w:marTop w:val="0"/>
          <w:marBottom w:val="0"/>
          <w:divBdr>
            <w:top w:val="none" w:sz="0" w:space="0" w:color="auto"/>
            <w:left w:val="none" w:sz="0" w:space="0" w:color="auto"/>
            <w:bottom w:val="none" w:sz="0" w:space="0" w:color="auto"/>
            <w:right w:val="none" w:sz="0" w:space="0" w:color="auto"/>
          </w:divBdr>
        </w:div>
        <w:div w:id="1761019748">
          <w:marLeft w:val="0"/>
          <w:marRight w:val="0"/>
          <w:marTop w:val="0"/>
          <w:marBottom w:val="0"/>
          <w:divBdr>
            <w:top w:val="none" w:sz="0" w:space="0" w:color="auto"/>
            <w:left w:val="none" w:sz="0" w:space="0" w:color="auto"/>
            <w:bottom w:val="none" w:sz="0" w:space="0" w:color="auto"/>
            <w:right w:val="none" w:sz="0" w:space="0" w:color="auto"/>
          </w:divBdr>
        </w:div>
        <w:div w:id="191500586">
          <w:marLeft w:val="0"/>
          <w:marRight w:val="0"/>
          <w:marTop w:val="0"/>
          <w:marBottom w:val="0"/>
          <w:divBdr>
            <w:top w:val="none" w:sz="0" w:space="0" w:color="auto"/>
            <w:left w:val="none" w:sz="0" w:space="0" w:color="auto"/>
            <w:bottom w:val="none" w:sz="0" w:space="0" w:color="auto"/>
            <w:right w:val="none" w:sz="0" w:space="0" w:color="auto"/>
          </w:divBdr>
        </w:div>
        <w:div w:id="283579964">
          <w:marLeft w:val="0"/>
          <w:marRight w:val="0"/>
          <w:marTop w:val="0"/>
          <w:marBottom w:val="0"/>
          <w:divBdr>
            <w:top w:val="none" w:sz="0" w:space="0" w:color="auto"/>
            <w:left w:val="none" w:sz="0" w:space="0" w:color="auto"/>
            <w:bottom w:val="none" w:sz="0" w:space="0" w:color="auto"/>
            <w:right w:val="none" w:sz="0" w:space="0" w:color="auto"/>
          </w:divBdr>
        </w:div>
        <w:div w:id="450324919">
          <w:marLeft w:val="0"/>
          <w:marRight w:val="0"/>
          <w:marTop w:val="0"/>
          <w:marBottom w:val="0"/>
          <w:divBdr>
            <w:top w:val="none" w:sz="0" w:space="0" w:color="auto"/>
            <w:left w:val="none" w:sz="0" w:space="0" w:color="auto"/>
            <w:bottom w:val="none" w:sz="0" w:space="0" w:color="auto"/>
            <w:right w:val="none" w:sz="0" w:space="0" w:color="auto"/>
          </w:divBdr>
        </w:div>
        <w:div w:id="1149858148">
          <w:marLeft w:val="0"/>
          <w:marRight w:val="0"/>
          <w:marTop w:val="0"/>
          <w:marBottom w:val="0"/>
          <w:divBdr>
            <w:top w:val="none" w:sz="0" w:space="0" w:color="auto"/>
            <w:left w:val="none" w:sz="0" w:space="0" w:color="auto"/>
            <w:bottom w:val="none" w:sz="0" w:space="0" w:color="auto"/>
            <w:right w:val="none" w:sz="0" w:space="0" w:color="auto"/>
          </w:divBdr>
        </w:div>
        <w:div w:id="965042812">
          <w:marLeft w:val="0"/>
          <w:marRight w:val="0"/>
          <w:marTop w:val="0"/>
          <w:marBottom w:val="0"/>
          <w:divBdr>
            <w:top w:val="none" w:sz="0" w:space="0" w:color="auto"/>
            <w:left w:val="none" w:sz="0" w:space="0" w:color="auto"/>
            <w:bottom w:val="none" w:sz="0" w:space="0" w:color="auto"/>
            <w:right w:val="none" w:sz="0" w:space="0" w:color="auto"/>
          </w:divBdr>
        </w:div>
      </w:divsChild>
    </w:div>
    <w:div w:id="1268853334">
      <w:bodyDiv w:val="1"/>
      <w:marLeft w:val="0"/>
      <w:marRight w:val="0"/>
      <w:marTop w:val="0"/>
      <w:marBottom w:val="0"/>
      <w:divBdr>
        <w:top w:val="none" w:sz="0" w:space="0" w:color="auto"/>
        <w:left w:val="none" w:sz="0" w:space="0" w:color="auto"/>
        <w:bottom w:val="none" w:sz="0" w:space="0" w:color="auto"/>
        <w:right w:val="none" w:sz="0" w:space="0" w:color="auto"/>
      </w:divBdr>
      <w:divsChild>
        <w:div w:id="1251349547">
          <w:marLeft w:val="0"/>
          <w:marRight w:val="0"/>
          <w:marTop w:val="0"/>
          <w:marBottom w:val="0"/>
          <w:divBdr>
            <w:top w:val="none" w:sz="0" w:space="0" w:color="auto"/>
            <w:left w:val="none" w:sz="0" w:space="0" w:color="auto"/>
            <w:bottom w:val="none" w:sz="0" w:space="0" w:color="auto"/>
            <w:right w:val="none" w:sz="0" w:space="0" w:color="auto"/>
          </w:divBdr>
        </w:div>
      </w:divsChild>
    </w:div>
    <w:div w:id="1302420529">
      <w:bodyDiv w:val="1"/>
      <w:marLeft w:val="0"/>
      <w:marRight w:val="0"/>
      <w:marTop w:val="0"/>
      <w:marBottom w:val="0"/>
      <w:divBdr>
        <w:top w:val="none" w:sz="0" w:space="0" w:color="auto"/>
        <w:left w:val="none" w:sz="0" w:space="0" w:color="auto"/>
        <w:bottom w:val="none" w:sz="0" w:space="0" w:color="auto"/>
        <w:right w:val="none" w:sz="0" w:space="0" w:color="auto"/>
      </w:divBdr>
    </w:div>
    <w:div w:id="1313174004">
      <w:bodyDiv w:val="1"/>
      <w:marLeft w:val="0"/>
      <w:marRight w:val="0"/>
      <w:marTop w:val="0"/>
      <w:marBottom w:val="0"/>
      <w:divBdr>
        <w:top w:val="none" w:sz="0" w:space="0" w:color="auto"/>
        <w:left w:val="none" w:sz="0" w:space="0" w:color="auto"/>
        <w:bottom w:val="none" w:sz="0" w:space="0" w:color="auto"/>
        <w:right w:val="none" w:sz="0" w:space="0" w:color="auto"/>
      </w:divBdr>
      <w:divsChild>
        <w:div w:id="1766877112">
          <w:marLeft w:val="0"/>
          <w:marRight w:val="0"/>
          <w:marTop w:val="0"/>
          <w:marBottom w:val="0"/>
          <w:divBdr>
            <w:top w:val="none" w:sz="0" w:space="0" w:color="auto"/>
            <w:left w:val="none" w:sz="0" w:space="0" w:color="auto"/>
            <w:bottom w:val="none" w:sz="0" w:space="0" w:color="auto"/>
            <w:right w:val="none" w:sz="0" w:space="0" w:color="auto"/>
          </w:divBdr>
        </w:div>
        <w:div w:id="600458534">
          <w:marLeft w:val="0"/>
          <w:marRight w:val="0"/>
          <w:marTop w:val="0"/>
          <w:marBottom w:val="0"/>
          <w:divBdr>
            <w:top w:val="none" w:sz="0" w:space="0" w:color="auto"/>
            <w:left w:val="none" w:sz="0" w:space="0" w:color="auto"/>
            <w:bottom w:val="none" w:sz="0" w:space="0" w:color="auto"/>
            <w:right w:val="none" w:sz="0" w:space="0" w:color="auto"/>
          </w:divBdr>
        </w:div>
        <w:div w:id="1497526441">
          <w:marLeft w:val="0"/>
          <w:marRight w:val="0"/>
          <w:marTop w:val="0"/>
          <w:marBottom w:val="0"/>
          <w:divBdr>
            <w:top w:val="none" w:sz="0" w:space="0" w:color="auto"/>
            <w:left w:val="none" w:sz="0" w:space="0" w:color="auto"/>
            <w:bottom w:val="none" w:sz="0" w:space="0" w:color="auto"/>
            <w:right w:val="none" w:sz="0" w:space="0" w:color="auto"/>
          </w:divBdr>
        </w:div>
        <w:div w:id="958758069">
          <w:marLeft w:val="0"/>
          <w:marRight w:val="0"/>
          <w:marTop w:val="0"/>
          <w:marBottom w:val="0"/>
          <w:divBdr>
            <w:top w:val="none" w:sz="0" w:space="0" w:color="auto"/>
            <w:left w:val="none" w:sz="0" w:space="0" w:color="auto"/>
            <w:bottom w:val="none" w:sz="0" w:space="0" w:color="auto"/>
            <w:right w:val="none" w:sz="0" w:space="0" w:color="auto"/>
          </w:divBdr>
        </w:div>
        <w:div w:id="1552184648">
          <w:marLeft w:val="0"/>
          <w:marRight w:val="0"/>
          <w:marTop w:val="0"/>
          <w:marBottom w:val="0"/>
          <w:divBdr>
            <w:top w:val="none" w:sz="0" w:space="0" w:color="auto"/>
            <w:left w:val="none" w:sz="0" w:space="0" w:color="auto"/>
            <w:bottom w:val="none" w:sz="0" w:space="0" w:color="auto"/>
            <w:right w:val="none" w:sz="0" w:space="0" w:color="auto"/>
          </w:divBdr>
        </w:div>
        <w:div w:id="1672416453">
          <w:marLeft w:val="0"/>
          <w:marRight w:val="0"/>
          <w:marTop w:val="0"/>
          <w:marBottom w:val="0"/>
          <w:divBdr>
            <w:top w:val="none" w:sz="0" w:space="0" w:color="auto"/>
            <w:left w:val="none" w:sz="0" w:space="0" w:color="auto"/>
            <w:bottom w:val="none" w:sz="0" w:space="0" w:color="auto"/>
            <w:right w:val="none" w:sz="0" w:space="0" w:color="auto"/>
          </w:divBdr>
        </w:div>
        <w:div w:id="1640569202">
          <w:marLeft w:val="0"/>
          <w:marRight w:val="0"/>
          <w:marTop w:val="0"/>
          <w:marBottom w:val="0"/>
          <w:divBdr>
            <w:top w:val="none" w:sz="0" w:space="0" w:color="auto"/>
            <w:left w:val="none" w:sz="0" w:space="0" w:color="auto"/>
            <w:bottom w:val="none" w:sz="0" w:space="0" w:color="auto"/>
            <w:right w:val="none" w:sz="0" w:space="0" w:color="auto"/>
          </w:divBdr>
        </w:div>
        <w:div w:id="1199586148">
          <w:marLeft w:val="0"/>
          <w:marRight w:val="0"/>
          <w:marTop w:val="0"/>
          <w:marBottom w:val="0"/>
          <w:divBdr>
            <w:top w:val="none" w:sz="0" w:space="0" w:color="auto"/>
            <w:left w:val="none" w:sz="0" w:space="0" w:color="auto"/>
            <w:bottom w:val="none" w:sz="0" w:space="0" w:color="auto"/>
            <w:right w:val="none" w:sz="0" w:space="0" w:color="auto"/>
          </w:divBdr>
        </w:div>
        <w:div w:id="1930691639">
          <w:marLeft w:val="0"/>
          <w:marRight w:val="0"/>
          <w:marTop w:val="0"/>
          <w:marBottom w:val="0"/>
          <w:divBdr>
            <w:top w:val="none" w:sz="0" w:space="0" w:color="auto"/>
            <w:left w:val="none" w:sz="0" w:space="0" w:color="auto"/>
            <w:bottom w:val="none" w:sz="0" w:space="0" w:color="auto"/>
            <w:right w:val="none" w:sz="0" w:space="0" w:color="auto"/>
          </w:divBdr>
        </w:div>
        <w:div w:id="1170482203">
          <w:marLeft w:val="0"/>
          <w:marRight w:val="0"/>
          <w:marTop w:val="0"/>
          <w:marBottom w:val="0"/>
          <w:divBdr>
            <w:top w:val="none" w:sz="0" w:space="0" w:color="auto"/>
            <w:left w:val="none" w:sz="0" w:space="0" w:color="auto"/>
            <w:bottom w:val="none" w:sz="0" w:space="0" w:color="auto"/>
            <w:right w:val="none" w:sz="0" w:space="0" w:color="auto"/>
          </w:divBdr>
        </w:div>
        <w:div w:id="1049299522">
          <w:marLeft w:val="0"/>
          <w:marRight w:val="0"/>
          <w:marTop w:val="0"/>
          <w:marBottom w:val="0"/>
          <w:divBdr>
            <w:top w:val="none" w:sz="0" w:space="0" w:color="auto"/>
            <w:left w:val="none" w:sz="0" w:space="0" w:color="auto"/>
            <w:bottom w:val="none" w:sz="0" w:space="0" w:color="auto"/>
            <w:right w:val="none" w:sz="0" w:space="0" w:color="auto"/>
          </w:divBdr>
        </w:div>
        <w:div w:id="597523300">
          <w:marLeft w:val="0"/>
          <w:marRight w:val="0"/>
          <w:marTop w:val="0"/>
          <w:marBottom w:val="0"/>
          <w:divBdr>
            <w:top w:val="none" w:sz="0" w:space="0" w:color="auto"/>
            <w:left w:val="none" w:sz="0" w:space="0" w:color="auto"/>
            <w:bottom w:val="none" w:sz="0" w:space="0" w:color="auto"/>
            <w:right w:val="none" w:sz="0" w:space="0" w:color="auto"/>
          </w:divBdr>
        </w:div>
        <w:div w:id="1316255489">
          <w:marLeft w:val="0"/>
          <w:marRight w:val="0"/>
          <w:marTop w:val="0"/>
          <w:marBottom w:val="0"/>
          <w:divBdr>
            <w:top w:val="none" w:sz="0" w:space="0" w:color="auto"/>
            <w:left w:val="none" w:sz="0" w:space="0" w:color="auto"/>
            <w:bottom w:val="none" w:sz="0" w:space="0" w:color="auto"/>
            <w:right w:val="none" w:sz="0" w:space="0" w:color="auto"/>
          </w:divBdr>
        </w:div>
        <w:div w:id="499396812">
          <w:marLeft w:val="0"/>
          <w:marRight w:val="0"/>
          <w:marTop w:val="0"/>
          <w:marBottom w:val="0"/>
          <w:divBdr>
            <w:top w:val="none" w:sz="0" w:space="0" w:color="auto"/>
            <w:left w:val="none" w:sz="0" w:space="0" w:color="auto"/>
            <w:bottom w:val="none" w:sz="0" w:space="0" w:color="auto"/>
            <w:right w:val="none" w:sz="0" w:space="0" w:color="auto"/>
          </w:divBdr>
        </w:div>
        <w:div w:id="258486616">
          <w:marLeft w:val="0"/>
          <w:marRight w:val="0"/>
          <w:marTop w:val="0"/>
          <w:marBottom w:val="0"/>
          <w:divBdr>
            <w:top w:val="none" w:sz="0" w:space="0" w:color="auto"/>
            <w:left w:val="none" w:sz="0" w:space="0" w:color="auto"/>
            <w:bottom w:val="none" w:sz="0" w:space="0" w:color="auto"/>
            <w:right w:val="none" w:sz="0" w:space="0" w:color="auto"/>
          </w:divBdr>
        </w:div>
        <w:div w:id="634262067">
          <w:marLeft w:val="0"/>
          <w:marRight w:val="0"/>
          <w:marTop w:val="0"/>
          <w:marBottom w:val="0"/>
          <w:divBdr>
            <w:top w:val="none" w:sz="0" w:space="0" w:color="auto"/>
            <w:left w:val="none" w:sz="0" w:space="0" w:color="auto"/>
            <w:bottom w:val="none" w:sz="0" w:space="0" w:color="auto"/>
            <w:right w:val="none" w:sz="0" w:space="0" w:color="auto"/>
          </w:divBdr>
        </w:div>
        <w:div w:id="1029600970">
          <w:marLeft w:val="0"/>
          <w:marRight w:val="0"/>
          <w:marTop w:val="0"/>
          <w:marBottom w:val="0"/>
          <w:divBdr>
            <w:top w:val="none" w:sz="0" w:space="0" w:color="auto"/>
            <w:left w:val="none" w:sz="0" w:space="0" w:color="auto"/>
            <w:bottom w:val="none" w:sz="0" w:space="0" w:color="auto"/>
            <w:right w:val="none" w:sz="0" w:space="0" w:color="auto"/>
          </w:divBdr>
        </w:div>
      </w:divsChild>
    </w:div>
    <w:div w:id="1314800443">
      <w:bodyDiv w:val="1"/>
      <w:marLeft w:val="0"/>
      <w:marRight w:val="0"/>
      <w:marTop w:val="0"/>
      <w:marBottom w:val="0"/>
      <w:divBdr>
        <w:top w:val="none" w:sz="0" w:space="0" w:color="auto"/>
        <w:left w:val="none" w:sz="0" w:space="0" w:color="auto"/>
        <w:bottom w:val="none" w:sz="0" w:space="0" w:color="auto"/>
        <w:right w:val="none" w:sz="0" w:space="0" w:color="auto"/>
      </w:divBdr>
    </w:div>
    <w:div w:id="1332641131">
      <w:bodyDiv w:val="1"/>
      <w:marLeft w:val="0"/>
      <w:marRight w:val="0"/>
      <w:marTop w:val="0"/>
      <w:marBottom w:val="0"/>
      <w:divBdr>
        <w:top w:val="none" w:sz="0" w:space="0" w:color="auto"/>
        <w:left w:val="none" w:sz="0" w:space="0" w:color="auto"/>
        <w:bottom w:val="none" w:sz="0" w:space="0" w:color="auto"/>
        <w:right w:val="none" w:sz="0" w:space="0" w:color="auto"/>
      </w:divBdr>
    </w:div>
    <w:div w:id="1404454049">
      <w:bodyDiv w:val="1"/>
      <w:marLeft w:val="0"/>
      <w:marRight w:val="0"/>
      <w:marTop w:val="0"/>
      <w:marBottom w:val="0"/>
      <w:divBdr>
        <w:top w:val="none" w:sz="0" w:space="0" w:color="auto"/>
        <w:left w:val="none" w:sz="0" w:space="0" w:color="auto"/>
        <w:bottom w:val="none" w:sz="0" w:space="0" w:color="auto"/>
        <w:right w:val="none" w:sz="0" w:space="0" w:color="auto"/>
      </w:divBdr>
    </w:div>
    <w:div w:id="1423144081">
      <w:bodyDiv w:val="1"/>
      <w:marLeft w:val="0"/>
      <w:marRight w:val="0"/>
      <w:marTop w:val="0"/>
      <w:marBottom w:val="0"/>
      <w:divBdr>
        <w:top w:val="none" w:sz="0" w:space="0" w:color="auto"/>
        <w:left w:val="none" w:sz="0" w:space="0" w:color="auto"/>
        <w:bottom w:val="none" w:sz="0" w:space="0" w:color="auto"/>
        <w:right w:val="none" w:sz="0" w:space="0" w:color="auto"/>
      </w:divBdr>
    </w:div>
    <w:div w:id="1466507254">
      <w:bodyDiv w:val="1"/>
      <w:marLeft w:val="0"/>
      <w:marRight w:val="0"/>
      <w:marTop w:val="0"/>
      <w:marBottom w:val="0"/>
      <w:divBdr>
        <w:top w:val="none" w:sz="0" w:space="0" w:color="auto"/>
        <w:left w:val="none" w:sz="0" w:space="0" w:color="auto"/>
        <w:bottom w:val="none" w:sz="0" w:space="0" w:color="auto"/>
        <w:right w:val="none" w:sz="0" w:space="0" w:color="auto"/>
      </w:divBdr>
    </w:div>
    <w:div w:id="1487016647">
      <w:bodyDiv w:val="1"/>
      <w:marLeft w:val="0"/>
      <w:marRight w:val="0"/>
      <w:marTop w:val="0"/>
      <w:marBottom w:val="0"/>
      <w:divBdr>
        <w:top w:val="none" w:sz="0" w:space="0" w:color="auto"/>
        <w:left w:val="none" w:sz="0" w:space="0" w:color="auto"/>
        <w:bottom w:val="none" w:sz="0" w:space="0" w:color="auto"/>
        <w:right w:val="none" w:sz="0" w:space="0" w:color="auto"/>
      </w:divBdr>
    </w:div>
    <w:div w:id="1505054044">
      <w:bodyDiv w:val="1"/>
      <w:marLeft w:val="0"/>
      <w:marRight w:val="0"/>
      <w:marTop w:val="0"/>
      <w:marBottom w:val="0"/>
      <w:divBdr>
        <w:top w:val="none" w:sz="0" w:space="0" w:color="auto"/>
        <w:left w:val="none" w:sz="0" w:space="0" w:color="auto"/>
        <w:bottom w:val="none" w:sz="0" w:space="0" w:color="auto"/>
        <w:right w:val="none" w:sz="0" w:space="0" w:color="auto"/>
      </w:divBdr>
    </w:div>
    <w:div w:id="1509365538">
      <w:bodyDiv w:val="1"/>
      <w:marLeft w:val="0"/>
      <w:marRight w:val="0"/>
      <w:marTop w:val="0"/>
      <w:marBottom w:val="0"/>
      <w:divBdr>
        <w:top w:val="none" w:sz="0" w:space="0" w:color="auto"/>
        <w:left w:val="none" w:sz="0" w:space="0" w:color="auto"/>
        <w:bottom w:val="none" w:sz="0" w:space="0" w:color="auto"/>
        <w:right w:val="none" w:sz="0" w:space="0" w:color="auto"/>
      </w:divBdr>
      <w:divsChild>
        <w:div w:id="1935551824">
          <w:marLeft w:val="0"/>
          <w:marRight w:val="0"/>
          <w:marTop w:val="0"/>
          <w:marBottom w:val="0"/>
          <w:divBdr>
            <w:top w:val="none" w:sz="0" w:space="0" w:color="auto"/>
            <w:left w:val="none" w:sz="0" w:space="0" w:color="auto"/>
            <w:bottom w:val="none" w:sz="0" w:space="0" w:color="auto"/>
            <w:right w:val="none" w:sz="0" w:space="0" w:color="auto"/>
          </w:divBdr>
          <w:divsChild>
            <w:div w:id="238754597">
              <w:marLeft w:val="0"/>
              <w:marRight w:val="0"/>
              <w:marTop w:val="0"/>
              <w:marBottom w:val="0"/>
              <w:divBdr>
                <w:top w:val="none" w:sz="0" w:space="0" w:color="auto"/>
                <w:left w:val="none" w:sz="0" w:space="0" w:color="auto"/>
                <w:bottom w:val="none" w:sz="0" w:space="0" w:color="auto"/>
                <w:right w:val="none" w:sz="0" w:space="0" w:color="auto"/>
              </w:divBdr>
            </w:div>
            <w:div w:id="1792285722">
              <w:marLeft w:val="0"/>
              <w:marRight w:val="0"/>
              <w:marTop w:val="0"/>
              <w:marBottom w:val="0"/>
              <w:divBdr>
                <w:top w:val="none" w:sz="0" w:space="0" w:color="auto"/>
                <w:left w:val="none" w:sz="0" w:space="0" w:color="auto"/>
                <w:bottom w:val="none" w:sz="0" w:space="0" w:color="auto"/>
                <w:right w:val="none" w:sz="0" w:space="0" w:color="auto"/>
              </w:divBdr>
            </w:div>
            <w:div w:id="807012115">
              <w:marLeft w:val="0"/>
              <w:marRight w:val="0"/>
              <w:marTop w:val="0"/>
              <w:marBottom w:val="0"/>
              <w:divBdr>
                <w:top w:val="none" w:sz="0" w:space="0" w:color="auto"/>
                <w:left w:val="none" w:sz="0" w:space="0" w:color="auto"/>
                <w:bottom w:val="none" w:sz="0" w:space="0" w:color="auto"/>
                <w:right w:val="none" w:sz="0" w:space="0" w:color="auto"/>
              </w:divBdr>
            </w:div>
            <w:div w:id="1649432927">
              <w:marLeft w:val="0"/>
              <w:marRight w:val="0"/>
              <w:marTop w:val="0"/>
              <w:marBottom w:val="0"/>
              <w:divBdr>
                <w:top w:val="none" w:sz="0" w:space="0" w:color="auto"/>
                <w:left w:val="none" w:sz="0" w:space="0" w:color="auto"/>
                <w:bottom w:val="none" w:sz="0" w:space="0" w:color="auto"/>
                <w:right w:val="none" w:sz="0" w:space="0" w:color="auto"/>
              </w:divBdr>
            </w:div>
            <w:div w:id="969167213">
              <w:marLeft w:val="0"/>
              <w:marRight w:val="0"/>
              <w:marTop w:val="0"/>
              <w:marBottom w:val="0"/>
              <w:divBdr>
                <w:top w:val="none" w:sz="0" w:space="0" w:color="auto"/>
                <w:left w:val="none" w:sz="0" w:space="0" w:color="auto"/>
                <w:bottom w:val="none" w:sz="0" w:space="0" w:color="auto"/>
                <w:right w:val="none" w:sz="0" w:space="0" w:color="auto"/>
              </w:divBdr>
            </w:div>
            <w:div w:id="1867911662">
              <w:marLeft w:val="0"/>
              <w:marRight w:val="0"/>
              <w:marTop w:val="0"/>
              <w:marBottom w:val="0"/>
              <w:divBdr>
                <w:top w:val="none" w:sz="0" w:space="0" w:color="auto"/>
                <w:left w:val="none" w:sz="0" w:space="0" w:color="auto"/>
                <w:bottom w:val="none" w:sz="0" w:space="0" w:color="auto"/>
                <w:right w:val="none" w:sz="0" w:space="0" w:color="auto"/>
              </w:divBdr>
            </w:div>
            <w:div w:id="1533764151">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33816722">
              <w:marLeft w:val="0"/>
              <w:marRight w:val="0"/>
              <w:marTop w:val="0"/>
              <w:marBottom w:val="0"/>
              <w:divBdr>
                <w:top w:val="none" w:sz="0" w:space="0" w:color="auto"/>
                <w:left w:val="none" w:sz="0" w:space="0" w:color="auto"/>
                <w:bottom w:val="none" w:sz="0" w:space="0" w:color="auto"/>
                <w:right w:val="none" w:sz="0" w:space="0" w:color="auto"/>
              </w:divBdr>
            </w:div>
            <w:div w:id="1954634472">
              <w:marLeft w:val="0"/>
              <w:marRight w:val="0"/>
              <w:marTop w:val="0"/>
              <w:marBottom w:val="0"/>
              <w:divBdr>
                <w:top w:val="none" w:sz="0" w:space="0" w:color="auto"/>
                <w:left w:val="none" w:sz="0" w:space="0" w:color="auto"/>
                <w:bottom w:val="none" w:sz="0" w:space="0" w:color="auto"/>
                <w:right w:val="none" w:sz="0" w:space="0" w:color="auto"/>
              </w:divBdr>
            </w:div>
            <w:div w:id="381908124">
              <w:marLeft w:val="0"/>
              <w:marRight w:val="0"/>
              <w:marTop w:val="0"/>
              <w:marBottom w:val="0"/>
              <w:divBdr>
                <w:top w:val="none" w:sz="0" w:space="0" w:color="auto"/>
                <w:left w:val="none" w:sz="0" w:space="0" w:color="auto"/>
                <w:bottom w:val="none" w:sz="0" w:space="0" w:color="auto"/>
                <w:right w:val="none" w:sz="0" w:space="0" w:color="auto"/>
              </w:divBdr>
            </w:div>
            <w:div w:id="800735802">
              <w:marLeft w:val="0"/>
              <w:marRight w:val="0"/>
              <w:marTop w:val="0"/>
              <w:marBottom w:val="0"/>
              <w:divBdr>
                <w:top w:val="none" w:sz="0" w:space="0" w:color="auto"/>
                <w:left w:val="none" w:sz="0" w:space="0" w:color="auto"/>
                <w:bottom w:val="none" w:sz="0" w:space="0" w:color="auto"/>
                <w:right w:val="none" w:sz="0" w:space="0" w:color="auto"/>
              </w:divBdr>
            </w:div>
            <w:div w:id="1236627123">
              <w:marLeft w:val="0"/>
              <w:marRight w:val="0"/>
              <w:marTop w:val="0"/>
              <w:marBottom w:val="0"/>
              <w:divBdr>
                <w:top w:val="none" w:sz="0" w:space="0" w:color="auto"/>
                <w:left w:val="none" w:sz="0" w:space="0" w:color="auto"/>
                <w:bottom w:val="none" w:sz="0" w:space="0" w:color="auto"/>
                <w:right w:val="none" w:sz="0" w:space="0" w:color="auto"/>
              </w:divBdr>
            </w:div>
            <w:div w:id="1945578434">
              <w:marLeft w:val="0"/>
              <w:marRight w:val="0"/>
              <w:marTop w:val="0"/>
              <w:marBottom w:val="0"/>
              <w:divBdr>
                <w:top w:val="none" w:sz="0" w:space="0" w:color="auto"/>
                <w:left w:val="none" w:sz="0" w:space="0" w:color="auto"/>
                <w:bottom w:val="none" w:sz="0" w:space="0" w:color="auto"/>
                <w:right w:val="none" w:sz="0" w:space="0" w:color="auto"/>
              </w:divBdr>
            </w:div>
            <w:div w:id="1262762085">
              <w:marLeft w:val="0"/>
              <w:marRight w:val="0"/>
              <w:marTop w:val="0"/>
              <w:marBottom w:val="0"/>
              <w:divBdr>
                <w:top w:val="none" w:sz="0" w:space="0" w:color="auto"/>
                <w:left w:val="none" w:sz="0" w:space="0" w:color="auto"/>
                <w:bottom w:val="none" w:sz="0" w:space="0" w:color="auto"/>
                <w:right w:val="none" w:sz="0" w:space="0" w:color="auto"/>
              </w:divBdr>
            </w:div>
            <w:div w:id="789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2017">
      <w:bodyDiv w:val="1"/>
      <w:marLeft w:val="0"/>
      <w:marRight w:val="0"/>
      <w:marTop w:val="0"/>
      <w:marBottom w:val="0"/>
      <w:divBdr>
        <w:top w:val="none" w:sz="0" w:space="0" w:color="auto"/>
        <w:left w:val="none" w:sz="0" w:space="0" w:color="auto"/>
        <w:bottom w:val="none" w:sz="0" w:space="0" w:color="auto"/>
        <w:right w:val="none" w:sz="0" w:space="0" w:color="auto"/>
      </w:divBdr>
    </w:div>
    <w:div w:id="1555774134">
      <w:bodyDiv w:val="1"/>
      <w:marLeft w:val="0"/>
      <w:marRight w:val="0"/>
      <w:marTop w:val="0"/>
      <w:marBottom w:val="0"/>
      <w:divBdr>
        <w:top w:val="none" w:sz="0" w:space="0" w:color="auto"/>
        <w:left w:val="none" w:sz="0" w:space="0" w:color="auto"/>
        <w:bottom w:val="none" w:sz="0" w:space="0" w:color="auto"/>
        <w:right w:val="none" w:sz="0" w:space="0" w:color="auto"/>
      </w:divBdr>
      <w:divsChild>
        <w:div w:id="10961153">
          <w:marLeft w:val="0"/>
          <w:marRight w:val="0"/>
          <w:marTop w:val="0"/>
          <w:marBottom w:val="0"/>
          <w:divBdr>
            <w:top w:val="none" w:sz="0" w:space="0" w:color="auto"/>
            <w:left w:val="none" w:sz="0" w:space="0" w:color="auto"/>
            <w:bottom w:val="none" w:sz="0" w:space="0" w:color="auto"/>
            <w:right w:val="none" w:sz="0" w:space="0" w:color="auto"/>
          </w:divBdr>
          <w:divsChild>
            <w:div w:id="1982730630">
              <w:marLeft w:val="0"/>
              <w:marRight w:val="0"/>
              <w:marTop w:val="0"/>
              <w:marBottom w:val="0"/>
              <w:divBdr>
                <w:top w:val="none" w:sz="0" w:space="0" w:color="auto"/>
                <w:left w:val="none" w:sz="0" w:space="0" w:color="auto"/>
                <w:bottom w:val="none" w:sz="0" w:space="0" w:color="auto"/>
                <w:right w:val="none" w:sz="0" w:space="0" w:color="auto"/>
              </w:divBdr>
            </w:div>
            <w:div w:id="1387725863">
              <w:marLeft w:val="0"/>
              <w:marRight w:val="0"/>
              <w:marTop w:val="0"/>
              <w:marBottom w:val="0"/>
              <w:divBdr>
                <w:top w:val="none" w:sz="0" w:space="0" w:color="auto"/>
                <w:left w:val="none" w:sz="0" w:space="0" w:color="auto"/>
                <w:bottom w:val="none" w:sz="0" w:space="0" w:color="auto"/>
                <w:right w:val="none" w:sz="0" w:space="0" w:color="auto"/>
              </w:divBdr>
            </w:div>
            <w:div w:id="1112242106">
              <w:marLeft w:val="0"/>
              <w:marRight w:val="0"/>
              <w:marTop w:val="0"/>
              <w:marBottom w:val="0"/>
              <w:divBdr>
                <w:top w:val="none" w:sz="0" w:space="0" w:color="auto"/>
                <w:left w:val="none" w:sz="0" w:space="0" w:color="auto"/>
                <w:bottom w:val="none" w:sz="0" w:space="0" w:color="auto"/>
                <w:right w:val="none" w:sz="0" w:space="0" w:color="auto"/>
              </w:divBdr>
            </w:div>
            <w:div w:id="1390305469">
              <w:marLeft w:val="0"/>
              <w:marRight w:val="0"/>
              <w:marTop w:val="0"/>
              <w:marBottom w:val="0"/>
              <w:divBdr>
                <w:top w:val="none" w:sz="0" w:space="0" w:color="auto"/>
                <w:left w:val="none" w:sz="0" w:space="0" w:color="auto"/>
                <w:bottom w:val="none" w:sz="0" w:space="0" w:color="auto"/>
                <w:right w:val="none" w:sz="0" w:space="0" w:color="auto"/>
              </w:divBdr>
            </w:div>
            <w:div w:id="1535383328">
              <w:marLeft w:val="0"/>
              <w:marRight w:val="0"/>
              <w:marTop w:val="0"/>
              <w:marBottom w:val="0"/>
              <w:divBdr>
                <w:top w:val="none" w:sz="0" w:space="0" w:color="auto"/>
                <w:left w:val="none" w:sz="0" w:space="0" w:color="auto"/>
                <w:bottom w:val="none" w:sz="0" w:space="0" w:color="auto"/>
                <w:right w:val="none" w:sz="0" w:space="0" w:color="auto"/>
              </w:divBdr>
            </w:div>
            <w:div w:id="1198546314">
              <w:marLeft w:val="0"/>
              <w:marRight w:val="0"/>
              <w:marTop w:val="0"/>
              <w:marBottom w:val="0"/>
              <w:divBdr>
                <w:top w:val="none" w:sz="0" w:space="0" w:color="auto"/>
                <w:left w:val="none" w:sz="0" w:space="0" w:color="auto"/>
                <w:bottom w:val="none" w:sz="0" w:space="0" w:color="auto"/>
                <w:right w:val="none" w:sz="0" w:space="0" w:color="auto"/>
              </w:divBdr>
            </w:div>
            <w:div w:id="491142367">
              <w:marLeft w:val="0"/>
              <w:marRight w:val="0"/>
              <w:marTop w:val="0"/>
              <w:marBottom w:val="0"/>
              <w:divBdr>
                <w:top w:val="none" w:sz="0" w:space="0" w:color="auto"/>
                <w:left w:val="none" w:sz="0" w:space="0" w:color="auto"/>
                <w:bottom w:val="none" w:sz="0" w:space="0" w:color="auto"/>
                <w:right w:val="none" w:sz="0" w:space="0" w:color="auto"/>
              </w:divBdr>
            </w:div>
            <w:div w:id="1154641620">
              <w:marLeft w:val="0"/>
              <w:marRight w:val="0"/>
              <w:marTop w:val="0"/>
              <w:marBottom w:val="0"/>
              <w:divBdr>
                <w:top w:val="none" w:sz="0" w:space="0" w:color="auto"/>
                <w:left w:val="none" w:sz="0" w:space="0" w:color="auto"/>
                <w:bottom w:val="none" w:sz="0" w:space="0" w:color="auto"/>
                <w:right w:val="none" w:sz="0" w:space="0" w:color="auto"/>
              </w:divBdr>
            </w:div>
            <w:div w:id="1498812872">
              <w:marLeft w:val="0"/>
              <w:marRight w:val="0"/>
              <w:marTop w:val="0"/>
              <w:marBottom w:val="0"/>
              <w:divBdr>
                <w:top w:val="none" w:sz="0" w:space="0" w:color="auto"/>
                <w:left w:val="none" w:sz="0" w:space="0" w:color="auto"/>
                <w:bottom w:val="none" w:sz="0" w:space="0" w:color="auto"/>
                <w:right w:val="none" w:sz="0" w:space="0" w:color="auto"/>
              </w:divBdr>
            </w:div>
            <w:div w:id="1097405489">
              <w:marLeft w:val="0"/>
              <w:marRight w:val="0"/>
              <w:marTop w:val="0"/>
              <w:marBottom w:val="0"/>
              <w:divBdr>
                <w:top w:val="none" w:sz="0" w:space="0" w:color="auto"/>
                <w:left w:val="none" w:sz="0" w:space="0" w:color="auto"/>
                <w:bottom w:val="none" w:sz="0" w:space="0" w:color="auto"/>
                <w:right w:val="none" w:sz="0" w:space="0" w:color="auto"/>
              </w:divBdr>
            </w:div>
            <w:div w:id="996953498">
              <w:marLeft w:val="0"/>
              <w:marRight w:val="0"/>
              <w:marTop w:val="0"/>
              <w:marBottom w:val="0"/>
              <w:divBdr>
                <w:top w:val="none" w:sz="0" w:space="0" w:color="auto"/>
                <w:left w:val="none" w:sz="0" w:space="0" w:color="auto"/>
                <w:bottom w:val="none" w:sz="0" w:space="0" w:color="auto"/>
                <w:right w:val="none" w:sz="0" w:space="0" w:color="auto"/>
              </w:divBdr>
            </w:div>
            <w:div w:id="451751887">
              <w:marLeft w:val="0"/>
              <w:marRight w:val="0"/>
              <w:marTop w:val="0"/>
              <w:marBottom w:val="0"/>
              <w:divBdr>
                <w:top w:val="none" w:sz="0" w:space="0" w:color="auto"/>
                <w:left w:val="none" w:sz="0" w:space="0" w:color="auto"/>
                <w:bottom w:val="none" w:sz="0" w:space="0" w:color="auto"/>
                <w:right w:val="none" w:sz="0" w:space="0" w:color="auto"/>
              </w:divBdr>
            </w:div>
            <w:div w:id="563024470">
              <w:marLeft w:val="0"/>
              <w:marRight w:val="0"/>
              <w:marTop w:val="0"/>
              <w:marBottom w:val="0"/>
              <w:divBdr>
                <w:top w:val="none" w:sz="0" w:space="0" w:color="auto"/>
                <w:left w:val="none" w:sz="0" w:space="0" w:color="auto"/>
                <w:bottom w:val="none" w:sz="0" w:space="0" w:color="auto"/>
                <w:right w:val="none" w:sz="0" w:space="0" w:color="auto"/>
              </w:divBdr>
            </w:div>
            <w:div w:id="116997904">
              <w:marLeft w:val="0"/>
              <w:marRight w:val="0"/>
              <w:marTop w:val="0"/>
              <w:marBottom w:val="0"/>
              <w:divBdr>
                <w:top w:val="none" w:sz="0" w:space="0" w:color="auto"/>
                <w:left w:val="none" w:sz="0" w:space="0" w:color="auto"/>
                <w:bottom w:val="none" w:sz="0" w:space="0" w:color="auto"/>
                <w:right w:val="none" w:sz="0" w:space="0" w:color="auto"/>
              </w:divBdr>
            </w:div>
            <w:div w:id="1633294371">
              <w:marLeft w:val="0"/>
              <w:marRight w:val="0"/>
              <w:marTop w:val="0"/>
              <w:marBottom w:val="0"/>
              <w:divBdr>
                <w:top w:val="none" w:sz="0" w:space="0" w:color="auto"/>
                <w:left w:val="none" w:sz="0" w:space="0" w:color="auto"/>
                <w:bottom w:val="none" w:sz="0" w:space="0" w:color="auto"/>
                <w:right w:val="none" w:sz="0" w:space="0" w:color="auto"/>
              </w:divBdr>
            </w:div>
            <w:div w:id="1506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8198">
      <w:bodyDiv w:val="1"/>
      <w:marLeft w:val="0"/>
      <w:marRight w:val="0"/>
      <w:marTop w:val="0"/>
      <w:marBottom w:val="0"/>
      <w:divBdr>
        <w:top w:val="none" w:sz="0" w:space="0" w:color="auto"/>
        <w:left w:val="none" w:sz="0" w:space="0" w:color="auto"/>
        <w:bottom w:val="none" w:sz="0" w:space="0" w:color="auto"/>
        <w:right w:val="none" w:sz="0" w:space="0" w:color="auto"/>
      </w:divBdr>
      <w:divsChild>
        <w:div w:id="185675809">
          <w:marLeft w:val="0"/>
          <w:marRight w:val="0"/>
          <w:marTop w:val="0"/>
          <w:marBottom w:val="0"/>
          <w:divBdr>
            <w:top w:val="none" w:sz="0" w:space="0" w:color="auto"/>
            <w:left w:val="none" w:sz="0" w:space="0" w:color="auto"/>
            <w:bottom w:val="none" w:sz="0" w:space="0" w:color="auto"/>
            <w:right w:val="none" w:sz="0" w:space="0" w:color="auto"/>
          </w:divBdr>
          <w:divsChild>
            <w:div w:id="1358583277">
              <w:marLeft w:val="0"/>
              <w:marRight w:val="0"/>
              <w:marTop w:val="0"/>
              <w:marBottom w:val="0"/>
              <w:divBdr>
                <w:top w:val="none" w:sz="0" w:space="0" w:color="auto"/>
                <w:left w:val="none" w:sz="0" w:space="0" w:color="auto"/>
                <w:bottom w:val="none" w:sz="0" w:space="0" w:color="auto"/>
                <w:right w:val="none" w:sz="0" w:space="0" w:color="auto"/>
              </w:divBdr>
              <w:divsChild>
                <w:div w:id="4396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87824">
      <w:bodyDiv w:val="1"/>
      <w:marLeft w:val="0"/>
      <w:marRight w:val="0"/>
      <w:marTop w:val="0"/>
      <w:marBottom w:val="0"/>
      <w:divBdr>
        <w:top w:val="none" w:sz="0" w:space="0" w:color="auto"/>
        <w:left w:val="none" w:sz="0" w:space="0" w:color="auto"/>
        <w:bottom w:val="none" w:sz="0" w:space="0" w:color="auto"/>
        <w:right w:val="none" w:sz="0" w:space="0" w:color="auto"/>
      </w:divBdr>
    </w:div>
    <w:div w:id="1765761092">
      <w:bodyDiv w:val="1"/>
      <w:marLeft w:val="0"/>
      <w:marRight w:val="0"/>
      <w:marTop w:val="0"/>
      <w:marBottom w:val="0"/>
      <w:divBdr>
        <w:top w:val="none" w:sz="0" w:space="0" w:color="auto"/>
        <w:left w:val="none" w:sz="0" w:space="0" w:color="auto"/>
        <w:bottom w:val="none" w:sz="0" w:space="0" w:color="auto"/>
        <w:right w:val="none" w:sz="0" w:space="0" w:color="auto"/>
      </w:divBdr>
    </w:div>
    <w:div w:id="1774744249">
      <w:bodyDiv w:val="1"/>
      <w:marLeft w:val="0"/>
      <w:marRight w:val="0"/>
      <w:marTop w:val="0"/>
      <w:marBottom w:val="0"/>
      <w:divBdr>
        <w:top w:val="none" w:sz="0" w:space="0" w:color="auto"/>
        <w:left w:val="none" w:sz="0" w:space="0" w:color="auto"/>
        <w:bottom w:val="none" w:sz="0" w:space="0" w:color="auto"/>
        <w:right w:val="none" w:sz="0" w:space="0" w:color="auto"/>
      </w:divBdr>
    </w:div>
    <w:div w:id="1785536776">
      <w:bodyDiv w:val="1"/>
      <w:marLeft w:val="0"/>
      <w:marRight w:val="0"/>
      <w:marTop w:val="0"/>
      <w:marBottom w:val="0"/>
      <w:divBdr>
        <w:top w:val="none" w:sz="0" w:space="0" w:color="auto"/>
        <w:left w:val="none" w:sz="0" w:space="0" w:color="auto"/>
        <w:bottom w:val="none" w:sz="0" w:space="0" w:color="auto"/>
        <w:right w:val="none" w:sz="0" w:space="0" w:color="auto"/>
      </w:divBdr>
      <w:divsChild>
        <w:div w:id="1966037585">
          <w:marLeft w:val="0"/>
          <w:marRight w:val="0"/>
          <w:marTop w:val="0"/>
          <w:marBottom w:val="0"/>
          <w:divBdr>
            <w:top w:val="none" w:sz="0" w:space="0" w:color="auto"/>
            <w:left w:val="none" w:sz="0" w:space="0" w:color="auto"/>
            <w:bottom w:val="none" w:sz="0" w:space="0" w:color="auto"/>
            <w:right w:val="none" w:sz="0" w:space="0" w:color="auto"/>
          </w:divBdr>
        </w:div>
        <w:div w:id="1854956769">
          <w:marLeft w:val="0"/>
          <w:marRight w:val="0"/>
          <w:marTop w:val="0"/>
          <w:marBottom w:val="0"/>
          <w:divBdr>
            <w:top w:val="none" w:sz="0" w:space="0" w:color="auto"/>
            <w:left w:val="none" w:sz="0" w:space="0" w:color="auto"/>
            <w:bottom w:val="none" w:sz="0" w:space="0" w:color="auto"/>
            <w:right w:val="none" w:sz="0" w:space="0" w:color="auto"/>
          </w:divBdr>
        </w:div>
        <w:div w:id="967972792">
          <w:marLeft w:val="0"/>
          <w:marRight w:val="0"/>
          <w:marTop w:val="0"/>
          <w:marBottom w:val="0"/>
          <w:divBdr>
            <w:top w:val="none" w:sz="0" w:space="0" w:color="auto"/>
            <w:left w:val="none" w:sz="0" w:space="0" w:color="auto"/>
            <w:bottom w:val="none" w:sz="0" w:space="0" w:color="auto"/>
            <w:right w:val="none" w:sz="0" w:space="0" w:color="auto"/>
          </w:divBdr>
        </w:div>
        <w:div w:id="201096198">
          <w:marLeft w:val="0"/>
          <w:marRight w:val="0"/>
          <w:marTop w:val="0"/>
          <w:marBottom w:val="0"/>
          <w:divBdr>
            <w:top w:val="none" w:sz="0" w:space="0" w:color="auto"/>
            <w:left w:val="none" w:sz="0" w:space="0" w:color="auto"/>
            <w:bottom w:val="none" w:sz="0" w:space="0" w:color="auto"/>
            <w:right w:val="none" w:sz="0" w:space="0" w:color="auto"/>
          </w:divBdr>
        </w:div>
        <w:div w:id="371074013">
          <w:marLeft w:val="0"/>
          <w:marRight w:val="0"/>
          <w:marTop w:val="0"/>
          <w:marBottom w:val="0"/>
          <w:divBdr>
            <w:top w:val="none" w:sz="0" w:space="0" w:color="auto"/>
            <w:left w:val="none" w:sz="0" w:space="0" w:color="auto"/>
            <w:bottom w:val="none" w:sz="0" w:space="0" w:color="auto"/>
            <w:right w:val="none" w:sz="0" w:space="0" w:color="auto"/>
          </w:divBdr>
        </w:div>
        <w:div w:id="1522889012">
          <w:marLeft w:val="0"/>
          <w:marRight w:val="0"/>
          <w:marTop w:val="0"/>
          <w:marBottom w:val="0"/>
          <w:divBdr>
            <w:top w:val="none" w:sz="0" w:space="0" w:color="auto"/>
            <w:left w:val="none" w:sz="0" w:space="0" w:color="auto"/>
            <w:bottom w:val="none" w:sz="0" w:space="0" w:color="auto"/>
            <w:right w:val="none" w:sz="0" w:space="0" w:color="auto"/>
          </w:divBdr>
        </w:div>
        <w:div w:id="155416188">
          <w:marLeft w:val="0"/>
          <w:marRight w:val="0"/>
          <w:marTop w:val="0"/>
          <w:marBottom w:val="0"/>
          <w:divBdr>
            <w:top w:val="none" w:sz="0" w:space="0" w:color="auto"/>
            <w:left w:val="none" w:sz="0" w:space="0" w:color="auto"/>
            <w:bottom w:val="none" w:sz="0" w:space="0" w:color="auto"/>
            <w:right w:val="none" w:sz="0" w:space="0" w:color="auto"/>
          </w:divBdr>
        </w:div>
        <w:div w:id="626816873">
          <w:marLeft w:val="0"/>
          <w:marRight w:val="0"/>
          <w:marTop w:val="0"/>
          <w:marBottom w:val="0"/>
          <w:divBdr>
            <w:top w:val="none" w:sz="0" w:space="0" w:color="auto"/>
            <w:left w:val="none" w:sz="0" w:space="0" w:color="auto"/>
            <w:bottom w:val="none" w:sz="0" w:space="0" w:color="auto"/>
            <w:right w:val="none" w:sz="0" w:space="0" w:color="auto"/>
          </w:divBdr>
        </w:div>
        <w:div w:id="568734821">
          <w:marLeft w:val="0"/>
          <w:marRight w:val="0"/>
          <w:marTop w:val="0"/>
          <w:marBottom w:val="0"/>
          <w:divBdr>
            <w:top w:val="none" w:sz="0" w:space="0" w:color="auto"/>
            <w:left w:val="none" w:sz="0" w:space="0" w:color="auto"/>
            <w:bottom w:val="none" w:sz="0" w:space="0" w:color="auto"/>
            <w:right w:val="none" w:sz="0" w:space="0" w:color="auto"/>
          </w:divBdr>
        </w:div>
        <w:div w:id="297152789">
          <w:marLeft w:val="0"/>
          <w:marRight w:val="0"/>
          <w:marTop w:val="0"/>
          <w:marBottom w:val="0"/>
          <w:divBdr>
            <w:top w:val="none" w:sz="0" w:space="0" w:color="auto"/>
            <w:left w:val="none" w:sz="0" w:space="0" w:color="auto"/>
            <w:bottom w:val="none" w:sz="0" w:space="0" w:color="auto"/>
            <w:right w:val="none" w:sz="0" w:space="0" w:color="auto"/>
          </w:divBdr>
        </w:div>
        <w:div w:id="327245017">
          <w:marLeft w:val="0"/>
          <w:marRight w:val="0"/>
          <w:marTop w:val="0"/>
          <w:marBottom w:val="0"/>
          <w:divBdr>
            <w:top w:val="none" w:sz="0" w:space="0" w:color="auto"/>
            <w:left w:val="none" w:sz="0" w:space="0" w:color="auto"/>
            <w:bottom w:val="none" w:sz="0" w:space="0" w:color="auto"/>
            <w:right w:val="none" w:sz="0" w:space="0" w:color="auto"/>
          </w:divBdr>
        </w:div>
        <w:div w:id="367878573">
          <w:marLeft w:val="0"/>
          <w:marRight w:val="0"/>
          <w:marTop w:val="0"/>
          <w:marBottom w:val="0"/>
          <w:divBdr>
            <w:top w:val="none" w:sz="0" w:space="0" w:color="auto"/>
            <w:left w:val="none" w:sz="0" w:space="0" w:color="auto"/>
            <w:bottom w:val="none" w:sz="0" w:space="0" w:color="auto"/>
            <w:right w:val="none" w:sz="0" w:space="0" w:color="auto"/>
          </w:divBdr>
        </w:div>
        <w:div w:id="1603417733">
          <w:marLeft w:val="0"/>
          <w:marRight w:val="0"/>
          <w:marTop w:val="0"/>
          <w:marBottom w:val="0"/>
          <w:divBdr>
            <w:top w:val="none" w:sz="0" w:space="0" w:color="auto"/>
            <w:left w:val="none" w:sz="0" w:space="0" w:color="auto"/>
            <w:bottom w:val="none" w:sz="0" w:space="0" w:color="auto"/>
            <w:right w:val="none" w:sz="0" w:space="0" w:color="auto"/>
          </w:divBdr>
        </w:div>
        <w:div w:id="594827086">
          <w:marLeft w:val="0"/>
          <w:marRight w:val="0"/>
          <w:marTop w:val="0"/>
          <w:marBottom w:val="0"/>
          <w:divBdr>
            <w:top w:val="none" w:sz="0" w:space="0" w:color="auto"/>
            <w:left w:val="none" w:sz="0" w:space="0" w:color="auto"/>
            <w:bottom w:val="none" w:sz="0" w:space="0" w:color="auto"/>
            <w:right w:val="none" w:sz="0" w:space="0" w:color="auto"/>
          </w:divBdr>
        </w:div>
      </w:divsChild>
    </w:div>
    <w:div w:id="1788692128">
      <w:bodyDiv w:val="1"/>
      <w:marLeft w:val="0"/>
      <w:marRight w:val="0"/>
      <w:marTop w:val="0"/>
      <w:marBottom w:val="0"/>
      <w:divBdr>
        <w:top w:val="none" w:sz="0" w:space="0" w:color="auto"/>
        <w:left w:val="none" w:sz="0" w:space="0" w:color="auto"/>
        <w:bottom w:val="none" w:sz="0" w:space="0" w:color="auto"/>
        <w:right w:val="none" w:sz="0" w:space="0" w:color="auto"/>
      </w:divBdr>
    </w:div>
    <w:div w:id="1882085297">
      <w:bodyDiv w:val="1"/>
      <w:marLeft w:val="0"/>
      <w:marRight w:val="0"/>
      <w:marTop w:val="0"/>
      <w:marBottom w:val="0"/>
      <w:divBdr>
        <w:top w:val="none" w:sz="0" w:space="0" w:color="auto"/>
        <w:left w:val="none" w:sz="0" w:space="0" w:color="auto"/>
        <w:bottom w:val="none" w:sz="0" w:space="0" w:color="auto"/>
        <w:right w:val="none" w:sz="0" w:space="0" w:color="auto"/>
      </w:divBdr>
    </w:div>
    <w:div w:id="1886942301">
      <w:bodyDiv w:val="1"/>
      <w:marLeft w:val="0"/>
      <w:marRight w:val="0"/>
      <w:marTop w:val="0"/>
      <w:marBottom w:val="0"/>
      <w:divBdr>
        <w:top w:val="none" w:sz="0" w:space="0" w:color="auto"/>
        <w:left w:val="none" w:sz="0" w:space="0" w:color="auto"/>
        <w:bottom w:val="none" w:sz="0" w:space="0" w:color="auto"/>
        <w:right w:val="none" w:sz="0" w:space="0" w:color="auto"/>
      </w:divBdr>
    </w:div>
    <w:div w:id="1930236802">
      <w:bodyDiv w:val="1"/>
      <w:marLeft w:val="0"/>
      <w:marRight w:val="0"/>
      <w:marTop w:val="0"/>
      <w:marBottom w:val="0"/>
      <w:divBdr>
        <w:top w:val="none" w:sz="0" w:space="0" w:color="auto"/>
        <w:left w:val="none" w:sz="0" w:space="0" w:color="auto"/>
        <w:bottom w:val="none" w:sz="0" w:space="0" w:color="auto"/>
        <w:right w:val="none" w:sz="0" w:space="0" w:color="auto"/>
      </w:divBdr>
      <w:divsChild>
        <w:div w:id="2097745443">
          <w:marLeft w:val="0"/>
          <w:marRight w:val="0"/>
          <w:marTop w:val="0"/>
          <w:marBottom w:val="0"/>
          <w:divBdr>
            <w:top w:val="none" w:sz="0" w:space="0" w:color="auto"/>
            <w:left w:val="none" w:sz="0" w:space="0" w:color="auto"/>
            <w:bottom w:val="none" w:sz="0" w:space="0" w:color="auto"/>
            <w:right w:val="none" w:sz="0" w:space="0" w:color="auto"/>
          </w:divBdr>
        </w:div>
        <w:div w:id="1940284886">
          <w:marLeft w:val="0"/>
          <w:marRight w:val="0"/>
          <w:marTop w:val="0"/>
          <w:marBottom w:val="0"/>
          <w:divBdr>
            <w:top w:val="none" w:sz="0" w:space="0" w:color="auto"/>
            <w:left w:val="none" w:sz="0" w:space="0" w:color="auto"/>
            <w:bottom w:val="none" w:sz="0" w:space="0" w:color="auto"/>
            <w:right w:val="none" w:sz="0" w:space="0" w:color="auto"/>
          </w:divBdr>
        </w:div>
        <w:div w:id="1655378111">
          <w:marLeft w:val="0"/>
          <w:marRight w:val="0"/>
          <w:marTop w:val="0"/>
          <w:marBottom w:val="0"/>
          <w:divBdr>
            <w:top w:val="none" w:sz="0" w:space="0" w:color="auto"/>
            <w:left w:val="none" w:sz="0" w:space="0" w:color="auto"/>
            <w:bottom w:val="none" w:sz="0" w:space="0" w:color="auto"/>
            <w:right w:val="none" w:sz="0" w:space="0" w:color="auto"/>
          </w:divBdr>
        </w:div>
      </w:divsChild>
    </w:div>
    <w:div w:id="1959676190">
      <w:bodyDiv w:val="1"/>
      <w:marLeft w:val="0"/>
      <w:marRight w:val="0"/>
      <w:marTop w:val="0"/>
      <w:marBottom w:val="0"/>
      <w:divBdr>
        <w:top w:val="none" w:sz="0" w:space="0" w:color="auto"/>
        <w:left w:val="none" w:sz="0" w:space="0" w:color="auto"/>
        <w:bottom w:val="none" w:sz="0" w:space="0" w:color="auto"/>
        <w:right w:val="none" w:sz="0" w:space="0" w:color="auto"/>
      </w:divBdr>
    </w:div>
    <w:div w:id="1971278111">
      <w:bodyDiv w:val="1"/>
      <w:marLeft w:val="0"/>
      <w:marRight w:val="0"/>
      <w:marTop w:val="0"/>
      <w:marBottom w:val="0"/>
      <w:divBdr>
        <w:top w:val="none" w:sz="0" w:space="0" w:color="auto"/>
        <w:left w:val="none" w:sz="0" w:space="0" w:color="auto"/>
        <w:bottom w:val="none" w:sz="0" w:space="0" w:color="auto"/>
        <w:right w:val="none" w:sz="0" w:space="0" w:color="auto"/>
      </w:divBdr>
      <w:divsChild>
        <w:div w:id="1663006960">
          <w:marLeft w:val="0"/>
          <w:marRight w:val="0"/>
          <w:marTop w:val="0"/>
          <w:marBottom w:val="0"/>
          <w:divBdr>
            <w:top w:val="none" w:sz="0" w:space="0" w:color="auto"/>
            <w:left w:val="none" w:sz="0" w:space="0" w:color="auto"/>
            <w:bottom w:val="none" w:sz="0" w:space="0" w:color="auto"/>
            <w:right w:val="none" w:sz="0" w:space="0" w:color="auto"/>
          </w:divBdr>
        </w:div>
        <w:div w:id="789204068">
          <w:marLeft w:val="0"/>
          <w:marRight w:val="0"/>
          <w:marTop w:val="0"/>
          <w:marBottom w:val="0"/>
          <w:divBdr>
            <w:top w:val="none" w:sz="0" w:space="0" w:color="auto"/>
            <w:left w:val="none" w:sz="0" w:space="0" w:color="auto"/>
            <w:bottom w:val="none" w:sz="0" w:space="0" w:color="auto"/>
            <w:right w:val="none" w:sz="0" w:space="0" w:color="auto"/>
          </w:divBdr>
        </w:div>
        <w:div w:id="1012146307">
          <w:marLeft w:val="0"/>
          <w:marRight w:val="0"/>
          <w:marTop w:val="0"/>
          <w:marBottom w:val="0"/>
          <w:divBdr>
            <w:top w:val="none" w:sz="0" w:space="0" w:color="auto"/>
            <w:left w:val="none" w:sz="0" w:space="0" w:color="auto"/>
            <w:bottom w:val="none" w:sz="0" w:space="0" w:color="auto"/>
            <w:right w:val="none" w:sz="0" w:space="0" w:color="auto"/>
          </w:divBdr>
        </w:div>
        <w:div w:id="1657414641">
          <w:marLeft w:val="0"/>
          <w:marRight w:val="0"/>
          <w:marTop w:val="0"/>
          <w:marBottom w:val="0"/>
          <w:divBdr>
            <w:top w:val="none" w:sz="0" w:space="0" w:color="auto"/>
            <w:left w:val="none" w:sz="0" w:space="0" w:color="auto"/>
            <w:bottom w:val="none" w:sz="0" w:space="0" w:color="auto"/>
            <w:right w:val="none" w:sz="0" w:space="0" w:color="auto"/>
          </w:divBdr>
        </w:div>
      </w:divsChild>
    </w:div>
    <w:div w:id="1971551617">
      <w:bodyDiv w:val="1"/>
      <w:marLeft w:val="0"/>
      <w:marRight w:val="0"/>
      <w:marTop w:val="0"/>
      <w:marBottom w:val="0"/>
      <w:divBdr>
        <w:top w:val="none" w:sz="0" w:space="0" w:color="auto"/>
        <w:left w:val="none" w:sz="0" w:space="0" w:color="auto"/>
        <w:bottom w:val="none" w:sz="0" w:space="0" w:color="auto"/>
        <w:right w:val="none" w:sz="0" w:space="0" w:color="auto"/>
      </w:divBdr>
    </w:div>
    <w:div w:id="1981687959">
      <w:bodyDiv w:val="1"/>
      <w:marLeft w:val="0"/>
      <w:marRight w:val="0"/>
      <w:marTop w:val="0"/>
      <w:marBottom w:val="0"/>
      <w:divBdr>
        <w:top w:val="none" w:sz="0" w:space="0" w:color="auto"/>
        <w:left w:val="none" w:sz="0" w:space="0" w:color="auto"/>
        <w:bottom w:val="none" w:sz="0" w:space="0" w:color="auto"/>
        <w:right w:val="none" w:sz="0" w:space="0" w:color="auto"/>
      </w:divBdr>
      <w:divsChild>
        <w:div w:id="425736141">
          <w:marLeft w:val="0"/>
          <w:marRight w:val="0"/>
          <w:marTop w:val="0"/>
          <w:marBottom w:val="0"/>
          <w:divBdr>
            <w:top w:val="none" w:sz="0" w:space="0" w:color="auto"/>
            <w:left w:val="none" w:sz="0" w:space="0" w:color="auto"/>
            <w:bottom w:val="none" w:sz="0" w:space="0" w:color="auto"/>
            <w:right w:val="none" w:sz="0" w:space="0" w:color="auto"/>
          </w:divBdr>
        </w:div>
        <w:div w:id="1518039693">
          <w:marLeft w:val="0"/>
          <w:marRight w:val="0"/>
          <w:marTop w:val="0"/>
          <w:marBottom w:val="0"/>
          <w:divBdr>
            <w:top w:val="none" w:sz="0" w:space="0" w:color="auto"/>
            <w:left w:val="none" w:sz="0" w:space="0" w:color="auto"/>
            <w:bottom w:val="none" w:sz="0" w:space="0" w:color="auto"/>
            <w:right w:val="none" w:sz="0" w:space="0" w:color="auto"/>
          </w:divBdr>
        </w:div>
        <w:div w:id="802964544">
          <w:marLeft w:val="0"/>
          <w:marRight w:val="0"/>
          <w:marTop w:val="0"/>
          <w:marBottom w:val="0"/>
          <w:divBdr>
            <w:top w:val="none" w:sz="0" w:space="0" w:color="auto"/>
            <w:left w:val="none" w:sz="0" w:space="0" w:color="auto"/>
            <w:bottom w:val="none" w:sz="0" w:space="0" w:color="auto"/>
            <w:right w:val="none" w:sz="0" w:space="0" w:color="auto"/>
          </w:divBdr>
        </w:div>
        <w:div w:id="1577125367">
          <w:marLeft w:val="0"/>
          <w:marRight w:val="0"/>
          <w:marTop w:val="0"/>
          <w:marBottom w:val="0"/>
          <w:divBdr>
            <w:top w:val="none" w:sz="0" w:space="0" w:color="auto"/>
            <w:left w:val="none" w:sz="0" w:space="0" w:color="auto"/>
            <w:bottom w:val="none" w:sz="0" w:space="0" w:color="auto"/>
            <w:right w:val="none" w:sz="0" w:space="0" w:color="auto"/>
          </w:divBdr>
        </w:div>
        <w:div w:id="1796411134">
          <w:marLeft w:val="0"/>
          <w:marRight w:val="0"/>
          <w:marTop w:val="0"/>
          <w:marBottom w:val="0"/>
          <w:divBdr>
            <w:top w:val="none" w:sz="0" w:space="0" w:color="auto"/>
            <w:left w:val="none" w:sz="0" w:space="0" w:color="auto"/>
            <w:bottom w:val="none" w:sz="0" w:space="0" w:color="auto"/>
            <w:right w:val="none" w:sz="0" w:space="0" w:color="auto"/>
          </w:divBdr>
        </w:div>
        <w:div w:id="1167330947">
          <w:marLeft w:val="0"/>
          <w:marRight w:val="0"/>
          <w:marTop w:val="0"/>
          <w:marBottom w:val="0"/>
          <w:divBdr>
            <w:top w:val="none" w:sz="0" w:space="0" w:color="auto"/>
            <w:left w:val="none" w:sz="0" w:space="0" w:color="auto"/>
            <w:bottom w:val="none" w:sz="0" w:space="0" w:color="auto"/>
            <w:right w:val="none" w:sz="0" w:space="0" w:color="auto"/>
          </w:divBdr>
        </w:div>
        <w:div w:id="1150367625">
          <w:marLeft w:val="0"/>
          <w:marRight w:val="0"/>
          <w:marTop w:val="0"/>
          <w:marBottom w:val="0"/>
          <w:divBdr>
            <w:top w:val="none" w:sz="0" w:space="0" w:color="auto"/>
            <w:left w:val="none" w:sz="0" w:space="0" w:color="auto"/>
            <w:bottom w:val="none" w:sz="0" w:space="0" w:color="auto"/>
            <w:right w:val="none" w:sz="0" w:space="0" w:color="auto"/>
          </w:divBdr>
        </w:div>
        <w:div w:id="540828742">
          <w:marLeft w:val="0"/>
          <w:marRight w:val="0"/>
          <w:marTop w:val="0"/>
          <w:marBottom w:val="0"/>
          <w:divBdr>
            <w:top w:val="none" w:sz="0" w:space="0" w:color="auto"/>
            <w:left w:val="none" w:sz="0" w:space="0" w:color="auto"/>
            <w:bottom w:val="none" w:sz="0" w:space="0" w:color="auto"/>
            <w:right w:val="none" w:sz="0" w:space="0" w:color="auto"/>
          </w:divBdr>
        </w:div>
        <w:div w:id="2137799126">
          <w:marLeft w:val="0"/>
          <w:marRight w:val="0"/>
          <w:marTop w:val="0"/>
          <w:marBottom w:val="0"/>
          <w:divBdr>
            <w:top w:val="none" w:sz="0" w:space="0" w:color="auto"/>
            <w:left w:val="none" w:sz="0" w:space="0" w:color="auto"/>
            <w:bottom w:val="none" w:sz="0" w:space="0" w:color="auto"/>
            <w:right w:val="none" w:sz="0" w:space="0" w:color="auto"/>
          </w:divBdr>
        </w:div>
        <w:div w:id="1684086843">
          <w:marLeft w:val="0"/>
          <w:marRight w:val="0"/>
          <w:marTop w:val="0"/>
          <w:marBottom w:val="0"/>
          <w:divBdr>
            <w:top w:val="none" w:sz="0" w:space="0" w:color="auto"/>
            <w:left w:val="none" w:sz="0" w:space="0" w:color="auto"/>
            <w:bottom w:val="none" w:sz="0" w:space="0" w:color="auto"/>
            <w:right w:val="none" w:sz="0" w:space="0" w:color="auto"/>
          </w:divBdr>
        </w:div>
        <w:div w:id="443306619">
          <w:marLeft w:val="0"/>
          <w:marRight w:val="0"/>
          <w:marTop w:val="0"/>
          <w:marBottom w:val="0"/>
          <w:divBdr>
            <w:top w:val="none" w:sz="0" w:space="0" w:color="auto"/>
            <w:left w:val="none" w:sz="0" w:space="0" w:color="auto"/>
            <w:bottom w:val="none" w:sz="0" w:space="0" w:color="auto"/>
            <w:right w:val="none" w:sz="0" w:space="0" w:color="auto"/>
          </w:divBdr>
        </w:div>
        <w:div w:id="1495998593">
          <w:marLeft w:val="0"/>
          <w:marRight w:val="0"/>
          <w:marTop w:val="0"/>
          <w:marBottom w:val="0"/>
          <w:divBdr>
            <w:top w:val="none" w:sz="0" w:space="0" w:color="auto"/>
            <w:left w:val="none" w:sz="0" w:space="0" w:color="auto"/>
            <w:bottom w:val="none" w:sz="0" w:space="0" w:color="auto"/>
            <w:right w:val="none" w:sz="0" w:space="0" w:color="auto"/>
          </w:divBdr>
        </w:div>
        <w:div w:id="2045397756">
          <w:marLeft w:val="0"/>
          <w:marRight w:val="0"/>
          <w:marTop w:val="0"/>
          <w:marBottom w:val="0"/>
          <w:divBdr>
            <w:top w:val="none" w:sz="0" w:space="0" w:color="auto"/>
            <w:left w:val="none" w:sz="0" w:space="0" w:color="auto"/>
            <w:bottom w:val="none" w:sz="0" w:space="0" w:color="auto"/>
            <w:right w:val="none" w:sz="0" w:space="0" w:color="auto"/>
          </w:divBdr>
        </w:div>
        <w:div w:id="943610515">
          <w:marLeft w:val="0"/>
          <w:marRight w:val="0"/>
          <w:marTop w:val="0"/>
          <w:marBottom w:val="0"/>
          <w:divBdr>
            <w:top w:val="none" w:sz="0" w:space="0" w:color="auto"/>
            <w:left w:val="none" w:sz="0" w:space="0" w:color="auto"/>
            <w:bottom w:val="none" w:sz="0" w:space="0" w:color="auto"/>
            <w:right w:val="none" w:sz="0" w:space="0" w:color="auto"/>
          </w:divBdr>
        </w:div>
        <w:div w:id="1553345299">
          <w:marLeft w:val="0"/>
          <w:marRight w:val="0"/>
          <w:marTop w:val="0"/>
          <w:marBottom w:val="0"/>
          <w:divBdr>
            <w:top w:val="none" w:sz="0" w:space="0" w:color="auto"/>
            <w:left w:val="none" w:sz="0" w:space="0" w:color="auto"/>
            <w:bottom w:val="none" w:sz="0" w:space="0" w:color="auto"/>
            <w:right w:val="none" w:sz="0" w:space="0" w:color="auto"/>
          </w:divBdr>
        </w:div>
        <w:div w:id="300036068">
          <w:marLeft w:val="0"/>
          <w:marRight w:val="0"/>
          <w:marTop w:val="0"/>
          <w:marBottom w:val="0"/>
          <w:divBdr>
            <w:top w:val="none" w:sz="0" w:space="0" w:color="auto"/>
            <w:left w:val="none" w:sz="0" w:space="0" w:color="auto"/>
            <w:bottom w:val="none" w:sz="0" w:space="0" w:color="auto"/>
            <w:right w:val="none" w:sz="0" w:space="0" w:color="auto"/>
          </w:divBdr>
        </w:div>
        <w:div w:id="1232043244">
          <w:marLeft w:val="0"/>
          <w:marRight w:val="0"/>
          <w:marTop w:val="0"/>
          <w:marBottom w:val="0"/>
          <w:divBdr>
            <w:top w:val="none" w:sz="0" w:space="0" w:color="auto"/>
            <w:left w:val="none" w:sz="0" w:space="0" w:color="auto"/>
            <w:bottom w:val="none" w:sz="0" w:space="0" w:color="auto"/>
            <w:right w:val="none" w:sz="0" w:space="0" w:color="auto"/>
          </w:divBdr>
        </w:div>
        <w:div w:id="604268974">
          <w:marLeft w:val="0"/>
          <w:marRight w:val="0"/>
          <w:marTop w:val="0"/>
          <w:marBottom w:val="0"/>
          <w:divBdr>
            <w:top w:val="none" w:sz="0" w:space="0" w:color="auto"/>
            <w:left w:val="none" w:sz="0" w:space="0" w:color="auto"/>
            <w:bottom w:val="none" w:sz="0" w:space="0" w:color="auto"/>
            <w:right w:val="none" w:sz="0" w:space="0" w:color="auto"/>
          </w:divBdr>
        </w:div>
        <w:div w:id="1903910568">
          <w:marLeft w:val="0"/>
          <w:marRight w:val="0"/>
          <w:marTop w:val="0"/>
          <w:marBottom w:val="0"/>
          <w:divBdr>
            <w:top w:val="none" w:sz="0" w:space="0" w:color="auto"/>
            <w:left w:val="none" w:sz="0" w:space="0" w:color="auto"/>
            <w:bottom w:val="none" w:sz="0" w:space="0" w:color="auto"/>
            <w:right w:val="none" w:sz="0" w:space="0" w:color="auto"/>
          </w:divBdr>
        </w:div>
        <w:div w:id="1976985315">
          <w:marLeft w:val="0"/>
          <w:marRight w:val="0"/>
          <w:marTop w:val="0"/>
          <w:marBottom w:val="0"/>
          <w:divBdr>
            <w:top w:val="none" w:sz="0" w:space="0" w:color="auto"/>
            <w:left w:val="none" w:sz="0" w:space="0" w:color="auto"/>
            <w:bottom w:val="none" w:sz="0" w:space="0" w:color="auto"/>
            <w:right w:val="none" w:sz="0" w:space="0" w:color="auto"/>
          </w:divBdr>
        </w:div>
        <w:div w:id="1209873479">
          <w:marLeft w:val="0"/>
          <w:marRight w:val="0"/>
          <w:marTop w:val="0"/>
          <w:marBottom w:val="0"/>
          <w:divBdr>
            <w:top w:val="none" w:sz="0" w:space="0" w:color="auto"/>
            <w:left w:val="none" w:sz="0" w:space="0" w:color="auto"/>
            <w:bottom w:val="none" w:sz="0" w:space="0" w:color="auto"/>
            <w:right w:val="none" w:sz="0" w:space="0" w:color="auto"/>
          </w:divBdr>
        </w:div>
        <w:div w:id="391461917">
          <w:marLeft w:val="0"/>
          <w:marRight w:val="0"/>
          <w:marTop w:val="0"/>
          <w:marBottom w:val="0"/>
          <w:divBdr>
            <w:top w:val="none" w:sz="0" w:space="0" w:color="auto"/>
            <w:left w:val="none" w:sz="0" w:space="0" w:color="auto"/>
            <w:bottom w:val="none" w:sz="0" w:space="0" w:color="auto"/>
            <w:right w:val="none" w:sz="0" w:space="0" w:color="auto"/>
          </w:divBdr>
        </w:div>
        <w:div w:id="1039665855">
          <w:marLeft w:val="0"/>
          <w:marRight w:val="0"/>
          <w:marTop w:val="0"/>
          <w:marBottom w:val="0"/>
          <w:divBdr>
            <w:top w:val="none" w:sz="0" w:space="0" w:color="auto"/>
            <w:left w:val="none" w:sz="0" w:space="0" w:color="auto"/>
            <w:bottom w:val="none" w:sz="0" w:space="0" w:color="auto"/>
            <w:right w:val="none" w:sz="0" w:space="0" w:color="auto"/>
          </w:divBdr>
        </w:div>
        <w:div w:id="1478834454">
          <w:marLeft w:val="0"/>
          <w:marRight w:val="0"/>
          <w:marTop w:val="0"/>
          <w:marBottom w:val="0"/>
          <w:divBdr>
            <w:top w:val="none" w:sz="0" w:space="0" w:color="auto"/>
            <w:left w:val="none" w:sz="0" w:space="0" w:color="auto"/>
            <w:bottom w:val="none" w:sz="0" w:space="0" w:color="auto"/>
            <w:right w:val="none" w:sz="0" w:space="0" w:color="auto"/>
          </w:divBdr>
        </w:div>
        <w:div w:id="493179956">
          <w:marLeft w:val="0"/>
          <w:marRight w:val="0"/>
          <w:marTop w:val="0"/>
          <w:marBottom w:val="0"/>
          <w:divBdr>
            <w:top w:val="none" w:sz="0" w:space="0" w:color="auto"/>
            <w:left w:val="none" w:sz="0" w:space="0" w:color="auto"/>
            <w:bottom w:val="none" w:sz="0" w:space="0" w:color="auto"/>
            <w:right w:val="none" w:sz="0" w:space="0" w:color="auto"/>
          </w:divBdr>
        </w:div>
        <w:div w:id="1978681764">
          <w:marLeft w:val="0"/>
          <w:marRight w:val="0"/>
          <w:marTop w:val="0"/>
          <w:marBottom w:val="0"/>
          <w:divBdr>
            <w:top w:val="none" w:sz="0" w:space="0" w:color="auto"/>
            <w:left w:val="none" w:sz="0" w:space="0" w:color="auto"/>
            <w:bottom w:val="none" w:sz="0" w:space="0" w:color="auto"/>
            <w:right w:val="none" w:sz="0" w:space="0" w:color="auto"/>
          </w:divBdr>
        </w:div>
        <w:div w:id="791287335">
          <w:marLeft w:val="0"/>
          <w:marRight w:val="0"/>
          <w:marTop w:val="0"/>
          <w:marBottom w:val="0"/>
          <w:divBdr>
            <w:top w:val="none" w:sz="0" w:space="0" w:color="auto"/>
            <w:left w:val="none" w:sz="0" w:space="0" w:color="auto"/>
            <w:bottom w:val="none" w:sz="0" w:space="0" w:color="auto"/>
            <w:right w:val="none" w:sz="0" w:space="0" w:color="auto"/>
          </w:divBdr>
        </w:div>
      </w:divsChild>
    </w:div>
    <w:div w:id="1988433742">
      <w:bodyDiv w:val="1"/>
      <w:marLeft w:val="0"/>
      <w:marRight w:val="0"/>
      <w:marTop w:val="0"/>
      <w:marBottom w:val="0"/>
      <w:divBdr>
        <w:top w:val="none" w:sz="0" w:space="0" w:color="auto"/>
        <w:left w:val="none" w:sz="0" w:space="0" w:color="auto"/>
        <w:bottom w:val="none" w:sz="0" w:space="0" w:color="auto"/>
        <w:right w:val="none" w:sz="0" w:space="0" w:color="auto"/>
      </w:divBdr>
    </w:div>
    <w:div w:id="2030253738">
      <w:bodyDiv w:val="1"/>
      <w:marLeft w:val="0"/>
      <w:marRight w:val="0"/>
      <w:marTop w:val="0"/>
      <w:marBottom w:val="0"/>
      <w:divBdr>
        <w:top w:val="none" w:sz="0" w:space="0" w:color="auto"/>
        <w:left w:val="none" w:sz="0" w:space="0" w:color="auto"/>
        <w:bottom w:val="none" w:sz="0" w:space="0" w:color="auto"/>
        <w:right w:val="none" w:sz="0" w:space="0" w:color="auto"/>
      </w:divBdr>
    </w:div>
    <w:div w:id="2052604556">
      <w:bodyDiv w:val="1"/>
      <w:marLeft w:val="0"/>
      <w:marRight w:val="0"/>
      <w:marTop w:val="0"/>
      <w:marBottom w:val="0"/>
      <w:divBdr>
        <w:top w:val="none" w:sz="0" w:space="0" w:color="auto"/>
        <w:left w:val="none" w:sz="0" w:space="0" w:color="auto"/>
        <w:bottom w:val="none" w:sz="0" w:space="0" w:color="auto"/>
        <w:right w:val="none" w:sz="0" w:space="0" w:color="auto"/>
      </w:divBdr>
    </w:div>
    <w:div w:id="2124690571">
      <w:bodyDiv w:val="1"/>
      <w:marLeft w:val="0"/>
      <w:marRight w:val="0"/>
      <w:marTop w:val="0"/>
      <w:marBottom w:val="0"/>
      <w:divBdr>
        <w:top w:val="none" w:sz="0" w:space="0" w:color="auto"/>
        <w:left w:val="none" w:sz="0" w:space="0" w:color="auto"/>
        <w:bottom w:val="none" w:sz="0" w:space="0" w:color="auto"/>
        <w:right w:val="none" w:sz="0" w:space="0" w:color="auto"/>
      </w:divBdr>
      <w:divsChild>
        <w:div w:id="1265723329">
          <w:marLeft w:val="0"/>
          <w:marRight w:val="0"/>
          <w:marTop w:val="0"/>
          <w:marBottom w:val="0"/>
          <w:divBdr>
            <w:top w:val="none" w:sz="0" w:space="0" w:color="auto"/>
            <w:left w:val="none" w:sz="0" w:space="0" w:color="auto"/>
            <w:bottom w:val="none" w:sz="0" w:space="0" w:color="auto"/>
            <w:right w:val="none" w:sz="0" w:space="0" w:color="auto"/>
          </w:divBdr>
          <w:divsChild>
            <w:div w:id="869993821">
              <w:marLeft w:val="0"/>
              <w:marRight w:val="0"/>
              <w:marTop w:val="0"/>
              <w:marBottom w:val="0"/>
              <w:divBdr>
                <w:top w:val="none" w:sz="0" w:space="0" w:color="auto"/>
                <w:left w:val="none" w:sz="0" w:space="0" w:color="auto"/>
                <w:bottom w:val="none" w:sz="0" w:space="0" w:color="auto"/>
                <w:right w:val="none" w:sz="0" w:space="0" w:color="auto"/>
              </w:divBdr>
            </w:div>
            <w:div w:id="613169556">
              <w:marLeft w:val="0"/>
              <w:marRight w:val="0"/>
              <w:marTop w:val="0"/>
              <w:marBottom w:val="0"/>
              <w:divBdr>
                <w:top w:val="none" w:sz="0" w:space="0" w:color="auto"/>
                <w:left w:val="none" w:sz="0" w:space="0" w:color="auto"/>
                <w:bottom w:val="none" w:sz="0" w:space="0" w:color="auto"/>
                <w:right w:val="none" w:sz="0" w:space="0" w:color="auto"/>
              </w:divBdr>
            </w:div>
            <w:div w:id="47337238">
              <w:marLeft w:val="0"/>
              <w:marRight w:val="0"/>
              <w:marTop w:val="0"/>
              <w:marBottom w:val="0"/>
              <w:divBdr>
                <w:top w:val="none" w:sz="0" w:space="0" w:color="auto"/>
                <w:left w:val="none" w:sz="0" w:space="0" w:color="auto"/>
                <w:bottom w:val="none" w:sz="0" w:space="0" w:color="auto"/>
                <w:right w:val="none" w:sz="0" w:space="0" w:color="auto"/>
              </w:divBdr>
            </w:div>
            <w:div w:id="619845750">
              <w:marLeft w:val="0"/>
              <w:marRight w:val="0"/>
              <w:marTop w:val="0"/>
              <w:marBottom w:val="0"/>
              <w:divBdr>
                <w:top w:val="none" w:sz="0" w:space="0" w:color="auto"/>
                <w:left w:val="none" w:sz="0" w:space="0" w:color="auto"/>
                <w:bottom w:val="none" w:sz="0" w:space="0" w:color="auto"/>
                <w:right w:val="none" w:sz="0" w:space="0" w:color="auto"/>
              </w:divBdr>
            </w:div>
            <w:div w:id="1705279116">
              <w:marLeft w:val="0"/>
              <w:marRight w:val="0"/>
              <w:marTop w:val="0"/>
              <w:marBottom w:val="0"/>
              <w:divBdr>
                <w:top w:val="none" w:sz="0" w:space="0" w:color="auto"/>
                <w:left w:val="none" w:sz="0" w:space="0" w:color="auto"/>
                <w:bottom w:val="none" w:sz="0" w:space="0" w:color="auto"/>
                <w:right w:val="none" w:sz="0" w:space="0" w:color="auto"/>
              </w:divBdr>
            </w:div>
            <w:div w:id="1591432414">
              <w:marLeft w:val="0"/>
              <w:marRight w:val="0"/>
              <w:marTop w:val="0"/>
              <w:marBottom w:val="0"/>
              <w:divBdr>
                <w:top w:val="none" w:sz="0" w:space="0" w:color="auto"/>
                <w:left w:val="none" w:sz="0" w:space="0" w:color="auto"/>
                <w:bottom w:val="none" w:sz="0" w:space="0" w:color="auto"/>
                <w:right w:val="none" w:sz="0" w:space="0" w:color="auto"/>
              </w:divBdr>
            </w:div>
            <w:div w:id="1902329308">
              <w:marLeft w:val="0"/>
              <w:marRight w:val="0"/>
              <w:marTop w:val="0"/>
              <w:marBottom w:val="0"/>
              <w:divBdr>
                <w:top w:val="none" w:sz="0" w:space="0" w:color="auto"/>
                <w:left w:val="none" w:sz="0" w:space="0" w:color="auto"/>
                <w:bottom w:val="none" w:sz="0" w:space="0" w:color="auto"/>
                <w:right w:val="none" w:sz="0" w:space="0" w:color="auto"/>
              </w:divBdr>
            </w:div>
            <w:div w:id="1313676400">
              <w:marLeft w:val="0"/>
              <w:marRight w:val="0"/>
              <w:marTop w:val="0"/>
              <w:marBottom w:val="0"/>
              <w:divBdr>
                <w:top w:val="none" w:sz="0" w:space="0" w:color="auto"/>
                <w:left w:val="none" w:sz="0" w:space="0" w:color="auto"/>
                <w:bottom w:val="none" w:sz="0" w:space="0" w:color="auto"/>
                <w:right w:val="none" w:sz="0" w:space="0" w:color="auto"/>
              </w:divBdr>
            </w:div>
            <w:div w:id="257326697">
              <w:marLeft w:val="0"/>
              <w:marRight w:val="0"/>
              <w:marTop w:val="0"/>
              <w:marBottom w:val="0"/>
              <w:divBdr>
                <w:top w:val="none" w:sz="0" w:space="0" w:color="auto"/>
                <w:left w:val="none" w:sz="0" w:space="0" w:color="auto"/>
                <w:bottom w:val="none" w:sz="0" w:space="0" w:color="auto"/>
                <w:right w:val="none" w:sz="0" w:space="0" w:color="auto"/>
              </w:divBdr>
            </w:div>
            <w:div w:id="1004745606">
              <w:marLeft w:val="0"/>
              <w:marRight w:val="0"/>
              <w:marTop w:val="0"/>
              <w:marBottom w:val="0"/>
              <w:divBdr>
                <w:top w:val="none" w:sz="0" w:space="0" w:color="auto"/>
                <w:left w:val="none" w:sz="0" w:space="0" w:color="auto"/>
                <w:bottom w:val="none" w:sz="0" w:space="0" w:color="auto"/>
                <w:right w:val="none" w:sz="0" w:space="0" w:color="auto"/>
              </w:divBdr>
            </w:div>
            <w:div w:id="630551925">
              <w:marLeft w:val="0"/>
              <w:marRight w:val="0"/>
              <w:marTop w:val="0"/>
              <w:marBottom w:val="0"/>
              <w:divBdr>
                <w:top w:val="none" w:sz="0" w:space="0" w:color="auto"/>
                <w:left w:val="none" w:sz="0" w:space="0" w:color="auto"/>
                <w:bottom w:val="none" w:sz="0" w:space="0" w:color="auto"/>
                <w:right w:val="none" w:sz="0" w:space="0" w:color="auto"/>
              </w:divBdr>
            </w:div>
            <w:div w:id="1031569217">
              <w:marLeft w:val="0"/>
              <w:marRight w:val="0"/>
              <w:marTop w:val="0"/>
              <w:marBottom w:val="0"/>
              <w:divBdr>
                <w:top w:val="none" w:sz="0" w:space="0" w:color="auto"/>
                <w:left w:val="none" w:sz="0" w:space="0" w:color="auto"/>
                <w:bottom w:val="none" w:sz="0" w:space="0" w:color="auto"/>
                <w:right w:val="none" w:sz="0" w:space="0" w:color="auto"/>
              </w:divBdr>
            </w:div>
            <w:div w:id="68618630">
              <w:marLeft w:val="0"/>
              <w:marRight w:val="0"/>
              <w:marTop w:val="0"/>
              <w:marBottom w:val="0"/>
              <w:divBdr>
                <w:top w:val="none" w:sz="0" w:space="0" w:color="auto"/>
                <w:left w:val="none" w:sz="0" w:space="0" w:color="auto"/>
                <w:bottom w:val="none" w:sz="0" w:space="0" w:color="auto"/>
                <w:right w:val="none" w:sz="0" w:space="0" w:color="auto"/>
              </w:divBdr>
            </w:div>
            <w:div w:id="1573153453">
              <w:marLeft w:val="0"/>
              <w:marRight w:val="0"/>
              <w:marTop w:val="0"/>
              <w:marBottom w:val="0"/>
              <w:divBdr>
                <w:top w:val="none" w:sz="0" w:space="0" w:color="auto"/>
                <w:left w:val="none" w:sz="0" w:space="0" w:color="auto"/>
                <w:bottom w:val="none" w:sz="0" w:space="0" w:color="auto"/>
                <w:right w:val="none" w:sz="0" w:space="0" w:color="auto"/>
              </w:divBdr>
            </w:div>
            <w:div w:id="546183579">
              <w:marLeft w:val="0"/>
              <w:marRight w:val="0"/>
              <w:marTop w:val="0"/>
              <w:marBottom w:val="0"/>
              <w:divBdr>
                <w:top w:val="none" w:sz="0" w:space="0" w:color="auto"/>
                <w:left w:val="none" w:sz="0" w:space="0" w:color="auto"/>
                <w:bottom w:val="none" w:sz="0" w:space="0" w:color="auto"/>
                <w:right w:val="none" w:sz="0" w:space="0" w:color="auto"/>
              </w:divBdr>
            </w:div>
            <w:div w:id="1901280392">
              <w:marLeft w:val="0"/>
              <w:marRight w:val="0"/>
              <w:marTop w:val="0"/>
              <w:marBottom w:val="0"/>
              <w:divBdr>
                <w:top w:val="none" w:sz="0" w:space="0" w:color="auto"/>
                <w:left w:val="none" w:sz="0" w:space="0" w:color="auto"/>
                <w:bottom w:val="none" w:sz="0" w:space="0" w:color="auto"/>
                <w:right w:val="none" w:sz="0" w:space="0" w:color="auto"/>
              </w:divBdr>
            </w:div>
            <w:div w:id="992830313">
              <w:marLeft w:val="0"/>
              <w:marRight w:val="0"/>
              <w:marTop w:val="0"/>
              <w:marBottom w:val="0"/>
              <w:divBdr>
                <w:top w:val="none" w:sz="0" w:space="0" w:color="auto"/>
                <w:left w:val="none" w:sz="0" w:space="0" w:color="auto"/>
                <w:bottom w:val="none" w:sz="0" w:space="0" w:color="auto"/>
                <w:right w:val="none" w:sz="0" w:space="0" w:color="auto"/>
              </w:divBdr>
            </w:div>
            <w:div w:id="1654017721">
              <w:marLeft w:val="0"/>
              <w:marRight w:val="0"/>
              <w:marTop w:val="0"/>
              <w:marBottom w:val="0"/>
              <w:divBdr>
                <w:top w:val="none" w:sz="0" w:space="0" w:color="auto"/>
                <w:left w:val="none" w:sz="0" w:space="0" w:color="auto"/>
                <w:bottom w:val="none" w:sz="0" w:space="0" w:color="auto"/>
                <w:right w:val="none" w:sz="0" w:space="0" w:color="auto"/>
              </w:divBdr>
            </w:div>
            <w:div w:id="718284801">
              <w:marLeft w:val="0"/>
              <w:marRight w:val="0"/>
              <w:marTop w:val="0"/>
              <w:marBottom w:val="0"/>
              <w:divBdr>
                <w:top w:val="none" w:sz="0" w:space="0" w:color="auto"/>
                <w:left w:val="none" w:sz="0" w:space="0" w:color="auto"/>
                <w:bottom w:val="none" w:sz="0" w:space="0" w:color="auto"/>
                <w:right w:val="none" w:sz="0" w:space="0" w:color="auto"/>
              </w:divBdr>
            </w:div>
            <w:div w:id="819343307">
              <w:marLeft w:val="0"/>
              <w:marRight w:val="0"/>
              <w:marTop w:val="0"/>
              <w:marBottom w:val="0"/>
              <w:divBdr>
                <w:top w:val="none" w:sz="0" w:space="0" w:color="auto"/>
                <w:left w:val="none" w:sz="0" w:space="0" w:color="auto"/>
                <w:bottom w:val="none" w:sz="0" w:space="0" w:color="auto"/>
                <w:right w:val="none" w:sz="0" w:space="0" w:color="auto"/>
              </w:divBdr>
            </w:div>
            <w:div w:id="252977072">
              <w:marLeft w:val="0"/>
              <w:marRight w:val="0"/>
              <w:marTop w:val="0"/>
              <w:marBottom w:val="0"/>
              <w:divBdr>
                <w:top w:val="none" w:sz="0" w:space="0" w:color="auto"/>
                <w:left w:val="none" w:sz="0" w:space="0" w:color="auto"/>
                <w:bottom w:val="none" w:sz="0" w:space="0" w:color="auto"/>
                <w:right w:val="none" w:sz="0" w:space="0" w:color="auto"/>
              </w:divBdr>
            </w:div>
            <w:div w:id="825978301">
              <w:marLeft w:val="0"/>
              <w:marRight w:val="0"/>
              <w:marTop w:val="0"/>
              <w:marBottom w:val="0"/>
              <w:divBdr>
                <w:top w:val="none" w:sz="0" w:space="0" w:color="auto"/>
                <w:left w:val="none" w:sz="0" w:space="0" w:color="auto"/>
                <w:bottom w:val="none" w:sz="0" w:space="0" w:color="auto"/>
                <w:right w:val="none" w:sz="0" w:space="0" w:color="auto"/>
              </w:divBdr>
            </w:div>
            <w:div w:id="197864475">
              <w:marLeft w:val="0"/>
              <w:marRight w:val="0"/>
              <w:marTop w:val="0"/>
              <w:marBottom w:val="0"/>
              <w:divBdr>
                <w:top w:val="none" w:sz="0" w:space="0" w:color="auto"/>
                <w:left w:val="none" w:sz="0" w:space="0" w:color="auto"/>
                <w:bottom w:val="none" w:sz="0" w:space="0" w:color="auto"/>
                <w:right w:val="none" w:sz="0" w:space="0" w:color="auto"/>
              </w:divBdr>
            </w:div>
            <w:div w:id="340157312">
              <w:marLeft w:val="0"/>
              <w:marRight w:val="0"/>
              <w:marTop w:val="0"/>
              <w:marBottom w:val="0"/>
              <w:divBdr>
                <w:top w:val="none" w:sz="0" w:space="0" w:color="auto"/>
                <w:left w:val="none" w:sz="0" w:space="0" w:color="auto"/>
                <w:bottom w:val="none" w:sz="0" w:space="0" w:color="auto"/>
                <w:right w:val="none" w:sz="0" w:space="0" w:color="auto"/>
              </w:divBdr>
            </w:div>
            <w:div w:id="1429472043">
              <w:marLeft w:val="0"/>
              <w:marRight w:val="0"/>
              <w:marTop w:val="0"/>
              <w:marBottom w:val="0"/>
              <w:divBdr>
                <w:top w:val="none" w:sz="0" w:space="0" w:color="auto"/>
                <w:left w:val="none" w:sz="0" w:space="0" w:color="auto"/>
                <w:bottom w:val="none" w:sz="0" w:space="0" w:color="auto"/>
                <w:right w:val="none" w:sz="0" w:space="0" w:color="auto"/>
              </w:divBdr>
            </w:div>
            <w:div w:id="399601242">
              <w:marLeft w:val="0"/>
              <w:marRight w:val="0"/>
              <w:marTop w:val="0"/>
              <w:marBottom w:val="0"/>
              <w:divBdr>
                <w:top w:val="none" w:sz="0" w:space="0" w:color="auto"/>
                <w:left w:val="none" w:sz="0" w:space="0" w:color="auto"/>
                <w:bottom w:val="none" w:sz="0" w:space="0" w:color="auto"/>
                <w:right w:val="none" w:sz="0" w:space="0" w:color="auto"/>
              </w:divBdr>
            </w:div>
            <w:div w:id="331757493">
              <w:marLeft w:val="0"/>
              <w:marRight w:val="0"/>
              <w:marTop w:val="0"/>
              <w:marBottom w:val="0"/>
              <w:divBdr>
                <w:top w:val="none" w:sz="0" w:space="0" w:color="auto"/>
                <w:left w:val="none" w:sz="0" w:space="0" w:color="auto"/>
                <w:bottom w:val="none" w:sz="0" w:space="0" w:color="auto"/>
                <w:right w:val="none" w:sz="0" w:space="0" w:color="auto"/>
              </w:divBdr>
            </w:div>
            <w:div w:id="1040863531">
              <w:marLeft w:val="0"/>
              <w:marRight w:val="0"/>
              <w:marTop w:val="0"/>
              <w:marBottom w:val="0"/>
              <w:divBdr>
                <w:top w:val="none" w:sz="0" w:space="0" w:color="auto"/>
                <w:left w:val="none" w:sz="0" w:space="0" w:color="auto"/>
                <w:bottom w:val="none" w:sz="0" w:space="0" w:color="auto"/>
                <w:right w:val="none" w:sz="0" w:space="0" w:color="auto"/>
              </w:divBdr>
            </w:div>
            <w:div w:id="156651746">
              <w:marLeft w:val="0"/>
              <w:marRight w:val="0"/>
              <w:marTop w:val="0"/>
              <w:marBottom w:val="0"/>
              <w:divBdr>
                <w:top w:val="none" w:sz="0" w:space="0" w:color="auto"/>
                <w:left w:val="none" w:sz="0" w:space="0" w:color="auto"/>
                <w:bottom w:val="none" w:sz="0" w:space="0" w:color="auto"/>
                <w:right w:val="none" w:sz="0" w:space="0" w:color="auto"/>
              </w:divBdr>
            </w:div>
            <w:div w:id="79716659">
              <w:marLeft w:val="0"/>
              <w:marRight w:val="0"/>
              <w:marTop w:val="0"/>
              <w:marBottom w:val="0"/>
              <w:divBdr>
                <w:top w:val="none" w:sz="0" w:space="0" w:color="auto"/>
                <w:left w:val="none" w:sz="0" w:space="0" w:color="auto"/>
                <w:bottom w:val="none" w:sz="0" w:space="0" w:color="auto"/>
                <w:right w:val="none" w:sz="0" w:space="0" w:color="auto"/>
              </w:divBdr>
            </w:div>
            <w:div w:id="24210012">
              <w:marLeft w:val="0"/>
              <w:marRight w:val="0"/>
              <w:marTop w:val="0"/>
              <w:marBottom w:val="0"/>
              <w:divBdr>
                <w:top w:val="none" w:sz="0" w:space="0" w:color="auto"/>
                <w:left w:val="none" w:sz="0" w:space="0" w:color="auto"/>
                <w:bottom w:val="none" w:sz="0" w:space="0" w:color="auto"/>
                <w:right w:val="none" w:sz="0" w:space="0" w:color="auto"/>
              </w:divBdr>
            </w:div>
            <w:div w:id="1865288693">
              <w:marLeft w:val="0"/>
              <w:marRight w:val="0"/>
              <w:marTop w:val="0"/>
              <w:marBottom w:val="0"/>
              <w:divBdr>
                <w:top w:val="none" w:sz="0" w:space="0" w:color="auto"/>
                <w:left w:val="none" w:sz="0" w:space="0" w:color="auto"/>
                <w:bottom w:val="none" w:sz="0" w:space="0" w:color="auto"/>
                <w:right w:val="none" w:sz="0" w:space="0" w:color="auto"/>
              </w:divBdr>
            </w:div>
            <w:div w:id="855197711">
              <w:marLeft w:val="0"/>
              <w:marRight w:val="0"/>
              <w:marTop w:val="0"/>
              <w:marBottom w:val="0"/>
              <w:divBdr>
                <w:top w:val="none" w:sz="0" w:space="0" w:color="auto"/>
                <w:left w:val="none" w:sz="0" w:space="0" w:color="auto"/>
                <w:bottom w:val="none" w:sz="0" w:space="0" w:color="auto"/>
                <w:right w:val="none" w:sz="0" w:space="0" w:color="auto"/>
              </w:divBdr>
            </w:div>
            <w:div w:id="2014642924">
              <w:marLeft w:val="0"/>
              <w:marRight w:val="0"/>
              <w:marTop w:val="0"/>
              <w:marBottom w:val="0"/>
              <w:divBdr>
                <w:top w:val="none" w:sz="0" w:space="0" w:color="auto"/>
                <w:left w:val="none" w:sz="0" w:space="0" w:color="auto"/>
                <w:bottom w:val="none" w:sz="0" w:space="0" w:color="auto"/>
                <w:right w:val="none" w:sz="0" w:space="0" w:color="auto"/>
              </w:divBdr>
            </w:div>
            <w:div w:id="331957823">
              <w:marLeft w:val="0"/>
              <w:marRight w:val="0"/>
              <w:marTop w:val="0"/>
              <w:marBottom w:val="0"/>
              <w:divBdr>
                <w:top w:val="none" w:sz="0" w:space="0" w:color="auto"/>
                <w:left w:val="none" w:sz="0" w:space="0" w:color="auto"/>
                <w:bottom w:val="none" w:sz="0" w:space="0" w:color="auto"/>
                <w:right w:val="none" w:sz="0" w:space="0" w:color="auto"/>
              </w:divBdr>
            </w:div>
            <w:div w:id="180895785">
              <w:marLeft w:val="0"/>
              <w:marRight w:val="0"/>
              <w:marTop w:val="0"/>
              <w:marBottom w:val="0"/>
              <w:divBdr>
                <w:top w:val="none" w:sz="0" w:space="0" w:color="auto"/>
                <w:left w:val="none" w:sz="0" w:space="0" w:color="auto"/>
                <w:bottom w:val="none" w:sz="0" w:space="0" w:color="auto"/>
                <w:right w:val="none" w:sz="0" w:space="0" w:color="auto"/>
              </w:divBdr>
            </w:div>
            <w:div w:id="15693714">
              <w:marLeft w:val="0"/>
              <w:marRight w:val="0"/>
              <w:marTop w:val="0"/>
              <w:marBottom w:val="0"/>
              <w:divBdr>
                <w:top w:val="none" w:sz="0" w:space="0" w:color="auto"/>
                <w:left w:val="none" w:sz="0" w:space="0" w:color="auto"/>
                <w:bottom w:val="none" w:sz="0" w:space="0" w:color="auto"/>
                <w:right w:val="none" w:sz="0" w:space="0" w:color="auto"/>
              </w:divBdr>
            </w:div>
            <w:div w:id="1268391999">
              <w:marLeft w:val="0"/>
              <w:marRight w:val="0"/>
              <w:marTop w:val="0"/>
              <w:marBottom w:val="0"/>
              <w:divBdr>
                <w:top w:val="none" w:sz="0" w:space="0" w:color="auto"/>
                <w:left w:val="none" w:sz="0" w:space="0" w:color="auto"/>
                <w:bottom w:val="none" w:sz="0" w:space="0" w:color="auto"/>
                <w:right w:val="none" w:sz="0" w:space="0" w:color="auto"/>
              </w:divBdr>
            </w:div>
            <w:div w:id="782653731">
              <w:marLeft w:val="0"/>
              <w:marRight w:val="0"/>
              <w:marTop w:val="0"/>
              <w:marBottom w:val="0"/>
              <w:divBdr>
                <w:top w:val="none" w:sz="0" w:space="0" w:color="auto"/>
                <w:left w:val="none" w:sz="0" w:space="0" w:color="auto"/>
                <w:bottom w:val="none" w:sz="0" w:space="0" w:color="auto"/>
                <w:right w:val="none" w:sz="0" w:space="0" w:color="auto"/>
              </w:divBdr>
            </w:div>
            <w:div w:id="1014499193">
              <w:marLeft w:val="0"/>
              <w:marRight w:val="0"/>
              <w:marTop w:val="0"/>
              <w:marBottom w:val="0"/>
              <w:divBdr>
                <w:top w:val="none" w:sz="0" w:space="0" w:color="auto"/>
                <w:left w:val="none" w:sz="0" w:space="0" w:color="auto"/>
                <w:bottom w:val="none" w:sz="0" w:space="0" w:color="auto"/>
                <w:right w:val="none" w:sz="0" w:space="0" w:color="auto"/>
              </w:divBdr>
            </w:div>
            <w:div w:id="7508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0777">
      <w:bodyDiv w:val="1"/>
      <w:marLeft w:val="0"/>
      <w:marRight w:val="0"/>
      <w:marTop w:val="0"/>
      <w:marBottom w:val="0"/>
      <w:divBdr>
        <w:top w:val="none" w:sz="0" w:space="0" w:color="auto"/>
        <w:left w:val="none" w:sz="0" w:space="0" w:color="auto"/>
        <w:bottom w:val="none" w:sz="0" w:space="0" w:color="auto"/>
        <w:right w:val="none" w:sz="0" w:space="0" w:color="auto"/>
      </w:divBdr>
    </w:div>
    <w:div w:id="214141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8.emf"/><Relationship Id="rId39" Type="http://schemas.openxmlformats.org/officeDocument/2006/relationships/image" Target="media/image28.gi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3.emf"/><Relationship Id="rId42" Type="http://schemas.openxmlformats.org/officeDocument/2006/relationships/image" Target="media/image31.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oleObject" Target="embeddings/oleObject1.bin"/><Relationship Id="rId33" Type="http://schemas.openxmlformats.org/officeDocument/2006/relationships/image" Target="media/image22.emf"/><Relationship Id="rId38" Type="http://schemas.openxmlformats.org/officeDocument/2006/relationships/image" Target="media/image27.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emf"/><Relationship Id="rId29" Type="http://schemas.openxmlformats.org/officeDocument/2006/relationships/oleObject" Target="embeddings/oleObject3.bin"/><Relationship Id="rId41" Type="http://schemas.openxmlformats.org/officeDocument/2006/relationships/image" Target="media/image3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emf"/><Relationship Id="rId32" Type="http://schemas.openxmlformats.org/officeDocument/2006/relationships/image" Target="media/image21.jpeg"/><Relationship Id="rId37" Type="http://schemas.openxmlformats.org/officeDocument/2006/relationships/image" Target="media/image26.emf"/><Relationship Id="rId40" Type="http://schemas.openxmlformats.org/officeDocument/2006/relationships/image" Target="media/image29.gi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emf"/><Relationship Id="rId28" Type="http://schemas.openxmlformats.org/officeDocument/2006/relationships/image" Target="media/image19.emf"/><Relationship Id="rId36" Type="http://schemas.openxmlformats.org/officeDocument/2006/relationships/image" Target="media/image25.emf"/><Relationship Id="rId10" Type="http://schemas.openxmlformats.org/officeDocument/2006/relationships/image" Target="media/image3.gif"/><Relationship Id="rId19" Type="http://schemas.openxmlformats.org/officeDocument/2006/relationships/image" Target="media/image12.jpeg"/><Relationship Id="rId31" Type="http://schemas.openxmlformats.org/officeDocument/2006/relationships/oleObject" Target="embeddings/oleObject4.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emf"/><Relationship Id="rId27" Type="http://schemas.openxmlformats.org/officeDocument/2006/relationships/oleObject" Target="embeddings/oleObject2.bin"/><Relationship Id="rId30" Type="http://schemas.openxmlformats.org/officeDocument/2006/relationships/image" Target="media/image20.emf"/><Relationship Id="rId35" Type="http://schemas.openxmlformats.org/officeDocument/2006/relationships/image" Target="media/image24.emf"/><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C5048-29AE-4708-8451-2366EC45E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19</Pages>
  <Words>9538</Words>
  <Characters>54367</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Oriental Group of Institutes</Company>
  <LinksUpToDate>false</LinksUpToDate>
  <CharactersWithSpaces>63778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OIST(BPL)</dc:creator>
  <cp:keywords/>
  <dc:description/>
  <cp:lastModifiedBy>rgpvonline.com</cp:lastModifiedBy>
  <cp:revision>202</cp:revision>
  <dcterms:created xsi:type="dcterms:W3CDTF">2014-06-25T09:10:00Z</dcterms:created>
  <dcterms:modified xsi:type="dcterms:W3CDTF">2018-12-24T13:16:00Z</dcterms:modified>
</cp:coreProperties>
</file>