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7578" w:rsidRPr="00FB26C8" w:rsidRDefault="00EC7578" w:rsidP="00366413">
      <w:pPr>
        <w:widowControl/>
        <w:suppressAutoHyphens w:val="0"/>
        <w:spacing w:after="200" w:line="360" w:lineRule="auto"/>
        <w:rPr>
          <w:rFonts w:asciiTheme="minorHAnsi" w:hAnsiTheme="minorHAnsi"/>
        </w:rPr>
      </w:pPr>
    </w:p>
    <w:tbl>
      <w:tblPr>
        <w:tblStyle w:val="TableGrid"/>
        <w:tblW w:w="0" w:type="auto"/>
        <w:tblLook w:val="04A0"/>
      </w:tblPr>
      <w:tblGrid>
        <w:gridCol w:w="9576"/>
      </w:tblGrid>
      <w:tr w:rsidR="0027313D" w:rsidRPr="00FB26C8" w:rsidTr="00AF607A">
        <w:tc>
          <w:tcPr>
            <w:tcW w:w="9576" w:type="dxa"/>
          </w:tcPr>
          <w:p w:rsidR="0027313D" w:rsidRPr="002C72CF" w:rsidRDefault="00474DDE" w:rsidP="00366413">
            <w:pPr>
              <w:spacing w:line="360" w:lineRule="auto"/>
              <w:jc w:val="center"/>
              <w:rPr>
                <w:rFonts w:asciiTheme="minorHAnsi" w:hAnsiTheme="minorHAnsi"/>
                <w:b/>
                <w:sz w:val="28"/>
                <w:szCs w:val="28"/>
              </w:rPr>
            </w:pPr>
            <w:r>
              <w:rPr>
                <w:rFonts w:asciiTheme="minorHAnsi" w:hAnsiTheme="minorHAnsi"/>
                <w:b/>
                <w:sz w:val="28"/>
                <w:szCs w:val="28"/>
              </w:rPr>
              <w:t>UNIT-0</w:t>
            </w:r>
            <w:r w:rsidR="007C7C23">
              <w:rPr>
                <w:rFonts w:asciiTheme="minorHAnsi" w:hAnsiTheme="minorHAnsi"/>
                <w:b/>
                <w:sz w:val="28"/>
                <w:szCs w:val="28"/>
              </w:rPr>
              <w:t>4</w:t>
            </w:r>
          </w:p>
        </w:tc>
      </w:tr>
      <w:tr w:rsidR="006370A7" w:rsidRPr="00FB26C8" w:rsidTr="00AF607A">
        <w:tc>
          <w:tcPr>
            <w:tcW w:w="9576" w:type="dxa"/>
          </w:tcPr>
          <w:p w:rsidR="006370A7" w:rsidRPr="002C72CF" w:rsidRDefault="00366413" w:rsidP="00366413">
            <w:pPr>
              <w:spacing w:line="360" w:lineRule="auto"/>
              <w:jc w:val="center"/>
              <w:rPr>
                <w:rFonts w:asciiTheme="minorHAnsi" w:hAnsiTheme="minorHAnsi"/>
                <w:b/>
                <w:sz w:val="28"/>
                <w:szCs w:val="28"/>
              </w:rPr>
            </w:pPr>
            <w:r>
              <w:rPr>
                <w:rFonts w:asciiTheme="minorHAnsi" w:hAnsiTheme="minorHAnsi"/>
                <w:b/>
                <w:sz w:val="28"/>
                <w:szCs w:val="28"/>
              </w:rPr>
              <w:t>Game Playing and Natural Language Processing</w:t>
            </w:r>
          </w:p>
        </w:tc>
      </w:tr>
      <w:tr w:rsidR="00474DDE" w:rsidRPr="00FB26C8" w:rsidTr="00AF607A">
        <w:tc>
          <w:tcPr>
            <w:tcW w:w="9576" w:type="dxa"/>
          </w:tcPr>
          <w:p w:rsidR="00474DDE" w:rsidRDefault="007A70E0" w:rsidP="00366413">
            <w:pPr>
              <w:jc w:val="center"/>
            </w:pPr>
            <w:r>
              <w:rPr>
                <w:rFonts w:asciiTheme="minorHAnsi" w:hAnsiTheme="minorHAnsi"/>
                <w:b/>
                <w:sz w:val="28"/>
                <w:szCs w:val="28"/>
              </w:rPr>
              <w:t>UNIT-0</w:t>
            </w:r>
            <w:r w:rsidR="00366413">
              <w:rPr>
                <w:rFonts w:asciiTheme="minorHAnsi" w:hAnsiTheme="minorHAnsi"/>
                <w:b/>
                <w:sz w:val="28"/>
                <w:szCs w:val="28"/>
              </w:rPr>
              <w:t>4</w:t>
            </w:r>
            <w:r>
              <w:rPr>
                <w:rFonts w:asciiTheme="minorHAnsi" w:hAnsiTheme="minorHAnsi"/>
                <w:b/>
                <w:sz w:val="28"/>
                <w:szCs w:val="28"/>
              </w:rPr>
              <w:t>/LECTURE-0</w:t>
            </w:r>
            <w:r w:rsidR="00474DDE" w:rsidRPr="00F51398">
              <w:rPr>
                <w:rFonts w:asciiTheme="minorHAnsi" w:hAnsiTheme="minorHAnsi"/>
                <w:b/>
                <w:sz w:val="28"/>
                <w:szCs w:val="28"/>
              </w:rPr>
              <w:t>1</w:t>
            </w:r>
          </w:p>
        </w:tc>
      </w:tr>
      <w:tr w:rsidR="00366413" w:rsidRPr="00366413" w:rsidTr="00AF607A">
        <w:tc>
          <w:tcPr>
            <w:tcW w:w="9576" w:type="dxa"/>
          </w:tcPr>
          <w:p w:rsidR="00366413" w:rsidRDefault="00366413" w:rsidP="00366413">
            <w:pPr>
              <w:rPr>
                <w:rFonts w:asciiTheme="minorHAnsi" w:hAnsiTheme="minorHAnsi"/>
                <w:sz w:val="28"/>
                <w:szCs w:val="28"/>
              </w:rPr>
            </w:pPr>
          </w:p>
          <w:p w:rsidR="0088253D" w:rsidRDefault="0088253D" w:rsidP="0088253D">
            <w:pPr>
              <w:pStyle w:val="Heading2"/>
              <w:jc w:val="center"/>
              <w:outlineLvl w:val="1"/>
            </w:pPr>
            <w:r>
              <w:t>Game Playing</w:t>
            </w:r>
          </w:p>
          <w:p w:rsidR="0088253D" w:rsidRDefault="0088253D" w:rsidP="0088253D">
            <w:pPr>
              <w:pStyle w:val="Heading3"/>
              <w:outlineLvl w:val="2"/>
              <w:rPr>
                <w:rFonts w:eastAsia="Times New Roman"/>
              </w:rPr>
            </w:pPr>
            <w:r>
              <w:rPr>
                <w:rFonts w:eastAsia="Times New Roman"/>
              </w:rPr>
              <w:t>Formulating Game Playing as Search</w:t>
            </w:r>
          </w:p>
          <w:p w:rsidR="0088253D" w:rsidRPr="0088253D" w:rsidRDefault="0088253D" w:rsidP="0088253D">
            <w:pPr>
              <w:widowControl/>
              <w:numPr>
                <w:ilvl w:val="0"/>
                <w:numId w:val="31"/>
              </w:numPr>
              <w:suppressAutoHyphens w:val="0"/>
              <w:spacing w:before="100" w:beforeAutospacing="1" w:after="100" w:afterAutospacing="1"/>
              <w:rPr>
                <w:rFonts w:asciiTheme="minorHAnsi" w:eastAsia="Times New Roman" w:hAnsiTheme="minorHAnsi" w:cstheme="minorHAnsi"/>
              </w:rPr>
            </w:pPr>
            <w:r w:rsidRPr="0088253D">
              <w:rPr>
                <w:rFonts w:asciiTheme="minorHAnsi" w:eastAsia="Times New Roman" w:hAnsiTheme="minorHAnsi" w:cstheme="minorHAnsi"/>
              </w:rPr>
              <w:t xml:space="preserve">Consider 2-person, zero-sum, perfect information (i.e., both players have access to complete information about the state of the game, so no information is hidden from either player) games. Players alternate moves and there is no chance (e.g., using dice) involved </w:t>
            </w:r>
          </w:p>
          <w:p w:rsidR="0088253D" w:rsidRPr="0088253D" w:rsidRDefault="0088253D" w:rsidP="0088253D">
            <w:pPr>
              <w:widowControl/>
              <w:numPr>
                <w:ilvl w:val="0"/>
                <w:numId w:val="31"/>
              </w:numPr>
              <w:suppressAutoHyphens w:val="0"/>
              <w:spacing w:before="100" w:beforeAutospacing="1" w:after="100" w:afterAutospacing="1"/>
              <w:rPr>
                <w:rFonts w:asciiTheme="minorHAnsi" w:eastAsia="Times New Roman" w:hAnsiTheme="minorHAnsi" w:cstheme="minorHAnsi"/>
              </w:rPr>
            </w:pPr>
            <w:r w:rsidRPr="0088253D">
              <w:rPr>
                <w:rFonts w:asciiTheme="minorHAnsi" w:eastAsia="Times New Roman" w:hAnsiTheme="minorHAnsi" w:cstheme="minorHAnsi"/>
              </w:rPr>
              <w:t xml:space="preserve">Examples: Tic-Tac-Toe, Checkers, Chess, Go, Nim, and Othello </w:t>
            </w:r>
          </w:p>
          <w:p w:rsidR="0088253D" w:rsidRPr="0088253D" w:rsidRDefault="0088253D" w:rsidP="0088253D">
            <w:pPr>
              <w:widowControl/>
              <w:numPr>
                <w:ilvl w:val="0"/>
                <w:numId w:val="31"/>
              </w:numPr>
              <w:suppressAutoHyphens w:val="0"/>
              <w:spacing w:before="100" w:beforeAutospacing="1" w:after="100" w:afterAutospacing="1"/>
              <w:rPr>
                <w:rFonts w:asciiTheme="minorHAnsi" w:eastAsia="Times New Roman" w:hAnsiTheme="minorHAnsi" w:cstheme="minorHAnsi"/>
              </w:rPr>
            </w:pPr>
            <w:r w:rsidRPr="0088253D">
              <w:rPr>
                <w:rFonts w:asciiTheme="minorHAnsi" w:eastAsia="Times New Roman" w:hAnsiTheme="minorHAnsi" w:cstheme="minorHAnsi"/>
                <w:b/>
                <w:bCs/>
              </w:rPr>
              <w:t>Iterative</w:t>
            </w:r>
            <w:r w:rsidRPr="0088253D">
              <w:rPr>
                <w:rFonts w:asciiTheme="minorHAnsi" w:eastAsia="Times New Roman" w:hAnsiTheme="minorHAnsi" w:cstheme="minorHAnsi"/>
              </w:rPr>
              <w:t xml:space="preserve"> methods apply here because search space is too large for interesting games to search for a "solution." Therefore, search will be done before EACH move in order to select the best next move to be made. </w:t>
            </w:r>
          </w:p>
          <w:p w:rsidR="0088253D" w:rsidRPr="0088253D" w:rsidRDefault="0088253D" w:rsidP="0088253D">
            <w:pPr>
              <w:widowControl/>
              <w:numPr>
                <w:ilvl w:val="0"/>
                <w:numId w:val="31"/>
              </w:numPr>
              <w:suppressAutoHyphens w:val="0"/>
              <w:spacing w:before="100" w:beforeAutospacing="1" w:after="100" w:afterAutospacing="1"/>
              <w:rPr>
                <w:rFonts w:asciiTheme="minorHAnsi" w:eastAsia="Times New Roman" w:hAnsiTheme="minorHAnsi" w:cstheme="minorHAnsi"/>
              </w:rPr>
            </w:pPr>
            <w:r w:rsidRPr="0088253D">
              <w:rPr>
                <w:rFonts w:asciiTheme="minorHAnsi" w:eastAsia="Times New Roman" w:hAnsiTheme="minorHAnsi" w:cstheme="minorHAnsi"/>
                <w:b/>
                <w:bCs/>
              </w:rPr>
              <w:t>Adversary</w:t>
            </w:r>
            <w:r w:rsidRPr="0088253D">
              <w:rPr>
                <w:rFonts w:asciiTheme="minorHAnsi" w:eastAsia="Times New Roman" w:hAnsiTheme="minorHAnsi" w:cstheme="minorHAnsi"/>
              </w:rPr>
              <w:t xml:space="preserve"> methods needed because alternate moves are made by an opponent who is trying to win. Therefore must incorporate the idea that an adversary makes moves that are "not controllable" by you. </w:t>
            </w:r>
          </w:p>
          <w:p w:rsidR="0088253D" w:rsidRPr="0088253D" w:rsidRDefault="0088253D" w:rsidP="0088253D">
            <w:pPr>
              <w:widowControl/>
              <w:numPr>
                <w:ilvl w:val="0"/>
                <w:numId w:val="31"/>
              </w:numPr>
              <w:suppressAutoHyphens w:val="0"/>
              <w:spacing w:before="100" w:beforeAutospacing="1" w:after="100" w:afterAutospacing="1"/>
              <w:rPr>
                <w:rFonts w:asciiTheme="minorHAnsi" w:eastAsia="Times New Roman" w:hAnsiTheme="minorHAnsi" w:cstheme="minorHAnsi"/>
              </w:rPr>
            </w:pPr>
            <w:r w:rsidRPr="0088253D">
              <w:rPr>
                <w:rFonts w:asciiTheme="minorHAnsi" w:eastAsia="Times New Roman" w:hAnsiTheme="minorHAnsi" w:cstheme="minorHAnsi"/>
                <w:b/>
                <w:bCs/>
              </w:rPr>
              <w:t>Evaluation function</w:t>
            </w:r>
            <w:r w:rsidRPr="0088253D">
              <w:rPr>
                <w:rFonts w:asciiTheme="minorHAnsi" w:eastAsia="Times New Roman" w:hAnsiTheme="minorHAnsi" w:cstheme="minorHAnsi"/>
              </w:rPr>
              <w:t xml:space="preserve"> is used to evaluate the "goodness" of a configuration of the game. Unlike in heuristic search where the evaluation function was a non-negative estimate of the cost from the start node to a goal and passing through the given node, here the evaluation function, also called the </w:t>
            </w:r>
            <w:r w:rsidRPr="0088253D">
              <w:rPr>
                <w:rFonts w:asciiTheme="minorHAnsi" w:eastAsia="Times New Roman" w:hAnsiTheme="minorHAnsi" w:cstheme="minorHAnsi"/>
                <w:i/>
                <w:iCs/>
              </w:rPr>
              <w:t>static evaluation function</w:t>
            </w:r>
            <w:r w:rsidRPr="0088253D">
              <w:rPr>
                <w:rFonts w:asciiTheme="minorHAnsi" w:eastAsia="Times New Roman" w:hAnsiTheme="minorHAnsi" w:cstheme="minorHAnsi"/>
              </w:rPr>
              <w:t xml:space="preserve"> estimates board quality in leading to a win for one player. </w:t>
            </w:r>
          </w:p>
          <w:p w:rsidR="0088253D" w:rsidRPr="0088253D" w:rsidRDefault="0088253D" w:rsidP="0088253D">
            <w:pPr>
              <w:widowControl/>
              <w:numPr>
                <w:ilvl w:val="0"/>
                <w:numId w:val="31"/>
              </w:numPr>
              <w:suppressAutoHyphens w:val="0"/>
              <w:spacing w:before="100" w:beforeAutospacing="1" w:after="100" w:afterAutospacing="1"/>
              <w:rPr>
                <w:rFonts w:asciiTheme="minorHAnsi" w:eastAsia="Times New Roman" w:hAnsiTheme="minorHAnsi" w:cstheme="minorHAnsi"/>
              </w:rPr>
            </w:pPr>
            <w:r w:rsidRPr="0088253D">
              <w:rPr>
                <w:rFonts w:asciiTheme="minorHAnsi" w:eastAsia="Times New Roman" w:hAnsiTheme="minorHAnsi" w:cstheme="minorHAnsi"/>
              </w:rPr>
              <w:t xml:space="preserve">Instead of modeling the two players separately, the zero-sum assumption and the fact that we don't have, in general, any information about how our opponent plays, means we'll use a single evaluation function to describe the goodness of a board with respect to BOTH players. That is, </w:t>
            </w:r>
            <w:r w:rsidRPr="0088253D">
              <w:rPr>
                <w:rFonts w:asciiTheme="minorHAnsi" w:eastAsia="Times New Roman" w:hAnsiTheme="minorHAnsi" w:cstheme="minorHAnsi"/>
                <w:i/>
                <w:iCs/>
              </w:rPr>
              <w:t>f(n)</w:t>
            </w:r>
            <w:r w:rsidRPr="0088253D">
              <w:rPr>
                <w:rFonts w:asciiTheme="minorHAnsi" w:eastAsia="Times New Roman" w:hAnsiTheme="minorHAnsi" w:cstheme="minorHAnsi"/>
              </w:rPr>
              <w:t xml:space="preserve"> = large positive value means the board associated with node </w:t>
            </w:r>
            <w:r w:rsidRPr="0088253D">
              <w:rPr>
                <w:rFonts w:asciiTheme="minorHAnsi" w:eastAsia="Times New Roman" w:hAnsiTheme="minorHAnsi" w:cstheme="minorHAnsi"/>
                <w:i/>
                <w:iCs/>
              </w:rPr>
              <w:t>n</w:t>
            </w:r>
            <w:r w:rsidRPr="0088253D">
              <w:rPr>
                <w:rFonts w:asciiTheme="minorHAnsi" w:eastAsia="Times New Roman" w:hAnsiTheme="minorHAnsi" w:cstheme="minorHAnsi"/>
              </w:rPr>
              <w:t xml:space="preserve"> is good for me and bad for you. </w:t>
            </w:r>
            <w:r w:rsidRPr="0088253D">
              <w:rPr>
                <w:rFonts w:asciiTheme="minorHAnsi" w:eastAsia="Times New Roman" w:hAnsiTheme="minorHAnsi" w:cstheme="minorHAnsi"/>
                <w:i/>
                <w:iCs/>
              </w:rPr>
              <w:t>f(n)</w:t>
            </w:r>
            <w:r w:rsidRPr="0088253D">
              <w:rPr>
                <w:rFonts w:asciiTheme="minorHAnsi" w:eastAsia="Times New Roman" w:hAnsiTheme="minorHAnsi" w:cstheme="minorHAnsi"/>
              </w:rPr>
              <w:t xml:space="preserve"> = large negative value means the board is bad for me and good for you. </w:t>
            </w:r>
            <w:r w:rsidRPr="0088253D">
              <w:rPr>
                <w:rFonts w:asciiTheme="minorHAnsi" w:eastAsia="Times New Roman" w:hAnsiTheme="minorHAnsi" w:cstheme="minorHAnsi"/>
                <w:i/>
                <w:iCs/>
              </w:rPr>
              <w:t>f(n)</w:t>
            </w:r>
            <w:r w:rsidRPr="0088253D">
              <w:rPr>
                <w:rFonts w:asciiTheme="minorHAnsi" w:eastAsia="Times New Roman" w:hAnsiTheme="minorHAnsi" w:cstheme="minorHAnsi"/>
              </w:rPr>
              <w:t xml:space="preserve"> near 0 means the board is a neutral position. </w:t>
            </w:r>
            <w:r w:rsidRPr="0088253D">
              <w:rPr>
                <w:rFonts w:asciiTheme="minorHAnsi" w:eastAsia="Times New Roman" w:hAnsiTheme="minorHAnsi" w:cstheme="minorHAnsi"/>
                <w:i/>
                <w:iCs/>
              </w:rPr>
              <w:t>f(n)</w:t>
            </w:r>
            <w:r w:rsidRPr="0088253D">
              <w:rPr>
                <w:rFonts w:asciiTheme="minorHAnsi" w:eastAsia="Times New Roman" w:hAnsiTheme="minorHAnsi" w:cstheme="minorHAnsi"/>
              </w:rPr>
              <w:t xml:space="preserve"> = +infinity means a winning position for me. </w:t>
            </w:r>
            <w:r w:rsidRPr="0088253D">
              <w:rPr>
                <w:rFonts w:asciiTheme="minorHAnsi" w:eastAsia="Times New Roman" w:hAnsiTheme="minorHAnsi" w:cstheme="minorHAnsi"/>
                <w:i/>
                <w:iCs/>
              </w:rPr>
              <w:t>f(n)</w:t>
            </w:r>
            <w:r w:rsidRPr="0088253D">
              <w:rPr>
                <w:rFonts w:asciiTheme="minorHAnsi" w:eastAsia="Times New Roman" w:hAnsiTheme="minorHAnsi" w:cstheme="minorHAnsi"/>
              </w:rPr>
              <w:t xml:space="preserve"> = -infinity means a winning position for you. </w:t>
            </w:r>
          </w:p>
          <w:p w:rsidR="0088253D" w:rsidRPr="0088253D" w:rsidRDefault="0088253D" w:rsidP="0088253D">
            <w:pPr>
              <w:widowControl/>
              <w:numPr>
                <w:ilvl w:val="0"/>
                <w:numId w:val="31"/>
              </w:numPr>
              <w:suppressAutoHyphens w:val="0"/>
              <w:spacing w:before="100" w:beforeAutospacing="1" w:after="100" w:afterAutospacing="1"/>
              <w:rPr>
                <w:rFonts w:asciiTheme="minorHAnsi" w:eastAsia="Times New Roman" w:hAnsiTheme="minorHAnsi" w:cstheme="minorHAnsi"/>
              </w:rPr>
            </w:pPr>
            <w:r w:rsidRPr="0088253D">
              <w:rPr>
                <w:rFonts w:asciiTheme="minorHAnsi" w:eastAsia="Times New Roman" w:hAnsiTheme="minorHAnsi" w:cstheme="minorHAnsi"/>
              </w:rPr>
              <w:t>Example of an Evaluation Function for Tic-Tac-Toe:</w:t>
            </w:r>
            <w:r w:rsidRPr="0088253D">
              <w:rPr>
                <w:rFonts w:asciiTheme="minorHAnsi" w:eastAsia="Times New Roman" w:hAnsiTheme="minorHAnsi" w:cstheme="minorHAnsi"/>
              </w:rPr>
              <w:br/>
            </w:r>
            <w:r w:rsidRPr="0088253D">
              <w:rPr>
                <w:rFonts w:asciiTheme="minorHAnsi" w:eastAsia="Times New Roman" w:hAnsiTheme="minorHAnsi" w:cstheme="minorHAnsi"/>
                <w:i/>
                <w:iCs/>
              </w:rPr>
              <w:t>f(n)</w:t>
            </w:r>
            <w:r w:rsidRPr="0088253D">
              <w:rPr>
                <w:rFonts w:asciiTheme="minorHAnsi" w:eastAsia="Times New Roman" w:hAnsiTheme="minorHAnsi" w:cstheme="minorHAnsi"/>
              </w:rPr>
              <w:t xml:space="preserve"> = [number of 3-lengths open for me] - [number of 3-lengths open for you]</w:t>
            </w:r>
            <w:r w:rsidRPr="0088253D">
              <w:rPr>
                <w:rFonts w:asciiTheme="minorHAnsi" w:eastAsia="Times New Roman" w:hAnsiTheme="minorHAnsi" w:cstheme="minorHAnsi"/>
              </w:rPr>
              <w:br/>
              <w:t xml:space="preserve">where a 3-length is a complete row, column, or diagonal. </w:t>
            </w:r>
          </w:p>
          <w:p w:rsidR="0088253D" w:rsidRDefault="0088253D" w:rsidP="0088253D">
            <w:pPr>
              <w:widowControl/>
              <w:numPr>
                <w:ilvl w:val="0"/>
                <w:numId w:val="31"/>
              </w:numPr>
              <w:suppressAutoHyphens w:val="0"/>
              <w:spacing w:before="100" w:beforeAutospacing="1" w:after="100" w:afterAutospacing="1"/>
              <w:rPr>
                <w:rFonts w:eastAsia="Times New Roman"/>
              </w:rPr>
            </w:pPr>
            <w:r w:rsidRPr="0088253D">
              <w:rPr>
                <w:rFonts w:asciiTheme="minorHAnsi" w:eastAsia="Times New Roman" w:hAnsiTheme="minorHAnsi" w:cstheme="minorHAnsi"/>
              </w:rPr>
              <w:t>Most evaluation functions are specified as a weighted sum of "features:" (w1 * feat1) + (w2 * feat2) + ... + (wn * featn). For example, in chess some features evaluate piece placement on the board and other features describe configurations of several pieces. Deep Blue has about 6000 features in its evaluation function.</w:t>
            </w:r>
            <w:r>
              <w:rPr>
                <w:rFonts w:eastAsia="Times New Roman"/>
              </w:rPr>
              <w:t xml:space="preserve"> </w:t>
            </w:r>
          </w:p>
          <w:p w:rsidR="0088253D" w:rsidRDefault="0088253D" w:rsidP="0088253D">
            <w:pPr>
              <w:pStyle w:val="Heading3"/>
              <w:outlineLvl w:val="2"/>
              <w:rPr>
                <w:rFonts w:eastAsia="Times New Roman"/>
              </w:rPr>
            </w:pPr>
            <w:r>
              <w:rPr>
                <w:rFonts w:eastAsia="Times New Roman"/>
              </w:rPr>
              <w:t>Game Trees</w:t>
            </w:r>
          </w:p>
          <w:p w:rsidR="0088253D" w:rsidRPr="0088253D" w:rsidRDefault="0088253D" w:rsidP="0088253D">
            <w:pPr>
              <w:widowControl/>
              <w:numPr>
                <w:ilvl w:val="0"/>
                <w:numId w:val="32"/>
              </w:numPr>
              <w:suppressAutoHyphens w:val="0"/>
              <w:spacing w:before="100" w:beforeAutospacing="1" w:after="100" w:afterAutospacing="1"/>
              <w:rPr>
                <w:rFonts w:asciiTheme="minorHAnsi" w:eastAsia="Times New Roman" w:hAnsiTheme="minorHAnsi" w:cstheme="minorHAnsi"/>
              </w:rPr>
            </w:pPr>
            <w:r w:rsidRPr="0088253D">
              <w:rPr>
                <w:rFonts w:asciiTheme="minorHAnsi" w:eastAsia="Times New Roman" w:hAnsiTheme="minorHAnsi" w:cstheme="minorHAnsi"/>
              </w:rPr>
              <w:t xml:space="preserve">Root node represents the configuration of the board at which a decision must be made as to what is the best single move to make next. If it is my turn to move, then the root is labeled a "MAX" node indicating it is my turn; otherwise it is labeled a "MIN" node to indicate it is my opponent's turn. </w:t>
            </w:r>
          </w:p>
          <w:p w:rsidR="0088253D" w:rsidRPr="0088253D" w:rsidRDefault="0088253D" w:rsidP="0088253D">
            <w:pPr>
              <w:widowControl/>
              <w:numPr>
                <w:ilvl w:val="0"/>
                <w:numId w:val="32"/>
              </w:numPr>
              <w:suppressAutoHyphens w:val="0"/>
              <w:spacing w:before="100" w:beforeAutospacing="1" w:after="100" w:afterAutospacing="1"/>
              <w:rPr>
                <w:rFonts w:asciiTheme="minorHAnsi" w:eastAsia="Times New Roman" w:hAnsiTheme="minorHAnsi" w:cstheme="minorHAnsi"/>
              </w:rPr>
            </w:pPr>
            <w:r w:rsidRPr="0088253D">
              <w:rPr>
                <w:rFonts w:asciiTheme="minorHAnsi" w:eastAsia="Times New Roman" w:hAnsiTheme="minorHAnsi" w:cstheme="minorHAnsi"/>
              </w:rPr>
              <w:t xml:space="preserve">Arcs represent the possible legal moves for the player that the arcs emanate from </w:t>
            </w:r>
          </w:p>
          <w:p w:rsidR="0088253D" w:rsidRPr="0088253D" w:rsidRDefault="0088253D" w:rsidP="0088253D">
            <w:pPr>
              <w:widowControl/>
              <w:numPr>
                <w:ilvl w:val="0"/>
                <w:numId w:val="32"/>
              </w:numPr>
              <w:suppressAutoHyphens w:val="0"/>
              <w:spacing w:before="100" w:beforeAutospacing="1" w:after="100" w:afterAutospacing="1"/>
              <w:rPr>
                <w:rFonts w:eastAsia="Times New Roman"/>
              </w:rPr>
            </w:pPr>
            <w:r w:rsidRPr="0088253D">
              <w:rPr>
                <w:rFonts w:asciiTheme="minorHAnsi" w:eastAsia="Times New Roman" w:hAnsiTheme="minorHAnsi" w:cstheme="minorHAnsi"/>
              </w:rPr>
              <w:t xml:space="preserve">Each level of the tree has nodes that are all MAX or all MIN; since moves alternate, the nodes at level </w:t>
            </w:r>
            <w:r w:rsidRPr="0088253D">
              <w:rPr>
                <w:rFonts w:asciiTheme="minorHAnsi" w:eastAsia="Times New Roman" w:hAnsiTheme="minorHAnsi" w:cstheme="minorHAnsi"/>
                <w:i/>
                <w:iCs/>
              </w:rPr>
              <w:t>i</w:t>
            </w:r>
            <w:r w:rsidRPr="0088253D">
              <w:rPr>
                <w:rFonts w:asciiTheme="minorHAnsi" w:eastAsia="Times New Roman" w:hAnsiTheme="minorHAnsi" w:cstheme="minorHAnsi"/>
              </w:rPr>
              <w:t xml:space="preserve"> are of the opposite kind from those at level </w:t>
            </w:r>
            <w:r w:rsidRPr="0088253D">
              <w:rPr>
                <w:rFonts w:asciiTheme="minorHAnsi" w:eastAsia="Times New Roman" w:hAnsiTheme="minorHAnsi" w:cstheme="minorHAnsi"/>
                <w:i/>
                <w:iCs/>
              </w:rPr>
              <w:t>i</w:t>
            </w:r>
            <w:r w:rsidRPr="0088253D">
              <w:rPr>
                <w:rFonts w:asciiTheme="minorHAnsi" w:eastAsia="Times New Roman" w:hAnsiTheme="minorHAnsi" w:cstheme="minorHAnsi"/>
              </w:rPr>
              <w:t xml:space="preserve">+1 </w:t>
            </w:r>
          </w:p>
          <w:p w:rsidR="0088253D" w:rsidRDefault="0088253D" w:rsidP="0088253D">
            <w:pPr>
              <w:widowControl/>
              <w:suppressAutoHyphens w:val="0"/>
              <w:spacing w:before="100" w:beforeAutospacing="1" w:after="100" w:afterAutospacing="1"/>
              <w:ind w:left="720"/>
              <w:rPr>
                <w:rFonts w:eastAsia="Times New Roman"/>
              </w:rPr>
            </w:pPr>
          </w:p>
          <w:p w:rsidR="0088253D" w:rsidRDefault="0088253D" w:rsidP="0088253D">
            <w:pPr>
              <w:pStyle w:val="Heading3"/>
              <w:outlineLvl w:val="2"/>
              <w:rPr>
                <w:rFonts w:eastAsia="Times New Roman"/>
              </w:rPr>
            </w:pPr>
            <w:r>
              <w:rPr>
                <w:rFonts w:eastAsia="Times New Roman"/>
              </w:rPr>
              <w:t>Searching Game Trees using the Minimax Algorithm</w:t>
            </w:r>
          </w:p>
          <w:p w:rsidR="0088253D" w:rsidRPr="0088253D" w:rsidRDefault="0088253D" w:rsidP="0088253D"/>
          <w:p w:rsidR="0088253D" w:rsidRPr="0088253D" w:rsidRDefault="0088253D" w:rsidP="0088253D">
            <w:pPr>
              <w:rPr>
                <w:rFonts w:asciiTheme="minorHAnsi" w:eastAsia="Times New Roman" w:hAnsiTheme="minorHAnsi" w:cstheme="minorHAnsi"/>
              </w:rPr>
            </w:pPr>
            <w:r w:rsidRPr="0088253D">
              <w:rPr>
                <w:rFonts w:asciiTheme="minorHAnsi" w:eastAsia="Times New Roman" w:hAnsiTheme="minorHAnsi" w:cstheme="minorHAnsi"/>
              </w:rPr>
              <w:t xml:space="preserve">Steps used in picking the next move: </w:t>
            </w:r>
          </w:p>
          <w:p w:rsidR="0088253D" w:rsidRPr="0088253D" w:rsidRDefault="0088253D" w:rsidP="0088253D">
            <w:pPr>
              <w:widowControl/>
              <w:numPr>
                <w:ilvl w:val="0"/>
                <w:numId w:val="33"/>
              </w:numPr>
              <w:suppressAutoHyphens w:val="0"/>
              <w:spacing w:before="100" w:beforeAutospacing="1" w:after="100" w:afterAutospacing="1"/>
              <w:rPr>
                <w:rFonts w:asciiTheme="minorHAnsi" w:eastAsia="Times New Roman" w:hAnsiTheme="minorHAnsi" w:cstheme="minorHAnsi"/>
              </w:rPr>
            </w:pPr>
            <w:r w:rsidRPr="0088253D">
              <w:rPr>
                <w:rFonts w:asciiTheme="minorHAnsi" w:eastAsia="Times New Roman" w:hAnsiTheme="minorHAnsi" w:cstheme="minorHAnsi"/>
              </w:rPr>
              <w:t xml:space="preserve">Create start node as a MAX node (since it's my turn to move) with current board configuration </w:t>
            </w:r>
          </w:p>
          <w:p w:rsidR="0088253D" w:rsidRPr="0088253D" w:rsidRDefault="0088253D" w:rsidP="0088253D">
            <w:pPr>
              <w:widowControl/>
              <w:numPr>
                <w:ilvl w:val="0"/>
                <w:numId w:val="33"/>
              </w:numPr>
              <w:suppressAutoHyphens w:val="0"/>
              <w:spacing w:before="100" w:beforeAutospacing="1" w:after="100" w:afterAutospacing="1"/>
              <w:rPr>
                <w:rFonts w:asciiTheme="minorHAnsi" w:eastAsia="Times New Roman" w:hAnsiTheme="minorHAnsi" w:cstheme="minorHAnsi"/>
              </w:rPr>
            </w:pPr>
            <w:r w:rsidRPr="0088253D">
              <w:rPr>
                <w:rFonts w:asciiTheme="minorHAnsi" w:eastAsia="Times New Roman" w:hAnsiTheme="minorHAnsi" w:cstheme="minorHAnsi"/>
              </w:rPr>
              <w:t xml:space="preserve">Expand nodes down to some depth (i.e., ply) of lookahead in the game </w:t>
            </w:r>
          </w:p>
          <w:p w:rsidR="0088253D" w:rsidRPr="0088253D" w:rsidRDefault="0088253D" w:rsidP="0088253D">
            <w:pPr>
              <w:widowControl/>
              <w:numPr>
                <w:ilvl w:val="0"/>
                <w:numId w:val="33"/>
              </w:numPr>
              <w:suppressAutoHyphens w:val="0"/>
              <w:spacing w:before="100" w:beforeAutospacing="1" w:after="100" w:afterAutospacing="1"/>
              <w:rPr>
                <w:rFonts w:asciiTheme="minorHAnsi" w:eastAsia="Times New Roman" w:hAnsiTheme="minorHAnsi" w:cstheme="minorHAnsi"/>
              </w:rPr>
            </w:pPr>
            <w:r w:rsidRPr="0088253D">
              <w:rPr>
                <w:rFonts w:asciiTheme="minorHAnsi" w:eastAsia="Times New Roman" w:hAnsiTheme="minorHAnsi" w:cstheme="minorHAnsi"/>
              </w:rPr>
              <w:t xml:space="preserve">Apply the evaluation function at each of the leaf nodes </w:t>
            </w:r>
          </w:p>
          <w:p w:rsidR="0088253D" w:rsidRPr="0088253D" w:rsidRDefault="0088253D" w:rsidP="0088253D">
            <w:pPr>
              <w:widowControl/>
              <w:numPr>
                <w:ilvl w:val="0"/>
                <w:numId w:val="33"/>
              </w:numPr>
              <w:suppressAutoHyphens w:val="0"/>
              <w:spacing w:before="100" w:beforeAutospacing="1" w:after="100" w:afterAutospacing="1"/>
              <w:rPr>
                <w:rFonts w:asciiTheme="minorHAnsi" w:eastAsia="Times New Roman" w:hAnsiTheme="minorHAnsi" w:cstheme="minorHAnsi"/>
              </w:rPr>
            </w:pPr>
            <w:r w:rsidRPr="0088253D">
              <w:rPr>
                <w:rFonts w:asciiTheme="minorHAnsi" w:eastAsia="Times New Roman" w:hAnsiTheme="minorHAnsi" w:cstheme="minorHAnsi"/>
              </w:rPr>
              <w:t xml:space="preserve">"Back up" values for each of the non-leaf nodes until a value is computed for the root node. At MIN nodes, the backed up value is the minimum of the values associated with its children. At MAX nodes, the backed up value is the maximum of the values associated with its children. </w:t>
            </w:r>
          </w:p>
          <w:p w:rsidR="0088253D" w:rsidRDefault="0088253D" w:rsidP="0088253D">
            <w:pPr>
              <w:widowControl/>
              <w:numPr>
                <w:ilvl w:val="0"/>
                <w:numId w:val="33"/>
              </w:numPr>
              <w:suppressAutoHyphens w:val="0"/>
              <w:spacing w:before="100" w:beforeAutospacing="1" w:after="100" w:afterAutospacing="1"/>
              <w:rPr>
                <w:rFonts w:eastAsia="Times New Roman"/>
              </w:rPr>
            </w:pPr>
            <w:r w:rsidRPr="0088253D">
              <w:rPr>
                <w:rFonts w:asciiTheme="minorHAnsi" w:eastAsia="Times New Roman" w:hAnsiTheme="minorHAnsi" w:cstheme="minorHAnsi"/>
              </w:rPr>
              <w:t>Pick the operator associated with the child node whose backed up value determined the value at the root</w:t>
            </w:r>
            <w:r>
              <w:rPr>
                <w:rFonts w:eastAsia="Times New Roman"/>
              </w:rPr>
              <w:t xml:space="preserve"> </w:t>
            </w:r>
          </w:p>
          <w:p w:rsidR="0088253D" w:rsidRDefault="0088253D" w:rsidP="0088253D">
            <w:pPr>
              <w:pStyle w:val="NormalWeb"/>
            </w:pPr>
            <w:r>
              <w:t xml:space="preserve">Note: The above process of "backing up" values gives the optimal strategy that BOTH players would follow given that they both have the information computed at the leaf nodes by the evaluation function. This is implicitly assuming that your opponent is using the same static evaluation function you are, and that they are applying it at the same set of nodes in the search tree. </w:t>
            </w:r>
          </w:p>
          <w:p w:rsidR="0088253D" w:rsidRDefault="0088253D" w:rsidP="0088253D">
            <w:pPr>
              <w:pStyle w:val="Heading3"/>
              <w:outlineLvl w:val="2"/>
              <w:rPr>
                <w:rFonts w:eastAsia="Times New Roman"/>
              </w:rPr>
            </w:pPr>
            <w:r>
              <w:rPr>
                <w:rFonts w:eastAsia="Times New Roman"/>
              </w:rPr>
              <w:t>Minimax Algorithm in Java</w:t>
            </w:r>
          </w:p>
          <w:p w:rsidR="0088253D" w:rsidRPr="0088253D" w:rsidRDefault="0088253D" w:rsidP="0088253D"/>
          <w:p w:rsidR="0088253D" w:rsidRDefault="0088253D" w:rsidP="0088253D">
            <w:pPr>
              <w:pStyle w:val="HTMLPreformatted"/>
            </w:pPr>
            <w:r>
              <w:t>public int minimax(s)</w:t>
            </w:r>
          </w:p>
          <w:p w:rsidR="0088253D" w:rsidRDefault="0088253D" w:rsidP="0088253D">
            <w:pPr>
              <w:pStyle w:val="HTMLPreformatted"/>
            </w:pPr>
            <w:r>
              <w:t>{</w:t>
            </w:r>
          </w:p>
          <w:p w:rsidR="0088253D" w:rsidRDefault="0088253D" w:rsidP="0088253D">
            <w:pPr>
              <w:pStyle w:val="HTMLPreformatted"/>
            </w:pPr>
            <w:r>
              <w:t xml:space="preserve">  int [] v = new int[#ofSuccessors];</w:t>
            </w:r>
          </w:p>
          <w:p w:rsidR="0088253D" w:rsidRDefault="0088253D" w:rsidP="0088253D">
            <w:pPr>
              <w:pStyle w:val="HTMLPreformatted"/>
            </w:pPr>
            <w:r>
              <w:t xml:space="preserve">  if (leaf(s))</w:t>
            </w:r>
          </w:p>
          <w:p w:rsidR="0088253D" w:rsidRDefault="0088253D" w:rsidP="0088253D">
            <w:pPr>
              <w:pStyle w:val="HTMLPreformatted"/>
            </w:pPr>
            <w:r>
              <w:t xml:space="preserve">       return(static-evaluation(s));</w:t>
            </w:r>
          </w:p>
          <w:p w:rsidR="0088253D" w:rsidRDefault="0088253D" w:rsidP="0088253D">
            <w:pPr>
              <w:pStyle w:val="HTMLPreformatted"/>
            </w:pPr>
            <w:r>
              <w:t xml:space="preserve">  else </w:t>
            </w:r>
          </w:p>
          <w:p w:rsidR="0088253D" w:rsidRDefault="0088253D" w:rsidP="0088253D">
            <w:pPr>
              <w:pStyle w:val="HTMLPreformatted"/>
            </w:pPr>
            <w:r>
              <w:t xml:space="preserve">  {</w:t>
            </w:r>
          </w:p>
          <w:p w:rsidR="0088253D" w:rsidRDefault="0088253D" w:rsidP="0088253D">
            <w:pPr>
              <w:pStyle w:val="HTMLPreformatted"/>
            </w:pPr>
            <w:r>
              <w:t xml:space="preserve">    // s1, s2, ..., sk are the successors of s</w:t>
            </w:r>
          </w:p>
          <w:p w:rsidR="0088253D" w:rsidRDefault="0088253D" w:rsidP="0088253D">
            <w:pPr>
              <w:pStyle w:val="HTMLPreformatted"/>
            </w:pPr>
            <w:r>
              <w:t xml:space="preserve">    for (int i = 1; i &lt; #ofSuccessors; i++)</w:t>
            </w:r>
          </w:p>
          <w:p w:rsidR="0088253D" w:rsidRDefault="0088253D" w:rsidP="0088253D">
            <w:pPr>
              <w:pStyle w:val="HTMLPreformatted"/>
            </w:pPr>
            <w:r>
              <w:t xml:space="preserve">    {</w:t>
            </w:r>
          </w:p>
          <w:p w:rsidR="0088253D" w:rsidRDefault="0088253D" w:rsidP="0088253D">
            <w:pPr>
              <w:pStyle w:val="HTMLPreformatted"/>
            </w:pPr>
            <w:r>
              <w:t xml:space="preserve">      v[i] = minimax(si);</w:t>
            </w:r>
          </w:p>
          <w:p w:rsidR="0088253D" w:rsidRDefault="0088253D" w:rsidP="0088253D">
            <w:pPr>
              <w:pStyle w:val="HTMLPreformatted"/>
            </w:pPr>
            <w:r>
              <w:t xml:space="preserve">    }</w:t>
            </w:r>
          </w:p>
          <w:p w:rsidR="0088253D" w:rsidRDefault="0088253D" w:rsidP="0088253D">
            <w:pPr>
              <w:pStyle w:val="HTMLPreformatted"/>
            </w:pPr>
            <w:r>
              <w:t xml:space="preserve">    if (node-type(s) = max)</w:t>
            </w:r>
          </w:p>
          <w:p w:rsidR="0088253D" w:rsidRDefault="0088253D" w:rsidP="0088253D">
            <w:pPr>
              <w:pStyle w:val="HTMLPreformatted"/>
            </w:pPr>
            <w:r>
              <w:t xml:space="preserve">      return max(v1, ..., vk);</w:t>
            </w:r>
          </w:p>
          <w:p w:rsidR="0088253D" w:rsidRDefault="0088253D" w:rsidP="0088253D">
            <w:pPr>
              <w:pStyle w:val="HTMLPreformatted"/>
            </w:pPr>
            <w:r>
              <w:t xml:space="preserve">      else return min(v1, ..., vk);</w:t>
            </w:r>
          </w:p>
          <w:p w:rsidR="0088253D" w:rsidRDefault="0088253D" w:rsidP="0088253D">
            <w:pPr>
              <w:pStyle w:val="HTMLPreformatted"/>
            </w:pPr>
            <w:r>
              <w:t xml:space="preserve">   }</w:t>
            </w:r>
          </w:p>
          <w:p w:rsidR="0088253D" w:rsidRDefault="0088253D" w:rsidP="0088253D">
            <w:pPr>
              <w:pStyle w:val="HTMLPreformatted"/>
            </w:pPr>
            <w:r>
              <w:t>}</w:t>
            </w:r>
          </w:p>
          <w:p w:rsidR="0088253D" w:rsidRDefault="0088253D" w:rsidP="0088253D">
            <w:pPr>
              <w:pStyle w:val="Heading3"/>
              <w:outlineLvl w:val="2"/>
              <w:rPr>
                <w:rFonts w:eastAsia="Times New Roman"/>
              </w:rPr>
            </w:pPr>
            <w:r>
              <w:rPr>
                <w:rFonts w:eastAsia="Times New Roman"/>
              </w:rPr>
              <w:t>Example of Minimax Algorithm</w:t>
            </w:r>
          </w:p>
          <w:p w:rsidR="0088253D" w:rsidRPr="0088253D" w:rsidRDefault="0088253D" w:rsidP="0088253D"/>
          <w:p w:rsidR="0088253D" w:rsidRDefault="0088253D" w:rsidP="0088253D">
            <w:pPr>
              <w:pStyle w:val="HTMLPreformatted"/>
            </w:pPr>
            <w:r>
              <w:t xml:space="preserve">    For example, in a 2-ply            MAX ......  S</w:t>
            </w:r>
          </w:p>
          <w:p w:rsidR="0088253D" w:rsidRDefault="0088253D" w:rsidP="0088253D">
            <w:pPr>
              <w:pStyle w:val="HTMLPreformatted"/>
            </w:pPr>
            <w:r>
              <w:t xml:space="preserve">    search, the MAX player                       / | \ </w:t>
            </w:r>
          </w:p>
          <w:p w:rsidR="0088253D" w:rsidRDefault="0088253D" w:rsidP="0088253D">
            <w:pPr>
              <w:pStyle w:val="HTMLPreformatted"/>
            </w:pPr>
            <w:r>
              <w:t xml:space="preserve">    considers all (3) possible                 /   |   \</w:t>
            </w:r>
          </w:p>
          <w:p w:rsidR="0088253D" w:rsidRDefault="0088253D" w:rsidP="0088253D">
            <w:pPr>
              <w:pStyle w:val="HTMLPreformatted"/>
            </w:pPr>
            <w:r>
              <w:t xml:space="preserve">    moves.                           MIN .... A    B    C</w:t>
            </w:r>
          </w:p>
          <w:p w:rsidR="0088253D" w:rsidRDefault="0088253D" w:rsidP="0088253D">
            <w:pPr>
              <w:pStyle w:val="HTMLPreformatted"/>
            </w:pPr>
            <w:r>
              <w:t xml:space="preserve">                                             /|\   |\   |\</w:t>
            </w:r>
          </w:p>
          <w:p w:rsidR="0088253D" w:rsidRDefault="0088253D" w:rsidP="0088253D">
            <w:pPr>
              <w:pStyle w:val="HTMLPreformatted"/>
            </w:pPr>
            <w:r>
              <w:t xml:space="preserve">    The opponent MIN also                   / | \  | \  | \</w:t>
            </w:r>
          </w:p>
          <w:p w:rsidR="0088253D" w:rsidRDefault="0088253D" w:rsidP="0088253D">
            <w:pPr>
              <w:pStyle w:val="HTMLPreformatted"/>
            </w:pPr>
            <w:r>
              <w:t xml:space="preserve">    considers all possible                 D  E  F G  H I  J</w:t>
            </w:r>
          </w:p>
          <w:p w:rsidR="0088253D" w:rsidRDefault="0088253D" w:rsidP="0088253D">
            <w:pPr>
              <w:pStyle w:val="HTMLPreformatted"/>
            </w:pPr>
            <w:r>
              <w:t xml:space="preserve">    moves.  The evaluation function      100  3 -1 6  5 2  9</w:t>
            </w:r>
          </w:p>
          <w:p w:rsidR="0088253D" w:rsidRDefault="0088253D" w:rsidP="0088253D">
            <w:pPr>
              <w:pStyle w:val="HTMLPreformatted"/>
            </w:pPr>
            <w:r>
              <w:t xml:space="preserve">    is applied to the leaf level only.</w:t>
            </w:r>
          </w:p>
          <w:p w:rsidR="0088253D" w:rsidRDefault="0088253D" w:rsidP="0088253D">
            <w:pPr>
              <w:pStyle w:val="HTMLPreformatted"/>
            </w:pPr>
            <w:r>
              <w:t xml:space="preserve">    </w:t>
            </w:r>
          </w:p>
          <w:p w:rsidR="0088253D" w:rsidRPr="008712FD" w:rsidRDefault="0088253D" w:rsidP="0088253D">
            <w:pPr>
              <w:pStyle w:val="NormalWeb"/>
              <w:rPr>
                <w:rFonts w:asciiTheme="minorHAnsi" w:hAnsiTheme="minorHAnsi" w:cstheme="minorHAnsi"/>
              </w:rPr>
            </w:pPr>
            <w:r w:rsidRPr="008712FD">
              <w:rPr>
                <w:rFonts w:asciiTheme="minorHAnsi" w:hAnsiTheme="minorHAnsi" w:cstheme="minorHAnsi"/>
              </w:rPr>
              <w:t xml:space="preserve">Once the static evaluation function is applied at the leaf nodes, backing up values can begin. First we compute the backed-up values at the parents of the leaves. Node A is a MIN node corresponding to the fact that it is a position where it's the opponent's turn to move. A's backed-up value is -1 (= min(100, 3, -1), meaning that if the opponent ever reaches the board associated with this node, then it will pick the move associated with the arc from A to F. Similarly, B's backed-up value is 5 (corresponding to child H) </w:t>
            </w:r>
            <w:r w:rsidRPr="008712FD">
              <w:rPr>
                <w:rFonts w:asciiTheme="minorHAnsi" w:hAnsiTheme="minorHAnsi" w:cstheme="minorHAnsi"/>
              </w:rPr>
              <w:lastRenderedPageBreak/>
              <w:t>and C's backed-up value is 2 (corresponding to child I).</w:t>
            </w:r>
          </w:p>
          <w:p w:rsidR="0088253D" w:rsidRPr="008712FD" w:rsidRDefault="0088253D" w:rsidP="0088253D">
            <w:pPr>
              <w:pStyle w:val="NormalWeb"/>
              <w:rPr>
                <w:rFonts w:asciiTheme="minorHAnsi" w:hAnsiTheme="minorHAnsi" w:cstheme="minorHAnsi"/>
              </w:rPr>
            </w:pPr>
            <w:r w:rsidRPr="008712FD">
              <w:rPr>
                <w:rFonts w:asciiTheme="minorHAnsi" w:hAnsiTheme="minorHAnsi" w:cstheme="minorHAnsi"/>
              </w:rPr>
              <w:t>Next, we backup values to the next higher level, in this case to the MAX node S. Since it is our turn to move at this node, we select the move that looks best based on the backed-up values at each of S's children. In this case the best child is B since B's backed-up value is 5 (= max(-1, 5, 2)). So the minimax value for the root node S is 5, and the move selected based on this 2-ply search is the move associated with the arc from S to B.</w:t>
            </w:r>
          </w:p>
          <w:p w:rsidR="0088253D" w:rsidRPr="008712FD" w:rsidRDefault="0088253D" w:rsidP="0088253D">
            <w:pPr>
              <w:pStyle w:val="NormalWeb"/>
              <w:rPr>
                <w:rFonts w:asciiTheme="minorHAnsi" w:hAnsiTheme="minorHAnsi" w:cstheme="minorHAnsi"/>
              </w:rPr>
            </w:pPr>
            <w:r w:rsidRPr="008712FD">
              <w:rPr>
                <w:rFonts w:asciiTheme="minorHAnsi" w:hAnsiTheme="minorHAnsi" w:cstheme="minorHAnsi"/>
              </w:rPr>
              <w:t xml:space="preserve">It is important to notice that the backed-up values are used at nodes A, B, and C to evaluate which is best for S; we do </w:t>
            </w:r>
            <w:r w:rsidRPr="008712FD">
              <w:rPr>
                <w:rFonts w:asciiTheme="minorHAnsi" w:hAnsiTheme="minorHAnsi" w:cstheme="minorHAnsi"/>
                <w:i/>
                <w:iCs/>
              </w:rPr>
              <w:t>not</w:t>
            </w:r>
            <w:r w:rsidRPr="008712FD">
              <w:rPr>
                <w:rFonts w:asciiTheme="minorHAnsi" w:hAnsiTheme="minorHAnsi" w:cstheme="minorHAnsi"/>
              </w:rPr>
              <w:t xml:space="preserve"> apply the static evaluation function at any non-leaf node. Why? Because it is assumed that the values computed at nodes farther ahead in the game (and therefore lower in the tree) are more accurate evaluations of quality and therefore are preferred over the evaluation function values if applied at the higher levels of the tree.</w:t>
            </w:r>
          </w:p>
          <w:p w:rsidR="0088253D" w:rsidRPr="008712FD" w:rsidRDefault="0088253D" w:rsidP="0088253D">
            <w:pPr>
              <w:pStyle w:val="NormalWeb"/>
              <w:rPr>
                <w:rFonts w:asciiTheme="minorHAnsi" w:hAnsiTheme="minorHAnsi" w:cstheme="minorHAnsi"/>
              </w:rPr>
            </w:pPr>
            <w:r w:rsidRPr="008712FD">
              <w:rPr>
                <w:rFonts w:asciiTheme="minorHAnsi" w:hAnsiTheme="minorHAnsi" w:cstheme="minorHAnsi"/>
              </w:rPr>
              <w:t>Notice that, in general, the backed-up value of a node changes as we search more plies. For example, A's backed-up value is -1. But if we had searched one more ply, D, E and F will have their own backed-up values, which are almost certainly going to be different from 100, 3 and -1, respectively. And, in turn, A will likely not have -1 as its backed-up value. We are implicitly assuming that the deeper we search, the better the quality of the final outcome.</w:t>
            </w:r>
          </w:p>
          <w:p w:rsidR="0088253D" w:rsidRDefault="0088253D" w:rsidP="0088253D">
            <w:pPr>
              <w:pStyle w:val="Heading3"/>
              <w:outlineLvl w:val="2"/>
              <w:rPr>
                <w:rFonts w:eastAsia="Times New Roman"/>
              </w:rPr>
            </w:pPr>
            <w:r>
              <w:rPr>
                <w:rFonts w:eastAsia="Times New Roman"/>
              </w:rPr>
              <w:t>Alpha-Beta Pruning</w:t>
            </w:r>
          </w:p>
          <w:p w:rsidR="0088253D" w:rsidRPr="008712FD" w:rsidRDefault="0088253D" w:rsidP="0088253D">
            <w:pPr>
              <w:widowControl/>
              <w:numPr>
                <w:ilvl w:val="0"/>
                <w:numId w:val="34"/>
              </w:numPr>
              <w:suppressAutoHyphens w:val="0"/>
              <w:spacing w:before="100" w:beforeAutospacing="1" w:after="100" w:afterAutospacing="1"/>
              <w:rPr>
                <w:rFonts w:asciiTheme="minorHAnsi" w:eastAsia="Times New Roman" w:hAnsiTheme="minorHAnsi" w:cstheme="minorHAnsi"/>
              </w:rPr>
            </w:pPr>
            <w:r w:rsidRPr="008712FD">
              <w:rPr>
                <w:rFonts w:asciiTheme="minorHAnsi" w:eastAsia="Times New Roman" w:hAnsiTheme="minorHAnsi" w:cstheme="minorHAnsi"/>
              </w:rPr>
              <w:t>Minimax computes the optimal playing strategy but does so inefficiently because it first generates a complete tree and then computes and backs up static-evaluation-function values. For example, from an average chess position there are 38 possible moves. So, looking ahead 12 plies involves generating 1 + 38 + 38</w:t>
            </w:r>
            <w:r w:rsidRPr="008712FD">
              <w:rPr>
                <w:rFonts w:asciiTheme="minorHAnsi" w:eastAsia="Times New Roman" w:hAnsiTheme="minorHAnsi" w:cstheme="minorHAnsi"/>
                <w:vertAlign w:val="superscript"/>
              </w:rPr>
              <w:t>2</w:t>
            </w:r>
            <w:r w:rsidRPr="008712FD">
              <w:rPr>
                <w:rFonts w:asciiTheme="minorHAnsi" w:eastAsia="Times New Roman" w:hAnsiTheme="minorHAnsi" w:cstheme="minorHAnsi"/>
              </w:rPr>
              <w:t xml:space="preserve"> + ... + 38</w:t>
            </w:r>
            <w:r w:rsidRPr="008712FD">
              <w:rPr>
                <w:rFonts w:asciiTheme="minorHAnsi" w:eastAsia="Times New Roman" w:hAnsiTheme="minorHAnsi" w:cstheme="minorHAnsi"/>
                <w:vertAlign w:val="superscript"/>
              </w:rPr>
              <w:t>12</w:t>
            </w:r>
            <w:r w:rsidRPr="008712FD">
              <w:rPr>
                <w:rFonts w:asciiTheme="minorHAnsi" w:eastAsia="Times New Roman" w:hAnsiTheme="minorHAnsi" w:cstheme="minorHAnsi"/>
              </w:rPr>
              <w:t xml:space="preserve"> = (38</w:t>
            </w:r>
            <w:r w:rsidRPr="008712FD">
              <w:rPr>
                <w:rFonts w:asciiTheme="minorHAnsi" w:eastAsia="Times New Roman" w:hAnsiTheme="minorHAnsi" w:cstheme="minorHAnsi"/>
                <w:vertAlign w:val="superscript"/>
              </w:rPr>
              <w:t>12</w:t>
            </w:r>
            <w:r w:rsidRPr="008712FD">
              <w:rPr>
                <w:rFonts w:asciiTheme="minorHAnsi" w:eastAsia="Times New Roman" w:hAnsiTheme="minorHAnsi" w:cstheme="minorHAnsi"/>
              </w:rPr>
              <w:t>-1)/(38-1) nodes, and applying the static evaluation function at 38</w:t>
            </w:r>
            <w:r w:rsidRPr="008712FD">
              <w:rPr>
                <w:rFonts w:asciiTheme="minorHAnsi" w:eastAsia="Times New Roman" w:hAnsiTheme="minorHAnsi" w:cstheme="minorHAnsi"/>
                <w:vertAlign w:val="superscript"/>
              </w:rPr>
              <w:t>12</w:t>
            </w:r>
            <w:r w:rsidRPr="008712FD">
              <w:rPr>
                <w:rFonts w:asciiTheme="minorHAnsi" w:eastAsia="Times New Roman" w:hAnsiTheme="minorHAnsi" w:cstheme="minorHAnsi"/>
              </w:rPr>
              <w:t xml:space="preserve"> = 9 billion billion positions, which is far beyond the capabilities of any computer in the foreseeable future. Can we devise another algorithm that is guaranteed to produce the same result (i.e., minimax value at the root) but does less work (i.e., generates fewer nodes)? Yes---Alpha-Beta. </w:t>
            </w:r>
          </w:p>
          <w:p w:rsidR="0088253D" w:rsidRPr="008712FD" w:rsidRDefault="0088253D" w:rsidP="0088253D">
            <w:pPr>
              <w:widowControl/>
              <w:numPr>
                <w:ilvl w:val="0"/>
                <w:numId w:val="34"/>
              </w:numPr>
              <w:suppressAutoHyphens w:val="0"/>
              <w:spacing w:before="100" w:beforeAutospacing="1" w:after="100" w:afterAutospacing="1"/>
              <w:rPr>
                <w:rFonts w:asciiTheme="minorHAnsi" w:eastAsia="Times New Roman" w:hAnsiTheme="minorHAnsi" w:cstheme="minorHAnsi"/>
              </w:rPr>
            </w:pPr>
            <w:r w:rsidRPr="008712FD">
              <w:rPr>
                <w:rFonts w:asciiTheme="minorHAnsi" w:eastAsia="Times New Roman" w:hAnsiTheme="minorHAnsi" w:cstheme="minorHAnsi"/>
              </w:rPr>
              <w:t xml:space="preserve">Basic idea: "If you have an idea that is surely bad, don't take the time to see how truly awful it is." -- Pat Winston </w:t>
            </w:r>
          </w:p>
          <w:p w:rsidR="0088253D" w:rsidRDefault="0088253D" w:rsidP="008712FD">
            <w:pPr>
              <w:pStyle w:val="HTMLPreformatted"/>
              <w:ind w:left="1800"/>
            </w:pPr>
            <w:r>
              <w:t xml:space="preserve">             </w:t>
            </w:r>
          </w:p>
          <w:p w:rsidR="008712FD" w:rsidRPr="008712FD" w:rsidRDefault="008712FD" w:rsidP="008712FD">
            <w:pPr>
              <w:widowControl/>
              <w:suppressAutoHyphens w:val="0"/>
              <w:rPr>
                <w:rFonts w:ascii="Times New Roman" w:eastAsia="Times New Roman" w:hAnsi="Times New Roman"/>
                <w:kern w:val="0"/>
                <w:lang w:eastAsia="en-IN"/>
              </w:rPr>
            </w:pPr>
            <w:r w:rsidRPr="008712FD">
              <w:rPr>
                <w:rFonts w:ascii="Times New Roman" w:eastAsia="Times New Roman" w:hAnsi="Times New Roman"/>
                <w:kern w:val="0"/>
                <w:lang w:eastAsia="en-IN"/>
              </w:rPr>
              <w:t xml:space="preserve">Example of how to use this idea for pruning away useless work: </w:t>
            </w:r>
          </w:p>
          <w:p w:rsidR="008712FD" w:rsidRPr="008712FD" w:rsidRDefault="008712FD" w:rsidP="008712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IN"/>
              </w:rPr>
            </w:pPr>
            <w:r w:rsidRPr="008712FD">
              <w:rPr>
                <w:rFonts w:ascii="Courier New" w:eastAsia="Times New Roman" w:hAnsi="Courier New" w:cs="Courier New"/>
                <w:kern w:val="0"/>
                <w:sz w:val="20"/>
                <w:szCs w:val="20"/>
                <w:lang w:eastAsia="en-IN"/>
              </w:rPr>
              <w:t xml:space="preserve">            MAX            . S   minimax val &gt;= 100</w:t>
            </w:r>
          </w:p>
          <w:p w:rsidR="008712FD" w:rsidRPr="008712FD" w:rsidRDefault="008712FD" w:rsidP="008712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IN"/>
              </w:rPr>
            </w:pPr>
            <w:r w:rsidRPr="008712FD">
              <w:rPr>
                <w:rFonts w:ascii="Courier New" w:eastAsia="Times New Roman" w:hAnsi="Courier New" w:cs="Courier New"/>
                <w:kern w:val="0"/>
                <w:sz w:val="20"/>
                <w:szCs w:val="20"/>
                <w:lang w:eastAsia="en-IN"/>
              </w:rPr>
              <w:t xml:space="preserve">                       .     |    </w:t>
            </w:r>
          </w:p>
          <w:p w:rsidR="008712FD" w:rsidRPr="008712FD" w:rsidRDefault="008712FD" w:rsidP="008712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IN"/>
              </w:rPr>
            </w:pPr>
            <w:r w:rsidRPr="008712FD">
              <w:rPr>
                <w:rFonts w:ascii="Courier New" w:eastAsia="Times New Roman" w:hAnsi="Courier New" w:cs="Courier New"/>
                <w:kern w:val="0"/>
                <w:sz w:val="20"/>
                <w:szCs w:val="20"/>
                <w:lang w:eastAsia="en-IN"/>
              </w:rPr>
              <w:t xml:space="preserve">                   .         |   </w:t>
            </w:r>
          </w:p>
          <w:p w:rsidR="008712FD" w:rsidRPr="008712FD" w:rsidRDefault="008712FD" w:rsidP="008712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IN"/>
              </w:rPr>
            </w:pPr>
            <w:r w:rsidRPr="008712FD">
              <w:rPr>
                <w:rFonts w:ascii="Courier New" w:eastAsia="Times New Roman" w:hAnsi="Courier New" w:cs="Courier New"/>
                <w:kern w:val="0"/>
                <w:sz w:val="20"/>
                <w:szCs w:val="20"/>
                <w:lang w:eastAsia="en-IN"/>
              </w:rPr>
              <w:t xml:space="preserve">            MIN   A          B   minimax val &lt;= 20</w:t>
            </w:r>
          </w:p>
          <w:p w:rsidR="008712FD" w:rsidRPr="008712FD" w:rsidRDefault="008712FD" w:rsidP="008712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IN"/>
              </w:rPr>
            </w:pPr>
            <w:r w:rsidRPr="008712FD">
              <w:rPr>
                <w:rFonts w:ascii="Courier New" w:eastAsia="Times New Roman" w:hAnsi="Courier New" w:cs="Courier New"/>
                <w:kern w:val="0"/>
                <w:sz w:val="20"/>
                <w:szCs w:val="20"/>
                <w:lang w:eastAsia="en-IN"/>
              </w:rPr>
              <w:t xml:space="preserve">                 100        /|\</w:t>
            </w:r>
          </w:p>
          <w:p w:rsidR="008712FD" w:rsidRPr="008712FD" w:rsidRDefault="008712FD" w:rsidP="008712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IN"/>
              </w:rPr>
            </w:pPr>
            <w:r w:rsidRPr="008712FD">
              <w:rPr>
                <w:rFonts w:ascii="Courier New" w:eastAsia="Times New Roman" w:hAnsi="Courier New" w:cs="Courier New"/>
                <w:kern w:val="0"/>
                <w:sz w:val="20"/>
                <w:szCs w:val="20"/>
                <w:lang w:eastAsia="en-IN"/>
              </w:rPr>
              <w:tab/>
            </w:r>
            <w:r w:rsidRPr="008712FD">
              <w:rPr>
                <w:rFonts w:ascii="Courier New" w:eastAsia="Times New Roman" w:hAnsi="Courier New" w:cs="Courier New"/>
                <w:kern w:val="0"/>
                <w:sz w:val="20"/>
                <w:szCs w:val="20"/>
                <w:lang w:eastAsia="en-IN"/>
              </w:rPr>
              <w:tab/>
              <w:t>/  \       / | \</w:t>
            </w:r>
          </w:p>
          <w:p w:rsidR="008712FD" w:rsidRPr="008712FD" w:rsidRDefault="008712FD" w:rsidP="008712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IN"/>
              </w:rPr>
            </w:pPr>
            <w:r w:rsidRPr="008712FD">
              <w:rPr>
                <w:rFonts w:ascii="Courier New" w:eastAsia="Times New Roman" w:hAnsi="Courier New" w:cs="Courier New"/>
                <w:kern w:val="0"/>
                <w:sz w:val="20"/>
                <w:szCs w:val="20"/>
                <w:lang w:eastAsia="en-IN"/>
              </w:rPr>
              <w:t xml:space="preserve">               /    \     D  E</w:t>
            </w:r>
          </w:p>
          <w:p w:rsidR="008712FD" w:rsidRPr="008712FD" w:rsidRDefault="008712FD" w:rsidP="008712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IN"/>
              </w:rPr>
            </w:pPr>
            <w:r w:rsidRPr="008712FD">
              <w:rPr>
                <w:rFonts w:ascii="Courier New" w:eastAsia="Times New Roman" w:hAnsi="Courier New" w:cs="Courier New"/>
                <w:kern w:val="0"/>
                <w:sz w:val="20"/>
                <w:szCs w:val="20"/>
                <w:lang w:eastAsia="en-IN"/>
              </w:rPr>
              <w:tab/>
              <w:t xml:space="preserve">     200   100  120  20             </w:t>
            </w:r>
          </w:p>
          <w:p w:rsidR="008712FD" w:rsidRDefault="008712FD" w:rsidP="008712FD">
            <w:pPr>
              <w:pStyle w:val="NoSpacing"/>
            </w:pPr>
          </w:p>
          <w:p w:rsidR="0088253D" w:rsidRPr="008712FD" w:rsidRDefault="0088253D" w:rsidP="0088253D">
            <w:pPr>
              <w:pStyle w:val="NormalWeb"/>
              <w:ind w:left="720"/>
              <w:rPr>
                <w:rFonts w:asciiTheme="minorHAnsi" w:hAnsiTheme="minorHAnsi" w:cstheme="minorHAnsi"/>
              </w:rPr>
            </w:pPr>
            <w:r w:rsidRPr="008712FD">
              <w:rPr>
                <w:rFonts w:asciiTheme="minorHAnsi" w:hAnsiTheme="minorHAnsi" w:cstheme="minorHAnsi"/>
              </w:rPr>
              <w:t xml:space="preserve">In the above example we are performing a depth-first search to depth (ply) 2, where children are generated and visited left-to-right. At this stage of the search we have just finished generating B's second child, E, and computed the static evaluation function at E (=20). Before generating B's third child notice the current situation: S is a MAX node and its left child A has a minimax value of 100, so S's minimax value </w:t>
            </w:r>
            <w:r w:rsidRPr="008712FD">
              <w:rPr>
                <w:rFonts w:asciiTheme="minorHAnsi" w:hAnsiTheme="minorHAnsi" w:cstheme="minorHAnsi"/>
                <w:b/>
                <w:bCs/>
              </w:rPr>
              <w:t>must</w:t>
            </w:r>
            <w:r w:rsidRPr="008712FD">
              <w:rPr>
                <w:rFonts w:asciiTheme="minorHAnsi" w:hAnsiTheme="minorHAnsi" w:cstheme="minorHAnsi"/>
              </w:rPr>
              <w:t xml:space="preserve"> eventually be some number &gt;= 100. Similarly, B has generated two children, D and E, with values 120 and 20, respectively, so B's final minimax value must be &lt;= min(120, 20) = 20 since B is a MIN node.</w:t>
            </w:r>
          </w:p>
          <w:p w:rsidR="0088253D" w:rsidRPr="008712FD" w:rsidRDefault="0088253D" w:rsidP="0088253D">
            <w:pPr>
              <w:pStyle w:val="NormalWeb"/>
              <w:ind w:left="720"/>
              <w:rPr>
                <w:rFonts w:asciiTheme="minorHAnsi" w:hAnsiTheme="minorHAnsi" w:cstheme="minorHAnsi"/>
              </w:rPr>
            </w:pPr>
            <w:r w:rsidRPr="008712FD">
              <w:rPr>
                <w:rFonts w:asciiTheme="minorHAnsi" w:hAnsiTheme="minorHAnsi" w:cstheme="minorHAnsi"/>
              </w:rPr>
              <w:t xml:space="preserve">The fact that S's minimax value must be at least 100 while B's minimax value must be no greater than 20 means that no matter what value is computed for B's third child, S's minimax value will </w:t>
            </w:r>
            <w:r w:rsidRPr="008712FD">
              <w:rPr>
                <w:rFonts w:asciiTheme="minorHAnsi" w:hAnsiTheme="minorHAnsi" w:cstheme="minorHAnsi"/>
              </w:rPr>
              <w:lastRenderedPageBreak/>
              <w:t xml:space="preserve">be 100. In other words, S's minimax value does not depend on knowing the value of B's third child. Hence, we can cutoff the search below B, ignoring generating any other children after D and E. </w:t>
            </w:r>
          </w:p>
          <w:p w:rsidR="0088253D" w:rsidRDefault="0088253D" w:rsidP="0088253D">
            <w:pPr>
              <w:pStyle w:val="Heading3"/>
              <w:outlineLvl w:val="2"/>
              <w:rPr>
                <w:rFonts w:eastAsia="Times New Roman"/>
              </w:rPr>
            </w:pPr>
            <w:r>
              <w:rPr>
                <w:rFonts w:eastAsia="Times New Roman"/>
              </w:rPr>
              <w:t>Alpha-Beta Algorithm</w:t>
            </w:r>
          </w:p>
          <w:p w:rsidR="0088253D" w:rsidRPr="00055D5F" w:rsidRDefault="0088253D" w:rsidP="0088253D">
            <w:pPr>
              <w:widowControl/>
              <w:numPr>
                <w:ilvl w:val="0"/>
                <w:numId w:val="35"/>
              </w:numPr>
              <w:suppressAutoHyphens w:val="0"/>
              <w:spacing w:before="100" w:beforeAutospacing="1" w:after="100" w:afterAutospacing="1"/>
              <w:rPr>
                <w:rFonts w:asciiTheme="minorHAnsi" w:eastAsia="Times New Roman" w:hAnsiTheme="minorHAnsi" w:cstheme="minorHAnsi"/>
              </w:rPr>
            </w:pPr>
            <w:r w:rsidRPr="00055D5F">
              <w:rPr>
                <w:rFonts w:asciiTheme="minorHAnsi" w:eastAsia="Times New Roman" w:hAnsiTheme="minorHAnsi" w:cstheme="minorHAnsi"/>
              </w:rPr>
              <w:t xml:space="preserve">Traverse the search tree in depth-first order </w:t>
            </w:r>
          </w:p>
          <w:p w:rsidR="0088253D" w:rsidRPr="00055D5F" w:rsidRDefault="0088253D" w:rsidP="0088253D">
            <w:pPr>
              <w:widowControl/>
              <w:numPr>
                <w:ilvl w:val="0"/>
                <w:numId w:val="35"/>
              </w:numPr>
              <w:suppressAutoHyphens w:val="0"/>
              <w:spacing w:before="100" w:beforeAutospacing="1" w:after="100" w:afterAutospacing="1"/>
              <w:rPr>
                <w:rFonts w:asciiTheme="minorHAnsi" w:eastAsia="Times New Roman" w:hAnsiTheme="minorHAnsi" w:cstheme="minorHAnsi"/>
              </w:rPr>
            </w:pPr>
            <w:r w:rsidRPr="00055D5F">
              <w:rPr>
                <w:rFonts w:asciiTheme="minorHAnsi" w:eastAsia="Times New Roman" w:hAnsiTheme="minorHAnsi" w:cstheme="minorHAnsi"/>
              </w:rPr>
              <w:t xml:space="preserve">Assuming we stop the search at ply </w:t>
            </w:r>
            <w:r w:rsidRPr="00055D5F">
              <w:rPr>
                <w:rFonts w:asciiTheme="minorHAnsi" w:eastAsia="Times New Roman" w:hAnsiTheme="minorHAnsi" w:cstheme="minorHAnsi"/>
                <w:i/>
                <w:iCs/>
              </w:rPr>
              <w:t>d</w:t>
            </w:r>
            <w:r w:rsidRPr="00055D5F">
              <w:rPr>
                <w:rFonts w:asciiTheme="minorHAnsi" w:eastAsia="Times New Roman" w:hAnsiTheme="minorHAnsi" w:cstheme="minorHAnsi"/>
              </w:rPr>
              <w:t xml:space="preserve">, then at each of these nodes we generate, we apply the static evaluation function and return this value to the node's parent </w:t>
            </w:r>
          </w:p>
          <w:p w:rsidR="0088253D" w:rsidRPr="00055D5F" w:rsidRDefault="0088253D" w:rsidP="0088253D">
            <w:pPr>
              <w:widowControl/>
              <w:numPr>
                <w:ilvl w:val="0"/>
                <w:numId w:val="35"/>
              </w:numPr>
              <w:suppressAutoHyphens w:val="0"/>
              <w:spacing w:before="100" w:beforeAutospacing="1" w:after="100" w:afterAutospacing="1"/>
              <w:rPr>
                <w:rFonts w:asciiTheme="minorHAnsi" w:eastAsia="Times New Roman" w:hAnsiTheme="minorHAnsi" w:cstheme="minorHAnsi"/>
              </w:rPr>
            </w:pPr>
            <w:r w:rsidRPr="00055D5F">
              <w:rPr>
                <w:rFonts w:asciiTheme="minorHAnsi" w:eastAsia="Times New Roman" w:hAnsiTheme="minorHAnsi" w:cstheme="minorHAnsi"/>
              </w:rPr>
              <w:t xml:space="preserve">At each non-leaf node, store a value indicating the best backed-up value found so far. At MAX nodes we'll call this </w:t>
            </w:r>
            <w:r w:rsidRPr="00055D5F">
              <w:rPr>
                <w:rFonts w:asciiTheme="minorHAnsi" w:eastAsia="Times New Roman" w:hAnsiTheme="minorHAnsi" w:cstheme="minorHAnsi"/>
                <w:b/>
                <w:bCs/>
              </w:rPr>
              <w:t>alpha</w:t>
            </w:r>
            <w:r w:rsidRPr="00055D5F">
              <w:rPr>
                <w:rFonts w:asciiTheme="minorHAnsi" w:eastAsia="Times New Roman" w:hAnsiTheme="minorHAnsi" w:cstheme="minorHAnsi"/>
              </w:rPr>
              <w:t xml:space="preserve">, and at MIN nodes we'll call the value </w:t>
            </w:r>
            <w:r w:rsidRPr="00055D5F">
              <w:rPr>
                <w:rFonts w:asciiTheme="minorHAnsi" w:eastAsia="Times New Roman" w:hAnsiTheme="minorHAnsi" w:cstheme="minorHAnsi"/>
                <w:b/>
                <w:bCs/>
              </w:rPr>
              <w:t>beta</w:t>
            </w:r>
            <w:r w:rsidRPr="00055D5F">
              <w:rPr>
                <w:rFonts w:asciiTheme="minorHAnsi" w:eastAsia="Times New Roman" w:hAnsiTheme="minorHAnsi" w:cstheme="minorHAnsi"/>
              </w:rPr>
              <w:t xml:space="preserve">. In other words, alpha = best (i.e., maximum) value found so far at a MAX node (based on its descendant's values). Beta = best (i.e., minimum) value found so far at a MIN node (based on its descendant's values). </w:t>
            </w:r>
          </w:p>
          <w:p w:rsidR="0088253D" w:rsidRPr="00055D5F" w:rsidRDefault="0088253D" w:rsidP="0088253D">
            <w:pPr>
              <w:widowControl/>
              <w:numPr>
                <w:ilvl w:val="0"/>
                <w:numId w:val="35"/>
              </w:numPr>
              <w:suppressAutoHyphens w:val="0"/>
              <w:spacing w:before="100" w:beforeAutospacing="1" w:after="100" w:afterAutospacing="1"/>
              <w:rPr>
                <w:rFonts w:asciiTheme="minorHAnsi" w:eastAsia="Times New Roman" w:hAnsiTheme="minorHAnsi" w:cstheme="minorHAnsi"/>
              </w:rPr>
            </w:pPr>
            <w:r w:rsidRPr="00055D5F">
              <w:rPr>
                <w:rFonts w:asciiTheme="minorHAnsi" w:eastAsia="Times New Roman" w:hAnsiTheme="minorHAnsi" w:cstheme="minorHAnsi"/>
              </w:rPr>
              <w:t xml:space="preserve">The alpha value (of a MAX node) is </w:t>
            </w:r>
            <w:r w:rsidRPr="00055D5F">
              <w:rPr>
                <w:rFonts w:asciiTheme="minorHAnsi" w:eastAsia="Times New Roman" w:hAnsiTheme="minorHAnsi" w:cstheme="minorHAnsi"/>
                <w:i/>
                <w:iCs/>
              </w:rPr>
              <w:t>monotonically non-decreasing</w:t>
            </w:r>
            <w:r w:rsidRPr="00055D5F">
              <w:rPr>
                <w:rFonts w:asciiTheme="minorHAnsi" w:eastAsia="Times New Roman" w:hAnsiTheme="minorHAnsi" w:cstheme="minorHAnsi"/>
              </w:rPr>
              <w:t xml:space="preserve"> </w:t>
            </w:r>
          </w:p>
          <w:p w:rsidR="0088253D" w:rsidRPr="00055D5F" w:rsidRDefault="0088253D" w:rsidP="0088253D">
            <w:pPr>
              <w:widowControl/>
              <w:numPr>
                <w:ilvl w:val="0"/>
                <w:numId w:val="35"/>
              </w:numPr>
              <w:suppressAutoHyphens w:val="0"/>
              <w:spacing w:before="100" w:beforeAutospacing="1" w:after="100" w:afterAutospacing="1"/>
              <w:rPr>
                <w:rFonts w:asciiTheme="minorHAnsi" w:eastAsia="Times New Roman" w:hAnsiTheme="minorHAnsi" w:cstheme="minorHAnsi"/>
              </w:rPr>
            </w:pPr>
            <w:r w:rsidRPr="00055D5F">
              <w:rPr>
                <w:rFonts w:asciiTheme="minorHAnsi" w:eastAsia="Times New Roman" w:hAnsiTheme="minorHAnsi" w:cstheme="minorHAnsi"/>
              </w:rPr>
              <w:t xml:space="preserve">The beta value (of a MIN node) is </w:t>
            </w:r>
            <w:r w:rsidRPr="00055D5F">
              <w:rPr>
                <w:rFonts w:asciiTheme="minorHAnsi" w:eastAsia="Times New Roman" w:hAnsiTheme="minorHAnsi" w:cstheme="minorHAnsi"/>
                <w:i/>
                <w:iCs/>
              </w:rPr>
              <w:t>monotonically non-increasing</w:t>
            </w:r>
            <w:r w:rsidRPr="00055D5F">
              <w:rPr>
                <w:rFonts w:asciiTheme="minorHAnsi" w:eastAsia="Times New Roman" w:hAnsiTheme="minorHAnsi" w:cstheme="minorHAnsi"/>
              </w:rPr>
              <w:t xml:space="preserve"> </w:t>
            </w:r>
          </w:p>
          <w:p w:rsidR="0088253D" w:rsidRPr="00055D5F" w:rsidRDefault="0088253D" w:rsidP="0088253D">
            <w:pPr>
              <w:widowControl/>
              <w:numPr>
                <w:ilvl w:val="0"/>
                <w:numId w:val="35"/>
              </w:numPr>
              <w:suppressAutoHyphens w:val="0"/>
              <w:spacing w:before="100" w:beforeAutospacing="1" w:after="100" w:afterAutospacing="1"/>
              <w:rPr>
                <w:rFonts w:asciiTheme="minorHAnsi" w:eastAsia="Times New Roman" w:hAnsiTheme="minorHAnsi" w:cstheme="minorHAnsi"/>
              </w:rPr>
            </w:pPr>
            <w:r w:rsidRPr="00055D5F">
              <w:rPr>
                <w:rFonts w:asciiTheme="minorHAnsi" w:eastAsia="Times New Roman" w:hAnsiTheme="minorHAnsi" w:cstheme="minorHAnsi"/>
              </w:rPr>
              <w:t xml:space="preserve">Given a node </w:t>
            </w:r>
            <w:r w:rsidRPr="00055D5F">
              <w:rPr>
                <w:rFonts w:asciiTheme="minorHAnsi" w:eastAsia="Times New Roman" w:hAnsiTheme="minorHAnsi" w:cstheme="minorHAnsi"/>
                <w:i/>
                <w:iCs/>
              </w:rPr>
              <w:t>n</w:t>
            </w:r>
            <w:r w:rsidRPr="00055D5F">
              <w:rPr>
                <w:rFonts w:asciiTheme="minorHAnsi" w:eastAsia="Times New Roman" w:hAnsiTheme="minorHAnsi" w:cstheme="minorHAnsi"/>
              </w:rPr>
              <w:t xml:space="preserve">, cutoff the search below </w:t>
            </w:r>
            <w:r w:rsidRPr="00055D5F">
              <w:rPr>
                <w:rFonts w:asciiTheme="minorHAnsi" w:eastAsia="Times New Roman" w:hAnsiTheme="minorHAnsi" w:cstheme="minorHAnsi"/>
                <w:i/>
                <w:iCs/>
              </w:rPr>
              <w:t>n</w:t>
            </w:r>
            <w:r w:rsidRPr="00055D5F">
              <w:rPr>
                <w:rFonts w:asciiTheme="minorHAnsi" w:eastAsia="Times New Roman" w:hAnsiTheme="minorHAnsi" w:cstheme="minorHAnsi"/>
              </w:rPr>
              <w:t xml:space="preserve"> (i.e., don't generate any more of </w:t>
            </w:r>
            <w:r w:rsidRPr="00055D5F">
              <w:rPr>
                <w:rFonts w:asciiTheme="minorHAnsi" w:eastAsia="Times New Roman" w:hAnsiTheme="minorHAnsi" w:cstheme="minorHAnsi"/>
                <w:i/>
                <w:iCs/>
              </w:rPr>
              <w:t>n</w:t>
            </w:r>
            <w:r w:rsidRPr="00055D5F">
              <w:rPr>
                <w:rFonts w:asciiTheme="minorHAnsi" w:eastAsia="Times New Roman" w:hAnsiTheme="minorHAnsi" w:cstheme="minorHAnsi"/>
              </w:rPr>
              <w:t xml:space="preserve">'s children) if </w:t>
            </w:r>
          </w:p>
          <w:p w:rsidR="0088253D" w:rsidRPr="00055D5F" w:rsidRDefault="0088253D" w:rsidP="0088253D">
            <w:pPr>
              <w:widowControl/>
              <w:numPr>
                <w:ilvl w:val="1"/>
                <w:numId w:val="35"/>
              </w:numPr>
              <w:suppressAutoHyphens w:val="0"/>
              <w:spacing w:before="100" w:beforeAutospacing="1" w:after="100" w:afterAutospacing="1"/>
              <w:rPr>
                <w:rFonts w:asciiTheme="minorHAnsi" w:eastAsia="Times New Roman" w:hAnsiTheme="minorHAnsi" w:cstheme="minorHAnsi"/>
              </w:rPr>
            </w:pPr>
            <w:r w:rsidRPr="00055D5F">
              <w:rPr>
                <w:rFonts w:asciiTheme="minorHAnsi" w:eastAsia="Times New Roman" w:hAnsiTheme="minorHAnsi" w:cstheme="minorHAnsi"/>
                <w:i/>
                <w:iCs/>
              </w:rPr>
              <w:t>n</w:t>
            </w:r>
            <w:r w:rsidRPr="00055D5F">
              <w:rPr>
                <w:rFonts w:asciiTheme="minorHAnsi" w:eastAsia="Times New Roman" w:hAnsiTheme="minorHAnsi" w:cstheme="minorHAnsi"/>
              </w:rPr>
              <w:t xml:space="preserve"> is a MAX node and alpha(n) &gt;= beta(i) for some MIN node ancestor </w:t>
            </w:r>
            <w:r w:rsidRPr="00055D5F">
              <w:rPr>
                <w:rFonts w:asciiTheme="minorHAnsi" w:eastAsia="Times New Roman" w:hAnsiTheme="minorHAnsi" w:cstheme="minorHAnsi"/>
                <w:i/>
                <w:iCs/>
              </w:rPr>
              <w:t>i</w:t>
            </w:r>
            <w:r w:rsidRPr="00055D5F">
              <w:rPr>
                <w:rFonts w:asciiTheme="minorHAnsi" w:eastAsia="Times New Roman" w:hAnsiTheme="minorHAnsi" w:cstheme="minorHAnsi"/>
              </w:rPr>
              <w:t xml:space="preserve"> of </w:t>
            </w:r>
            <w:r w:rsidRPr="00055D5F">
              <w:rPr>
                <w:rFonts w:asciiTheme="minorHAnsi" w:eastAsia="Times New Roman" w:hAnsiTheme="minorHAnsi" w:cstheme="minorHAnsi"/>
                <w:i/>
                <w:iCs/>
              </w:rPr>
              <w:t>n</w:t>
            </w:r>
            <w:r w:rsidRPr="00055D5F">
              <w:rPr>
                <w:rFonts w:asciiTheme="minorHAnsi" w:eastAsia="Times New Roman" w:hAnsiTheme="minorHAnsi" w:cstheme="minorHAnsi"/>
              </w:rPr>
              <w:t xml:space="preserve">. This is called a </w:t>
            </w:r>
            <w:r w:rsidRPr="00055D5F">
              <w:rPr>
                <w:rFonts w:asciiTheme="minorHAnsi" w:eastAsia="Times New Roman" w:hAnsiTheme="minorHAnsi" w:cstheme="minorHAnsi"/>
                <w:b/>
                <w:bCs/>
              </w:rPr>
              <w:t>beta cutoff</w:t>
            </w:r>
            <w:r w:rsidRPr="00055D5F">
              <w:rPr>
                <w:rFonts w:asciiTheme="minorHAnsi" w:eastAsia="Times New Roman" w:hAnsiTheme="minorHAnsi" w:cstheme="minorHAnsi"/>
              </w:rPr>
              <w:t xml:space="preserve">. </w:t>
            </w:r>
          </w:p>
          <w:p w:rsidR="0088253D" w:rsidRPr="00055D5F" w:rsidRDefault="0088253D" w:rsidP="0088253D">
            <w:pPr>
              <w:widowControl/>
              <w:numPr>
                <w:ilvl w:val="1"/>
                <w:numId w:val="35"/>
              </w:numPr>
              <w:suppressAutoHyphens w:val="0"/>
              <w:spacing w:before="100" w:beforeAutospacing="1" w:after="100" w:afterAutospacing="1"/>
              <w:rPr>
                <w:rFonts w:asciiTheme="minorHAnsi" w:eastAsia="Times New Roman" w:hAnsiTheme="minorHAnsi" w:cstheme="minorHAnsi"/>
              </w:rPr>
            </w:pPr>
            <w:r w:rsidRPr="00055D5F">
              <w:rPr>
                <w:rFonts w:asciiTheme="minorHAnsi" w:eastAsia="Times New Roman" w:hAnsiTheme="minorHAnsi" w:cstheme="minorHAnsi"/>
                <w:i/>
                <w:iCs/>
              </w:rPr>
              <w:t>n</w:t>
            </w:r>
            <w:r w:rsidRPr="00055D5F">
              <w:rPr>
                <w:rFonts w:asciiTheme="minorHAnsi" w:eastAsia="Times New Roman" w:hAnsiTheme="minorHAnsi" w:cstheme="minorHAnsi"/>
              </w:rPr>
              <w:t xml:space="preserve"> is a MIN node and beta(n) &lt;= alpha(i) for some MAX node ancestor </w:t>
            </w:r>
            <w:r w:rsidRPr="00055D5F">
              <w:rPr>
                <w:rFonts w:asciiTheme="minorHAnsi" w:eastAsia="Times New Roman" w:hAnsiTheme="minorHAnsi" w:cstheme="minorHAnsi"/>
                <w:i/>
                <w:iCs/>
              </w:rPr>
              <w:t>i</w:t>
            </w:r>
            <w:r w:rsidRPr="00055D5F">
              <w:rPr>
                <w:rFonts w:asciiTheme="minorHAnsi" w:eastAsia="Times New Roman" w:hAnsiTheme="minorHAnsi" w:cstheme="minorHAnsi"/>
              </w:rPr>
              <w:t xml:space="preserve"> of </w:t>
            </w:r>
            <w:r w:rsidRPr="00055D5F">
              <w:rPr>
                <w:rFonts w:asciiTheme="minorHAnsi" w:eastAsia="Times New Roman" w:hAnsiTheme="minorHAnsi" w:cstheme="minorHAnsi"/>
                <w:i/>
                <w:iCs/>
              </w:rPr>
              <w:t>n</w:t>
            </w:r>
            <w:r w:rsidRPr="00055D5F">
              <w:rPr>
                <w:rFonts w:asciiTheme="minorHAnsi" w:eastAsia="Times New Roman" w:hAnsiTheme="minorHAnsi" w:cstheme="minorHAnsi"/>
              </w:rPr>
              <w:t xml:space="preserve">. This is called an </w:t>
            </w:r>
            <w:r w:rsidRPr="00055D5F">
              <w:rPr>
                <w:rFonts w:asciiTheme="minorHAnsi" w:eastAsia="Times New Roman" w:hAnsiTheme="minorHAnsi" w:cstheme="minorHAnsi"/>
                <w:b/>
                <w:bCs/>
              </w:rPr>
              <w:t>alpha cutoff</w:t>
            </w:r>
            <w:r w:rsidRPr="00055D5F">
              <w:rPr>
                <w:rFonts w:asciiTheme="minorHAnsi" w:eastAsia="Times New Roman" w:hAnsiTheme="minorHAnsi" w:cstheme="minorHAnsi"/>
              </w:rPr>
              <w:t xml:space="preserve">. </w:t>
            </w:r>
          </w:p>
          <w:p w:rsidR="00055D5F" w:rsidRDefault="0088253D" w:rsidP="00055D5F">
            <w:pPr>
              <w:widowControl/>
              <w:numPr>
                <w:ilvl w:val="0"/>
                <w:numId w:val="35"/>
              </w:numPr>
              <w:suppressAutoHyphens w:val="0"/>
              <w:spacing w:before="100" w:beforeAutospacing="1" w:after="100" w:afterAutospacing="1"/>
            </w:pPr>
            <w:r w:rsidRPr="00055D5F">
              <w:rPr>
                <w:rFonts w:asciiTheme="minorHAnsi" w:eastAsia="Times New Roman" w:hAnsiTheme="minorHAnsi" w:cstheme="minorHAnsi"/>
              </w:rPr>
              <w:t>In the example shown above an alpha cutoff occurs at node B because beta(B) = 20 &lt; alpha(S) = 100</w:t>
            </w:r>
          </w:p>
          <w:p w:rsidR="0088253D" w:rsidRDefault="0088253D" w:rsidP="0088253D">
            <w:pPr>
              <w:pStyle w:val="HTMLPreformatted"/>
              <w:ind w:left="720"/>
            </w:pPr>
            <w:r>
              <w:t xml:space="preserve">         </w:t>
            </w:r>
          </w:p>
          <w:p w:rsidR="00055D5F" w:rsidRPr="00055D5F" w:rsidRDefault="00055D5F" w:rsidP="00055D5F">
            <w:pPr>
              <w:widowControl/>
              <w:suppressAutoHyphens w:val="0"/>
              <w:rPr>
                <w:rFonts w:ascii="Times New Roman" w:eastAsia="Times New Roman" w:hAnsi="Times New Roman"/>
                <w:kern w:val="0"/>
                <w:lang w:eastAsia="en-IN"/>
              </w:rPr>
            </w:pPr>
            <w:r w:rsidRPr="00055D5F">
              <w:rPr>
                <w:rFonts w:ascii="Times New Roman" w:eastAsia="Times New Roman" w:hAnsi="Times New Roman"/>
                <w:kern w:val="0"/>
                <w:lang w:eastAsia="en-IN"/>
              </w:rPr>
              <w:t xml:space="preserve">An example of a beta cutoff at node B (because alpha(B) = 25 &gt; beta(S) = 20) is shown below: </w:t>
            </w:r>
          </w:p>
          <w:p w:rsidR="00055D5F" w:rsidRPr="00055D5F" w:rsidRDefault="00055D5F" w:rsidP="00055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IN"/>
              </w:rPr>
            </w:pPr>
            <w:r w:rsidRPr="00055D5F">
              <w:rPr>
                <w:rFonts w:ascii="Courier New" w:eastAsia="Times New Roman" w:hAnsi="Courier New" w:cs="Courier New"/>
                <w:kern w:val="0"/>
                <w:sz w:val="20"/>
                <w:szCs w:val="20"/>
                <w:lang w:eastAsia="en-IN"/>
              </w:rPr>
              <w:t xml:space="preserve">            MIN            . S   beta = 20</w:t>
            </w:r>
          </w:p>
          <w:p w:rsidR="00055D5F" w:rsidRPr="00055D5F" w:rsidRDefault="00055D5F" w:rsidP="00055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IN"/>
              </w:rPr>
            </w:pPr>
            <w:r w:rsidRPr="00055D5F">
              <w:rPr>
                <w:rFonts w:ascii="Courier New" w:eastAsia="Times New Roman" w:hAnsi="Courier New" w:cs="Courier New"/>
                <w:kern w:val="0"/>
                <w:sz w:val="20"/>
                <w:szCs w:val="20"/>
                <w:lang w:eastAsia="en-IN"/>
              </w:rPr>
              <w:t xml:space="preserve">                       .     |    </w:t>
            </w:r>
          </w:p>
          <w:p w:rsidR="00055D5F" w:rsidRPr="00055D5F" w:rsidRDefault="00055D5F" w:rsidP="00055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IN"/>
              </w:rPr>
            </w:pPr>
            <w:r w:rsidRPr="00055D5F">
              <w:rPr>
                <w:rFonts w:ascii="Courier New" w:eastAsia="Times New Roman" w:hAnsi="Courier New" w:cs="Courier New"/>
                <w:kern w:val="0"/>
                <w:sz w:val="20"/>
                <w:szCs w:val="20"/>
                <w:lang w:eastAsia="en-IN"/>
              </w:rPr>
              <w:t xml:space="preserve">                   .         |   </w:t>
            </w:r>
          </w:p>
          <w:p w:rsidR="00055D5F" w:rsidRPr="00055D5F" w:rsidRDefault="00055D5F" w:rsidP="00055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IN"/>
              </w:rPr>
            </w:pPr>
            <w:r w:rsidRPr="00055D5F">
              <w:rPr>
                <w:rFonts w:ascii="Courier New" w:eastAsia="Times New Roman" w:hAnsi="Courier New" w:cs="Courier New"/>
                <w:kern w:val="0"/>
                <w:sz w:val="20"/>
                <w:szCs w:val="20"/>
                <w:lang w:eastAsia="en-IN"/>
              </w:rPr>
              <w:t xml:space="preserve">            MAX   A          B   alpha = 25</w:t>
            </w:r>
          </w:p>
          <w:p w:rsidR="00055D5F" w:rsidRPr="00055D5F" w:rsidRDefault="00055D5F" w:rsidP="00055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IN"/>
              </w:rPr>
            </w:pPr>
            <w:r w:rsidRPr="00055D5F">
              <w:rPr>
                <w:rFonts w:ascii="Courier New" w:eastAsia="Times New Roman" w:hAnsi="Courier New" w:cs="Courier New"/>
                <w:kern w:val="0"/>
                <w:sz w:val="20"/>
                <w:szCs w:val="20"/>
                <w:lang w:eastAsia="en-IN"/>
              </w:rPr>
              <w:t xml:space="preserve">                 20         /|\</w:t>
            </w:r>
          </w:p>
          <w:p w:rsidR="00055D5F" w:rsidRPr="00055D5F" w:rsidRDefault="00055D5F" w:rsidP="00055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IN"/>
              </w:rPr>
            </w:pPr>
            <w:r w:rsidRPr="00055D5F">
              <w:rPr>
                <w:rFonts w:ascii="Courier New" w:eastAsia="Times New Roman" w:hAnsi="Courier New" w:cs="Courier New"/>
                <w:kern w:val="0"/>
                <w:sz w:val="20"/>
                <w:szCs w:val="20"/>
                <w:lang w:eastAsia="en-IN"/>
              </w:rPr>
              <w:tab/>
            </w:r>
            <w:r w:rsidRPr="00055D5F">
              <w:rPr>
                <w:rFonts w:ascii="Courier New" w:eastAsia="Times New Roman" w:hAnsi="Courier New" w:cs="Courier New"/>
                <w:kern w:val="0"/>
                <w:sz w:val="20"/>
                <w:szCs w:val="20"/>
                <w:lang w:eastAsia="en-IN"/>
              </w:rPr>
              <w:tab/>
              <w:t>/  \       / | \</w:t>
            </w:r>
          </w:p>
          <w:p w:rsidR="00055D5F" w:rsidRPr="00055D5F" w:rsidRDefault="00055D5F" w:rsidP="00055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IN"/>
              </w:rPr>
            </w:pPr>
            <w:r w:rsidRPr="00055D5F">
              <w:rPr>
                <w:rFonts w:ascii="Courier New" w:eastAsia="Times New Roman" w:hAnsi="Courier New" w:cs="Courier New"/>
                <w:kern w:val="0"/>
                <w:sz w:val="20"/>
                <w:szCs w:val="20"/>
                <w:lang w:eastAsia="en-IN"/>
              </w:rPr>
              <w:t xml:space="preserve">               /    \     D  E</w:t>
            </w:r>
          </w:p>
          <w:p w:rsidR="00055D5F" w:rsidRPr="00055D5F" w:rsidRDefault="00055D5F" w:rsidP="00055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IN"/>
              </w:rPr>
            </w:pPr>
            <w:r w:rsidRPr="00055D5F">
              <w:rPr>
                <w:rFonts w:ascii="Courier New" w:eastAsia="Times New Roman" w:hAnsi="Courier New" w:cs="Courier New"/>
                <w:kern w:val="0"/>
                <w:sz w:val="20"/>
                <w:szCs w:val="20"/>
                <w:lang w:eastAsia="en-IN"/>
              </w:rPr>
              <w:tab/>
              <w:t xml:space="preserve">     20</w:t>
            </w:r>
            <w:r w:rsidRPr="00055D5F">
              <w:rPr>
                <w:rFonts w:ascii="Courier New" w:eastAsia="Times New Roman" w:hAnsi="Courier New" w:cs="Courier New"/>
                <w:kern w:val="0"/>
                <w:sz w:val="20"/>
                <w:szCs w:val="20"/>
                <w:lang w:eastAsia="en-IN"/>
              </w:rPr>
              <w:tab/>
              <w:t xml:space="preserve">   -10  -20  25             </w:t>
            </w:r>
          </w:p>
          <w:p w:rsidR="0088253D" w:rsidRPr="00055D5F" w:rsidRDefault="0088253D" w:rsidP="0088253D">
            <w:pPr>
              <w:widowControl/>
              <w:numPr>
                <w:ilvl w:val="0"/>
                <w:numId w:val="35"/>
              </w:numPr>
              <w:suppressAutoHyphens w:val="0"/>
              <w:spacing w:before="100" w:beforeAutospacing="1" w:after="100" w:afterAutospacing="1"/>
              <w:rPr>
                <w:rFonts w:asciiTheme="minorHAnsi" w:eastAsia="Times New Roman" w:hAnsiTheme="minorHAnsi" w:cstheme="minorHAnsi"/>
              </w:rPr>
            </w:pPr>
            <w:r w:rsidRPr="00055D5F">
              <w:rPr>
                <w:rFonts w:asciiTheme="minorHAnsi" w:eastAsia="Times New Roman" w:hAnsiTheme="minorHAnsi" w:cstheme="minorHAnsi"/>
              </w:rPr>
              <w:t xml:space="preserve">To avoid searching for the ancestor nodes in order to make the above tests, we can carry </w:t>
            </w:r>
            <w:r w:rsidRPr="00055D5F">
              <w:rPr>
                <w:rFonts w:asciiTheme="minorHAnsi" w:eastAsia="Times New Roman" w:hAnsiTheme="minorHAnsi" w:cstheme="minorHAnsi"/>
                <w:i/>
                <w:iCs/>
              </w:rPr>
              <w:t>down</w:t>
            </w:r>
            <w:r w:rsidRPr="00055D5F">
              <w:rPr>
                <w:rFonts w:asciiTheme="minorHAnsi" w:eastAsia="Times New Roman" w:hAnsiTheme="minorHAnsi" w:cstheme="minorHAnsi"/>
              </w:rPr>
              <w:t xml:space="preserve"> the tree the best values found so far at the ancestors. That is, at a MAX node </w:t>
            </w:r>
            <w:r w:rsidRPr="00055D5F">
              <w:rPr>
                <w:rFonts w:asciiTheme="minorHAnsi" w:eastAsia="Times New Roman" w:hAnsiTheme="minorHAnsi" w:cstheme="minorHAnsi"/>
                <w:i/>
                <w:iCs/>
              </w:rPr>
              <w:t>n</w:t>
            </w:r>
            <w:r w:rsidRPr="00055D5F">
              <w:rPr>
                <w:rFonts w:asciiTheme="minorHAnsi" w:eastAsia="Times New Roman" w:hAnsiTheme="minorHAnsi" w:cstheme="minorHAnsi"/>
              </w:rPr>
              <w:t xml:space="preserve">, beta = minimum of all the beta values at MIN node ancestors of </w:t>
            </w:r>
            <w:r w:rsidRPr="00055D5F">
              <w:rPr>
                <w:rFonts w:asciiTheme="minorHAnsi" w:eastAsia="Times New Roman" w:hAnsiTheme="minorHAnsi" w:cstheme="minorHAnsi"/>
                <w:i/>
                <w:iCs/>
              </w:rPr>
              <w:t>n</w:t>
            </w:r>
            <w:r w:rsidRPr="00055D5F">
              <w:rPr>
                <w:rFonts w:asciiTheme="minorHAnsi" w:eastAsia="Times New Roman" w:hAnsiTheme="minorHAnsi" w:cstheme="minorHAnsi"/>
              </w:rPr>
              <w:t xml:space="preserve">. Similarly, at a MIN node </w:t>
            </w:r>
            <w:r w:rsidRPr="00055D5F">
              <w:rPr>
                <w:rFonts w:asciiTheme="minorHAnsi" w:eastAsia="Times New Roman" w:hAnsiTheme="minorHAnsi" w:cstheme="minorHAnsi"/>
                <w:i/>
                <w:iCs/>
              </w:rPr>
              <w:t>n</w:t>
            </w:r>
            <w:r w:rsidRPr="00055D5F">
              <w:rPr>
                <w:rFonts w:asciiTheme="minorHAnsi" w:eastAsia="Times New Roman" w:hAnsiTheme="minorHAnsi" w:cstheme="minorHAnsi"/>
              </w:rPr>
              <w:t xml:space="preserve">, alpha = maximum of all the alpha values at MAX node ancestors of </w:t>
            </w:r>
            <w:r w:rsidRPr="00055D5F">
              <w:rPr>
                <w:rFonts w:asciiTheme="minorHAnsi" w:eastAsia="Times New Roman" w:hAnsiTheme="minorHAnsi" w:cstheme="minorHAnsi"/>
                <w:i/>
                <w:iCs/>
              </w:rPr>
              <w:t>n</w:t>
            </w:r>
            <w:r w:rsidRPr="00055D5F">
              <w:rPr>
                <w:rFonts w:asciiTheme="minorHAnsi" w:eastAsia="Times New Roman" w:hAnsiTheme="minorHAnsi" w:cstheme="minorHAnsi"/>
              </w:rPr>
              <w:t xml:space="preserve">. Thus, now at each non-leaf node we'll store both an alpha value and a beta value. </w:t>
            </w:r>
            <w:r w:rsidR="00C91107">
              <w:rPr>
                <w:rFonts w:asciiTheme="minorHAnsi" w:hAnsiTheme="minorHAnsi"/>
                <w:sz w:val="24"/>
                <w:szCs w:val="24"/>
              </w:rPr>
              <w:t>https://www.rgpvonline.com</w:t>
            </w:r>
          </w:p>
          <w:p w:rsidR="0088253D" w:rsidRPr="00055D5F" w:rsidRDefault="0088253D" w:rsidP="0088253D">
            <w:pPr>
              <w:widowControl/>
              <w:numPr>
                <w:ilvl w:val="0"/>
                <w:numId w:val="35"/>
              </w:numPr>
              <w:suppressAutoHyphens w:val="0"/>
              <w:spacing w:before="100" w:beforeAutospacing="1" w:after="100" w:afterAutospacing="1"/>
              <w:rPr>
                <w:rFonts w:asciiTheme="minorHAnsi" w:eastAsia="Times New Roman" w:hAnsiTheme="minorHAnsi" w:cstheme="minorHAnsi"/>
              </w:rPr>
            </w:pPr>
            <w:r w:rsidRPr="00055D5F">
              <w:rPr>
                <w:rFonts w:asciiTheme="minorHAnsi" w:eastAsia="Times New Roman" w:hAnsiTheme="minorHAnsi" w:cstheme="minorHAnsi"/>
              </w:rPr>
              <w:t xml:space="preserve">Initially, assign to the root values of alpha = -infinity and beta = +infinity </w:t>
            </w:r>
          </w:p>
          <w:p w:rsidR="0088253D" w:rsidRDefault="0088253D" w:rsidP="0088253D">
            <w:pPr>
              <w:widowControl/>
              <w:numPr>
                <w:ilvl w:val="0"/>
                <w:numId w:val="35"/>
              </w:numPr>
              <w:suppressAutoHyphens w:val="0"/>
              <w:spacing w:before="100" w:beforeAutospacing="1" w:after="100" w:afterAutospacing="1"/>
              <w:rPr>
                <w:rFonts w:eastAsia="Times New Roman"/>
              </w:rPr>
            </w:pPr>
            <w:r w:rsidRPr="00055D5F">
              <w:rPr>
                <w:rFonts w:asciiTheme="minorHAnsi" w:eastAsia="Times New Roman" w:hAnsiTheme="minorHAnsi" w:cstheme="minorHAnsi"/>
              </w:rPr>
              <w:t>See the text for a pseudocode description of the full Alpha-Beta algorithm</w:t>
            </w:r>
            <w:r>
              <w:rPr>
                <w:rFonts w:eastAsia="Times New Roman"/>
              </w:rPr>
              <w:t xml:space="preserve"> </w:t>
            </w:r>
          </w:p>
          <w:p w:rsidR="0088253D" w:rsidRDefault="0088253D" w:rsidP="0088253D">
            <w:pPr>
              <w:pStyle w:val="Heading3"/>
              <w:outlineLvl w:val="2"/>
              <w:rPr>
                <w:rFonts w:eastAsia="Times New Roman"/>
              </w:rPr>
            </w:pPr>
            <w:r>
              <w:rPr>
                <w:rFonts w:eastAsia="Times New Roman"/>
              </w:rPr>
              <w:t>Example of Alpha-Beta Algorithm on a 3-Ply Search Tree</w:t>
            </w:r>
          </w:p>
          <w:p w:rsidR="0088253D" w:rsidRPr="00A41843" w:rsidRDefault="0088253D" w:rsidP="0088253D">
            <w:pPr>
              <w:pStyle w:val="NormalWeb"/>
              <w:rPr>
                <w:rFonts w:asciiTheme="minorHAnsi" w:hAnsiTheme="minorHAnsi" w:cstheme="minorHAnsi"/>
              </w:rPr>
            </w:pPr>
            <w:r w:rsidRPr="00A41843">
              <w:rPr>
                <w:rFonts w:asciiTheme="minorHAnsi" w:hAnsiTheme="minorHAnsi" w:cstheme="minorHAnsi"/>
              </w:rPr>
              <w:t>Below is a search tree where a beta cutoff occurs at node F and alpha cutoffs occur at nodes C and D. In this case we've pruned 10 nodes (O,H,R,S,I,T,U,K,Y,Z) from the 26 that are generated by Minimax.</w:t>
            </w:r>
          </w:p>
          <w:p w:rsidR="0088253D" w:rsidRDefault="0088253D" w:rsidP="0088253D">
            <w:pPr>
              <w:pStyle w:val="NormalWeb"/>
            </w:pPr>
            <w:r>
              <w:rPr>
                <w:noProof/>
                <w:lang w:bidi="hi-IN"/>
              </w:rPr>
              <w:lastRenderedPageBreak/>
              <w:drawing>
                <wp:inline distT="0" distB="0" distL="0" distR="0">
                  <wp:extent cx="5514975" cy="3162300"/>
                  <wp:effectExtent l="0" t="0" r="0" b="0"/>
                  <wp:docPr id="1" name="Picture 2" descr="C:\Users\Administrator\Downloads\CS 540 Lecture Notes  Game Playing_files\gametre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wnloads\CS 540 Lecture Notes  Game Playing_files\gametree.gif"/>
                          <pic:cNvPicPr>
                            <a:picLocks noChangeAspect="1" noChangeArrowheads="1"/>
                          </pic:cNvPicPr>
                        </pic:nvPicPr>
                        <pic:blipFill>
                          <a:blip r:link="rId8"/>
                          <a:srcRect/>
                          <a:stretch>
                            <a:fillRect/>
                          </a:stretch>
                        </pic:blipFill>
                        <pic:spPr bwMode="auto">
                          <a:xfrm>
                            <a:off x="0" y="0"/>
                            <a:ext cx="5514975" cy="3162300"/>
                          </a:xfrm>
                          <a:prstGeom prst="rect">
                            <a:avLst/>
                          </a:prstGeom>
                          <a:noFill/>
                          <a:ln w="9525">
                            <a:noFill/>
                            <a:miter lim="800000"/>
                            <a:headEnd/>
                            <a:tailEnd/>
                          </a:ln>
                        </pic:spPr>
                      </pic:pic>
                    </a:graphicData>
                  </a:graphic>
                </wp:inline>
              </w:drawing>
            </w:r>
          </w:p>
          <w:p w:rsidR="0088253D" w:rsidRDefault="0088253D" w:rsidP="0088253D">
            <w:pPr>
              <w:pStyle w:val="Heading3"/>
              <w:outlineLvl w:val="2"/>
              <w:rPr>
                <w:rFonts w:eastAsia="Times New Roman"/>
              </w:rPr>
            </w:pPr>
            <w:r>
              <w:rPr>
                <w:rFonts w:eastAsia="Times New Roman"/>
              </w:rPr>
              <w:t>Effectiveness of Alpha-Beta</w:t>
            </w:r>
          </w:p>
          <w:p w:rsidR="0088253D" w:rsidRPr="00B47AA5" w:rsidRDefault="0088253D" w:rsidP="0088253D">
            <w:pPr>
              <w:widowControl/>
              <w:numPr>
                <w:ilvl w:val="0"/>
                <w:numId w:val="36"/>
              </w:numPr>
              <w:suppressAutoHyphens w:val="0"/>
              <w:spacing w:before="100" w:beforeAutospacing="1" w:after="100" w:afterAutospacing="1"/>
              <w:rPr>
                <w:rFonts w:asciiTheme="minorHAnsi" w:eastAsia="Times New Roman" w:hAnsiTheme="minorHAnsi" w:cstheme="minorHAnsi"/>
              </w:rPr>
            </w:pPr>
            <w:r w:rsidRPr="00B47AA5">
              <w:rPr>
                <w:rFonts w:asciiTheme="minorHAnsi" w:eastAsia="Times New Roman" w:hAnsiTheme="minorHAnsi" w:cstheme="minorHAnsi"/>
              </w:rPr>
              <w:t xml:space="preserve">Alpha-Beta is guaranteed to compute the same minimax value for the root node as computed by Minimax </w:t>
            </w:r>
          </w:p>
          <w:p w:rsidR="0088253D" w:rsidRPr="00B47AA5" w:rsidRDefault="0088253D" w:rsidP="0088253D">
            <w:pPr>
              <w:widowControl/>
              <w:numPr>
                <w:ilvl w:val="0"/>
                <w:numId w:val="36"/>
              </w:numPr>
              <w:suppressAutoHyphens w:val="0"/>
              <w:spacing w:before="100" w:beforeAutospacing="1" w:after="100" w:afterAutospacing="1"/>
              <w:rPr>
                <w:rFonts w:asciiTheme="minorHAnsi" w:eastAsia="Times New Roman" w:hAnsiTheme="minorHAnsi" w:cstheme="minorHAnsi"/>
              </w:rPr>
            </w:pPr>
            <w:r w:rsidRPr="00B47AA5">
              <w:rPr>
                <w:rFonts w:asciiTheme="minorHAnsi" w:eastAsia="Times New Roman" w:hAnsiTheme="minorHAnsi" w:cstheme="minorHAnsi"/>
              </w:rPr>
              <w:t xml:space="preserve">In the worst case Alpha-Beta does NO pruning, examining </w:t>
            </w:r>
            <w:r w:rsidRPr="00B47AA5">
              <w:rPr>
                <w:rFonts w:asciiTheme="minorHAnsi" w:eastAsia="Times New Roman" w:hAnsiTheme="minorHAnsi" w:cstheme="minorHAnsi"/>
                <w:i/>
                <w:iCs/>
              </w:rPr>
              <w:t>b^d</w:t>
            </w:r>
            <w:r w:rsidRPr="00B47AA5">
              <w:rPr>
                <w:rFonts w:asciiTheme="minorHAnsi" w:eastAsia="Times New Roman" w:hAnsiTheme="minorHAnsi" w:cstheme="minorHAnsi"/>
              </w:rPr>
              <w:t xml:space="preserve"> leaf nodes, where each node has </w:t>
            </w:r>
            <w:r w:rsidRPr="00B47AA5">
              <w:rPr>
                <w:rFonts w:asciiTheme="minorHAnsi" w:eastAsia="Times New Roman" w:hAnsiTheme="minorHAnsi" w:cstheme="minorHAnsi"/>
                <w:i/>
                <w:iCs/>
              </w:rPr>
              <w:t>b</w:t>
            </w:r>
            <w:r w:rsidRPr="00B47AA5">
              <w:rPr>
                <w:rFonts w:asciiTheme="minorHAnsi" w:eastAsia="Times New Roman" w:hAnsiTheme="minorHAnsi" w:cstheme="minorHAnsi"/>
              </w:rPr>
              <w:t xml:space="preserve"> children and a </w:t>
            </w:r>
            <w:r w:rsidRPr="00B47AA5">
              <w:rPr>
                <w:rFonts w:asciiTheme="minorHAnsi" w:eastAsia="Times New Roman" w:hAnsiTheme="minorHAnsi" w:cstheme="minorHAnsi"/>
                <w:i/>
                <w:iCs/>
              </w:rPr>
              <w:t>d</w:t>
            </w:r>
            <w:r w:rsidRPr="00B47AA5">
              <w:rPr>
                <w:rFonts w:asciiTheme="minorHAnsi" w:eastAsia="Times New Roman" w:hAnsiTheme="minorHAnsi" w:cstheme="minorHAnsi"/>
              </w:rPr>
              <w:t xml:space="preserve">-ply search is performed </w:t>
            </w:r>
          </w:p>
          <w:p w:rsidR="0088253D" w:rsidRPr="00B47AA5" w:rsidRDefault="0088253D" w:rsidP="0088253D">
            <w:pPr>
              <w:widowControl/>
              <w:numPr>
                <w:ilvl w:val="0"/>
                <w:numId w:val="36"/>
              </w:numPr>
              <w:suppressAutoHyphens w:val="0"/>
              <w:spacing w:before="100" w:beforeAutospacing="1" w:after="100" w:afterAutospacing="1"/>
              <w:rPr>
                <w:rFonts w:asciiTheme="minorHAnsi" w:eastAsia="Times New Roman" w:hAnsiTheme="minorHAnsi" w:cstheme="minorHAnsi"/>
              </w:rPr>
            </w:pPr>
            <w:r w:rsidRPr="00B47AA5">
              <w:rPr>
                <w:rFonts w:asciiTheme="minorHAnsi" w:eastAsia="Times New Roman" w:hAnsiTheme="minorHAnsi" w:cstheme="minorHAnsi"/>
              </w:rPr>
              <w:t xml:space="preserve">In the best case, Alpha-Beta will examine only </w:t>
            </w:r>
            <w:r w:rsidRPr="00B47AA5">
              <w:rPr>
                <w:rFonts w:asciiTheme="minorHAnsi" w:eastAsia="Times New Roman" w:hAnsiTheme="minorHAnsi" w:cstheme="minorHAnsi"/>
                <w:i/>
                <w:iCs/>
              </w:rPr>
              <w:t>(2b)^(d/2)</w:t>
            </w:r>
            <w:r w:rsidRPr="00B47AA5">
              <w:rPr>
                <w:rFonts w:asciiTheme="minorHAnsi" w:eastAsia="Times New Roman" w:hAnsiTheme="minorHAnsi" w:cstheme="minorHAnsi"/>
              </w:rPr>
              <w:t xml:space="preserve"> leaf nodes. Hence if you hold fixed the number of leaf nodes (as a measure of the amount of time you have allotted before a decision must be made), then you can search twice as deep as Minimax! </w:t>
            </w:r>
          </w:p>
          <w:p w:rsidR="0088253D" w:rsidRPr="00B47AA5" w:rsidRDefault="0088253D" w:rsidP="0088253D">
            <w:pPr>
              <w:widowControl/>
              <w:numPr>
                <w:ilvl w:val="0"/>
                <w:numId w:val="36"/>
              </w:numPr>
              <w:suppressAutoHyphens w:val="0"/>
              <w:spacing w:before="100" w:beforeAutospacing="1" w:after="100" w:afterAutospacing="1"/>
              <w:rPr>
                <w:rFonts w:asciiTheme="minorHAnsi" w:eastAsia="Times New Roman" w:hAnsiTheme="minorHAnsi" w:cstheme="minorHAnsi"/>
              </w:rPr>
            </w:pPr>
            <w:r w:rsidRPr="00B47AA5">
              <w:rPr>
                <w:rFonts w:asciiTheme="minorHAnsi" w:eastAsia="Times New Roman" w:hAnsiTheme="minorHAnsi" w:cstheme="minorHAnsi"/>
              </w:rPr>
              <w:t xml:space="preserve">The best case occurs when each player's best move is the leftmost alternative (i.e., the first child generated). So, at MAX nodes the child with the largest value is generated first, and at MIN nodes the child with the smallest value is generated first. </w:t>
            </w:r>
          </w:p>
          <w:p w:rsidR="0088253D" w:rsidRDefault="0088253D" w:rsidP="0088253D">
            <w:pPr>
              <w:widowControl/>
              <w:numPr>
                <w:ilvl w:val="0"/>
                <w:numId w:val="36"/>
              </w:numPr>
              <w:suppressAutoHyphens w:val="0"/>
              <w:spacing w:before="100" w:beforeAutospacing="1" w:after="100" w:afterAutospacing="1"/>
              <w:rPr>
                <w:rFonts w:eastAsia="Times New Roman"/>
              </w:rPr>
            </w:pPr>
            <w:r w:rsidRPr="00B47AA5">
              <w:rPr>
                <w:rFonts w:asciiTheme="minorHAnsi" w:eastAsia="Times New Roman" w:hAnsiTheme="minorHAnsi" w:cstheme="minorHAnsi"/>
              </w:rPr>
              <w:t>In the chess program Deep Blue, they found empirically that Alpha-Beta pruning meant that the average branching factor at each node was about 6 instead of about 35-40</w:t>
            </w:r>
            <w:r>
              <w:rPr>
                <w:rFonts w:eastAsia="Times New Roman"/>
              </w:rPr>
              <w:t xml:space="preserve"> </w:t>
            </w:r>
          </w:p>
          <w:p w:rsidR="0088253D" w:rsidRDefault="0088253D" w:rsidP="0088253D">
            <w:pPr>
              <w:pStyle w:val="Heading3"/>
              <w:outlineLvl w:val="2"/>
              <w:rPr>
                <w:rFonts w:eastAsia="Times New Roman"/>
              </w:rPr>
            </w:pPr>
            <w:r>
              <w:rPr>
                <w:rFonts w:eastAsia="Times New Roman"/>
              </w:rPr>
              <w:t>Cutting off Search (or, when to stop and apply the evaluation function)</w:t>
            </w:r>
          </w:p>
          <w:p w:rsidR="0088253D" w:rsidRPr="00B47AA5" w:rsidRDefault="0088253D" w:rsidP="0088253D">
            <w:pPr>
              <w:pStyle w:val="NormalWeb"/>
              <w:rPr>
                <w:rFonts w:asciiTheme="minorHAnsi" w:hAnsiTheme="minorHAnsi" w:cstheme="minorHAnsi"/>
              </w:rPr>
            </w:pPr>
            <w:r w:rsidRPr="00B47AA5">
              <w:rPr>
                <w:rFonts w:asciiTheme="minorHAnsi" w:hAnsiTheme="minorHAnsi" w:cstheme="minorHAnsi"/>
              </w:rPr>
              <w:t xml:space="preserve">So far we have assumed a fixed depth </w:t>
            </w:r>
            <w:r w:rsidRPr="00B47AA5">
              <w:rPr>
                <w:rFonts w:asciiTheme="minorHAnsi" w:hAnsiTheme="minorHAnsi" w:cstheme="minorHAnsi"/>
                <w:i/>
                <w:iCs/>
              </w:rPr>
              <w:t>d</w:t>
            </w:r>
            <w:r w:rsidRPr="00B47AA5">
              <w:rPr>
                <w:rFonts w:asciiTheme="minorHAnsi" w:hAnsiTheme="minorHAnsi" w:cstheme="minorHAnsi"/>
              </w:rPr>
              <w:t xml:space="preserve"> where the search is stopped and the static evaluation function is applied. But there are variations on this that are important to note: </w:t>
            </w:r>
          </w:p>
          <w:p w:rsidR="0088253D" w:rsidRPr="00B47AA5" w:rsidRDefault="0088253D" w:rsidP="0088253D">
            <w:pPr>
              <w:widowControl/>
              <w:numPr>
                <w:ilvl w:val="0"/>
                <w:numId w:val="37"/>
              </w:numPr>
              <w:suppressAutoHyphens w:val="0"/>
              <w:spacing w:before="100" w:beforeAutospacing="1" w:after="100" w:afterAutospacing="1"/>
              <w:rPr>
                <w:rFonts w:asciiTheme="minorHAnsi" w:eastAsia="Times New Roman" w:hAnsiTheme="minorHAnsi" w:cstheme="minorHAnsi"/>
              </w:rPr>
            </w:pPr>
            <w:r w:rsidRPr="00B47AA5">
              <w:rPr>
                <w:rFonts w:asciiTheme="minorHAnsi" w:eastAsia="Times New Roman" w:hAnsiTheme="minorHAnsi" w:cstheme="minorHAnsi"/>
              </w:rPr>
              <w:t xml:space="preserve">Don't stop at </w:t>
            </w:r>
            <w:r w:rsidRPr="00B47AA5">
              <w:rPr>
                <w:rFonts w:asciiTheme="minorHAnsi" w:eastAsia="Times New Roman" w:hAnsiTheme="minorHAnsi" w:cstheme="minorHAnsi"/>
                <w:b/>
                <w:bCs/>
              </w:rPr>
              <w:t>non-quiescent nodes</w:t>
            </w:r>
            <w:r w:rsidRPr="00B47AA5">
              <w:rPr>
                <w:rFonts w:asciiTheme="minorHAnsi" w:eastAsia="Times New Roman" w:hAnsiTheme="minorHAnsi" w:cstheme="minorHAnsi"/>
              </w:rPr>
              <w:t xml:space="preserve">. If a node represents a state in the middle of an exchange of pieces, then the node is not quiescent and therefore the evaluation function may not give a reliable estimate of board quality. Or, another definition for chess: "a state is non-quiescent if any piece is attacked by one of lower value, or by more pieces than defenses, or if any check exists on a square controlled by the opponent." In this case, expand more nodes and only apply the evaluation function at quiescent nodes. </w:t>
            </w:r>
          </w:p>
          <w:p w:rsidR="0088253D" w:rsidRPr="00B47AA5" w:rsidRDefault="0088253D" w:rsidP="0088253D">
            <w:pPr>
              <w:widowControl/>
              <w:numPr>
                <w:ilvl w:val="0"/>
                <w:numId w:val="37"/>
              </w:numPr>
              <w:suppressAutoHyphens w:val="0"/>
              <w:spacing w:before="100" w:beforeAutospacing="1" w:after="100" w:afterAutospacing="1"/>
              <w:rPr>
                <w:rFonts w:asciiTheme="minorHAnsi" w:eastAsia="Times New Roman" w:hAnsiTheme="minorHAnsi" w:cstheme="minorHAnsi"/>
              </w:rPr>
            </w:pPr>
            <w:r w:rsidRPr="00B47AA5">
              <w:rPr>
                <w:rFonts w:asciiTheme="minorHAnsi" w:eastAsia="Times New Roman" w:hAnsiTheme="minorHAnsi" w:cstheme="minorHAnsi"/>
              </w:rPr>
              <w:t xml:space="preserve">The identification of non-quiescent nodes partially deals with the </w:t>
            </w:r>
            <w:r w:rsidRPr="00B47AA5">
              <w:rPr>
                <w:rFonts w:asciiTheme="minorHAnsi" w:eastAsia="Times New Roman" w:hAnsiTheme="minorHAnsi" w:cstheme="minorHAnsi"/>
                <w:b/>
                <w:bCs/>
              </w:rPr>
              <w:t>horizon effect</w:t>
            </w:r>
            <w:r w:rsidRPr="00B47AA5">
              <w:rPr>
                <w:rFonts w:asciiTheme="minorHAnsi" w:eastAsia="Times New Roman" w:hAnsiTheme="minorHAnsi" w:cstheme="minorHAnsi"/>
              </w:rPr>
              <w:t xml:space="preserve">. A negative horizon is where the state seen by the evaluation function is evaluated as better than it really is because an undesirable effect is just beyond this node (i.e., the search horizon). A positive horizon is where the evaluation function wrongly underestimates the value of a state when positive actions just over the search horizon indicate otherwise. </w:t>
            </w:r>
          </w:p>
          <w:p w:rsidR="0088253D" w:rsidRDefault="0088253D" w:rsidP="0088253D">
            <w:pPr>
              <w:widowControl/>
              <w:numPr>
                <w:ilvl w:val="0"/>
                <w:numId w:val="37"/>
              </w:numPr>
              <w:suppressAutoHyphens w:val="0"/>
              <w:spacing w:before="100" w:beforeAutospacing="1" w:after="100" w:afterAutospacing="1"/>
              <w:rPr>
                <w:rFonts w:eastAsia="Times New Roman"/>
              </w:rPr>
            </w:pPr>
            <w:r w:rsidRPr="00B47AA5">
              <w:rPr>
                <w:rFonts w:asciiTheme="minorHAnsi" w:eastAsia="Times New Roman" w:hAnsiTheme="minorHAnsi" w:cstheme="minorHAnsi"/>
                <w:b/>
                <w:bCs/>
              </w:rPr>
              <w:t>Iterative Deepening</w:t>
            </w:r>
            <w:r w:rsidRPr="00B47AA5">
              <w:rPr>
                <w:rFonts w:asciiTheme="minorHAnsi" w:eastAsia="Times New Roman" w:hAnsiTheme="minorHAnsi" w:cstheme="minorHAnsi"/>
              </w:rPr>
              <w:t xml:space="preserve"> is frequently used with Alpha-Beta so that searches to successively deeper plies can be attempted if there is time, and the move selected is the one computed by the </w:t>
            </w:r>
            <w:r w:rsidRPr="00B47AA5">
              <w:rPr>
                <w:rFonts w:asciiTheme="minorHAnsi" w:eastAsia="Times New Roman" w:hAnsiTheme="minorHAnsi" w:cstheme="minorHAnsi"/>
              </w:rPr>
              <w:lastRenderedPageBreak/>
              <w:t>deepest search completed when the time limit is reached.</w:t>
            </w:r>
            <w:r>
              <w:rPr>
                <w:rFonts w:eastAsia="Times New Roman"/>
              </w:rPr>
              <w:t xml:space="preserve"> </w:t>
            </w:r>
          </w:p>
          <w:p w:rsidR="0088253D" w:rsidRDefault="0088253D" w:rsidP="0088253D">
            <w:pPr>
              <w:rPr>
                <w:rFonts w:eastAsia="Times New Roman"/>
              </w:rPr>
            </w:pPr>
          </w:p>
          <w:p w:rsidR="00366413" w:rsidRPr="0024731E" w:rsidRDefault="00366413" w:rsidP="00366413">
            <w:pPr>
              <w:rPr>
                <w:rFonts w:asciiTheme="minorHAnsi" w:hAnsiTheme="minorHAnsi"/>
                <w:sz w:val="24"/>
                <w:szCs w:val="28"/>
              </w:rPr>
            </w:pPr>
          </w:p>
          <w:p w:rsidR="00A94BBE" w:rsidRDefault="00A94BBE" w:rsidP="00D6669A">
            <w:pPr>
              <w:pStyle w:val="Heading2"/>
              <w:outlineLvl w:val="1"/>
              <w:rPr>
                <w:sz w:val="24"/>
                <w:szCs w:val="24"/>
              </w:rPr>
            </w:pPr>
            <w:r>
              <w:t>Natural Language Processing</w:t>
            </w:r>
          </w:p>
          <w:p w:rsidR="00A94BBE" w:rsidRPr="00D6669A" w:rsidRDefault="00A94BBE" w:rsidP="00A94BBE">
            <w:pPr>
              <w:autoSpaceDE w:val="0"/>
              <w:autoSpaceDN w:val="0"/>
              <w:adjustRightInd w:val="0"/>
              <w:spacing w:line="281" w:lineRule="exact"/>
              <w:rPr>
                <w:rFonts w:asciiTheme="minorHAnsi" w:hAnsiTheme="minorHAnsi" w:cstheme="minorHAnsi"/>
                <w:sz w:val="24"/>
                <w:szCs w:val="24"/>
              </w:rPr>
            </w:pPr>
          </w:p>
          <w:p w:rsidR="00A94BBE" w:rsidRPr="00D6669A" w:rsidRDefault="00A94BBE" w:rsidP="00A94BBE">
            <w:pPr>
              <w:overflowPunct w:val="0"/>
              <w:autoSpaceDE w:val="0"/>
              <w:autoSpaceDN w:val="0"/>
              <w:adjustRightInd w:val="0"/>
              <w:spacing w:line="255" w:lineRule="auto"/>
              <w:jc w:val="both"/>
              <w:rPr>
                <w:rFonts w:asciiTheme="minorHAnsi" w:hAnsiTheme="minorHAnsi" w:cstheme="minorHAnsi"/>
                <w:sz w:val="24"/>
                <w:szCs w:val="24"/>
              </w:rPr>
            </w:pPr>
            <w:r w:rsidRPr="00D6669A">
              <w:rPr>
                <w:rFonts w:asciiTheme="minorHAnsi" w:hAnsiTheme="minorHAnsi" w:cstheme="minorHAnsi"/>
                <w:sz w:val="24"/>
                <w:szCs w:val="24"/>
              </w:rPr>
              <w:t>Natural Language Processing (NLP) is the process of computer analysis of input provided in a human language (natural language), and conversion of this input into a useful form of representation.</w:t>
            </w:r>
          </w:p>
          <w:p w:rsidR="00A94BBE" w:rsidRPr="00D6669A" w:rsidRDefault="00A94BBE" w:rsidP="00A94BBE">
            <w:pPr>
              <w:autoSpaceDE w:val="0"/>
              <w:autoSpaceDN w:val="0"/>
              <w:adjustRightInd w:val="0"/>
              <w:spacing w:line="224" w:lineRule="exact"/>
              <w:rPr>
                <w:rFonts w:asciiTheme="minorHAnsi" w:hAnsiTheme="minorHAnsi" w:cstheme="minorHAnsi"/>
                <w:sz w:val="24"/>
                <w:szCs w:val="24"/>
              </w:rPr>
            </w:pPr>
          </w:p>
          <w:p w:rsidR="00A94BBE" w:rsidRPr="00D6669A" w:rsidRDefault="00A94BBE" w:rsidP="00A94BBE">
            <w:pPr>
              <w:overflowPunct w:val="0"/>
              <w:autoSpaceDE w:val="0"/>
              <w:autoSpaceDN w:val="0"/>
              <w:adjustRightInd w:val="0"/>
              <w:spacing w:line="255" w:lineRule="auto"/>
              <w:jc w:val="both"/>
              <w:rPr>
                <w:rFonts w:asciiTheme="minorHAnsi" w:hAnsiTheme="minorHAnsi" w:cstheme="minorHAnsi"/>
                <w:sz w:val="24"/>
                <w:szCs w:val="24"/>
              </w:rPr>
            </w:pPr>
            <w:r w:rsidRPr="00D6669A">
              <w:rPr>
                <w:rFonts w:asciiTheme="minorHAnsi" w:hAnsiTheme="minorHAnsi" w:cstheme="minorHAnsi"/>
                <w:sz w:val="24"/>
                <w:szCs w:val="24"/>
              </w:rPr>
              <w:t>The field of NLP is primarily concerned with getting computers to perform useful and interesting tasks with human languages. The field of NLP is secondarily concerned with helping us come to a better understanding of human language.</w:t>
            </w:r>
          </w:p>
          <w:p w:rsidR="00A94BBE" w:rsidRPr="00D6669A" w:rsidRDefault="00A94BBE" w:rsidP="00A94BBE">
            <w:pPr>
              <w:autoSpaceDE w:val="0"/>
              <w:autoSpaceDN w:val="0"/>
              <w:adjustRightInd w:val="0"/>
              <w:spacing w:line="224" w:lineRule="exact"/>
              <w:rPr>
                <w:rFonts w:asciiTheme="minorHAnsi" w:hAnsiTheme="minorHAnsi" w:cstheme="minorHAnsi"/>
                <w:sz w:val="24"/>
                <w:szCs w:val="24"/>
              </w:rPr>
            </w:pPr>
          </w:p>
          <w:p w:rsidR="00A94BBE" w:rsidRPr="00D6669A" w:rsidRDefault="00A94BBE" w:rsidP="00A94BBE">
            <w:pPr>
              <w:numPr>
                <w:ilvl w:val="0"/>
                <w:numId w:val="40"/>
              </w:numPr>
              <w:suppressAutoHyphens w:val="0"/>
              <w:overflowPunct w:val="0"/>
              <w:autoSpaceDE w:val="0"/>
              <w:autoSpaceDN w:val="0"/>
              <w:adjustRightInd w:val="0"/>
              <w:spacing w:line="252" w:lineRule="auto"/>
              <w:ind w:left="1080" w:right="3840" w:hanging="720"/>
              <w:jc w:val="both"/>
              <w:rPr>
                <w:rFonts w:asciiTheme="minorHAnsi" w:hAnsiTheme="minorHAnsi" w:cstheme="minorHAnsi"/>
                <w:sz w:val="24"/>
                <w:szCs w:val="24"/>
              </w:rPr>
            </w:pPr>
            <w:r w:rsidRPr="00D6669A">
              <w:rPr>
                <w:rFonts w:asciiTheme="minorHAnsi" w:hAnsiTheme="minorHAnsi" w:cstheme="minorHAnsi"/>
                <w:sz w:val="24"/>
                <w:szCs w:val="24"/>
              </w:rPr>
              <w:t xml:space="preserve">The input/output of a NLP system can be: – </w:t>
            </w:r>
            <w:r w:rsidRPr="00D6669A">
              <w:rPr>
                <w:rFonts w:asciiTheme="minorHAnsi" w:hAnsiTheme="minorHAnsi" w:cstheme="minorHAnsi"/>
                <w:b/>
                <w:bCs/>
                <w:sz w:val="24"/>
                <w:szCs w:val="24"/>
              </w:rPr>
              <w:t>written text</w:t>
            </w:r>
            <w:r w:rsidRPr="00D6669A">
              <w:rPr>
                <w:rFonts w:asciiTheme="minorHAnsi" w:hAnsiTheme="minorHAnsi" w:cstheme="minorHAnsi"/>
                <w:sz w:val="24"/>
                <w:szCs w:val="24"/>
              </w:rPr>
              <w:t xml:space="preserve"> </w:t>
            </w:r>
          </w:p>
          <w:p w:rsidR="00A94BBE" w:rsidRPr="00D6669A" w:rsidRDefault="00A94BBE" w:rsidP="00A94BBE">
            <w:pPr>
              <w:overflowPunct w:val="0"/>
              <w:autoSpaceDE w:val="0"/>
              <w:autoSpaceDN w:val="0"/>
              <w:adjustRightInd w:val="0"/>
              <w:spacing w:line="237" w:lineRule="auto"/>
              <w:ind w:left="1080"/>
              <w:jc w:val="both"/>
              <w:rPr>
                <w:rFonts w:asciiTheme="minorHAnsi" w:hAnsiTheme="minorHAnsi" w:cstheme="minorHAnsi"/>
                <w:sz w:val="24"/>
                <w:szCs w:val="24"/>
              </w:rPr>
            </w:pPr>
            <w:r w:rsidRPr="00D6669A">
              <w:rPr>
                <w:rFonts w:asciiTheme="minorHAnsi" w:hAnsiTheme="minorHAnsi" w:cstheme="minorHAnsi"/>
                <w:sz w:val="24"/>
                <w:szCs w:val="24"/>
              </w:rPr>
              <w:t xml:space="preserve">–    </w:t>
            </w:r>
            <w:r w:rsidRPr="00D6669A">
              <w:rPr>
                <w:rFonts w:asciiTheme="minorHAnsi" w:hAnsiTheme="minorHAnsi" w:cstheme="minorHAnsi"/>
                <w:b/>
                <w:bCs/>
                <w:sz w:val="24"/>
                <w:szCs w:val="24"/>
              </w:rPr>
              <w:t>speech</w:t>
            </w:r>
            <w:r w:rsidRPr="00D6669A">
              <w:rPr>
                <w:rFonts w:asciiTheme="minorHAnsi" w:hAnsiTheme="minorHAnsi" w:cstheme="minorHAnsi"/>
                <w:sz w:val="24"/>
                <w:szCs w:val="24"/>
              </w:rPr>
              <w:t xml:space="preserve"> </w:t>
            </w:r>
          </w:p>
          <w:p w:rsidR="00A94BBE" w:rsidRPr="00D6669A" w:rsidRDefault="00A94BBE" w:rsidP="00A94BBE">
            <w:pPr>
              <w:autoSpaceDE w:val="0"/>
              <w:autoSpaceDN w:val="0"/>
              <w:adjustRightInd w:val="0"/>
              <w:spacing w:line="1" w:lineRule="exact"/>
              <w:rPr>
                <w:rFonts w:asciiTheme="minorHAnsi" w:hAnsiTheme="minorHAnsi" w:cstheme="minorHAnsi"/>
                <w:sz w:val="24"/>
                <w:szCs w:val="24"/>
              </w:rPr>
            </w:pPr>
          </w:p>
          <w:p w:rsidR="00A94BBE" w:rsidRPr="00D6669A" w:rsidRDefault="00A94BBE" w:rsidP="00A94BBE">
            <w:pPr>
              <w:numPr>
                <w:ilvl w:val="0"/>
                <w:numId w:val="40"/>
              </w:numPr>
              <w:suppressAutoHyphens w:val="0"/>
              <w:overflowPunct w:val="0"/>
              <w:autoSpaceDE w:val="0"/>
              <w:autoSpaceDN w:val="0"/>
              <w:adjustRightInd w:val="0"/>
              <w:jc w:val="both"/>
              <w:rPr>
                <w:rFonts w:asciiTheme="minorHAnsi" w:hAnsiTheme="minorHAnsi" w:cstheme="minorHAnsi"/>
                <w:sz w:val="24"/>
                <w:szCs w:val="24"/>
              </w:rPr>
            </w:pPr>
            <w:r w:rsidRPr="00D6669A">
              <w:rPr>
                <w:rFonts w:asciiTheme="minorHAnsi" w:hAnsiTheme="minorHAnsi" w:cstheme="minorHAnsi"/>
                <w:sz w:val="24"/>
                <w:szCs w:val="24"/>
              </w:rPr>
              <w:t xml:space="preserve">We will mostly concerned with written text (not speech). </w:t>
            </w:r>
          </w:p>
          <w:p w:rsidR="00A94BBE" w:rsidRPr="00D6669A" w:rsidRDefault="00A94BBE" w:rsidP="00A94BBE">
            <w:pPr>
              <w:numPr>
                <w:ilvl w:val="0"/>
                <w:numId w:val="40"/>
              </w:numPr>
              <w:suppressAutoHyphens w:val="0"/>
              <w:overflowPunct w:val="0"/>
              <w:autoSpaceDE w:val="0"/>
              <w:autoSpaceDN w:val="0"/>
              <w:adjustRightInd w:val="0"/>
              <w:jc w:val="both"/>
              <w:rPr>
                <w:rFonts w:asciiTheme="minorHAnsi" w:hAnsiTheme="minorHAnsi" w:cstheme="minorHAnsi"/>
                <w:sz w:val="24"/>
                <w:szCs w:val="24"/>
              </w:rPr>
            </w:pPr>
            <w:r w:rsidRPr="00D6669A">
              <w:rPr>
                <w:rFonts w:asciiTheme="minorHAnsi" w:hAnsiTheme="minorHAnsi" w:cstheme="minorHAnsi"/>
                <w:sz w:val="24"/>
                <w:szCs w:val="24"/>
              </w:rPr>
              <w:t xml:space="preserve">To process written text, we need: </w:t>
            </w:r>
          </w:p>
          <w:p w:rsidR="00A94BBE" w:rsidRPr="00D6669A" w:rsidRDefault="00A94BBE" w:rsidP="00A94BBE">
            <w:pPr>
              <w:autoSpaceDE w:val="0"/>
              <w:autoSpaceDN w:val="0"/>
              <w:adjustRightInd w:val="0"/>
              <w:spacing w:line="2" w:lineRule="exact"/>
              <w:rPr>
                <w:rFonts w:asciiTheme="minorHAnsi" w:hAnsiTheme="minorHAnsi" w:cstheme="minorHAnsi"/>
                <w:sz w:val="24"/>
                <w:szCs w:val="24"/>
              </w:rPr>
            </w:pPr>
          </w:p>
          <w:p w:rsidR="00A94BBE" w:rsidRPr="00D6669A" w:rsidRDefault="00A94BBE" w:rsidP="00A94BBE">
            <w:pPr>
              <w:overflowPunct w:val="0"/>
              <w:autoSpaceDE w:val="0"/>
              <w:autoSpaceDN w:val="0"/>
              <w:adjustRightInd w:val="0"/>
              <w:spacing w:line="238" w:lineRule="auto"/>
              <w:ind w:left="1080" w:right="1340"/>
              <w:jc w:val="both"/>
              <w:rPr>
                <w:rFonts w:asciiTheme="minorHAnsi" w:hAnsiTheme="minorHAnsi" w:cstheme="minorHAnsi"/>
                <w:sz w:val="24"/>
                <w:szCs w:val="24"/>
              </w:rPr>
            </w:pPr>
            <w:r w:rsidRPr="00D6669A">
              <w:rPr>
                <w:rFonts w:asciiTheme="minorHAnsi" w:hAnsiTheme="minorHAnsi" w:cstheme="minorHAnsi"/>
                <w:sz w:val="24"/>
                <w:szCs w:val="24"/>
              </w:rPr>
              <w:t xml:space="preserve">– </w:t>
            </w:r>
            <w:r w:rsidRPr="00D6669A">
              <w:rPr>
                <w:rFonts w:asciiTheme="minorHAnsi" w:hAnsiTheme="minorHAnsi" w:cstheme="minorHAnsi"/>
                <w:b/>
                <w:bCs/>
                <w:sz w:val="24"/>
                <w:szCs w:val="24"/>
              </w:rPr>
              <w:t>lexical, syntactic, semantic knowledge about the language</w:t>
            </w:r>
            <w:r w:rsidRPr="00D6669A">
              <w:rPr>
                <w:rFonts w:asciiTheme="minorHAnsi" w:hAnsiTheme="minorHAnsi" w:cstheme="minorHAnsi"/>
                <w:sz w:val="24"/>
                <w:szCs w:val="24"/>
              </w:rPr>
              <w:t xml:space="preserve"> – </w:t>
            </w:r>
            <w:r w:rsidRPr="00D6669A">
              <w:rPr>
                <w:rFonts w:asciiTheme="minorHAnsi" w:hAnsiTheme="minorHAnsi" w:cstheme="minorHAnsi"/>
                <w:b/>
                <w:bCs/>
                <w:sz w:val="24"/>
                <w:szCs w:val="24"/>
              </w:rPr>
              <w:t>discourse information, real world knowledge</w:t>
            </w:r>
            <w:r w:rsidRPr="00D6669A">
              <w:rPr>
                <w:rFonts w:asciiTheme="minorHAnsi" w:hAnsiTheme="minorHAnsi" w:cstheme="minorHAnsi"/>
                <w:sz w:val="24"/>
                <w:szCs w:val="24"/>
              </w:rPr>
              <w:t xml:space="preserve"> </w:t>
            </w:r>
          </w:p>
          <w:p w:rsidR="00A94BBE" w:rsidRPr="00D6669A" w:rsidRDefault="00A94BBE" w:rsidP="00A94BBE">
            <w:pPr>
              <w:autoSpaceDE w:val="0"/>
              <w:autoSpaceDN w:val="0"/>
              <w:adjustRightInd w:val="0"/>
              <w:spacing w:line="2" w:lineRule="exact"/>
              <w:rPr>
                <w:rFonts w:asciiTheme="minorHAnsi" w:hAnsiTheme="minorHAnsi" w:cstheme="minorHAnsi"/>
                <w:sz w:val="24"/>
                <w:szCs w:val="24"/>
              </w:rPr>
            </w:pPr>
          </w:p>
          <w:p w:rsidR="00A94BBE" w:rsidRPr="00D6669A" w:rsidRDefault="00A94BBE" w:rsidP="00A94BBE">
            <w:pPr>
              <w:numPr>
                <w:ilvl w:val="0"/>
                <w:numId w:val="40"/>
              </w:numPr>
              <w:suppressAutoHyphens w:val="0"/>
              <w:overflowPunct w:val="0"/>
              <w:autoSpaceDE w:val="0"/>
              <w:autoSpaceDN w:val="0"/>
              <w:adjustRightInd w:val="0"/>
              <w:spacing w:line="271" w:lineRule="auto"/>
              <w:ind w:right="100"/>
              <w:jc w:val="both"/>
              <w:rPr>
                <w:rFonts w:asciiTheme="minorHAnsi" w:hAnsiTheme="minorHAnsi" w:cstheme="minorHAnsi"/>
                <w:sz w:val="24"/>
                <w:szCs w:val="24"/>
              </w:rPr>
            </w:pPr>
            <w:r w:rsidRPr="00D6669A">
              <w:rPr>
                <w:rFonts w:asciiTheme="minorHAnsi" w:hAnsiTheme="minorHAnsi" w:cstheme="minorHAnsi"/>
                <w:sz w:val="24"/>
                <w:szCs w:val="24"/>
              </w:rPr>
              <w:t xml:space="preserve">To process spoken language, we need everything required to process written text, plus the challenges of speech recognition and speech synthesis. </w:t>
            </w:r>
          </w:p>
          <w:p w:rsidR="00A94BBE" w:rsidRPr="00D6669A" w:rsidRDefault="00A94BBE" w:rsidP="00A94BBE">
            <w:pPr>
              <w:autoSpaceDE w:val="0"/>
              <w:autoSpaceDN w:val="0"/>
              <w:adjustRightInd w:val="0"/>
              <w:spacing w:line="179" w:lineRule="exact"/>
              <w:rPr>
                <w:rFonts w:asciiTheme="minorHAnsi" w:hAnsiTheme="minorHAnsi" w:cstheme="minorHAnsi"/>
                <w:sz w:val="24"/>
                <w:szCs w:val="24"/>
              </w:rPr>
            </w:pPr>
          </w:p>
          <w:p w:rsidR="00A94BBE" w:rsidRPr="00D6669A" w:rsidRDefault="00A94BBE" w:rsidP="00A94BBE">
            <w:pPr>
              <w:autoSpaceDE w:val="0"/>
              <w:autoSpaceDN w:val="0"/>
              <w:adjustRightInd w:val="0"/>
              <w:rPr>
                <w:rFonts w:asciiTheme="minorHAnsi" w:hAnsiTheme="minorHAnsi" w:cstheme="minorHAnsi"/>
                <w:sz w:val="24"/>
                <w:szCs w:val="24"/>
              </w:rPr>
            </w:pPr>
            <w:r w:rsidRPr="00D6669A">
              <w:rPr>
                <w:rFonts w:asciiTheme="minorHAnsi" w:hAnsiTheme="minorHAnsi" w:cstheme="minorHAnsi"/>
                <w:sz w:val="24"/>
                <w:szCs w:val="24"/>
              </w:rPr>
              <w:t>There are two components of NLP.</w:t>
            </w:r>
          </w:p>
          <w:p w:rsidR="00A94BBE" w:rsidRPr="00D6669A" w:rsidRDefault="00A94BBE" w:rsidP="00A94BBE">
            <w:pPr>
              <w:autoSpaceDE w:val="0"/>
              <w:autoSpaceDN w:val="0"/>
              <w:adjustRightInd w:val="0"/>
              <w:spacing w:line="272" w:lineRule="exact"/>
              <w:rPr>
                <w:rFonts w:asciiTheme="minorHAnsi" w:hAnsiTheme="minorHAnsi" w:cstheme="minorHAnsi"/>
                <w:sz w:val="24"/>
                <w:szCs w:val="24"/>
              </w:rPr>
            </w:pPr>
          </w:p>
          <w:p w:rsidR="00A94BBE" w:rsidRPr="00D6669A" w:rsidRDefault="00A94BBE" w:rsidP="00A94BBE">
            <w:pPr>
              <w:numPr>
                <w:ilvl w:val="0"/>
                <w:numId w:val="41"/>
              </w:numPr>
              <w:suppressAutoHyphens w:val="0"/>
              <w:overflowPunct w:val="0"/>
              <w:autoSpaceDE w:val="0"/>
              <w:autoSpaceDN w:val="0"/>
              <w:adjustRightInd w:val="0"/>
              <w:jc w:val="both"/>
              <w:rPr>
                <w:rFonts w:asciiTheme="minorHAnsi" w:hAnsiTheme="minorHAnsi" w:cstheme="minorHAnsi"/>
                <w:sz w:val="24"/>
                <w:szCs w:val="24"/>
              </w:rPr>
            </w:pPr>
            <w:r w:rsidRPr="00D6669A">
              <w:rPr>
                <w:rFonts w:asciiTheme="minorHAnsi" w:hAnsiTheme="minorHAnsi" w:cstheme="minorHAnsi"/>
                <w:b/>
                <w:bCs/>
                <w:sz w:val="24"/>
                <w:szCs w:val="24"/>
              </w:rPr>
              <w:t xml:space="preserve">Natural Language Understanding </w:t>
            </w:r>
          </w:p>
          <w:p w:rsidR="00A94BBE" w:rsidRPr="00D6669A" w:rsidRDefault="00A94BBE" w:rsidP="00A94BBE">
            <w:pPr>
              <w:autoSpaceDE w:val="0"/>
              <w:autoSpaceDN w:val="0"/>
              <w:adjustRightInd w:val="0"/>
              <w:spacing w:line="29" w:lineRule="exact"/>
              <w:rPr>
                <w:rFonts w:asciiTheme="minorHAnsi" w:hAnsiTheme="minorHAnsi" w:cstheme="minorHAnsi"/>
                <w:sz w:val="24"/>
                <w:szCs w:val="24"/>
              </w:rPr>
            </w:pPr>
          </w:p>
          <w:p w:rsidR="00A94BBE" w:rsidRPr="00D6669A" w:rsidRDefault="00A94BBE" w:rsidP="00A94BBE">
            <w:pPr>
              <w:overflowPunct w:val="0"/>
              <w:autoSpaceDE w:val="0"/>
              <w:autoSpaceDN w:val="0"/>
              <w:adjustRightInd w:val="0"/>
              <w:spacing w:line="239" w:lineRule="auto"/>
              <w:ind w:left="1440" w:right="1340" w:hanging="360"/>
              <w:jc w:val="both"/>
              <w:rPr>
                <w:rFonts w:asciiTheme="minorHAnsi" w:hAnsiTheme="minorHAnsi" w:cstheme="minorHAnsi"/>
                <w:sz w:val="24"/>
                <w:szCs w:val="24"/>
              </w:rPr>
            </w:pPr>
            <w:r w:rsidRPr="00D6669A">
              <w:rPr>
                <w:rFonts w:asciiTheme="minorHAnsi" w:hAnsiTheme="minorHAnsi" w:cstheme="minorHAnsi"/>
                <w:sz w:val="24"/>
                <w:szCs w:val="24"/>
              </w:rPr>
              <w:t xml:space="preserve">– Mapping the given input in the natural language into a useful representation. </w:t>
            </w:r>
          </w:p>
          <w:p w:rsidR="00A94BBE" w:rsidRPr="00D6669A" w:rsidRDefault="00A94BBE" w:rsidP="00A94BBE">
            <w:pPr>
              <w:autoSpaceDE w:val="0"/>
              <w:autoSpaceDN w:val="0"/>
              <w:adjustRightInd w:val="0"/>
              <w:spacing w:line="1" w:lineRule="exact"/>
              <w:rPr>
                <w:rFonts w:asciiTheme="minorHAnsi" w:hAnsiTheme="minorHAnsi" w:cstheme="minorHAnsi"/>
                <w:sz w:val="24"/>
                <w:szCs w:val="24"/>
              </w:rPr>
            </w:pPr>
          </w:p>
          <w:p w:rsidR="00A94BBE" w:rsidRPr="00D6669A" w:rsidRDefault="00A94BBE" w:rsidP="00A94BBE">
            <w:pPr>
              <w:overflowPunct w:val="0"/>
              <w:autoSpaceDE w:val="0"/>
              <w:autoSpaceDN w:val="0"/>
              <w:adjustRightInd w:val="0"/>
              <w:spacing w:line="241" w:lineRule="auto"/>
              <w:ind w:left="1440" w:right="3780" w:hanging="360"/>
              <w:jc w:val="both"/>
              <w:rPr>
                <w:rFonts w:asciiTheme="minorHAnsi" w:hAnsiTheme="minorHAnsi" w:cstheme="minorHAnsi"/>
                <w:sz w:val="24"/>
                <w:szCs w:val="24"/>
              </w:rPr>
            </w:pPr>
            <w:r w:rsidRPr="00D6669A">
              <w:rPr>
                <w:rFonts w:asciiTheme="minorHAnsi" w:hAnsiTheme="minorHAnsi" w:cstheme="minorHAnsi"/>
                <w:sz w:val="24"/>
                <w:szCs w:val="24"/>
              </w:rPr>
              <w:t xml:space="preserve">– Different level of analysis required: </w:t>
            </w:r>
            <w:r w:rsidRPr="00D6669A">
              <w:rPr>
                <w:rFonts w:asciiTheme="minorHAnsi" w:hAnsiTheme="minorHAnsi" w:cstheme="minorHAnsi"/>
                <w:b/>
                <w:bCs/>
                <w:i/>
                <w:iCs/>
                <w:sz w:val="24"/>
                <w:szCs w:val="24"/>
              </w:rPr>
              <w:t xml:space="preserve">morphological analysis, </w:t>
            </w:r>
          </w:p>
          <w:p w:rsidR="00A94BBE" w:rsidRPr="00D6669A" w:rsidRDefault="00A94BBE" w:rsidP="00A94BBE">
            <w:pPr>
              <w:overflowPunct w:val="0"/>
              <w:autoSpaceDE w:val="0"/>
              <w:autoSpaceDN w:val="0"/>
              <w:adjustRightInd w:val="0"/>
              <w:ind w:left="1440" w:right="5040"/>
              <w:rPr>
                <w:rFonts w:asciiTheme="minorHAnsi" w:hAnsiTheme="minorHAnsi" w:cstheme="minorHAnsi"/>
                <w:sz w:val="24"/>
                <w:szCs w:val="24"/>
              </w:rPr>
            </w:pPr>
            <w:r w:rsidRPr="00D6669A">
              <w:rPr>
                <w:rFonts w:asciiTheme="minorHAnsi" w:hAnsiTheme="minorHAnsi" w:cstheme="minorHAnsi"/>
                <w:b/>
                <w:bCs/>
                <w:i/>
                <w:iCs/>
                <w:sz w:val="24"/>
                <w:szCs w:val="24"/>
              </w:rPr>
              <w:t>syntactic analysis, semantic analysis, discourse analysis</w:t>
            </w:r>
            <w:r w:rsidRPr="00D6669A">
              <w:rPr>
                <w:rFonts w:asciiTheme="minorHAnsi" w:hAnsiTheme="minorHAnsi" w:cstheme="minorHAnsi"/>
                <w:i/>
                <w:iCs/>
                <w:sz w:val="24"/>
                <w:szCs w:val="24"/>
              </w:rPr>
              <w:t>,</w:t>
            </w:r>
            <w:r w:rsidRPr="00D6669A">
              <w:rPr>
                <w:rFonts w:asciiTheme="minorHAnsi" w:hAnsiTheme="minorHAnsi" w:cstheme="minorHAnsi"/>
                <w:b/>
                <w:bCs/>
                <w:i/>
                <w:iCs/>
                <w:sz w:val="24"/>
                <w:szCs w:val="24"/>
              </w:rPr>
              <w:t xml:space="preserve"> </w:t>
            </w:r>
            <w:r w:rsidRPr="00D6669A">
              <w:rPr>
                <w:rFonts w:asciiTheme="minorHAnsi" w:hAnsiTheme="minorHAnsi" w:cstheme="minorHAnsi"/>
                <w:sz w:val="24"/>
                <w:szCs w:val="24"/>
              </w:rPr>
              <w:t>…</w:t>
            </w:r>
            <w:r w:rsidRPr="00D6669A">
              <w:rPr>
                <w:rFonts w:asciiTheme="minorHAnsi" w:hAnsiTheme="minorHAnsi" w:cstheme="minorHAnsi"/>
                <w:b/>
                <w:bCs/>
                <w:i/>
                <w:iCs/>
                <w:sz w:val="24"/>
                <w:szCs w:val="24"/>
              </w:rPr>
              <w:t xml:space="preserve"> </w:t>
            </w:r>
          </w:p>
          <w:p w:rsidR="00A94BBE" w:rsidRPr="00D6669A" w:rsidRDefault="00A94BBE" w:rsidP="00A94BBE">
            <w:pPr>
              <w:numPr>
                <w:ilvl w:val="0"/>
                <w:numId w:val="41"/>
              </w:numPr>
              <w:suppressAutoHyphens w:val="0"/>
              <w:overflowPunct w:val="0"/>
              <w:autoSpaceDE w:val="0"/>
              <w:autoSpaceDN w:val="0"/>
              <w:adjustRightInd w:val="0"/>
              <w:spacing w:line="237" w:lineRule="auto"/>
              <w:jc w:val="both"/>
              <w:rPr>
                <w:rFonts w:asciiTheme="minorHAnsi" w:hAnsiTheme="minorHAnsi" w:cstheme="minorHAnsi"/>
                <w:sz w:val="24"/>
                <w:szCs w:val="24"/>
              </w:rPr>
            </w:pPr>
            <w:r w:rsidRPr="00D6669A">
              <w:rPr>
                <w:rFonts w:asciiTheme="minorHAnsi" w:hAnsiTheme="minorHAnsi" w:cstheme="minorHAnsi"/>
                <w:b/>
                <w:bCs/>
                <w:sz w:val="24"/>
                <w:szCs w:val="24"/>
              </w:rPr>
              <w:t xml:space="preserve">Natural Language Generation </w:t>
            </w:r>
          </w:p>
          <w:p w:rsidR="00A94BBE" w:rsidRPr="00D6669A" w:rsidRDefault="00A94BBE" w:rsidP="00A94BBE">
            <w:pPr>
              <w:autoSpaceDE w:val="0"/>
              <w:autoSpaceDN w:val="0"/>
              <w:adjustRightInd w:val="0"/>
              <w:spacing w:line="1" w:lineRule="exact"/>
              <w:rPr>
                <w:rFonts w:asciiTheme="minorHAnsi" w:hAnsiTheme="minorHAnsi" w:cstheme="minorHAnsi"/>
                <w:sz w:val="24"/>
                <w:szCs w:val="24"/>
              </w:rPr>
            </w:pPr>
          </w:p>
          <w:p w:rsidR="00A94BBE" w:rsidRPr="00D6669A" w:rsidRDefault="00A94BBE" w:rsidP="00A94BBE">
            <w:pPr>
              <w:overflowPunct w:val="0"/>
              <w:autoSpaceDE w:val="0"/>
              <w:autoSpaceDN w:val="0"/>
              <w:adjustRightInd w:val="0"/>
              <w:ind w:left="1440" w:right="1400" w:hanging="360"/>
              <w:jc w:val="both"/>
              <w:rPr>
                <w:rFonts w:asciiTheme="minorHAnsi" w:hAnsiTheme="minorHAnsi" w:cstheme="minorHAnsi"/>
                <w:sz w:val="24"/>
                <w:szCs w:val="24"/>
              </w:rPr>
            </w:pPr>
            <w:r w:rsidRPr="00D6669A">
              <w:rPr>
                <w:rFonts w:asciiTheme="minorHAnsi" w:hAnsiTheme="minorHAnsi" w:cstheme="minorHAnsi"/>
                <w:sz w:val="24"/>
                <w:szCs w:val="24"/>
              </w:rPr>
              <w:t xml:space="preserve">– Producing output in the natural language from some internal representation. </w:t>
            </w:r>
          </w:p>
          <w:p w:rsidR="00A94BBE" w:rsidRPr="00D6669A" w:rsidRDefault="00A94BBE" w:rsidP="00A94BBE">
            <w:pPr>
              <w:overflowPunct w:val="0"/>
              <w:autoSpaceDE w:val="0"/>
              <w:autoSpaceDN w:val="0"/>
              <w:adjustRightInd w:val="0"/>
              <w:ind w:left="1440" w:right="3660" w:hanging="360"/>
              <w:rPr>
                <w:rFonts w:asciiTheme="minorHAnsi" w:hAnsiTheme="minorHAnsi" w:cstheme="minorHAnsi"/>
                <w:sz w:val="24"/>
                <w:szCs w:val="24"/>
              </w:rPr>
            </w:pPr>
            <w:r w:rsidRPr="00D6669A">
              <w:rPr>
                <w:rFonts w:asciiTheme="minorHAnsi" w:hAnsiTheme="minorHAnsi" w:cstheme="minorHAnsi"/>
                <w:sz w:val="24"/>
                <w:szCs w:val="24"/>
              </w:rPr>
              <w:t xml:space="preserve">– Different level of synthesis required: </w:t>
            </w:r>
            <w:r w:rsidRPr="00D6669A">
              <w:rPr>
                <w:rFonts w:asciiTheme="minorHAnsi" w:hAnsiTheme="minorHAnsi" w:cstheme="minorHAnsi"/>
                <w:b/>
                <w:bCs/>
                <w:i/>
                <w:iCs/>
                <w:sz w:val="24"/>
                <w:szCs w:val="24"/>
              </w:rPr>
              <w:t xml:space="preserve">deep planning </w:t>
            </w:r>
            <w:r w:rsidRPr="00D6669A">
              <w:rPr>
                <w:rFonts w:asciiTheme="minorHAnsi" w:hAnsiTheme="minorHAnsi" w:cstheme="minorHAnsi"/>
                <w:sz w:val="24"/>
                <w:szCs w:val="24"/>
              </w:rPr>
              <w:t>(what to say),</w:t>
            </w:r>
            <w:r w:rsidRPr="00D6669A">
              <w:rPr>
                <w:rFonts w:asciiTheme="minorHAnsi" w:hAnsiTheme="minorHAnsi" w:cstheme="minorHAnsi"/>
                <w:b/>
                <w:bCs/>
                <w:i/>
                <w:iCs/>
                <w:sz w:val="24"/>
                <w:szCs w:val="24"/>
              </w:rPr>
              <w:t xml:space="preserve"> syntactic generation </w:t>
            </w:r>
          </w:p>
          <w:p w:rsidR="00A94BBE" w:rsidRPr="00D6669A" w:rsidRDefault="00A94BBE" w:rsidP="00A94BBE">
            <w:pPr>
              <w:numPr>
                <w:ilvl w:val="0"/>
                <w:numId w:val="41"/>
              </w:numPr>
              <w:suppressAutoHyphens w:val="0"/>
              <w:overflowPunct w:val="0"/>
              <w:autoSpaceDE w:val="0"/>
              <w:autoSpaceDN w:val="0"/>
              <w:adjustRightInd w:val="0"/>
              <w:spacing w:line="271" w:lineRule="auto"/>
              <w:ind w:right="80"/>
              <w:jc w:val="both"/>
              <w:rPr>
                <w:rFonts w:asciiTheme="minorHAnsi" w:hAnsiTheme="minorHAnsi" w:cstheme="minorHAnsi"/>
                <w:sz w:val="24"/>
                <w:szCs w:val="24"/>
              </w:rPr>
            </w:pPr>
            <w:r w:rsidRPr="00D6669A">
              <w:rPr>
                <w:rFonts w:asciiTheme="minorHAnsi" w:hAnsiTheme="minorHAnsi" w:cstheme="minorHAnsi"/>
                <w:sz w:val="24"/>
                <w:szCs w:val="24"/>
              </w:rPr>
              <w:t xml:space="preserve">NL Understanding is much harder than NL Generation. But, still both of them are hard. </w:t>
            </w:r>
          </w:p>
          <w:p w:rsidR="00A94BBE" w:rsidRPr="00D6669A" w:rsidRDefault="00A94BBE" w:rsidP="00A94BBE">
            <w:pPr>
              <w:autoSpaceDE w:val="0"/>
              <w:autoSpaceDN w:val="0"/>
              <w:adjustRightInd w:val="0"/>
              <w:spacing w:line="179" w:lineRule="exact"/>
              <w:rPr>
                <w:rFonts w:asciiTheme="minorHAnsi" w:hAnsiTheme="minorHAnsi" w:cstheme="minorHAnsi"/>
                <w:sz w:val="24"/>
                <w:szCs w:val="24"/>
              </w:rPr>
            </w:pPr>
          </w:p>
          <w:p w:rsidR="00A94BBE" w:rsidRPr="00D6669A" w:rsidRDefault="00A94BBE" w:rsidP="00A94BBE">
            <w:pPr>
              <w:autoSpaceDE w:val="0"/>
              <w:autoSpaceDN w:val="0"/>
              <w:adjustRightInd w:val="0"/>
              <w:rPr>
                <w:rFonts w:asciiTheme="minorHAnsi" w:hAnsiTheme="minorHAnsi" w:cstheme="minorHAnsi"/>
                <w:sz w:val="24"/>
                <w:szCs w:val="24"/>
              </w:rPr>
            </w:pPr>
            <w:r w:rsidRPr="00D6669A">
              <w:rPr>
                <w:rFonts w:asciiTheme="minorHAnsi" w:hAnsiTheme="minorHAnsi" w:cstheme="minorHAnsi"/>
                <w:sz w:val="24"/>
                <w:szCs w:val="24"/>
              </w:rPr>
              <w:t>The difficulty in NL understanding arises from the following facts:</w:t>
            </w:r>
          </w:p>
          <w:p w:rsidR="00A94BBE" w:rsidRPr="00D6669A" w:rsidRDefault="00A94BBE" w:rsidP="00A94BBE">
            <w:pPr>
              <w:autoSpaceDE w:val="0"/>
              <w:autoSpaceDN w:val="0"/>
              <w:adjustRightInd w:val="0"/>
              <w:spacing w:line="270" w:lineRule="exact"/>
              <w:rPr>
                <w:rFonts w:asciiTheme="minorHAnsi" w:hAnsiTheme="minorHAnsi" w:cstheme="minorHAnsi"/>
                <w:sz w:val="24"/>
                <w:szCs w:val="24"/>
              </w:rPr>
            </w:pPr>
          </w:p>
          <w:p w:rsidR="00A94BBE" w:rsidRPr="00D6669A" w:rsidRDefault="00A94BBE" w:rsidP="00A94BBE">
            <w:pPr>
              <w:numPr>
                <w:ilvl w:val="0"/>
                <w:numId w:val="39"/>
              </w:numPr>
              <w:suppressAutoHyphens w:val="0"/>
              <w:overflowPunct w:val="0"/>
              <w:autoSpaceDE w:val="0"/>
              <w:autoSpaceDN w:val="0"/>
              <w:adjustRightInd w:val="0"/>
              <w:spacing w:line="253" w:lineRule="auto"/>
              <w:ind w:left="1080" w:right="300" w:hanging="720"/>
              <w:jc w:val="both"/>
              <w:rPr>
                <w:rFonts w:asciiTheme="minorHAnsi" w:hAnsiTheme="minorHAnsi" w:cstheme="minorHAnsi"/>
                <w:sz w:val="24"/>
                <w:szCs w:val="24"/>
              </w:rPr>
            </w:pPr>
            <w:r w:rsidRPr="00D6669A">
              <w:rPr>
                <w:rFonts w:asciiTheme="minorHAnsi" w:hAnsiTheme="minorHAnsi" w:cstheme="minorHAnsi"/>
                <w:sz w:val="24"/>
                <w:szCs w:val="24"/>
              </w:rPr>
              <w:t xml:space="preserve">Natural language is extremely rich in form and structure, and </w:t>
            </w:r>
            <w:r w:rsidRPr="00D6669A">
              <w:rPr>
                <w:rFonts w:asciiTheme="minorHAnsi" w:hAnsiTheme="minorHAnsi" w:cstheme="minorHAnsi"/>
                <w:b/>
                <w:bCs/>
                <w:sz w:val="24"/>
                <w:szCs w:val="24"/>
              </w:rPr>
              <w:t>very ambiguous</w:t>
            </w:r>
            <w:r w:rsidRPr="00D6669A">
              <w:rPr>
                <w:rFonts w:asciiTheme="minorHAnsi" w:hAnsiTheme="minorHAnsi" w:cstheme="minorHAnsi"/>
                <w:i/>
                <w:iCs/>
                <w:sz w:val="24"/>
                <w:szCs w:val="24"/>
              </w:rPr>
              <w:t>.</w:t>
            </w:r>
            <w:r w:rsidRPr="00D6669A">
              <w:rPr>
                <w:rFonts w:asciiTheme="minorHAnsi" w:hAnsiTheme="minorHAnsi" w:cstheme="minorHAnsi"/>
                <w:sz w:val="24"/>
                <w:szCs w:val="24"/>
              </w:rPr>
              <w:t xml:space="preserve"> – How to represent meaning, </w:t>
            </w:r>
          </w:p>
          <w:p w:rsidR="00A94BBE" w:rsidRPr="00D6669A" w:rsidRDefault="00A94BBE" w:rsidP="00A94BBE">
            <w:pPr>
              <w:autoSpaceDE w:val="0"/>
              <w:autoSpaceDN w:val="0"/>
              <w:adjustRightInd w:val="0"/>
              <w:spacing w:line="2" w:lineRule="exact"/>
              <w:rPr>
                <w:rFonts w:asciiTheme="minorHAnsi" w:hAnsiTheme="minorHAnsi" w:cstheme="minorHAnsi"/>
                <w:sz w:val="24"/>
                <w:szCs w:val="24"/>
              </w:rPr>
            </w:pPr>
          </w:p>
          <w:p w:rsidR="00A94BBE" w:rsidRPr="00D6669A" w:rsidRDefault="00A94BBE" w:rsidP="00A94BBE">
            <w:pPr>
              <w:overflowPunct w:val="0"/>
              <w:autoSpaceDE w:val="0"/>
              <w:autoSpaceDN w:val="0"/>
              <w:adjustRightInd w:val="0"/>
              <w:ind w:left="1080"/>
              <w:jc w:val="both"/>
              <w:rPr>
                <w:rFonts w:asciiTheme="minorHAnsi" w:hAnsiTheme="minorHAnsi" w:cstheme="minorHAnsi"/>
                <w:sz w:val="24"/>
                <w:szCs w:val="24"/>
              </w:rPr>
            </w:pPr>
            <w:r w:rsidRPr="00D6669A">
              <w:rPr>
                <w:rFonts w:asciiTheme="minorHAnsi" w:hAnsiTheme="minorHAnsi" w:cstheme="minorHAnsi"/>
                <w:sz w:val="24"/>
                <w:szCs w:val="24"/>
              </w:rPr>
              <w:t xml:space="preserve">–    Which structures map to which meaning structures. </w:t>
            </w:r>
          </w:p>
          <w:p w:rsidR="00A94BBE" w:rsidRPr="00D6669A" w:rsidRDefault="00A94BBE" w:rsidP="00A94BBE">
            <w:pPr>
              <w:numPr>
                <w:ilvl w:val="0"/>
                <w:numId w:val="39"/>
              </w:numPr>
              <w:suppressAutoHyphens w:val="0"/>
              <w:overflowPunct w:val="0"/>
              <w:autoSpaceDE w:val="0"/>
              <w:autoSpaceDN w:val="0"/>
              <w:adjustRightInd w:val="0"/>
              <w:jc w:val="both"/>
              <w:rPr>
                <w:rFonts w:asciiTheme="minorHAnsi" w:hAnsiTheme="minorHAnsi" w:cstheme="minorHAnsi"/>
                <w:sz w:val="24"/>
                <w:szCs w:val="24"/>
              </w:rPr>
            </w:pPr>
            <w:r w:rsidRPr="00D6669A">
              <w:rPr>
                <w:rFonts w:asciiTheme="minorHAnsi" w:hAnsiTheme="minorHAnsi" w:cstheme="minorHAnsi"/>
                <w:sz w:val="24"/>
                <w:szCs w:val="24"/>
              </w:rPr>
              <w:t xml:space="preserve">One input can mean many different things. Ambiguity can be at different levels. </w:t>
            </w:r>
          </w:p>
          <w:p w:rsidR="00A94BBE" w:rsidRPr="00D6669A" w:rsidRDefault="00EA6589" w:rsidP="00A94BBE">
            <w:pPr>
              <w:autoSpaceDE w:val="0"/>
              <w:autoSpaceDN w:val="0"/>
              <w:adjustRightInd w:val="0"/>
              <w:ind w:left="1080"/>
              <w:rPr>
                <w:rFonts w:asciiTheme="minorHAnsi" w:hAnsiTheme="minorHAnsi" w:cstheme="minorHAnsi"/>
                <w:sz w:val="24"/>
                <w:szCs w:val="24"/>
              </w:rPr>
            </w:pPr>
            <w:r>
              <w:rPr>
                <w:rFonts w:asciiTheme="minorHAnsi" w:hAnsiTheme="minorHAnsi" w:cstheme="minorHAnsi"/>
                <w:noProof/>
                <w:lang w:val="en-US" w:bidi="hi-IN"/>
              </w:rPr>
              <w:lastRenderedPageBreak/>
              <w:drawing>
                <wp:anchor distT="0" distB="0" distL="114300" distR="114300" simplePos="0" relativeHeight="251663360" behindDoc="1" locked="0" layoutInCell="0" allowOverlap="1">
                  <wp:simplePos x="0" y="0"/>
                  <wp:positionH relativeFrom="column">
                    <wp:posOffset>403225</wp:posOffset>
                  </wp:positionH>
                  <wp:positionV relativeFrom="paragraph">
                    <wp:posOffset>8443595</wp:posOffset>
                  </wp:positionV>
                  <wp:extent cx="104775" cy="485775"/>
                  <wp:effectExtent l="19050" t="0" r="9525"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cstate="print"/>
                          <a:srcRect/>
                          <a:stretch>
                            <a:fillRect/>
                          </a:stretch>
                        </pic:blipFill>
                        <pic:spPr bwMode="auto">
                          <a:xfrm>
                            <a:off x="0" y="0"/>
                            <a:ext cx="104775" cy="485775"/>
                          </a:xfrm>
                          <a:prstGeom prst="rect">
                            <a:avLst/>
                          </a:prstGeom>
                          <a:noFill/>
                        </pic:spPr>
                      </pic:pic>
                    </a:graphicData>
                  </a:graphic>
                </wp:anchor>
              </w:drawing>
            </w:r>
            <w:r>
              <w:rPr>
                <w:rFonts w:asciiTheme="minorHAnsi" w:hAnsiTheme="minorHAnsi" w:cstheme="minorHAnsi"/>
                <w:noProof/>
                <w:lang w:val="en-US" w:bidi="hi-IN"/>
              </w:rPr>
              <w:drawing>
                <wp:anchor distT="0" distB="0" distL="114300" distR="114300" simplePos="0" relativeHeight="251660288" behindDoc="1" locked="0" layoutInCell="0" allowOverlap="1">
                  <wp:simplePos x="0" y="0"/>
                  <wp:positionH relativeFrom="column">
                    <wp:posOffset>400050</wp:posOffset>
                  </wp:positionH>
                  <wp:positionV relativeFrom="paragraph">
                    <wp:posOffset>7633970</wp:posOffset>
                  </wp:positionV>
                  <wp:extent cx="104775" cy="485775"/>
                  <wp:effectExtent l="19050" t="0" r="9525"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cstate="print"/>
                          <a:srcRect/>
                          <a:stretch>
                            <a:fillRect/>
                          </a:stretch>
                        </pic:blipFill>
                        <pic:spPr bwMode="auto">
                          <a:xfrm>
                            <a:off x="0" y="0"/>
                            <a:ext cx="104775" cy="485775"/>
                          </a:xfrm>
                          <a:prstGeom prst="rect">
                            <a:avLst/>
                          </a:prstGeom>
                          <a:noFill/>
                        </pic:spPr>
                      </pic:pic>
                    </a:graphicData>
                  </a:graphic>
                </wp:anchor>
              </w:drawing>
            </w:r>
            <w:r>
              <w:rPr>
                <w:rFonts w:asciiTheme="minorHAnsi" w:hAnsiTheme="minorHAnsi" w:cstheme="minorHAnsi"/>
                <w:noProof/>
                <w:lang w:val="en-US" w:bidi="hi-IN"/>
              </w:rPr>
              <w:drawing>
                <wp:anchor distT="0" distB="0" distL="114300" distR="114300" simplePos="0" relativeHeight="251661312" behindDoc="1" locked="0" layoutInCell="0" allowOverlap="1">
                  <wp:simplePos x="0" y="0"/>
                  <wp:positionH relativeFrom="column">
                    <wp:posOffset>400050</wp:posOffset>
                  </wp:positionH>
                  <wp:positionV relativeFrom="paragraph">
                    <wp:posOffset>6871970</wp:posOffset>
                  </wp:positionV>
                  <wp:extent cx="104775" cy="485775"/>
                  <wp:effectExtent l="19050" t="0" r="9525"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cstate="print"/>
                          <a:srcRect/>
                          <a:stretch>
                            <a:fillRect/>
                          </a:stretch>
                        </pic:blipFill>
                        <pic:spPr bwMode="auto">
                          <a:xfrm>
                            <a:off x="0" y="0"/>
                            <a:ext cx="104775" cy="485775"/>
                          </a:xfrm>
                          <a:prstGeom prst="rect">
                            <a:avLst/>
                          </a:prstGeom>
                          <a:noFill/>
                        </pic:spPr>
                      </pic:pic>
                    </a:graphicData>
                  </a:graphic>
                </wp:anchor>
              </w:drawing>
            </w:r>
            <w:r w:rsidR="00A94BBE" w:rsidRPr="00D6669A">
              <w:rPr>
                <w:rFonts w:asciiTheme="minorHAnsi" w:hAnsiTheme="minorHAnsi" w:cstheme="minorHAnsi"/>
                <w:sz w:val="24"/>
                <w:szCs w:val="24"/>
              </w:rPr>
              <w:t>–    Lexical (word level) ambiguity  -- different meanings of words</w:t>
            </w:r>
          </w:p>
          <w:p w:rsidR="00A94BBE" w:rsidRPr="00D6669A" w:rsidRDefault="00A94BBE" w:rsidP="00A94BBE">
            <w:pPr>
              <w:autoSpaceDE w:val="0"/>
              <w:autoSpaceDN w:val="0"/>
              <w:adjustRightInd w:val="0"/>
              <w:spacing w:line="26" w:lineRule="exact"/>
              <w:rPr>
                <w:rFonts w:asciiTheme="minorHAnsi" w:hAnsiTheme="minorHAnsi" w:cstheme="minorHAnsi"/>
                <w:sz w:val="24"/>
                <w:szCs w:val="24"/>
              </w:rPr>
            </w:pPr>
          </w:p>
          <w:p w:rsidR="00A94BBE" w:rsidRPr="00D6669A" w:rsidRDefault="00A94BBE" w:rsidP="00A94BBE">
            <w:pPr>
              <w:autoSpaceDE w:val="0"/>
              <w:autoSpaceDN w:val="0"/>
              <w:adjustRightInd w:val="0"/>
              <w:ind w:left="1080"/>
              <w:rPr>
                <w:rFonts w:asciiTheme="minorHAnsi" w:hAnsiTheme="minorHAnsi" w:cstheme="minorHAnsi"/>
                <w:sz w:val="24"/>
                <w:szCs w:val="24"/>
              </w:rPr>
            </w:pPr>
            <w:r w:rsidRPr="00D6669A">
              <w:rPr>
                <w:rFonts w:asciiTheme="minorHAnsi" w:hAnsiTheme="minorHAnsi" w:cstheme="minorHAnsi"/>
                <w:sz w:val="24"/>
                <w:szCs w:val="24"/>
              </w:rPr>
              <w:t>–    Syntactic ambiguity  --  different ways to parse the sentence</w:t>
            </w:r>
          </w:p>
          <w:p w:rsidR="00A94BBE" w:rsidRPr="00D6669A" w:rsidRDefault="00A94BBE" w:rsidP="00A94BBE">
            <w:pPr>
              <w:autoSpaceDE w:val="0"/>
              <w:autoSpaceDN w:val="0"/>
              <w:adjustRightInd w:val="0"/>
              <w:ind w:left="1080"/>
              <w:rPr>
                <w:rFonts w:asciiTheme="minorHAnsi" w:hAnsiTheme="minorHAnsi" w:cstheme="minorHAnsi"/>
                <w:sz w:val="24"/>
                <w:szCs w:val="24"/>
              </w:rPr>
            </w:pPr>
            <w:r w:rsidRPr="00D6669A">
              <w:rPr>
                <w:rFonts w:asciiTheme="minorHAnsi" w:hAnsiTheme="minorHAnsi" w:cstheme="minorHAnsi"/>
                <w:sz w:val="24"/>
                <w:szCs w:val="24"/>
              </w:rPr>
              <w:t>–    Interpreting partial information  --  how to interpret pronouns</w:t>
            </w:r>
          </w:p>
          <w:p w:rsidR="00A94BBE" w:rsidRPr="00D6669A" w:rsidRDefault="00A94BBE" w:rsidP="00A94BBE">
            <w:pPr>
              <w:autoSpaceDE w:val="0"/>
              <w:autoSpaceDN w:val="0"/>
              <w:adjustRightInd w:val="0"/>
              <w:ind w:left="1080"/>
              <w:rPr>
                <w:rFonts w:asciiTheme="minorHAnsi" w:hAnsiTheme="minorHAnsi" w:cstheme="minorHAnsi"/>
                <w:sz w:val="24"/>
                <w:szCs w:val="24"/>
              </w:rPr>
            </w:pPr>
            <w:r w:rsidRPr="00D6669A">
              <w:rPr>
                <w:rFonts w:asciiTheme="minorHAnsi" w:hAnsiTheme="minorHAnsi" w:cstheme="minorHAnsi"/>
                <w:sz w:val="24"/>
                <w:szCs w:val="24"/>
              </w:rPr>
              <w:t>–    Contextual information  --  context of the sentence may affect the meaning</w:t>
            </w:r>
          </w:p>
          <w:p w:rsidR="00A94BBE" w:rsidRPr="00D6669A" w:rsidRDefault="00A94BBE" w:rsidP="00A94BBE">
            <w:pPr>
              <w:autoSpaceDE w:val="0"/>
              <w:autoSpaceDN w:val="0"/>
              <w:adjustRightInd w:val="0"/>
              <w:ind w:left="1440"/>
              <w:rPr>
                <w:rFonts w:asciiTheme="minorHAnsi" w:hAnsiTheme="minorHAnsi" w:cstheme="minorHAnsi"/>
                <w:sz w:val="24"/>
                <w:szCs w:val="24"/>
              </w:rPr>
            </w:pPr>
            <w:r w:rsidRPr="00D6669A">
              <w:rPr>
                <w:rFonts w:asciiTheme="minorHAnsi" w:hAnsiTheme="minorHAnsi" w:cstheme="minorHAnsi"/>
                <w:sz w:val="24"/>
                <w:szCs w:val="24"/>
              </w:rPr>
              <w:t>of that sentence.</w:t>
            </w:r>
          </w:p>
          <w:p w:rsidR="00A94BBE" w:rsidRPr="00D6669A" w:rsidRDefault="00A94BBE" w:rsidP="00A94BBE">
            <w:pPr>
              <w:autoSpaceDE w:val="0"/>
              <w:autoSpaceDN w:val="0"/>
              <w:adjustRightInd w:val="0"/>
              <w:ind w:left="360"/>
              <w:rPr>
                <w:rFonts w:asciiTheme="minorHAnsi" w:hAnsiTheme="minorHAnsi" w:cstheme="minorHAnsi"/>
                <w:sz w:val="24"/>
                <w:szCs w:val="24"/>
              </w:rPr>
            </w:pPr>
            <w:r w:rsidRPr="00D6669A">
              <w:rPr>
                <w:rFonts w:asciiTheme="minorHAnsi" w:hAnsiTheme="minorHAnsi" w:cstheme="minorHAnsi"/>
                <w:sz w:val="24"/>
                <w:szCs w:val="24"/>
              </w:rPr>
              <w:t>•    Many input can mean the same thing.</w:t>
            </w:r>
          </w:p>
          <w:p w:rsidR="00A94BBE" w:rsidRPr="00D6669A" w:rsidRDefault="00A94BBE" w:rsidP="00A94BBE">
            <w:pPr>
              <w:autoSpaceDE w:val="0"/>
              <w:autoSpaceDN w:val="0"/>
              <w:adjustRightInd w:val="0"/>
              <w:ind w:left="360"/>
              <w:rPr>
                <w:rFonts w:asciiTheme="minorHAnsi" w:hAnsiTheme="minorHAnsi" w:cstheme="minorHAnsi"/>
                <w:sz w:val="24"/>
                <w:szCs w:val="24"/>
              </w:rPr>
            </w:pPr>
            <w:r w:rsidRPr="00D6669A">
              <w:rPr>
                <w:rFonts w:asciiTheme="minorHAnsi" w:hAnsiTheme="minorHAnsi" w:cstheme="minorHAnsi"/>
                <w:sz w:val="24"/>
                <w:szCs w:val="24"/>
              </w:rPr>
              <w:t>•    Interaction among components of the input is not clear.</w:t>
            </w:r>
          </w:p>
          <w:p w:rsidR="00A94BBE" w:rsidRPr="00D6669A" w:rsidRDefault="00A94BBE" w:rsidP="00A94BBE">
            <w:pPr>
              <w:autoSpaceDE w:val="0"/>
              <w:autoSpaceDN w:val="0"/>
              <w:adjustRightInd w:val="0"/>
              <w:spacing w:line="250" w:lineRule="exact"/>
              <w:rPr>
                <w:rFonts w:asciiTheme="minorHAnsi" w:hAnsiTheme="minorHAnsi" w:cstheme="minorHAnsi"/>
                <w:sz w:val="24"/>
                <w:szCs w:val="24"/>
              </w:rPr>
            </w:pPr>
          </w:p>
          <w:p w:rsidR="00A94BBE" w:rsidRPr="00D6669A" w:rsidRDefault="00A94BBE" w:rsidP="00A94BBE">
            <w:pPr>
              <w:autoSpaceDE w:val="0"/>
              <w:autoSpaceDN w:val="0"/>
              <w:adjustRightInd w:val="0"/>
              <w:rPr>
                <w:rFonts w:asciiTheme="minorHAnsi" w:hAnsiTheme="minorHAnsi" w:cstheme="minorHAnsi"/>
                <w:sz w:val="24"/>
                <w:szCs w:val="24"/>
              </w:rPr>
            </w:pPr>
            <w:r w:rsidRPr="00D6669A">
              <w:rPr>
                <w:rFonts w:asciiTheme="minorHAnsi" w:hAnsiTheme="minorHAnsi" w:cstheme="minorHAnsi"/>
                <w:sz w:val="24"/>
                <w:szCs w:val="24"/>
              </w:rPr>
              <w:t>The following language related information are useful in NLP:</w:t>
            </w:r>
          </w:p>
          <w:p w:rsidR="00A94BBE" w:rsidRPr="00D6669A" w:rsidRDefault="00A94BBE" w:rsidP="00A94BBE">
            <w:pPr>
              <w:autoSpaceDE w:val="0"/>
              <w:autoSpaceDN w:val="0"/>
              <w:adjustRightInd w:val="0"/>
              <w:spacing w:line="270" w:lineRule="exact"/>
              <w:rPr>
                <w:rFonts w:asciiTheme="minorHAnsi" w:hAnsiTheme="minorHAnsi" w:cstheme="minorHAnsi"/>
                <w:sz w:val="24"/>
                <w:szCs w:val="24"/>
              </w:rPr>
            </w:pPr>
          </w:p>
          <w:p w:rsidR="00A94BBE" w:rsidRPr="00D6669A" w:rsidRDefault="00A94BBE" w:rsidP="00A94BBE">
            <w:pPr>
              <w:autoSpaceDE w:val="0"/>
              <w:autoSpaceDN w:val="0"/>
              <w:adjustRightInd w:val="0"/>
              <w:ind w:left="360"/>
              <w:rPr>
                <w:rFonts w:asciiTheme="minorHAnsi" w:hAnsiTheme="minorHAnsi" w:cstheme="minorHAnsi"/>
                <w:sz w:val="24"/>
                <w:szCs w:val="24"/>
              </w:rPr>
            </w:pPr>
            <w:r w:rsidRPr="00D6669A">
              <w:rPr>
                <w:rFonts w:asciiTheme="minorHAnsi" w:hAnsiTheme="minorHAnsi" w:cstheme="minorHAnsi"/>
                <w:sz w:val="24"/>
                <w:szCs w:val="24"/>
              </w:rPr>
              <w:t xml:space="preserve">•    </w:t>
            </w:r>
            <w:r w:rsidRPr="00D6669A">
              <w:rPr>
                <w:rFonts w:asciiTheme="minorHAnsi" w:hAnsiTheme="minorHAnsi" w:cstheme="minorHAnsi"/>
                <w:b/>
                <w:bCs/>
                <w:sz w:val="24"/>
                <w:szCs w:val="24"/>
              </w:rPr>
              <w:t>Phonology</w:t>
            </w:r>
            <w:r w:rsidRPr="00D6669A">
              <w:rPr>
                <w:rFonts w:asciiTheme="minorHAnsi" w:hAnsiTheme="minorHAnsi" w:cstheme="minorHAnsi"/>
                <w:sz w:val="24"/>
                <w:szCs w:val="24"/>
              </w:rPr>
              <w:t xml:space="preserve"> – concerns how words are related to the sounds that    realize them.</w:t>
            </w:r>
          </w:p>
          <w:p w:rsidR="00A94BBE" w:rsidRPr="00D6669A" w:rsidRDefault="00A94BBE" w:rsidP="00A94BBE">
            <w:pPr>
              <w:autoSpaceDE w:val="0"/>
              <w:autoSpaceDN w:val="0"/>
              <w:adjustRightInd w:val="0"/>
              <w:spacing w:line="276" w:lineRule="exact"/>
              <w:rPr>
                <w:rFonts w:asciiTheme="minorHAnsi" w:hAnsiTheme="minorHAnsi" w:cstheme="minorHAnsi"/>
                <w:sz w:val="24"/>
                <w:szCs w:val="24"/>
              </w:rPr>
            </w:pPr>
          </w:p>
          <w:p w:rsidR="00A94BBE" w:rsidRPr="00D6669A" w:rsidRDefault="00A94BBE" w:rsidP="00A94BBE">
            <w:pPr>
              <w:autoSpaceDE w:val="0"/>
              <w:autoSpaceDN w:val="0"/>
              <w:adjustRightInd w:val="0"/>
              <w:ind w:left="360"/>
              <w:rPr>
                <w:rFonts w:asciiTheme="minorHAnsi" w:hAnsiTheme="minorHAnsi" w:cstheme="minorHAnsi"/>
                <w:sz w:val="24"/>
                <w:szCs w:val="24"/>
              </w:rPr>
            </w:pPr>
            <w:r w:rsidRPr="00D6669A">
              <w:rPr>
                <w:rFonts w:asciiTheme="minorHAnsi" w:hAnsiTheme="minorHAnsi" w:cstheme="minorHAnsi"/>
                <w:sz w:val="24"/>
                <w:szCs w:val="24"/>
              </w:rPr>
              <w:t xml:space="preserve">•    </w:t>
            </w:r>
            <w:r w:rsidRPr="00D6669A">
              <w:rPr>
                <w:rFonts w:asciiTheme="minorHAnsi" w:hAnsiTheme="minorHAnsi" w:cstheme="minorHAnsi"/>
                <w:b/>
                <w:bCs/>
                <w:sz w:val="24"/>
                <w:szCs w:val="24"/>
              </w:rPr>
              <w:t>Morphology</w:t>
            </w:r>
            <w:r w:rsidRPr="00D6669A">
              <w:rPr>
                <w:rFonts w:asciiTheme="minorHAnsi" w:hAnsiTheme="minorHAnsi" w:cstheme="minorHAnsi"/>
                <w:sz w:val="24"/>
                <w:szCs w:val="24"/>
              </w:rPr>
              <w:t xml:space="preserve"> – concerns how words are constructed from more       basic meaning</w:t>
            </w:r>
          </w:p>
          <w:p w:rsidR="00A94BBE" w:rsidRPr="00D6669A" w:rsidRDefault="00A94BBE" w:rsidP="00A94BBE">
            <w:pPr>
              <w:autoSpaceDE w:val="0"/>
              <w:autoSpaceDN w:val="0"/>
              <w:adjustRightInd w:val="0"/>
              <w:spacing w:line="32" w:lineRule="exact"/>
              <w:rPr>
                <w:rFonts w:asciiTheme="minorHAnsi" w:hAnsiTheme="minorHAnsi" w:cstheme="minorHAnsi"/>
                <w:sz w:val="24"/>
                <w:szCs w:val="24"/>
              </w:rPr>
            </w:pPr>
          </w:p>
          <w:p w:rsidR="00A94BBE" w:rsidRPr="00D6669A" w:rsidRDefault="00A94BBE" w:rsidP="00A94BBE">
            <w:pPr>
              <w:autoSpaceDE w:val="0"/>
              <w:autoSpaceDN w:val="0"/>
              <w:adjustRightInd w:val="0"/>
              <w:ind w:left="720"/>
              <w:rPr>
                <w:rFonts w:asciiTheme="minorHAnsi" w:hAnsiTheme="minorHAnsi" w:cstheme="minorHAnsi"/>
                <w:sz w:val="24"/>
                <w:szCs w:val="24"/>
              </w:rPr>
            </w:pPr>
            <w:r w:rsidRPr="00D6669A">
              <w:rPr>
                <w:rFonts w:asciiTheme="minorHAnsi" w:hAnsiTheme="minorHAnsi" w:cstheme="minorHAnsi"/>
                <w:sz w:val="24"/>
                <w:szCs w:val="24"/>
              </w:rPr>
              <w:t>units called morphemes. A morpheme is the primitive unit of meaning in a</w:t>
            </w:r>
          </w:p>
          <w:p w:rsidR="00A94BBE" w:rsidRPr="00D6669A" w:rsidRDefault="00A94BBE" w:rsidP="00A94BBE">
            <w:pPr>
              <w:autoSpaceDE w:val="0"/>
              <w:autoSpaceDN w:val="0"/>
              <w:adjustRightInd w:val="0"/>
              <w:ind w:left="720"/>
              <w:rPr>
                <w:rFonts w:asciiTheme="minorHAnsi" w:hAnsiTheme="minorHAnsi" w:cstheme="minorHAnsi"/>
                <w:sz w:val="24"/>
                <w:szCs w:val="24"/>
              </w:rPr>
            </w:pPr>
            <w:r w:rsidRPr="00D6669A">
              <w:rPr>
                <w:rFonts w:asciiTheme="minorHAnsi" w:hAnsiTheme="minorHAnsi" w:cstheme="minorHAnsi"/>
                <w:sz w:val="24"/>
                <w:szCs w:val="24"/>
              </w:rPr>
              <w:t>language.</w:t>
            </w:r>
          </w:p>
          <w:p w:rsidR="00A94BBE" w:rsidRPr="00D6669A" w:rsidRDefault="00A94BBE" w:rsidP="00A94BBE">
            <w:pPr>
              <w:autoSpaceDE w:val="0"/>
              <w:autoSpaceDN w:val="0"/>
              <w:adjustRightInd w:val="0"/>
              <w:spacing w:line="244" w:lineRule="exact"/>
              <w:rPr>
                <w:rFonts w:asciiTheme="minorHAnsi" w:hAnsiTheme="minorHAnsi" w:cstheme="minorHAnsi"/>
                <w:sz w:val="24"/>
                <w:szCs w:val="24"/>
              </w:rPr>
            </w:pPr>
          </w:p>
          <w:p w:rsidR="00A94BBE" w:rsidRPr="00D6669A" w:rsidRDefault="00A94BBE" w:rsidP="00A94BBE">
            <w:pPr>
              <w:autoSpaceDE w:val="0"/>
              <w:autoSpaceDN w:val="0"/>
              <w:adjustRightInd w:val="0"/>
              <w:ind w:left="360"/>
              <w:rPr>
                <w:rFonts w:asciiTheme="minorHAnsi" w:hAnsiTheme="minorHAnsi" w:cstheme="minorHAnsi"/>
                <w:sz w:val="24"/>
                <w:szCs w:val="24"/>
              </w:rPr>
            </w:pPr>
            <w:r w:rsidRPr="00D6669A">
              <w:rPr>
                <w:rFonts w:asciiTheme="minorHAnsi" w:hAnsiTheme="minorHAnsi" w:cstheme="minorHAnsi"/>
                <w:sz w:val="24"/>
                <w:szCs w:val="24"/>
              </w:rPr>
              <w:t xml:space="preserve">•    </w:t>
            </w:r>
            <w:r w:rsidRPr="00D6669A">
              <w:rPr>
                <w:rFonts w:asciiTheme="minorHAnsi" w:hAnsiTheme="minorHAnsi" w:cstheme="minorHAnsi"/>
                <w:b/>
                <w:bCs/>
                <w:sz w:val="24"/>
                <w:szCs w:val="24"/>
              </w:rPr>
              <w:t>Syntax</w:t>
            </w:r>
            <w:r w:rsidRPr="00D6669A">
              <w:rPr>
                <w:rFonts w:asciiTheme="minorHAnsi" w:hAnsiTheme="minorHAnsi" w:cstheme="minorHAnsi"/>
                <w:sz w:val="24"/>
                <w:szCs w:val="24"/>
              </w:rPr>
              <w:t xml:space="preserve"> – concerns how can be put together to form correct sentences and</w:t>
            </w:r>
          </w:p>
          <w:p w:rsidR="00A94BBE" w:rsidRPr="00D6669A" w:rsidRDefault="00A94BBE" w:rsidP="00A94BBE">
            <w:pPr>
              <w:autoSpaceDE w:val="0"/>
              <w:autoSpaceDN w:val="0"/>
              <w:adjustRightInd w:val="0"/>
              <w:spacing w:line="32" w:lineRule="exact"/>
              <w:rPr>
                <w:rFonts w:asciiTheme="minorHAnsi" w:hAnsiTheme="minorHAnsi" w:cstheme="minorHAnsi"/>
                <w:sz w:val="24"/>
                <w:szCs w:val="24"/>
              </w:rPr>
            </w:pPr>
          </w:p>
          <w:p w:rsidR="00A94BBE" w:rsidRPr="00D6669A" w:rsidRDefault="00A94BBE" w:rsidP="00A94BBE">
            <w:pPr>
              <w:autoSpaceDE w:val="0"/>
              <w:autoSpaceDN w:val="0"/>
              <w:adjustRightInd w:val="0"/>
              <w:ind w:left="720"/>
              <w:rPr>
                <w:rFonts w:asciiTheme="minorHAnsi" w:hAnsiTheme="minorHAnsi" w:cstheme="minorHAnsi"/>
                <w:sz w:val="24"/>
                <w:szCs w:val="24"/>
              </w:rPr>
            </w:pPr>
            <w:r w:rsidRPr="00D6669A">
              <w:rPr>
                <w:rFonts w:asciiTheme="minorHAnsi" w:hAnsiTheme="minorHAnsi" w:cstheme="minorHAnsi"/>
                <w:sz w:val="24"/>
                <w:szCs w:val="24"/>
              </w:rPr>
              <w:t>determines what structural role each word plays in the sentence   and what phrases</w:t>
            </w:r>
          </w:p>
          <w:p w:rsidR="00A94BBE" w:rsidRPr="00D6669A" w:rsidRDefault="00A94BBE" w:rsidP="00A94BBE">
            <w:pPr>
              <w:autoSpaceDE w:val="0"/>
              <w:autoSpaceDN w:val="0"/>
              <w:adjustRightInd w:val="0"/>
              <w:ind w:left="720"/>
              <w:rPr>
                <w:rFonts w:asciiTheme="minorHAnsi" w:hAnsiTheme="minorHAnsi" w:cstheme="minorHAnsi"/>
                <w:sz w:val="24"/>
                <w:szCs w:val="24"/>
              </w:rPr>
            </w:pPr>
            <w:r w:rsidRPr="00D6669A">
              <w:rPr>
                <w:rFonts w:asciiTheme="minorHAnsi" w:hAnsiTheme="minorHAnsi" w:cstheme="minorHAnsi"/>
                <w:sz w:val="24"/>
                <w:szCs w:val="24"/>
              </w:rPr>
              <w:t>are subparts of other phrases.</w:t>
            </w:r>
          </w:p>
          <w:p w:rsidR="00A94BBE" w:rsidRPr="00D6669A" w:rsidRDefault="00A94BBE" w:rsidP="00A94BBE">
            <w:pPr>
              <w:autoSpaceDE w:val="0"/>
              <w:autoSpaceDN w:val="0"/>
              <w:adjustRightInd w:val="0"/>
              <w:spacing w:line="244" w:lineRule="exact"/>
              <w:rPr>
                <w:rFonts w:asciiTheme="minorHAnsi" w:hAnsiTheme="minorHAnsi" w:cstheme="minorHAnsi"/>
                <w:sz w:val="24"/>
                <w:szCs w:val="24"/>
              </w:rPr>
            </w:pPr>
          </w:p>
          <w:p w:rsidR="00A94BBE" w:rsidRPr="00D6669A" w:rsidRDefault="00A94BBE" w:rsidP="00A94BBE">
            <w:pPr>
              <w:numPr>
                <w:ilvl w:val="0"/>
                <w:numId w:val="42"/>
              </w:numPr>
              <w:suppressAutoHyphens w:val="0"/>
              <w:overflowPunct w:val="0"/>
              <w:autoSpaceDE w:val="0"/>
              <w:autoSpaceDN w:val="0"/>
              <w:adjustRightInd w:val="0"/>
              <w:spacing w:line="322" w:lineRule="auto"/>
              <w:ind w:right="160"/>
              <w:rPr>
                <w:rFonts w:asciiTheme="minorHAnsi" w:hAnsiTheme="minorHAnsi" w:cstheme="minorHAnsi"/>
                <w:sz w:val="23"/>
                <w:szCs w:val="23"/>
              </w:rPr>
            </w:pPr>
            <w:r w:rsidRPr="00D6669A">
              <w:rPr>
                <w:rFonts w:asciiTheme="minorHAnsi" w:hAnsiTheme="minorHAnsi" w:cstheme="minorHAnsi"/>
                <w:b/>
                <w:bCs/>
                <w:sz w:val="23"/>
                <w:szCs w:val="23"/>
              </w:rPr>
              <w:t xml:space="preserve">Semantics </w:t>
            </w:r>
            <w:r w:rsidRPr="00D6669A">
              <w:rPr>
                <w:rFonts w:asciiTheme="minorHAnsi" w:hAnsiTheme="minorHAnsi" w:cstheme="minorHAnsi"/>
                <w:sz w:val="23"/>
                <w:szCs w:val="23"/>
              </w:rPr>
              <w:t>– concerns what words mean and how these meaning combine in</w:t>
            </w:r>
            <w:r w:rsidRPr="00D6669A">
              <w:rPr>
                <w:rFonts w:asciiTheme="minorHAnsi" w:hAnsiTheme="minorHAnsi" w:cstheme="minorHAnsi"/>
                <w:b/>
                <w:bCs/>
                <w:sz w:val="23"/>
                <w:szCs w:val="23"/>
              </w:rPr>
              <w:t xml:space="preserve"> </w:t>
            </w:r>
            <w:r w:rsidRPr="00D6669A">
              <w:rPr>
                <w:rFonts w:asciiTheme="minorHAnsi" w:hAnsiTheme="minorHAnsi" w:cstheme="minorHAnsi"/>
                <w:sz w:val="23"/>
                <w:szCs w:val="23"/>
              </w:rPr>
              <w:t xml:space="preserve">sentences to form sentence meaning. The study of context-independent meaning. </w:t>
            </w:r>
          </w:p>
          <w:p w:rsidR="00A94BBE" w:rsidRPr="00D6669A" w:rsidRDefault="00A94BBE" w:rsidP="00A94BBE">
            <w:pPr>
              <w:autoSpaceDE w:val="0"/>
              <w:autoSpaceDN w:val="0"/>
              <w:adjustRightInd w:val="0"/>
              <w:spacing w:line="118" w:lineRule="exact"/>
              <w:rPr>
                <w:rFonts w:asciiTheme="minorHAnsi" w:hAnsiTheme="minorHAnsi" w:cstheme="minorHAnsi"/>
                <w:sz w:val="23"/>
                <w:szCs w:val="23"/>
              </w:rPr>
            </w:pPr>
          </w:p>
          <w:p w:rsidR="00A94BBE" w:rsidRPr="00D6669A" w:rsidRDefault="00A94BBE" w:rsidP="00A94BBE">
            <w:pPr>
              <w:numPr>
                <w:ilvl w:val="0"/>
                <w:numId w:val="42"/>
              </w:numPr>
              <w:suppressAutoHyphens w:val="0"/>
              <w:overflowPunct w:val="0"/>
              <w:autoSpaceDE w:val="0"/>
              <w:autoSpaceDN w:val="0"/>
              <w:adjustRightInd w:val="0"/>
              <w:spacing w:line="299" w:lineRule="auto"/>
              <w:ind w:right="380"/>
              <w:jc w:val="both"/>
              <w:rPr>
                <w:rFonts w:asciiTheme="minorHAnsi" w:hAnsiTheme="minorHAnsi" w:cstheme="minorHAnsi"/>
                <w:sz w:val="24"/>
                <w:szCs w:val="24"/>
              </w:rPr>
            </w:pPr>
            <w:r w:rsidRPr="00D6669A">
              <w:rPr>
                <w:rFonts w:asciiTheme="minorHAnsi" w:hAnsiTheme="minorHAnsi" w:cstheme="minorHAnsi"/>
                <w:b/>
                <w:bCs/>
                <w:sz w:val="24"/>
                <w:szCs w:val="24"/>
              </w:rPr>
              <w:t xml:space="preserve">Pragmatics </w:t>
            </w:r>
            <w:r w:rsidRPr="00D6669A">
              <w:rPr>
                <w:rFonts w:asciiTheme="minorHAnsi" w:hAnsiTheme="minorHAnsi" w:cstheme="minorHAnsi"/>
                <w:sz w:val="24"/>
                <w:szCs w:val="24"/>
              </w:rPr>
              <w:t>– concerns how sentences are used in different situations and how</w:t>
            </w:r>
            <w:r w:rsidRPr="00D6669A">
              <w:rPr>
                <w:rFonts w:asciiTheme="minorHAnsi" w:hAnsiTheme="minorHAnsi" w:cstheme="minorHAnsi"/>
                <w:b/>
                <w:bCs/>
                <w:sz w:val="24"/>
                <w:szCs w:val="24"/>
              </w:rPr>
              <w:t xml:space="preserve"> </w:t>
            </w:r>
            <w:r w:rsidRPr="00D6669A">
              <w:rPr>
                <w:rFonts w:asciiTheme="minorHAnsi" w:hAnsiTheme="minorHAnsi" w:cstheme="minorHAnsi"/>
                <w:sz w:val="24"/>
                <w:szCs w:val="24"/>
              </w:rPr>
              <w:t xml:space="preserve">use affects the interpretation of the sentence. </w:t>
            </w:r>
          </w:p>
          <w:p w:rsidR="00A94BBE" w:rsidRPr="00D6669A" w:rsidRDefault="00A94BBE" w:rsidP="00A94BBE">
            <w:pPr>
              <w:autoSpaceDE w:val="0"/>
              <w:autoSpaceDN w:val="0"/>
              <w:adjustRightInd w:val="0"/>
              <w:spacing w:line="139" w:lineRule="exact"/>
              <w:rPr>
                <w:rFonts w:asciiTheme="minorHAnsi" w:hAnsiTheme="minorHAnsi" w:cstheme="minorHAnsi"/>
                <w:sz w:val="24"/>
                <w:szCs w:val="24"/>
              </w:rPr>
            </w:pPr>
          </w:p>
          <w:p w:rsidR="00A94BBE" w:rsidRPr="00D6669A" w:rsidRDefault="00A94BBE" w:rsidP="00A94BBE">
            <w:pPr>
              <w:autoSpaceDE w:val="0"/>
              <w:autoSpaceDN w:val="0"/>
              <w:adjustRightInd w:val="0"/>
              <w:ind w:left="360"/>
              <w:rPr>
                <w:rFonts w:asciiTheme="minorHAnsi" w:hAnsiTheme="minorHAnsi" w:cstheme="minorHAnsi"/>
                <w:sz w:val="24"/>
                <w:szCs w:val="24"/>
              </w:rPr>
            </w:pPr>
            <w:r w:rsidRPr="00D6669A">
              <w:rPr>
                <w:rFonts w:asciiTheme="minorHAnsi" w:hAnsiTheme="minorHAnsi" w:cstheme="minorHAnsi"/>
                <w:sz w:val="24"/>
                <w:szCs w:val="24"/>
              </w:rPr>
              <w:t xml:space="preserve">•    </w:t>
            </w:r>
            <w:r w:rsidRPr="00D6669A">
              <w:rPr>
                <w:rFonts w:asciiTheme="minorHAnsi" w:hAnsiTheme="minorHAnsi" w:cstheme="minorHAnsi"/>
                <w:b/>
                <w:bCs/>
                <w:sz w:val="24"/>
                <w:szCs w:val="24"/>
              </w:rPr>
              <w:t>Discourse</w:t>
            </w:r>
            <w:r w:rsidRPr="00D6669A">
              <w:rPr>
                <w:rFonts w:asciiTheme="minorHAnsi" w:hAnsiTheme="minorHAnsi" w:cstheme="minorHAnsi"/>
                <w:sz w:val="24"/>
                <w:szCs w:val="24"/>
              </w:rPr>
              <w:t xml:space="preserve"> – concerns how the immediately preceding sentences     affect the</w:t>
            </w:r>
          </w:p>
          <w:p w:rsidR="00A94BBE" w:rsidRPr="00D6669A" w:rsidRDefault="00A94BBE" w:rsidP="00A94BBE">
            <w:pPr>
              <w:autoSpaceDE w:val="0"/>
              <w:autoSpaceDN w:val="0"/>
              <w:adjustRightInd w:val="0"/>
              <w:spacing w:line="32" w:lineRule="exact"/>
              <w:rPr>
                <w:rFonts w:asciiTheme="minorHAnsi" w:hAnsiTheme="minorHAnsi" w:cstheme="minorHAnsi"/>
                <w:sz w:val="24"/>
                <w:szCs w:val="24"/>
              </w:rPr>
            </w:pPr>
          </w:p>
          <w:p w:rsidR="00A94BBE" w:rsidRPr="00D6669A" w:rsidRDefault="00A94BBE" w:rsidP="00A94BBE">
            <w:pPr>
              <w:autoSpaceDE w:val="0"/>
              <w:autoSpaceDN w:val="0"/>
              <w:adjustRightInd w:val="0"/>
              <w:ind w:left="720"/>
              <w:rPr>
                <w:rFonts w:asciiTheme="minorHAnsi" w:hAnsiTheme="minorHAnsi" w:cstheme="minorHAnsi"/>
                <w:sz w:val="24"/>
                <w:szCs w:val="24"/>
              </w:rPr>
            </w:pPr>
            <w:r w:rsidRPr="00D6669A">
              <w:rPr>
                <w:rFonts w:asciiTheme="minorHAnsi" w:hAnsiTheme="minorHAnsi" w:cstheme="minorHAnsi"/>
                <w:sz w:val="24"/>
                <w:szCs w:val="24"/>
              </w:rPr>
              <w:t>interpretation of the next sentence. For example, interpreting pronouns and</w:t>
            </w:r>
          </w:p>
          <w:p w:rsidR="00A94BBE" w:rsidRPr="00D6669A" w:rsidRDefault="00A94BBE" w:rsidP="00A94BBE">
            <w:pPr>
              <w:autoSpaceDE w:val="0"/>
              <w:autoSpaceDN w:val="0"/>
              <w:adjustRightInd w:val="0"/>
              <w:ind w:left="720"/>
              <w:rPr>
                <w:rFonts w:asciiTheme="minorHAnsi" w:hAnsiTheme="minorHAnsi" w:cstheme="minorHAnsi"/>
                <w:sz w:val="24"/>
                <w:szCs w:val="24"/>
              </w:rPr>
            </w:pPr>
            <w:r w:rsidRPr="00D6669A">
              <w:rPr>
                <w:rFonts w:asciiTheme="minorHAnsi" w:hAnsiTheme="minorHAnsi" w:cstheme="minorHAnsi"/>
                <w:sz w:val="24"/>
                <w:szCs w:val="24"/>
              </w:rPr>
              <w:t>interpreting the temporal aspects of the information.</w:t>
            </w:r>
          </w:p>
          <w:p w:rsidR="00A94BBE" w:rsidRPr="00D6669A" w:rsidRDefault="00A94BBE" w:rsidP="00A94BBE">
            <w:pPr>
              <w:autoSpaceDE w:val="0"/>
              <w:autoSpaceDN w:val="0"/>
              <w:adjustRightInd w:val="0"/>
              <w:spacing w:line="244" w:lineRule="exact"/>
              <w:rPr>
                <w:rFonts w:asciiTheme="minorHAnsi" w:hAnsiTheme="minorHAnsi" w:cstheme="minorHAnsi"/>
                <w:sz w:val="24"/>
                <w:szCs w:val="24"/>
              </w:rPr>
            </w:pPr>
          </w:p>
          <w:p w:rsidR="00A94BBE" w:rsidRDefault="00A94BBE" w:rsidP="00A94BBE">
            <w:pPr>
              <w:numPr>
                <w:ilvl w:val="0"/>
                <w:numId w:val="43"/>
              </w:numPr>
              <w:suppressAutoHyphens w:val="0"/>
              <w:overflowPunct w:val="0"/>
              <w:autoSpaceDE w:val="0"/>
              <w:autoSpaceDN w:val="0"/>
              <w:adjustRightInd w:val="0"/>
              <w:spacing w:line="299" w:lineRule="auto"/>
              <w:ind w:right="420"/>
              <w:jc w:val="both"/>
              <w:rPr>
                <w:rFonts w:ascii="Times New Roman" w:hAnsi="Times New Roman"/>
                <w:sz w:val="24"/>
                <w:szCs w:val="24"/>
              </w:rPr>
            </w:pPr>
            <w:r w:rsidRPr="00D6669A">
              <w:rPr>
                <w:rFonts w:asciiTheme="minorHAnsi" w:hAnsiTheme="minorHAnsi" w:cstheme="minorHAnsi"/>
                <w:b/>
                <w:bCs/>
                <w:sz w:val="24"/>
                <w:szCs w:val="24"/>
              </w:rPr>
              <w:t xml:space="preserve">World Knowledge </w:t>
            </w:r>
            <w:r w:rsidRPr="00D6669A">
              <w:rPr>
                <w:rFonts w:asciiTheme="minorHAnsi" w:hAnsiTheme="minorHAnsi" w:cstheme="minorHAnsi"/>
                <w:sz w:val="24"/>
                <w:szCs w:val="24"/>
              </w:rPr>
              <w:t>– includes general knowledge about the world. What each</w:t>
            </w:r>
            <w:r w:rsidRPr="00D6669A">
              <w:rPr>
                <w:rFonts w:asciiTheme="minorHAnsi" w:hAnsiTheme="minorHAnsi" w:cstheme="minorHAnsi"/>
                <w:b/>
                <w:bCs/>
                <w:sz w:val="24"/>
                <w:szCs w:val="24"/>
              </w:rPr>
              <w:t xml:space="preserve"> </w:t>
            </w:r>
            <w:r w:rsidRPr="00D6669A">
              <w:rPr>
                <w:rFonts w:asciiTheme="minorHAnsi" w:hAnsiTheme="minorHAnsi" w:cstheme="minorHAnsi"/>
                <w:sz w:val="24"/>
                <w:szCs w:val="24"/>
              </w:rPr>
              <w:t>language user must know about the other’s beliefs and goals.</w:t>
            </w:r>
            <w:r>
              <w:rPr>
                <w:rFonts w:ascii="Times New Roman" w:hAnsi="Times New Roman"/>
                <w:sz w:val="24"/>
                <w:szCs w:val="24"/>
              </w:rPr>
              <w:t xml:space="preserve"> </w:t>
            </w:r>
          </w:p>
          <w:p w:rsidR="00A94BBE" w:rsidRDefault="00A94BBE" w:rsidP="00A94BBE">
            <w:pPr>
              <w:rPr>
                <w:szCs w:val="24"/>
              </w:rPr>
            </w:pPr>
          </w:p>
          <w:p w:rsidR="00A94BBE" w:rsidRDefault="00A94BBE" w:rsidP="00A94BBE">
            <w:pPr>
              <w:autoSpaceDE w:val="0"/>
              <w:autoSpaceDN w:val="0"/>
              <w:adjustRightInd w:val="0"/>
              <w:ind w:left="360"/>
              <w:rPr>
                <w:rFonts w:ascii="Times New Roman" w:hAnsi="Times New Roman"/>
                <w:sz w:val="24"/>
                <w:szCs w:val="24"/>
              </w:rPr>
            </w:pPr>
            <w:r>
              <w:rPr>
                <w:rFonts w:ascii="Times New Roman" w:hAnsi="Times New Roman"/>
                <w:color w:val="FF0000"/>
                <w:sz w:val="32"/>
                <w:szCs w:val="32"/>
              </w:rPr>
              <w:t>Natural Language Understanding</w:t>
            </w:r>
          </w:p>
          <w:p w:rsidR="00A94BBE" w:rsidRDefault="00A94BBE" w:rsidP="00A94BBE">
            <w:pPr>
              <w:autoSpaceDE w:val="0"/>
              <w:autoSpaceDN w:val="0"/>
              <w:adjustRightInd w:val="0"/>
              <w:spacing w:line="327" w:lineRule="exact"/>
              <w:ind w:left="360"/>
              <w:rPr>
                <w:rFonts w:ascii="Times New Roman" w:hAnsi="Times New Roman"/>
                <w:sz w:val="24"/>
                <w:szCs w:val="24"/>
              </w:rPr>
            </w:pPr>
          </w:p>
          <w:p w:rsidR="00A94BBE" w:rsidRPr="00EF4C92" w:rsidRDefault="00A94BBE" w:rsidP="00A94BBE">
            <w:pPr>
              <w:autoSpaceDE w:val="0"/>
              <w:autoSpaceDN w:val="0"/>
              <w:adjustRightInd w:val="0"/>
              <w:ind w:left="360"/>
              <w:rPr>
                <w:rFonts w:asciiTheme="minorHAnsi" w:hAnsiTheme="minorHAnsi" w:cstheme="minorHAnsi"/>
                <w:sz w:val="24"/>
                <w:szCs w:val="24"/>
              </w:rPr>
            </w:pPr>
            <w:r w:rsidRPr="00EF4C92">
              <w:rPr>
                <w:rFonts w:asciiTheme="minorHAnsi" w:hAnsiTheme="minorHAnsi" w:cstheme="minorHAnsi"/>
                <w:sz w:val="24"/>
                <w:szCs w:val="24"/>
              </w:rPr>
              <w:t>The steps in natural language understanding are as follows:</w:t>
            </w:r>
          </w:p>
          <w:p w:rsidR="00A94BBE" w:rsidRPr="00EF4C92" w:rsidRDefault="00A94BBE" w:rsidP="00A94BBE">
            <w:pPr>
              <w:autoSpaceDE w:val="0"/>
              <w:autoSpaceDN w:val="0"/>
              <w:adjustRightInd w:val="0"/>
              <w:spacing w:line="272" w:lineRule="exact"/>
              <w:ind w:left="360"/>
              <w:rPr>
                <w:rFonts w:asciiTheme="minorHAnsi" w:hAnsiTheme="minorHAnsi" w:cstheme="minorHAnsi"/>
                <w:sz w:val="24"/>
                <w:szCs w:val="24"/>
              </w:rPr>
            </w:pPr>
            <w:r w:rsidRPr="00EF4C92">
              <w:rPr>
                <w:rFonts w:asciiTheme="minorHAnsi" w:hAnsiTheme="minorHAnsi" w:cstheme="minorHAnsi"/>
                <w:noProof/>
                <w:lang w:val="en-US" w:bidi="hi-IN"/>
              </w:rPr>
              <w:drawing>
                <wp:anchor distT="0" distB="0" distL="114300" distR="114300" simplePos="0" relativeHeight="251659264" behindDoc="1" locked="0" layoutInCell="0" allowOverlap="1">
                  <wp:simplePos x="0" y="0"/>
                  <wp:positionH relativeFrom="column">
                    <wp:posOffset>292100</wp:posOffset>
                  </wp:positionH>
                  <wp:positionV relativeFrom="paragraph">
                    <wp:posOffset>95885</wp:posOffset>
                  </wp:positionV>
                  <wp:extent cx="101600" cy="487045"/>
                  <wp:effectExtent l="1905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cstate="print"/>
                          <a:srcRect/>
                          <a:stretch>
                            <a:fillRect/>
                          </a:stretch>
                        </pic:blipFill>
                        <pic:spPr bwMode="auto">
                          <a:xfrm>
                            <a:off x="0" y="0"/>
                            <a:ext cx="101600" cy="487045"/>
                          </a:xfrm>
                          <a:prstGeom prst="rect">
                            <a:avLst/>
                          </a:prstGeom>
                          <a:noFill/>
                        </pic:spPr>
                      </pic:pic>
                    </a:graphicData>
                  </a:graphic>
                </wp:anchor>
              </w:drawing>
            </w:r>
          </w:p>
          <w:p w:rsidR="00A94BBE" w:rsidRPr="00EF4C92" w:rsidRDefault="00A94BBE" w:rsidP="00A94BBE">
            <w:pPr>
              <w:autoSpaceDE w:val="0"/>
              <w:autoSpaceDN w:val="0"/>
              <w:adjustRightInd w:val="0"/>
              <w:ind w:left="1480"/>
              <w:rPr>
                <w:rFonts w:asciiTheme="minorHAnsi" w:hAnsiTheme="minorHAnsi" w:cstheme="minorHAnsi"/>
                <w:sz w:val="24"/>
                <w:szCs w:val="24"/>
              </w:rPr>
            </w:pPr>
            <w:r w:rsidRPr="00EF4C92">
              <w:rPr>
                <w:rFonts w:asciiTheme="minorHAnsi" w:hAnsiTheme="minorHAnsi" w:cstheme="minorHAnsi"/>
                <w:sz w:val="28"/>
                <w:szCs w:val="28"/>
              </w:rPr>
              <w:t>Words</w:t>
            </w:r>
          </w:p>
          <w:p w:rsidR="00A94BBE" w:rsidRPr="00EF4C92" w:rsidRDefault="00A94BBE" w:rsidP="00A94BBE">
            <w:pPr>
              <w:autoSpaceDE w:val="0"/>
              <w:autoSpaceDN w:val="0"/>
              <w:adjustRightInd w:val="0"/>
              <w:spacing w:line="322" w:lineRule="exact"/>
              <w:ind w:left="360"/>
              <w:rPr>
                <w:rFonts w:asciiTheme="minorHAnsi" w:hAnsiTheme="minorHAnsi" w:cstheme="minorHAnsi"/>
                <w:sz w:val="24"/>
                <w:szCs w:val="24"/>
              </w:rPr>
            </w:pPr>
          </w:p>
          <w:p w:rsidR="00A94BBE" w:rsidRPr="00EF4C92" w:rsidRDefault="00A94BBE" w:rsidP="00A94BBE">
            <w:pPr>
              <w:autoSpaceDE w:val="0"/>
              <w:autoSpaceDN w:val="0"/>
              <w:adjustRightInd w:val="0"/>
              <w:ind w:left="360"/>
              <w:rPr>
                <w:rFonts w:asciiTheme="minorHAnsi" w:hAnsiTheme="minorHAnsi" w:cstheme="minorHAnsi"/>
                <w:sz w:val="24"/>
                <w:szCs w:val="24"/>
              </w:rPr>
            </w:pPr>
            <w:r w:rsidRPr="00EF4C92">
              <w:rPr>
                <w:rFonts w:asciiTheme="minorHAnsi" w:hAnsiTheme="minorHAnsi" w:cstheme="minorHAnsi"/>
                <w:sz w:val="28"/>
                <w:szCs w:val="28"/>
              </w:rPr>
              <w:t>Morphological Analysis</w:t>
            </w:r>
          </w:p>
          <w:p w:rsidR="00A94BBE" w:rsidRPr="00EF4C92" w:rsidRDefault="00A94BBE" w:rsidP="00A94BBE">
            <w:pPr>
              <w:autoSpaceDE w:val="0"/>
              <w:autoSpaceDN w:val="0"/>
              <w:adjustRightInd w:val="0"/>
              <w:spacing w:line="317" w:lineRule="exact"/>
              <w:ind w:left="360"/>
              <w:rPr>
                <w:rFonts w:asciiTheme="minorHAnsi" w:hAnsiTheme="minorHAnsi" w:cstheme="minorHAnsi"/>
                <w:sz w:val="24"/>
                <w:szCs w:val="24"/>
              </w:rPr>
            </w:pPr>
          </w:p>
          <w:p w:rsidR="00A94BBE" w:rsidRPr="00EF4C92" w:rsidRDefault="00A94BBE" w:rsidP="00A94BBE">
            <w:pPr>
              <w:overflowPunct w:val="0"/>
              <w:autoSpaceDE w:val="0"/>
              <w:autoSpaceDN w:val="0"/>
              <w:adjustRightInd w:val="0"/>
              <w:spacing w:line="481" w:lineRule="auto"/>
              <w:ind w:left="360" w:right="400" w:firstLine="1138"/>
              <w:rPr>
                <w:rFonts w:asciiTheme="minorHAnsi" w:hAnsiTheme="minorHAnsi" w:cstheme="minorHAnsi"/>
                <w:sz w:val="24"/>
                <w:szCs w:val="24"/>
              </w:rPr>
            </w:pPr>
            <w:r w:rsidRPr="00EF4C92">
              <w:rPr>
                <w:rFonts w:asciiTheme="minorHAnsi" w:hAnsiTheme="minorHAnsi" w:cstheme="minorHAnsi"/>
                <w:sz w:val="28"/>
                <w:szCs w:val="28"/>
              </w:rPr>
              <w:t xml:space="preserve">Morphologically analyzed words </w:t>
            </w:r>
            <w:r w:rsidRPr="00EF4C92">
              <w:rPr>
                <w:rFonts w:asciiTheme="minorHAnsi" w:hAnsiTheme="minorHAnsi" w:cstheme="minorHAnsi"/>
                <w:i/>
                <w:iCs/>
                <w:sz w:val="28"/>
                <w:szCs w:val="28"/>
              </w:rPr>
              <w:t>(another step: POS tagging)</w:t>
            </w:r>
            <w:r w:rsidRPr="00EF4C92">
              <w:rPr>
                <w:rFonts w:asciiTheme="minorHAnsi" w:hAnsiTheme="minorHAnsi" w:cstheme="minorHAnsi"/>
                <w:sz w:val="28"/>
                <w:szCs w:val="28"/>
              </w:rPr>
              <w:t xml:space="preserve"> Syntactic Analysis</w:t>
            </w:r>
          </w:p>
          <w:p w:rsidR="00A94BBE" w:rsidRPr="00EF4C92" w:rsidRDefault="00A94BBE" w:rsidP="00A94BBE">
            <w:pPr>
              <w:autoSpaceDE w:val="0"/>
              <w:autoSpaceDN w:val="0"/>
              <w:adjustRightInd w:val="0"/>
              <w:spacing w:line="1" w:lineRule="exact"/>
              <w:ind w:left="360"/>
              <w:rPr>
                <w:rFonts w:asciiTheme="minorHAnsi" w:hAnsiTheme="minorHAnsi" w:cstheme="minorHAnsi"/>
                <w:sz w:val="24"/>
                <w:szCs w:val="24"/>
              </w:rPr>
            </w:pPr>
          </w:p>
          <w:p w:rsidR="00A94BBE" w:rsidRPr="00EF4C92" w:rsidRDefault="00A94BBE" w:rsidP="00A94BBE">
            <w:pPr>
              <w:autoSpaceDE w:val="0"/>
              <w:autoSpaceDN w:val="0"/>
              <w:adjustRightInd w:val="0"/>
              <w:ind w:left="1500"/>
              <w:rPr>
                <w:rFonts w:asciiTheme="minorHAnsi" w:hAnsiTheme="minorHAnsi" w:cstheme="minorHAnsi"/>
                <w:sz w:val="24"/>
                <w:szCs w:val="24"/>
              </w:rPr>
            </w:pPr>
            <w:r w:rsidRPr="00EF4C92">
              <w:rPr>
                <w:rFonts w:asciiTheme="minorHAnsi" w:hAnsiTheme="minorHAnsi" w:cstheme="minorHAnsi"/>
                <w:sz w:val="28"/>
                <w:szCs w:val="28"/>
              </w:rPr>
              <w:t>Syntactic Structure</w:t>
            </w:r>
          </w:p>
          <w:p w:rsidR="00A94BBE" w:rsidRPr="00EF4C92" w:rsidRDefault="00A94BBE" w:rsidP="00A94BBE">
            <w:pPr>
              <w:autoSpaceDE w:val="0"/>
              <w:autoSpaceDN w:val="0"/>
              <w:adjustRightInd w:val="0"/>
              <w:spacing w:line="322" w:lineRule="exact"/>
              <w:ind w:left="360"/>
              <w:rPr>
                <w:rFonts w:asciiTheme="minorHAnsi" w:hAnsiTheme="minorHAnsi" w:cstheme="minorHAnsi"/>
                <w:sz w:val="24"/>
                <w:szCs w:val="24"/>
              </w:rPr>
            </w:pPr>
          </w:p>
          <w:p w:rsidR="00A94BBE" w:rsidRPr="00EF4C92" w:rsidRDefault="00A94BBE" w:rsidP="00A94BBE">
            <w:pPr>
              <w:autoSpaceDE w:val="0"/>
              <w:autoSpaceDN w:val="0"/>
              <w:adjustRightInd w:val="0"/>
              <w:ind w:left="360"/>
              <w:rPr>
                <w:rFonts w:asciiTheme="minorHAnsi" w:hAnsiTheme="minorHAnsi" w:cstheme="minorHAnsi"/>
                <w:sz w:val="24"/>
                <w:szCs w:val="24"/>
              </w:rPr>
            </w:pPr>
            <w:r w:rsidRPr="00EF4C92">
              <w:rPr>
                <w:rFonts w:asciiTheme="minorHAnsi" w:hAnsiTheme="minorHAnsi" w:cstheme="minorHAnsi"/>
                <w:sz w:val="28"/>
                <w:szCs w:val="28"/>
              </w:rPr>
              <w:t>Semantic Analysis</w:t>
            </w:r>
          </w:p>
          <w:p w:rsidR="00A94BBE" w:rsidRPr="00EF4C92" w:rsidRDefault="00A94BBE" w:rsidP="00A94BBE">
            <w:pPr>
              <w:autoSpaceDE w:val="0"/>
              <w:autoSpaceDN w:val="0"/>
              <w:adjustRightInd w:val="0"/>
              <w:spacing w:line="322" w:lineRule="exact"/>
              <w:ind w:left="360"/>
              <w:rPr>
                <w:rFonts w:asciiTheme="minorHAnsi" w:hAnsiTheme="minorHAnsi" w:cstheme="minorHAnsi"/>
                <w:sz w:val="24"/>
                <w:szCs w:val="24"/>
              </w:rPr>
            </w:pPr>
            <w:r w:rsidRPr="00EF4C92">
              <w:rPr>
                <w:rFonts w:asciiTheme="minorHAnsi" w:hAnsiTheme="minorHAnsi" w:cstheme="minorHAnsi"/>
                <w:noProof/>
                <w:lang w:val="en-US" w:bidi="hi-IN"/>
              </w:rPr>
              <w:lastRenderedPageBreak/>
              <w:drawing>
                <wp:anchor distT="0" distB="0" distL="114300" distR="114300" simplePos="0" relativeHeight="251662336" behindDoc="1" locked="0" layoutInCell="0" allowOverlap="1">
                  <wp:simplePos x="0" y="0"/>
                  <wp:positionH relativeFrom="column">
                    <wp:posOffset>292100</wp:posOffset>
                  </wp:positionH>
                  <wp:positionV relativeFrom="paragraph">
                    <wp:posOffset>74930</wp:posOffset>
                  </wp:positionV>
                  <wp:extent cx="101600" cy="487045"/>
                  <wp:effectExtent l="1905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cstate="print"/>
                          <a:srcRect/>
                          <a:stretch>
                            <a:fillRect/>
                          </a:stretch>
                        </pic:blipFill>
                        <pic:spPr bwMode="auto">
                          <a:xfrm>
                            <a:off x="0" y="0"/>
                            <a:ext cx="101600" cy="487045"/>
                          </a:xfrm>
                          <a:prstGeom prst="rect">
                            <a:avLst/>
                          </a:prstGeom>
                          <a:noFill/>
                        </pic:spPr>
                      </pic:pic>
                    </a:graphicData>
                  </a:graphic>
                </wp:anchor>
              </w:drawing>
            </w:r>
          </w:p>
          <w:p w:rsidR="00A94BBE" w:rsidRPr="00EF4C92" w:rsidRDefault="00A94BBE" w:rsidP="00A94BBE">
            <w:pPr>
              <w:overflowPunct w:val="0"/>
              <w:autoSpaceDE w:val="0"/>
              <w:autoSpaceDN w:val="0"/>
              <w:adjustRightInd w:val="0"/>
              <w:spacing w:line="479" w:lineRule="auto"/>
              <w:ind w:left="360" w:right="2460" w:firstLine="1140"/>
              <w:rPr>
                <w:rFonts w:asciiTheme="minorHAnsi" w:hAnsiTheme="minorHAnsi" w:cstheme="minorHAnsi"/>
                <w:sz w:val="24"/>
                <w:szCs w:val="24"/>
              </w:rPr>
            </w:pPr>
            <w:r w:rsidRPr="00EF4C92">
              <w:rPr>
                <w:rFonts w:asciiTheme="minorHAnsi" w:hAnsiTheme="minorHAnsi" w:cstheme="minorHAnsi"/>
                <w:sz w:val="28"/>
                <w:szCs w:val="28"/>
              </w:rPr>
              <w:t>Context-independent meaning representation Discourse Processing</w:t>
            </w:r>
          </w:p>
          <w:p w:rsidR="00A94BBE" w:rsidRPr="00EF4C92" w:rsidRDefault="00A94BBE" w:rsidP="00A94BBE">
            <w:pPr>
              <w:autoSpaceDE w:val="0"/>
              <w:autoSpaceDN w:val="0"/>
              <w:adjustRightInd w:val="0"/>
              <w:spacing w:line="2" w:lineRule="exact"/>
              <w:ind w:left="360"/>
              <w:rPr>
                <w:rFonts w:asciiTheme="minorHAnsi" w:hAnsiTheme="minorHAnsi" w:cstheme="minorHAnsi"/>
                <w:sz w:val="24"/>
                <w:szCs w:val="24"/>
              </w:rPr>
            </w:pPr>
          </w:p>
          <w:p w:rsidR="00A94BBE" w:rsidRPr="00EF4C92" w:rsidRDefault="00A94BBE" w:rsidP="00A94BBE">
            <w:pPr>
              <w:autoSpaceDE w:val="0"/>
              <w:autoSpaceDN w:val="0"/>
              <w:adjustRightInd w:val="0"/>
              <w:ind w:left="1560"/>
              <w:rPr>
                <w:rFonts w:asciiTheme="minorHAnsi" w:hAnsiTheme="minorHAnsi" w:cstheme="minorHAnsi"/>
                <w:sz w:val="24"/>
                <w:szCs w:val="24"/>
              </w:rPr>
            </w:pPr>
            <w:r w:rsidRPr="00EF4C92">
              <w:rPr>
                <w:rFonts w:asciiTheme="minorHAnsi" w:hAnsiTheme="minorHAnsi" w:cstheme="minorHAnsi"/>
                <w:sz w:val="28"/>
                <w:szCs w:val="28"/>
              </w:rPr>
              <w:t>Final meaning representation</w:t>
            </w:r>
          </w:p>
          <w:p w:rsidR="00A94BBE" w:rsidRDefault="00A94BBE" w:rsidP="00A94BBE">
            <w:pPr>
              <w:autoSpaceDE w:val="0"/>
              <w:autoSpaceDN w:val="0"/>
              <w:adjustRightInd w:val="0"/>
              <w:spacing w:line="200" w:lineRule="exact"/>
              <w:rPr>
                <w:rFonts w:ascii="Times New Roman" w:hAnsi="Times New Roman"/>
                <w:sz w:val="24"/>
                <w:szCs w:val="24"/>
              </w:rPr>
            </w:pPr>
          </w:p>
          <w:p w:rsidR="00A94BBE" w:rsidRPr="0032419C" w:rsidRDefault="00A94BBE" w:rsidP="00A94BBE">
            <w:pPr>
              <w:rPr>
                <w:szCs w:val="24"/>
              </w:rPr>
            </w:pPr>
          </w:p>
          <w:p w:rsidR="00366413" w:rsidRPr="00366413" w:rsidRDefault="00366413" w:rsidP="00366413">
            <w:pPr>
              <w:rPr>
                <w:rFonts w:asciiTheme="minorHAnsi" w:hAnsiTheme="minorHAnsi"/>
                <w:sz w:val="28"/>
                <w:szCs w:val="28"/>
              </w:rPr>
            </w:pPr>
          </w:p>
          <w:p w:rsidR="00366413" w:rsidRPr="00366413" w:rsidRDefault="00366413" w:rsidP="00366413">
            <w:pPr>
              <w:rPr>
                <w:rFonts w:asciiTheme="minorHAnsi" w:hAnsiTheme="minorHAnsi"/>
                <w:sz w:val="28"/>
                <w:szCs w:val="28"/>
              </w:rPr>
            </w:pPr>
          </w:p>
          <w:p w:rsidR="00366413" w:rsidRPr="00366413" w:rsidRDefault="00366413" w:rsidP="00366413">
            <w:pPr>
              <w:rPr>
                <w:rFonts w:asciiTheme="minorHAnsi" w:hAnsiTheme="minorHAnsi"/>
                <w:sz w:val="28"/>
                <w:szCs w:val="28"/>
              </w:rPr>
            </w:pPr>
          </w:p>
          <w:p w:rsidR="00366413" w:rsidRPr="00366413" w:rsidRDefault="00366413" w:rsidP="00366413">
            <w:pPr>
              <w:rPr>
                <w:rFonts w:asciiTheme="minorHAnsi" w:hAnsiTheme="minorHAnsi"/>
                <w:sz w:val="28"/>
                <w:szCs w:val="28"/>
              </w:rPr>
            </w:pPr>
          </w:p>
          <w:p w:rsidR="00366413" w:rsidRPr="00366413" w:rsidRDefault="00366413" w:rsidP="00366413">
            <w:pPr>
              <w:rPr>
                <w:rFonts w:asciiTheme="minorHAnsi" w:hAnsiTheme="minorHAnsi"/>
                <w:sz w:val="28"/>
                <w:szCs w:val="28"/>
              </w:rPr>
            </w:pPr>
          </w:p>
          <w:p w:rsidR="00366413" w:rsidRPr="00366413" w:rsidRDefault="00366413" w:rsidP="00366413">
            <w:pPr>
              <w:rPr>
                <w:rFonts w:asciiTheme="minorHAnsi" w:hAnsiTheme="minorHAnsi"/>
                <w:sz w:val="28"/>
                <w:szCs w:val="28"/>
              </w:rPr>
            </w:pPr>
          </w:p>
          <w:p w:rsidR="00366413" w:rsidRPr="00366413" w:rsidRDefault="00366413" w:rsidP="00366413">
            <w:pPr>
              <w:rPr>
                <w:rFonts w:asciiTheme="minorHAnsi" w:hAnsiTheme="minorHAnsi"/>
                <w:sz w:val="28"/>
                <w:szCs w:val="28"/>
              </w:rPr>
            </w:pPr>
          </w:p>
          <w:p w:rsidR="00366413" w:rsidRPr="00366413" w:rsidRDefault="00366413" w:rsidP="00366413">
            <w:pPr>
              <w:rPr>
                <w:rFonts w:asciiTheme="minorHAnsi" w:hAnsiTheme="minorHAnsi"/>
                <w:sz w:val="28"/>
                <w:szCs w:val="28"/>
              </w:rPr>
            </w:pPr>
          </w:p>
          <w:p w:rsidR="00366413" w:rsidRPr="00366413" w:rsidRDefault="00366413" w:rsidP="00366413">
            <w:pPr>
              <w:rPr>
                <w:rFonts w:asciiTheme="minorHAnsi" w:hAnsiTheme="minorHAnsi"/>
                <w:sz w:val="28"/>
                <w:szCs w:val="28"/>
              </w:rPr>
            </w:pPr>
          </w:p>
          <w:p w:rsidR="00366413" w:rsidRPr="00366413" w:rsidRDefault="00366413" w:rsidP="00366413">
            <w:pPr>
              <w:rPr>
                <w:rFonts w:asciiTheme="minorHAnsi" w:hAnsiTheme="minorHAnsi"/>
                <w:sz w:val="28"/>
                <w:szCs w:val="28"/>
              </w:rPr>
            </w:pPr>
          </w:p>
          <w:p w:rsidR="00366413" w:rsidRPr="00366413" w:rsidRDefault="00366413" w:rsidP="00366413">
            <w:pPr>
              <w:rPr>
                <w:rFonts w:asciiTheme="minorHAnsi" w:hAnsiTheme="minorHAnsi"/>
                <w:sz w:val="28"/>
                <w:szCs w:val="28"/>
              </w:rPr>
            </w:pPr>
          </w:p>
          <w:p w:rsidR="00366413" w:rsidRPr="00366413" w:rsidRDefault="00366413" w:rsidP="00366413">
            <w:pPr>
              <w:rPr>
                <w:rFonts w:asciiTheme="minorHAnsi" w:hAnsiTheme="minorHAnsi"/>
                <w:sz w:val="28"/>
                <w:szCs w:val="28"/>
              </w:rPr>
            </w:pPr>
          </w:p>
          <w:p w:rsidR="00366413" w:rsidRPr="00366413" w:rsidRDefault="00366413" w:rsidP="00366413">
            <w:pPr>
              <w:rPr>
                <w:rFonts w:asciiTheme="minorHAnsi" w:hAnsiTheme="minorHAnsi"/>
                <w:sz w:val="28"/>
                <w:szCs w:val="28"/>
              </w:rPr>
            </w:pPr>
          </w:p>
          <w:p w:rsidR="00366413" w:rsidRPr="00366413" w:rsidRDefault="00366413" w:rsidP="00366413">
            <w:pPr>
              <w:rPr>
                <w:rFonts w:asciiTheme="minorHAnsi" w:hAnsiTheme="minorHAnsi"/>
                <w:sz w:val="28"/>
                <w:szCs w:val="28"/>
              </w:rPr>
            </w:pPr>
          </w:p>
          <w:p w:rsidR="00366413" w:rsidRPr="00366413" w:rsidRDefault="00366413" w:rsidP="00366413">
            <w:pPr>
              <w:rPr>
                <w:rFonts w:asciiTheme="minorHAnsi" w:hAnsiTheme="minorHAnsi"/>
                <w:sz w:val="28"/>
                <w:szCs w:val="28"/>
              </w:rPr>
            </w:pPr>
          </w:p>
          <w:p w:rsidR="00366413" w:rsidRPr="00366413" w:rsidRDefault="00366413" w:rsidP="00366413">
            <w:pPr>
              <w:rPr>
                <w:rFonts w:asciiTheme="minorHAnsi" w:hAnsiTheme="minorHAnsi"/>
                <w:sz w:val="28"/>
                <w:szCs w:val="28"/>
              </w:rPr>
            </w:pPr>
          </w:p>
          <w:p w:rsidR="00366413" w:rsidRPr="00366413" w:rsidRDefault="00366413" w:rsidP="00366413">
            <w:pPr>
              <w:rPr>
                <w:rFonts w:asciiTheme="minorHAnsi" w:hAnsiTheme="minorHAnsi"/>
                <w:sz w:val="28"/>
                <w:szCs w:val="28"/>
              </w:rPr>
            </w:pPr>
          </w:p>
          <w:p w:rsidR="00366413" w:rsidRPr="00366413" w:rsidRDefault="00366413" w:rsidP="00366413">
            <w:pPr>
              <w:rPr>
                <w:rFonts w:asciiTheme="minorHAnsi" w:hAnsiTheme="minorHAnsi"/>
                <w:sz w:val="28"/>
                <w:szCs w:val="28"/>
              </w:rPr>
            </w:pPr>
          </w:p>
        </w:tc>
      </w:tr>
    </w:tbl>
    <w:p w:rsidR="002D01D8" w:rsidRPr="00366413" w:rsidRDefault="002D01D8" w:rsidP="00366413">
      <w:pPr>
        <w:widowControl/>
        <w:suppressAutoHyphens w:val="0"/>
        <w:spacing w:after="200" w:line="360" w:lineRule="auto"/>
        <w:rPr>
          <w:rFonts w:asciiTheme="minorHAnsi" w:hAnsiTheme="minorHAnsi" w:cstheme="minorHAnsi"/>
        </w:rPr>
      </w:pPr>
    </w:p>
    <w:sectPr w:rsidR="002D01D8" w:rsidRPr="00366413" w:rsidSect="00BE1408">
      <w:headerReference w:type="default" r:id="rId10"/>
      <w:pgSz w:w="12240" w:h="15840" w:code="1"/>
      <w:pgMar w:top="90" w:right="1440" w:bottom="540" w:left="144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148A" w:rsidRDefault="0043148A" w:rsidP="00E96E6D">
      <w:r>
        <w:separator/>
      </w:r>
    </w:p>
  </w:endnote>
  <w:endnote w:type="continuationSeparator" w:id="1">
    <w:p w:rsidR="0043148A" w:rsidRDefault="0043148A" w:rsidP="00E96E6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MS Mincho"/>
    <w:charset w:val="80"/>
    <w:family w:val="roman"/>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DejaVu Sans">
    <w:altName w:val="Arial"/>
    <w:charset w:val="00"/>
    <w:family w:val="swiss"/>
    <w:pitch w:val="variable"/>
    <w:sig w:usb0="E7002EFF" w:usb1="D200F5FF" w:usb2="0A04602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148A" w:rsidRDefault="0043148A" w:rsidP="00E96E6D">
      <w:r>
        <w:separator/>
      </w:r>
    </w:p>
  </w:footnote>
  <w:footnote w:type="continuationSeparator" w:id="1">
    <w:p w:rsidR="0043148A" w:rsidRDefault="0043148A" w:rsidP="00E96E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5423"/>
      <w:docPartObj>
        <w:docPartGallery w:val="Page Numbers (Top of Page)"/>
        <w:docPartUnique/>
      </w:docPartObj>
    </w:sdtPr>
    <w:sdtContent>
      <w:p w:rsidR="007169DE" w:rsidRDefault="003F5C30">
        <w:pPr>
          <w:pStyle w:val="Header"/>
          <w:jc w:val="center"/>
        </w:pPr>
        <w:fldSimple w:instr=" PAGE   \* MERGEFORMAT ">
          <w:r w:rsidR="00C91107">
            <w:rPr>
              <w:noProof/>
            </w:rPr>
            <w:t>4</w:t>
          </w:r>
        </w:fldSimple>
      </w:p>
    </w:sdtContent>
  </w:sdt>
  <w:p w:rsidR="007169DE" w:rsidRDefault="007169D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lowerRoman"/>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lowerRoman"/>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name w:val="WW8Num4"/>
    <w:lvl w:ilvl="0">
      <w:start w:val="1"/>
      <w:numFmt w:val="decimal"/>
      <w:lvlText w:val="%1."/>
      <w:lvlJc w:val="left"/>
      <w:pPr>
        <w:tabs>
          <w:tab w:val="num" w:pos="720"/>
        </w:tabs>
        <w:ind w:left="720" w:hanging="360"/>
      </w:pPr>
    </w:lvl>
    <w:lvl w:ilvl="1">
      <w:start w:val="100"/>
      <w:numFmt w:val="lowerRoman"/>
      <w:lvlText w:val="(%2)"/>
      <w:lvlJc w:val="left"/>
      <w:pPr>
        <w:tabs>
          <w:tab w:val="num" w:pos="1080"/>
        </w:tabs>
        <w:ind w:left="1080" w:hanging="360"/>
      </w:pPr>
      <w:rPr>
        <w:b/>
        <w:bC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name w:val="WW8Num5"/>
    <w:lvl w:ilvl="0">
      <w:start w:val="1"/>
      <w:numFmt w:val="lowerRoman"/>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1A"/>
    <w:multiLevelType w:val="multilevel"/>
    <w:tmpl w:val="0000001A"/>
    <w:name w:val="WW8Num3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74D"/>
    <w:multiLevelType w:val="hybridMultilevel"/>
    <w:tmpl w:val="00004DC8"/>
    <w:lvl w:ilvl="0" w:tplc="0000644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1238"/>
    <w:multiLevelType w:val="hybridMultilevel"/>
    <w:tmpl w:val="00003B25"/>
    <w:lvl w:ilvl="0" w:tplc="00001E1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1547"/>
    <w:multiLevelType w:val="hybridMultilevel"/>
    <w:tmpl w:val="000054DE"/>
    <w:lvl w:ilvl="0" w:tplc="000039B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428B"/>
    <w:multiLevelType w:val="hybridMultilevel"/>
    <w:tmpl w:val="000026A6"/>
    <w:lvl w:ilvl="0" w:tplc="0000701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7A5A"/>
    <w:multiLevelType w:val="hybridMultilevel"/>
    <w:tmpl w:val="0000767D"/>
    <w:lvl w:ilvl="0" w:tplc="0000450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4751B43"/>
    <w:multiLevelType w:val="hybridMultilevel"/>
    <w:tmpl w:val="188AD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0A5C4D"/>
    <w:multiLevelType w:val="multilevel"/>
    <w:tmpl w:val="5BBED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66562AD"/>
    <w:multiLevelType w:val="hybridMultilevel"/>
    <w:tmpl w:val="7EF05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67E04FE"/>
    <w:multiLevelType w:val="hybridMultilevel"/>
    <w:tmpl w:val="4BC2B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1C1A552C"/>
    <w:multiLevelType w:val="hybridMultilevel"/>
    <w:tmpl w:val="FB70A872"/>
    <w:lvl w:ilvl="0" w:tplc="C850480A">
      <w:start w:val="1"/>
      <w:numFmt w:val="lowerRoman"/>
      <w:lvlText w:val="%1)"/>
      <w:lvlJc w:val="left"/>
      <w:pPr>
        <w:ind w:left="1080" w:hanging="720"/>
      </w:pPr>
      <w:rPr>
        <w:rFonts w:ascii="Liberation Serif" w:hAnsi="Liberation Serif" w:cs="Times New Roman"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D7546AB"/>
    <w:multiLevelType w:val="hybridMultilevel"/>
    <w:tmpl w:val="91DAE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1EF12920"/>
    <w:multiLevelType w:val="hybridMultilevel"/>
    <w:tmpl w:val="2DA444BC"/>
    <w:lvl w:ilvl="0" w:tplc="1A80F9E4">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nsid w:val="25712AB4"/>
    <w:multiLevelType w:val="hybridMultilevel"/>
    <w:tmpl w:val="E422A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6221ECD"/>
    <w:multiLevelType w:val="hybridMultilevel"/>
    <w:tmpl w:val="B9905A62"/>
    <w:lvl w:ilvl="0" w:tplc="40090001">
      <w:start w:val="1"/>
      <w:numFmt w:val="bullet"/>
      <w:lvlText w:val=""/>
      <w:lvlJc w:val="left"/>
      <w:pPr>
        <w:ind w:left="1155" w:hanging="360"/>
      </w:pPr>
      <w:rPr>
        <w:rFonts w:ascii="Symbol" w:hAnsi="Symbol" w:hint="default"/>
      </w:rPr>
    </w:lvl>
    <w:lvl w:ilvl="1" w:tplc="40090003" w:tentative="1">
      <w:start w:val="1"/>
      <w:numFmt w:val="bullet"/>
      <w:lvlText w:val="o"/>
      <w:lvlJc w:val="left"/>
      <w:pPr>
        <w:ind w:left="1875" w:hanging="360"/>
      </w:pPr>
      <w:rPr>
        <w:rFonts w:ascii="Courier New" w:hAnsi="Courier New" w:cs="Courier New" w:hint="default"/>
      </w:rPr>
    </w:lvl>
    <w:lvl w:ilvl="2" w:tplc="40090005" w:tentative="1">
      <w:start w:val="1"/>
      <w:numFmt w:val="bullet"/>
      <w:lvlText w:val=""/>
      <w:lvlJc w:val="left"/>
      <w:pPr>
        <w:ind w:left="2595" w:hanging="360"/>
      </w:pPr>
      <w:rPr>
        <w:rFonts w:ascii="Wingdings" w:hAnsi="Wingdings" w:hint="default"/>
      </w:rPr>
    </w:lvl>
    <w:lvl w:ilvl="3" w:tplc="40090001" w:tentative="1">
      <w:start w:val="1"/>
      <w:numFmt w:val="bullet"/>
      <w:lvlText w:val=""/>
      <w:lvlJc w:val="left"/>
      <w:pPr>
        <w:ind w:left="3315" w:hanging="360"/>
      </w:pPr>
      <w:rPr>
        <w:rFonts w:ascii="Symbol" w:hAnsi="Symbol" w:hint="default"/>
      </w:rPr>
    </w:lvl>
    <w:lvl w:ilvl="4" w:tplc="40090003" w:tentative="1">
      <w:start w:val="1"/>
      <w:numFmt w:val="bullet"/>
      <w:lvlText w:val="o"/>
      <w:lvlJc w:val="left"/>
      <w:pPr>
        <w:ind w:left="4035" w:hanging="360"/>
      </w:pPr>
      <w:rPr>
        <w:rFonts w:ascii="Courier New" w:hAnsi="Courier New" w:cs="Courier New" w:hint="default"/>
      </w:rPr>
    </w:lvl>
    <w:lvl w:ilvl="5" w:tplc="40090005" w:tentative="1">
      <w:start w:val="1"/>
      <w:numFmt w:val="bullet"/>
      <w:lvlText w:val=""/>
      <w:lvlJc w:val="left"/>
      <w:pPr>
        <w:ind w:left="4755" w:hanging="360"/>
      </w:pPr>
      <w:rPr>
        <w:rFonts w:ascii="Wingdings" w:hAnsi="Wingdings" w:hint="default"/>
      </w:rPr>
    </w:lvl>
    <w:lvl w:ilvl="6" w:tplc="40090001" w:tentative="1">
      <w:start w:val="1"/>
      <w:numFmt w:val="bullet"/>
      <w:lvlText w:val=""/>
      <w:lvlJc w:val="left"/>
      <w:pPr>
        <w:ind w:left="5475" w:hanging="360"/>
      </w:pPr>
      <w:rPr>
        <w:rFonts w:ascii="Symbol" w:hAnsi="Symbol" w:hint="default"/>
      </w:rPr>
    </w:lvl>
    <w:lvl w:ilvl="7" w:tplc="40090003" w:tentative="1">
      <w:start w:val="1"/>
      <w:numFmt w:val="bullet"/>
      <w:lvlText w:val="o"/>
      <w:lvlJc w:val="left"/>
      <w:pPr>
        <w:ind w:left="6195" w:hanging="360"/>
      </w:pPr>
      <w:rPr>
        <w:rFonts w:ascii="Courier New" w:hAnsi="Courier New" w:cs="Courier New" w:hint="default"/>
      </w:rPr>
    </w:lvl>
    <w:lvl w:ilvl="8" w:tplc="40090005" w:tentative="1">
      <w:start w:val="1"/>
      <w:numFmt w:val="bullet"/>
      <w:lvlText w:val=""/>
      <w:lvlJc w:val="left"/>
      <w:pPr>
        <w:ind w:left="6915" w:hanging="360"/>
      </w:pPr>
      <w:rPr>
        <w:rFonts w:ascii="Wingdings" w:hAnsi="Wingdings" w:hint="default"/>
      </w:rPr>
    </w:lvl>
  </w:abstractNum>
  <w:abstractNum w:abstractNumId="20">
    <w:nsid w:val="31763BF2"/>
    <w:multiLevelType w:val="hybridMultilevel"/>
    <w:tmpl w:val="D01660F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34096D2D"/>
    <w:multiLevelType w:val="multilevel"/>
    <w:tmpl w:val="297A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6290A89"/>
    <w:multiLevelType w:val="multilevel"/>
    <w:tmpl w:val="AFCE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6807DC0"/>
    <w:multiLevelType w:val="hybridMultilevel"/>
    <w:tmpl w:val="FAE26074"/>
    <w:lvl w:ilvl="0" w:tplc="458C8EA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3E615C79"/>
    <w:multiLevelType w:val="hybridMultilevel"/>
    <w:tmpl w:val="95D4938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3ECD0CE0"/>
    <w:multiLevelType w:val="multilevel"/>
    <w:tmpl w:val="50FE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F7B7FFA"/>
    <w:multiLevelType w:val="hybridMultilevel"/>
    <w:tmpl w:val="EE9EC2A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7">
    <w:nsid w:val="3FE6118A"/>
    <w:multiLevelType w:val="hybridMultilevel"/>
    <w:tmpl w:val="F0BE59FC"/>
    <w:lvl w:ilvl="0" w:tplc="700AB4D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45CC5328"/>
    <w:multiLevelType w:val="hybridMultilevel"/>
    <w:tmpl w:val="EEE09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6C0077D"/>
    <w:multiLevelType w:val="hybridMultilevel"/>
    <w:tmpl w:val="92567F44"/>
    <w:lvl w:ilvl="0" w:tplc="7CAC7A1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49743CCF"/>
    <w:multiLevelType w:val="hybridMultilevel"/>
    <w:tmpl w:val="8092F3C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1">
    <w:nsid w:val="4C4F4342"/>
    <w:multiLevelType w:val="hybridMultilevel"/>
    <w:tmpl w:val="6EE26B4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2">
    <w:nsid w:val="4F984D63"/>
    <w:multiLevelType w:val="hybridMultilevel"/>
    <w:tmpl w:val="0358B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50A16F22"/>
    <w:multiLevelType w:val="hybridMultilevel"/>
    <w:tmpl w:val="59906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60E1FA2"/>
    <w:multiLevelType w:val="multilevel"/>
    <w:tmpl w:val="7332B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6141087"/>
    <w:multiLevelType w:val="hybridMultilevel"/>
    <w:tmpl w:val="79AC2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B20169F"/>
    <w:multiLevelType w:val="hybridMultilevel"/>
    <w:tmpl w:val="4B568EC0"/>
    <w:lvl w:ilvl="0" w:tplc="A9BC045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5F9C2486"/>
    <w:multiLevelType w:val="hybridMultilevel"/>
    <w:tmpl w:val="B802A2DE"/>
    <w:lvl w:ilvl="0" w:tplc="40090001">
      <w:start w:val="1"/>
      <w:numFmt w:val="bullet"/>
      <w:lvlText w:val=""/>
      <w:lvlJc w:val="left"/>
      <w:pPr>
        <w:ind w:left="1179" w:hanging="360"/>
      </w:pPr>
      <w:rPr>
        <w:rFonts w:ascii="Symbol" w:hAnsi="Symbol" w:hint="default"/>
      </w:rPr>
    </w:lvl>
    <w:lvl w:ilvl="1" w:tplc="40090003" w:tentative="1">
      <w:start w:val="1"/>
      <w:numFmt w:val="bullet"/>
      <w:lvlText w:val="o"/>
      <w:lvlJc w:val="left"/>
      <w:pPr>
        <w:ind w:left="1899" w:hanging="360"/>
      </w:pPr>
      <w:rPr>
        <w:rFonts w:ascii="Courier New" w:hAnsi="Courier New" w:cs="Courier New" w:hint="default"/>
      </w:rPr>
    </w:lvl>
    <w:lvl w:ilvl="2" w:tplc="40090005" w:tentative="1">
      <w:start w:val="1"/>
      <w:numFmt w:val="bullet"/>
      <w:lvlText w:val=""/>
      <w:lvlJc w:val="left"/>
      <w:pPr>
        <w:ind w:left="2619" w:hanging="360"/>
      </w:pPr>
      <w:rPr>
        <w:rFonts w:ascii="Wingdings" w:hAnsi="Wingdings" w:hint="default"/>
      </w:rPr>
    </w:lvl>
    <w:lvl w:ilvl="3" w:tplc="40090001" w:tentative="1">
      <w:start w:val="1"/>
      <w:numFmt w:val="bullet"/>
      <w:lvlText w:val=""/>
      <w:lvlJc w:val="left"/>
      <w:pPr>
        <w:ind w:left="3339" w:hanging="360"/>
      </w:pPr>
      <w:rPr>
        <w:rFonts w:ascii="Symbol" w:hAnsi="Symbol" w:hint="default"/>
      </w:rPr>
    </w:lvl>
    <w:lvl w:ilvl="4" w:tplc="40090003" w:tentative="1">
      <w:start w:val="1"/>
      <w:numFmt w:val="bullet"/>
      <w:lvlText w:val="o"/>
      <w:lvlJc w:val="left"/>
      <w:pPr>
        <w:ind w:left="4059" w:hanging="360"/>
      </w:pPr>
      <w:rPr>
        <w:rFonts w:ascii="Courier New" w:hAnsi="Courier New" w:cs="Courier New" w:hint="default"/>
      </w:rPr>
    </w:lvl>
    <w:lvl w:ilvl="5" w:tplc="40090005" w:tentative="1">
      <w:start w:val="1"/>
      <w:numFmt w:val="bullet"/>
      <w:lvlText w:val=""/>
      <w:lvlJc w:val="left"/>
      <w:pPr>
        <w:ind w:left="4779" w:hanging="360"/>
      </w:pPr>
      <w:rPr>
        <w:rFonts w:ascii="Wingdings" w:hAnsi="Wingdings" w:hint="default"/>
      </w:rPr>
    </w:lvl>
    <w:lvl w:ilvl="6" w:tplc="40090001" w:tentative="1">
      <w:start w:val="1"/>
      <w:numFmt w:val="bullet"/>
      <w:lvlText w:val=""/>
      <w:lvlJc w:val="left"/>
      <w:pPr>
        <w:ind w:left="5499" w:hanging="360"/>
      </w:pPr>
      <w:rPr>
        <w:rFonts w:ascii="Symbol" w:hAnsi="Symbol" w:hint="default"/>
      </w:rPr>
    </w:lvl>
    <w:lvl w:ilvl="7" w:tplc="40090003" w:tentative="1">
      <w:start w:val="1"/>
      <w:numFmt w:val="bullet"/>
      <w:lvlText w:val="o"/>
      <w:lvlJc w:val="left"/>
      <w:pPr>
        <w:ind w:left="6219" w:hanging="360"/>
      </w:pPr>
      <w:rPr>
        <w:rFonts w:ascii="Courier New" w:hAnsi="Courier New" w:cs="Courier New" w:hint="default"/>
      </w:rPr>
    </w:lvl>
    <w:lvl w:ilvl="8" w:tplc="40090005" w:tentative="1">
      <w:start w:val="1"/>
      <w:numFmt w:val="bullet"/>
      <w:lvlText w:val=""/>
      <w:lvlJc w:val="left"/>
      <w:pPr>
        <w:ind w:left="6939" w:hanging="360"/>
      </w:pPr>
      <w:rPr>
        <w:rFonts w:ascii="Wingdings" w:hAnsi="Wingdings" w:hint="default"/>
      </w:rPr>
    </w:lvl>
  </w:abstractNum>
  <w:abstractNum w:abstractNumId="38">
    <w:nsid w:val="65A66246"/>
    <w:multiLevelType w:val="hybridMultilevel"/>
    <w:tmpl w:val="B9708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67D52466"/>
    <w:multiLevelType w:val="hybridMultilevel"/>
    <w:tmpl w:val="48625972"/>
    <w:lvl w:ilvl="0" w:tplc="EE8AA89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6EDB2501"/>
    <w:multiLevelType w:val="hybridMultilevel"/>
    <w:tmpl w:val="9E7A37D0"/>
    <w:lvl w:ilvl="0" w:tplc="0409000F">
      <w:start w:val="1"/>
      <w:numFmt w:val="decimal"/>
      <w:lvlText w:val="%1."/>
      <w:lvlJc w:val="left"/>
      <w:pPr>
        <w:tabs>
          <w:tab w:val="num" w:pos="720"/>
        </w:tabs>
        <w:ind w:left="720" w:hanging="360"/>
      </w:pPr>
      <w:rPr>
        <w:rFonts w:hint="default"/>
      </w:rPr>
    </w:lvl>
    <w:lvl w:ilvl="1" w:tplc="E7901F26">
      <w:start w:val="1"/>
      <w:numFmt w:val="lowerLetter"/>
      <w:lvlText w:val="%2."/>
      <w:lvlJc w:val="left"/>
      <w:pPr>
        <w:tabs>
          <w:tab w:val="num" w:pos="1440"/>
        </w:tabs>
        <w:ind w:left="1440" w:hanging="360"/>
      </w:pPr>
      <w:rPr>
        <w:rFonts w:asciiTheme="minorHAnsi" w:hAnsiTheme="minorHAnsi" w:cstheme="minorHAnsi" w:hint="default"/>
        <w:sz w:val="24"/>
        <w:szCs w:val="24"/>
      </w:rPr>
    </w:lvl>
    <w:lvl w:ilvl="2" w:tplc="91BECBEE">
      <w:start w:val="1"/>
      <w:numFmt w:val="lowerRoman"/>
      <w:lvlText w:val="%3)"/>
      <w:lvlJc w:val="left"/>
      <w:pPr>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6BF4998"/>
    <w:multiLevelType w:val="hybridMultilevel"/>
    <w:tmpl w:val="3A86B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84F5141"/>
    <w:multiLevelType w:val="hybridMultilevel"/>
    <w:tmpl w:val="EE62BEB4"/>
    <w:lvl w:ilvl="0" w:tplc="40090001">
      <w:start w:val="1"/>
      <w:numFmt w:val="bullet"/>
      <w:lvlText w:val=""/>
      <w:lvlJc w:val="left"/>
      <w:pPr>
        <w:ind w:left="1179" w:hanging="360"/>
      </w:pPr>
      <w:rPr>
        <w:rFonts w:ascii="Symbol" w:hAnsi="Symbol" w:hint="default"/>
      </w:rPr>
    </w:lvl>
    <w:lvl w:ilvl="1" w:tplc="40090003" w:tentative="1">
      <w:start w:val="1"/>
      <w:numFmt w:val="bullet"/>
      <w:lvlText w:val="o"/>
      <w:lvlJc w:val="left"/>
      <w:pPr>
        <w:ind w:left="1899" w:hanging="360"/>
      </w:pPr>
      <w:rPr>
        <w:rFonts w:ascii="Courier New" w:hAnsi="Courier New" w:cs="Courier New" w:hint="default"/>
      </w:rPr>
    </w:lvl>
    <w:lvl w:ilvl="2" w:tplc="40090005" w:tentative="1">
      <w:start w:val="1"/>
      <w:numFmt w:val="bullet"/>
      <w:lvlText w:val=""/>
      <w:lvlJc w:val="left"/>
      <w:pPr>
        <w:ind w:left="2619" w:hanging="360"/>
      </w:pPr>
      <w:rPr>
        <w:rFonts w:ascii="Wingdings" w:hAnsi="Wingdings" w:hint="default"/>
      </w:rPr>
    </w:lvl>
    <w:lvl w:ilvl="3" w:tplc="40090001" w:tentative="1">
      <w:start w:val="1"/>
      <w:numFmt w:val="bullet"/>
      <w:lvlText w:val=""/>
      <w:lvlJc w:val="left"/>
      <w:pPr>
        <w:ind w:left="3339" w:hanging="360"/>
      </w:pPr>
      <w:rPr>
        <w:rFonts w:ascii="Symbol" w:hAnsi="Symbol" w:hint="default"/>
      </w:rPr>
    </w:lvl>
    <w:lvl w:ilvl="4" w:tplc="40090003" w:tentative="1">
      <w:start w:val="1"/>
      <w:numFmt w:val="bullet"/>
      <w:lvlText w:val="o"/>
      <w:lvlJc w:val="left"/>
      <w:pPr>
        <w:ind w:left="4059" w:hanging="360"/>
      </w:pPr>
      <w:rPr>
        <w:rFonts w:ascii="Courier New" w:hAnsi="Courier New" w:cs="Courier New" w:hint="default"/>
      </w:rPr>
    </w:lvl>
    <w:lvl w:ilvl="5" w:tplc="40090005" w:tentative="1">
      <w:start w:val="1"/>
      <w:numFmt w:val="bullet"/>
      <w:lvlText w:val=""/>
      <w:lvlJc w:val="left"/>
      <w:pPr>
        <w:ind w:left="4779" w:hanging="360"/>
      </w:pPr>
      <w:rPr>
        <w:rFonts w:ascii="Wingdings" w:hAnsi="Wingdings" w:hint="default"/>
      </w:rPr>
    </w:lvl>
    <w:lvl w:ilvl="6" w:tplc="40090001" w:tentative="1">
      <w:start w:val="1"/>
      <w:numFmt w:val="bullet"/>
      <w:lvlText w:val=""/>
      <w:lvlJc w:val="left"/>
      <w:pPr>
        <w:ind w:left="5499" w:hanging="360"/>
      </w:pPr>
      <w:rPr>
        <w:rFonts w:ascii="Symbol" w:hAnsi="Symbol" w:hint="default"/>
      </w:rPr>
    </w:lvl>
    <w:lvl w:ilvl="7" w:tplc="40090003" w:tentative="1">
      <w:start w:val="1"/>
      <w:numFmt w:val="bullet"/>
      <w:lvlText w:val="o"/>
      <w:lvlJc w:val="left"/>
      <w:pPr>
        <w:ind w:left="6219" w:hanging="360"/>
      </w:pPr>
      <w:rPr>
        <w:rFonts w:ascii="Courier New" w:hAnsi="Courier New" w:cs="Courier New" w:hint="default"/>
      </w:rPr>
    </w:lvl>
    <w:lvl w:ilvl="8" w:tplc="40090005" w:tentative="1">
      <w:start w:val="1"/>
      <w:numFmt w:val="bullet"/>
      <w:lvlText w:val=""/>
      <w:lvlJc w:val="left"/>
      <w:pPr>
        <w:ind w:left="6939" w:hanging="360"/>
      </w:pPr>
      <w:rPr>
        <w:rFonts w:ascii="Wingdings" w:hAnsi="Wingdings" w:hint="default"/>
      </w:rPr>
    </w:lvl>
  </w:abstractNum>
  <w:abstractNum w:abstractNumId="43">
    <w:nsid w:val="79377FE6"/>
    <w:multiLevelType w:val="multilevel"/>
    <w:tmpl w:val="EA52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A404745"/>
    <w:multiLevelType w:val="hybridMultilevel"/>
    <w:tmpl w:val="DCC62C3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nsid w:val="7A4C03A9"/>
    <w:multiLevelType w:val="multilevel"/>
    <w:tmpl w:val="5768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BB5113A"/>
    <w:multiLevelType w:val="hybridMultilevel"/>
    <w:tmpl w:val="FD3C8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C8E1B38"/>
    <w:multiLevelType w:val="multilevel"/>
    <w:tmpl w:val="E480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46"/>
  </w:num>
  <w:num w:numId="3">
    <w:abstractNumId w:val="13"/>
  </w:num>
  <w:num w:numId="4">
    <w:abstractNumId w:val="26"/>
  </w:num>
  <w:num w:numId="5">
    <w:abstractNumId w:val="28"/>
  </w:num>
  <w:num w:numId="6">
    <w:abstractNumId w:val="41"/>
  </w:num>
  <w:num w:numId="7">
    <w:abstractNumId w:val="12"/>
  </w:num>
  <w:num w:numId="8">
    <w:abstractNumId w:val="30"/>
  </w:num>
  <w:num w:numId="9">
    <w:abstractNumId w:val="18"/>
  </w:num>
  <w:num w:numId="10">
    <w:abstractNumId w:val="35"/>
  </w:num>
  <w:num w:numId="11">
    <w:abstractNumId w:val="11"/>
  </w:num>
  <w:num w:numId="12">
    <w:abstractNumId w:val="24"/>
  </w:num>
  <w:num w:numId="13">
    <w:abstractNumId w:val="40"/>
  </w:num>
  <w:num w:numId="14">
    <w:abstractNumId w:val="42"/>
  </w:num>
  <w:num w:numId="15">
    <w:abstractNumId w:val="37"/>
  </w:num>
  <w:num w:numId="16">
    <w:abstractNumId w:val="5"/>
  </w:num>
  <w:num w:numId="17">
    <w:abstractNumId w:val="20"/>
  </w:num>
  <w:num w:numId="18">
    <w:abstractNumId w:val="38"/>
  </w:num>
  <w:num w:numId="19">
    <w:abstractNumId w:val="16"/>
  </w:num>
  <w:num w:numId="20">
    <w:abstractNumId w:val="19"/>
  </w:num>
  <w:num w:numId="21">
    <w:abstractNumId w:val="44"/>
  </w:num>
  <w:num w:numId="22">
    <w:abstractNumId w:val="32"/>
  </w:num>
  <w:num w:numId="23">
    <w:abstractNumId w:val="29"/>
  </w:num>
  <w:num w:numId="24">
    <w:abstractNumId w:val="23"/>
  </w:num>
  <w:num w:numId="25">
    <w:abstractNumId w:val="31"/>
  </w:num>
  <w:num w:numId="26">
    <w:abstractNumId w:val="15"/>
  </w:num>
  <w:num w:numId="27">
    <w:abstractNumId w:val="39"/>
  </w:num>
  <w:num w:numId="28">
    <w:abstractNumId w:val="27"/>
  </w:num>
  <w:num w:numId="29">
    <w:abstractNumId w:val="36"/>
  </w:num>
  <w:num w:numId="30">
    <w:abstractNumId w:val="17"/>
  </w:num>
  <w:num w:numId="31">
    <w:abstractNumId w:val="47"/>
  </w:num>
  <w:num w:numId="32">
    <w:abstractNumId w:val="45"/>
  </w:num>
  <w:num w:numId="33">
    <w:abstractNumId w:val="34"/>
  </w:num>
  <w:num w:numId="34">
    <w:abstractNumId w:val="21"/>
  </w:num>
  <w:num w:numId="35">
    <w:abstractNumId w:val="43"/>
  </w:num>
  <w:num w:numId="36">
    <w:abstractNumId w:val="25"/>
  </w:num>
  <w:num w:numId="37">
    <w:abstractNumId w:val="22"/>
  </w:num>
  <w:num w:numId="38">
    <w:abstractNumId w:val="14"/>
  </w:num>
  <w:num w:numId="39">
    <w:abstractNumId w:val="9"/>
  </w:num>
  <w:num w:numId="40">
    <w:abstractNumId w:val="8"/>
  </w:num>
  <w:num w:numId="41">
    <w:abstractNumId w:val="6"/>
  </w:num>
  <w:num w:numId="42">
    <w:abstractNumId w:val="10"/>
  </w:num>
  <w:num w:numId="43">
    <w:abstractNumId w:val="7"/>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5548CA"/>
    <w:rsid w:val="0000051A"/>
    <w:rsid w:val="00000DAC"/>
    <w:rsid w:val="0000680B"/>
    <w:rsid w:val="00006910"/>
    <w:rsid w:val="00006B33"/>
    <w:rsid w:val="00011175"/>
    <w:rsid w:val="0001354F"/>
    <w:rsid w:val="00015FB2"/>
    <w:rsid w:val="00020012"/>
    <w:rsid w:val="00025E97"/>
    <w:rsid w:val="000306B0"/>
    <w:rsid w:val="000320AA"/>
    <w:rsid w:val="00035FB1"/>
    <w:rsid w:val="000447ED"/>
    <w:rsid w:val="00052CBD"/>
    <w:rsid w:val="0005346B"/>
    <w:rsid w:val="00055D5F"/>
    <w:rsid w:val="00056135"/>
    <w:rsid w:val="00060849"/>
    <w:rsid w:val="0006127E"/>
    <w:rsid w:val="00065AB7"/>
    <w:rsid w:val="00077307"/>
    <w:rsid w:val="000802AE"/>
    <w:rsid w:val="00081F24"/>
    <w:rsid w:val="00083A16"/>
    <w:rsid w:val="00083E88"/>
    <w:rsid w:val="00086C01"/>
    <w:rsid w:val="00087EFB"/>
    <w:rsid w:val="00094A7B"/>
    <w:rsid w:val="000971D1"/>
    <w:rsid w:val="000975DF"/>
    <w:rsid w:val="000A077F"/>
    <w:rsid w:val="000A55C1"/>
    <w:rsid w:val="000A5AFE"/>
    <w:rsid w:val="000A60C5"/>
    <w:rsid w:val="000B174A"/>
    <w:rsid w:val="000B4429"/>
    <w:rsid w:val="000B53F0"/>
    <w:rsid w:val="000C10D0"/>
    <w:rsid w:val="000C4D91"/>
    <w:rsid w:val="000D0FC0"/>
    <w:rsid w:val="000E2A5C"/>
    <w:rsid w:val="00101525"/>
    <w:rsid w:val="001036D8"/>
    <w:rsid w:val="00105BF0"/>
    <w:rsid w:val="00105DDD"/>
    <w:rsid w:val="00106BDB"/>
    <w:rsid w:val="00107425"/>
    <w:rsid w:val="00115177"/>
    <w:rsid w:val="00116156"/>
    <w:rsid w:val="001270D7"/>
    <w:rsid w:val="0013521C"/>
    <w:rsid w:val="001376C6"/>
    <w:rsid w:val="00140AD0"/>
    <w:rsid w:val="00141008"/>
    <w:rsid w:val="0014154C"/>
    <w:rsid w:val="00144AA7"/>
    <w:rsid w:val="001451E9"/>
    <w:rsid w:val="00147628"/>
    <w:rsid w:val="001478C9"/>
    <w:rsid w:val="00153961"/>
    <w:rsid w:val="001563E5"/>
    <w:rsid w:val="0015712D"/>
    <w:rsid w:val="001571FE"/>
    <w:rsid w:val="00166D6E"/>
    <w:rsid w:val="001704F3"/>
    <w:rsid w:val="0017186D"/>
    <w:rsid w:val="00171EA5"/>
    <w:rsid w:val="00172F56"/>
    <w:rsid w:val="001905AC"/>
    <w:rsid w:val="00190C4F"/>
    <w:rsid w:val="00194109"/>
    <w:rsid w:val="00194442"/>
    <w:rsid w:val="00194C3C"/>
    <w:rsid w:val="00195025"/>
    <w:rsid w:val="00195F31"/>
    <w:rsid w:val="001A1F1F"/>
    <w:rsid w:val="001A2158"/>
    <w:rsid w:val="001A5172"/>
    <w:rsid w:val="001C4103"/>
    <w:rsid w:val="001D43E4"/>
    <w:rsid w:val="001D7804"/>
    <w:rsid w:val="001E1FF7"/>
    <w:rsid w:val="001E27FB"/>
    <w:rsid w:val="001E3B2F"/>
    <w:rsid w:val="001E5039"/>
    <w:rsid w:val="001E5871"/>
    <w:rsid w:val="001E58F1"/>
    <w:rsid w:val="001E610E"/>
    <w:rsid w:val="001F1905"/>
    <w:rsid w:val="001F5C74"/>
    <w:rsid w:val="001F76E5"/>
    <w:rsid w:val="00200C58"/>
    <w:rsid w:val="002012C5"/>
    <w:rsid w:val="00204838"/>
    <w:rsid w:val="002102DD"/>
    <w:rsid w:val="00211B31"/>
    <w:rsid w:val="00212491"/>
    <w:rsid w:val="00222798"/>
    <w:rsid w:val="0023521D"/>
    <w:rsid w:val="00240729"/>
    <w:rsid w:val="00243C1E"/>
    <w:rsid w:val="0024731E"/>
    <w:rsid w:val="00251A1D"/>
    <w:rsid w:val="00254DCD"/>
    <w:rsid w:val="00256B2F"/>
    <w:rsid w:val="0025708F"/>
    <w:rsid w:val="00260176"/>
    <w:rsid w:val="0026195E"/>
    <w:rsid w:val="002670F9"/>
    <w:rsid w:val="0026727C"/>
    <w:rsid w:val="0027313D"/>
    <w:rsid w:val="00274155"/>
    <w:rsid w:val="0027588C"/>
    <w:rsid w:val="002838CA"/>
    <w:rsid w:val="002847DA"/>
    <w:rsid w:val="002875D9"/>
    <w:rsid w:val="002909DC"/>
    <w:rsid w:val="00290AF8"/>
    <w:rsid w:val="002920F9"/>
    <w:rsid w:val="002943C0"/>
    <w:rsid w:val="002947C7"/>
    <w:rsid w:val="002A5E5B"/>
    <w:rsid w:val="002B1612"/>
    <w:rsid w:val="002B1F25"/>
    <w:rsid w:val="002C46C9"/>
    <w:rsid w:val="002C584D"/>
    <w:rsid w:val="002C72CF"/>
    <w:rsid w:val="002D01D8"/>
    <w:rsid w:val="002D192D"/>
    <w:rsid w:val="002D204B"/>
    <w:rsid w:val="002D2805"/>
    <w:rsid w:val="002D5024"/>
    <w:rsid w:val="002E0210"/>
    <w:rsid w:val="002E07C2"/>
    <w:rsid w:val="002E4730"/>
    <w:rsid w:val="002E7732"/>
    <w:rsid w:val="002F32D0"/>
    <w:rsid w:val="00301F0F"/>
    <w:rsid w:val="00303F19"/>
    <w:rsid w:val="0030507C"/>
    <w:rsid w:val="00311CF5"/>
    <w:rsid w:val="00313CC7"/>
    <w:rsid w:val="003145AC"/>
    <w:rsid w:val="003226E1"/>
    <w:rsid w:val="00322EF9"/>
    <w:rsid w:val="00332638"/>
    <w:rsid w:val="00332D07"/>
    <w:rsid w:val="00334EC2"/>
    <w:rsid w:val="0034249B"/>
    <w:rsid w:val="00342E40"/>
    <w:rsid w:val="00343BA7"/>
    <w:rsid w:val="003453CF"/>
    <w:rsid w:val="00346A08"/>
    <w:rsid w:val="00347931"/>
    <w:rsid w:val="0035285C"/>
    <w:rsid w:val="00352962"/>
    <w:rsid w:val="00353BB2"/>
    <w:rsid w:val="0036215C"/>
    <w:rsid w:val="00362E14"/>
    <w:rsid w:val="00364051"/>
    <w:rsid w:val="00366413"/>
    <w:rsid w:val="003736D5"/>
    <w:rsid w:val="0037611C"/>
    <w:rsid w:val="00385EC8"/>
    <w:rsid w:val="003924E3"/>
    <w:rsid w:val="00393D98"/>
    <w:rsid w:val="003A6093"/>
    <w:rsid w:val="003B20DA"/>
    <w:rsid w:val="003B2A25"/>
    <w:rsid w:val="003B3446"/>
    <w:rsid w:val="003C44F7"/>
    <w:rsid w:val="003C48A4"/>
    <w:rsid w:val="003C4BCA"/>
    <w:rsid w:val="003C6284"/>
    <w:rsid w:val="003C79BF"/>
    <w:rsid w:val="003C7C2C"/>
    <w:rsid w:val="003D27FC"/>
    <w:rsid w:val="003D3493"/>
    <w:rsid w:val="003D5B82"/>
    <w:rsid w:val="003D7EA4"/>
    <w:rsid w:val="003E1BB7"/>
    <w:rsid w:val="003E42AF"/>
    <w:rsid w:val="003E4316"/>
    <w:rsid w:val="003E4C4F"/>
    <w:rsid w:val="003E57A2"/>
    <w:rsid w:val="003E712A"/>
    <w:rsid w:val="003F2CCC"/>
    <w:rsid w:val="003F5AB0"/>
    <w:rsid w:val="003F5C30"/>
    <w:rsid w:val="003F5E8C"/>
    <w:rsid w:val="004039EE"/>
    <w:rsid w:val="00406B63"/>
    <w:rsid w:val="004072F1"/>
    <w:rsid w:val="0041135D"/>
    <w:rsid w:val="004141E1"/>
    <w:rsid w:val="00415261"/>
    <w:rsid w:val="00415CC0"/>
    <w:rsid w:val="004258AE"/>
    <w:rsid w:val="004268B9"/>
    <w:rsid w:val="00427E70"/>
    <w:rsid w:val="0043123D"/>
    <w:rsid w:val="0043148A"/>
    <w:rsid w:val="004342D3"/>
    <w:rsid w:val="0044014E"/>
    <w:rsid w:val="00442FBA"/>
    <w:rsid w:val="00451FF0"/>
    <w:rsid w:val="00453721"/>
    <w:rsid w:val="00456261"/>
    <w:rsid w:val="004571C2"/>
    <w:rsid w:val="00457898"/>
    <w:rsid w:val="00457EC0"/>
    <w:rsid w:val="00462CE4"/>
    <w:rsid w:val="0046385C"/>
    <w:rsid w:val="004669F7"/>
    <w:rsid w:val="00467662"/>
    <w:rsid w:val="00471530"/>
    <w:rsid w:val="00474DDE"/>
    <w:rsid w:val="004759ED"/>
    <w:rsid w:val="0048277C"/>
    <w:rsid w:val="004866E5"/>
    <w:rsid w:val="00494A0A"/>
    <w:rsid w:val="00495202"/>
    <w:rsid w:val="0049532A"/>
    <w:rsid w:val="004955D6"/>
    <w:rsid w:val="004A1C93"/>
    <w:rsid w:val="004A1E47"/>
    <w:rsid w:val="004A2300"/>
    <w:rsid w:val="004A25DD"/>
    <w:rsid w:val="004A3155"/>
    <w:rsid w:val="004A328D"/>
    <w:rsid w:val="004A5976"/>
    <w:rsid w:val="004B27C8"/>
    <w:rsid w:val="004B32B2"/>
    <w:rsid w:val="004B338F"/>
    <w:rsid w:val="004B3EB6"/>
    <w:rsid w:val="004B4BE4"/>
    <w:rsid w:val="004B52C2"/>
    <w:rsid w:val="004C1FE6"/>
    <w:rsid w:val="004C3CA1"/>
    <w:rsid w:val="004C5329"/>
    <w:rsid w:val="004D1468"/>
    <w:rsid w:val="004E1B02"/>
    <w:rsid w:val="004E2705"/>
    <w:rsid w:val="004E3125"/>
    <w:rsid w:val="004E5813"/>
    <w:rsid w:val="004E587B"/>
    <w:rsid w:val="004E6B38"/>
    <w:rsid w:val="004E6D00"/>
    <w:rsid w:val="004F2DBE"/>
    <w:rsid w:val="004F5882"/>
    <w:rsid w:val="004F7D98"/>
    <w:rsid w:val="00503947"/>
    <w:rsid w:val="005052B0"/>
    <w:rsid w:val="005149C9"/>
    <w:rsid w:val="005201DD"/>
    <w:rsid w:val="00527F0A"/>
    <w:rsid w:val="0053138F"/>
    <w:rsid w:val="00533D05"/>
    <w:rsid w:val="00533F76"/>
    <w:rsid w:val="0053537C"/>
    <w:rsid w:val="00540DEE"/>
    <w:rsid w:val="0054377F"/>
    <w:rsid w:val="005444C2"/>
    <w:rsid w:val="00545F4F"/>
    <w:rsid w:val="0054670C"/>
    <w:rsid w:val="00551987"/>
    <w:rsid w:val="00552116"/>
    <w:rsid w:val="005548CA"/>
    <w:rsid w:val="005559F2"/>
    <w:rsid w:val="005575FC"/>
    <w:rsid w:val="00565673"/>
    <w:rsid w:val="005656ED"/>
    <w:rsid w:val="00573E3E"/>
    <w:rsid w:val="00576D42"/>
    <w:rsid w:val="00576F09"/>
    <w:rsid w:val="00581A86"/>
    <w:rsid w:val="0058587A"/>
    <w:rsid w:val="00587B80"/>
    <w:rsid w:val="00590B2F"/>
    <w:rsid w:val="00593A49"/>
    <w:rsid w:val="00597B4D"/>
    <w:rsid w:val="005A045A"/>
    <w:rsid w:val="005A2911"/>
    <w:rsid w:val="005A5D79"/>
    <w:rsid w:val="005B2605"/>
    <w:rsid w:val="005B3AD0"/>
    <w:rsid w:val="005B5046"/>
    <w:rsid w:val="005B5704"/>
    <w:rsid w:val="005C0358"/>
    <w:rsid w:val="005C2B0D"/>
    <w:rsid w:val="005C557E"/>
    <w:rsid w:val="005C5D3C"/>
    <w:rsid w:val="005C7E59"/>
    <w:rsid w:val="005D0985"/>
    <w:rsid w:val="005D14F8"/>
    <w:rsid w:val="005D3767"/>
    <w:rsid w:val="005D4F80"/>
    <w:rsid w:val="005E0930"/>
    <w:rsid w:val="005E2EF5"/>
    <w:rsid w:val="005E4F90"/>
    <w:rsid w:val="005E4FC6"/>
    <w:rsid w:val="005E7C32"/>
    <w:rsid w:val="005F5062"/>
    <w:rsid w:val="00600465"/>
    <w:rsid w:val="00600522"/>
    <w:rsid w:val="00600BDE"/>
    <w:rsid w:val="00602637"/>
    <w:rsid w:val="00610218"/>
    <w:rsid w:val="00614719"/>
    <w:rsid w:val="0061523D"/>
    <w:rsid w:val="0061619F"/>
    <w:rsid w:val="006207B3"/>
    <w:rsid w:val="00620915"/>
    <w:rsid w:val="00622201"/>
    <w:rsid w:val="00624DC4"/>
    <w:rsid w:val="00625CB0"/>
    <w:rsid w:val="0062631B"/>
    <w:rsid w:val="00627A1D"/>
    <w:rsid w:val="00632CAB"/>
    <w:rsid w:val="006370A7"/>
    <w:rsid w:val="00641F11"/>
    <w:rsid w:val="0064304D"/>
    <w:rsid w:val="00643365"/>
    <w:rsid w:val="00646461"/>
    <w:rsid w:val="006512C5"/>
    <w:rsid w:val="00652A9C"/>
    <w:rsid w:val="00653363"/>
    <w:rsid w:val="00653501"/>
    <w:rsid w:val="0065448B"/>
    <w:rsid w:val="006741E0"/>
    <w:rsid w:val="00684AE3"/>
    <w:rsid w:val="00686317"/>
    <w:rsid w:val="00687A58"/>
    <w:rsid w:val="006903E4"/>
    <w:rsid w:val="00690EDE"/>
    <w:rsid w:val="006926D6"/>
    <w:rsid w:val="00695021"/>
    <w:rsid w:val="006A671F"/>
    <w:rsid w:val="006B0688"/>
    <w:rsid w:val="006B19EB"/>
    <w:rsid w:val="006B5CD8"/>
    <w:rsid w:val="006B6D02"/>
    <w:rsid w:val="006C0444"/>
    <w:rsid w:val="006D298B"/>
    <w:rsid w:val="006D4850"/>
    <w:rsid w:val="006E4FF5"/>
    <w:rsid w:val="006E50C2"/>
    <w:rsid w:val="006F0059"/>
    <w:rsid w:val="006F0506"/>
    <w:rsid w:val="006F1189"/>
    <w:rsid w:val="006F1C03"/>
    <w:rsid w:val="006F30B8"/>
    <w:rsid w:val="006F33EC"/>
    <w:rsid w:val="006F694D"/>
    <w:rsid w:val="00700E28"/>
    <w:rsid w:val="00701330"/>
    <w:rsid w:val="00711AA5"/>
    <w:rsid w:val="00713A1D"/>
    <w:rsid w:val="00714936"/>
    <w:rsid w:val="00715566"/>
    <w:rsid w:val="007169DE"/>
    <w:rsid w:val="00717B36"/>
    <w:rsid w:val="00720E48"/>
    <w:rsid w:val="00721CAE"/>
    <w:rsid w:val="00723879"/>
    <w:rsid w:val="0072522E"/>
    <w:rsid w:val="00725BF0"/>
    <w:rsid w:val="00743990"/>
    <w:rsid w:val="00744E2D"/>
    <w:rsid w:val="00747120"/>
    <w:rsid w:val="00747CFF"/>
    <w:rsid w:val="00754702"/>
    <w:rsid w:val="0075533B"/>
    <w:rsid w:val="007572A7"/>
    <w:rsid w:val="007633FA"/>
    <w:rsid w:val="00763A48"/>
    <w:rsid w:val="00765849"/>
    <w:rsid w:val="00765929"/>
    <w:rsid w:val="0076659F"/>
    <w:rsid w:val="007678FC"/>
    <w:rsid w:val="007713F2"/>
    <w:rsid w:val="00771772"/>
    <w:rsid w:val="007725DC"/>
    <w:rsid w:val="007736B3"/>
    <w:rsid w:val="00773ACD"/>
    <w:rsid w:val="007759CD"/>
    <w:rsid w:val="007771F7"/>
    <w:rsid w:val="00777F56"/>
    <w:rsid w:val="00781D13"/>
    <w:rsid w:val="00781DB5"/>
    <w:rsid w:val="00782ECF"/>
    <w:rsid w:val="0078663D"/>
    <w:rsid w:val="007A1012"/>
    <w:rsid w:val="007A19D6"/>
    <w:rsid w:val="007A70E0"/>
    <w:rsid w:val="007B29FB"/>
    <w:rsid w:val="007B3D57"/>
    <w:rsid w:val="007C1B1D"/>
    <w:rsid w:val="007C1DA6"/>
    <w:rsid w:val="007C39BE"/>
    <w:rsid w:val="007C7C23"/>
    <w:rsid w:val="007D47E8"/>
    <w:rsid w:val="007D4B2B"/>
    <w:rsid w:val="007D5BB4"/>
    <w:rsid w:val="007D619A"/>
    <w:rsid w:val="007D754F"/>
    <w:rsid w:val="007E2BE7"/>
    <w:rsid w:val="007E3386"/>
    <w:rsid w:val="007E6A80"/>
    <w:rsid w:val="007E7168"/>
    <w:rsid w:val="007F31B7"/>
    <w:rsid w:val="007F4444"/>
    <w:rsid w:val="007F6C89"/>
    <w:rsid w:val="007F7584"/>
    <w:rsid w:val="00801C48"/>
    <w:rsid w:val="00803E41"/>
    <w:rsid w:val="00804611"/>
    <w:rsid w:val="008049FD"/>
    <w:rsid w:val="00806390"/>
    <w:rsid w:val="00815892"/>
    <w:rsid w:val="0082302B"/>
    <w:rsid w:val="00830D3A"/>
    <w:rsid w:val="008326EA"/>
    <w:rsid w:val="00840724"/>
    <w:rsid w:val="00852F8B"/>
    <w:rsid w:val="00855944"/>
    <w:rsid w:val="00855C8A"/>
    <w:rsid w:val="00860C1D"/>
    <w:rsid w:val="00860E0E"/>
    <w:rsid w:val="00867012"/>
    <w:rsid w:val="008712FD"/>
    <w:rsid w:val="008733B3"/>
    <w:rsid w:val="00874FF2"/>
    <w:rsid w:val="00877554"/>
    <w:rsid w:val="0088132B"/>
    <w:rsid w:val="008817D9"/>
    <w:rsid w:val="0088253D"/>
    <w:rsid w:val="00895A4D"/>
    <w:rsid w:val="00895BFD"/>
    <w:rsid w:val="00896AAC"/>
    <w:rsid w:val="008A1F06"/>
    <w:rsid w:val="008B40E3"/>
    <w:rsid w:val="008B5DA3"/>
    <w:rsid w:val="008B6AF0"/>
    <w:rsid w:val="008C0F54"/>
    <w:rsid w:val="008D2F6B"/>
    <w:rsid w:val="008D4EBD"/>
    <w:rsid w:val="008D5091"/>
    <w:rsid w:val="008D68A1"/>
    <w:rsid w:val="008E4E3F"/>
    <w:rsid w:val="008F050E"/>
    <w:rsid w:val="008F196F"/>
    <w:rsid w:val="008F59D2"/>
    <w:rsid w:val="008F78C1"/>
    <w:rsid w:val="0090073C"/>
    <w:rsid w:val="00904B59"/>
    <w:rsid w:val="009067E0"/>
    <w:rsid w:val="00911D0C"/>
    <w:rsid w:val="009237AA"/>
    <w:rsid w:val="0092477F"/>
    <w:rsid w:val="009252EF"/>
    <w:rsid w:val="00926647"/>
    <w:rsid w:val="009266F7"/>
    <w:rsid w:val="00934D24"/>
    <w:rsid w:val="00935ED4"/>
    <w:rsid w:val="009372CA"/>
    <w:rsid w:val="00937BED"/>
    <w:rsid w:val="0094369B"/>
    <w:rsid w:val="0095179B"/>
    <w:rsid w:val="009543B7"/>
    <w:rsid w:val="00956DC3"/>
    <w:rsid w:val="0095752C"/>
    <w:rsid w:val="00961008"/>
    <w:rsid w:val="00962A00"/>
    <w:rsid w:val="009675DE"/>
    <w:rsid w:val="0097127B"/>
    <w:rsid w:val="0097133C"/>
    <w:rsid w:val="00971360"/>
    <w:rsid w:val="00974084"/>
    <w:rsid w:val="00983564"/>
    <w:rsid w:val="00987049"/>
    <w:rsid w:val="009876AB"/>
    <w:rsid w:val="00995259"/>
    <w:rsid w:val="00997BBF"/>
    <w:rsid w:val="009A2DD5"/>
    <w:rsid w:val="009B219C"/>
    <w:rsid w:val="009B6E02"/>
    <w:rsid w:val="009C00B1"/>
    <w:rsid w:val="009C078A"/>
    <w:rsid w:val="009C099D"/>
    <w:rsid w:val="009C3774"/>
    <w:rsid w:val="009C5D8E"/>
    <w:rsid w:val="009C7730"/>
    <w:rsid w:val="009D1999"/>
    <w:rsid w:val="009D44E7"/>
    <w:rsid w:val="009D730C"/>
    <w:rsid w:val="009E39D5"/>
    <w:rsid w:val="009E3E37"/>
    <w:rsid w:val="009E4FA5"/>
    <w:rsid w:val="009E680A"/>
    <w:rsid w:val="009E76AC"/>
    <w:rsid w:val="009F19C3"/>
    <w:rsid w:val="009F476C"/>
    <w:rsid w:val="00A00D96"/>
    <w:rsid w:val="00A047F8"/>
    <w:rsid w:val="00A04C60"/>
    <w:rsid w:val="00A11EBB"/>
    <w:rsid w:val="00A12E80"/>
    <w:rsid w:val="00A22523"/>
    <w:rsid w:val="00A24BDA"/>
    <w:rsid w:val="00A24F52"/>
    <w:rsid w:val="00A30B46"/>
    <w:rsid w:val="00A31DD8"/>
    <w:rsid w:val="00A413F5"/>
    <w:rsid w:val="00A41843"/>
    <w:rsid w:val="00A44A6D"/>
    <w:rsid w:val="00A462C2"/>
    <w:rsid w:val="00A50F77"/>
    <w:rsid w:val="00A5288B"/>
    <w:rsid w:val="00A57287"/>
    <w:rsid w:val="00A6163C"/>
    <w:rsid w:val="00A61B3E"/>
    <w:rsid w:val="00A62566"/>
    <w:rsid w:val="00A65DC1"/>
    <w:rsid w:val="00A74266"/>
    <w:rsid w:val="00A758BC"/>
    <w:rsid w:val="00A80E23"/>
    <w:rsid w:val="00A812FA"/>
    <w:rsid w:val="00A8293E"/>
    <w:rsid w:val="00A82B42"/>
    <w:rsid w:val="00A83073"/>
    <w:rsid w:val="00A84E98"/>
    <w:rsid w:val="00A84FA2"/>
    <w:rsid w:val="00A85FB2"/>
    <w:rsid w:val="00A87376"/>
    <w:rsid w:val="00A906AC"/>
    <w:rsid w:val="00A91358"/>
    <w:rsid w:val="00A915CF"/>
    <w:rsid w:val="00A94BBE"/>
    <w:rsid w:val="00A9539A"/>
    <w:rsid w:val="00A954B7"/>
    <w:rsid w:val="00AA301F"/>
    <w:rsid w:val="00AA49BC"/>
    <w:rsid w:val="00AA5FB9"/>
    <w:rsid w:val="00AB0210"/>
    <w:rsid w:val="00AB2475"/>
    <w:rsid w:val="00AB3B8D"/>
    <w:rsid w:val="00AB54C0"/>
    <w:rsid w:val="00AB7BC9"/>
    <w:rsid w:val="00AC0A66"/>
    <w:rsid w:val="00AC17A7"/>
    <w:rsid w:val="00AC18EE"/>
    <w:rsid w:val="00AC37D3"/>
    <w:rsid w:val="00AD06E7"/>
    <w:rsid w:val="00AD0914"/>
    <w:rsid w:val="00AD465F"/>
    <w:rsid w:val="00AD486B"/>
    <w:rsid w:val="00AD5A41"/>
    <w:rsid w:val="00AE33D9"/>
    <w:rsid w:val="00AE6E6B"/>
    <w:rsid w:val="00AF4D36"/>
    <w:rsid w:val="00AF5012"/>
    <w:rsid w:val="00AF607A"/>
    <w:rsid w:val="00B04B21"/>
    <w:rsid w:val="00B10504"/>
    <w:rsid w:val="00B12674"/>
    <w:rsid w:val="00B132F2"/>
    <w:rsid w:val="00B17666"/>
    <w:rsid w:val="00B223A1"/>
    <w:rsid w:val="00B25F7D"/>
    <w:rsid w:val="00B26D97"/>
    <w:rsid w:val="00B27347"/>
    <w:rsid w:val="00B30444"/>
    <w:rsid w:val="00B33223"/>
    <w:rsid w:val="00B40623"/>
    <w:rsid w:val="00B44598"/>
    <w:rsid w:val="00B474AD"/>
    <w:rsid w:val="00B47AA5"/>
    <w:rsid w:val="00B50B8E"/>
    <w:rsid w:val="00B52E75"/>
    <w:rsid w:val="00B52FE3"/>
    <w:rsid w:val="00B75619"/>
    <w:rsid w:val="00B80686"/>
    <w:rsid w:val="00B80B5A"/>
    <w:rsid w:val="00B82234"/>
    <w:rsid w:val="00B82C5C"/>
    <w:rsid w:val="00B84045"/>
    <w:rsid w:val="00B92B30"/>
    <w:rsid w:val="00B97648"/>
    <w:rsid w:val="00BA1AE7"/>
    <w:rsid w:val="00BA5A80"/>
    <w:rsid w:val="00BB1973"/>
    <w:rsid w:val="00BB2822"/>
    <w:rsid w:val="00BB53FD"/>
    <w:rsid w:val="00BC5BE5"/>
    <w:rsid w:val="00BD31CB"/>
    <w:rsid w:val="00BE1408"/>
    <w:rsid w:val="00BE2908"/>
    <w:rsid w:val="00BE72D4"/>
    <w:rsid w:val="00BF172B"/>
    <w:rsid w:val="00BF7FFE"/>
    <w:rsid w:val="00C013C4"/>
    <w:rsid w:val="00C02317"/>
    <w:rsid w:val="00C03E35"/>
    <w:rsid w:val="00C06995"/>
    <w:rsid w:val="00C07E80"/>
    <w:rsid w:val="00C114A4"/>
    <w:rsid w:val="00C15A4F"/>
    <w:rsid w:val="00C22AEE"/>
    <w:rsid w:val="00C22FE4"/>
    <w:rsid w:val="00C25E8B"/>
    <w:rsid w:val="00C3411B"/>
    <w:rsid w:val="00C343EB"/>
    <w:rsid w:val="00C3735A"/>
    <w:rsid w:val="00C40CA7"/>
    <w:rsid w:val="00C422B6"/>
    <w:rsid w:val="00C4414B"/>
    <w:rsid w:val="00C5232E"/>
    <w:rsid w:val="00C52DBE"/>
    <w:rsid w:val="00C62B50"/>
    <w:rsid w:val="00C7004A"/>
    <w:rsid w:val="00C731FD"/>
    <w:rsid w:val="00C739B2"/>
    <w:rsid w:val="00C91107"/>
    <w:rsid w:val="00C94071"/>
    <w:rsid w:val="00C94A19"/>
    <w:rsid w:val="00CA13A9"/>
    <w:rsid w:val="00CA4FF6"/>
    <w:rsid w:val="00CA5B01"/>
    <w:rsid w:val="00CB6AD6"/>
    <w:rsid w:val="00CC2E2D"/>
    <w:rsid w:val="00CC6455"/>
    <w:rsid w:val="00CC68ED"/>
    <w:rsid w:val="00CC6F3E"/>
    <w:rsid w:val="00CD4CF7"/>
    <w:rsid w:val="00CD5FD9"/>
    <w:rsid w:val="00CD7227"/>
    <w:rsid w:val="00CE0D92"/>
    <w:rsid w:val="00CE1E2A"/>
    <w:rsid w:val="00CE4A53"/>
    <w:rsid w:val="00CE52CF"/>
    <w:rsid w:val="00CE6AD9"/>
    <w:rsid w:val="00CF1F1B"/>
    <w:rsid w:val="00CF5936"/>
    <w:rsid w:val="00CF713A"/>
    <w:rsid w:val="00D00E9F"/>
    <w:rsid w:val="00D01404"/>
    <w:rsid w:val="00D070D9"/>
    <w:rsid w:val="00D07A54"/>
    <w:rsid w:val="00D12C9A"/>
    <w:rsid w:val="00D2076A"/>
    <w:rsid w:val="00D2211A"/>
    <w:rsid w:val="00D238B7"/>
    <w:rsid w:val="00D23A71"/>
    <w:rsid w:val="00D25893"/>
    <w:rsid w:val="00D356C3"/>
    <w:rsid w:val="00D3608A"/>
    <w:rsid w:val="00D366F3"/>
    <w:rsid w:val="00D43222"/>
    <w:rsid w:val="00D5062A"/>
    <w:rsid w:val="00D520A4"/>
    <w:rsid w:val="00D614D1"/>
    <w:rsid w:val="00D6417A"/>
    <w:rsid w:val="00D647D3"/>
    <w:rsid w:val="00D66480"/>
    <w:rsid w:val="00D665E7"/>
    <w:rsid w:val="00D6669A"/>
    <w:rsid w:val="00D67A76"/>
    <w:rsid w:val="00D70E4A"/>
    <w:rsid w:val="00D72151"/>
    <w:rsid w:val="00D724EB"/>
    <w:rsid w:val="00D80C3C"/>
    <w:rsid w:val="00D83B1C"/>
    <w:rsid w:val="00D8648B"/>
    <w:rsid w:val="00D90AD6"/>
    <w:rsid w:val="00DA1D04"/>
    <w:rsid w:val="00DA2274"/>
    <w:rsid w:val="00DA59B9"/>
    <w:rsid w:val="00DB4E0D"/>
    <w:rsid w:val="00DB5466"/>
    <w:rsid w:val="00DC0525"/>
    <w:rsid w:val="00DC439C"/>
    <w:rsid w:val="00DC7E4D"/>
    <w:rsid w:val="00DD03B7"/>
    <w:rsid w:val="00DD0B76"/>
    <w:rsid w:val="00DE16FA"/>
    <w:rsid w:val="00DE1E74"/>
    <w:rsid w:val="00DE2135"/>
    <w:rsid w:val="00DE24C2"/>
    <w:rsid w:val="00DF033E"/>
    <w:rsid w:val="00DF06EB"/>
    <w:rsid w:val="00E025FF"/>
    <w:rsid w:val="00E02BEC"/>
    <w:rsid w:val="00E04B25"/>
    <w:rsid w:val="00E04CB9"/>
    <w:rsid w:val="00E050A2"/>
    <w:rsid w:val="00E06110"/>
    <w:rsid w:val="00E07D60"/>
    <w:rsid w:val="00E13F41"/>
    <w:rsid w:val="00E1725A"/>
    <w:rsid w:val="00E2559A"/>
    <w:rsid w:val="00E32B24"/>
    <w:rsid w:val="00E37E6E"/>
    <w:rsid w:val="00E45A66"/>
    <w:rsid w:val="00E46F30"/>
    <w:rsid w:val="00E50CBD"/>
    <w:rsid w:val="00E51665"/>
    <w:rsid w:val="00E51A1F"/>
    <w:rsid w:val="00E66416"/>
    <w:rsid w:val="00E72C61"/>
    <w:rsid w:val="00E74C8A"/>
    <w:rsid w:val="00E769F3"/>
    <w:rsid w:val="00E8071F"/>
    <w:rsid w:val="00E813CB"/>
    <w:rsid w:val="00E92BD5"/>
    <w:rsid w:val="00E95D20"/>
    <w:rsid w:val="00E96E6D"/>
    <w:rsid w:val="00E97614"/>
    <w:rsid w:val="00EA281D"/>
    <w:rsid w:val="00EA6589"/>
    <w:rsid w:val="00EA7A35"/>
    <w:rsid w:val="00EB15AE"/>
    <w:rsid w:val="00EB1D1E"/>
    <w:rsid w:val="00EB1DC2"/>
    <w:rsid w:val="00EC220E"/>
    <w:rsid w:val="00EC328D"/>
    <w:rsid w:val="00EC5109"/>
    <w:rsid w:val="00EC7578"/>
    <w:rsid w:val="00ED035E"/>
    <w:rsid w:val="00ED1C92"/>
    <w:rsid w:val="00ED3351"/>
    <w:rsid w:val="00EE7CD2"/>
    <w:rsid w:val="00EE7F01"/>
    <w:rsid w:val="00EF4C92"/>
    <w:rsid w:val="00EF4D47"/>
    <w:rsid w:val="00EF5865"/>
    <w:rsid w:val="00EF639D"/>
    <w:rsid w:val="00EF7B49"/>
    <w:rsid w:val="00EF7EAE"/>
    <w:rsid w:val="00F0305A"/>
    <w:rsid w:val="00F1551E"/>
    <w:rsid w:val="00F15771"/>
    <w:rsid w:val="00F17FCC"/>
    <w:rsid w:val="00F21AA6"/>
    <w:rsid w:val="00F2464C"/>
    <w:rsid w:val="00F271C1"/>
    <w:rsid w:val="00F272C7"/>
    <w:rsid w:val="00F27713"/>
    <w:rsid w:val="00F3362E"/>
    <w:rsid w:val="00F34D17"/>
    <w:rsid w:val="00F3641C"/>
    <w:rsid w:val="00F36D95"/>
    <w:rsid w:val="00F400E8"/>
    <w:rsid w:val="00F460CF"/>
    <w:rsid w:val="00F47262"/>
    <w:rsid w:val="00F47DF6"/>
    <w:rsid w:val="00F504C3"/>
    <w:rsid w:val="00F51718"/>
    <w:rsid w:val="00F5179A"/>
    <w:rsid w:val="00F53CF9"/>
    <w:rsid w:val="00F559E0"/>
    <w:rsid w:val="00F63C15"/>
    <w:rsid w:val="00F75223"/>
    <w:rsid w:val="00F91891"/>
    <w:rsid w:val="00F9446D"/>
    <w:rsid w:val="00F976FB"/>
    <w:rsid w:val="00FA05A2"/>
    <w:rsid w:val="00FA0E42"/>
    <w:rsid w:val="00FA768A"/>
    <w:rsid w:val="00FB0A69"/>
    <w:rsid w:val="00FB26C8"/>
    <w:rsid w:val="00FB39DD"/>
    <w:rsid w:val="00FB5C1E"/>
    <w:rsid w:val="00FB70CC"/>
    <w:rsid w:val="00FC3424"/>
    <w:rsid w:val="00FC5616"/>
    <w:rsid w:val="00FC6D12"/>
    <w:rsid w:val="00FC6FD3"/>
    <w:rsid w:val="00FD17A8"/>
    <w:rsid w:val="00FD2EBF"/>
    <w:rsid w:val="00FD3DCA"/>
    <w:rsid w:val="00FD574C"/>
    <w:rsid w:val="00FD72BA"/>
    <w:rsid w:val="00FF01C7"/>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8CA"/>
    <w:pPr>
      <w:widowControl w:val="0"/>
      <w:suppressAutoHyphens/>
      <w:spacing w:after="0" w:line="240" w:lineRule="auto"/>
    </w:pPr>
    <w:rPr>
      <w:rFonts w:ascii="Liberation Serif" w:eastAsia="DejaVu Sans" w:hAnsi="Liberation Serif" w:cs="Times New Roman"/>
      <w:kern w:val="1"/>
      <w:sz w:val="24"/>
      <w:szCs w:val="24"/>
      <w:lang w:val="en-IN"/>
    </w:rPr>
  </w:style>
  <w:style w:type="paragraph" w:styleId="Heading1">
    <w:name w:val="heading 1"/>
    <w:basedOn w:val="Normal"/>
    <w:next w:val="Normal"/>
    <w:link w:val="Heading1Char"/>
    <w:uiPriority w:val="9"/>
    <w:qFormat/>
    <w:rsid w:val="00BB53FD"/>
    <w:pPr>
      <w:keepNext/>
      <w:keepLines/>
      <w:widowControl/>
      <w:suppressAutoHyphens w:val="0"/>
      <w:spacing w:before="480" w:line="276" w:lineRule="auto"/>
      <w:outlineLvl w:val="0"/>
    </w:pPr>
    <w:rPr>
      <w:rFonts w:asciiTheme="majorHAnsi" w:eastAsiaTheme="majorEastAsia" w:hAnsiTheme="majorHAnsi" w:cstheme="majorBidi"/>
      <w:b/>
      <w:bCs/>
      <w:color w:val="365F91" w:themeColor="accent1" w:themeShade="BF"/>
      <w:kern w:val="0"/>
      <w:sz w:val="28"/>
      <w:szCs w:val="28"/>
      <w:lang w:val="en-US"/>
    </w:rPr>
  </w:style>
  <w:style w:type="paragraph" w:styleId="Heading2">
    <w:name w:val="heading 2"/>
    <w:basedOn w:val="Normal"/>
    <w:link w:val="Heading2Char"/>
    <w:uiPriority w:val="9"/>
    <w:qFormat/>
    <w:rsid w:val="0036215C"/>
    <w:pPr>
      <w:widowControl/>
      <w:suppressAutoHyphens w:val="0"/>
      <w:spacing w:before="100" w:beforeAutospacing="1" w:after="100" w:afterAutospacing="1"/>
      <w:outlineLvl w:val="1"/>
    </w:pPr>
    <w:rPr>
      <w:rFonts w:ascii="Times New Roman" w:eastAsia="Times New Roman" w:hAnsi="Times New Roman"/>
      <w:b/>
      <w:bCs/>
      <w:kern w:val="0"/>
      <w:sz w:val="36"/>
      <w:szCs w:val="36"/>
      <w:lang w:val="en-US"/>
    </w:rPr>
  </w:style>
  <w:style w:type="paragraph" w:styleId="Heading3">
    <w:name w:val="heading 3"/>
    <w:basedOn w:val="Normal"/>
    <w:next w:val="Normal"/>
    <w:link w:val="Heading3Char"/>
    <w:uiPriority w:val="9"/>
    <w:unhideWhenUsed/>
    <w:qFormat/>
    <w:rsid w:val="0094369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48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uiPriority w:val="22"/>
    <w:qFormat/>
    <w:rsid w:val="009F19C3"/>
    <w:rPr>
      <w:b/>
      <w:bCs/>
    </w:rPr>
  </w:style>
  <w:style w:type="paragraph" w:styleId="Header">
    <w:name w:val="header"/>
    <w:basedOn w:val="Normal"/>
    <w:link w:val="HeaderChar"/>
    <w:uiPriority w:val="99"/>
    <w:unhideWhenUsed/>
    <w:rsid w:val="00E96E6D"/>
    <w:pPr>
      <w:tabs>
        <w:tab w:val="center" w:pos="4680"/>
        <w:tab w:val="right" w:pos="9360"/>
      </w:tabs>
    </w:pPr>
  </w:style>
  <w:style w:type="character" w:customStyle="1" w:styleId="HeaderChar">
    <w:name w:val="Header Char"/>
    <w:basedOn w:val="DefaultParagraphFont"/>
    <w:link w:val="Header"/>
    <w:uiPriority w:val="99"/>
    <w:rsid w:val="00E96E6D"/>
    <w:rPr>
      <w:rFonts w:ascii="Liberation Serif" w:eastAsia="DejaVu Sans" w:hAnsi="Liberation Serif" w:cs="Times New Roman"/>
      <w:kern w:val="1"/>
      <w:sz w:val="24"/>
      <w:szCs w:val="24"/>
      <w:lang w:val="en-IN"/>
    </w:rPr>
  </w:style>
  <w:style w:type="paragraph" w:styleId="Footer">
    <w:name w:val="footer"/>
    <w:basedOn w:val="Normal"/>
    <w:link w:val="FooterChar"/>
    <w:uiPriority w:val="99"/>
    <w:unhideWhenUsed/>
    <w:rsid w:val="00E96E6D"/>
    <w:pPr>
      <w:tabs>
        <w:tab w:val="center" w:pos="4680"/>
        <w:tab w:val="right" w:pos="9360"/>
      </w:tabs>
    </w:pPr>
  </w:style>
  <w:style w:type="character" w:customStyle="1" w:styleId="FooterChar">
    <w:name w:val="Footer Char"/>
    <w:basedOn w:val="DefaultParagraphFont"/>
    <w:link w:val="Footer"/>
    <w:uiPriority w:val="99"/>
    <w:rsid w:val="00E96E6D"/>
    <w:rPr>
      <w:rFonts w:ascii="Liberation Serif" w:eastAsia="DejaVu Sans" w:hAnsi="Liberation Serif" w:cs="Times New Roman"/>
      <w:kern w:val="1"/>
      <w:sz w:val="24"/>
      <w:szCs w:val="24"/>
      <w:lang w:val="en-IN"/>
    </w:rPr>
  </w:style>
  <w:style w:type="paragraph" w:styleId="ListParagraph">
    <w:name w:val="List Paragraph"/>
    <w:basedOn w:val="Normal"/>
    <w:uiPriority w:val="34"/>
    <w:qFormat/>
    <w:rsid w:val="00997BBF"/>
    <w:pPr>
      <w:ind w:left="720"/>
      <w:contextualSpacing/>
    </w:pPr>
  </w:style>
  <w:style w:type="paragraph" w:styleId="BalloonText">
    <w:name w:val="Balloon Text"/>
    <w:basedOn w:val="Normal"/>
    <w:link w:val="BalloonTextChar"/>
    <w:uiPriority w:val="99"/>
    <w:semiHidden/>
    <w:unhideWhenUsed/>
    <w:rsid w:val="00D67A76"/>
    <w:rPr>
      <w:rFonts w:ascii="Tahoma" w:hAnsi="Tahoma" w:cs="Tahoma"/>
      <w:sz w:val="16"/>
      <w:szCs w:val="16"/>
    </w:rPr>
  </w:style>
  <w:style w:type="character" w:customStyle="1" w:styleId="BalloonTextChar">
    <w:name w:val="Balloon Text Char"/>
    <w:basedOn w:val="DefaultParagraphFont"/>
    <w:link w:val="BalloonText"/>
    <w:uiPriority w:val="99"/>
    <w:semiHidden/>
    <w:rsid w:val="00D67A76"/>
    <w:rPr>
      <w:rFonts w:ascii="Tahoma" w:eastAsia="DejaVu Sans" w:hAnsi="Tahoma" w:cs="Tahoma"/>
      <w:kern w:val="1"/>
      <w:sz w:val="16"/>
      <w:szCs w:val="16"/>
      <w:lang w:val="en-IN"/>
    </w:rPr>
  </w:style>
  <w:style w:type="character" w:styleId="Hyperlink">
    <w:name w:val="Hyperlink"/>
    <w:basedOn w:val="DefaultParagraphFont"/>
    <w:uiPriority w:val="99"/>
    <w:unhideWhenUsed/>
    <w:rsid w:val="00B52FE3"/>
    <w:rPr>
      <w:color w:val="0000FF"/>
      <w:u w:val="single"/>
    </w:rPr>
  </w:style>
  <w:style w:type="paragraph" w:styleId="NormalWeb">
    <w:name w:val="Normal (Web)"/>
    <w:basedOn w:val="Normal"/>
    <w:uiPriority w:val="99"/>
    <w:unhideWhenUsed/>
    <w:rsid w:val="00B52FE3"/>
    <w:pPr>
      <w:widowControl/>
      <w:suppressAutoHyphens w:val="0"/>
      <w:spacing w:before="100" w:beforeAutospacing="1" w:after="100" w:afterAutospacing="1"/>
    </w:pPr>
    <w:rPr>
      <w:rFonts w:ascii="Times New Roman" w:eastAsia="Times New Roman" w:hAnsi="Times New Roman"/>
      <w:kern w:val="0"/>
      <w:lang w:val="en-US"/>
    </w:rPr>
  </w:style>
  <w:style w:type="character" w:customStyle="1" w:styleId="Heading2Char">
    <w:name w:val="Heading 2 Char"/>
    <w:basedOn w:val="DefaultParagraphFont"/>
    <w:link w:val="Heading2"/>
    <w:uiPriority w:val="9"/>
    <w:rsid w:val="0036215C"/>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36215C"/>
  </w:style>
  <w:style w:type="character" w:customStyle="1" w:styleId="Heading1Char">
    <w:name w:val="Heading 1 Char"/>
    <w:basedOn w:val="DefaultParagraphFont"/>
    <w:link w:val="Heading1"/>
    <w:uiPriority w:val="9"/>
    <w:rsid w:val="00BB53F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94369B"/>
    <w:rPr>
      <w:rFonts w:asciiTheme="majorHAnsi" w:eastAsiaTheme="majorEastAsia" w:hAnsiTheme="majorHAnsi" w:cstheme="majorBidi"/>
      <w:b/>
      <w:bCs/>
      <w:color w:val="4F81BD" w:themeColor="accent1"/>
      <w:kern w:val="1"/>
      <w:sz w:val="24"/>
      <w:szCs w:val="24"/>
      <w:lang w:val="en-IN"/>
    </w:rPr>
  </w:style>
  <w:style w:type="character" w:styleId="Emphasis">
    <w:name w:val="Emphasis"/>
    <w:basedOn w:val="DefaultParagraphFont"/>
    <w:uiPriority w:val="20"/>
    <w:qFormat/>
    <w:rsid w:val="00A04C60"/>
    <w:rPr>
      <w:i/>
      <w:iCs/>
    </w:rPr>
  </w:style>
  <w:style w:type="character" w:styleId="PlaceholderText">
    <w:name w:val="Placeholder Text"/>
    <w:basedOn w:val="DefaultParagraphFont"/>
    <w:uiPriority w:val="99"/>
    <w:semiHidden/>
    <w:rsid w:val="00895A4D"/>
    <w:rPr>
      <w:color w:val="808080"/>
    </w:rPr>
  </w:style>
  <w:style w:type="paragraph" w:styleId="HTMLPreformatted">
    <w:name w:val="HTML Preformatted"/>
    <w:basedOn w:val="Normal"/>
    <w:link w:val="HTMLPreformattedChar"/>
    <w:uiPriority w:val="99"/>
    <w:semiHidden/>
    <w:unhideWhenUsed/>
    <w:rsid w:val="00882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heme="minorEastAsia"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88253D"/>
    <w:rPr>
      <w:rFonts w:ascii="Courier New" w:eastAsiaTheme="minorEastAsia" w:hAnsi="Courier New" w:cs="Courier New"/>
      <w:sz w:val="20"/>
      <w:szCs w:val="20"/>
      <w:lang w:val="en-IN" w:eastAsia="en-IN"/>
    </w:rPr>
  </w:style>
  <w:style w:type="paragraph" w:styleId="NoSpacing">
    <w:name w:val="No Spacing"/>
    <w:uiPriority w:val="1"/>
    <w:qFormat/>
    <w:rsid w:val="008712FD"/>
    <w:pPr>
      <w:widowControl w:val="0"/>
      <w:suppressAutoHyphens/>
      <w:spacing w:after="0" w:line="240" w:lineRule="auto"/>
    </w:pPr>
    <w:rPr>
      <w:rFonts w:ascii="Liberation Serif" w:eastAsia="DejaVu Sans" w:hAnsi="Liberation Serif" w:cs="Times New Roman"/>
      <w:kern w:val="1"/>
      <w:sz w:val="24"/>
      <w:szCs w:val="24"/>
      <w:lang w:val="en-IN"/>
    </w:rPr>
  </w:style>
</w:styles>
</file>

<file path=word/webSettings.xml><?xml version="1.0" encoding="utf-8"?>
<w:webSettings xmlns:r="http://schemas.openxmlformats.org/officeDocument/2006/relationships" xmlns:w="http://schemas.openxmlformats.org/wordprocessingml/2006/main">
  <w:divs>
    <w:div w:id="43257543">
      <w:bodyDiv w:val="1"/>
      <w:marLeft w:val="0"/>
      <w:marRight w:val="0"/>
      <w:marTop w:val="0"/>
      <w:marBottom w:val="0"/>
      <w:divBdr>
        <w:top w:val="none" w:sz="0" w:space="0" w:color="auto"/>
        <w:left w:val="none" w:sz="0" w:space="0" w:color="auto"/>
        <w:bottom w:val="none" w:sz="0" w:space="0" w:color="auto"/>
        <w:right w:val="none" w:sz="0" w:space="0" w:color="auto"/>
      </w:divBdr>
    </w:div>
    <w:div w:id="56250276">
      <w:bodyDiv w:val="1"/>
      <w:marLeft w:val="0"/>
      <w:marRight w:val="0"/>
      <w:marTop w:val="0"/>
      <w:marBottom w:val="0"/>
      <w:divBdr>
        <w:top w:val="none" w:sz="0" w:space="0" w:color="auto"/>
        <w:left w:val="none" w:sz="0" w:space="0" w:color="auto"/>
        <w:bottom w:val="none" w:sz="0" w:space="0" w:color="auto"/>
        <w:right w:val="none" w:sz="0" w:space="0" w:color="auto"/>
      </w:divBdr>
    </w:div>
    <w:div w:id="61173355">
      <w:bodyDiv w:val="1"/>
      <w:marLeft w:val="0"/>
      <w:marRight w:val="0"/>
      <w:marTop w:val="0"/>
      <w:marBottom w:val="0"/>
      <w:divBdr>
        <w:top w:val="none" w:sz="0" w:space="0" w:color="auto"/>
        <w:left w:val="none" w:sz="0" w:space="0" w:color="auto"/>
        <w:bottom w:val="none" w:sz="0" w:space="0" w:color="auto"/>
        <w:right w:val="none" w:sz="0" w:space="0" w:color="auto"/>
      </w:divBdr>
    </w:div>
    <w:div w:id="91051197">
      <w:bodyDiv w:val="1"/>
      <w:marLeft w:val="0"/>
      <w:marRight w:val="0"/>
      <w:marTop w:val="0"/>
      <w:marBottom w:val="0"/>
      <w:divBdr>
        <w:top w:val="none" w:sz="0" w:space="0" w:color="auto"/>
        <w:left w:val="none" w:sz="0" w:space="0" w:color="auto"/>
        <w:bottom w:val="none" w:sz="0" w:space="0" w:color="auto"/>
        <w:right w:val="none" w:sz="0" w:space="0" w:color="auto"/>
      </w:divBdr>
    </w:div>
    <w:div w:id="104546673">
      <w:bodyDiv w:val="1"/>
      <w:marLeft w:val="0"/>
      <w:marRight w:val="0"/>
      <w:marTop w:val="0"/>
      <w:marBottom w:val="0"/>
      <w:divBdr>
        <w:top w:val="none" w:sz="0" w:space="0" w:color="auto"/>
        <w:left w:val="none" w:sz="0" w:space="0" w:color="auto"/>
        <w:bottom w:val="none" w:sz="0" w:space="0" w:color="auto"/>
        <w:right w:val="none" w:sz="0" w:space="0" w:color="auto"/>
      </w:divBdr>
    </w:div>
    <w:div w:id="181629559">
      <w:bodyDiv w:val="1"/>
      <w:marLeft w:val="0"/>
      <w:marRight w:val="0"/>
      <w:marTop w:val="0"/>
      <w:marBottom w:val="0"/>
      <w:divBdr>
        <w:top w:val="none" w:sz="0" w:space="0" w:color="auto"/>
        <w:left w:val="none" w:sz="0" w:space="0" w:color="auto"/>
        <w:bottom w:val="none" w:sz="0" w:space="0" w:color="auto"/>
        <w:right w:val="none" w:sz="0" w:space="0" w:color="auto"/>
      </w:divBdr>
    </w:div>
    <w:div w:id="223295717">
      <w:bodyDiv w:val="1"/>
      <w:marLeft w:val="0"/>
      <w:marRight w:val="0"/>
      <w:marTop w:val="0"/>
      <w:marBottom w:val="0"/>
      <w:divBdr>
        <w:top w:val="none" w:sz="0" w:space="0" w:color="auto"/>
        <w:left w:val="none" w:sz="0" w:space="0" w:color="auto"/>
        <w:bottom w:val="none" w:sz="0" w:space="0" w:color="auto"/>
        <w:right w:val="none" w:sz="0" w:space="0" w:color="auto"/>
      </w:divBdr>
    </w:div>
    <w:div w:id="231157033">
      <w:bodyDiv w:val="1"/>
      <w:marLeft w:val="0"/>
      <w:marRight w:val="0"/>
      <w:marTop w:val="0"/>
      <w:marBottom w:val="0"/>
      <w:divBdr>
        <w:top w:val="none" w:sz="0" w:space="0" w:color="auto"/>
        <w:left w:val="none" w:sz="0" w:space="0" w:color="auto"/>
        <w:bottom w:val="none" w:sz="0" w:space="0" w:color="auto"/>
        <w:right w:val="none" w:sz="0" w:space="0" w:color="auto"/>
      </w:divBdr>
    </w:div>
    <w:div w:id="243031685">
      <w:bodyDiv w:val="1"/>
      <w:marLeft w:val="0"/>
      <w:marRight w:val="0"/>
      <w:marTop w:val="0"/>
      <w:marBottom w:val="0"/>
      <w:divBdr>
        <w:top w:val="none" w:sz="0" w:space="0" w:color="auto"/>
        <w:left w:val="none" w:sz="0" w:space="0" w:color="auto"/>
        <w:bottom w:val="none" w:sz="0" w:space="0" w:color="auto"/>
        <w:right w:val="none" w:sz="0" w:space="0" w:color="auto"/>
      </w:divBdr>
      <w:divsChild>
        <w:div w:id="912204174">
          <w:marLeft w:val="0"/>
          <w:marRight w:val="0"/>
          <w:marTop w:val="0"/>
          <w:marBottom w:val="0"/>
          <w:divBdr>
            <w:top w:val="none" w:sz="0" w:space="0" w:color="auto"/>
            <w:left w:val="none" w:sz="0" w:space="0" w:color="auto"/>
            <w:bottom w:val="none" w:sz="0" w:space="0" w:color="auto"/>
            <w:right w:val="none" w:sz="0" w:space="0" w:color="auto"/>
          </w:divBdr>
        </w:div>
        <w:div w:id="1436486265">
          <w:marLeft w:val="0"/>
          <w:marRight w:val="0"/>
          <w:marTop w:val="0"/>
          <w:marBottom w:val="0"/>
          <w:divBdr>
            <w:top w:val="none" w:sz="0" w:space="0" w:color="auto"/>
            <w:left w:val="none" w:sz="0" w:space="0" w:color="auto"/>
            <w:bottom w:val="none" w:sz="0" w:space="0" w:color="auto"/>
            <w:right w:val="none" w:sz="0" w:space="0" w:color="auto"/>
          </w:divBdr>
        </w:div>
        <w:div w:id="1063485363">
          <w:marLeft w:val="0"/>
          <w:marRight w:val="0"/>
          <w:marTop w:val="0"/>
          <w:marBottom w:val="0"/>
          <w:divBdr>
            <w:top w:val="none" w:sz="0" w:space="0" w:color="auto"/>
            <w:left w:val="none" w:sz="0" w:space="0" w:color="auto"/>
            <w:bottom w:val="none" w:sz="0" w:space="0" w:color="auto"/>
            <w:right w:val="none" w:sz="0" w:space="0" w:color="auto"/>
          </w:divBdr>
        </w:div>
        <w:div w:id="337735560">
          <w:marLeft w:val="0"/>
          <w:marRight w:val="0"/>
          <w:marTop w:val="0"/>
          <w:marBottom w:val="0"/>
          <w:divBdr>
            <w:top w:val="none" w:sz="0" w:space="0" w:color="auto"/>
            <w:left w:val="none" w:sz="0" w:space="0" w:color="auto"/>
            <w:bottom w:val="none" w:sz="0" w:space="0" w:color="auto"/>
            <w:right w:val="none" w:sz="0" w:space="0" w:color="auto"/>
          </w:divBdr>
        </w:div>
        <w:div w:id="1647664128">
          <w:marLeft w:val="0"/>
          <w:marRight w:val="0"/>
          <w:marTop w:val="0"/>
          <w:marBottom w:val="0"/>
          <w:divBdr>
            <w:top w:val="none" w:sz="0" w:space="0" w:color="auto"/>
            <w:left w:val="none" w:sz="0" w:space="0" w:color="auto"/>
            <w:bottom w:val="none" w:sz="0" w:space="0" w:color="auto"/>
            <w:right w:val="none" w:sz="0" w:space="0" w:color="auto"/>
          </w:divBdr>
        </w:div>
        <w:div w:id="2133480338">
          <w:marLeft w:val="0"/>
          <w:marRight w:val="0"/>
          <w:marTop w:val="0"/>
          <w:marBottom w:val="0"/>
          <w:divBdr>
            <w:top w:val="none" w:sz="0" w:space="0" w:color="auto"/>
            <w:left w:val="none" w:sz="0" w:space="0" w:color="auto"/>
            <w:bottom w:val="none" w:sz="0" w:space="0" w:color="auto"/>
            <w:right w:val="none" w:sz="0" w:space="0" w:color="auto"/>
          </w:divBdr>
        </w:div>
        <w:div w:id="705371164">
          <w:marLeft w:val="0"/>
          <w:marRight w:val="0"/>
          <w:marTop w:val="0"/>
          <w:marBottom w:val="0"/>
          <w:divBdr>
            <w:top w:val="none" w:sz="0" w:space="0" w:color="auto"/>
            <w:left w:val="none" w:sz="0" w:space="0" w:color="auto"/>
            <w:bottom w:val="none" w:sz="0" w:space="0" w:color="auto"/>
            <w:right w:val="none" w:sz="0" w:space="0" w:color="auto"/>
          </w:divBdr>
        </w:div>
        <w:div w:id="2010324364">
          <w:marLeft w:val="0"/>
          <w:marRight w:val="0"/>
          <w:marTop w:val="0"/>
          <w:marBottom w:val="0"/>
          <w:divBdr>
            <w:top w:val="none" w:sz="0" w:space="0" w:color="auto"/>
            <w:left w:val="none" w:sz="0" w:space="0" w:color="auto"/>
            <w:bottom w:val="none" w:sz="0" w:space="0" w:color="auto"/>
            <w:right w:val="none" w:sz="0" w:space="0" w:color="auto"/>
          </w:divBdr>
        </w:div>
        <w:div w:id="635448695">
          <w:marLeft w:val="0"/>
          <w:marRight w:val="0"/>
          <w:marTop w:val="0"/>
          <w:marBottom w:val="0"/>
          <w:divBdr>
            <w:top w:val="none" w:sz="0" w:space="0" w:color="auto"/>
            <w:left w:val="none" w:sz="0" w:space="0" w:color="auto"/>
            <w:bottom w:val="none" w:sz="0" w:space="0" w:color="auto"/>
            <w:right w:val="none" w:sz="0" w:space="0" w:color="auto"/>
          </w:divBdr>
        </w:div>
        <w:div w:id="870075005">
          <w:marLeft w:val="0"/>
          <w:marRight w:val="0"/>
          <w:marTop w:val="0"/>
          <w:marBottom w:val="0"/>
          <w:divBdr>
            <w:top w:val="none" w:sz="0" w:space="0" w:color="auto"/>
            <w:left w:val="none" w:sz="0" w:space="0" w:color="auto"/>
            <w:bottom w:val="none" w:sz="0" w:space="0" w:color="auto"/>
            <w:right w:val="none" w:sz="0" w:space="0" w:color="auto"/>
          </w:divBdr>
        </w:div>
        <w:div w:id="1293710371">
          <w:marLeft w:val="0"/>
          <w:marRight w:val="0"/>
          <w:marTop w:val="0"/>
          <w:marBottom w:val="0"/>
          <w:divBdr>
            <w:top w:val="none" w:sz="0" w:space="0" w:color="auto"/>
            <w:left w:val="none" w:sz="0" w:space="0" w:color="auto"/>
            <w:bottom w:val="none" w:sz="0" w:space="0" w:color="auto"/>
            <w:right w:val="none" w:sz="0" w:space="0" w:color="auto"/>
          </w:divBdr>
        </w:div>
      </w:divsChild>
    </w:div>
    <w:div w:id="253247517">
      <w:bodyDiv w:val="1"/>
      <w:marLeft w:val="0"/>
      <w:marRight w:val="0"/>
      <w:marTop w:val="0"/>
      <w:marBottom w:val="0"/>
      <w:divBdr>
        <w:top w:val="none" w:sz="0" w:space="0" w:color="auto"/>
        <w:left w:val="none" w:sz="0" w:space="0" w:color="auto"/>
        <w:bottom w:val="none" w:sz="0" w:space="0" w:color="auto"/>
        <w:right w:val="none" w:sz="0" w:space="0" w:color="auto"/>
      </w:divBdr>
    </w:div>
    <w:div w:id="285048220">
      <w:bodyDiv w:val="1"/>
      <w:marLeft w:val="0"/>
      <w:marRight w:val="0"/>
      <w:marTop w:val="0"/>
      <w:marBottom w:val="0"/>
      <w:divBdr>
        <w:top w:val="none" w:sz="0" w:space="0" w:color="auto"/>
        <w:left w:val="none" w:sz="0" w:space="0" w:color="auto"/>
        <w:bottom w:val="none" w:sz="0" w:space="0" w:color="auto"/>
        <w:right w:val="none" w:sz="0" w:space="0" w:color="auto"/>
      </w:divBdr>
    </w:div>
    <w:div w:id="304970835">
      <w:bodyDiv w:val="1"/>
      <w:marLeft w:val="0"/>
      <w:marRight w:val="0"/>
      <w:marTop w:val="0"/>
      <w:marBottom w:val="0"/>
      <w:divBdr>
        <w:top w:val="none" w:sz="0" w:space="0" w:color="auto"/>
        <w:left w:val="none" w:sz="0" w:space="0" w:color="auto"/>
        <w:bottom w:val="none" w:sz="0" w:space="0" w:color="auto"/>
        <w:right w:val="none" w:sz="0" w:space="0" w:color="auto"/>
      </w:divBdr>
    </w:div>
    <w:div w:id="305013957">
      <w:bodyDiv w:val="1"/>
      <w:marLeft w:val="0"/>
      <w:marRight w:val="0"/>
      <w:marTop w:val="0"/>
      <w:marBottom w:val="0"/>
      <w:divBdr>
        <w:top w:val="none" w:sz="0" w:space="0" w:color="auto"/>
        <w:left w:val="none" w:sz="0" w:space="0" w:color="auto"/>
        <w:bottom w:val="none" w:sz="0" w:space="0" w:color="auto"/>
        <w:right w:val="none" w:sz="0" w:space="0" w:color="auto"/>
      </w:divBdr>
    </w:div>
    <w:div w:id="305933975">
      <w:bodyDiv w:val="1"/>
      <w:marLeft w:val="0"/>
      <w:marRight w:val="0"/>
      <w:marTop w:val="0"/>
      <w:marBottom w:val="0"/>
      <w:divBdr>
        <w:top w:val="none" w:sz="0" w:space="0" w:color="auto"/>
        <w:left w:val="none" w:sz="0" w:space="0" w:color="auto"/>
        <w:bottom w:val="none" w:sz="0" w:space="0" w:color="auto"/>
        <w:right w:val="none" w:sz="0" w:space="0" w:color="auto"/>
      </w:divBdr>
    </w:div>
    <w:div w:id="314116627">
      <w:bodyDiv w:val="1"/>
      <w:marLeft w:val="0"/>
      <w:marRight w:val="0"/>
      <w:marTop w:val="0"/>
      <w:marBottom w:val="0"/>
      <w:divBdr>
        <w:top w:val="none" w:sz="0" w:space="0" w:color="auto"/>
        <w:left w:val="none" w:sz="0" w:space="0" w:color="auto"/>
        <w:bottom w:val="none" w:sz="0" w:space="0" w:color="auto"/>
        <w:right w:val="none" w:sz="0" w:space="0" w:color="auto"/>
      </w:divBdr>
    </w:div>
    <w:div w:id="367024560">
      <w:bodyDiv w:val="1"/>
      <w:marLeft w:val="0"/>
      <w:marRight w:val="0"/>
      <w:marTop w:val="0"/>
      <w:marBottom w:val="0"/>
      <w:divBdr>
        <w:top w:val="none" w:sz="0" w:space="0" w:color="auto"/>
        <w:left w:val="none" w:sz="0" w:space="0" w:color="auto"/>
        <w:bottom w:val="none" w:sz="0" w:space="0" w:color="auto"/>
        <w:right w:val="none" w:sz="0" w:space="0" w:color="auto"/>
      </w:divBdr>
    </w:div>
    <w:div w:id="373700218">
      <w:bodyDiv w:val="1"/>
      <w:marLeft w:val="0"/>
      <w:marRight w:val="0"/>
      <w:marTop w:val="0"/>
      <w:marBottom w:val="0"/>
      <w:divBdr>
        <w:top w:val="none" w:sz="0" w:space="0" w:color="auto"/>
        <w:left w:val="none" w:sz="0" w:space="0" w:color="auto"/>
        <w:bottom w:val="none" w:sz="0" w:space="0" w:color="auto"/>
        <w:right w:val="none" w:sz="0" w:space="0" w:color="auto"/>
      </w:divBdr>
    </w:div>
    <w:div w:id="382481189">
      <w:bodyDiv w:val="1"/>
      <w:marLeft w:val="0"/>
      <w:marRight w:val="0"/>
      <w:marTop w:val="0"/>
      <w:marBottom w:val="0"/>
      <w:divBdr>
        <w:top w:val="none" w:sz="0" w:space="0" w:color="auto"/>
        <w:left w:val="none" w:sz="0" w:space="0" w:color="auto"/>
        <w:bottom w:val="none" w:sz="0" w:space="0" w:color="auto"/>
        <w:right w:val="none" w:sz="0" w:space="0" w:color="auto"/>
      </w:divBdr>
      <w:divsChild>
        <w:div w:id="1887990505">
          <w:marLeft w:val="0"/>
          <w:marRight w:val="0"/>
          <w:marTop w:val="0"/>
          <w:marBottom w:val="0"/>
          <w:divBdr>
            <w:top w:val="none" w:sz="0" w:space="0" w:color="auto"/>
            <w:left w:val="none" w:sz="0" w:space="0" w:color="auto"/>
            <w:bottom w:val="none" w:sz="0" w:space="0" w:color="auto"/>
            <w:right w:val="none" w:sz="0" w:space="0" w:color="auto"/>
          </w:divBdr>
        </w:div>
        <w:div w:id="277957236">
          <w:marLeft w:val="0"/>
          <w:marRight w:val="0"/>
          <w:marTop w:val="0"/>
          <w:marBottom w:val="0"/>
          <w:divBdr>
            <w:top w:val="none" w:sz="0" w:space="0" w:color="auto"/>
            <w:left w:val="none" w:sz="0" w:space="0" w:color="auto"/>
            <w:bottom w:val="none" w:sz="0" w:space="0" w:color="auto"/>
            <w:right w:val="none" w:sz="0" w:space="0" w:color="auto"/>
          </w:divBdr>
        </w:div>
        <w:div w:id="1410537174">
          <w:marLeft w:val="0"/>
          <w:marRight w:val="0"/>
          <w:marTop w:val="0"/>
          <w:marBottom w:val="0"/>
          <w:divBdr>
            <w:top w:val="none" w:sz="0" w:space="0" w:color="auto"/>
            <w:left w:val="none" w:sz="0" w:space="0" w:color="auto"/>
            <w:bottom w:val="none" w:sz="0" w:space="0" w:color="auto"/>
            <w:right w:val="none" w:sz="0" w:space="0" w:color="auto"/>
          </w:divBdr>
        </w:div>
        <w:div w:id="416175731">
          <w:marLeft w:val="0"/>
          <w:marRight w:val="0"/>
          <w:marTop w:val="0"/>
          <w:marBottom w:val="0"/>
          <w:divBdr>
            <w:top w:val="none" w:sz="0" w:space="0" w:color="auto"/>
            <w:left w:val="none" w:sz="0" w:space="0" w:color="auto"/>
            <w:bottom w:val="none" w:sz="0" w:space="0" w:color="auto"/>
            <w:right w:val="none" w:sz="0" w:space="0" w:color="auto"/>
          </w:divBdr>
        </w:div>
      </w:divsChild>
    </w:div>
    <w:div w:id="408574902">
      <w:bodyDiv w:val="1"/>
      <w:marLeft w:val="0"/>
      <w:marRight w:val="0"/>
      <w:marTop w:val="0"/>
      <w:marBottom w:val="0"/>
      <w:divBdr>
        <w:top w:val="none" w:sz="0" w:space="0" w:color="auto"/>
        <w:left w:val="none" w:sz="0" w:space="0" w:color="auto"/>
        <w:bottom w:val="none" w:sz="0" w:space="0" w:color="auto"/>
        <w:right w:val="none" w:sz="0" w:space="0" w:color="auto"/>
      </w:divBdr>
    </w:div>
    <w:div w:id="418451167">
      <w:bodyDiv w:val="1"/>
      <w:marLeft w:val="0"/>
      <w:marRight w:val="0"/>
      <w:marTop w:val="0"/>
      <w:marBottom w:val="0"/>
      <w:divBdr>
        <w:top w:val="none" w:sz="0" w:space="0" w:color="auto"/>
        <w:left w:val="none" w:sz="0" w:space="0" w:color="auto"/>
        <w:bottom w:val="none" w:sz="0" w:space="0" w:color="auto"/>
        <w:right w:val="none" w:sz="0" w:space="0" w:color="auto"/>
      </w:divBdr>
    </w:div>
    <w:div w:id="469398548">
      <w:bodyDiv w:val="1"/>
      <w:marLeft w:val="0"/>
      <w:marRight w:val="0"/>
      <w:marTop w:val="0"/>
      <w:marBottom w:val="0"/>
      <w:divBdr>
        <w:top w:val="none" w:sz="0" w:space="0" w:color="auto"/>
        <w:left w:val="none" w:sz="0" w:space="0" w:color="auto"/>
        <w:bottom w:val="none" w:sz="0" w:space="0" w:color="auto"/>
        <w:right w:val="none" w:sz="0" w:space="0" w:color="auto"/>
      </w:divBdr>
    </w:div>
    <w:div w:id="492338332">
      <w:bodyDiv w:val="1"/>
      <w:marLeft w:val="0"/>
      <w:marRight w:val="0"/>
      <w:marTop w:val="0"/>
      <w:marBottom w:val="0"/>
      <w:divBdr>
        <w:top w:val="none" w:sz="0" w:space="0" w:color="auto"/>
        <w:left w:val="none" w:sz="0" w:space="0" w:color="auto"/>
        <w:bottom w:val="none" w:sz="0" w:space="0" w:color="auto"/>
        <w:right w:val="none" w:sz="0" w:space="0" w:color="auto"/>
      </w:divBdr>
    </w:div>
    <w:div w:id="511918144">
      <w:bodyDiv w:val="1"/>
      <w:marLeft w:val="0"/>
      <w:marRight w:val="0"/>
      <w:marTop w:val="0"/>
      <w:marBottom w:val="0"/>
      <w:divBdr>
        <w:top w:val="none" w:sz="0" w:space="0" w:color="auto"/>
        <w:left w:val="none" w:sz="0" w:space="0" w:color="auto"/>
        <w:bottom w:val="none" w:sz="0" w:space="0" w:color="auto"/>
        <w:right w:val="none" w:sz="0" w:space="0" w:color="auto"/>
      </w:divBdr>
    </w:div>
    <w:div w:id="526452011">
      <w:bodyDiv w:val="1"/>
      <w:marLeft w:val="0"/>
      <w:marRight w:val="0"/>
      <w:marTop w:val="0"/>
      <w:marBottom w:val="0"/>
      <w:divBdr>
        <w:top w:val="none" w:sz="0" w:space="0" w:color="auto"/>
        <w:left w:val="none" w:sz="0" w:space="0" w:color="auto"/>
        <w:bottom w:val="none" w:sz="0" w:space="0" w:color="auto"/>
        <w:right w:val="none" w:sz="0" w:space="0" w:color="auto"/>
      </w:divBdr>
    </w:div>
    <w:div w:id="664940188">
      <w:bodyDiv w:val="1"/>
      <w:marLeft w:val="0"/>
      <w:marRight w:val="0"/>
      <w:marTop w:val="0"/>
      <w:marBottom w:val="0"/>
      <w:divBdr>
        <w:top w:val="none" w:sz="0" w:space="0" w:color="auto"/>
        <w:left w:val="none" w:sz="0" w:space="0" w:color="auto"/>
        <w:bottom w:val="none" w:sz="0" w:space="0" w:color="auto"/>
        <w:right w:val="none" w:sz="0" w:space="0" w:color="auto"/>
      </w:divBdr>
    </w:div>
    <w:div w:id="702285704">
      <w:bodyDiv w:val="1"/>
      <w:marLeft w:val="0"/>
      <w:marRight w:val="0"/>
      <w:marTop w:val="0"/>
      <w:marBottom w:val="0"/>
      <w:divBdr>
        <w:top w:val="none" w:sz="0" w:space="0" w:color="auto"/>
        <w:left w:val="none" w:sz="0" w:space="0" w:color="auto"/>
        <w:bottom w:val="none" w:sz="0" w:space="0" w:color="auto"/>
        <w:right w:val="none" w:sz="0" w:space="0" w:color="auto"/>
      </w:divBdr>
      <w:divsChild>
        <w:div w:id="1882008532">
          <w:marLeft w:val="0"/>
          <w:marRight w:val="0"/>
          <w:marTop w:val="0"/>
          <w:marBottom w:val="0"/>
          <w:divBdr>
            <w:top w:val="none" w:sz="0" w:space="0" w:color="auto"/>
            <w:left w:val="none" w:sz="0" w:space="0" w:color="auto"/>
            <w:bottom w:val="none" w:sz="0" w:space="0" w:color="auto"/>
            <w:right w:val="none" w:sz="0" w:space="0" w:color="auto"/>
          </w:divBdr>
        </w:div>
        <w:div w:id="1850556227">
          <w:marLeft w:val="0"/>
          <w:marRight w:val="0"/>
          <w:marTop w:val="0"/>
          <w:marBottom w:val="0"/>
          <w:divBdr>
            <w:top w:val="none" w:sz="0" w:space="0" w:color="auto"/>
            <w:left w:val="none" w:sz="0" w:space="0" w:color="auto"/>
            <w:bottom w:val="none" w:sz="0" w:space="0" w:color="auto"/>
            <w:right w:val="none" w:sz="0" w:space="0" w:color="auto"/>
          </w:divBdr>
        </w:div>
        <w:div w:id="111437453">
          <w:marLeft w:val="0"/>
          <w:marRight w:val="0"/>
          <w:marTop w:val="0"/>
          <w:marBottom w:val="0"/>
          <w:divBdr>
            <w:top w:val="none" w:sz="0" w:space="0" w:color="auto"/>
            <w:left w:val="none" w:sz="0" w:space="0" w:color="auto"/>
            <w:bottom w:val="none" w:sz="0" w:space="0" w:color="auto"/>
            <w:right w:val="none" w:sz="0" w:space="0" w:color="auto"/>
          </w:divBdr>
        </w:div>
        <w:div w:id="1189680314">
          <w:marLeft w:val="0"/>
          <w:marRight w:val="0"/>
          <w:marTop w:val="0"/>
          <w:marBottom w:val="0"/>
          <w:divBdr>
            <w:top w:val="none" w:sz="0" w:space="0" w:color="auto"/>
            <w:left w:val="none" w:sz="0" w:space="0" w:color="auto"/>
            <w:bottom w:val="none" w:sz="0" w:space="0" w:color="auto"/>
            <w:right w:val="none" w:sz="0" w:space="0" w:color="auto"/>
          </w:divBdr>
        </w:div>
      </w:divsChild>
    </w:div>
    <w:div w:id="706442832">
      <w:bodyDiv w:val="1"/>
      <w:marLeft w:val="0"/>
      <w:marRight w:val="0"/>
      <w:marTop w:val="0"/>
      <w:marBottom w:val="0"/>
      <w:divBdr>
        <w:top w:val="none" w:sz="0" w:space="0" w:color="auto"/>
        <w:left w:val="none" w:sz="0" w:space="0" w:color="auto"/>
        <w:bottom w:val="none" w:sz="0" w:space="0" w:color="auto"/>
        <w:right w:val="none" w:sz="0" w:space="0" w:color="auto"/>
      </w:divBdr>
    </w:div>
    <w:div w:id="738405292">
      <w:bodyDiv w:val="1"/>
      <w:marLeft w:val="0"/>
      <w:marRight w:val="0"/>
      <w:marTop w:val="0"/>
      <w:marBottom w:val="0"/>
      <w:divBdr>
        <w:top w:val="none" w:sz="0" w:space="0" w:color="auto"/>
        <w:left w:val="none" w:sz="0" w:space="0" w:color="auto"/>
        <w:bottom w:val="none" w:sz="0" w:space="0" w:color="auto"/>
        <w:right w:val="none" w:sz="0" w:space="0" w:color="auto"/>
      </w:divBdr>
      <w:divsChild>
        <w:div w:id="1580093705">
          <w:marLeft w:val="0"/>
          <w:marRight w:val="0"/>
          <w:marTop w:val="0"/>
          <w:marBottom w:val="0"/>
          <w:divBdr>
            <w:top w:val="none" w:sz="0" w:space="0" w:color="auto"/>
            <w:left w:val="none" w:sz="0" w:space="0" w:color="auto"/>
            <w:bottom w:val="none" w:sz="0" w:space="0" w:color="auto"/>
            <w:right w:val="none" w:sz="0" w:space="0" w:color="auto"/>
          </w:divBdr>
        </w:div>
        <w:div w:id="1915818664">
          <w:marLeft w:val="0"/>
          <w:marRight w:val="0"/>
          <w:marTop w:val="0"/>
          <w:marBottom w:val="0"/>
          <w:divBdr>
            <w:top w:val="none" w:sz="0" w:space="0" w:color="auto"/>
            <w:left w:val="none" w:sz="0" w:space="0" w:color="auto"/>
            <w:bottom w:val="none" w:sz="0" w:space="0" w:color="auto"/>
            <w:right w:val="none" w:sz="0" w:space="0" w:color="auto"/>
          </w:divBdr>
        </w:div>
        <w:div w:id="1292396487">
          <w:marLeft w:val="0"/>
          <w:marRight w:val="0"/>
          <w:marTop w:val="0"/>
          <w:marBottom w:val="0"/>
          <w:divBdr>
            <w:top w:val="none" w:sz="0" w:space="0" w:color="auto"/>
            <w:left w:val="none" w:sz="0" w:space="0" w:color="auto"/>
            <w:bottom w:val="none" w:sz="0" w:space="0" w:color="auto"/>
            <w:right w:val="none" w:sz="0" w:space="0" w:color="auto"/>
          </w:divBdr>
        </w:div>
        <w:div w:id="1384476090">
          <w:marLeft w:val="0"/>
          <w:marRight w:val="0"/>
          <w:marTop w:val="0"/>
          <w:marBottom w:val="0"/>
          <w:divBdr>
            <w:top w:val="none" w:sz="0" w:space="0" w:color="auto"/>
            <w:left w:val="none" w:sz="0" w:space="0" w:color="auto"/>
            <w:bottom w:val="none" w:sz="0" w:space="0" w:color="auto"/>
            <w:right w:val="none" w:sz="0" w:space="0" w:color="auto"/>
          </w:divBdr>
        </w:div>
      </w:divsChild>
    </w:div>
    <w:div w:id="774708914">
      <w:bodyDiv w:val="1"/>
      <w:marLeft w:val="0"/>
      <w:marRight w:val="0"/>
      <w:marTop w:val="0"/>
      <w:marBottom w:val="0"/>
      <w:divBdr>
        <w:top w:val="none" w:sz="0" w:space="0" w:color="auto"/>
        <w:left w:val="none" w:sz="0" w:space="0" w:color="auto"/>
        <w:bottom w:val="none" w:sz="0" w:space="0" w:color="auto"/>
        <w:right w:val="none" w:sz="0" w:space="0" w:color="auto"/>
      </w:divBdr>
    </w:div>
    <w:div w:id="777145240">
      <w:bodyDiv w:val="1"/>
      <w:marLeft w:val="0"/>
      <w:marRight w:val="0"/>
      <w:marTop w:val="0"/>
      <w:marBottom w:val="0"/>
      <w:divBdr>
        <w:top w:val="none" w:sz="0" w:space="0" w:color="auto"/>
        <w:left w:val="none" w:sz="0" w:space="0" w:color="auto"/>
        <w:bottom w:val="none" w:sz="0" w:space="0" w:color="auto"/>
        <w:right w:val="none" w:sz="0" w:space="0" w:color="auto"/>
      </w:divBdr>
    </w:div>
    <w:div w:id="788401375">
      <w:bodyDiv w:val="1"/>
      <w:marLeft w:val="0"/>
      <w:marRight w:val="0"/>
      <w:marTop w:val="0"/>
      <w:marBottom w:val="0"/>
      <w:divBdr>
        <w:top w:val="none" w:sz="0" w:space="0" w:color="auto"/>
        <w:left w:val="none" w:sz="0" w:space="0" w:color="auto"/>
        <w:bottom w:val="none" w:sz="0" w:space="0" w:color="auto"/>
        <w:right w:val="none" w:sz="0" w:space="0" w:color="auto"/>
      </w:divBdr>
    </w:div>
    <w:div w:id="803886887">
      <w:bodyDiv w:val="1"/>
      <w:marLeft w:val="0"/>
      <w:marRight w:val="0"/>
      <w:marTop w:val="0"/>
      <w:marBottom w:val="0"/>
      <w:divBdr>
        <w:top w:val="none" w:sz="0" w:space="0" w:color="auto"/>
        <w:left w:val="none" w:sz="0" w:space="0" w:color="auto"/>
        <w:bottom w:val="none" w:sz="0" w:space="0" w:color="auto"/>
        <w:right w:val="none" w:sz="0" w:space="0" w:color="auto"/>
      </w:divBdr>
    </w:div>
    <w:div w:id="803891722">
      <w:bodyDiv w:val="1"/>
      <w:marLeft w:val="0"/>
      <w:marRight w:val="0"/>
      <w:marTop w:val="0"/>
      <w:marBottom w:val="0"/>
      <w:divBdr>
        <w:top w:val="none" w:sz="0" w:space="0" w:color="auto"/>
        <w:left w:val="none" w:sz="0" w:space="0" w:color="auto"/>
        <w:bottom w:val="none" w:sz="0" w:space="0" w:color="auto"/>
        <w:right w:val="none" w:sz="0" w:space="0" w:color="auto"/>
      </w:divBdr>
    </w:div>
    <w:div w:id="820121927">
      <w:bodyDiv w:val="1"/>
      <w:marLeft w:val="0"/>
      <w:marRight w:val="0"/>
      <w:marTop w:val="0"/>
      <w:marBottom w:val="0"/>
      <w:divBdr>
        <w:top w:val="none" w:sz="0" w:space="0" w:color="auto"/>
        <w:left w:val="none" w:sz="0" w:space="0" w:color="auto"/>
        <w:bottom w:val="none" w:sz="0" w:space="0" w:color="auto"/>
        <w:right w:val="none" w:sz="0" w:space="0" w:color="auto"/>
      </w:divBdr>
    </w:div>
    <w:div w:id="858396028">
      <w:bodyDiv w:val="1"/>
      <w:marLeft w:val="0"/>
      <w:marRight w:val="0"/>
      <w:marTop w:val="0"/>
      <w:marBottom w:val="0"/>
      <w:divBdr>
        <w:top w:val="none" w:sz="0" w:space="0" w:color="auto"/>
        <w:left w:val="none" w:sz="0" w:space="0" w:color="auto"/>
        <w:bottom w:val="none" w:sz="0" w:space="0" w:color="auto"/>
        <w:right w:val="none" w:sz="0" w:space="0" w:color="auto"/>
      </w:divBdr>
    </w:div>
    <w:div w:id="878205350">
      <w:bodyDiv w:val="1"/>
      <w:marLeft w:val="0"/>
      <w:marRight w:val="0"/>
      <w:marTop w:val="0"/>
      <w:marBottom w:val="0"/>
      <w:divBdr>
        <w:top w:val="none" w:sz="0" w:space="0" w:color="auto"/>
        <w:left w:val="none" w:sz="0" w:space="0" w:color="auto"/>
        <w:bottom w:val="none" w:sz="0" w:space="0" w:color="auto"/>
        <w:right w:val="none" w:sz="0" w:space="0" w:color="auto"/>
      </w:divBdr>
    </w:div>
    <w:div w:id="987250814">
      <w:bodyDiv w:val="1"/>
      <w:marLeft w:val="0"/>
      <w:marRight w:val="0"/>
      <w:marTop w:val="0"/>
      <w:marBottom w:val="0"/>
      <w:divBdr>
        <w:top w:val="none" w:sz="0" w:space="0" w:color="auto"/>
        <w:left w:val="none" w:sz="0" w:space="0" w:color="auto"/>
        <w:bottom w:val="none" w:sz="0" w:space="0" w:color="auto"/>
        <w:right w:val="none" w:sz="0" w:space="0" w:color="auto"/>
      </w:divBdr>
      <w:divsChild>
        <w:div w:id="725448320">
          <w:marLeft w:val="0"/>
          <w:marRight w:val="0"/>
          <w:marTop w:val="0"/>
          <w:marBottom w:val="0"/>
          <w:divBdr>
            <w:top w:val="none" w:sz="0" w:space="0" w:color="auto"/>
            <w:left w:val="none" w:sz="0" w:space="0" w:color="auto"/>
            <w:bottom w:val="none" w:sz="0" w:space="0" w:color="auto"/>
            <w:right w:val="none" w:sz="0" w:space="0" w:color="auto"/>
          </w:divBdr>
        </w:div>
      </w:divsChild>
    </w:div>
    <w:div w:id="991979771">
      <w:bodyDiv w:val="1"/>
      <w:marLeft w:val="0"/>
      <w:marRight w:val="0"/>
      <w:marTop w:val="0"/>
      <w:marBottom w:val="0"/>
      <w:divBdr>
        <w:top w:val="none" w:sz="0" w:space="0" w:color="auto"/>
        <w:left w:val="none" w:sz="0" w:space="0" w:color="auto"/>
        <w:bottom w:val="none" w:sz="0" w:space="0" w:color="auto"/>
        <w:right w:val="none" w:sz="0" w:space="0" w:color="auto"/>
      </w:divBdr>
    </w:div>
    <w:div w:id="1055198567">
      <w:bodyDiv w:val="1"/>
      <w:marLeft w:val="0"/>
      <w:marRight w:val="0"/>
      <w:marTop w:val="0"/>
      <w:marBottom w:val="0"/>
      <w:divBdr>
        <w:top w:val="none" w:sz="0" w:space="0" w:color="auto"/>
        <w:left w:val="none" w:sz="0" w:space="0" w:color="auto"/>
        <w:bottom w:val="none" w:sz="0" w:space="0" w:color="auto"/>
        <w:right w:val="none" w:sz="0" w:space="0" w:color="auto"/>
      </w:divBdr>
    </w:div>
    <w:div w:id="1055589564">
      <w:bodyDiv w:val="1"/>
      <w:marLeft w:val="0"/>
      <w:marRight w:val="0"/>
      <w:marTop w:val="0"/>
      <w:marBottom w:val="0"/>
      <w:divBdr>
        <w:top w:val="none" w:sz="0" w:space="0" w:color="auto"/>
        <w:left w:val="none" w:sz="0" w:space="0" w:color="auto"/>
        <w:bottom w:val="none" w:sz="0" w:space="0" w:color="auto"/>
        <w:right w:val="none" w:sz="0" w:space="0" w:color="auto"/>
      </w:divBdr>
    </w:div>
    <w:div w:id="1073551457">
      <w:bodyDiv w:val="1"/>
      <w:marLeft w:val="0"/>
      <w:marRight w:val="0"/>
      <w:marTop w:val="0"/>
      <w:marBottom w:val="0"/>
      <w:divBdr>
        <w:top w:val="none" w:sz="0" w:space="0" w:color="auto"/>
        <w:left w:val="none" w:sz="0" w:space="0" w:color="auto"/>
        <w:bottom w:val="none" w:sz="0" w:space="0" w:color="auto"/>
        <w:right w:val="none" w:sz="0" w:space="0" w:color="auto"/>
      </w:divBdr>
      <w:divsChild>
        <w:div w:id="1007752020">
          <w:marLeft w:val="0"/>
          <w:marRight w:val="0"/>
          <w:marTop w:val="0"/>
          <w:marBottom w:val="0"/>
          <w:divBdr>
            <w:top w:val="none" w:sz="0" w:space="0" w:color="auto"/>
            <w:left w:val="none" w:sz="0" w:space="0" w:color="auto"/>
            <w:bottom w:val="none" w:sz="0" w:space="0" w:color="auto"/>
            <w:right w:val="none" w:sz="0" w:space="0" w:color="auto"/>
          </w:divBdr>
        </w:div>
        <w:div w:id="27999031">
          <w:marLeft w:val="0"/>
          <w:marRight w:val="0"/>
          <w:marTop w:val="0"/>
          <w:marBottom w:val="0"/>
          <w:divBdr>
            <w:top w:val="none" w:sz="0" w:space="0" w:color="auto"/>
            <w:left w:val="none" w:sz="0" w:space="0" w:color="auto"/>
            <w:bottom w:val="none" w:sz="0" w:space="0" w:color="auto"/>
            <w:right w:val="none" w:sz="0" w:space="0" w:color="auto"/>
          </w:divBdr>
        </w:div>
        <w:div w:id="1173569204">
          <w:marLeft w:val="0"/>
          <w:marRight w:val="0"/>
          <w:marTop w:val="0"/>
          <w:marBottom w:val="0"/>
          <w:divBdr>
            <w:top w:val="none" w:sz="0" w:space="0" w:color="auto"/>
            <w:left w:val="none" w:sz="0" w:space="0" w:color="auto"/>
            <w:bottom w:val="none" w:sz="0" w:space="0" w:color="auto"/>
            <w:right w:val="none" w:sz="0" w:space="0" w:color="auto"/>
          </w:divBdr>
        </w:div>
        <w:div w:id="261305765">
          <w:marLeft w:val="0"/>
          <w:marRight w:val="0"/>
          <w:marTop w:val="0"/>
          <w:marBottom w:val="0"/>
          <w:divBdr>
            <w:top w:val="none" w:sz="0" w:space="0" w:color="auto"/>
            <w:left w:val="none" w:sz="0" w:space="0" w:color="auto"/>
            <w:bottom w:val="none" w:sz="0" w:space="0" w:color="auto"/>
            <w:right w:val="none" w:sz="0" w:space="0" w:color="auto"/>
          </w:divBdr>
        </w:div>
        <w:div w:id="133108085">
          <w:marLeft w:val="0"/>
          <w:marRight w:val="0"/>
          <w:marTop w:val="0"/>
          <w:marBottom w:val="0"/>
          <w:divBdr>
            <w:top w:val="none" w:sz="0" w:space="0" w:color="auto"/>
            <w:left w:val="none" w:sz="0" w:space="0" w:color="auto"/>
            <w:bottom w:val="none" w:sz="0" w:space="0" w:color="auto"/>
            <w:right w:val="none" w:sz="0" w:space="0" w:color="auto"/>
          </w:divBdr>
        </w:div>
        <w:div w:id="1206060674">
          <w:marLeft w:val="0"/>
          <w:marRight w:val="0"/>
          <w:marTop w:val="0"/>
          <w:marBottom w:val="0"/>
          <w:divBdr>
            <w:top w:val="none" w:sz="0" w:space="0" w:color="auto"/>
            <w:left w:val="none" w:sz="0" w:space="0" w:color="auto"/>
            <w:bottom w:val="none" w:sz="0" w:space="0" w:color="auto"/>
            <w:right w:val="none" w:sz="0" w:space="0" w:color="auto"/>
          </w:divBdr>
        </w:div>
        <w:div w:id="879780680">
          <w:marLeft w:val="0"/>
          <w:marRight w:val="0"/>
          <w:marTop w:val="0"/>
          <w:marBottom w:val="0"/>
          <w:divBdr>
            <w:top w:val="none" w:sz="0" w:space="0" w:color="auto"/>
            <w:left w:val="none" w:sz="0" w:space="0" w:color="auto"/>
            <w:bottom w:val="none" w:sz="0" w:space="0" w:color="auto"/>
            <w:right w:val="none" w:sz="0" w:space="0" w:color="auto"/>
          </w:divBdr>
        </w:div>
        <w:div w:id="1730113174">
          <w:marLeft w:val="0"/>
          <w:marRight w:val="0"/>
          <w:marTop w:val="0"/>
          <w:marBottom w:val="0"/>
          <w:divBdr>
            <w:top w:val="none" w:sz="0" w:space="0" w:color="auto"/>
            <w:left w:val="none" w:sz="0" w:space="0" w:color="auto"/>
            <w:bottom w:val="none" w:sz="0" w:space="0" w:color="auto"/>
            <w:right w:val="none" w:sz="0" w:space="0" w:color="auto"/>
          </w:divBdr>
        </w:div>
        <w:div w:id="132649728">
          <w:marLeft w:val="0"/>
          <w:marRight w:val="0"/>
          <w:marTop w:val="0"/>
          <w:marBottom w:val="0"/>
          <w:divBdr>
            <w:top w:val="none" w:sz="0" w:space="0" w:color="auto"/>
            <w:left w:val="none" w:sz="0" w:space="0" w:color="auto"/>
            <w:bottom w:val="none" w:sz="0" w:space="0" w:color="auto"/>
            <w:right w:val="none" w:sz="0" w:space="0" w:color="auto"/>
          </w:divBdr>
        </w:div>
        <w:div w:id="1657420533">
          <w:marLeft w:val="0"/>
          <w:marRight w:val="0"/>
          <w:marTop w:val="0"/>
          <w:marBottom w:val="0"/>
          <w:divBdr>
            <w:top w:val="none" w:sz="0" w:space="0" w:color="auto"/>
            <w:left w:val="none" w:sz="0" w:space="0" w:color="auto"/>
            <w:bottom w:val="none" w:sz="0" w:space="0" w:color="auto"/>
            <w:right w:val="none" w:sz="0" w:space="0" w:color="auto"/>
          </w:divBdr>
        </w:div>
        <w:div w:id="1341008261">
          <w:marLeft w:val="0"/>
          <w:marRight w:val="0"/>
          <w:marTop w:val="0"/>
          <w:marBottom w:val="0"/>
          <w:divBdr>
            <w:top w:val="none" w:sz="0" w:space="0" w:color="auto"/>
            <w:left w:val="none" w:sz="0" w:space="0" w:color="auto"/>
            <w:bottom w:val="none" w:sz="0" w:space="0" w:color="auto"/>
            <w:right w:val="none" w:sz="0" w:space="0" w:color="auto"/>
          </w:divBdr>
        </w:div>
        <w:div w:id="1922910430">
          <w:marLeft w:val="0"/>
          <w:marRight w:val="0"/>
          <w:marTop w:val="0"/>
          <w:marBottom w:val="0"/>
          <w:divBdr>
            <w:top w:val="none" w:sz="0" w:space="0" w:color="auto"/>
            <w:left w:val="none" w:sz="0" w:space="0" w:color="auto"/>
            <w:bottom w:val="none" w:sz="0" w:space="0" w:color="auto"/>
            <w:right w:val="none" w:sz="0" w:space="0" w:color="auto"/>
          </w:divBdr>
        </w:div>
        <w:div w:id="30306171">
          <w:marLeft w:val="0"/>
          <w:marRight w:val="0"/>
          <w:marTop w:val="0"/>
          <w:marBottom w:val="0"/>
          <w:divBdr>
            <w:top w:val="none" w:sz="0" w:space="0" w:color="auto"/>
            <w:left w:val="none" w:sz="0" w:space="0" w:color="auto"/>
            <w:bottom w:val="none" w:sz="0" w:space="0" w:color="auto"/>
            <w:right w:val="none" w:sz="0" w:space="0" w:color="auto"/>
          </w:divBdr>
        </w:div>
        <w:div w:id="2059820254">
          <w:marLeft w:val="0"/>
          <w:marRight w:val="0"/>
          <w:marTop w:val="0"/>
          <w:marBottom w:val="0"/>
          <w:divBdr>
            <w:top w:val="none" w:sz="0" w:space="0" w:color="auto"/>
            <w:left w:val="none" w:sz="0" w:space="0" w:color="auto"/>
            <w:bottom w:val="none" w:sz="0" w:space="0" w:color="auto"/>
            <w:right w:val="none" w:sz="0" w:space="0" w:color="auto"/>
          </w:divBdr>
        </w:div>
        <w:div w:id="1427338823">
          <w:marLeft w:val="0"/>
          <w:marRight w:val="0"/>
          <w:marTop w:val="0"/>
          <w:marBottom w:val="0"/>
          <w:divBdr>
            <w:top w:val="none" w:sz="0" w:space="0" w:color="auto"/>
            <w:left w:val="none" w:sz="0" w:space="0" w:color="auto"/>
            <w:bottom w:val="none" w:sz="0" w:space="0" w:color="auto"/>
            <w:right w:val="none" w:sz="0" w:space="0" w:color="auto"/>
          </w:divBdr>
        </w:div>
        <w:div w:id="467674187">
          <w:marLeft w:val="0"/>
          <w:marRight w:val="0"/>
          <w:marTop w:val="0"/>
          <w:marBottom w:val="0"/>
          <w:divBdr>
            <w:top w:val="none" w:sz="0" w:space="0" w:color="auto"/>
            <w:left w:val="none" w:sz="0" w:space="0" w:color="auto"/>
            <w:bottom w:val="none" w:sz="0" w:space="0" w:color="auto"/>
            <w:right w:val="none" w:sz="0" w:space="0" w:color="auto"/>
          </w:divBdr>
        </w:div>
        <w:div w:id="1701929906">
          <w:marLeft w:val="0"/>
          <w:marRight w:val="0"/>
          <w:marTop w:val="0"/>
          <w:marBottom w:val="0"/>
          <w:divBdr>
            <w:top w:val="none" w:sz="0" w:space="0" w:color="auto"/>
            <w:left w:val="none" w:sz="0" w:space="0" w:color="auto"/>
            <w:bottom w:val="none" w:sz="0" w:space="0" w:color="auto"/>
            <w:right w:val="none" w:sz="0" w:space="0" w:color="auto"/>
          </w:divBdr>
        </w:div>
      </w:divsChild>
    </w:div>
    <w:div w:id="1181894420">
      <w:bodyDiv w:val="1"/>
      <w:marLeft w:val="0"/>
      <w:marRight w:val="0"/>
      <w:marTop w:val="0"/>
      <w:marBottom w:val="0"/>
      <w:divBdr>
        <w:top w:val="none" w:sz="0" w:space="0" w:color="auto"/>
        <w:left w:val="none" w:sz="0" w:space="0" w:color="auto"/>
        <w:bottom w:val="none" w:sz="0" w:space="0" w:color="auto"/>
        <w:right w:val="none" w:sz="0" w:space="0" w:color="auto"/>
      </w:divBdr>
      <w:divsChild>
        <w:div w:id="2049328288">
          <w:marLeft w:val="0"/>
          <w:marRight w:val="0"/>
          <w:marTop w:val="0"/>
          <w:marBottom w:val="0"/>
          <w:divBdr>
            <w:top w:val="none" w:sz="0" w:space="0" w:color="auto"/>
            <w:left w:val="none" w:sz="0" w:space="0" w:color="auto"/>
            <w:bottom w:val="none" w:sz="0" w:space="0" w:color="auto"/>
            <w:right w:val="none" w:sz="0" w:space="0" w:color="auto"/>
          </w:divBdr>
        </w:div>
        <w:div w:id="1483811205">
          <w:marLeft w:val="0"/>
          <w:marRight w:val="0"/>
          <w:marTop w:val="0"/>
          <w:marBottom w:val="0"/>
          <w:divBdr>
            <w:top w:val="none" w:sz="0" w:space="0" w:color="auto"/>
            <w:left w:val="none" w:sz="0" w:space="0" w:color="auto"/>
            <w:bottom w:val="none" w:sz="0" w:space="0" w:color="auto"/>
            <w:right w:val="none" w:sz="0" w:space="0" w:color="auto"/>
          </w:divBdr>
        </w:div>
        <w:div w:id="1787044865">
          <w:marLeft w:val="0"/>
          <w:marRight w:val="0"/>
          <w:marTop w:val="0"/>
          <w:marBottom w:val="0"/>
          <w:divBdr>
            <w:top w:val="none" w:sz="0" w:space="0" w:color="auto"/>
            <w:left w:val="none" w:sz="0" w:space="0" w:color="auto"/>
            <w:bottom w:val="none" w:sz="0" w:space="0" w:color="auto"/>
            <w:right w:val="none" w:sz="0" w:space="0" w:color="auto"/>
          </w:divBdr>
        </w:div>
      </w:divsChild>
    </w:div>
    <w:div w:id="1228954163">
      <w:bodyDiv w:val="1"/>
      <w:marLeft w:val="0"/>
      <w:marRight w:val="0"/>
      <w:marTop w:val="0"/>
      <w:marBottom w:val="0"/>
      <w:divBdr>
        <w:top w:val="none" w:sz="0" w:space="0" w:color="auto"/>
        <w:left w:val="none" w:sz="0" w:space="0" w:color="auto"/>
        <w:bottom w:val="none" w:sz="0" w:space="0" w:color="auto"/>
        <w:right w:val="none" w:sz="0" w:space="0" w:color="auto"/>
      </w:divBdr>
      <w:divsChild>
        <w:div w:id="823663726">
          <w:marLeft w:val="0"/>
          <w:marRight w:val="0"/>
          <w:marTop w:val="0"/>
          <w:marBottom w:val="0"/>
          <w:divBdr>
            <w:top w:val="none" w:sz="0" w:space="0" w:color="auto"/>
            <w:left w:val="none" w:sz="0" w:space="0" w:color="auto"/>
            <w:bottom w:val="none" w:sz="0" w:space="0" w:color="auto"/>
            <w:right w:val="none" w:sz="0" w:space="0" w:color="auto"/>
          </w:divBdr>
        </w:div>
        <w:div w:id="913004112">
          <w:marLeft w:val="0"/>
          <w:marRight w:val="0"/>
          <w:marTop w:val="0"/>
          <w:marBottom w:val="0"/>
          <w:divBdr>
            <w:top w:val="none" w:sz="0" w:space="0" w:color="auto"/>
            <w:left w:val="none" w:sz="0" w:space="0" w:color="auto"/>
            <w:bottom w:val="none" w:sz="0" w:space="0" w:color="auto"/>
            <w:right w:val="none" w:sz="0" w:space="0" w:color="auto"/>
          </w:divBdr>
        </w:div>
        <w:div w:id="1801420027">
          <w:marLeft w:val="0"/>
          <w:marRight w:val="0"/>
          <w:marTop w:val="0"/>
          <w:marBottom w:val="0"/>
          <w:divBdr>
            <w:top w:val="none" w:sz="0" w:space="0" w:color="auto"/>
            <w:left w:val="none" w:sz="0" w:space="0" w:color="auto"/>
            <w:bottom w:val="none" w:sz="0" w:space="0" w:color="auto"/>
            <w:right w:val="none" w:sz="0" w:space="0" w:color="auto"/>
          </w:divBdr>
        </w:div>
        <w:div w:id="1516840176">
          <w:marLeft w:val="0"/>
          <w:marRight w:val="0"/>
          <w:marTop w:val="0"/>
          <w:marBottom w:val="0"/>
          <w:divBdr>
            <w:top w:val="none" w:sz="0" w:space="0" w:color="auto"/>
            <w:left w:val="none" w:sz="0" w:space="0" w:color="auto"/>
            <w:bottom w:val="none" w:sz="0" w:space="0" w:color="auto"/>
            <w:right w:val="none" w:sz="0" w:space="0" w:color="auto"/>
          </w:divBdr>
        </w:div>
        <w:div w:id="248735882">
          <w:marLeft w:val="0"/>
          <w:marRight w:val="0"/>
          <w:marTop w:val="0"/>
          <w:marBottom w:val="0"/>
          <w:divBdr>
            <w:top w:val="none" w:sz="0" w:space="0" w:color="auto"/>
            <w:left w:val="none" w:sz="0" w:space="0" w:color="auto"/>
            <w:bottom w:val="none" w:sz="0" w:space="0" w:color="auto"/>
            <w:right w:val="none" w:sz="0" w:space="0" w:color="auto"/>
          </w:divBdr>
        </w:div>
        <w:div w:id="762148919">
          <w:marLeft w:val="0"/>
          <w:marRight w:val="0"/>
          <w:marTop w:val="0"/>
          <w:marBottom w:val="0"/>
          <w:divBdr>
            <w:top w:val="none" w:sz="0" w:space="0" w:color="auto"/>
            <w:left w:val="none" w:sz="0" w:space="0" w:color="auto"/>
            <w:bottom w:val="none" w:sz="0" w:space="0" w:color="auto"/>
            <w:right w:val="none" w:sz="0" w:space="0" w:color="auto"/>
          </w:divBdr>
        </w:div>
        <w:div w:id="1861970990">
          <w:marLeft w:val="0"/>
          <w:marRight w:val="0"/>
          <w:marTop w:val="0"/>
          <w:marBottom w:val="0"/>
          <w:divBdr>
            <w:top w:val="none" w:sz="0" w:space="0" w:color="auto"/>
            <w:left w:val="none" w:sz="0" w:space="0" w:color="auto"/>
            <w:bottom w:val="none" w:sz="0" w:space="0" w:color="auto"/>
            <w:right w:val="none" w:sz="0" w:space="0" w:color="auto"/>
          </w:divBdr>
        </w:div>
        <w:div w:id="1066337113">
          <w:marLeft w:val="0"/>
          <w:marRight w:val="0"/>
          <w:marTop w:val="0"/>
          <w:marBottom w:val="0"/>
          <w:divBdr>
            <w:top w:val="none" w:sz="0" w:space="0" w:color="auto"/>
            <w:left w:val="none" w:sz="0" w:space="0" w:color="auto"/>
            <w:bottom w:val="none" w:sz="0" w:space="0" w:color="auto"/>
            <w:right w:val="none" w:sz="0" w:space="0" w:color="auto"/>
          </w:divBdr>
        </w:div>
        <w:div w:id="1898932264">
          <w:marLeft w:val="0"/>
          <w:marRight w:val="0"/>
          <w:marTop w:val="0"/>
          <w:marBottom w:val="0"/>
          <w:divBdr>
            <w:top w:val="none" w:sz="0" w:space="0" w:color="auto"/>
            <w:left w:val="none" w:sz="0" w:space="0" w:color="auto"/>
            <w:bottom w:val="none" w:sz="0" w:space="0" w:color="auto"/>
            <w:right w:val="none" w:sz="0" w:space="0" w:color="auto"/>
          </w:divBdr>
        </w:div>
        <w:div w:id="1983385630">
          <w:marLeft w:val="0"/>
          <w:marRight w:val="0"/>
          <w:marTop w:val="0"/>
          <w:marBottom w:val="0"/>
          <w:divBdr>
            <w:top w:val="none" w:sz="0" w:space="0" w:color="auto"/>
            <w:left w:val="none" w:sz="0" w:space="0" w:color="auto"/>
            <w:bottom w:val="none" w:sz="0" w:space="0" w:color="auto"/>
            <w:right w:val="none" w:sz="0" w:space="0" w:color="auto"/>
          </w:divBdr>
        </w:div>
      </w:divsChild>
    </w:div>
    <w:div w:id="1236551213">
      <w:bodyDiv w:val="1"/>
      <w:marLeft w:val="0"/>
      <w:marRight w:val="0"/>
      <w:marTop w:val="0"/>
      <w:marBottom w:val="0"/>
      <w:divBdr>
        <w:top w:val="none" w:sz="0" w:space="0" w:color="auto"/>
        <w:left w:val="none" w:sz="0" w:space="0" w:color="auto"/>
        <w:bottom w:val="none" w:sz="0" w:space="0" w:color="auto"/>
        <w:right w:val="none" w:sz="0" w:space="0" w:color="auto"/>
      </w:divBdr>
    </w:div>
    <w:div w:id="1248618695">
      <w:bodyDiv w:val="1"/>
      <w:marLeft w:val="0"/>
      <w:marRight w:val="0"/>
      <w:marTop w:val="0"/>
      <w:marBottom w:val="0"/>
      <w:divBdr>
        <w:top w:val="none" w:sz="0" w:space="0" w:color="auto"/>
        <w:left w:val="none" w:sz="0" w:space="0" w:color="auto"/>
        <w:bottom w:val="none" w:sz="0" w:space="0" w:color="auto"/>
        <w:right w:val="none" w:sz="0" w:space="0" w:color="auto"/>
      </w:divBdr>
    </w:div>
    <w:div w:id="1260407953">
      <w:bodyDiv w:val="1"/>
      <w:marLeft w:val="0"/>
      <w:marRight w:val="0"/>
      <w:marTop w:val="0"/>
      <w:marBottom w:val="0"/>
      <w:divBdr>
        <w:top w:val="none" w:sz="0" w:space="0" w:color="auto"/>
        <w:left w:val="none" w:sz="0" w:space="0" w:color="auto"/>
        <w:bottom w:val="none" w:sz="0" w:space="0" w:color="auto"/>
        <w:right w:val="none" w:sz="0" w:space="0" w:color="auto"/>
      </w:divBdr>
      <w:divsChild>
        <w:div w:id="1856993491">
          <w:marLeft w:val="0"/>
          <w:marRight w:val="0"/>
          <w:marTop w:val="0"/>
          <w:marBottom w:val="0"/>
          <w:divBdr>
            <w:top w:val="none" w:sz="0" w:space="0" w:color="auto"/>
            <w:left w:val="none" w:sz="0" w:space="0" w:color="auto"/>
            <w:bottom w:val="none" w:sz="0" w:space="0" w:color="auto"/>
            <w:right w:val="none" w:sz="0" w:space="0" w:color="auto"/>
          </w:divBdr>
        </w:div>
        <w:div w:id="1891963775">
          <w:marLeft w:val="0"/>
          <w:marRight w:val="0"/>
          <w:marTop w:val="0"/>
          <w:marBottom w:val="0"/>
          <w:divBdr>
            <w:top w:val="none" w:sz="0" w:space="0" w:color="auto"/>
            <w:left w:val="none" w:sz="0" w:space="0" w:color="auto"/>
            <w:bottom w:val="none" w:sz="0" w:space="0" w:color="auto"/>
            <w:right w:val="none" w:sz="0" w:space="0" w:color="auto"/>
          </w:divBdr>
        </w:div>
        <w:div w:id="18705809">
          <w:marLeft w:val="0"/>
          <w:marRight w:val="0"/>
          <w:marTop w:val="0"/>
          <w:marBottom w:val="0"/>
          <w:divBdr>
            <w:top w:val="none" w:sz="0" w:space="0" w:color="auto"/>
            <w:left w:val="none" w:sz="0" w:space="0" w:color="auto"/>
            <w:bottom w:val="none" w:sz="0" w:space="0" w:color="auto"/>
            <w:right w:val="none" w:sz="0" w:space="0" w:color="auto"/>
          </w:divBdr>
        </w:div>
        <w:div w:id="222525805">
          <w:marLeft w:val="0"/>
          <w:marRight w:val="0"/>
          <w:marTop w:val="0"/>
          <w:marBottom w:val="0"/>
          <w:divBdr>
            <w:top w:val="none" w:sz="0" w:space="0" w:color="auto"/>
            <w:left w:val="none" w:sz="0" w:space="0" w:color="auto"/>
            <w:bottom w:val="none" w:sz="0" w:space="0" w:color="auto"/>
            <w:right w:val="none" w:sz="0" w:space="0" w:color="auto"/>
          </w:divBdr>
        </w:div>
        <w:div w:id="1761019748">
          <w:marLeft w:val="0"/>
          <w:marRight w:val="0"/>
          <w:marTop w:val="0"/>
          <w:marBottom w:val="0"/>
          <w:divBdr>
            <w:top w:val="none" w:sz="0" w:space="0" w:color="auto"/>
            <w:left w:val="none" w:sz="0" w:space="0" w:color="auto"/>
            <w:bottom w:val="none" w:sz="0" w:space="0" w:color="auto"/>
            <w:right w:val="none" w:sz="0" w:space="0" w:color="auto"/>
          </w:divBdr>
        </w:div>
        <w:div w:id="191500586">
          <w:marLeft w:val="0"/>
          <w:marRight w:val="0"/>
          <w:marTop w:val="0"/>
          <w:marBottom w:val="0"/>
          <w:divBdr>
            <w:top w:val="none" w:sz="0" w:space="0" w:color="auto"/>
            <w:left w:val="none" w:sz="0" w:space="0" w:color="auto"/>
            <w:bottom w:val="none" w:sz="0" w:space="0" w:color="auto"/>
            <w:right w:val="none" w:sz="0" w:space="0" w:color="auto"/>
          </w:divBdr>
        </w:div>
        <w:div w:id="283579964">
          <w:marLeft w:val="0"/>
          <w:marRight w:val="0"/>
          <w:marTop w:val="0"/>
          <w:marBottom w:val="0"/>
          <w:divBdr>
            <w:top w:val="none" w:sz="0" w:space="0" w:color="auto"/>
            <w:left w:val="none" w:sz="0" w:space="0" w:color="auto"/>
            <w:bottom w:val="none" w:sz="0" w:space="0" w:color="auto"/>
            <w:right w:val="none" w:sz="0" w:space="0" w:color="auto"/>
          </w:divBdr>
        </w:div>
        <w:div w:id="450324919">
          <w:marLeft w:val="0"/>
          <w:marRight w:val="0"/>
          <w:marTop w:val="0"/>
          <w:marBottom w:val="0"/>
          <w:divBdr>
            <w:top w:val="none" w:sz="0" w:space="0" w:color="auto"/>
            <w:left w:val="none" w:sz="0" w:space="0" w:color="auto"/>
            <w:bottom w:val="none" w:sz="0" w:space="0" w:color="auto"/>
            <w:right w:val="none" w:sz="0" w:space="0" w:color="auto"/>
          </w:divBdr>
        </w:div>
        <w:div w:id="1149858148">
          <w:marLeft w:val="0"/>
          <w:marRight w:val="0"/>
          <w:marTop w:val="0"/>
          <w:marBottom w:val="0"/>
          <w:divBdr>
            <w:top w:val="none" w:sz="0" w:space="0" w:color="auto"/>
            <w:left w:val="none" w:sz="0" w:space="0" w:color="auto"/>
            <w:bottom w:val="none" w:sz="0" w:space="0" w:color="auto"/>
            <w:right w:val="none" w:sz="0" w:space="0" w:color="auto"/>
          </w:divBdr>
        </w:div>
        <w:div w:id="965042812">
          <w:marLeft w:val="0"/>
          <w:marRight w:val="0"/>
          <w:marTop w:val="0"/>
          <w:marBottom w:val="0"/>
          <w:divBdr>
            <w:top w:val="none" w:sz="0" w:space="0" w:color="auto"/>
            <w:left w:val="none" w:sz="0" w:space="0" w:color="auto"/>
            <w:bottom w:val="none" w:sz="0" w:space="0" w:color="auto"/>
            <w:right w:val="none" w:sz="0" w:space="0" w:color="auto"/>
          </w:divBdr>
        </w:div>
      </w:divsChild>
    </w:div>
    <w:div w:id="1268853334">
      <w:bodyDiv w:val="1"/>
      <w:marLeft w:val="0"/>
      <w:marRight w:val="0"/>
      <w:marTop w:val="0"/>
      <w:marBottom w:val="0"/>
      <w:divBdr>
        <w:top w:val="none" w:sz="0" w:space="0" w:color="auto"/>
        <w:left w:val="none" w:sz="0" w:space="0" w:color="auto"/>
        <w:bottom w:val="none" w:sz="0" w:space="0" w:color="auto"/>
        <w:right w:val="none" w:sz="0" w:space="0" w:color="auto"/>
      </w:divBdr>
      <w:divsChild>
        <w:div w:id="1251349547">
          <w:marLeft w:val="0"/>
          <w:marRight w:val="0"/>
          <w:marTop w:val="0"/>
          <w:marBottom w:val="0"/>
          <w:divBdr>
            <w:top w:val="none" w:sz="0" w:space="0" w:color="auto"/>
            <w:left w:val="none" w:sz="0" w:space="0" w:color="auto"/>
            <w:bottom w:val="none" w:sz="0" w:space="0" w:color="auto"/>
            <w:right w:val="none" w:sz="0" w:space="0" w:color="auto"/>
          </w:divBdr>
        </w:div>
      </w:divsChild>
    </w:div>
    <w:div w:id="1302420529">
      <w:bodyDiv w:val="1"/>
      <w:marLeft w:val="0"/>
      <w:marRight w:val="0"/>
      <w:marTop w:val="0"/>
      <w:marBottom w:val="0"/>
      <w:divBdr>
        <w:top w:val="none" w:sz="0" w:space="0" w:color="auto"/>
        <w:left w:val="none" w:sz="0" w:space="0" w:color="auto"/>
        <w:bottom w:val="none" w:sz="0" w:space="0" w:color="auto"/>
        <w:right w:val="none" w:sz="0" w:space="0" w:color="auto"/>
      </w:divBdr>
    </w:div>
    <w:div w:id="1313174004">
      <w:bodyDiv w:val="1"/>
      <w:marLeft w:val="0"/>
      <w:marRight w:val="0"/>
      <w:marTop w:val="0"/>
      <w:marBottom w:val="0"/>
      <w:divBdr>
        <w:top w:val="none" w:sz="0" w:space="0" w:color="auto"/>
        <w:left w:val="none" w:sz="0" w:space="0" w:color="auto"/>
        <w:bottom w:val="none" w:sz="0" w:space="0" w:color="auto"/>
        <w:right w:val="none" w:sz="0" w:space="0" w:color="auto"/>
      </w:divBdr>
      <w:divsChild>
        <w:div w:id="1766877112">
          <w:marLeft w:val="0"/>
          <w:marRight w:val="0"/>
          <w:marTop w:val="0"/>
          <w:marBottom w:val="0"/>
          <w:divBdr>
            <w:top w:val="none" w:sz="0" w:space="0" w:color="auto"/>
            <w:left w:val="none" w:sz="0" w:space="0" w:color="auto"/>
            <w:bottom w:val="none" w:sz="0" w:space="0" w:color="auto"/>
            <w:right w:val="none" w:sz="0" w:space="0" w:color="auto"/>
          </w:divBdr>
        </w:div>
        <w:div w:id="600458534">
          <w:marLeft w:val="0"/>
          <w:marRight w:val="0"/>
          <w:marTop w:val="0"/>
          <w:marBottom w:val="0"/>
          <w:divBdr>
            <w:top w:val="none" w:sz="0" w:space="0" w:color="auto"/>
            <w:left w:val="none" w:sz="0" w:space="0" w:color="auto"/>
            <w:bottom w:val="none" w:sz="0" w:space="0" w:color="auto"/>
            <w:right w:val="none" w:sz="0" w:space="0" w:color="auto"/>
          </w:divBdr>
        </w:div>
        <w:div w:id="1497526441">
          <w:marLeft w:val="0"/>
          <w:marRight w:val="0"/>
          <w:marTop w:val="0"/>
          <w:marBottom w:val="0"/>
          <w:divBdr>
            <w:top w:val="none" w:sz="0" w:space="0" w:color="auto"/>
            <w:left w:val="none" w:sz="0" w:space="0" w:color="auto"/>
            <w:bottom w:val="none" w:sz="0" w:space="0" w:color="auto"/>
            <w:right w:val="none" w:sz="0" w:space="0" w:color="auto"/>
          </w:divBdr>
        </w:div>
        <w:div w:id="958758069">
          <w:marLeft w:val="0"/>
          <w:marRight w:val="0"/>
          <w:marTop w:val="0"/>
          <w:marBottom w:val="0"/>
          <w:divBdr>
            <w:top w:val="none" w:sz="0" w:space="0" w:color="auto"/>
            <w:left w:val="none" w:sz="0" w:space="0" w:color="auto"/>
            <w:bottom w:val="none" w:sz="0" w:space="0" w:color="auto"/>
            <w:right w:val="none" w:sz="0" w:space="0" w:color="auto"/>
          </w:divBdr>
        </w:div>
        <w:div w:id="1552184648">
          <w:marLeft w:val="0"/>
          <w:marRight w:val="0"/>
          <w:marTop w:val="0"/>
          <w:marBottom w:val="0"/>
          <w:divBdr>
            <w:top w:val="none" w:sz="0" w:space="0" w:color="auto"/>
            <w:left w:val="none" w:sz="0" w:space="0" w:color="auto"/>
            <w:bottom w:val="none" w:sz="0" w:space="0" w:color="auto"/>
            <w:right w:val="none" w:sz="0" w:space="0" w:color="auto"/>
          </w:divBdr>
        </w:div>
        <w:div w:id="1672416453">
          <w:marLeft w:val="0"/>
          <w:marRight w:val="0"/>
          <w:marTop w:val="0"/>
          <w:marBottom w:val="0"/>
          <w:divBdr>
            <w:top w:val="none" w:sz="0" w:space="0" w:color="auto"/>
            <w:left w:val="none" w:sz="0" w:space="0" w:color="auto"/>
            <w:bottom w:val="none" w:sz="0" w:space="0" w:color="auto"/>
            <w:right w:val="none" w:sz="0" w:space="0" w:color="auto"/>
          </w:divBdr>
        </w:div>
        <w:div w:id="1640569202">
          <w:marLeft w:val="0"/>
          <w:marRight w:val="0"/>
          <w:marTop w:val="0"/>
          <w:marBottom w:val="0"/>
          <w:divBdr>
            <w:top w:val="none" w:sz="0" w:space="0" w:color="auto"/>
            <w:left w:val="none" w:sz="0" w:space="0" w:color="auto"/>
            <w:bottom w:val="none" w:sz="0" w:space="0" w:color="auto"/>
            <w:right w:val="none" w:sz="0" w:space="0" w:color="auto"/>
          </w:divBdr>
        </w:div>
        <w:div w:id="1199586148">
          <w:marLeft w:val="0"/>
          <w:marRight w:val="0"/>
          <w:marTop w:val="0"/>
          <w:marBottom w:val="0"/>
          <w:divBdr>
            <w:top w:val="none" w:sz="0" w:space="0" w:color="auto"/>
            <w:left w:val="none" w:sz="0" w:space="0" w:color="auto"/>
            <w:bottom w:val="none" w:sz="0" w:space="0" w:color="auto"/>
            <w:right w:val="none" w:sz="0" w:space="0" w:color="auto"/>
          </w:divBdr>
        </w:div>
        <w:div w:id="1930691639">
          <w:marLeft w:val="0"/>
          <w:marRight w:val="0"/>
          <w:marTop w:val="0"/>
          <w:marBottom w:val="0"/>
          <w:divBdr>
            <w:top w:val="none" w:sz="0" w:space="0" w:color="auto"/>
            <w:left w:val="none" w:sz="0" w:space="0" w:color="auto"/>
            <w:bottom w:val="none" w:sz="0" w:space="0" w:color="auto"/>
            <w:right w:val="none" w:sz="0" w:space="0" w:color="auto"/>
          </w:divBdr>
        </w:div>
        <w:div w:id="1170482203">
          <w:marLeft w:val="0"/>
          <w:marRight w:val="0"/>
          <w:marTop w:val="0"/>
          <w:marBottom w:val="0"/>
          <w:divBdr>
            <w:top w:val="none" w:sz="0" w:space="0" w:color="auto"/>
            <w:left w:val="none" w:sz="0" w:space="0" w:color="auto"/>
            <w:bottom w:val="none" w:sz="0" w:space="0" w:color="auto"/>
            <w:right w:val="none" w:sz="0" w:space="0" w:color="auto"/>
          </w:divBdr>
        </w:div>
        <w:div w:id="1049299522">
          <w:marLeft w:val="0"/>
          <w:marRight w:val="0"/>
          <w:marTop w:val="0"/>
          <w:marBottom w:val="0"/>
          <w:divBdr>
            <w:top w:val="none" w:sz="0" w:space="0" w:color="auto"/>
            <w:left w:val="none" w:sz="0" w:space="0" w:color="auto"/>
            <w:bottom w:val="none" w:sz="0" w:space="0" w:color="auto"/>
            <w:right w:val="none" w:sz="0" w:space="0" w:color="auto"/>
          </w:divBdr>
        </w:div>
        <w:div w:id="597523300">
          <w:marLeft w:val="0"/>
          <w:marRight w:val="0"/>
          <w:marTop w:val="0"/>
          <w:marBottom w:val="0"/>
          <w:divBdr>
            <w:top w:val="none" w:sz="0" w:space="0" w:color="auto"/>
            <w:left w:val="none" w:sz="0" w:space="0" w:color="auto"/>
            <w:bottom w:val="none" w:sz="0" w:space="0" w:color="auto"/>
            <w:right w:val="none" w:sz="0" w:space="0" w:color="auto"/>
          </w:divBdr>
        </w:div>
        <w:div w:id="1316255489">
          <w:marLeft w:val="0"/>
          <w:marRight w:val="0"/>
          <w:marTop w:val="0"/>
          <w:marBottom w:val="0"/>
          <w:divBdr>
            <w:top w:val="none" w:sz="0" w:space="0" w:color="auto"/>
            <w:left w:val="none" w:sz="0" w:space="0" w:color="auto"/>
            <w:bottom w:val="none" w:sz="0" w:space="0" w:color="auto"/>
            <w:right w:val="none" w:sz="0" w:space="0" w:color="auto"/>
          </w:divBdr>
        </w:div>
        <w:div w:id="499396812">
          <w:marLeft w:val="0"/>
          <w:marRight w:val="0"/>
          <w:marTop w:val="0"/>
          <w:marBottom w:val="0"/>
          <w:divBdr>
            <w:top w:val="none" w:sz="0" w:space="0" w:color="auto"/>
            <w:left w:val="none" w:sz="0" w:space="0" w:color="auto"/>
            <w:bottom w:val="none" w:sz="0" w:space="0" w:color="auto"/>
            <w:right w:val="none" w:sz="0" w:space="0" w:color="auto"/>
          </w:divBdr>
        </w:div>
        <w:div w:id="258486616">
          <w:marLeft w:val="0"/>
          <w:marRight w:val="0"/>
          <w:marTop w:val="0"/>
          <w:marBottom w:val="0"/>
          <w:divBdr>
            <w:top w:val="none" w:sz="0" w:space="0" w:color="auto"/>
            <w:left w:val="none" w:sz="0" w:space="0" w:color="auto"/>
            <w:bottom w:val="none" w:sz="0" w:space="0" w:color="auto"/>
            <w:right w:val="none" w:sz="0" w:space="0" w:color="auto"/>
          </w:divBdr>
        </w:div>
        <w:div w:id="634262067">
          <w:marLeft w:val="0"/>
          <w:marRight w:val="0"/>
          <w:marTop w:val="0"/>
          <w:marBottom w:val="0"/>
          <w:divBdr>
            <w:top w:val="none" w:sz="0" w:space="0" w:color="auto"/>
            <w:left w:val="none" w:sz="0" w:space="0" w:color="auto"/>
            <w:bottom w:val="none" w:sz="0" w:space="0" w:color="auto"/>
            <w:right w:val="none" w:sz="0" w:space="0" w:color="auto"/>
          </w:divBdr>
        </w:div>
        <w:div w:id="1029600970">
          <w:marLeft w:val="0"/>
          <w:marRight w:val="0"/>
          <w:marTop w:val="0"/>
          <w:marBottom w:val="0"/>
          <w:divBdr>
            <w:top w:val="none" w:sz="0" w:space="0" w:color="auto"/>
            <w:left w:val="none" w:sz="0" w:space="0" w:color="auto"/>
            <w:bottom w:val="none" w:sz="0" w:space="0" w:color="auto"/>
            <w:right w:val="none" w:sz="0" w:space="0" w:color="auto"/>
          </w:divBdr>
        </w:div>
      </w:divsChild>
    </w:div>
    <w:div w:id="1314800443">
      <w:bodyDiv w:val="1"/>
      <w:marLeft w:val="0"/>
      <w:marRight w:val="0"/>
      <w:marTop w:val="0"/>
      <w:marBottom w:val="0"/>
      <w:divBdr>
        <w:top w:val="none" w:sz="0" w:space="0" w:color="auto"/>
        <w:left w:val="none" w:sz="0" w:space="0" w:color="auto"/>
        <w:bottom w:val="none" w:sz="0" w:space="0" w:color="auto"/>
        <w:right w:val="none" w:sz="0" w:space="0" w:color="auto"/>
      </w:divBdr>
    </w:div>
    <w:div w:id="1332641131">
      <w:bodyDiv w:val="1"/>
      <w:marLeft w:val="0"/>
      <w:marRight w:val="0"/>
      <w:marTop w:val="0"/>
      <w:marBottom w:val="0"/>
      <w:divBdr>
        <w:top w:val="none" w:sz="0" w:space="0" w:color="auto"/>
        <w:left w:val="none" w:sz="0" w:space="0" w:color="auto"/>
        <w:bottom w:val="none" w:sz="0" w:space="0" w:color="auto"/>
        <w:right w:val="none" w:sz="0" w:space="0" w:color="auto"/>
      </w:divBdr>
    </w:div>
    <w:div w:id="1404454049">
      <w:bodyDiv w:val="1"/>
      <w:marLeft w:val="0"/>
      <w:marRight w:val="0"/>
      <w:marTop w:val="0"/>
      <w:marBottom w:val="0"/>
      <w:divBdr>
        <w:top w:val="none" w:sz="0" w:space="0" w:color="auto"/>
        <w:left w:val="none" w:sz="0" w:space="0" w:color="auto"/>
        <w:bottom w:val="none" w:sz="0" w:space="0" w:color="auto"/>
        <w:right w:val="none" w:sz="0" w:space="0" w:color="auto"/>
      </w:divBdr>
    </w:div>
    <w:div w:id="1423144081">
      <w:bodyDiv w:val="1"/>
      <w:marLeft w:val="0"/>
      <w:marRight w:val="0"/>
      <w:marTop w:val="0"/>
      <w:marBottom w:val="0"/>
      <w:divBdr>
        <w:top w:val="none" w:sz="0" w:space="0" w:color="auto"/>
        <w:left w:val="none" w:sz="0" w:space="0" w:color="auto"/>
        <w:bottom w:val="none" w:sz="0" w:space="0" w:color="auto"/>
        <w:right w:val="none" w:sz="0" w:space="0" w:color="auto"/>
      </w:divBdr>
    </w:div>
    <w:div w:id="1466507254">
      <w:bodyDiv w:val="1"/>
      <w:marLeft w:val="0"/>
      <w:marRight w:val="0"/>
      <w:marTop w:val="0"/>
      <w:marBottom w:val="0"/>
      <w:divBdr>
        <w:top w:val="none" w:sz="0" w:space="0" w:color="auto"/>
        <w:left w:val="none" w:sz="0" w:space="0" w:color="auto"/>
        <w:bottom w:val="none" w:sz="0" w:space="0" w:color="auto"/>
        <w:right w:val="none" w:sz="0" w:space="0" w:color="auto"/>
      </w:divBdr>
    </w:div>
    <w:div w:id="1487016647">
      <w:bodyDiv w:val="1"/>
      <w:marLeft w:val="0"/>
      <w:marRight w:val="0"/>
      <w:marTop w:val="0"/>
      <w:marBottom w:val="0"/>
      <w:divBdr>
        <w:top w:val="none" w:sz="0" w:space="0" w:color="auto"/>
        <w:left w:val="none" w:sz="0" w:space="0" w:color="auto"/>
        <w:bottom w:val="none" w:sz="0" w:space="0" w:color="auto"/>
        <w:right w:val="none" w:sz="0" w:space="0" w:color="auto"/>
      </w:divBdr>
    </w:div>
    <w:div w:id="1505054044">
      <w:bodyDiv w:val="1"/>
      <w:marLeft w:val="0"/>
      <w:marRight w:val="0"/>
      <w:marTop w:val="0"/>
      <w:marBottom w:val="0"/>
      <w:divBdr>
        <w:top w:val="none" w:sz="0" w:space="0" w:color="auto"/>
        <w:left w:val="none" w:sz="0" w:space="0" w:color="auto"/>
        <w:bottom w:val="none" w:sz="0" w:space="0" w:color="auto"/>
        <w:right w:val="none" w:sz="0" w:space="0" w:color="auto"/>
      </w:divBdr>
    </w:div>
    <w:div w:id="1509365538">
      <w:bodyDiv w:val="1"/>
      <w:marLeft w:val="0"/>
      <w:marRight w:val="0"/>
      <w:marTop w:val="0"/>
      <w:marBottom w:val="0"/>
      <w:divBdr>
        <w:top w:val="none" w:sz="0" w:space="0" w:color="auto"/>
        <w:left w:val="none" w:sz="0" w:space="0" w:color="auto"/>
        <w:bottom w:val="none" w:sz="0" w:space="0" w:color="auto"/>
        <w:right w:val="none" w:sz="0" w:space="0" w:color="auto"/>
      </w:divBdr>
      <w:divsChild>
        <w:div w:id="1935551824">
          <w:marLeft w:val="0"/>
          <w:marRight w:val="0"/>
          <w:marTop w:val="0"/>
          <w:marBottom w:val="0"/>
          <w:divBdr>
            <w:top w:val="none" w:sz="0" w:space="0" w:color="auto"/>
            <w:left w:val="none" w:sz="0" w:space="0" w:color="auto"/>
            <w:bottom w:val="none" w:sz="0" w:space="0" w:color="auto"/>
            <w:right w:val="none" w:sz="0" w:space="0" w:color="auto"/>
          </w:divBdr>
          <w:divsChild>
            <w:div w:id="238754597">
              <w:marLeft w:val="0"/>
              <w:marRight w:val="0"/>
              <w:marTop w:val="0"/>
              <w:marBottom w:val="0"/>
              <w:divBdr>
                <w:top w:val="none" w:sz="0" w:space="0" w:color="auto"/>
                <w:left w:val="none" w:sz="0" w:space="0" w:color="auto"/>
                <w:bottom w:val="none" w:sz="0" w:space="0" w:color="auto"/>
                <w:right w:val="none" w:sz="0" w:space="0" w:color="auto"/>
              </w:divBdr>
            </w:div>
            <w:div w:id="1792285722">
              <w:marLeft w:val="0"/>
              <w:marRight w:val="0"/>
              <w:marTop w:val="0"/>
              <w:marBottom w:val="0"/>
              <w:divBdr>
                <w:top w:val="none" w:sz="0" w:space="0" w:color="auto"/>
                <w:left w:val="none" w:sz="0" w:space="0" w:color="auto"/>
                <w:bottom w:val="none" w:sz="0" w:space="0" w:color="auto"/>
                <w:right w:val="none" w:sz="0" w:space="0" w:color="auto"/>
              </w:divBdr>
            </w:div>
            <w:div w:id="807012115">
              <w:marLeft w:val="0"/>
              <w:marRight w:val="0"/>
              <w:marTop w:val="0"/>
              <w:marBottom w:val="0"/>
              <w:divBdr>
                <w:top w:val="none" w:sz="0" w:space="0" w:color="auto"/>
                <w:left w:val="none" w:sz="0" w:space="0" w:color="auto"/>
                <w:bottom w:val="none" w:sz="0" w:space="0" w:color="auto"/>
                <w:right w:val="none" w:sz="0" w:space="0" w:color="auto"/>
              </w:divBdr>
            </w:div>
            <w:div w:id="1649432927">
              <w:marLeft w:val="0"/>
              <w:marRight w:val="0"/>
              <w:marTop w:val="0"/>
              <w:marBottom w:val="0"/>
              <w:divBdr>
                <w:top w:val="none" w:sz="0" w:space="0" w:color="auto"/>
                <w:left w:val="none" w:sz="0" w:space="0" w:color="auto"/>
                <w:bottom w:val="none" w:sz="0" w:space="0" w:color="auto"/>
                <w:right w:val="none" w:sz="0" w:space="0" w:color="auto"/>
              </w:divBdr>
            </w:div>
            <w:div w:id="969167213">
              <w:marLeft w:val="0"/>
              <w:marRight w:val="0"/>
              <w:marTop w:val="0"/>
              <w:marBottom w:val="0"/>
              <w:divBdr>
                <w:top w:val="none" w:sz="0" w:space="0" w:color="auto"/>
                <w:left w:val="none" w:sz="0" w:space="0" w:color="auto"/>
                <w:bottom w:val="none" w:sz="0" w:space="0" w:color="auto"/>
                <w:right w:val="none" w:sz="0" w:space="0" w:color="auto"/>
              </w:divBdr>
            </w:div>
            <w:div w:id="1867911662">
              <w:marLeft w:val="0"/>
              <w:marRight w:val="0"/>
              <w:marTop w:val="0"/>
              <w:marBottom w:val="0"/>
              <w:divBdr>
                <w:top w:val="none" w:sz="0" w:space="0" w:color="auto"/>
                <w:left w:val="none" w:sz="0" w:space="0" w:color="auto"/>
                <w:bottom w:val="none" w:sz="0" w:space="0" w:color="auto"/>
                <w:right w:val="none" w:sz="0" w:space="0" w:color="auto"/>
              </w:divBdr>
            </w:div>
            <w:div w:id="1533764151">
              <w:marLeft w:val="0"/>
              <w:marRight w:val="0"/>
              <w:marTop w:val="0"/>
              <w:marBottom w:val="0"/>
              <w:divBdr>
                <w:top w:val="none" w:sz="0" w:space="0" w:color="auto"/>
                <w:left w:val="none" w:sz="0" w:space="0" w:color="auto"/>
                <w:bottom w:val="none" w:sz="0" w:space="0" w:color="auto"/>
                <w:right w:val="none" w:sz="0" w:space="0" w:color="auto"/>
              </w:divBdr>
            </w:div>
            <w:div w:id="1974552688">
              <w:marLeft w:val="0"/>
              <w:marRight w:val="0"/>
              <w:marTop w:val="0"/>
              <w:marBottom w:val="0"/>
              <w:divBdr>
                <w:top w:val="none" w:sz="0" w:space="0" w:color="auto"/>
                <w:left w:val="none" w:sz="0" w:space="0" w:color="auto"/>
                <w:bottom w:val="none" w:sz="0" w:space="0" w:color="auto"/>
                <w:right w:val="none" w:sz="0" w:space="0" w:color="auto"/>
              </w:divBdr>
            </w:div>
            <w:div w:id="33816722">
              <w:marLeft w:val="0"/>
              <w:marRight w:val="0"/>
              <w:marTop w:val="0"/>
              <w:marBottom w:val="0"/>
              <w:divBdr>
                <w:top w:val="none" w:sz="0" w:space="0" w:color="auto"/>
                <w:left w:val="none" w:sz="0" w:space="0" w:color="auto"/>
                <w:bottom w:val="none" w:sz="0" w:space="0" w:color="auto"/>
                <w:right w:val="none" w:sz="0" w:space="0" w:color="auto"/>
              </w:divBdr>
            </w:div>
            <w:div w:id="1954634472">
              <w:marLeft w:val="0"/>
              <w:marRight w:val="0"/>
              <w:marTop w:val="0"/>
              <w:marBottom w:val="0"/>
              <w:divBdr>
                <w:top w:val="none" w:sz="0" w:space="0" w:color="auto"/>
                <w:left w:val="none" w:sz="0" w:space="0" w:color="auto"/>
                <w:bottom w:val="none" w:sz="0" w:space="0" w:color="auto"/>
                <w:right w:val="none" w:sz="0" w:space="0" w:color="auto"/>
              </w:divBdr>
            </w:div>
            <w:div w:id="381908124">
              <w:marLeft w:val="0"/>
              <w:marRight w:val="0"/>
              <w:marTop w:val="0"/>
              <w:marBottom w:val="0"/>
              <w:divBdr>
                <w:top w:val="none" w:sz="0" w:space="0" w:color="auto"/>
                <w:left w:val="none" w:sz="0" w:space="0" w:color="auto"/>
                <w:bottom w:val="none" w:sz="0" w:space="0" w:color="auto"/>
                <w:right w:val="none" w:sz="0" w:space="0" w:color="auto"/>
              </w:divBdr>
            </w:div>
            <w:div w:id="800735802">
              <w:marLeft w:val="0"/>
              <w:marRight w:val="0"/>
              <w:marTop w:val="0"/>
              <w:marBottom w:val="0"/>
              <w:divBdr>
                <w:top w:val="none" w:sz="0" w:space="0" w:color="auto"/>
                <w:left w:val="none" w:sz="0" w:space="0" w:color="auto"/>
                <w:bottom w:val="none" w:sz="0" w:space="0" w:color="auto"/>
                <w:right w:val="none" w:sz="0" w:space="0" w:color="auto"/>
              </w:divBdr>
            </w:div>
            <w:div w:id="1236627123">
              <w:marLeft w:val="0"/>
              <w:marRight w:val="0"/>
              <w:marTop w:val="0"/>
              <w:marBottom w:val="0"/>
              <w:divBdr>
                <w:top w:val="none" w:sz="0" w:space="0" w:color="auto"/>
                <w:left w:val="none" w:sz="0" w:space="0" w:color="auto"/>
                <w:bottom w:val="none" w:sz="0" w:space="0" w:color="auto"/>
                <w:right w:val="none" w:sz="0" w:space="0" w:color="auto"/>
              </w:divBdr>
            </w:div>
            <w:div w:id="1945578434">
              <w:marLeft w:val="0"/>
              <w:marRight w:val="0"/>
              <w:marTop w:val="0"/>
              <w:marBottom w:val="0"/>
              <w:divBdr>
                <w:top w:val="none" w:sz="0" w:space="0" w:color="auto"/>
                <w:left w:val="none" w:sz="0" w:space="0" w:color="auto"/>
                <w:bottom w:val="none" w:sz="0" w:space="0" w:color="auto"/>
                <w:right w:val="none" w:sz="0" w:space="0" w:color="auto"/>
              </w:divBdr>
            </w:div>
            <w:div w:id="1262762085">
              <w:marLeft w:val="0"/>
              <w:marRight w:val="0"/>
              <w:marTop w:val="0"/>
              <w:marBottom w:val="0"/>
              <w:divBdr>
                <w:top w:val="none" w:sz="0" w:space="0" w:color="auto"/>
                <w:left w:val="none" w:sz="0" w:space="0" w:color="auto"/>
                <w:bottom w:val="none" w:sz="0" w:space="0" w:color="auto"/>
                <w:right w:val="none" w:sz="0" w:space="0" w:color="auto"/>
              </w:divBdr>
            </w:div>
            <w:div w:id="7899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2017">
      <w:bodyDiv w:val="1"/>
      <w:marLeft w:val="0"/>
      <w:marRight w:val="0"/>
      <w:marTop w:val="0"/>
      <w:marBottom w:val="0"/>
      <w:divBdr>
        <w:top w:val="none" w:sz="0" w:space="0" w:color="auto"/>
        <w:left w:val="none" w:sz="0" w:space="0" w:color="auto"/>
        <w:bottom w:val="none" w:sz="0" w:space="0" w:color="auto"/>
        <w:right w:val="none" w:sz="0" w:space="0" w:color="auto"/>
      </w:divBdr>
    </w:div>
    <w:div w:id="1555774134">
      <w:bodyDiv w:val="1"/>
      <w:marLeft w:val="0"/>
      <w:marRight w:val="0"/>
      <w:marTop w:val="0"/>
      <w:marBottom w:val="0"/>
      <w:divBdr>
        <w:top w:val="none" w:sz="0" w:space="0" w:color="auto"/>
        <w:left w:val="none" w:sz="0" w:space="0" w:color="auto"/>
        <w:bottom w:val="none" w:sz="0" w:space="0" w:color="auto"/>
        <w:right w:val="none" w:sz="0" w:space="0" w:color="auto"/>
      </w:divBdr>
      <w:divsChild>
        <w:div w:id="10961153">
          <w:marLeft w:val="0"/>
          <w:marRight w:val="0"/>
          <w:marTop w:val="0"/>
          <w:marBottom w:val="0"/>
          <w:divBdr>
            <w:top w:val="none" w:sz="0" w:space="0" w:color="auto"/>
            <w:left w:val="none" w:sz="0" w:space="0" w:color="auto"/>
            <w:bottom w:val="none" w:sz="0" w:space="0" w:color="auto"/>
            <w:right w:val="none" w:sz="0" w:space="0" w:color="auto"/>
          </w:divBdr>
          <w:divsChild>
            <w:div w:id="1982730630">
              <w:marLeft w:val="0"/>
              <w:marRight w:val="0"/>
              <w:marTop w:val="0"/>
              <w:marBottom w:val="0"/>
              <w:divBdr>
                <w:top w:val="none" w:sz="0" w:space="0" w:color="auto"/>
                <w:left w:val="none" w:sz="0" w:space="0" w:color="auto"/>
                <w:bottom w:val="none" w:sz="0" w:space="0" w:color="auto"/>
                <w:right w:val="none" w:sz="0" w:space="0" w:color="auto"/>
              </w:divBdr>
            </w:div>
            <w:div w:id="1387725863">
              <w:marLeft w:val="0"/>
              <w:marRight w:val="0"/>
              <w:marTop w:val="0"/>
              <w:marBottom w:val="0"/>
              <w:divBdr>
                <w:top w:val="none" w:sz="0" w:space="0" w:color="auto"/>
                <w:left w:val="none" w:sz="0" w:space="0" w:color="auto"/>
                <w:bottom w:val="none" w:sz="0" w:space="0" w:color="auto"/>
                <w:right w:val="none" w:sz="0" w:space="0" w:color="auto"/>
              </w:divBdr>
            </w:div>
            <w:div w:id="1112242106">
              <w:marLeft w:val="0"/>
              <w:marRight w:val="0"/>
              <w:marTop w:val="0"/>
              <w:marBottom w:val="0"/>
              <w:divBdr>
                <w:top w:val="none" w:sz="0" w:space="0" w:color="auto"/>
                <w:left w:val="none" w:sz="0" w:space="0" w:color="auto"/>
                <w:bottom w:val="none" w:sz="0" w:space="0" w:color="auto"/>
                <w:right w:val="none" w:sz="0" w:space="0" w:color="auto"/>
              </w:divBdr>
            </w:div>
            <w:div w:id="1390305469">
              <w:marLeft w:val="0"/>
              <w:marRight w:val="0"/>
              <w:marTop w:val="0"/>
              <w:marBottom w:val="0"/>
              <w:divBdr>
                <w:top w:val="none" w:sz="0" w:space="0" w:color="auto"/>
                <w:left w:val="none" w:sz="0" w:space="0" w:color="auto"/>
                <w:bottom w:val="none" w:sz="0" w:space="0" w:color="auto"/>
                <w:right w:val="none" w:sz="0" w:space="0" w:color="auto"/>
              </w:divBdr>
            </w:div>
            <w:div w:id="1535383328">
              <w:marLeft w:val="0"/>
              <w:marRight w:val="0"/>
              <w:marTop w:val="0"/>
              <w:marBottom w:val="0"/>
              <w:divBdr>
                <w:top w:val="none" w:sz="0" w:space="0" w:color="auto"/>
                <w:left w:val="none" w:sz="0" w:space="0" w:color="auto"/>
                <w:bottom w:val="none" w:sz="0" w:space="0" w:color="auto"/>
                <w:right w:val="none" w:sz="0" w:space="0" w:color="auto"/>
              </w:divBdr>
            </w:div>
            <w:div w:id="1198546314">
              <w:marLeft w:val="0"/>
              <w:marRight w:val="0"/>
              <w:marTop w:val="0"/>
              <w:marBottom w:val="0"/>
              <w:divBdr>
                <w:top w:val="none" w:sz="0" w:space="0" w:color="auto"/>
                <w:left w:val="none" w:sz="0" w:space="0" w:color="auto"/>
                <w:bottom w:val="none" w:sz="0" w:space="0" w:color="auto"/>
                <w:right w:val="none" w:sz="0" w:space="0" w:color="auto"/>
              </w:divBdr>
            </w:div>
            <w:div w:id="491142367">
              <w:marLeft w:val="0"/>
              <w:marRight w:val="0"/>
              <w:marTop w:val="0"/>
              <w:marBottom w:val="0"/>
              <w:divBdr>
                <w:top w:val="none" w:sz="0" w:space="0" w:color="auto"/>
                <w:left w:val="none" w:sz="0" w:space="0" w:color="auto"/>
                <w:bottom w:val="none" w:sz="0" w:space="0" w:color="auto"/>
                <w:right w:val="none" w:sz="0" w:space="0" w:color="auto"/>
              </w:divBdr>
            </w:div>
            <w:div w:id="1154641620">
              <w:marLeft w:val="0"/>
              <w:marRight w:val="0"/>
              <w:marTop w:val="0"/>
              <w:marBottom w:val="0"/>
              <w:divBdr>
                <w:top w:val="none" w:sz="0" w:space="0" w:color="auto"/>
                <w:left w:val="none" w:sz="0" w:space="0" w:color="auto"/>
                <w:bottom w:val="none" w:sz="0" w:space="0" w:color="auto"/>
                <w:right w:val="none" w:sz="0" w:space="0" w:color="auto"/>
              </w:divBdr>
            </w:div>
            <w:div w:id="1498812872">
              <w:marLeft w:val="0"/>
              <w:marRight w:val="0"/>
              <w:marTop w:val="0"/>
              <w:marBottom w:val="0"/>
              <w:divBdr>
                <w:top w:val="none" w:sz="0" w:space="0" w:color="auto"/>
                <w:left w:val="none" w:sz="0" w:space="0" w:color="auto"/>
                <w:bottom w:val="none" w:sz="0" w:space="0" w:color="auto"/>
                <w:right w:val="none" w:sz="0" w:space="0" w:color="auto"/>
              </w:divBdr>
            </w:div>
            <w:div w:id="1097405489">
              <w:marLeft w:val="0"/>
              <w:marRight w:val="0"/>
              <w:marTop w:val="0"/>
              <w:marBottom w:val="0"/>
              <w:divBdr>
                <w:top w:val="none" w:sz="0" w:space="0" w:color="auto"/>
                <w:left w:val="none" w:sz="0" w:space="0" w:color="auto"/>
                <w:bottom w:val="none" w:sz="0" w:space="0" w:color="auto"/>
                <w:right w:val="none" w:sz="0" w:space="0" w:color="auto"/>
              </w:divBdr>
            </w:div>
            <w:div w:id="996953498">
              <w:marLeft w:val="0"/>
              <w:marRight w:val="0"/>
              <w:marTop w:val="0"/>
              <w:marBottom w:val="0"/>
              <w:divBdr>
                <w:top w:val="none" w:sz="0" w:space="0" w:color="auto"/>
                <w:left w:val="none" w:sz="0" w:space="0" w:color="auto"/>
                <w:bottom w:val="none" w:sz="0" w:space="0" w:color="auto"/>
                <w:right w:val="none" w:sz="0" w:space="0" w:color="auto"/>
              </w:divBdr>
            </w:div>
            <w:div w:id="451751887">
              <w:marLeft w:val="0"/>
              <w:marRight w:val="0"/>
              <w:marTop w:val="0"/>
              <w:marBottom w:val="0"/>
              <w:divBdr>
                <w:top w:val="none" w:sz="0" w:space="0" w:color="auto"/>
                <w:left w:val="none" w:sz="0" w:space="0" w:color="auto"/>
                <w:bottom w:val="none" w:sz="0" w:space="0" w:color="auto"/>
                <w:right w:val="none" w:sz="0" w:space="0" w:color="auto"/>
              </w:divBdr>
            </w:div>
            <w:div w:id="563024470">
              <w:marLeft w:val="0"/>
              <w:marRight w:val="0"/>
              <w:marTop w:val="0"/>
              <w:marBottom w:val="0"/>
              <w:divBdr>
                <w:top w:val="none" w:sz="0" w:space="0" w:color="auto"/>
                <w:left w:val="none" w:sz="0" w:space="0" w:color="auto"/>
                <w:bottom w:val="none" w:sz="0" w:space="0" w:color="auto"/>
                <w:right w:val="none" w:sz="0" w:space="0" w:color="auto"/>
              </w:divBdr>
            </w:div>
            <w:div w:id="116997904">
              <w:marLeft w:val="0"/>
              <w:marRight w:val="0"/>
              <w:marTop w:val="0"/>
              <w:marBottom w:val="0"/>
              <w:divBdr>
                <w:top w:val="none" w:sz="0" w:space="0" w:color="auto"/>
                <w:left w:val="none" w:sz="0" w:space="0" w:color="auto"/>
                <w:bottom w:val="none" w:sz="0" w:space="0" w:color="auto"/>
                <w:right w:val="none" w:sz="0" w:space="0" w:color="auto"/>
              </w:divBdr>
            </w:div>
            <w:div w:id="1633294371">
              <w:marLeft w:val="0"/>
              <w:marRight w:val="0"/>
              <w:marTop w:val="0"/>
              <w:marBottom w:val="0"/>
              <w:divBdr>
                <w:top w:val="none" w:sz="0" w:space="0" w:color="auto"/>
                <w:left w:val="none" w:sz="0" w:space="0" w:color="auto"/>
                <w:bottom w:val="none" w:sz="0" w:space="0" w:color="auto"/>
                <w:right w:val="none" w:sz="0" w:space="0" w:color="auto"/>
              </w:divBdr>
            </w:div>
            <w:div w:id="1506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8198">
      <w:bodyDiv w:val="1"/>
      <w:marLeft w:val="0"/>
      <w:marRight w:val="0"/>
      <w:marTop w:val="0"/>
      <w:marBottom w:val="0"/>
      <w:divBdr>
        <w:top w:val="none" w:sz="0" w:space="0" w:color="auto"/>
        <w:left w:val="none" w:sz="0" w:space="0" w:color="auto"/>
        <w:bottom w:val="none" w:sz="0" w:space="0" w:color="auto"/>
        <w:right w:val="none" w:sz="0" w:space="0" w:color="auto"/>
      </w:divBdr>
      <w:divsChild>
        <w:div w:id="185675809">
          <w:marLeft w:val="0"/>
          <w:marRight w:val="0"/>
          <w:marTop w:val="0"/>
          <w:marBottom w:val="0"/>
          <w:divBdr>
            <w:top w:val="none" w:sz="0" w:space="0" w:color="auto"/>
            <w:left w:val="none" w:sz="0" w:space="0" w:color="auto"/>
            <w:bottom w:val="none" w:sz="0" w:space="0" w:color="auto"/>
            <w:right w:val="none" w:sz="0" w:space="0" w:color="auto"/>
          </w:divBdr>
          <w:divsChild>
            <w:div w:id="1358583277">
              <w:marLeft w:val="0"/>
              <w:marRight w:val="0"/>
              <w:marTop w:val="0"/>
              <w:marBottom w:val="0"/>
              <w:divBdr>
                <w:top w:val="none" w:sz="0" w:space="0" w:color="auto"/>
                <w:left w:val="none" w:sz="0" w:space="0" w:color="auto"/>
                <w:bottom w:val="none" w:sz="0" w:space="0" w:color="auto"/>
                <w:right w:val="none" w:sz="0" w:space="0" w:color="auto"/>
              </w:divBdr>
              <w:divsChild>
                <w:div w:id="4396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887824">
      <w:bodyDiv w:val="1"/>
      <w:marLeft w:val="0"/>
      <w:marRight w:val="0"/>
      <w:marTop w:val="0"/>
      <w:marBottom w:val="0"/>
      <w:divBdr>
        <w:top w:val="none" w:sz="0" w:space="0" w:color="auto"/>
        <w:left w:val="none" w:sz="0" w:space="0" w:color="auto"/>
        <w:bottom w:val="none" w:sz="0" w:space="0" w:color="auto"/>
        <w:right w:val="none" w:sz="0" w:space="0" w:color="auto"/>
      </w:divBdr>
    </w:div>
    <w:div w:id="1765761092">
      <w:bodyDiv w:val="1"/>
      <w:marLeft w:val="0"/>
      <w:marRight w:val="0"/>
      <w:marTop w:val="0"/>
      <w:marBottom w:val="0"/>
      <w:divBdr>
        <w:top w:val="none" w:sz="0" w:space="0" w:color="auto"/>
        <w:left w:val="none" w:sz="0" w:space="0" w:color="auto"/>
        <w:bottom w:val="none" w:sz="0" w:space="0" w:color="auto"/>
        <w:right w:val="none" w:sz="0" w:space="0" w:color="auto"/>
      </w:divBdr>
    </w:div>
    <w:div w:id="1774744249">
      <w:bodyDiv w:val="1"/>
      <w:marLeft w:val="0"/>
      <w:marRight w:val="0"/>
      <w:marTop w:val="0"/>
      <w:marBottom w:val="0"/>
      <w:divBdr>
        <w:top w:val="none" w:sz="0" w:space="0" w:color="auto"/>
        <w:left w:val="none" w:sz="0" w:space="0" w:color="auto"/>
        <w:bottom w:val="none" w:sz="0" w:space="0" w:color="auto"/>
        <w:right w:val="none" w:sz="0" w:space="0" w:color="auto"/>
      </w:divBdr>
    </w:div>
    <w:div w:id="1785536776">
      <w:bodyDiv w:val="1"/>
      <w:marLeft w:val="0"/>
      <w:marRight w:val="0"/>
      <w:marTop w:val="0"/>
      <w:marBottom w:val="0"/>
      <w:divBdr>
        <w:top w:val="none" w:sz="0" w:space="0" w:color="auto"/>
        <w:left w:val="none" w:sz="0" w:space="0" w:color="auto"/>
        <w:bottom w:val="none" w:sz="0" w:space="0" w:color="auto"/>
        <w:right w:val="none" w:sz="0" w:space="0" w:color="auto"/>
      </w:divBdr>
      <w:divsChild>
        <w:div w:id="1966037585">
          <w:marLeft w:val="0"/>
          <w:marRight w:val="0"/>
          <w:marTop w:val="0"/>
          <w:marBottom w:val="0"/>
          <w:divBdr>
            <w:top w:val="none" w:sz="0" w:space="0" w:color="auto"/>
            <w:left w:val="none" w:sz="0" w:space="0" w:color="auto"/>
            <w:bottom w:val="none" w:sz="0" w:space="0" w:color="auto"/>
            <w:right w:val="none" w:sz="0" w:space="0" w:color="auto"/>
          </w:divBdr>
        </w:div>
        <w:div w:id="1854956769">
          <w:marLeft w:val="0"/>
          <w:marRight w:val="0"/>
          <w:marTop w:val="0"/>
          <w:marBottom w:val="0"/>
          <w:divBdr>
            <w:top w:val="none" w:sz="0" w:space="0" w:color="auto"/>
            <w:left w:val="none" w:sz="0" w:space="0" w:color="auto"/>
            <w:bottom w:val="none" w:sz="0" w:space="0" w:color="auto"/>
            <w:right w:val="none" w:sz="0" w:space="0" w:color="auto"/>
          </w:divBdr>
        </w:div>
        <w:div w:id="967972792">
          <w:marLeft w:val="0"/>
          <w:marRight w:val="0"/>
          <w:marTop w:val="0"/>
          <w:marBottom w:val="0"/>
          <w:divBdr>
            <w:top w:val="none" w:sz="0" w:space="0" w:color="auto"/>
            <w:left w:val="none" w:sz="0" w:space="0" w:color="auto"/>
            <w:bottom w:val="none" w:sz="0" w:space="0" w:color="auto"/>
            <w:right w:val="none" w:sz="0" w:space="0" w:color="auto"/>
          </w:divBdr>
        </w:div>
        <w:div w:id="201096198">
          <w:marLeft w:val="0"/>
          <w:marRight w:val="0"/>
          <w:marTop w:val="0"/>
          <w:marBottom w:val="0"/>
          <w:divBdr>
            <w:top w:val="none" w:sz="0" w:space="0" w:color="auto"/>
            <w:left w:val="none" w:sz="0" w:space="0" w:color="auto"/>
            <w:bottom w:val="none" w:sz="0" w:space="0" w:color="auto"/>
            <w:right w:val="none" w:sz="0" w:space="0" w:color="auto"/>
          </w:divBdr>
        </w:div>
        <w:div w:id="371074013">
          <w:marLeft w:val="0"/>
          <w:marRight w:val="0"/>
          <w:marTop w:val="0"/>
          <w:marBottom w:val="0"/>
          <w:divBdr>
            <w:top w:val="none" w:sz="0" w:space="0" w:color="auto"/>
            <w:left w:val="none" w:sz="0" w:space="0" w:color="auto"/>
            <w:bottom w:val="none" w:sz="0" w:space="0" w:color="auto"/>
            <w:right w:val="none" w:sz="0" w:space="0" w:color="auto"/>
          </w:divBdr>
        </w:div>
        <w:div w:id="1522889012">
          <w:marLeft w:val="0"/>
          <w:marRight w:val="0"/>
          <w:marTop w:val="0"/>
          <w:marBottom w:val="0"/>
          <w:divBdr>
            <w:top w:val="none" w:sz="0" w:space="0" w:color="auto"/>
            <w:left w:val="none" w:sz="0" w:space="0" w:color="auto"/>
            <w:bottom w:val="none" w:sz="0" w:space="0" w:color="auto"/>
            <w:right w:val="none" w:sz="0" w:space="0" w:color="auto"/>
          </w:divBdr>
        </w:div>
        <w:div w:id="155416188">
          <w:marLeft w:val="0"/>
          <w:marRight w:val="0"/>
          <w:marTop w:val="0"/>
          <w:marBottom w:val="0"/>
          <w:divBdr>
            <w:top w:val="none" w:sz="0" w:space="0" w:color="auto"/>
            <w:left w:val="none" w:sz="0" w:space="0" w:color="auto"/>
            <w:bottom w:val="none" w:sz="0" w:space="0" w:color="auto"/>
            <w:right w:val="none" w:sz="0" w:space="0" w:color="auto"/>
          </w:divBdr>
        </w:div>
        <w:div w:id="626816873">
          <w:marLeft w:val="0"/>
          <w:marRight w:val="0"/>
          <w:marTop w:val="0"/>
          <w:marBottom w:val="0"/>
          <w:divBdr>
            <w:top w:val="none" w:sz="0" w:space="0" w:color="auto"/>
            <w:left w:val="none" w:sz="0" w:space="0" w:color="auto"/>
            <w:bottom w:val="none" w:sz="0" w:space="0" w:color="auto"/>
            <w:right w:val="none" w:sz="0" w:space="0" w:color="auto"/>
          </w:divBdr>
        </w:div>
        <w:div w:id="568734821">
          <w:marLeft w:val="0"/>
          <w:marRight w:val="0"/>
          <w:marTop w:val="0"/>
          <w:marBottom w:val="0"/>
          <w:divBdr>
            <w:top w:val="none" w:sz="0" w:space="0" w:color="auto"/>
            <w:left w:val="none" w:sz="0" w:space="0" w:color="auto"/>
            <w:bottom w:val="none" w:sz="0" w:space="0" w:color="auto"/>
            <w:right w:val="none" w:sz="0" w:space="0" w:color="auto"/>
          </w:divBdr>
        </w:div>
        <w:div w:id="297152789">
          <w:marLeft w:val="0"/>
          <w:marRight w:val="0"/>
          <w:marTop w:val="0"/>
          <w:marBottom w:val="0"/>
          <w:divBdr>
            <w:top w:val="none" w:sz="0" w:space="0" w:color="auto"/>
            <w:left w:val="none" w:sz="0" w:space="0" w:color="auto"/>
            <w:bottom w:val="none" w:sz="0" w:space="0" w:color="auto"/>
            <w:right w:val="none" w:sz="0" w:space="0" w:color="auto"/>
          </w:divBdr>
        </w:div>
        <w:div w:id="327245017">
          <w:marLeft w:val="0"/>
          <w:marRight w:val="0"/>
          <w:marTop w:val="0"/>
          <w:marBottom w:val="0"/>
          <w:divBdr>
            <w:top w:val="none" w:sz="0" w:space="0" w:color="auto"/>
            <w:left w:val="none" w:sz="0" w:space="0" w:color="auto"/>
            <w:bottom w:val="none" w:sz="0" w:space="0" w:color="auto"/>
            <w:right w:val="none" w:sz="0" w:space="0" w:color="auto"/>
          </w:divBdr>
        </w:div>
        <w:div w:id="367878573">
          <w:marLeft w:val="0"/>
          <w:marRight w:val="0"/>
          <w:marTop w:val="0"/>
          <w:marBottom w:val="0"/>
          <w:divBdr>
            <w:top w:val="none" w:sz="0" w:space="0" w:color="auto"/>
            <w:left w:val="none" w:sz="0" w:space="0" w:color="auto"/>
            <w:bottom w:val="none" w:sz="0" w:space="0" w:color="auto"/>
            <w:right w:val="none" w:sz="0" w:space="0" w:color="auto"/>
          </w:divBdr>
        </w:div>
        <w:div w:id="1603417733">
          <w:marLeft w:val="0"/>
          <w:marRight w:val="0"/>
          <w:marTop w:val="0"/>
          <w:marBottom w:val="0"/>
          <w:divBdr>
            <w:top w:val="none" w:sz="0" w:space="0" w:color="auto"/>
            <w:left w:val="none" w:sz="0" w:space="0" w:color="auto"/>
            <w:bottom w:val="none" w:sz="0" w:space="0" w:color="auto"/>
            <w:right w:val="none" w:sz="0" w:space="0" w:color="auto"/>
          </w:divBdr>
        </w:div>
        <w:div w:id="594827086">
          <w:marLeft w:val="0"/>
          <w:marRight w:val="0"/>
          <w:marTop w:val="0"/>
          <w:marBottom w:val="0"/>
          <w:divBdr>
            <w:top w:val="none" w:sz="0" w:space="0" w:color="auto"/>
            <w:left w:val="none" w:sz="0" w:space="0" w:color="auto"/>
            <w:bottom w:val="none" w:sz="0" w:space="0" w:color="auto"/>
            <w:right w:val="none" w:sz="0" w:space="0" w:color="auto"/>
          </w:divBdr>
        </w:div>
      </w:divsChild>
    </w:div>
    <w:div w:id="1788692128">
      <w:bodyDiv w:val="1"/>
      <w:marLeft w:val="0"/>
      <w:marRight w:val="0"/>
      <w:marTop w:val="0"/>
      <w:marBottom w:val="0"/>
      <w:divBdr>
        <w:top w:val="none" w:sz="0" w:space="0" w:color="auto"/>
        <w:left w:val="none" w:sz="0" w:space="0" w:color="auto"/>
        <w:bottom w:val="none" w:sz="0" w:space="0" w:color="auto"/>
        <w:right w:val="none" w:sz="0" w:space="0" w:color="auto"/>
      </w:divBdr>
    </w:div>
    <w:div w:id="1882085297">
      <w:bodyDiv w:val="1"/>
      <w:marLeft w:val="0"/>
      <w:marRight w:val="0"/>
      <w:marTop w:val="0"/>
      <w:marBottom w:val="0"/>
      <w:divBdr>
        <w:top w:val="none" w:sz="0" w:space="0" w:color="auto"/>
        <w:left w:val="none" w:sz="0" w:space="0" w:color="auto"/>
        <w:bottom w:val="none" w:sz="0" w:space="0" w:color="auto"/>
        <w:right w:val="none" w:sz="0" w:space="0" w:color="auto"/>
      </w:divBdr>
    </w:div>
    <w:div w:id="1886942301">
      <w:bodyDiv w:val="1"/>
      <w:marLeft w:val="0"/>
      <w:marRight w:val="0"/>
      <w:marTop w:val="0"/>
      <w:marBottom w:val="0"/>
      <w:divBdr>
        <w:top w:val="none" w:sz="0" w:space="0" w:color="auto"/>
        <w:left w:val="none" w:sz="0" w:space="0" w:color="auto"/>
        <w:bottom w:val="none" w:sz="0" w:space="0" w:color="auto"/>
        <w:right w:val="none" w:sz="0" w:space="0" w:color="auto"/>
      </w:divBdr>
    </w:div>
    <w:div w:id="1930236802">
      <w:bodyDiv w:val="1"/>
      <w:marLeft w:val="0"/>
      <w:marRight w:val="0"/>
      <w:marTop w:val="0"/>
      <w:marBottom w:val="0"/>
      <w:divBdr>
        <w:top w:val="none" w:sz="0" w:space="0" w:color="auto"/>
        <w:left w:val="none" w:sz="0" w:space="0" w:color="auto"/>
        <w:bottom w:val="none" w:sz="0" w:space="0" w:color="auto"/>
        <w:right w:val="none" w:sz="0" w:space="0" w:color="auto"/>
      </w:divBdr>
      <w:divsChild>
        <w:div w:id="2097745443">
          <w:marLeft w:val="0"/>
          <w:marRight w:val="0"/>
          <w:marTop w:val="0"/>
          <w:marBottom w:val="0"/>
          <w:divBdr>
            <w:top w:val="none" w:sz="0" w:space="0" w:color="auto"/>
            <w:left w:val="none" w:sz="0" w:space="0" w:color="auto"/>
            <w:bottom w:val="none" w:sz="0" w:space="0" w:color="auto"/>
            <w:right w:val="none" w:sz="0" w:space="0" w:color="auto"/>
          </w:divBdr>
        </w:div>
        <w:div w:id="1940284886">
          <w:marLeft w:val="0"/>
          <w:marRight w:val="0"/>
          <w:marTop w:val="0"/>
          <w:marBottom w:val="0"/>
          <w:divBdr>
            <w:top w:val="none" w:sz="0" w:space="0" w:color="auto"/>
            <w:left w:val="none" w:sz="0" w:space="0" w:color="auto"/>
            <w:bottom w:val="none" w:sz="0" w:space="0" w:color="auto"/>
            <w:right w:val="none" w:sz="0" w:space="0" w:color="auto"/>
          </w:divBdr>
        </w:div>
        <w:div w:id="1655378111">
          <w:marLeft w:val="0"/>
          <w:marRight w:val="0"/>
          <w:marTop w:val="0"/>
          <w:marBottom w:val="0"/>
          <w:divBdr>
            <w:top w:val="none" w:sz="0" w:space="0" w:color="auto"/>
            <w:left w:val="none" w:sz="0" w:space="0" w:color="auto"/>
            <w:bottom w:val="none" w:sz="0" w:space="0" w:color="auto"/>
            <w:right w:val="none" w:sz="0" w:space="0" w:color="auto"/>
          </w:divBdr>
        </w:div>
      </w:divsChild>
    </w:div>
    <w:div w:id="1959676190">
      <w:bodyDiv w:val="1"/>
      <w:marLeft w:val="0"/>
      <w:marRight w:val="0"/>
      <w:marTop w:val="0"/>
      <w:marBottom w:val="0"/>
      <w:divBdr>
        <w:top w:val="none" w:sz="0" w:space="0" w:color="auto"/>
        <w:left w:val="none" w:sz="0" w:space="0" w:color="auto"/>
        <w:bottom w:val="none" w:sz="0" w:space="0" w:color="auto"/>
        <w:right w:val="none" w:sz="0" w:space="0" w:color="auto"/>
      </w:divBdr>
    </w:div>
    <w:div w:id="1971278111">
      <w:bodyDiv w:val="1"/>
      <w:marLeft w:val="0"/>
      <w:marRight w:val="0"/>
      <w:marTop w:val="0"/>
      <w:marBottom w:val="0"/>
      <w:divBdr>
        <w:top w:val="none" w:sz="0" w:space="0" w:color="auto"/>
        <w:left w:val="none" w:sz="0" w:space="0" w:color="auto"/>
        <w:bottom w:val="none" w:sz="0" w:space="0" w:color="auto"/>
        <w:right w:val="none" w:sz="0" w:space="0" w:color="auto"/>
      </w:divBdr>
      <w:divsChild>
        <w:div w:id="1663006960">
          <w:marLeft w:val="0"/>
          <w:marRight w:val="0"/>
          <w:marTop w:val="0"/>
          <w:marBottom w:val="0"/>
          <w:divBdr>
            <w:top w:val="none" w:sz="0" w:space="0" w:color="auto"/>
            <w:left w:val="none" w:sz="0" w:space="0" w:color="auto"/>
            <w:bottom w:val="none" w:sz="0" w:space="0" w:color="auto"/>
            <w:right w:val="none" w:sz="0" w:space="0" w:color="auto"/>
          </w:divBdr>
        </w:div>
        <w:div w:id="789204068">
          <w:marLeft w:val="0"/>
          <w:marRight w:val="0"/>
          <w:marTop w:val="0"/>
          <w:marBottom w:val="0"/>
          <w:divBdr>
            <w:top w:val="none" w:sz="0" w:space="0" w:color="auto"/>
            <w:left w:val="none" w:sz="0" w:space="0" w:color="auto"/>
            <w:bottom w:val="none" w:sz="0" w:space="0" w:color="auto"/>
            <w:right w:val="none" w:sz="0" w:space="0" w:color="auto"/>
          </w:divBdr>
        </w:div>
        <w:div w:id="1012146307">
          <w:marLeft w:val="0"/>
          <w:marRight w:val="0"/>
          <w:marTop w:val="0"/>
          <w:marBottom w:val="0"/>
          <w:divBdr>
            <w:top w:val="none" w:sz="0" w:space="0" w:color="auto"/>
            <w:left w:val="none" w:sz="0" w:space="0" w:color="auto"/>
            <w:bottom w:val="none" w:sz="0" w:space="0" w:color="auto"/>
            <w:right w:val="none" w:sz="0" w:space="0" w:color="auto"/>
          </w:divBdr>
        </w:div>
        <w:div w:id="1657414641">
          <w:marLeft w:val="0"/>
          <w:marRight w:val="0"/>
          <w:marTop w:val="0"/>
          <w:marBottom w:val="0"/>
          <w:divBdr>
            <w:top w:val="none" w:sz="0" w:space="0" w:color="auto"/>
            <w:left w:val="none" w:sz="0" w:space="0" w:color="auto"/>
            <w:bottom w:val="none" w:sz="0" w:space="0" w:color="auto"/>
            <w:right w:val="none" w:sz="0" w:space="0" w:color="auto"/>
          </w:divBdr>
        </w:div>
      </w:divsChild>
    </w:div>
    <w:div w:id="1971551617">
      <w:bodyDiv w:val="1"/>
      <w:marLeft w:val="0"/>
      <w:marRight w:val="0"/>
      <w:marTop w:val="0"/>
      <w:marBottom w:val="0"/>
      <w:divBdr>
        <w:top w:val="none" w:sz="0" w:space="0" w:color="auto"/>
        <w:left w:val="none" w:sz="0" w:space="0" w:color="auto"/>
        <w:bottom w:val="none" w:sz="0" w:space="0" w:color="auto"/>
        <w:right w:val="none" w:sz="0" w:space="0" w:color="auto"/>
      </w:divBdr>
    </w:div>
    <w:div w:id="1981687959">
      <w:bodyDiv w:val="1"/>
      <w:marLeft w:val="0"/>
      <w:marRight w:val="0"/>
      <w:marTop w:val="0"/>
      <w:marBottom w:val="0"/>
      <w:divBdr>
        <w:top w:val="none" w:sz="0" w:space="0" w:color="auto"/>
        <w:left w:val="none" w:sz="0" w:space="0" w:color="auto"/>
        <w:bottom w:val="none" w:sz="0" w:space="0" w:color="auto"/>
        <w:right w:val="none" w:sz="0" w:space="0" w:color="auto"/>
      </w:divBdr>
      <w:divsChild>
        <w:div w:id="425736141">
          <w:marLeft w:val="0"/>
          <w:marRight w:val="0"/>
          <w:marTop w:val="0"/>
          <w:marBottom w:val="0"/>
          <w:divBdr>
            <w:top w:val="none" w:sz="0" w:space="0" w:color="auto"/>
            <w:left w:val="none" w:sz="0" w:space="0" w:color="auto"/>
            <w:bottom w:val="none" w:sz="0" w:space="0" w:color="auto"/>
            <w:right w:val="none" w:sz="0" w:space="0" w:color="auto"/>
          </w:divBdr>
        </w:div>
        <w:div w:id="1518039693">
          <w:marLeft w:val="0"/>
          <w:marRight w:val="0"/>
          <w:marTop w:val="0"/>
          <w:marBottom w:val="0"/>
          <w:divBdr>
            <w:top w:val="none" w:sz="0" w:space="0" w:color="auto"/>
            <w:left w:val="none" w:sz="0" w:space="0" w:color="auto"/>
            <w:bottom w:val="none" w:sz="0" w:space="0" w:color="auto"/>
            <w:right w:val="none" w:sz="0" w:space="0" w:color="auto"/>
          </w:divBdr>
        </w:div>
        <w:div w:id="802964544">
          <w:marLeft w:val="0"/>
          <w:marRight w:val="0"/>
          <w:marTop w:val="0"/>
          <w:marBottom w:val="0"/>
          <w:divBdr>
            <w:top w:val="none" w:sz="0" w:space="0" w:color="auto"/>
            <w:left w:val="none" w:sz="0" w:space="0" w:color="auto"/>
            <w:bottom w:val="none" w:sz="0" w:space="0" w:color="auto"/>
            <w:right w:val="none" w:sz="0" w:space="0" w:color="auto"/>
          </w:divBdr>
        </w:div>
        <w:div w:id="1577125367">
          <w:marLeft w:val="0"/>
          <w:marRight w:val="0"/>
          <w:marTop w:val="0"/>
          <w:marBottom w:val="0"/>
          <w:divBdr>
            <w:top w:val="none" w:sz="0" w:space="0" w:color="auto"/>
            <w:left w:val="none" w:sz="0" w:space="0" w:color="auto"/>
            <w:bottom w:val="none" w:sz="0" w:space="0" w:color="auto"/>
            <w:right w:val="none" w:sz="0" w:space="0" w:color="auto"/>
          </w:divBdr>
        </w:div>
        <w:div w:id="1796411134">
          <w:marLeft w:val="0"/>
          <w:marRight w:val="0"/>
          <w:marTop w:val="0"/>
          <w:marBottom w:val="0"/>
          <w:divBdr>
            <w:top w:val="none" w:sz="0" w:space="0" w:color="auto"/>
            <w:left w:val="none" w:sz="0" w:space="0" w:color="auto"/>
            <w:bottom w:val="none" w:sz="0" w:space="0" w:color="auto"/>
            <w:right w:val="none" w:sz="0" w:space="0" w:color="auto"/>
          </w:divBdr>
        </w:div>
        <w:div w:id="1167330947">
          <w:marLeft w:val="0"/>
          <w:marRight w:val="0"/>
          <w:marTop w:val="0"/>
          <w:marBottom w:val="0"/>
          <w:divBdr>
            <w:top w:val="none" w:sz="0" w:space="0" w:color="auto"/>
            <w:left w:val="none" w:sz="0" w:space="0" w:color="auto"/>
            <w:bottom w:val="none" w:sz="0" w:space="0" w:color="auto"/>
            <w:right w:val="none" w:sz="0" w:space="0" w:color="auto"/>
          </w:divBdr>
        </w:div>
        <w:div w:id="1150367625">
          <w:marLeft w:val="0"/>
          <w:marRight w:val="0"/>
          <w:marTop w:val="0"/>
          <w:marBottom w:val="0"/>
          <w:divBdr>
            <w:top w:val="none" w:sz="0" w:space="0" w:color="auto"/>
            <w:left w:val="none" w:sz="0" w:space="0" w:color="auto"/>
            <w:bottom w:val="none" w:sz="0" w:space="0" w:color="auto"/>
            <w:right w:val="none" w:sz="0" w:space="0" w:color="auto"/>
          </w:divBdr>
        </w:div>
        <w:div w:id="540828742">
          <w:marLeft w:val="0"/>
          <w:marRight w:val="0"/>
          <w:marTop w:val="0"/>
          <w:marBottom w:val="0"/>
          <w:divBdr>
            <w:top w:val="none" w:sz="0" w:space="0" w:color="auto"/>
            <w:left w:val="none" w:sz="0" w:space="0" w:color="auto"/>
            <w:bottom w:val="none" w:sz="0" w:space="0" w:color="auto"/>
            <w:right w:val="none" w:sz="0" w:space="0" w:color="auto"/>
          </w:divBdr>
        </w:div>
        <w:div w:id="2137799126">
          <w:marLeft w:val="0"/>
          <w:marRight w:val="0"/>
          <w:marTop w:val="0"/>
          <w:marBottom w:val="0"/>
          <w:divBdr>
            <w:top w:val="none" w:sz="0" w:space="0" w:color="auto"/>
            <w:left w:val="none" w:sz="0" w:space="0" w:color="auto"/>
            <w:bottom w:val="none" w:sz="0" w:space="0" w:color="auto"/>
            <w:right w:val="none" w:sz="0" w:space="0" w:color="auto"/>
          </w:divBdr>
        </w:div>
        <w:div w:id="1684086843">
          <w:marLeft w:val="0"/>
          <w:marRight w:val="0"/>
          <w:marTop w:val="0"/>
          <w:marBottom w:val="0"/>
          <w:divBdr>
            <w:top w:val="none" w:sz="0" w:space="0" w:color="auto"/>
            <w:left w:val="none" w:sz="0" w:space="0" w:color="auto"/>
            <w:bottom w:val="none" w:sz="0" w:space="0" w:color="auto"/>
            <w:right w:val="none" w:sz="0" w:space="0" w:color="auto"/>
          </w:divBdr>
        </w:div>
        <w:div w:id="443306619">
          <w:marLeft w:val="0"/>
          <w:marRight w:val="0"/>
          <w:marTop w:val="0"/>
          <w:marBottom w:val="0"/>
          <w:divBdr>
            <w:top w:val="none" w:sz="0" w:space="0" w:color="auto"/>
            <w:left w:val="none" w:sz="0" w:space="0" w:color="auto"/>
            <w:bottom w:val="none" w:sz="0" w:space="0" w:color="auto"/>
            <w:right w:val="none" w:sz="0" w:space="0" w:color="auto"/>
          </w:divBdr>
        </w:div>
        <w:div w:id="1495998593">
          <w:marLeft w:val="0"/>
          <w:marRight w:val="0"/>
          <w:marTop w:val="0"/>
          <w:marBottom w:val="0"/>
          <w:divBdr>
            <w:top w:val="none" w:sz="0" w:space="0" w:color="auto"/>
            <w:left w:val="none" w:sz="0" w:space="0" w:color="auto"/>
            <w:bottom w:val="none" w:sz="0" w:space="0" w:color="auto"/>
            <w:right w:val="none" w:sz="0" w:space="0" w:color="auto"/>
          </w:divBdr>
        </w:div>
        <w:div w:id="2045397756">
          <w:marLeft w:val="0"/>
          <w:marRight w:val="0"/>
          <w:marTop w:val="0"/>
          <w:marBottom w:val="0"/>
          <w:divBdr>
            <w:top w:val="none" w:sz="0" w:space="0" w:color="auto"/>
            <w:left w:val="none" w:sz="0" w:space="0" w:color="auto"/>
            <w:bottom w:val="none" w:sz="0" w:space="0" w:color="auto"/>
            <w:right w:val="none" w:sz="0" w:space="0" w:color="auto"/>
          </w:divBdr>
        </w:div>
        <w:div w:id="943610515">
          <w:marLeft w:val="0"/>
          <w:marRight w:val="0"/>
          <w:marTop w:val="0"/>
          <w:marBottom w:val="0"/>
          <w:divBdr>
            <w:top w:val="none" w:sz="0" w:space="0" w:color="auto"/>
            <w:left w:val="none" w:sz="0" w:space="0" w:color="auto"/>
            <w:bottom w:val="none" w:sz="0" w:space="0" w:color="auto"/>
            <w:right w:val="none" w:sz="0" w:space="0" w:color="auto"/>
          </w:divBdr>
        </w:div>
        <w:div w:id="1553345299">
          <w:marLeft w:val="0"/>
          <w:marRight w:val="0"/>
          <w:marTop w:val="0"/>
          <w:marBottom w:val="0"/>
          <w:divBdr>
            <w:top w:val="none" w:sz="0" w:space="0" w:color="auto"/>
            <w:left w:val="none" w:sz="0" w:space="0" w:color="auto"/>
            <w:bottom w:val="none" w:sz="0" w:space="0" w:color="auto"/>
            <w:right w:val="none" w:sz="0" w:space="0" w:color="auto"/>
          </w:divBdr>
        </w:div>
        <w:div w:id="300036068">
          <w:marLeft w:val="0"/>
          <w:marRight w:val="0"/>
          <w:marTop w:val="0"/>
          <w:marBottom w:val="0"/>
          <w:divBdr>
            <w:top w:val="none" w:sz="0" w:space="0" w:color="auto"/>
            <w:left w:val="none" w:sz="0" w:space="0" w:color="auto"/>
            <w:bottom w:val="none" w:sz="0" w:space="0" w:color="auto"/>
            <w:right w:val="none" w:sz="0" w:space="0" w:color="auto"/>
          </w:divBdr>
        </w:div>
        <w:div w:id="1232043244">
          <w:marLeft w:val="0"/>
          <w:marRight w:val="0"/>
          <w:marTop w:val="0"/>
          <w:marBottom w:val="0"/>
          <w:divBdr>
            <w:top w:val="none" w:sz="0" w:space="0" w:color="auto"/>
            <w:left w:val="none" w:sz="0" w:space="0" w:color="auto"/>
            <w:bottom w:val="none" w:sz="0" w:space="0" w:color="auto"/>
            <w:right w:val="none" w:sz="0" w:space="0" w:color="auto"/>
          </w:divBdr>
        </w:div>
        <w:div w:id="604268974">
          <w:marLeft w:val="0"/>
          <w:marRight w:val="0"/>
          <w:marTop w:val="0"/>
          <w:marBottom w:val="0"/>
          <w:divBdr>
            <w:top w:val="none" w:sz="0" w:space="0" w:color="auto"/>
            <w:left w:val="none" w:sz="0" w:space="0" w:color="auto"/>
            <w:bottom w:val="none" w:sz="0" w:space="0" w:color="auto"/>
            <w:right w:val="none" w:sz="0" w:space="0" w:color="auto"/>
          </w:divBdr>
        </w:div>
        <w:div w:id="1903910568">
          <w:marLeft w:val="0"/>
          <w:marRight w:val="0"/>
          <w:marTop w:val="0"/>
          <w:marBottom w:val="0"/>
          <w:divBdr>
            <w:top w:val="none" w:sz="0" w:space="0" w:color="auto"/>
            <w:left w:val="none" w:sz="0" w:space="0" w:color="auto"/>
            <w:bottom w:val="none" w:sz="0" w:space="0" w:color="auto"/>
            <w:right w:val="none" w:sz="0" w:space="0" w:color="auto"/>
          </w:divBdr>
        </w:div>
        <w:div w:id="1976985315">
          <w:marLeft w:val="0"/>
          <w:marRight w:val="0"/>
          <w:marTop w:val="0"/>
          <w:marBottom w:val="0"/>
          <w:divBdr>
            <w:top w:val="none" w:sz="0" w:space="0" w:color="auto"/>
            <w:left w:val="none" w:sz="0" w:space="0" w:color="auto"/>
            <w:bottom w:val="none" w:sz="0" w:space="0" w:color="auto"/>
            <w:right w:val="none" w:sz="0" w:space="0" w:color="auto"/>
          </w:divBdr>
        </w:div>
        <w:div w:id="1209873479">
          <w:marLeft w:val="0"/>
          <w:marRight w:val="0"/>
          <w:marTop w:val="0"/>
          <w:marBottom w:val="0"/>
          <w:divBdr>
            <w:top w:val="none" w:sz="0" w:space="0" w:color="auto"/>
            <w:left w:val="none" w:sz="0" w:space="0" w:color="auto"/>
            <w:bottom w:val="none" w:sz="0" w:space="0" w:color="auto"/>
            <w:right w:val="none" w:sz="0" w:space="0" w:color="auto"/>
          </w:divBdr>
        </w:div>
        <w:div w:id="391461917">
          <w:marLeft w:val="0"/>
          <w:marRight w:val="0"/>
          <w:marTop w:val="0"/>
          <w:marBottom w:val="0"/>
          <w:divBdr>
            <w:top w:val="none" w:sz="0" w:space="0" w:color="auto"/>
            <w:left w:val="none" w:sz="0" w:space="0" w:color="auto"/>
            <w:bottom w:val="none" w:sz="0" w:space="0" w:color="auto"/>
            <w:right w:val="none" w:sz="0" w:space="0" w:color="auto"/>
          </w:divBdr>
        </w:div>
        <w:div w:id="1039665855">
          <w:marLeft w:val="0"/>
          <w:marRight w:val="0"/>
          <w:marTop w:val="0"/>
          <w:marBottom w:val="0"/>
          <w:divBdr>
            <w:top w:val="none" w:sz="0" w:space="0" w:color="auto"/>
            <w:left w:val="none" w:sz="0" w:space="0" w:color="auto"/>
            <w:bottom w:val="none" w:sz="0" w:space="0" w:color="auto"/>
            <w:right w:val="none" w:sz="0" w:space="0" w:color="auto"/>
          </w:divBdr>
        </w:div>
        <w:div w:id="1478834454">
          <w:marLeft w:val="0"/>
          <w:marRight w:val="0"/>
          <w:marTop w:val="0"/>
          <w:marBottom w:val="0"/>
          <w:divBdr>
            <w:top w:val="none" w:sz="0" w:space="0" w:color="auto"/>
            <w:left w:val="none" w:sz="0" w:space="0" w:color="auto"/>
            <w:bottom w:val="none" w:sz="0" w:space="0" w:color="auto"/>
            <w:right w:val="none" w:sz="0" w:space="0" w:color="auto"/>
          </w:divBdr>
        </w:div>
        <w:div w:id="493179956">
          <w:marLeft w:val="0"/>
          <w:marRight w:val="0"/>
          <w:marTop w:val="0"/>
          <w:marBottom w:val="0"/>
          <w:divBdr>
            <w:top w:val="none" w:sz="0" w:space="0" w:color="auto"/>
            <w:left w:val="none" w:sz="0" w:space="0" w:color="auto"/>
            <w:bottom w:val="none" w:sz="0" w:space="0" w:color="auto"/>
            <w:right w:val="none" w:sz="0" w:space="0" w:color="auto"/>
          </w:divBdr>
        </w:div>
        <w:div w:id="1978681764">
          <w:marLeft w:val="0"/>
          <w:marRight w:val="0"/>
          <w:marTop w:val="0"/>
          <w:marBottom w:val="0"/>
          <w:divBdr>
            <w:top w:val="none" w:sz="0" w:space="0" w:color="auto"/>
            <w:left w:val="none" w:sz="0" w:space="0" w:color="auto"/>
            <w:bottom w:val="none" w:sz="0" w:space="0" w:color="auto"/>
            <w:right w:val="none" w:sz="0" w:space="0" w:color="auto"/>
          </w:divBdr>
        </w:div>
        <w:div w:id="791287335">
          <w:marLeft w:val="0"/>
          <w:marRight w:val="0"/>
          <w:marTop w:val="0"/>
          <w:marBottom w:val="0"/>
          <w:divBdr>
            <w:top w:val="none" w:sz="0" w:space="0" w:color="auto"/>
            <w:left w:val="none" w:sz="0" w:space="0" w:color="auto"/>
            <w:bottom w:val="none" w:sz="0" w:space="0" w:color="auto"/>
            <w:right w:val="none" w:sz="0" w:space="0" w:color="auto"/>
          </w:divBdr>
        </w:div>
      </w:divsChild>
    </w:div>
    <w:div w:id="1988433742">
      <w:bodyDiv w:val="1"/>
      <w:marLeft w:val="0"/>
      <w:marRight w:val="0"/>
      <w:marTop w:val="0"/>
      <w:marBottom w:val="0"/>
      <w:divBdr>
        <w:top w:val="none" w:sz="0" w:space="0" w:color="auto"/>
        <w:left w:val="none" w:sz="0" w:space="0" w:color="auto"/>
        <w:bottom w:val="none" w:sz="0" w:space="0" w:color="auto"/>
        <w:right w:val="none" w:sz="0" w:space="0" w:color="auto"/>
      </w:divBdr>
    </w:div>
    <w:div w:id="2030253738">
      <w:bodyDiv w:val="1"/>
      <w:marLeft w:val="0"/>
      <w:marRight w:val="0"/>
      <w:marTop w:val="0"/>
      <w:marBottom w:val="0"/>
      <w:divBdr>
        <w:top w:val="none" w:sz="0" w:space="0" w:color="auto"/>
        <w:left w:val="none" w:sz="0" w:space="0" w:color="auto"/>
        <w:bottom w:val="none" w:sz="0" w:space="0" w:color="auto"/>
        <w:right w:val="none" w:sz="0" w:space="0" w:color="auto"/>
      </w:divBdr>
    </w:div>
    <w:div w:id="2052604556">
      <w:bodyDiv w:val="1"/>
      <w:marLeft w:val="0"/>
      <w:marRight w:val="0"/>
      <w:marTop w:val="0"/>
      <w:marBottom w:val="0"/>
      <w:divBdr>
        <w:top w:val="none" w:sz="0" w:space="0" w:color="auto"/>
        <w:left w:val="none" w:sz="0" w:space="0" w:color="auto"/>
        <w:bottom w:val="none" w:sz="0" w:space="0" w:color="auto"/>
        <w:right w:val="none" w:sz="0" w:space="0" w:color="auto"/>
      </w:divBdr>
    </w:div>
    <w:div w:id="2124690571">
      <w:bodyDiv w:val="1"/>
      <w:marLeft w:val="0"/>
      <w:marRight w:val="0"/>
      <w:marTop w:val="0"/>
      <w:marBottom w:val="0"/>
      <w:divBdr>
        <w:top w:val="none" w:sz="0" w:space="0" w:color="auto"/>
        <w:left w:val="none" w:sz="0" w:space="0" w:color="auto"/>
        <w:bottom w:val="none" w:sz="0" w:space="0" w:color="auto"/>
        <w:right w:val="none" w:sz="0" w:space="0" w:color="auto"/>
      </w:divBdr>
      <w:divsChild>
        <w:div w:id="1265723329">
          <w:marLeft w:val="0"/>
          <w:marRight w:val="0"/>
          <w:marTop w:val="0"/>
          <w:marBottom w:val="0"/>
          <w:divBdr>
            <w:top w:val="none" w:sz="0" w:space="0" w:color="auto"/>
            <w:left w:val="none" w:sz="0" w:space="0" w:color="auto"/>
            <w:bottom w:val="none" w:sz="0" w:space="0" w:color="auto"/>
            <w:right w:val="none" w:sz="0" w:space="0" w:color="auto"/>
          </w:divBdr>
          <w:divsChild>
            <w:div w:id="869993821">
              <w:marLeft w:val="0"/>
              <w:marRight w:val="0"/>
              <w:marTop w:val="0"/>
              <w:marBottom w:val="0"/>
              <w:divBdr>
                <w:top w:val="none" w:sz="0" w:space="0" w:color="auto"/>
                <w:left w:val="none" w:sz="0" w:space="0" w:color="auto"/>
                <w:bottom w:val="none" w:sz="0" w:space="0" w:color="auto"/>
                <w:right w:val="none" w:sz="0" w:space="0" w:color="auto"/>
              </w:divBdr>
            </w:div>
            <w:div w:id="613169556">
              <w:marLeft w:val="0"/>
              <w:marRight w:val="0"/>
              <w:marTop w:val="0"/>
              <w:marBottom w:val="0"/>
              <w:divBdr>
                <w:top w:val="none" w:sz="0" w:space="0" w:color="auto"/>
                <w:left w:val="none" w:sz="0" w:space="0" w:color="auto"/>
                <w:bottom w:val="none" w:sz="0" w:space="0" w:color="auto"/>
                <w:right w:val="none" w:sz="0" w:space="0" w:color="auto"/>
              </w:divBdr>
            </w:div>
            <w:div w:id="47337238">
              <w:marLeft w:val="0"/>
              <w:marRight w:val="0"/>
              <w:marTop w:val="0"/>
              <w:marBottom w:val="0"/>
              <w:divBdr>
                <w:top w:val="none" w:sz="0" w:space="0" w:color="auto"/>
                <w:left w:val="none" w:sz="0" w:space="0" w:color="auto"/>
                <w:bottom w:val="none" w:sz="0" w:space="0" w:color="auto"/>
                <w:right w:val="none" w:sz="0" w:space="0" w:color="auto"/>
              </w:divBdr>
            </w:div>
            <w:div w:id="619845750">
              <w:marLeft w:val="0"/>
              <w:marRight w:val="0"/>
              <w:marTop w:val="0"/>
              <w:marBottom w:val="0"/>
              <w:divBdr>
                <w:top w:val="none" w:sz="0" w:space="0" w:color="auto"/>
                <w:left w:val="none" w:sz="0" w:space="0" w:color="auto"/>
                <w:bottom w:val="none" w:sz="0" w:space="0" w:color="auto"/>
                <w:right w:val="none" w:sz="0" w:space="0" w:color="auto"/>
              </w:divBdr>
            </w:div>
            <w:div w:id="1705279116">
              <w:marLeft w:val="0"/>
              <w:marRight w:val="0"/>
              <w:marTop w:val="0"/>
              <w:marBottom w:val="0"/>
              <w:divBdr>
                <w:top w:val="none" w:sz="0" w:space="0" w:color="auto"/>
                <w:left w:val="none" w:sz="0" w:space="0" w:color="auto"/>
                <w:bottom w:val="none" w:sz="0" w:space="0" w:color="auto"/>
                <w:right w:val="none" w:sz="0" w:space="0" w:color="auto"/>
              </w:divBdr>
            </w:div>
            <w:div w:id="1591432414">
              <w:marLeft w:val="0"/>
              <w:marRight w:val="0"/>
              <w:marTop w:val="0"/>
              <w:marBottom w:val="0"/>
              <w:divBdr>
                <w:top w:val="none" w:sz="0" w:space="0" w:color="auto"/>
                <w:left w:val="none" w:sz="0" w:space="0" w:color="auto"/>
                <w:bottom w:val="none" w:sz="0" w:space="0" w:color="auto"/>
                <w:right w:val="none" w:sz="0" w:space="0" w:color="auto"/>
              </w:divBdr>
            </w:div>
            <w:div w:id="1902329308">
              <w:marLeft w:val="0"/>
              <w:marRight w:val="0"/>
              <w:marTop w:val="0"/>
              <w:marBottom w:val="0"/>
              <w:divBdr>
                <w:top w:val="none" w:sz="0" w:space="0" w:color="auto"/>
                <w:left w:val="none" w:sz="0" w:space="0" w:color="auto"/>
                <w:bottom w:val="none" w:sz="0" w:space="0" w:color="auto"/>
                <w:right w:val="none" w:sz="0" w:space="0" w:color="auto"/>
              </w:divBdr>
            </w:div>
            <w:div w:id="1313676400">
              <w:marLeft w:val="0"/>
              <w:marRight w:val="0"/>
              <w:marTop w:val="0"/>
              <w:marBottom w:val="0"/>
              <w:divBdr>
                <w:top w:val="none" w:sz="0" w:space="0" w:color="auto"/>
                <w:left w:val="none" w:sz="0" w:space="0" w:color="auto"/>
                <w:bottom w:val="none" w:sz="0" w:space="0" w:color="auto"/>
                <w:right w:val="none" w:sz="0" w:space="0" w:color="auto"/>
              </w:divBdr>
            </w:div>
            <w:div w:id="257326697">
              <w:marLeft w:val="0"/>
              <w:marRight w:val="0"/>
              <w:marTop w:val="0"/>
              <w:marBottom w:val="0"/>
              <w:divBdr>
                <w:top w:val="none" w:sz="0" w:space="0" w:color="auto"/>
                <w:left w:val="none" w:sz="0" w:space="0" w:color="auto"/>
                <w:bottom w:val="none" w:sz="0" w:space="0" w:color="auto"/>
                <w:right w:val="none" w:sz="0" w:space="0" w:color="auto"/>
              </w:divBdr>
            </w:div>
            <w:div w:id="1004745606">
              <w:marLeft w:val="0"/>
              <w:marRight w:val="0"/>
              <w:marTop w:val="0"/>
              <w:marBottom w:val="0"/>
              <w:divBdr>
                <w:top w:val="none" w:sz="0" w:space="0" w:color="auto"/>
                <w:left w:val="none" w:sz="0" w:space="0" w:color="auto"/>
                <w:bottom w:val="none" w:sz="0" w:space="0" w:color="auto"/>
                <w:right w:val="none" w:sz="0" w:space="0" w:color="auto"/>
              </w:divBdr>
            </w:div>
            <w:div w:id="630551925">
              <w:marLeft w:val="0"/>
              <w:marRight w:val="0"/>
              <w:marTop w:val="0"/>
              <w:marBottom w:val="0"/>
              <w:divBdr>
                <w:top w:val="none" w:sz="0" w:space="0" w:color="auto"/>
                <w:left w:val="none" w:sz="0" w:space="0" w:color="auto"/>
                <w:bottom w:val="none" w:sz="0" w:space="0" w:color="auto"/>
                <w:right w:val="none" w:sz="0" w:space="0" w:color="auto"/>
              </w:divBdr>
            </w:div>
            <w:div w:id="1031569217">
              <w:marLeft w:val="0"/>
              <w:marRight w:val="0"/>
              <w:marTop w:val="0"/>
              <w:marBottom w:val="0"/>
              <w:divBdr>
                <w:top w:val="none" w:sz="0" w:space="0" w:color="auto"/>
                <w:left w:val="none" w:sz="0" w:space="0" w:color="auto"/>
                <w:bottom w:val="none" w:sz="0" w:space="0" w:color="auto"/>
                <w:right w:val="none" w:sz="0" w:space="0" w:color="auto"/>
              </w:divBdr>
            </w:div>
            <w:div w:id="68618630">
              <w:marLeft w:val="0"/>
              <w:marRight w:val="0"/>
              <w:marTop w:val="0"/>
              <w:marBottom w:val="0"/>
              <w:divBdr>
                <w:top w:val="none" w:sz="0" w:space="0" w:color="auto"/>
                <w:left w:val="none" w:sz="0" w:space="0" w:color="auto"/>
                <w:bottom w:val="none" w:sz="0" w:space="0" w:color="auto"/>
                <w:right w:val="none" w:sz="0" w:space="0" w:color="auto"/>
              </w:divBdr>
            </w:div>
            <w:div w:id="1573153453">
              <w:marLeft w:val="0"/>
              <w:marRight w:val="0"/>
              <w:marTop w:val="0"/>
              <w:marBottom w:val="0"/>
              <w:divBdr>
                <w:top w:val="none" w:sz="0" w:space="0" w:color="auto"/>
                <w:left w:val="none" w:sz="0" w:space="0" w:color="auto"/>
                <w:bottom w:val="none" w:sz="0" w:space="0" w:color="auto"/>
                <w:right w:val="none" w:sz="0" w:space="0" w:color="auto"/>
              </w:divBdr>
            </w:div>
            <w:div w:id="546183579">
              <w:marLeft w:val="0"/>
              <w:marRight w:val="0"/>
              <w:marTop w:val="0"/>
              <w:marBottom w:val="0"/>
              <w:divBdr>
                <w:top w:val="none" w:sz="0" w:space="0" w:color="auto"/>
                <w:left w:val="none" w:sz="0" w:space="0" w:color="auto"/>
                <w:bottom w:val="none" w:sz="0" w:space="0" w:color="auto"/>
                <w:right w:val="none" w:sz="0" w:space="0" w:color="auto"/>
              </w:divBdr>
            </w:div>
            <w:div w:id="1901280392">
              <w:marLeft w:val="0"/>
              <w:marRight w:val="0"/>
              <w:marTop w:val="0"/>
              <w:marBottom w:val="0"/>
              <w:divBdr>
                <w:top w:val="none" w:sz="0" w:space="0" w:color="auto"/>
                <w:left w:val="none" w:sz="0" w:space="0" w:color="auto"/>
                <w:bottom w:val="none" w:sz="0" w:space="0" w:color="auto"/>
                <w:right w:val="none" w:sz="0" w:space="0" w:color="auto"/>
              </w:divBdr>
            </w:div>
            <w:div w:id="992830313">
              <w:marLeft w:val="0"/>
              <w:marRight w:val="0"/>
              <w:marTop w:val="0"/>
              <w:marBottom w:val="0"/>
              <w:divBdr>
                <w:top w:val="none" w:sz="0" w:space="0" w:color="auto"/>
                <w:left w:val="none" w:sz="0" w:space="0" w:color="auto"/>
                <w:bottom w:val="none" w:sz="0" w:space="0" w:color="auto"/>
                <w:right w:val="none" w:sz="0" w:space="0" w:color="auto"/>
              </w:divBdr>
            </w:div>
            <w:div w:id="1654017721">
              <w:marLeft w:val="0"/>
              <w:marRight w:val="0"/>
              <w:marTop w:val="0"/>
              <w:marBottom w:val="0"/>
              <w:divBdr>
                <w:top w:val="none" w:sz="0" w:space="0" w:color="auto"/>
                <w:left w:val="none" w:sz="0" w:space="0" w:color="auto"/>
                <w:bottom w:val="none" w:sz="0" w:space="0" w:color="auto"/>
                <w:right w:val="none" w:sz="0" w:space="0" w:color="auto"/>
              </w:divBdr>
            </w:div>
            <w:div w:id="718284801">
              <w:marLeft w:val="0"/>
              <w:marRight w:val="0"/>
              <w:marTop w:val="0"/>
              <w:marBottom w:val="0"/>
              <w:divBdr>
                <w:top w:val="none" w:sz="0" w:space="0" w:color="auto"/>
                <w:left w:val="none" w:sz="0" w:space="0" w:color="auto"/>
                <w:bottom w:val="none" w:sz="0" w:space="0" w:color="auto"/>
                <w:right w:val="none" w:sz="0" w:space="0" w:color="auto"/>
              </w:divBdr>
            </w:div>
            <w:div w:id="819343307">
              <w:marLeft w:val="0"/>
              <w:marRight w:val="0"/>
              <w:marTop w:val="0"/>
              <w:marBottom w:val="0"/>
              <w:divBdr>
                <w:top w:val="none" w:sz="0" w:space="0" w:color="auto"/>
                <w:left w:val="none" w:sz="0" w:space="0" w:color="auto"/>
                <w:bottom w:val="none" w:sz="0" w:space="0" w:color="auto"/>
                <w:right w:val="none" w:sz="0" w:space="0" w:color="auto"/>
              </w:divBdr>
            </w:div>
            <w:div w:id="252977072">
              <w:marLeft w:val="0"/>
              <w:marRight w:val="0"/>
              <w:marTop w:val="0"/>
              <w:marBottom w:val="0"/>
              <w:divBdr>
                <w:top w:val="none" w:sz="0" w:space="0" w:color="auto"/>
                <w:left w:val="none" w:sz="0" w:space="0" w:color="auto"/>
                <w:bottom w:val="none" w:sz="0" w:space="0" w:color="auto"/>
                <w:right w:val="none" w:sz="0" w:space="0" w:color="auto"/>
              </w:divBdr>
            </w:div>
            <w:div w:id="825978301">
              <w:marLeft w:val="0"/>
              <w:marRight w:val="0"/>
              <w:marTop w:val="0"/>
              <w:marBottom w:val="0"/>
              <w:divBdr>
                <w:top w:val="none" w:sz="0" w:space="0" w:color="auto"/>
                <w:left w:val="none" w:sz="0" w:space="0" w:color="auto"/>
                <w:bottom w:val="none" w:sz="0" w:space="0" w:color="auto"/>
                <w:right w:val="none" w:sz="0" w:space="0" w:color="auto"/>
              </w:divBdr>
            </w:div>
            <w:div w:id="197864475">
              <w:marLeft w:val="0"/>
              <w:marRight w:val="0"/>
              <w:marTop w:val="0"/>
              <w:marBottom w:val="0"/>
              <w:divBdr>
                <w:top w:val="none" w:sz="0" w:space="0" w:color="auto"/>
                <w:left w:val="none" w:sz="0" w:space="0" w:color="auto"/>
                <w:bottom w:val="none" w:sz="0" w:space="0" w:color="auto"/>
                <w:right w:val="none" w:sz="0" w:space="0" w:color="auto"/>
              </w:divBdr>
            </w:div>
            <w:div w:id="340157312">
              <w:marLeft w:val="0"/>
              <w:marRight w:val="0"/>
              <w:marTop w:val="0"/>
              <w:marBottom w:val="0"/>
              <w:divBdr>
                <w:top w:val="none" w:sz="0" w:space="0" w:color="auto"/>
                <w:left w:val="none" w:sz="0" w:space="0" w:color="auto"/>
                <w:bottom w:val="none" w:sz="0" w:space="0" w:color="auto"/>
                <w:right w:val="none" w:sz="0" w:space="0" w:color="auto"/>
              </w:divBdr>
            </w:div>
            <w:div w:id="1429472043">
              <w:marLeft w:val="0"/>
              <w:marRight w:val="0"/>
              <w:marTop w:val="0"/>
              <w:marBottom w:val="0"/>
              <w:divBdr>
                <w:top w:val="none" w:sz="0" w:space="0" w:color="auto"/>
                <w:left w:val="none" w:sz="0" w:space="0" w:color="auto"/>
                <w:bottom w:val="none" w:sz="0" w:space="0" w:color="auto"/>
                <w:right w:val="none" w:sz="0" w:space="0" w:color="auto"/>
              </w:divBdr>
            </w:div>
            <w:div w:id="399601242">
              <w:marLeft w:val="0"/>
              <w:marRight w:val="0"/>
              <w:marTop w:val="0"/>
              <w:marBottom w:val="0"/>
              <w:divBdr>
                <w:top w:val="none" w:sz="0" w:space="0" w:color="auto"/>
                <w:left w:val="none" w:sz="0" w:space="0" w:color="auto"/>
                <w:bottom w:val="none" w:sz="0" w:space="0" w:color="auto"/>
                <w:right w:val="none" w:sz="0" w:space="0" w:color="auto"/>
              </w:divBdr>
            </w:div>
            <w:div w:id="331757493">
              <w:marLeft w:val="0"/>
              <w:marRight w:val="0"/>
              <w:marTop w:val="0"/>
              <w:marBottom w:val="0"/>
              <w:divBdr>
                <w:top w:val="none" w:sz="0" w:space="0" w:color="auto"/>
                <w:left w:val="none" w:sz="0" w:space="0" w:color="auto"/>
                <w:bottom w:val="none" w:sz="0" w:space="0" w:color="auto"/>
                <w:right w:val="none" w:sz="0" w:space="0" w:color="auto"/>
              </w:divBdr>
            </w:div>
            <w:div w:id="1040863531">
              <w:marLeft w:val="0"/>
              <w:marRight w:val="0"/>
              <w:marTop w:val="0"/>
              <w:marBottom w:val="0"/>
              <w:divBdr>
                <w:top w:val="none" w:sz="0" w:space="0" w:color="auto"/>
                <w:left w:val="none" w:sz="0" w:space="0" w:color="auto"/>
                <w:bottom w:val="none" w:sz="0" w:space="0" w:color="auto"/>
                <w:right w:val="none" w:sz="0" w:space="0" w:color="auto"/>
              </w:divBdr>
            </w:div>
            <w:div w:id="156651746">
              <w:marLeft w:val="0"/>
              <w:marRight w:val="0"/>
              <w:marTop w:val="0"/>
              <w:marBottom w:val="0"/>
              <w:divBdr>
                <w:top w:val="none" w:sz="0" w:space="0" w:color="auto"/>
                <w:left w:val="none" w:sz="0" w:space="0" w:color="auto"/>
                <w:bottom w:val="none" w:sz="0" w:space="0" w:color="auto"/>
                <w:right w:val="none" w:sz="0" w:space="0" w:color="auto"/>
              </w:divBdr>
            </w:div>
            <w:div w:id="79716659">
              <w:marLeft w:val="0"/>
              <w:marRight w:val="0"/>
              <w:marTop w:val="0"/>
              <w:marBottom w:val="0"/>
              <w:divBdr>
                <w:top w:val="none" w:sz="0" w:space="0" w:color="auto"/>
                <w:left w:val="none" w:sz="0" w:space="0" w:color="auto"/>
                <w:bottom w:val="none" w:sz="0" w:space="0" w:color="auto"/>
                <w:right w:val="none" w:sz="0" w:space="0" w:color="auto"/>
              </w:divBdr>
            </w:div>
            <w:div w:id="24210012">
              <w:marLeft w:val="0"/>
              <w:marRight w:val="0"/>
              <w:marTop w:val="0"/>
              <w:marBottom w:val="0"/>
              <w:divBdr>
                <w:top w:val="none" w:sz="0" w:space="0" w:color="auto"/>
                <w:left w:val="none" w:sz="0" w:space="0" w:color="auto"/>
                <w:bottom w:val="none" w:sz="0" w:space="0" w:color="auto"/>
                <w:right w:val="none" w:sz="0" w:space="0" w:color="auto"/>
              </w:divBdr>
            </w:div>
            <w:div w:id="1865288693">
              <w:marLeft w:val="0"/>
              <w:marRight w:val="0"/>
              <w:marTop w:val="0"/>
              <w:marBottom w:val="0"/>
              <w:divBdr>
                <w:top w:val="none" w:sz="0" w:space="0" w:color="auto"/>
                <w:left w:val="none" w:sz="0" w:space="0" w:color="auto"/>
                <w:bottom w:val="none" w:sz="0" w:space="0" w:color="auto"/>
                <w:right w:val="none" w:sz="0" w:space="0" w:color="auto"/>
              </w:divBdr>
            </w:div>
            <w:div w:id="855197711">
              <w:marLeft w:val="0"/>
              <w:marRight w:val="0"/>
              <w:marTop w:val="0"/>
              <w:marBottom w:val="0"/>
              <w:divBdr>
                <w:top w:val="none" w:sz="0" w:space="0" w:color="auto"/>
                <w:left w:val="none" w:sz="0" w:space="0" w:color="auto"/>
                <w:bottom w:val="none" w:sz="0" w:space="0" w:color="auto"/>
                <w:right w:val="none" w:sz="0" w:space="0" w:color="auto"/>
              </w:divBdr>
            </w:div>
            <w:div w:id="2014642924">
              <w:marLeft w:val="0"/>
              <w:marRight w:val="0"/>
              <w:marTop w:val="0"/>
              <w:marBottom w:val="0"/>
              <w:divBdr>
                <w:top w:val="none" w:sz="0" w:space="0" w:color="auto"/>
                <w:left w:val="none" w:sz="0" w:space="0" w:color="auto"/>
                <w:bottom w:val="none" w:sz="0" w:space="0" w:color="auto"/>
                <w:right w:val="none" w:sz="0" w:space="0" w:color="auto"/>
              </w:divBdr>
            </w:div>
            <w:div w:id="331957823">
              <w:marLeft w:val="0"/>
              <w:marRight w:val="0"/>
              <w:marTop w:val="0"/>
              <w:marBottom w:val="0"/>
              <w:divBdr>
                <w:top w:val="none" w:sz="0" w:space="0" w:color="auto"/>
                <w:left w:val="none" w:sz="0" w:space="0" w:color="auto"/>
                <w:bottom w:val="none" w:sz="0" w:space="0" w:color="auto"/>
                <w:right w:val="none" w:sz="0" w:space="0" w:color="auto"/>
              </w:divBdr>
            </w:div>
            <w:div w:id="180895785">
              <w:marLeft w:val="0"/>
              <w:marRight w:val="0"/>
              <w:marTop w:val="0"/>
              <w:marBottom w:val="0"/>
              <w:divBdr>
                <w:top w:val="none" w:sz="0" w:space="0" w:color="auto"/>
                <w:left w:val="none" w:sz="0" w:space="0" w:color="auto"/>
                <w:bottom w:val="none" w:sz="0" w:space="0" w:color="auto"/>
                <w:right w:val="none" w:sz="0" w:space="0" w:color="auto"/>
              </w:divBdr>
            </w:div>
            <w:div w:id="15693714">
              <w:marLeft w:val="0"/>
              <w:marRight w:val="0"/>
              <w:marTop w:val="0"/>
              <w:marBottom w:val="0"/>
              <w:divBdr>
                <w:top w:val="none" w:sz="0" w:space="0" w:color="auto"/>
                <w:left w:val="none" w:sz="0" w:space="0" w:color="auto"/>
                <w:bottom w:val="none" w:sz="0" w:space="0" w:color="auto"/>
                <w:right w:val="none" w:sz="0" w:space="0" w:color="auto"/>
              </w:divBdr>
            </w:div>
            <w:div w:id="1268391999">
              <w:marLeft w:val="0"/>
              <w:marRight w:val="0"/>
              <w:marTop w:val="0"/>
              <w:marBottom w:val="0"/>
              <w:divBdr>
                <w:top w:val="none" w:sz="0" w:space="0" w:color="auto"/>
                <w:left w:val="none" w:sz="0" w:space="0" w:color="auto"/>
                <w:bottom w:val="none" w:sz="0" w:space="0" w:color="auto"/>
                <w:right w:val="none" w:sz="0" w:space="0" w:color="auto"/>
              </w:divBdr>
            </w:div>
            <w:div w:id="782653731">
              <w:marLeft w:val="0"/>
              <w:marRight w:val="0"/>
              <w:marTop w:val="0"/>
              <w:marBottom w:val="0"/>
              <w:divBdr>
                <w:top w:val="none" w:sz="0" w:space="0" w:color="auto"/>
                <w:left w:val="none" w:sz="0" w:space="0" w:color="auto"/>
                <w:bottom w:val="none" w:sz="0" w:space="0" w:color="auto"/>
                <w:right w:val="none" w:sz="0" w:space="0" w:color="auto"/>
              </w:divBdr>
            </w:div>
            <w:div w:id="1014499193">
              <w:marLeft w:val="0"/>
              <w:marRight w:val="0"/>
              <w:marTop w:val="0"/>
              <w:marBottom w:val="0"/>
              <w:divBdr>
                <w:top w:val="none" w:sz="0" w:space="0" w:color="auto"/>
                <w:left w:val="none" w:sz="0" w:space="0" w:color="auto"/>
                <w:bottom w:val="none" w:sz="0" w:space="0" w:color="auto"/>
                <w:right w:val="none" w:sz="0" w:space="0" w:color="auto"/>
              </w:divBdr>
            </w:div>
            <w:div w:id="75080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70777">
      <w:bodyDiv w:val="1"/>
      <w:marLeft w:val="0"/>
      <w:marRight w:val="0"/>
      <w:marTop w:val="0"/>
      <w:marBottom w:val="0"/>
      <w:divBdr>
        <w:top w:val="none" w:sz="0" w:space="0" w:color="auto"/>
        <w:left w:val="none" w:sz="0" w:space="0" w:color="auto"/>
        <w:bottom w:val="none" w:sz="0" w:space="0" w:color="auto"/>
        <w:right w:val="none" w:sz="0" w:space="0" w:color="auto"/>
      </w:divBdr>
    </w:div>
    <w:div w:id="214141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file:///C:\Users\Administrator\Downloads\CS%20540%20Lecture%20Notes%20%20Game%20Playing_files\gametree.gi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C5048-29AE-4708-8451-2366EC45E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8</Pages>
  <Words>2615</Words>
  <Characters>14906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Oriental Group of Institutes</Company>
  <LinksUpToDate>false</LinksUpToDate>
  <CharactersWithSpaces>17487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OIST(BPL)</dc:creator>
  <cp:lastModifiedBy>rgpvonline.com</cp:lastModifiedBy>
  <cp:revision>11</cp:revision>
  <dcterms:created xsi:type="dcterms:W3CDTF">2015-03-25T04:11:00Z</dcterms:created>
  <dcterms:modified xsi:type="dcterms:W3CDTF">2018-12-24T13:16:00Z</dcterms:modified>
</cp:coreProperties>
</file>