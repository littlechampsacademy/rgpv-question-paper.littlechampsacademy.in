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558" w:type="dxa"/>
        <w:tblLook w:val="04A0"/>
      </w:tblPr>
      <w:tblGrid>
        <w:gridCol w:w="9018"/>
      </w:tblGrid>
      <w:tr w:rsidR="00056CB7" w:rsidRPr="00006910" w:rsidTr="001F76E5">
        <w:trPr>
          <w:trHeight w:val="440"/>
        </w:trPr>
        <w:tc>
          <w:tcPr>
            <w:tcW w:w="9018" w:type="dxa"/>
          </w:tcPr>
          <w:p w:rsidR="00056CB7" w:rsidRPr="003924E3" w:rsidRDefault="00056CB7" w:rsidP="00C876BF">
            <w:pPr>
              <w:tabs>
                <w:tab w:val="left" w:pos="3615"/>
                <w:tab w:val="center" w:pos="4332"/>
              </w:tabs>
              <w:spacing w:line="360" w:lineRule="auto"/>
              <w:jc w:val="center"/>
              <w:rPr>
                <w:rFonts w:asciiTheme="minorHAnsi" w:hAnsiTheme="minorHAnsi"/>
                <w:b/>
                <w:bCs/>
                <w:sz w:val="28"/>
                <w:szCs w:val="28"/>
              </w:rPr>
            </w:pPr>
            <w:r w:rsidRPr="003924E3">
              <w:rPr>
                <w:rFonts w:asciiTheme="minorHAnsi" w:hAnsiTheme="minorHAnsi"/>
                <w:b/>
                <w:bCs/>
                <w:sz w:val="28"/>
                <w:szCs w:val="28"/>
              </w:rPr>
              <w:t xml:space="preserve">UNIT – </w:t>
            </w:r>
            <w:r>
              <w:rPr>
                <w:rFonts w:asciiTheme="minorHAnsi" w:hAnsiTheme="minorHAnsi"/>
                <w:b/>
                <w:bCs/>
                <w:sz w:val="28"/>
                <w:szCs w:val="28"/>
              </w:rPr>
              <w:t xml:space="preserve">1 </w:t>
            </w:r>
          </w:p>
        </w:tc>
      </w:tr>
      <w:tr w:rsidR="00056CB7" w:rsidRPr="00006910" w:rsidTr="001F76E5">
        <w:trPr>
          <w:trHeight w:val="728"/>
        </w:trPr>
        <w:tc>
          <w:tcPr>
            <w:tcW w:w="9018" w:type="dxa"/>
          </w:tcPr>
          <w:p w:rsidR="00056CB7" w:rsidRPr="003924E3" w:rsidRDefault="00056CB7" w:rsidP="00C876BF">
            <w:pPr>
              <w:rPr>
                <w:rFonts w:asciiTheme="minorHAnsi" w:hAnsiTheme="minorHAnsi"/>
                <w:b/>
                <w:bCs/>
                <w:sz w:val="28"/>
                <w:szCs w:val="28"/>
              </w:rPr>
            </w:pPr>
          </w:p>
          <w:p w:rsidR="00056CB7" w:rsidRPr="003924E3" w:rsidRDefault="00056CB7" w:rsidP="00C876BF">
            <w:pPr>
              <w:spacing w:line="360" w:lineRule="auto"/>
              <w:jc w:val="center"/>
              <w:rPr>
                <w:rFonts w:asciiTheme="minorHAnsi" w:hAnsiTheme="minorHAnsi"/>
                <w:b/>
                <w:bCs/>
                <w:sz w:val="28"/>
                <w:szCs w:val="28"/>
              </w:rPr>
            </w:pPr>
            <w:r>
              <w:rPr>
                <w:rFonts w:asciiTheme="minorHAnsi" w:hAnsiTheme="minorHAnsi"/>
                <w:b/>
                <w:bCs/>
                <w:sz w:val="28"/>
                <w:szCs w:val="28"/>
              </w:rPr>
              <w:t>QUANTUM PHYSICS</w:t>
            </w:r>
          </w:p>
        </w:tc>
      </w:tr>
      <w:tr w:rsidR="00056CB7" w:rsidRPr="00006910" w:rsidTr="001F76E5">
        <w:trPr>
          <w:trHeight w:val="413"/>
        </w:trPr>
        <w:tc>
          <w:tcPr>
            <w:tcW w:w="9018" w:type="dxa"/>
          </w:tcPr>
          <w:p w:rsidR="00056CB7" w:rsidRPr="003924E3" w:rsidRDefault="00056CB7" w:rsidP="00C876BF">
            <w:pPr>
              <w:spacing w:line="360" w:lineRule="auto"/>
              <w:jc w:val="center"/>
              <w:rPr>
                <w:rFonts w:asciiTheme="minorHAnsi" w:hAnsiTheme="minorHAnsi"/>
                <w:b/>
                <w:bCs/>
                <w:sz w:val="28"/>
                <w:szCs w:val="28"/>
              </w:rPr>
            </w:pPr>
            <w:r>
              <w:rPr>
                <w:rFonts w:asciiTheme="minorHAnsi" w:hAnsiTheme="minorHAnsi"/>
                <w:b/>
                <w:bCs/>
                <w:sz w:val="28"/>
                <w:szCs w:val="28"/>
              </w:rPr>
              <w:t>Unit-01</w:t>
            </w:r>
            <w:r w:rsidRPr="003924E3">
              <w:rPr>
                <w:rFonts w:asciiTheme="minorHAnsi" w:hAnsiTheme="minorHAnsi"/>
                <w:b/>
                <w:bCs/>
                <w:sz w:val="28"/>
                <w:szCs w:val="28"/>
              </w:rPr>
              <w:t>/Lecture-01</w:t>
            </w:r>
          </w:p>
        </w:tc>
      </w:tr>
      <w:tr w:rsidR="00056CB7" w:rsidRPr="00006910" w:rsidTr="00106BDB">
        <w:trPr>
          <w:trHeight w:val="3770"/>
        </w:trPr>
        <w:tc>
          <w:tcPr>
            <w:tcW w:w="9018" w:type="dxa"/>
          </w:tcPr>
          <w:p w:rsidR="00056CB7" w:rsidRPr="00006910" w:rsidRDefault="00056CB7" w:rsidP="009F19C3">
            <w:pPr>
              <w:spacing w:line="360" w:lineRule="auto"/>
              <w:jc w:val="both"/>
              <w:rPr>
                <w:rFonts w:asciiTheme="minorHAnsi" w:hAnsiTheme="minorHAnsi"/>
                <w:b/>
                <w:bCs/>
                <w:sz w:val="24"/>
                <w:szCs w:val="24"/>
              </w:rPr>
            </w:pPr>
          </w:p>
          <w:p w:rsidR="00056CB7" w:rsidRPr="00D2790E" w:rsidRDefault="00056CB7" w:rsidP="00056CB7">
            <w:pPr>
              <w:overflowPunct w:val="0"/>
              <w:autoSpaceDE w:val="0"/>
              <w:autoSpaceDN w:val="0"/>
              <w:adjustRightInd w:val="0"/>
              <w:spacing w:line="348" w:lineRule="auto"/>
              <w:jc w:val="both"/>
              <w:rPr>
                <w:rFonts w:asciiTheme="minorHAnsi" w:hAnsiTheme="minorHAnsi"/>
                <w:b/>
                <w:sz w:val="28"/>
                <w:szCs w:val="28"/>
              </w:rPr>
            </w:pPr>
            <w:r w:rsidRPr="00D2790E">
              <w:rPr>
                <w:rFonts w:asciiTheme="minorHAnsi" w:hAnsiTheme="minorHAnsi"/>
                <w:b/>
                <w:sz w:val="28"/>
                <w:szCs w:val="28"/>
              </w:rPr>
              <w:t>Concept of matter waves</w:t>
            </w:r>
          </w:p>
          <w:p w:rsidR="00056CB7" w:rsidRPr="00D2790E" w:rsidRDefault="00056CB7" w:rsidP="00056CB7">
            <w:pPr>
              <w:overflowPunct w:val="0"/>
              <w:autoSpaceDE w:val="0"/>
              <w:autoSpaceDN w:val="0"/>
              <w:adjustRightInd w:val="0"/>
              <w:spacing w:line="348" w:lineRule="auto"/>
              <w:jc w:val="both"/>
              <w:rPr>
                <w:rFonts w:asciiTheme="minorHAnsi" w:hAnsiTheme="minorHAnsi"/>
                <w:sz w:val="24"/>
                <w:szCs w:val="24"/>
              </w:rPr>
            </w:pPr>
            <w:r w:rsidRPr="00D2790E">
              <w:rPr>
                <w:rFonts w:asciiTheme="minorHAnsi" w:hAnsiTheme="minorHAnsi"/>
                <w:sz w:val="24"/>
                <w:szCs w:val="24"/>
              </w:rPr>
              <w:t>Louis de Broglie made the suggestion that particles of matter, like electrons, might possess wave properties and hence exhibit dual nature. His hypothesis was based on the following arguments:</w:t>
            </w:r>
          </w:p>
          <w:p w:rsidR="00056CB7" w:rsidRPr="00D2790E" w:rsidRDefault="00056CB7" w:rsidP="00056CB7">
            <w:pPr>
              <w:autoSpaceDE w:val="0"/>
              <w:autoSpaceDN w:val="0"/>
              <w:adjustRightInd w:val="0"/>
              <w:spacing w:line="37" w:lineRule="exact"/>
              <w:rPr>
                <w:rFonts w:asciiTheme="minorHAnsi" w:hAnsiTheme="minorHAnsi"/>
                <w:sz w:val="24"/>
                <w:szCs w:val="24"/>
              </w:rPr>
            </w:pPr>
          </w:p>
          <w:p w:rsidR="00056CB7" w:rsidRPr="00D2790E" w:rsidRDefault="00056CB7" w:rsidP="00056CB7">
            <w:pPr>
              <w:autoSpaceDE w:val="0"/>
              <w:autoSpaceDN w:val="0"/>
              <w:adjustRightInd w:val="0"/>
              <w:rPr>
                <w:rFonts w:asciiTheme="minorHAnsi" w:hAnsiTheme="minorHAnsi"/>
                <w:sz w:val="24"/>
                <w:szCs w:val="24"/>
              </w:rPr>
            </w:pPr>
            <w:r w:rsidRPr="00D2790E">
              <w:rPr>
                <w:rFonts w:asciiTheme="minorHAnsi" w:hAnsiTheme="minorHAnsi"/>
                <w:sz w:val="24"/>
                <w:szCs w:val="24"/>
              </w:rPr>
              <w:t>The Planck’s  theory  of  radiation  suggests  that  energy</w:t>
            </w:r>
          </w:p>
          <w:p w:rsidR="00056CB7" w:rsidRPr="00D2790E" w:rsidRDefault="00056CB7" w:rsidP="00056CB7">
            <w:pPr>
              <w:autoSpaceDE w:val="0"/>
              <w:autoSpaceDN w:val="0"/>
              <w:adjustRightInd w:val="0"/>
              <w:spacing w:line="136" w:lineRule="exact"/>
              <w:rPr>
                <w:rFonts w:asciiTheme="minorHAnsi" w:hAnsiTheme="minorHAnsi"/>
                <w:sz w:val="24"/>
                <w:szCs w:val="24"/>
              </w:rPr>
            </w:pPr>
          </w:p>
          <w:p w:rsidR="00056CB7" w:rsidRPr="00D2790E" w:rsidRDefault="00056CB7" w:rsidP="00056CB7">
            <w:pPr>
              <w:autoSpaceDE w:val="0"/>
              <w:autoSpaceDN w:val="0"/>
              <w:adjustRightInd w:val="0"/>
              <w:rPr>
                <w:rFonts w:asciiTheme="minorHAnsi" w:hAnsiTheme="minorHAnsi"/>
                <w:sz w:val="24"/>
                <w:szCs w:val="24"/>
              </w:rPr>
            </w:pPr>
            <w:r w:rsidRPr="00D2790E">
              <w:rPr>
                <w:rFonts w:asciiTheme="minorHAnsi" w:hAnsiTheme="minorHAnsi"/>
                <w:sz w:val="24"/>
                <w:szCs w:val="24"/>
              </w:rPr>
              <w:t>is quantized and is given by</w:t>
            </w:r>
          </w:p>
          <w:p w:rsidR="00056CB7" w:rsidRDefault="00056CB7" w:rsidP="00056CB7">
            <w:pPr>
              <w:autoSpaceDE w:val="0"/>
              <w:autoSpaceDN w:val="0"/>
              <w:adjustRightInd w:val="0"/>
              <w:spacing w:line="144" w:lineRule="exact"/>
              <w:rPr>
                <w:rFonts w:ascii="Times New Roman" w:hAnsi="Times New Roman"/>
                <w:sz w:val="24"/>
                <w:szCs w:val="24"/>
              </w:rPr>
            </w:pPr>
          </w:p>
          <w:p w:rsidR="00056CB7" w:rsidRDefault="00056CB7" w:rsidP="00056CB7">
            <w:pPr>
              <w:tabs>
                <w:tab w:val="left" w:pos="7020"/>
              </w:tabs>
              <w:autoSpaceDE w:val="0"/>
              <w:autoSpaceDN w:val="0"/>
              <w:adjustRightInd w:val="0"/>
              <w:ind w:left="860"/>
              <w:rPr>
                <w:rFonts w:ascii="Times New Roman" w:hAnsi="Times New Roman"/>
                <w:sz w:val="24"/>
                <w:szCs w:val="24"/>
              </w:rPr>
            </w:pPr>
            <w:r>
              <w:rPr>
                <w:rFonts w:ascii="Courier New" w:hAnsi="Courier New" w:cs="Courier New"/>
                <w:sz w:val="24"/>
                <w:szCs w:val="24"/>
              </w:rPr>
              <w:t>E = h</w:t>
            </w:r>
            <w:r>
              <w:rPr>
                <w:rFonts w:ascii="Symbol" w:hAnsi="Symbol" w:cs="Symbol"/>
                <w:sz w:val="24"/>
                <w:szCs w:val="24"/>
              </w:rPr>
              <w:t></w:t>
            </w:r>
            <w:r>
              <w:rPr>
                <w:rFonts w:ascii="Times New Roman" w:hAnsi="Times New Roman"/>
                <w:sz w:val="24"/>
                <w:szCs w:val="24"/>
              </w:rPr>
              <w:tab/>
            </w:r>
            <w:r>
              <w:rPr>
                <w:rFonts w:ascii="Courier New" w:hAnsi="Courier New" w:cs="Courier New"/>
                <w:sz w:val="23"/>
                <w:szCs w:val="23"/>
              </w:rPr>
              <w:t>(1)</w:t>
            </w:r>
          </w:p>
          <w:p w:rsidR="00056CB7" w:rsidRDefault="00056CB7" w:rsidP="00056CB7">
            <w:pPr>
              <w:autoSpaceDE w:val="0"/>
              <w:autoSpaceDN w:val="0"/>
              <w:adjustRightInd w:val="0"/>
              <w:spacing w:line="147" w:lineRule="exact"/>
              <w:rPr>
                <w:rFonts w:ascii="Times New Roman" w:hAnsi="Times New Roman"/>
                <w:sz w:val="24"/>
                <w:szCs w:val="24"/>
              </w:rPr>
            </w:pPr>
          </w:p>
          <w:p w:rsidR="00056CB7" w:rsidRDefault="00056CB7" w:rsidP="00056CB7">
            <w:pPr>
              <w:autoSpaceDE w:val="0"/>
              <w:autoSpaceDN w:val="0"/>
              <w:adjustRightInd w:val="0"/>
              <w:rPr>
                <w:rFonts w:asciiTheme="minorHAnsi" w:hAnsiTheme="minorHAnsi"/>
                <w:sz w:val="24"/>
                <w:szCs w:val="24"/>
              </w:rPr>
            </w:pPr>
            <w:r w:rsidRPr="00D2790E">
              <w:rPr>
                <w:rFonts w:asciiTheme="minorHAnsi" w:hAnsiTheme="minorHAnsi"/>
                <w:sz w:val="24"/>
                <w:szCs w:val="24"/>
              </w:rPr>
              <w:t>where</w:t>
            </w:r>
            <w:r w:rsidRPr="00D2790E">
              <w:rPr>
                <w:rFonts w:asciiTheme="minorHAnsi" w:hAnsiTheme="minorHAnsi" w:cs="Courier New"/>
                <w:sz w:val="24"/>
                <w:szCs w:val="24"/>
              </w:rPr>
              <w:t xml:space="preserve"> </w:t>
            </w:r>
            <w:r>
              <w:rPr>
                <w:rFonts w:ascii="Symbol" w:hAnsi="Symbol" w:cs="Symbol"/>
                <w:sz w:val="24"/>
                <w:szCs w:val="24"/>
              </w:rPr>
              <w:t></w:t>
            </w:r>
            <w:r>
              <w:rPr>
                <w:rFonts w:ascii="Courier New" w:hAnsi="Courier New" w:cs="Courier New"/>
                <w:sz w:val="24"/>
                <w:szCs w:val="24"/>
              </w:rPr>
              <w:t xml:space="preserve"> </w:t>
            </w:r>
            <w:r w:rsidRPr="00D2790E">
              <w:rPr>
                <w:rFonts w:asciiTheme="minorHAnsi" w:hAnsiTheme="minorHAnsi"/>
                <w:sz w:val="24"/>
                <w:szCs w:val="24"/>
              </w:rPr>
              <w:t>is the frequency associated with the radiation.</w:t>
            </w:r>
          </w:p>
          <w:p w:rsidR="00056CB7" w:rsidRDefault="00056CB7" w:rsidP="00056CB7">
            <w:pPr>
              <w:autoSpaceDE w:val="0"/>
              <w:autoSpaceDN w:val="0"/>
              <w:adjustRightInd w:val="0"/>
              <w:rPr>
                <w:rFonts w:asciiTheme="minorHAnsi" w:hAnsiTheme="minorHAnsi"/>
                <w:sz w:val="24"/>
                <w:szCs w:val="24"/>
              </w:rPr>
            </w:pPr>
            <w:r>
              <w:rPr>
                <w:rFonts w:asciiTheme="minorHAnsi" w:hAnsiTheme="minorHAnsi"/>
                <w:sz w:val="24"/>
                <w:szCs w:val="24"/>
              </w:rPr>
              <w:t>Einstein’s mass-energy relation states that</w:t>
            </w:r>
          </w:p>
          <w:p w:rsidR="00056CB7" w:rsidRDefault="00056CB7" w:rsidP="00056CB7">
            <w:pPr>
              <w:tabs>
                <w:tab w:val="left" w:pos="7215"/>
              </w:tabs>
              <w:autoSpaceDE w:val="0"/>
              <w:autoSpaceDN w:val="0"/>
              <w:adjustRightInd w:val="0"/>
              <w:rPr>
                <w:rFonts w:asciiTheme="minorHAnsi" w:hAnsiTheme="minorHAnsi"/>
                <w:sz w:val="24"/>
                <w:szCs w:val="24"/>
              </w:rPr>
            </w:pPr>
            <w:r>
              <w:rPr>
                <w:rFonts w:asciiTheme="minorHAnsi" w:hAnsiTheme="minorHAnsi"/>
                <w:sz w:val="24"/>
                <w:szCs w:val="24"/>
              </w:rPr>
              <w:t xml:space="preserve">                      </w:t>
            </w:r>
            <w:r w:rsidRPr="00203B66">
              <w:rPr>
                <w:rFonts w:ascii="Courier New" w:hAnsi="Courier New" w:cs="Courier New"/>
              </w:rPr>
              <w:t>E = mc</w:t>
            </w:r>
            <w:r w:rsidRPr="00203B66">
              <w:rPr>
                <w:rFonts w:ascii="Courier New" w:hAnsi="Courier New" w:cs="Courier New"/>
                <w:sz w:val="32"/>
                <w:szCs w:val="32"/>
                <w:vertAlign w:val="superscript"/>
              </w:rPr>
              <w:t>2</w:t>
            </w:r>
            <w:r>
              <w:rPr>
                <w:rFonts w:ascii="Courier New" w:hAnsi="Courier New" w:cs="Courier New"/>
                <w:sz w:val="32"/>
                <w:szCs w:val="32"/>
                <w:vertAlign w:val="superscript"/>
              </w:rPr>
              <w:t xml:space="preserve">                                       (2)</w:t>
            </w:r>
          </w:p>
          <w:p w:rsidR="00056CB7" w:rsidRPr="00844291" w:rsidRDefault="00056CB7" w:rsidP="00056CB7">
            <w:pPr>
              <w:autoSpaceDE w:val="0"/>
              <w:autoSpaceDN w:val="0"/>
              <w:adjustRightInd w:val="0"/>
              <w:rPr>
                <w:rFonts w:asciiTheme="minorHAnsi" w:hAnsiTheme="minorHAnsi"/>
                <w:sz w:val="24"/>
                <w:szCs w:val="24"/>
              </w:rPr>
            </w:pPr>
            <w:r w:rsidRPr="00844291">
              <w:rPr>
                <w:rFonts w:asciiTheme="minorHAnsi" w:hAnsiTheme="minorHAnsi"/>
              </w:rPr>
              <w:t>Combining the two equations, it can be written as</w:t>
            </w:r>
          </w:p>
          <w:p w:rsidR="00056CB7" w:rsidRDefault="00056CB7" w:rsidP="00056CB7">
            <w:pPr>
              <w:autoSpaceDE w:val="0"/>
              <w:autoSpaceDN w:val="0"/>
              <w:adjustRightInd w:val="0"/>
              <w:ind w:left="860"/>
              <w:rPr>
                <w:rFonts w:ascii="Courier New" w:hAnsi="Courier New" w:cs="Courier New"/>
                <w:sz w:val="32"/>
                <w:szCs w:val="32"/>
                <w:vertAlign w:val="superscript"/>
              </w:rPr>
            </w:pPr>
            <w:r w:rsidRPr="00203B66">
              <w:rPr>
                <w:rFonts w:ascii="Courier New" w:hAnsi="Courier New" w:cs="Courier New"/>
              </w:rPr>
              <w:t>E = h</w:t>
            </w:r>
            <w:r w:rsidRPr="00203B66">
              <w:rPr>
                <w:rFonts w:ascii="Symbol" w:hAnsi="Symbol" w:cs="Symbol"/>
              </w:rPr>
              <w:t></w:t>
            </w:r>
            <w:r w:rsidRPr="00203B66">
              <w:rPr>
                <w:rFonts w:ascii="Courier New" w:hAnsi="Courier New" w:cs="Courier New"/>
              </w:rPr>
              <w:t xml:space="preserve"> = mc</w:t>
            </w:r>
            <w:r w:rsidRPr="00203B66">
              <w:rPr>
                <w:rFonts w:ascii="Courier New" w:hAnsi="Courier New" w:cs="Courier New"/>
                <w:sz w:val="32"/>
                <w:szCs w:val="32"/>
                <w:vertAlign w:val="superscript"/>
              </w:rPr>
              <w:t>2</w:t>
            </w:r>
          </w:p>
          <w:p w:rsidR="00056CB7" w:rsidRDefault="00056CB7" w:rsidP="00056CB7">
            <w:pPr>
              <w:autoSpaceDE w:val="0"/>
              <w:autoSpaceDN w:val="0"/>
              <w:adjustRightInd w:val="0"/>
              <w:rPr>
                <w:rFonts w:asciiTheme="minorHAnsi" w:hAnsiTheme="minorHAnsi"/>
                <w:sz w:val="24"/>
                <w:szCs w:val="24"/>
              </w:rPr>
            </w:pPr>
          </w:p>
          <w:p w:rsidR="00056CB7" w:rsidRPr="00844291" w:rsidRDefault="00056CB7" w:rsidP="00056CB7">
            <w:pPr>
              <w:autoSpaceDE w:val="0"/>
              <w:autoSpaceDN w:val="0"/>
              <w:adjustRightInd w:val="0"/>
              <w:rPr>
                <w:rFonts w:asciiTheme="minorHAnsi" w:hAnsiTheme="minorHAnsi"/>
                <w:sz w:val="24"/>
                <w:szCs w:val="24"/>
              </w:rPr>
            </w:pPr>
            <w:bookmarkStart w:id="0" w:name="page43"/>
            <w:bookmarkEnd w:id="0"/>
            <w:r w:rsidRPr="00844291">
              <w:rPr>
                <w:rFonts w:asciiTheme="minorHAnsi" w:hAnsiTheme="minorHAnsi"/>
                <w:sz w:val="24"/>
                <w:szCs w:val="24"/>
              </w:rPr>
              <w:t>Hence, the momentum associated with the photon is given</w:t>
            </w:r>
            <w:r w:rsidRPr="00844291">
              <w:rPr>
                <w:rFonts w:asciiTheme="minorHAnsi" w:hAnsiTheme="minorHAnsi" w:cs="Courier New"/>
                <w:sz w:val="24"/>
                <w:szCs w:val="24"/>
              </w:rPr>
              <w:t xml:space="preserve"> </w:t>
            </w:r>
            <w:r w:rsidRPr="00844291">
              <w:rPr>
                <w:rFonts w:asciiTheme="minorHAnsi" w:hAnsiTheme="minorHAnsi"/>
                <w:sz w:val="24"/>
                <w:szCs w:val="24"/>
              </w:rPr>
              <w:t>by</w:t>
            </w:r>
          </w:p>
          <w:p w:rsidR="00056CB7" w:rsidRDefault="00056CB7" w:rsidP="00056CB7">
            <w:pPr>
              <w:autoSpaceDE w:val="0"/>
              <w:autoSpaceDN w:val="0"/>
              <w:adjustRightInd w:val="0"/>
              <w:spacing w:line="89" w:lineRule="exact"/>
              <w:rPr>
                <w:rFonts w:ascii="Times New Roman" w:hAnsi="Times New Roman"/>
                <w:sz w:val="24"/>
                <w:szCs w:val="24"/>
              </w:rPr>
            </w:pPr>
          </w:p>
          <w:p w:rsidR="00056CB7" w:rsidRDefault="00056CB7" w:rsidP="00056CB7">
            <w:pPr>
              <w:autoSpaceDE w:val="0"/>
              <w:autoSpaceDN w:val="0"/>
              <w:adjustRightInd w:val="0"/>
              <w:ind w:left="860"/>
              <w:rPr>
                <w:rFonts w:ascii="Times New Roman" w:hAnsi="Times New Roman"/>
                <w:sz w:val="24"/>
                <w:szCs w:val="24"/>
              </w:rPr>
            </w:pPr>
            <w:r>
              <w:rPr>
                <w:rFonts w:ascii="Courier New" w:hAnsi="Courier New" w:cs="Courier New"/>
                <w:sz w:val="24"/>
                <w:szCs w:val="24"/>
              </w:rPr>
              <w:t>P = mc = h</w:t>
            </w:r>
            <w:r>
              <w:rPr>
                <w:rFonts w:ascii="Symbol" w:hAnsi="Symbol" w:cs="Symbol"/>
                <w:sz w:val="24"/>
                <w:szCs w:val="24"/>
              </w:rPr>
              <w:t></w:t>
            </w:r>
            <w:r>
              <w:rPr>
                <w:rFonts w:ascii="Courier New" w:hAnsi="Courier New" w:cs="Courier New"/>
                <w:sz w:val="24"/>
                <w:szCs w:val="24"/>
              </w:rPr>
              <w:t>/c = h/</w:t>
            </w:r>
            <w:r>
              <w:rPr>
                <w:rFonts w:ascii="Symbol" w:hAnsi="Symbol" w:cs="Symbol"/>
                <w:sz w:val="24"/>
                <w:szCs w:val="24"/>
              </w:rPr>
              <w:t></w:t>
            </w:r>
          </w:p>
          <w:p w:rsidR="00056CB7" w:rsidRDefault="00056CB7" w:rsidP="00056CB7">
            <w:pPr>
              <w:autoSpaceDE w:val="0"/>
              <w:autoSpaceDN w:val="0"/>
              <w:adjustRightInd w:val="0"/>
              <w:spacing w:line="220" w:lineRule="exact"/>
              <w:rPr>
                <w:rFonts w:ascii="Times New Roman" w:hAnsi="Times New Roman"/>
                <w:sz w:val="24"/>
                <w:szCs w:val="24"/>
              </w:rPr>
            </w:pPr>
          </w:p>
          <w:p w:rsidR="00056CB7" w:rsidRPr="00844291" w:rsidRDefault="00056CB7" w:rsidP="00056CB7">
            <w:pPr>
              <w:overflowPunct w:val="0"/>
              <w:autoSpaceDE w:val="0"/>
              <w:autoSpaceDN w:val="0"/>
              <w:adjustRightInd w:val="0"/>
              <w:spacing w:line="321" w:lineRule="auto"/>
              <w:jc w:val="both"/>
              <w:rPr>
                <w:rFonts w:asciiTheme="minorHAnsi" w:hAnsiTheme="minorHAnsi"/>
                <w:sz w:val="24"/>
                <w:szCs w:val="24"/>
              </w:rPr>
            </w:pPr>
            <w:r w:rsidRPr="00844291">
              <w:rPr>
                <w:rFonts w:asciiTheme="minorHAnsi" w:hAnsiTheme="minorHAnsi"/>
                <w:sz w:val="24"/>
                <w:szCs w:val="24"/>
              </w:rPr>
              <w:t>Extending this to particles, he suggested that any particle having a momentum p is associated with a wave of wavelength given by</w:t>
            </w:r>
          </w:p>
          <w:p w:rsidR="00056CB7" w:rsidRDefault="00056CB7" w:rsidP="00056CB7">
            <w:pPr>
              <w:autoSpaceDE w:val="0"/>
              <w:autoSpaceDN w:val="0"/>
              <w:adjustRightInd w:val="0"/>
              <w:spacing w:line="56" w:lineRule="exact"/>
              <w:rPr>
                <w:rFonts w:ascii="Times New Roman" w:hAnsi="Times New Roman"/>
                <w:sz w:val="24"/>
                <w:szCs w:val="24"/>
              </w:rPr>
            </w:pPr>
          </w:p>
          <w:tbl>
            <w:tblPr>
              <w:tblW w:w="0" w:type="auto"/>
              <w:tblInd w:w="860" w:type="dxa"/>
              <w:tblCellMar>
                <w:left w:w="0" w:type="dxa"/>
                <w:right w:w="0" w:type="dxa"/>
              </w:tblCellMar>
              <w:tblLook w:val="0000"/>
            </w:tblPr>
            <w:tblGrid>
              <w:gridCol w:w="3600"/>
              <w:gridCol w:w="3460"/>
            </w:tblGrid>
            <w:tr w:rsidR="00056CB7" w:rsidRPr="00203B66" w:rsidTr="00C876BF">
              <w:trPr>
                <w:trHeight w:val="313"/>
              </w:trPr>
              <w:tc>
                <w:tcPr>
                  <w:tcW w:w="360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203B66">
                    <w:rPr>
                      <w:rFonts w:ascii="Symbol" w:hAnsi="Symbol" w:cs="Symbol"/>
                    </w:rPr>
                    <w:t></w:t>
                  </w:r>
                  <w:r w:rsidRPr="00203B66">
                    <w:rPr>
                      <w:rFonts w:ascii="Courier New" w:hAnsi="Courier New" w:cs="Courier New"/>
                    </w:rPr>
                    <w:t xml:space="preserve"> = h/p</w:t>
                  </w:r>
                </w:p>
              </w:tc>
              <w:tc>
                <w:tcPr>
                  <w:tcW w:w="3460" w:type="dxa"/>
                  <w:tcBorders>
                    <w:top w:val="nil"/>
                    <w:left w:val="nil"/>
                    <w:bottom w:val="nil"/>
                    <w:right w:val="nil"/>
                  </w:tcBorders>
                  <w:vAlign w:val="bottom"/>
                </w:tcPr>
                <w:p w:rsidR="00056CB7" w:rsidRPr="00203B66" w:rsidRDefault="00056CB7" w:rsidP="00C876BF">
                  <w:pPr>
                    <w:autoSpaceDE w:val="0"/>
                    <w:autoSpaceDN w:val="0"/>
                    <w:adjustRightInd w:val="0"/>
                    <w:jc w:val="right"/>
                    <w:rPr>
                      <w:rFonts w:ascii="Times New Roman" w:hAnsi="Times New Roman"/>
                    </w:rPr>
                  </w:pPr>
                  <w:r>
                    <w:rPr>
                      <w:rFonts w:ascii="Courier New" w:hAnsi="Courier New" w:cs="Courier New"/>
                    </w:rPr>
                    <w:t>(3</w:t>
                  </w:r>
                  <w:r w:rsidRPr="00203B66">
                    <w:rPr>
                      <w:rFonts w:ascii="Courier New" w:hAnsi="Courier New" w:cs="Courier New"/>
                    </w:rPr>
                    <w:t>)</w:t>
                  </w:r>
                </w:p>
              </w:tc>
            </w:tr>
          </w:tbl>
          <w:p w:rsidR="00056CB7" w:rsidRDefault="00056CB7" w:rsidP="00056CB7">
            <w:pPr>
              <w:autoSpaceDE w:val="0"/>
              <w:autoSpaceDN w:val="0"/>
              <w:adjustRightInd w:val="0"/>
              <w:spacing w:line="208" w:lineRule="exact"/>
              <w:rPr>
                <w:rFonts w:ascii="Times New Roman" w:hAnsi="Times New Roman"/>
                <w:sz w:val="24"/>
                <w:szCs w:val="24"/>
              </w:rPr>
            </w:pPr>
          </w:p>
          <w:p w:rsidR="00056CB7" w:rsidRPr="00844291" w:rsidRDefault="00056CB7" w:rsidP="00056CB7">
            <w:pPr>
              <w:overflowPunct w:val="0"/>
              <w:autoSpaceDE w:val="0"/>
              <w:autoSpaceDN w:val="0"/>
              <w:adjustRightInd w:val="0"/>
              <w:spacing w:line="297" w:lineRule="auto"/>
              <w:jc w:val="both"/>
              <w:rPr>
                <w:rFonts w:asciiTheme="minorHAnsi" w:hAnsiTheme="minorHAnsi"/>
                <w:sz w:val="24"/>
                <w:szCs w:val="24"/>
              </w:rPr>
            </w:pPr>
            <w:r w:rsidRPr="00844291">
              <w:rPr>
                <w:rFonts w:asciiTheme="minorHAnsi" w:hAnsiTheme="minorHAnsi"/>
                <w:sz w:val="24"/>
                <w:szCs w:val="24"/>
              </w:rPr>
              <w:t xml:space="preserve">This is called </w:t>
            </w:r>
            <w:r w:rsidRPr="00844291">
              <w:rPr>
                <w:rFonts w:asciiTheme="minorHAnsi" w:hAnsiTheme="minorHAnsi"/>
                <w:b/>
                <w:bCs/>
                <w:sz w:val="24"/>
                <w:szCs w:val="24"/>
              </w:rPr>
              <w:t>de</w:t>
            </w:r>
            <w:r w:rsidRPr="00844291">
              <w:rPr>
                <w:rFonts w:asciiTheme="minorHAnsi" w:hAnsiTheme="minorHAnsi"/>
                <w:sz w:val="24"/>
                <w:szCs w:val="24"/>
              </w:rPr>
              <w:t xml:space="preserve"> </w:t>
            </w:r>
            <w:r w:rsidRPr="00844291">
              <w:rPr>
                <w:rFonts w:asciiTheme="minorHAnsi" w:hAnsiTheme="minorHAnsi"/>
                <w:b/>
                <w:bCs/>
                <w:sz w:val="24"/>
                <w:szCs w:val="24"/>
              </w:rPr>
              <w:t>Broglie’s hypothesis</w:t>
            </w:r>
            <w:r w:rsidRPr="00844291">
              <w:rPr>
                <w:rFonts w:asciiTheme="minorHAnsi" w:hAnsiTheme="minorHAnsi"/>
                <w:sz w:val="24"/>
                <w:szCs w:val="24"/>
              </w:rPr>
              <w:t xml:space="preserve"> of matter waves and</w:t>
            </w:r>
            <w:r>
              <w:rPr>
                <w:rFonts w:ascii="Times New Roman" w:hAnsi="Times New Roman"/>
                <w:sz w:val="24"/>
                <w:szCs w:val="24"/>
              </w:rPr>
              <w:t xml:space="preserve"> </w:t>
            </w:r>
            <w:r w:rsidRPr="00203B66">
              <w:rPr>
                <w:rFonts w:ascii="Symbol" w:hAnsi="Symbol" w:cs="Symbol"/>
              </w:rPr>
              <w:t></w:t>
            </w:r>
            <w:r w:rsidRPr="00967DDF">
              <w:rPr>
                <w:rFonts w:ascii="Times New Roman" w:hAnsi="Times New Roman"/>
                <w:sz w:val="24"/>
                <w:szCs w:val="24"/>
              </w:rPr>
              <w:t xml:space="preserve"> </w:t>
            </w:r>
            <w:r w:rsidRPr="00844291">
              <w:rPr>
                <w:rFonts w:asciiTheme="minorHAnsi" w:hAnsiTheme="minorHAnsi"/>
                <w:sz w:val="24"/>
                <w:szCs w:val="24"/>
              </w:rPr>
              <w:t>is called the de Broglie wavelength.</w:t>
            </w:r>
          </w:p>
          <w:p w:rsidR="00056CB7" w:rsidRDefault="00056CB7" w:rsidP="00056CB7">
            <w:pPr>
              <w:overflowPunct w:val="0"/>
              <w:autoSpaceDE w:val="0"/>
              <w:autoSpaceDN w:val="0"/>
              <w:adjustRightInd w:val="0"/>
              <w:spacing w:line="297" w:lineRule="auto"/>
              <w:jc w:val="both"/>
              <w:rPr>
                <w:rFonts w:ascii="Times New Roman" w:hAnsi="Times New Roman"/>
                <w:sz w:val="24"/>
                <w:szCs w:val="24"/>
              </w:rPr>
            </w:pPr>
          </w:p>
          <w:p w:rsidR="00056CB7" w:rsidRPr="00844291" w:rsidRDefault="00056CB7" w:rsidP="00056CB7">
            <w:pPr>
              <w:overflowPunct w:val="0"/>
              <w:autoSpaceDE w:val="0"/>
              <w:autoSpaceDN w:val="0"/>
              <w:adjustRightInd w:val="0"/>
              <w:spacing w:line="345" w:lineRule="auto"/>
              <w:ind w:firstLine="576"/>
              <w:jc w:val="both"/>
              <w:rPr>
                <w:rFonts w:asciiTheme="minorHAnsi" w:hAnsiTheme="minorHAnsi"/>
                <w:sz w:val="24"/>
                <w:szCs w:val="24"/>
              </w:rPr>
            </w:pPr>
            <w:r w:rsidRPr="00844291">
              <w:rPr>
                <w:rFonts w:asciiTheme="minorHAnsi" w:hAnsiTheme="minorHAnsi"/>
                <w:sz w:val="24"/>
                <w:szCs w:val="24"/>
              </w:rPr>
              <w:t>In case of charged particles like electrons, a beam of high energy particles can be obtained by accelerating them in an electric field. For example, an electron starting from rest when accelerated with a potential difference V, the kinetic energy acquired by the electron is given by</w:t>
            </w:r>
          </w:p>
          <w:p w:rsidR="00056CB7" w:rsidRPr="003569EA" w:rsidRDefault="00056CB7" w:rsidP="00056CB7">
            <w:pPr>
              <w:autoSpaceDE w:val="0"/>
              <w:autoSpaceDN w:val="0"/>
              <w:adjustRightInd w:val="0"/>
              <w:spacing w:line="172" w:lineRule="exact"/>
              <w:rPr>
                <w:rFonts w:ascii="Times New Roman" w:hAnsi="Times New Roman"/>
                <w:sz w:val="24"/>
                <w:szCs w:val="24"/>
              </w:rPr>
            </w:pPr>
          </w:p>
          <w:p w:rsidR="00056CB7" w:rsidRDefault="00056CB7" w:rsidP="00056CB7">
            <w:pPr>
              <w:autoSpaceDE w:val="0"/>
              <w:autoSpaceDN w:val="0"/>
              <w:adjustRightInd w:val="0"/>
              <w:ind w:left="1000"/>
              <w:rPr>
                <w:rFonts w:ascii="Times New Roman" w:hAnsi="Times New Roman"/>
                <w:sz w:val="24"/>
                <w:szCs w:val="24"/>
              </w:rPr>
            </w:pPr>
            <w:r>
              <w:rPr>
                <w:rFonts w:ascii="Courier New" w:hAnsi="Courier New" w:cs="Courier New"/>
                <w:sz w:val="24"/>
                <w:szCs w:val="24"/>
              </w:rPr>
              <w:t>(1/2)mv</w:t>
            </w:r>
            <w:r>
              <w:rPr>
                <w:rFonts w:ascii="Courier New" w:hAnsi="Courier New" w:cs="Courier New"/>
                <w:sz w:val="32"/>
                <w:szCs w:val="32"/>
                <w:vertAlign w:val="superscript"/>
              </w:rPr>
              <w:t>2</w:t>
            </w:r>
            <w:r>
              <w:rPr>
                <w:rFonts w:ascii="Courier New" w:hAnsi="Courier New" w:cs="Courier New"/>
                <w:sz w:val="24"/>
                <w:szCs w:val="24"/>
              </w:rPr>
              <w:t xml:space="preserve">  = eV</w:t>
            </w:r>
          </w:p>
          <w:p w:rsidR="00056CB7" w:rsidRDefault="00056CB7" w:rsidP="00056CB7">
            <w:pPr>
              <w:autoSpaceDE w:val="0"/>
              <w:autoSpaceDN w:val="0"/>
              <w:adjustRightInd w:val="0"/>
              <w:spacing w:line="44" w:lineRule="exact"/>
              <w:rPr>
                <w:rFonts w:ascii="Times New Roman" w:hAnsi="Times New Roman"/>
                <w:sz w:val="24"/>
                <w:szCs w:val="24"/>
              </w:rPr>
            </w:pPr>
          </w:p>
          <w:p w:rsidR="00056CB7" w:rsidRPr="00844291" w:rsidRDefault="00056CB7" w:rsidP="00056CB7">
            <w:pPr>
              <w:autoSpaceDE w:val="0"/>
              <w:autoSpaceDN w:val="0"/>
              <w:adjustRightInd w:val="0"/>
              <w:jc w:val="both"/>
              <w:rPr>
                <w:rFonts w:asciiTheme="minorHAnsi" w:hAnsiTheme="minorHAnsi"/>
                <w:sz w:val="24"/>
                <w:szCs w:val="24"/>
              </w:rPr>
            </w:pPr>
            <w:r w:rsidRPr="00844291">
              <w:rPr>
                <w:rFonts w:asciiTheme="minorHAnsi" w:hAnsiTheme="minorHAnsi"/>
                <w:sz w:val="21"/>
                <w:szCs w:val="21"/>
              </w:rPr>
              <w:t xml:space="preserve">where </w:t>
            </w:r>
            <w:r w:rsidRPr="003569EA">
              <w:rPr>
                <w:rFonts w:ascii="Times New Roman" w:hAnsi="Times New Roman"/>
                <w:sz w:val="21"/>
                <w:szCs w:val="21"/>
              </w:rPr>
              <w:t xml:space="preserve"> v  </w:t>
            </w:r>
            <w:r w:rsidRPr="00844291">
              <w:rPr>
                <w:rFonts w:asciiTheme="minorHAnsi" w:hAnsiTheme="minorHAnsi"/>
                <w:sz w:val="21"/>
                <w:szCs w:val="21"/>
              </w:rPr>
              <w:t>is  the  velocity  of  the  electron.  The  momentum</w:t>
            </w:r>
            <w:r w:rsidRPr="00844291">
              <w:rPr>
                <w:rFonts w:asciiTheme="minorHAnsi" w:hAnsiTheme="minorHAnsi"/>
                <w:sz w:val="24"/>
                <w:szCs w:val="24"/>
              </w:rPr>
              <w:t xml:space="preserve"> may be calculated as</w:t>
            </w:r>
          </w:p>
          <w:p w:rsidR="00056CB7" w:rsidRPr="00844291" w:rsidRDefault="00056CB7" w:rsidP="00056CB7">
            <w:pPr>
              <w:autoSpaceDE w:val="0"/>
              <w:autoSpaceDN w:val="0"/>
              <w:adjustRightInd w:val="0"/>
              <w:spacing w:line="172" w:lineRule="exact"/>
              <w:rPr>
                <w:rFonts w:asciiTheme="minorHAnsi" w:hAnsiTheme="minorHAnsi"/>
                <w:sz w:val="24"/>
                <w:szCs w:val="24"/>
              </w:rPr>
            </w:pPr>
          </w:p>
          <w:p w:rsidR="00056CB7" w:rsidRDefault="00056CB7" w:rsidP="00056CB7">
            <w:pPr>
              <w:autoSpaceDE w:val="0"/>
              <w:autoSpaceDN w:val="0"/>
              <w:adjustRightInd w:val="0"/>
              <w:ind w:left="1000"/>
              <w:rPr>
                <w:rFonts w:ascii="Times New Roman" w:hAnsi="Times New Roman"/>
                <w:sz w:val="24"/>
                <w:szCs w:val="24"/>
              </w:rPr>
            </w:pPr>
            <w:r>
              <w:rPr>
                <w:rFonts w:ascii="Courier New" w:hAnsi="Courier New" w:cs="Courier New"/>
                <w:sz w:val="24"/>
                <w:szCs w:val="24"/>
              </w:rPr>
              <w:t>p = mv = (2meV)</w:t>
            </w:r>
            <w:r>
              <w:rPr>
                <w:rFonts w:ascii="Courier New" w:hAnsi="Courier New" w:cs="Courier New"/>
                <w:sz w:val="32"/>
                <w:szCs w:val="32"/>
                <w:vertAlign w:val="superscript"/>
              </w:rPr>
              <w:t>1/2</w:t>
            </w:r>
          </w:p>
          <w:p w:rsidR="00056CB7" w:rsidRDefault="00056CB7" w:rsidP="00056CB7">
            <w:pPr>
              <w:autoSpaceDE w:val="0"/>
              <w:autoSpaceDN w:val="0"/>
              <w:adjustRightInd w:val="0"/>
              <w:spacing w:line="21" w:lineRule="exact"/>
              <w:rPr>
                <w:rFonts w:ascii="Times New Roman" w:hAnsi="Times New Roman"/>
                <w:sz w:val="24"/>
                <w:szCs w:val="24"/>
              </w:rPr>
            </w:pPr>
          </w:p>
          <w:p w:rsidR="00056CB7" w:rsidRPr="00844291" w:rsidRDefault="00056CB7" w:rsidP="00056CB7">
            <w:pPr>
              <w:tabs>
                <w:tab w:val="left" w:pos="1100"/>
              </w:tabs>
              <w:autoSpaceDE w:val="0"/>
              <w:autoSpaceDN w:val="0"/>
              <w:adjustRightInd w:val="0"/>
              <w:jc w:val="both"/>
              <w:rPr>
                <w:rFonts w:asciiTheme="minorHAnsi" w:hAnsiTheme="minorHAnsi"/>
                <w:sz w:val="24"/>
                <w:szCs w:val="24"/>
              </w:rPr>
            </w:pPr>
            <w:r w:rsidRPr="00844291">
              <w:rPr>
                <w:rFonts w:asciiTheme="minorHAnsi" w:hAnsiTheme="minorHAnsi"/>
                <w:sz w:val="23"/>
                <w:szCs w:val="23"/>
              </w:rPr>
              <w:t>Using</w:t>
            </w:r>
            <w:r w:rsidRPr="00844291">
              <w:rPr>
                <w:rFonts w:asciiTheme="minorHAnsi" w:hAnsiTheme="minorHAnsi"/>
                <w:sz w:val="24"/>
                <w:szCs w:val="24"/>
              </w:rPr>
              <w:t xml:space="preserve"> </w:t>
            </w:r>
            <w:r w:rsidRPr="00844291">
              <w:rPr>
                <w:rFonts w:asciiTheme="minorHAnsi" w:hAnsiTheme="minorHAnsi"/>
                <w:sz w:val="23"/>
                <w:szCs w:val="23"/>
              </w:rPr>
              <w:t>the de Broglie equation, the wavelength</w:t>
            </w:r>
            <w:r w:rsidRPr="00844291">
              <w:rPr>
                <w:rFonts w:asciiTheme="minorHAnsi" w:hAnsiTheme="minorHAnsi"/>
                <w:sz w:val="24"/>
                <w:szCs w:val="24"/>
              </w:rPr>
              <w:t xml:space="preserve"> associated with the accelerated electron can be calculated as</w:t>
            </w:r>
          </w:p>
          <w:p w:rsidR="00056CB7" w:rsidRDefault="00056CB7" w:rsidP="00056CB7">
            <w:pPr>
              <w:autoSpaceDE w:val="0"/>
              <w:autoSpaceDN w:val="0"/>
              <w:adjustRightInd w:val="0"/>
              <w:spacing w:line="111" w:lineRule="exact"/>
              <w:rPr>
                <w:rFonts w:ascii="Times New Roman" w:hAnsi="Times New Roman"/>
                <w:sz w:val="24"/>
                <w:szCs w:val="24"/>
              </w:rPr>
            </w:pPr>
          </w:p>
          <w:tbl>
            <w:tblPr>
              <w:tblW w:w="0" w:type="auto"/>
              <w:tblInd w:w="1000" w:type="dxa"/>
              <w:tblCellMar>
                <w:left w:w="0" w:type="dxa"/>
                <w:right w:w="0" w:type="dxa"/>
              </w:tblCellMar>
              <w:tblLook w:val="0000"/>
            </w:tblPr>
            <w:tblGrid>
              <w:gridCol w:w="4460"/>
              <w:gridCol w:w="2460"/>
            </w:tblGrid>
            <w:tr w:rsidR="00056CB7" w:rsidRPr="00203B66" w:rsidTr="00C876BF">
              <w:trPr>
                <w:trHeight w:val="412"/>
              </w:trPr>
              <w:tc>
                <w:tcPr>
                  <w:tcW w:w="446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203B66">
                    <w:rPr>
                      <w:rFonts w:ascii="Symbol" w:hAnsi="Symbol" w:cs="Symbol"/>
                    </w:rPr>
                    <w:lastRenderedPageBreak/>
                    <w:t></w:t>
                  </w:r>
                  <w:r w:rsidRPr="00203B66">
                    <w:rPr>
                      <w:rFonts w:ascii="Courier New" w:hAnsi="Courier New" w:cs="Courier New"/>
                    </w:rPr>
                    <w:t xml:space="preserve"> = h/p = h/(2meV)</w:t>
                  </w:r>
                  <w:r w:rsidRPr="00203B66">
                    <w:rPr>
                      <w:rFonts w:ascii="Courier New" w:hAnsi="Courier New" w:cs="Courier New"/>
                      <w:sz w:val="32"/>
                      <w:szCs w:val="32"/>
                      <w:vertAlign w:val="superscript"/>
                    </w:rPr>
                    <w:t>1/2</w:t>
                  </w:r>
                </w:p>
              </w:tc>
              <w:tc>
                <w:tcPr>
                  <w:tcW w:w="2460" w:type="dxa"/>
                  <w:tcBorders>
                    <w:top w:val="nil"/>
                    <w:left w:val="nil"/>
                    <w:bottom w:val="nil"/>
                    <w:right w:val="nil"/>
                  </w:tcBorders>
                  <w:vAlign w:val="bottom"/>
                </w:tcPr>
                <w:p w:rsidR="00056CB7" w:rsidRPr="00203B66" w:rsidRDefault="00056CB7" w:rsidP="00C876BF">
                  <w:pPr>
                    <w:autoSpaceDE w:val="0"/>
                    <w:autoSpaceDN w:val="0"/>
                    <w:adjustRightInd w:val="0"/>
                    <w:jc w:val="right"/>
                    <w:rPr>
                      <w:rFonts w:ascii="Times New Roman" w:hAnsi="Times New Roman"/>
                    </w:rPr>
                  </w:pPr>
                  <w:r>
                    <w:rPr>
                      <w:rFonts w:ascii="Courier New" w:hAnsi="Courier New" w:cs="Courier New"/>
                    </w:rPr>
                    <w:t>(4</w:t>
                  </w:r>
                  <w:r w:rsidRPr="00203B66">
                    <w:rPr>
                      <w:rFonts w:ascii="Courier New" w:hAnsi="Courier New" w:cs="Courier New"/>
                    </w:rPr>
                    <w:t>)</w:t>
                  </w:r>
                </w:p>
              </w:tc>
            </w:tr>
          </w:tbl>
          <w:p w:rsidR="00056CB7" w:rsidRDefault="00056CB7" w:rsidP="00056CB7">
            <w:pPr>
              <w:autoSpaceDE w:val="0"/>
              <w:autoSpaceDN w:val="0"/>
              <w:adjustRightInd w:val="0"/>
              <w:spacing w:line="96" w:lineRule="exact"/>
              <w:rPr>
                <w:rFonts w:ascii="Times New Roman" w:hAnsi="Times New Roman"/>
                <w:sz w:val="24"/>
                <w:szCs w:val="24"/>
              </w:rPr>
            </w:pPr>
          </w:p>
          <w:p w:rsidR="00056CB7" w:rsidRPr="00844291" w:rsidRDefault="00056CB7" w:rsidP="00056CB7">
            <w:pPr>
              <w:overflowPunct w:val="0"/>
              <w:autoSpaceDE w:val="0"/>
              <w:autoSpaceDN w:val="0"/>
              <w:adjustRightInd w:val="0"/>
              <w:spacing w:line="297" w:lineRule="auto"/>
              <w:jc w:val="both"/>
              <w:rPr>
                <w:rFonts w:asciiTheme="minorHAnsi" w:hAnsiTheme="minorHAnsi" w:cs="Courier New"/>
                <w:sz w:val="24"/>
                <w:szCs w:val="24"/>
              </w:rPr>
            </w:pPr>
            <w:r w:rsidRPr="00844291">
              <w:rPr>
                <w:rFonts w:asciiTheme="minorHAnsi" w:hAnsiTheme="minorHAnsi"/>
                <w:sz w:val="24"/>
                <w:szCs w:val="24"/>
              </w:rPr>
              <w:t>This equation suggests that, at a given speed, the de Broglie wavelength associated with the particle varies inversely as the mass of the particle</w:t>
            </w:r>
            <w:r w:rsidRPr="00844291">
              <w:rPr>
                <w:rFonts w:asciiTheme="minorHAnsi" w:hAnsiTheme="minorHAnsi" w:cs="Courier New"/>
                <w:sz w:val="24"/>
                <w:szCs w:val="24"/>
              </w:rPr>
              <w:t>.</w:t>
            </w:r>
          </w:p>
          <w:p w:rsidR="00056CB7" w:rsidRDefault="00056CB7" w:rsidP="00056CB7">
            <w:pPr>
              <w:spacing w:line="360" w:lineRule="auto"/>
              <w:jc w:val="both"/>
              <w:rPr>
                <w:rFonts w:asciiTheme="minorHAnsi" w:hAnsiTheme="minorHAnsi"/>
                <w:b/>
                <w:bCs/>
                <w:sz w:val="24"/>
                <w:szCs w:val="24"/>
              </w:rPr>
            </w:pPr>
          </w:p>
          <w:p w:rsidR="00B52980" w:rsidRPr="00B52980" w:rsidRDefault="00B52980" w:rsidP="00056CB7">
            <w:pPr>
              <w:overflowPunct w:val="0"/>
              <w:autoSpaceDE w:val="0"/>
              <w:autoSpaceDN w:val="0"/>
              <w:adjustRightInd w:val="0"/>
              <w:spacing w:line="297" w:lineRule="auto"/>
              <w:jc w:val="both"/>
              <w:rPr>
                <w:rFonts w:asciiTheme="minorHAnsi" w:hAnsiTheme="minorHAnsi"/>
                <w:b/>
                <w:sz w:val="24"/>
                <w:szCs w:val="24"/>
              </w:rPr>
            </w:pPr>
            <w:r>
              <w:rPr>
                <w:rFonts w:asciiTheme="minorHAnsi" w:hAnsiTheme="minorHAnsi"/>
                <w:sz w:val="24"/>
                <w:szCs w:val="24"/>
              </w:rPr>
              <w:t xml:space="preserve"> </w:t>
            </w:r>
            <w:r w:rsidRPr="00B52980">
              <w:rPr>
                <w:rFonts w:asciiTheme="minorHAnsi" w:hAnsiTheme="minorHAnsi"/>
                <w:b/>
                <w:sz w:val="24"/>
                <w:szCs w:val="24"/>
              </w:rPr>
              <w:t xml:space="preserve">Definitions </w:t>
            </w:r>
            <w:r>
              <w:rPr>
                <w:rFonts w:asciiTheme="minorHAnsi" w:hAnsiTheme="minorHAnsi"/>
                <w:b/>
                <w:sz w:val="24"/>
                <w:szCs w:val="24"/>
              </w:rPr>
              <w:t>[Rgpv June 2011, Dec 2011 (7)]</w:t>
            </w:r>
          </w:p>
          <w:p w:rsidR="00056CB7" w:rsidRPr="00844291" w:rsidRDefault="00056CB7" w:rsidP="00056CB7">
            <w:pPr>
              <w:overflowPunct w:val="0"/>
              <w:autoSpaceDE w:val="0"/>
              <w:autoSpaceDN w:val="0"/>
              <w:adjustRightInd w:val="0"/>
              <w:spacing w:line="297" w:lineRule="auto"/>
              <w:jc w:val="both"/>
              <w:rPr>
                <w:rFonts w:asciiTheme="minorHAnsi" w:hAnsiTheme="minorHAnsi"/>
                <w:sz w:val="24"/>
                <w:szCs w:val="24"/>
              </w:rPr>
            </w:pPr>
            <w:r w:rsidRPr="00B52980">
              <w:rPr>
                <w:rFonts w:asciiTheme="minorHAnsi" w:hAnsiTheme="minorHAnsi"/>
                <w:b/>
                <w:sz w:val="24"/>
                <w:szCs w:val="24"/>
              </w:rPr>
              <w:t>Wave Packet</w:t>
            </w:r>
          </w:p>
          <w:p w:rsidR="00056CB7" w:rsidRDefault="00056CB7" w:rsidP="00056CB7">
            <w:pPr>
              <w:overflowPunct w:val="0"/>
              <w:autoSpaceDE w:val="0"/>
              <w:autoSpaceDN w:val="0"/>
              <w:adjustRightInd w:val="0"/>
              <w:spacing w:line="339" w:lineRule="auto"/>
              <w:jc w:val="both"/>
              <w:rPr>
                <w:rFonts w:asciiTheme="minorHAnsi" w:hAnsiTheme="minorHAnsi"/>
                <w:sz w:val="24"/>
                <w:szCs w:val="24"/>
              </w:rPr>
            </w:pPr>
            <w:r w:rsidRPr="00844291">
              <w:rPr>
                <w:rFonts w:asciiTheme="minorHAnsi" w:hAnsiTheme="minorHAnsi"/>
                <w:sz w:val="24"/>
                <w:szCs w:val="24"/>
              </w:rPr>
              <w:t xml:space="preserve">A </w:t>
            </w:r>
            <w:r w:rsidRPr="00844291">
              <w:rPr>
                <w:rFonts w:asciiTheme="minorHAnsi" w:hAnsiTheme="minorHAnsi"/>
                <w:b/>
                <w:bCs/>
                <w:sz w:val="24"/>
                <w:szCs w:val="24"/>
              </w:rPr>
              <w:t>wave packet</w:t>
            </w:r>
            <w:r w:rsidRPr="00844291">
              <w:rPr>
                <w:rFonts w:asciiTheme="minorHAnsi" w:hAnsiTheme="minorHAnsi"/>
                <w:sz w:val="24"/>
                <w:szCs w:val="24"/>
              </w:rPr>
              <w:t xml:space="preserve"> consisting of waves of slightly differing wavelengths may represent the moving particle. Superposition of these waves constituting the wave packet results in the </w:t>
            </w:r>
            <w:r w:rsidRPr="00844291">
              <w:rPr>
                <w:rFonts w:asciiTheme="minorHAnsi" w:hAnsiTheme="minorHAnsi"/>
                <w:sz w:val="23"/>
                <w:szCs w:val="23"/>
              </w:rPr>
              <w:t>net amplitude  being  modified,  thereby  defining  the</w:t>
            </w:r>
            <w:r w:rsidRPr="00844291">
              <w:rPr>
                <w:rFonts w:asciiTheme="minorHAnsi" w:hAnsiTheme="minorHAnsi"/>
                <w:sz w:val="24"/>
                <w:szCs w:val="24"/>
              </w:rPr>
              <w:t xml:space="preserve"> shape of the wave group.</w:t>
            </w:r>
          </w:p>
          <w:p w:rsidR="00B52980" w:rsidRDefault="00B52980" w:rsidP="00056CB7">
            <w:pPr>
              <w:overflowPunct w:val="0"/>
              <w:autoSpaceDE w:val="0"/>
              <w:autoSpaceDN w:val="0"/>
              <w:adjustRightInd w:val="0"/>
              <w:spacing w:line="339" w:lineRule="auto"/>
              <w:jc w:val="both"/>
              <w:rPr>
                <w:rFonts w:asciiTheme="minorHAnsi" w:hAnsiTheme="minorHAnsi"/>
                <w:sz w:val="24"/>
                <w:szCs w:val="24"/>
              </w:rPr>
            </w:pPr>
          </w:p>
          <w:p w:rsidR="00B52980" w:rsidRPr="00B52980" w:rsidRDefault="00B52980" w:rsidP="00056CB7">
            <w:pPr>
              <w:overflowPunct w:val="0"/>
              <w:autoSpaceDE w:val="0"/>
              <w:autoSpaceDN w:val="0"/>
              <w:adjustRightInd w:val="0"/>
              <w:spacing w:line="339" w:lineRule="auto"/>
              <w:jc w:val="both"/>
              <w:rPr>
                <w:rFonts w:asciiTheme="minorHAnsi" w:hAnsiTheme="minorHAnsi"/>
                <w:b/>
                <w:sz w:val="24"/>
                <w:szCs w:val="24"/>
              </w:rPr>
            </w:pPr>
            <w:r w:rsidRPr="00B52980">
              <w:rPr>
                <w:rFonts w:asciiTheme="minorHAnsi" w:hAnsiTheme="minorHAnsi"/>
                <w:b/>
                <w:sz w:val="24"/>
                <w:szCs w:val="24"/>
              </w:rPr>
              <w:t>Phase velocity</w:t>
            </w:r>
          </w:p>
          <w:p w:rsidR="00056CB7" w:rsidRDefault="00056CB7" w:rsidP="00056CB7">
            <w:pPr>
              <w:overflowPunct w:val="0"/>
              <w:autoSpaceDE w:val="0"/>
              <w:autoSpaceDN w:val="0"/>
              <w:adjustRightInd w:val="0"/>
              <w:spacing w:line="339" w:lineRule="auto"/>
              <w:jc w:val="both"/>
              <w:rPr>
                <w:rFonts w:asciiTheme="minorHAnsi" w:hAnsiTheme="minorHAnsi"/>
                <w:sz w:val="24"/>
                <w:szCs w:val="24"/>
              </w:rPr>
            </w:pPr>
            <w:r w:rsidRPr="00844291">
              <w:rPr>
                <w:rFonts w:asciiTheme="minorHAnsi" w:hAnsiTheme="minorHAnsi"/>
                <w:sz w:val="24"/>
                <w:szCs w:val="24"/>
              </w:rPr>
              <w:t>The velocity of a individual wave of a wave packet is known as Phase velocity.</w:t>
            </w:r>
          </w:p>
          <w:p w:rsidR="00B52980" w:rsidRDefault="00B52980" w:rsidP="00056CB7">
            <w:pPr>
              <w:overflowPunct w:val="0"/>
              <w:autoSpaceDE w:val="0"/>
              <w:autoSpaceDN w:val="0"/>
              <w:adjustRightInd w:val="0"/>
              <w:spacing w:line="339" w:lineRule="auto"/>
              <w:jc w:val="both"/>
              <w:rPr>
                <w:rFonts w:asciiTheme="minorHAnsi" w:hAnsiTheme="minorHAnsi"/>
                <w:sz w:val="24"/>
                <w:szCs w:val="24"/>
              </w:rPr>
            </w:pPr>
          </w:p>
          <w:p w:rsidR="00B52980" w:rsidRPr="00B52980" w:rsidRDefault="00B52980" w:rsidP="00056CB7">
            <w:pPr>
              <w:overflowPunct w:val="0"/>
              <w:autoSpaceDE w:val="0"/>
              <w:autoSpaceDN w:val="0"/>
              <w:adjustRightInd w:val="0"/>
              <w:spacing w:line="339" w:lineRule="auto"/>
              <w:jc w:val="both"/>
              <w:rPr>
                <w:rFonts w:asciiTheme="minorHAnsi" w:hAnsiTheme="minorHAnsi"/>
                <w:b/>
                <w:sz w:val="24"/>
                <w:szCs w:val="24"/>
              </w:rPr>
            </w:pPr>
            <w:r w:rsidRPr="00B52980">
              <w:rPr>
                <w:rFonts w:asciiTheme="minorHAnsi" w:hAnsiTheme="minorHAnsi"/>
                <w:b/>
                <w:sz w:val="24"/>
                <w:szCs w:val="24"/>
              </w:rPr>
              <w:t>Group velocity</w:t>
            </w:r>
          </w:p>
          <w:p w:rsidR="00056CB7" w:rsidRPr="00844291" w:rsidRDefault="00056CB7" w:rsidP="00056CB7">
            <w:pPr>
              <w:overflowPunct w:val="0"/>
              <w:autoSpaceDE w:val="0"/>
              <w:autoSpaceDN w:val="0"/>
              <w:adjustRightInd w:val="0"/>
              <w:spacing w:line="297" w:lineRule="auto"/>
              <w:jc w:val="both"/>
              <w:rPr>
                <w:rFonts w:asciiTheme="minorHAnsi" w:hAnsiTheme="minorHAnsi"/>
                <w:sz w:val="24"/>
                <w:szCs w:val="24"/>
              </w:rPr>
            </w:pPr>
            <w:r w:rsidRPr="00844291">
              <w:rPr>
                <w:rFonts w:asciiTheme="minorHAnsi" w:hAnsiTheme="minorHAnsi"/>
                <w:sz w:val="24"/>
                <w:szCs w:val="24"/>
              </w:rPr>
              <w:t>Group velocity is the velocity with which the wave packet travels.</w:t>
            </w:r>
          </w:p>
          <w:p w:rsidR="00056CB7" w:rsidRDefault="00056CB7" w:rsidP="00056CB7">
            <w:pPr>
              <w:overflowPunct w:val="0"/>
              <w:autoSpaceDE w:val="0"/>
              <w:autoSpaceDN w:val="0"/>
              <w:adjustRightInd w:val="0"/>
              <w:spacing w:line="297" w:lineRule="auto"/>
              <w:jc w:val="both"/>
              <w:rPr>
                <w:rFonts w:ascii="Times New Roman" w:hAnsi="Times New Roman"/>
                <w:sz w:val="24"/>
                <w:szCs w:val="24"/>
              </w:rPr>
            </w:pPr>
          </w:p>
          <w:p w:rsidR="00056CB7" w:rsidRPr="00385D6B" w:rsidRDefault="00056CB7" w:rsidP="00056CB7">
            <w:pPr>
              <w:overflowPunct w:val="0"/>
              <w:autoSpaceDE w:val="0"/>
              <w:autoSpaceDN w:val="0"/>
              <w:adjustRightInd w:val="0"/>
              <w:spacing w:line="297" w:lineRule="auto"/>
              <w:jc w:val="both"/>
              <w:rPr>
                <w:rFonts w:asciiTheme="minorHAnsi" w:hAnsiTheme="minorHAnsi"/>
                <w:b/>
                <w:sz w:val="24"/>
                <w:szCs w:val="24"/>
              </w:rPr>
            </w:pPr>
            <w:r w:rsidRPr="00385D6B">
              <w:rPr>
                <w:rFonts w:asciiTheme="minorHAnsi" w:hAnsiTheme="minorHAnsi"/>
                <w:b/>
                <w:sz w:val="24"/>
                <w:szCs w:val="24"/>
              </w:rPr>
              <w:t>Q. Derive the formula of Phase velocity and Group velocity and also find relation between them?</w:t>
            </w:r>
          </w:p>
          <w:tbl>
            <w:tblPr>
              <w:tblW w:w="0" w:type="auto"/>
              <w:tblCellMar>
                <w:left w:w="0" w:type="dxa"/>
                <w:right w:w="0" w:type="dxa"/>
              </w:tblCellMar>
              <w:tblLook w:val="0000"/>
            </w:tblPr>
            <w:tblGrid>
              <w:gridCol w:w="6340"/>
              <w:gridCol w:w="1600"/>
            </w:tblGrid>
            <w:tr w:rsidR="00056CB7" w:rsidRPr="00844291" w:rsidTr="00C876BF">
              <w:trPr>
                <w:trHeight w:val="410"/>
              </w:trPr>
              <w:tc>
                <w:tcPr>
                  <w:tcW w:w="6340" w:type="dxa"/>
                  <w:tcBorders>
                    <w:top w:val="nil"/>
                    <w:left w:val="nil"/>
                    <w:bottom w:val="nil"/>
                    <w:right w:val="nil"/>
                  </w:tcBorders>
                  <w:vAlign w:val="bottom"/>
                </w:tcPr>
                <w:p w:rsidR="00056CB7" w:rsidRPr="00844291" w:rsidRDefault="00056CB7" w:rsidP="00C876BF">
                  <w:pPr>
                    <w:autoSpaceDE w:val="0"/>
                    <w:autoSpaceDN w:val="0"/>
                    <w:adjustRightInd w:val="0"/>
                    <w:ind w:left="440"/>
                    <w:rPr>
                      <w:rFonts w:asciiTheme="minorHAnsi" w:hAnsiTheme="minorHAnsi"/>
                    </w:rPr>
                  </w:pPr>
                  <w:r w:rsidRPr="00844291">
                    <w:rPr>
                      <w:rFonts w:asciiTheme="minorHAnsi" w:hAnsiTheme="minorHAnsi"/>
                    </w:rPr>
                    <w:t>A wave is represented by the formula</w:t>
                  </w:r>
                </w:p>
              </w:tc>
              <w:tc>
                <w:tcPr>
                  <w:tcW w:w="1600" w:type="dxa"/>
                  <w:tcBorders>
                    <w:top w:val="nil"/>
                    <w:left w:val="nil"/>
                    <w:bottom w:val="nil"/>
                    <w:right w:val="nil"/>
                  </w:tcBorders>
                  <w:vAlign w:val="bottom"/>
                </w:tcPr>
                <w:p w:rsidR="00056CB7" w:rsidRPr="00844291" w:rsidRDefault="00056CB7" w:rsidP="00C876BF">
                  <w:pPr>
                    <w:autoSpaceDE w:val="0"/>
                    <w:autoSpaceDN w:val="0"/>
                    <w:adjustRightInd w:val="0"/>
                    <w:rPr>
                      <w:rFonts w:asciiTheme="minorHAnsi" w:hAnsiTheme="minorHAnsi"/>
                    </w:rPr>
                  </w:pPr>
                </w:p>
              </w:tc>
            </w:tr>
            <w:tr w:rsidR="00056CB7" w:rsidRPr="00203B66" w:rsidTr="00C876BF">
              <w:trPr>
                <w:trHeight w:val="457"/>
              </w:trPr>
              <w:tc>
                <w:tcPr>
                  <w:tcW w:w="6340" w:type="dxa"/>
                  <w:tcBorders>
                    <w:top w:val="nil"/>
                    <w:left w:val="nil"/>
                    <w:bottom w:val="nil"/>
                    <w:right w:val="nil"/>
                  </w:tcBorders>
                  <w:vAlign w:val="bottom"/>
                </w:tcPr>
                <w:p w:rsidR="00056CB7" w:rsidRPr="00203B66" w:rsidRDefault="00056CB7" w:rsidP="00C876BF">
                  <w:pPr>
                    <w:autoSpaceDE w:val="0"/>
                    <w:autoSpaceDN w:val="0"/>
                    <w:adjustRightInd w:val="0"/>
                    <w:ind w:left="720"/>
                    <w:rPr>
                      <w:rFonts w:ascii="Times New Roman" w:hAnsi="Times New Roman"/>
                    </w:rPr>
                  </w:pPr>
                  <w:r w:rsidRPr="00203B66">
                    <w:rPr>
                      <w:rFonts w:ascii="Courier New" w:hAnsi="Courier New" w:cs="Courier New"/>
                    </w:rPr>
                    <w:t>y = A cos (</w:t>
                  </w:r>
                  <w:r w:rsidRPr="00203B66">
                    <w:rPr>
                      <w:rFonts w:ascii="Symbol" w:hAnsi="Symbol" w:cs="Symbol"/>
                    </w:rPr>
                    <w:t></w:t>
                  </w:r>
                  <w:r w:rsidRPr="00203B66">
                    <w:rPr>
                      <w:rFonts w:ascii="Courier New" w:hAnsi="Courier New" w:cs="Courier New"/>
                    </w:rPr>
                    <w:t>t – kx)</w:t>
                  </w:r>
                </w:p>
              </w:tc>
              <w:tc>
                <w:tcPr>
                  <w:tcW w:w="1600" w:type="dxa"/>
                  <w:tcBorders>
                    <w:top w:val="nil"/>
                    <w:left w:val="nil"/>
                    <w:bottom w:val="nil"/>
                    <w:right w:val="nil"/>
                  </w:tcBorders>
                  <w:vAlign w:val="bottom"/>
                </w:tcPr>
                <w:p w:rsidR="00056CB7" w:rsidRPr="00203B66" w:rsidRDefault="00056CB7" w:rsidP="00C876BF">
                  <w:pPr>
                    <w:autoSpaceDE w:val="0"/>
                    <w:autoSpaceDN w:val="0"/>
                    <w:adjustRightInd w:val="0"/>
                    <w:jc w:val="right"/>
                    <w:rPr>
                      <w:rFonts w:ascii="Times New Roman" w:hAnsi="Times New Roman"/>
                    </w:rPr>
                  </w:pPr>
                  <w:r>
                    <w:rPr>
                      <w:rFonts w:ascii="Courier New" w:hAnsi="Courier New" w:cs="Courier New"/>
                    </w:rPr>
                    <w:t>(1</w:t>
                  </w:r>
                  <w:r w:rsidRPr="00203B66">
                    <w:rPr>
                      <w:rFonts w:ascii="Courier New" w:hAnsi="Courier New" w:cs="Courier New"/>
                    </w:rPr>
                    <w:t>)</w:t>
                  </w:r>
                </w:p>
              </w:tc>
            </w:tr>
          </w:tbl>
          <w:p w:rsidR="00056CB7" w:rsidRDefault="00056CB7" w:rsidP="00056CB7">
            <w:pPr>
              <w:autoSpaceDE w:val="0"/>
              <w:autoSpaceDN w:val="0"/>
              <w:adjustRightInd w:val="0"/>
              <w:spacing w:line="140" w:lineRule="exact"/>
              <w:rPr>
                <w:rFonts w:ascii="Times New Roman" w:hAnsi="Times New Roman"/>
                <w:sz w:val="24"/>
                <w:szCs w:val="24"/>
              </w:rPr>
            </w:pPr>
          </w:p>
          <w:p w:rsidR="00056CB7" w:rsidRPr="00844291" w:rsidRDefault="00056CB7" w:rsidP="00056CB7">
            <w:pPr>
              <w:autoSpaceDE w:val="0"/>
              <w:autoSpaceDN w:val="0"/>
              <w:adjustRightInd w:val="0"/>
              <w:rPr>
                <w:rFonts w:asciiTheme="minorHAnsi" w:hAnsiTheme="minorHAnsi"/>
                <w:sz w:val="24"/>
                <w:szCs w:val="24"/>
              </w:rPr>
            </w:pPr>
            <w:r w:rsidRPr="00844291">
              <w:rPr>
                <w:rFonts w:asciiTheme="minorHAnsi" w:hAnsiTheme="minorHAnsi"/>
                <w:sz w:val="24"/>
                <w:szCs w:val="24"/>
              </w:rPr>
              <w:t xml:space="preserve">where y is the displacement at any instant t, A is the </w:t>
            </w:r>
            <w:r w:rsidRPr="00844291">
              <w:rPr>
                <w:rFonts w:asciiTheme="minorHAnsi" w:hAnsiTheme="minorHAnsi"/>
                <w:sz w:val="23"/>
                <w:szCs w:val="23"/>
              </w:rPr>
              <w:t>amplitude  of  vibration</w:t>
            </w:r>
            <w:r w:rsidRPr="00844291">
              <w:rPr>
                <w:rFonts w:asciiTheme="minorHAnsi" w:hAnsiTheme="minorHAnsi" w:cs="Courier New"/>
                <w:sz w:val="23"/>
                <w:szCs w:val="23"/>
              </w:rPr>
              <w:t>,</w:t>
            </w:r>
            <w:r>
              <w:rPr>
                <w:rFonts w:ascii="Courier New" w:hAnsi="Courier New" w:cs="Courier New"/>
                <w:sz w:val="23"/>
                <w:szCs w:val="23"/>
              </w:rPr>
              <w:t xml:space="preserve">  </w:t>
            </w:r>
            <w:r>
              <w:rPr>
                <w:rFonts w:ascii="Symbol" w:hAnsi="Symbol" w:cs="Symbol"/>
                <w:sz w:val="23"/>
                <w:szCs w:val="23"/>
              </w:rPr>
              <w:t></w:t>
            </w:r>
            <w:r>
              <w:rPr>
                <w:rFonts w:ascii="Courier New" w:hAnsi="Courier New" w:cs="Courier New"/>
                <w:sz w:val="23"/>
                <w:szCs w:val="23"/>
              </w:rPr>
              <w:t xml:space="preserve">  </w:t>
            </w:r>
            <w:r w:rsidRPr="00844291">
              <w:rPr>
                <w:rFonts w:asciiTheme="minorHAnsi" w:hAnsiTheme="minorHAnsi"/>
                <w:sz w:val="23"/>
                <w:szCs w:val="23"/>
              </w:rPr>
              <w:t>is  the  angular  frequency</w:t>
            </w:r>
            <w:r w:rsidRPr="00844291">
              <w:rPr>
                <w:rFonts w:asciiTheme="minorHAnsi" w:hAnsiTheme="minorHAnsi"/>
                <w:sz w:val="24"/>
                <w:szCs w:val="24"/>
              </w:rPr>
              <w:t xml:space="preserve"> equal to</w:t>
            </w:r>
            <w:r>
              <w:rPr>
                <w:rFonts w:ascii="Courier New" w:hAnsi="Courier New" w:cs="Courier New"/>
                <w:sz w:val="24"/>
                <w:szCs w:val="24"/>
              </w:rPr>
              <w:t xml:space="preserve"> 2</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 xml:space="preserve"> </w:t>
            </w:r>
            <w:r w:rsidRPr="00844291">
              <w:rPr>
                <w:rFonts w:asciiTheme="minorHAnsi" w:hAnsiTheme="minorHAnsi"/>
                <w:sz w:val="24"/>
                <w:szCs w:val="24"/>
              </w:rPr>
              <w:t>and k is the wave vector, equal to</w:t>
            </w:r>
            <w:r>
              <w:rPr>
                <w:rFonts w:ascii="Courier New" w:hAnsi="Courier New" w:cs="Courier New"/>
                <w:sz w:val="24"/>
                <w:szCs w:val="24"/>
              </w:rPr>
              <w:t xml:space="preserve"> (2</w:t>
            </w:r>
            <w:r>
              <w:rPr>
                <w:rFonts w:ascii="Symbol" w:hAnsi="Symbol" w:cs="Symbol"/>
                <w:sz w:val="24"/>
                <w:szCs w:val="24"/>
              </w:rPr>
              <w:t></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 xml:space="preserve">). </w:t>
            </w:r>
            <w:r w:rsidRPr="00844291">
              <w:rPr>
                <w:rFonts w:asciiTheme="minorHAnsi" w:hAnsiTheme="minorHAnsi"/>
                <w:sz w:val="24"/>
                <w:szCs w:val="24"/>
              </w:rPr>
              <w:t>The phase velocity of such a wave is the velocity with which a particular phase point of the wave travels.</w:t>
            </w:r>
          </w:p>
          <w:tbl>
            <w:tblPr>
              <w:tblW w:w="0" w:type="auto"/>
              <w:tblCellMar>
                <w:left w:w="0" w:type="dxa"/>
                <w:right w:w="0" w:type="dxa"/>
              </w:tblCellMar>
              <w:tblLook w:val="0000"/>
            </w:tblPr>
            <w:tblGrid>
              <w:gridCol w:w="720"/>
              <w:gridCol w:w="6020"/>
              <w:gridCol w:w="1260"/>
            </w:tblGrid>
            <w:tr w:rsidR="00056CB7" w:rsidRPr="00FF3C92" w:rsidTr="00C876BF">
              <w:trPr>
                <w:trHeight w:val="409"/>
              </w:trPr>
              <w:tc>
                <w:tcPr>
                  <w:tcW w:w="6740" w:type="dxa"/>
                  <w:gridSpan w:val="2"/>
                  <w:tcBorders>
                    <w:top w:val="nil"/>
                    <w:left w:val="nil"/>
                    <w:bottom w:val="nil"/>
                    <w:right w:val="nil"/>
                  </w:tcBorders>
                  <w:vAlign w:val="bottom"/>
                </w:tcPr>
                <w:p w:rsidR="00056CB7" w:rsidRPr="00844291" w:rsidRDefault="00056CB7" w:rsidP="00C876BF">
                  <w:pPr>
                    <w:autoSpaceDE w:val="0"/>
                    <w:autoSpaceDN w:val="0"/>
                    <w:adjustRightInd w:val="0"/>
                    <w:rPr>
                      <w:rFonts w:asciiTheme="minorHAnsi" w:hAnsiTheme="minorHAnsi"/>
                    </w:rPr>
                  </w:pPr>
                  <w:r w:rsidRPr="00844291">
                    <w:rPr>
                      <w:rFonts w:asciiTheme="minorHAnsi" w:hAnsiTheme="minorHAnsi"/>
                    </w:rPr>
                    <w:t>This corresponds to the phase being constant.</w:t>
                  </w:r>
                </w:p>
              </w:tc>
              <w:tc>
                <w:tcPr>
                  <w:tcW w:w="1260" w:type="dxa"/>
                  <w:tcBorders>
                    <w:top w:val="nil"/>
                    <w:left w:val="nil"/>
                    <w:bottom w:val="nil"/>
                    <w:right w:val="nil"/>
                  </w:tcBorders>
                  <w:vAlign w:val="bottom"/>
                </w:tcPr>
                <w:p w:rsidR="00056CB7" w:rsidRPr="00FF3C92" w:rsidRDefault="00056CB7" w:rsidP="00C876BF">
                  <w:pPr>
                    <w:autoSpaceDE w:val="0"/>
                    <w:autoSpaceDN w:val="0"/>
                    <w:adjustRightInd w:val="0"/>
                    <w:rPr>
                      <w:rFonts w:ascii="Times New Roman" w:hAnsi="Times New Roman"/>
                    </w:rPr>
                  </w:pPr>
                </w:p>
              </w:tc>
            </w:tr>
            <w:tr w:rsidR="00056CB7" w:rsidRPr="00203B66" w:rsidTr="00C876BF">
              <w:trPr>
                <w:trHeight w:val="457"/>
              </w:trPr>
              <w:tc>
                <w:tcPr>
                  <w:tcW w:w="6740" w:type="dxa"/>
                  <w:gridSpan w:val="2"/>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844291">
                    <w:rPr>
                      <w:rFonts w:asciiTheme="minorHAnsi" w:hAnsiTheme="minorHAnsi" w:cs="Courier New"/>
                    </w:rPr>
                    <w:t>i.e.,</w:t>
                  </w:r>
                  <w:r w:rsidRPr="00203B66">
                    <w:rPr>
                      <w:rFonts w:ascii="Courier New" w:hAnsi="Courier New" w:cs="Courier New"/>
                    </w:rPr>
                    <w:t xml:space="preserve"> (</w:t>
                  </w:r>
                  <w:r w:rsidRPr="00203B66">
                    <w:rPr>
                      <w:rFonts w:ascii="Symbol" w:hAnsi="Symbol" w:cs="Symbol"/>
                    </w:rPr>
                    <w:t></w:t>
                  </w:r>
                  <w:r w:rsidRPr="00203B66">
                    <w:rPr>
                      <w:rFonts w:ascii="Courier New" w:hAnsi="Courier New" w:cs="Courier New"/>
                    </w:rPr>
                    <w:t xml:space="preserve">t – kx) = </w:t>
                  </w:r>
                  <w:r w:rsidRPr="00844291">
                    <w:rPr>
                      <w:rFonts w:asciiTheme="minorHAnsi" w:hAnsiTheme="minorHAnsi"/>
                    </w:rPr>
                    <w:t>constant</w:t>
                  </w:r>
                </w:p>
              </w:tc>
              <w:tc>
                <w:tcPr>
                  <w:tcW w:w="126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r>
            <w:tr w:rsidR="00056CB7" w:rsidRPr="00203B66" w:rsidTr="00C876BF">
              <w:trPr>
                <w:trHeight w:val="461"/>
              </w:trPr>
              <w:tc>
                <w:tcPr>
                  <w:tcW w:w="72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203B66">
                    <w:rPr>
                      <w:rFonts w:ascii="Courier New" w:hAnsi="Courier New" w:cs="Courier New"/>
                    </w:rPr>
                    <w:t>or</w:t>
                  </w:r>
                </w:p>
              </w:tc>
              <w:tc>
                <w:tcPr>
                  <w:tcW w:w="6020" w:type="dxa"/>
                  <w:tcBorders>
                    <w:top w:val="nil"/>
                    <w:left w:val="nil"/>
                    <w:bottom w:val="nil"/>
                    <w:right w:val="nil"/>
                  </w:tcBorders>
                  <w:vAlign w:val="bottom"/>
                </w:tcPr>
                <w:p w:rsidR="00056CB7" w:rsidRPr="00203B66" w:rsidRDefault="00056CB7" w:rsidP="00C876BF">
                  <w:pPr>
                    <w:autoSpaceDE w:val="0"/>
                    <w:autoSpaceDN w:val="0"/>
                    <w:adjustRightInd w:val="0"/>
                    <w:ind w:left="440"/>
                    <w:rPr>
                      <w:rFonts w:ascii="Times New Roman" w:hAnsi="Times New Roman"/>
                    </w:rPr>
                  </w:pPr>
                  <w:r w:rsidRPr="00FF3C92">
                    <w:rPr>
                      <w:rFonts w:ascii="Times New Roman" w:hAnsi="Times New Roman"/>
                    </w:rPr>
                    <w:t xml:space="preserve">x = </w:t>
                  </w:r>
                  <w:r w:rsidRPr="00844291">
                    <w:rPr>
                      <w:rFonts w:asciiTheme="minorHAnsi" w:hAnsiTheme="minorHAnsi"/>
                    </w:rPr>
                    <w:t>constant</w:t>
                  </w:r>
                  <w:r w:rsidRPr="00203B66">
                    <w:rPr>
                      <w:rFonts w:ascii="Courier New" w:hAnsi="Courier New" w:cs="Courier New"/>
                    </w:rPr>
                    <w:t xml:space="preserve"> + </w:t>
                  </w:r>
                  <w:r w:rsidRPr="00203B66">
                    <w:rPr>
                      <w:rFonts w:ascii="Symbol" w:hAnsi="Symbol" w:cs="Symbol"/>
                    </w:rPr>
                    <w:t></w:t>
                  </w:r>
                  <w:r w:rsidRPr="00203B66">
                    <w:rPr>
                      <w:rFonts w:ascii="Courier New" w:hAnsi="Courier New" w:cs="Courier New"/>
                    </w:rPr>
                    <w:t>t/k</w:t>
                  </w:r>
                </w:p>
              </w:tc>
              <w:tc>
                <w:tcPr>
                  <w:tcW w:w="126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r>
            <w:tr w:rsidR="00056CB7" w:rsidRPr="00203B66" w:rsidTr="00C876BF">
              <w:trPr>
                <w:trHeight w:val="458"/>
              </w:trPr>
              <w:tc>
                <w:tcPr>
                  <w:tcW w:w="6740" w:type="dxa"/>
                  <w:gridSpan w:val="2"/>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844291">
                    <w:rPr>
                      <w:rFonts w:asciiTheme="minorHAnsi" w:hAnsiTheme="minorHAnsi"/>
                    </w:rPr>
                    <w:t>Phase velocity</w:t>
                  </w:r>
                  <w:r w:rsidRPr="00FF3C92">
                    <w:rPr>
                      <w:rFonts w:ascii="Times New Roman" w:hAnsi="Times New Roman"/>
                    </w:rPr>
                    <w:t xml:space="preserve"> v</w:t>
                  </w:r>
                  <w:r w:rsidRPr="00FF3C92">
                    <w:rPr>
                      <w:rFonts w:ascii="Times New Roman" w:hAnsi="Times New Roman"/>
                      <w:sz w:val="16"/>
                      <w:szCs w:val="16"/>
                    </w:rPr>
                    <w:t>p</w:t>
                  </w:r>
                  <w:r w:rsidRPr="00203B66">
                    <w:rPr>
                      <w:rFonts w:ascii="Courier New" w:hAnsi="Courier New" w:cs="Courier New"/>
                    </w:rPr>
                    <w:t xml:space="preserve">  = dx/dt =  </w:t>
                  </w:r>
                  <w:r w:rsidRPr="00203B66">
                    <w:rPr>
                      <w:rFonts w:ascii="Symbol" w:hAnsi="Symbol" w:cs="Symbol"/>
                    </w:rPr>
                    <w:t></w:t>
                  </w:r>
                  <w:r w:rsidRPr="00203B66">
                    <w:rPr>
                      <w:rFonts w:ascii="Courier New" w:hAnsi="Courier New" w:cs="Courier New"/>
                    </w:rPr>
                    <w:t>/k</w:t>
                  </w:r>
                </w:p>
              </w:tc>
              <w:tc>
                <w:tcPr>
                  <w:tcW w:w="126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r>
            <w:tr w:rsidR="00056CB7" w:rsidRPr="00203B66" w:rsidTr="00C876BF">
              <w:trPr>
                <w:trHeight w:val="461"/>
              </w:trPr>
              <w:tc>
                <w:tcPr>
                  <w:tcW w:w="72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c>
                <w:tcPr>
                  <w:tcW w:w="6020" w:type="dxa"/>
                  <w:tcBorders>
                    <w:top w:val="nil"/>
                    <w:left w:val="nil"/>
                    <w:bottom w:val="nil"/>
                    <w:right w:val="nil"/>
                  </w:tcBorders>
                  <w:vAlign w:val="bottom"/>
                </w:tcPr>
                <w:p w:rsidR="00056CB7" w:rsidRPr="00203B66" w:rsidRDefault="00056CB7" w:rsidP="00C876BF">
                  <w:pPr>
                    <w:autoSpaceDE w:val="0"/>
                    <w:autoSpaceDN w:val="0"/>
                    <w:adjustRightInd w:val="0"/>
                    <w:ind w:left="1880"/>
                    <w:rPr>
                      <w:rFonts w:ascii="Times New Roman" w:hAnsi="Times New Roman"/>
                    </w:rPr>
                  </w:pPr>
                  <w:r w:rsidRPr="00203B66">
                    <w:rPr>
                      <w:rFonts w:ascii="Courier New" w:hAnsi="Courier New" w:cs="Courier New"/>
                    </w:rPr>
                    <w:t>= 2</w:t>
                  </w:r>
                  <w:r w:rsidRPr="00203B66">
                    <w:rPr>
                      <w:rFonts w:ascii="Symbol" w:hAnsi="Symbol" w:cs="Symbol"/>
                    </w:rPr>
                    <w:t></w:t>
                  </w:r>
                  <w:r w:rsidRPr="00203B66">
                    <w:rPr>
                      <w:rFonts w:ascii="Symbol" w:hAnsi="Symbol" w:cs="Symbol"/>
                    </w:rPr>
                    <w:t></w:t>
                  </w:r>
                  <w:r w:rsidRPr="00203B66">
                    <w:rPr>
                      <w:rFonts w:ascii="Courier New" w:hAnsi="Courier New" w:cs="Courier New"/>
                    </w:rPr>
                    <w:t>/(2</w:t>
                  </w:r>
                  <w:r w:rsidRPr="00203B66">
                    <w:rPr>
                      <w:rFonts w:ascii="Symbol" w:hAnsi="Symbol" w:cs="Symbol"/>
                    </w:rPr>
                    <w:t></w:t>
                  </w:r>
                  <w:r w:rsidRPr="00203B66">
                    <w:rPr>
                      <w:rFonts w:ascii="Courier New" w:hAnsi="Courier New" w:cs="Courier New"/>
                    </w:rPr>
                    <w:t>/</w:t>
                  </w:r>
                  <w:r w:rsidRPr="00203B66">
                    <w:rPr>
                      <w:rFonts w:ascii="Symbol" w:hAnsi="Symbol" w:cs="Symbol"/>
                    </w:rPr>
                    <w:t></w:t>
                  </w:r>
                  <w:r w:rsidRPr="00203B66">
                    <w:rPr>
                      <w:rFonts w:ascii="Courier New" w:hAnsi="Courier New" w:cs="Courier New"/>
                    </w:rPr>
                    <w:t xml:space="preserve">) = </w:t>
                  </w:r>
                  <w:r w:rsidRPr="00203B66">
                    <w:rPr>
                      <w:rFonts w:ascii="Symbol" w:hAnsi="Symbol" w:cs="Symbol"/>
                    </w:rPr>
                    <w:t></w:t>
                  </w:r>
                  <w:r w:rsidRPr="00203B66">
                    <w:rPr>
                      <w:rFonts w:ascii="Symbol" w:hAnsi="Symbol" w:cs="Symbol"/>
                    </w:rPr>
                    <w:t></w:t>
                  </w:r>
                </w:p>
              </w:tc>
              <w:tc>
                <w:tcPr>
                  <w:tcW w:w="1260" w:type="dxa"/>
                  <w:tcBorders>
                    <w:top w:val="nil"/>
                    <w:left w:val="nil"/>
                    <w:bottom w:val="nil"/>
                    <w:right w:val="nil"/>
                  </w:tcBorders>
                  <w:vAlign w:val="bottom"/>
                </w:tcPr>
                <w:p w:rsidR="00056CB7" w:rsidRPr="00203B66" w:rsidRDefault="00056CB7" w:rsidP="00C876BF">
                  <w:pPr>
                    <w:autoSpaceDE w:val="0"/>
                    <w:autoSpaceDN w:val="0"/>
                    <w:adjustRightInd w:val="0"/>
                    <w:ind w:right="40"/>
                    <w:jc w:val="right"/>
                    <w:rPr>
                      <w:rFonts w:ascii="Times New Roman" w:hAnsi="Times New Roman"/>
                    </w:rPr>
                  </w:pPr>
                  <w:r>
                    <w:rPr>
                      <w:rFonts w:ascii="Courier New" w:hAnsi="Courier New" w:cs="Courier New"/>
                    </w:rPr>
                    <w:t>(2</w:t>
                  </w:r>
                  <w:r w:rsidRPr="00203B66">
                    <w:rPr>
                      <w:rFonts w:ascii="Courier New" w:hAnsi="Courier New" w:cs="Courier New"/>
                    </w:rPr>
                    <w:t>)</w:t>
                  </w:r>
                </w:p>
              </w:tc>
            </w:tr>
          </w:tbl>
          <w:p w:rsidR="00056CB7" w:rsidRDefault="00056CB7" w:rsidP="00056CB7">
            <w:pPr>
              <w:autoSpaceDE w:val="0"/>
              <w:autoSpaceDN w:val="0"/>
              <w:adjustRightInd w:val="0"/>
              <w:spacing w:line="206" w:lineRule="exact"/>
              <w:rPr>
                <w:rFonts w:ascii="Times New Roman" w:hAnsi="Times New Roman"/>
                <w:sz w:val="24"/>
                <w:szCs w:val="24"/>
              </w:rPr>
            </w:pPr>
          </w:p>
          <w:p w:rsidR="00056CB7" w:rsidRPr="00844291" w:rsidRDefault="00056CB7" w:rsidP="00056CB7">
            <w:pPr>
              <w:overflowPunct w:val="0"/>
              <w:autoSpaceDE w:val="0"/>
              <w:autoSpaceDN w:val="0"/>
              <w:adjustRightInd w:val="0"/>
              <w:spacing w:line="297" w:lineRule="auto"/>
              <w:jc w:val="both"/>
              <w:rPr>
                <w:rFonts w:asciiTheme="minorHAnsi" w:hAnsiTheme="minorHAnsi"/>
                <w:b/>
                <w:bCs/>
                <w:sz w:val="24"/>
                <w:szCs w:val="24"/>
              </w:rPr>
            </w:pPr>
            <w:r w:rsidRPr="00844291">
              <w:rPr>
                <w:rFonts w:asciiTheme="minorHAnsi" w:hAnsiTheme="minorHAnsi"/>
                <w:sz w:val="24"/>
                <w:szCs w:val="24"/>
              </w:rPr>
              <w:t>v</w:t>
            </w:r>
            <w:r w:rsidRPr="00844291">
              <w:rPr>
                <w:rFonts w:asciiTheme="minorHAnsi" w:hAnsiTheme="minorHAnsi"/>
                <w:sz w:val="16"/>
                <w:szCs w:val="16"/>
              </w:rPr>
              <w:t>p</w:t>
            </w:r>
            <w:r w:rsidRPr="00844291">
              <w:rPr>
                <w:rFonts w:asciiTheme="minorHAnsi" w:hAnsiTheme="minorHAnsi"/>
                <w:sz w:val="24"/>
                <w:szCs w:val="24"/>
              </w:rPr>
              <w:t xml:space="preserve"> is called the ‘wave velocity’ or </w:t>
            </w:r>
            <w:r w:rsidRPr="00844291">
              <w:rPr>
                <w:rFonts w:asciiTheme="minorHAnsi" w:hAnsiTheme="minorHAnsi"/>
                <w:b/>
                <w:bCs/>
                <w:sz w:val="24"/>
                <w:szCs w:val="24"/>
              </w:rPr>
              <w:t>‘phase velocity’.</w:t>
            </w:r>
          </w:p>
          <w:tbl>
            <w:tblPr>
              <w:tblW w:w="8810" w:type="dxa"/>
              <w:tblCellMar>
                <w:left w:w="0" w:type="dxa"/>
                <w:right w:w="0" w:type="dxa"/>
              </w:tblCellMar>
              <w:tblLook w:val="0000"/>
            </w:tblPr>
            <w:tblGrid>
              <w:gridCol w:w="8250"/>
              <w:gridCol w:w="560"/>
            </w:tblGrid>
            <w:tr w:rsidR="00056CB7" w:rsidRPr="00203B66" w:rsidTr="00C876BF">
              <w:trPr>
                <w:trHeight w:val="408"/>
              </w:trPr>
              <w:tc>
                <w:tcPr>
                  <w:tcW w:w="8250" w:type="dxa"/>
                  <w:tcBorders>
                    <w:top w:val="nil"/>
                    <w:left w:val="nil"/>
                    <w:bottom w:val="nil"/>
                    <w:right w:val="nil"/>
                  </w:tcBorders>
                  <w:vAlign w:val="bottom"/>
                </w:tcPr>
                <w:p w:rsidR="00056CB7" w:rsidRPr="00844291" w:rsidRDefault="00056CB7" w:rsidP="00C876BF">
                  <w:pPr>
                    <w:autoSpaceDE w:val="0"/>
                    <w:autoSpaceDN w:val="0"/>
                    <w:adjustRightInd w:val="0"/>
                    <w:rPr>
                      <w:rFonts w:asciiTheme="minorHAnsi" w:hAnsiTheme="minorHAnsi"/>
                    </w:rPr>
                  </w:pPr>
                </w:p>
                <w:p w:rsidR="00056CB7" w:rsidRPr="00844291" w:rsidRDefault="00056CB7" w:rsidP="00C876BF">
                  <w:pPr>
                    <w:autoSpaceDE w:val="0"/>
                    <w:autoSpaceDN w:val="0"/>
                    <w:adjustRightInd w:val="0"/>
                    <w:rPr>
                      <w:rFonts w:asciiTheme="minorHAnsi" w:hAnsiTheme="minorHAnsi"/>
                    </w:rPr>
                  </w:pPr>
                  <w:r w:rsidRPr="00844291">
                    <w:rPr>
                      <w:rFonts w:asciiTheme="minorHAnsi" w:hAnsiTheme="minorHAnsi"/>
                    </w:rPr>
                    <w:t>For group velocity, consider the combination of two waves represented by the formula</w:t>
                  </w:r>
                </w:p>
              </w:tc>
              <w:tc>
                <w:tcPr>
                  <w:tcW w:w="560" w:type="dxa"/>
                  <w:tcBorders>
                    <w:top w:val="nil"/>
                    <w:left w:val="nil"/>
                    <w:bottom w:val="nil"/>
                    <w:right w:val="nil"/>
                  </w:tcBorders>
                  <w:vAlign w:val="bottom"/>
                </w:tcPr>
                <w:p w:rsidR="00056CB7" w:rsidRDefault="00056CB7" w:rsidP="00C876BF">
                  <w:pPr>
                    <w:autoSpaceDE w:val="0"/>
                    <w:autoSpaceDN w:val="0"/>
                    <w:adjustRightInd w:val="0"/>
                    <w:jc w:val="right"/>
                    <w:rPr>
                      <w:rFonts w:ascii="Times New Roman" w:hAnsi="Times New Roman"/>
                    </w:rPr>
                  </w:pPr>
                </w:p>
                <w:p w:rsidR="00056CB7" w:rsidRPr="00FF3C92" w:rsidRDefault="00056CB7" w:rsidP="00C876BF">
                  <w:pPr>
                    <w:autoSpaceDE w:val="0"/>
                    <w:autoSpaceDN w:val="0"/>
                    <w:adjustRightInd w:val="0"/>
                    <w:jc w:val="right"/>
                    <w:rPr>
                      <w:rFonts w:ascii="Times New Roman" w:hAnsi="Times New Roman"/>
                    </w:rPr>
                  </w:pPr>
                </w:p>
              </w:tc>
            </w:tr>
            <w:tr w:rsidR="00056CB7" w:rsidRPr="00203B66" w:rsidTr="00C876BF">
              <w:trPr>
                <w:trHeight w:val="408"/>
              </w:trPr>
              <w:tc>
                <w:tcPr>
                  <w:tcW w:w="8250" w:type="dxa"/>
                  <w:tcBorders>
                    <w:top w:val="nil"/>
                    <w:left w:val="nil"/>
                    <w:bottom w:val="nil"/>
                    <w:right w:val="nil"/>
                  </w:tcBorders>
                  <w:vAlign w:val="bottom"/>
                </w:tcPr>
                <w:p w:rsidR="00056CB7" w:rsidRPr="00844291" w:rsidRDefault="00056CB7" w:rsidP="00C876BF">
                  <w:pPr>
                    <w:autoSpaceDE w:val="0"/>
                    <w:autoSpaceDN w:val="0"/>
                    <w:adjustRightInd w:val="0"/>
                    <w:rPr>
                      <w:rFonts w:asciiTheme="minorHAnsi" w:hAnsiTheme="minorHAnsi"/>
                    </w:rPr>
                  </w:pPr>
                </w:p>
              </w:tc>
              <w:tc>
                <w:tcPr>
                  <w:tcW w:w="56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r>
          </w:tbl>
          <w:p w:rsidR="00056CB7" w:rsidRDefault="00056CB7" w:rsidP="00056CB7">
            <w:pPr>
              <w:autoSpaceDE w:val="0"/>
              <w:autoSpaceDN w:val="0"/>
              <w:adjustRightInd w:val="0"/>
              <w:spacing w:line="141" w:lineRule="exact"/>
              <w:ind w:left="720"/>
              <w:rPr>
                <w:rFonts w:ascii="Times New Roman" w:hAnsi="Times New Roman"/>
                <w:sz w:val="24"/>
                <w:szCs w:val="24"/>
              </w:rPr>
            </w:pPr>
          </w:p>
          <w:p w:rsidR="00056CB7" w:rsidRDefault="00056CB7" w:rsidP="00056CB7">
            <w:pPr>
              <w:autoSpaceDE w:val="0"/>
              <w:autoSpaceDN w:val="0"/>
              <w:adjustRightInd w:val="0"/>
              <w:ind w:left="1160"/>
              <w:rPr>
                <w:rFonts w:ascii="Times New Roman" w:hAnsi="Times New Roman"/>
                <w:sz w:val="24"/>
                <w:szCs w:val="24"/>
              </w:rPr>
            </w:pPr>
            <w:r>
              <w:rPr>
                <w:rFonts w:ascii="Courier New" w:hAnsi="Courier New" w:cs="Courier New"/>
                <w:sz w:val="24"/>
                <w:szCs w:val="24"/>
              </w:rPr>
              <w:t>y</w:t>
            </w:r>
            <w:r>
              <w:rPr>
                <w:rFonts w:ascii="Courier New" w:hAnsi="Courier New" w:cs="Courier New"/>
                <w:sz w:val="16"/>
                <w:szCs w:val="16"/>
              </w:rPr>
              <w:t>1</w:t>
            </w:r>
            <w:r>
              <w:rPr>
                <w:rFonts w:ascii="Courier New" w:hAnsi="Courier New" w:cs="Courier New"/>
                <w:sz w:val="24"/>
                <w:szCs w:val="24"/>
              </w:rPr>
              <w:t xml:space="preserve">  = A cos (</w:t>
            </w:r>
            <w:r>
              <w:rPr>
                <w:rFonts w:ascii="Symbol" w:hAnsi="Symbol" w:cs="Symbol"/>
                <w:sz w:val="24"/>
                <w:szCs w:val="24"/>
              </w:rPr>
              <w:t></w:t>
            </w:r>
            <w:r>
              <w:rPr>
                <w:rFonts w:ascii="Courier New" w:hAnsi="Courier New" w:cs="Courier New"/>
                <w:sz w:val="24"/>
                <w:szCs w:val="24"/>
              </w:rPr>
              <w:t>t-kx)</w:t>
            </w:r>
          </w:p>
          <w:p w:rsidR="00056CB7" w:rsidRDefault="00056CB7" w:rsidP="00056CB7">
            <w:pPr>
              <w:autoSpaceDE w:val="0"/>
              <w:autoSpaceDN w:val="0"/>
              <w:adjustRightInd w:val="0"/>
              <w:spacing w:line="244" w:lineRule="exact"/>
              <w:ind w:left="720"/>
              <w:rPr>
                <w:rFonts w:ascii="Times New Roman" w:hAnsi="Times New Roman"/>
                <w:sz w:val="24"/>
                <w:szCs w:val="24"/>
              </w:rPr>
            </w:pPr>
          </w:p>
          <w:p w:rsidR="00056CB7" w:rsidRDefault="00056CB7" w:rsidP="00056CB7">
            <w:pPr>
              <w:overflowPunct w:val="0"/>
              <w:autoSpaceDE w:val="0"/>
              <w:autoSpaceDN w:val="0"/>
              <w:adjustRightInd w:val="0"/>
              <w:spacing w:line="278" w:lineRule="auto"/>
              <w:ind w:left="720" w:right="2520" w:firstLine="432"/>
              <w:rPr>
                <w:rFonts w:ascii="Courier New" w:hAnsi="Courier New" w:cs="Courier New"/>
                <w:sz w:val="24"/>
                <w:szCs w:val="24"/>
              </w:rPr>
            </w:pPr>
            <w:r>
              <w:rPr>
                <w:rFonts w:ascii="Courier New" w:hAnsi="Courier New" w:cs="Courier New"/>
                <w:sz w:val="24"/>
                <w:szCs w:val="24"/>
              </w:rPr>
              <w:t>y</w:t>
            </w:r>
            <w:r>
              <w:rPr>
                <w:rFonts w:ascii="Courier New" w:hAnsi="Courier New" w:cs="Courier New"/>
                <w:sz w:val="16"/>
                <w:szCs w:val="16"/>
              </w:rPr>
              <w:t>2</w:t>
            </w:r>
            <w:r>
              <w:rPr>
                <w:rFonts w:ascii="Courier New" w:hAnsi="Courier New" w:cs="Courier New"/>
                <w:sz w:val="24"/>
                <w:szCs w:val="24"/>
              </w:rPr>
              <w:t xml:space="preserve"> = A cos {(</w:t>
            </w:r>
            <w:r>
              <w:rPr>
                <w:rFonts w:ascii="Symbol" w:hAnsi="Symbol" w:cs="Symbol"/>
                <w:sz w:val="24"/>
                <w:szCs w:val="24"/>
              </w:rPr>
              <w:t></w:t>
            </w:r>
            <w:r>
              <w:rPr>
                <w:rFonts w:ascii="Courier New" w:hAnsi="Courier New" w:cs="Courier New"/>
                <w:sz w:val="24"/>
                <w:szCs w:val="24"/>
              </w:rPr>
              <w:t>+</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 – (k+</w:t>
            </w:r>
            <w:r>
              <w:rPr>
                <w:rFonts w:ascii="Symbol" w:hAnsi="Symbol" w:cs="Symbol"/>
                <w:sz w:val="24"/>
                <w:szCs w:val="24"/>
              </w:rPr>
              <w:t></w:t>
            </w:r>
            <w:r>
              <w:rPr>
                <w:rFonts w:ascii="Courier New" w:hAnsi="Courier New" w:cs="Courier New"/>
                <w:sz w:val="24"/>
                <w:szCs w:val="24"/>
              </w:rPr>
              <w:t>k)x}</w:t>
            </w:r>
          </w:p>
          <w:p w:rsidR="00056CB7" w:rsidRPr="00844291" w:rsidRDefault="00056CB7" w:rsidP="00056CB7">
            <w:pPr>
              <w:overflowPunct w:val="0"/>
              <w:autoSpaceDE w:val="0"/>
              <w:autoSpaceDN w:val="0"/>
              <w:adjustRightInd w:val="0"/>
              <w:spacing w:line="278" w:lineRule="auto"/>
              <w:ind w:left="720" w:right="2520" w:firstLine="432"/>
              <w:rPr>
                <w:rFonts w:asciiTheme="minorHAnsi" w:hAnsiTheme="minorHAnsi"/>
                <w:sz w:val="24"/>
                <w:szCs w:val="24"/>
              </w:rPr>
            </w:pPr>
            <w:r w:rsidRPr="00844291">
              <w:rPr>
                <w:rFonts w:asciiTheme="minorHAnsi" w:hAnsiTheme="minorHAnsi"/>
                <w:sz w:val="24"/>
                <w:szCs w:val="24"/>
              </w:rPr>
              <w:lastRenderedPageBreak/>
              <w:t>The resultant displacement is given by</w:t>
            </w:r>
          </w:p>
          <w:p w:rsidR="00056CB7" w:rsidRDefault="00056CB7" w:rsidP="00056CB7">
            <w:pPr>
              <w:autoSpaceDE w:val="0"/>
              <w:autoSpaceDN w:val="0"/>
              <w:adjustRightInd w:val="0"/>
              <w:spacing w:line="95" w:lineRule="exact"/>
              <w:ind w:left="720"/>
              <w:rPr>
                <w:rFonts w:ascii="Times New Roman" w:hAnsi="Times New Roman"/>
                <w:sz w:val="24"/>
                <w:szCs w:val="24"/>
              </w:rPr>
            </w:pPr>
          </w:p>
          <w:p w:rsidR="00056CB7" w:rsidRDefault="00056CB7" w:rsidP="00056CB7">
            <w:pPr>
              <w:numPr>
                <w:ilvl w:val="1"/>
                <w:numId w:val="9"/>
              </w:numPr>
              <w:tabs>
                <w:tab w:val="clear" w:pos="1440"/>
                <w:tab w:val="num" w:pos="1000"/>
              </w:tabs>
              <w:suppressAutoHyphens w:val="0"/>
              <w:overflowPunct w:val="0"/>
              <w:autoSpaceDE w:val="0"/>
              <w:autoSpaceDN w:val="0"/>
              <w:adjustRightInd w:val="0"/>
              <w:ind w:left="1000" w:hanging="280"/>
              <w:jc w:val="both"/>
              <w:rPr>
                <w:rFonts w:ascii="Courier New" w:hAnsi="Courier New" w:cs="Courier New"/>
                <w:sz w:val="24"/>
                <w:szCs w:val="24"/>
              </w:rPr>
            </w:pPr>
            <w:r>
              <w:rPr>
                <w:rFonts w:ascii="Courier New" w:hAnsi="Courier New" w:cs="Courier New"/>
                <w:sz w:val="24"/>
                <w:szCs w:val="24"/>
              </w:rPr>
              <w:t>= y</w:t>
            </w:r>
            <w:r>
              <w:rPr>
                <w:rFonts w:ascii="Courier New" w:hAnsi="Courier New" w:cs="Courier New"/>
                <w:sz w:val="16"/>
                <w:szCs w:val="16"/>
              </w:rPr>
              <w:t>1</w:t>
            </w:r>
            <w:r>
              <w:rPr>
                <w:rFonts w:ascii="Courier New" w:hAnsi="Courier New" w:cs="Courier New"/>
                <w:sz w:val="24"/>
                <w:szCs w:val="24"/>
              </w:rPr>
              <w:t xml:space="preserve">  + y</w:t>
            </w:r>
            <w:r>
              <w:rPr>
                <w:rFonts w:ascii="Courier New" w:hAnsi="Courier New" w:cs="Courier New"/>
                <w:sz w:val="16"/>
                <w:szCs w:val="16"/>
              </w:rPr>
              <w:t>2</w:t>
            </w:r>
            <w:r>
              <w:rPr>
                <w:rFonts w:ascii="Courier New" w:hAnsi="Courier New" w:cs="Courier New"/>
                <w:sz w:val="24"/>
                <w:szCs w:val="24"/>
              </w:rPr>
              <w:t xml:space="preserve"> </w:t>
            </w:r>
          </w:p>
          <w:p w:rsidR="00056CB7" w:rsidRDefault="00056CB7" w:rsidP="00056CB7">
            <w:pPr>
              <w:numPr>
                <w:ilvl w:val="0"/>
                <w:numId w:val="9"/>
              </w:numPr>
              <w:tabs>
                <w:tab w:val="clear" w:pos="720"/>
                <w:tab w:val="num" w:pos="440"/>
              </w:tabs>
              <w:suppressAutoHyphens w:val="0"/>
              <w:overflowPunct w:val="0"/>
              <w:autoSpaceDE w:val="0"/>
              <w:autoSpaceDN w:val="0"/>
              <w:adjustRightInd w:val="0"/>
              <w:ind w:left="440" w:hanging="296"/>
              <w:jc w:val="both"/>
              <w:rPr>
                <w:rFonts w:ascii="Courier New" w:hAnsi="Courier New" w:cs="Courier New"/>
                <w:sz w:val="24"/>
                <w:szCs w:val="24"/>
              </w:rPr>
            </w:pPr>
            <w:r>
              <w:rPr>
                <w:rFonts w:ascii="Courier New" w:hAnsi="Courier New" w:cs="Courier New"/>
                <w:sz w:val="24"/>
                <w:szCs w:val="24"/>
              </w:rPr>
              <w:t>2A cos {</w:t>
            </w:r>
            <w:r>
              <w:rPr>
                <w:rFonts w:ascii="Courier New" w:hAnsi="Courier New" w:cs="Courier New"/>
                <w:sz w:val="24"/>
                <w:szCs w:val="24"/>
                <w:u w:val="single"/>
              </w:rPr>
              <w:t>(</w:t>
            </w:r>
            <w:r>
              <w:rPr>
                <w:rFonts w:ascii="Symbol" w:hAnsi="Symbol" w:cs="Symbol"/>
                <w:sz w:val="24"/>
                <w:szCs w:val="24"/>
                <w:u w:val="single"/>
              </w:rPr>
              <w:t></w:t>
            </w:r>
            <w:r>
              <w:rPr>
                <w:rFonts w:ascii="Courier New" w:hAnsi="Courier New" w:cs="Courier New"/>
                <w:sz w:val="24"/>
                <w:szCs w:val="24"/>
                <w:u w:val="single"/>
              </w:rPr>
              <w:t>+</w:t>
            </w:r>
            <w:r>
              <w:rPr>
                <w:rFonts w:ascii="Symbol" w:hAnsi="Symbol" w:cs="Symbol"/>
                <w:sz w:val="24"/>
                <w:szCs w:val="24"/>
                <w:u w:val="single"/>
              </w:rPr>
              <w:t></w:t>
            </w:r>
            <w:r>
              <w:rPr>
                <w:rFonts w:ascii="Courier New" w:hAnsi="Courier New" w:cs="Courier New"/>
                <w:sz w:val="24"/>
                <w:szCs w:val="24"/>
                <w:u w:val="single"/>
              </w:rPr>
              <w:t>+</w:t>
            </w:r>
            <w:r>
              <w:rPr>
                <w:rFonts w:ascii="Symbol" w:hAnsi="Symbol" w:cs="Symbol"/>
                <w:sz w:val="24"/>
                <w:szCs w:val="24"/>
                <w:u w:val="single"/>
              </w:rPr>
              <w:t></w:t>
            </w:r>
            <w:r>
              <w:rPr>
                <w:rFonts w:ascii="Symbol" w:hAnsi="Symbol" w:cs="Symbol"/>
                <w:sz w:val="24"/>
                <w:szCs w:val="24"/>
                <w:u w:val="single"/>
              </w:rPr>
              <w:t></w:t>
            </w:r>
            <w:r>
              <w:rPr>
                <w:rFonts w:ascii="Courier New" w:hAnsi="Courier New" w:cs="Courier New"/>
                <w:sz w:val="24"/>
                <w:szCs w:val="24"/>
                <w:u w:val="single"/>
              </w:rPr>
              <w:t>)t–(k+k+</w:t>
            </w:r>
            <w:r>
              <w:rPr>
                <w:rFonts w:ascii="Symbol" w:hAnsi="Symbol" w:cs="Symbol"/>
                <w:sz w:val="24"/>
                <w:szCs w:val="24"/>
                <w:u w:val="single"/>
              </w:rPr>
              <w:t></w:t>
            </w:r>
            <w:r>
              <w:rPr>
                <w:rFonts w:ascii="Courier New" w:hAnsi="Courier New" w:cs="Courier New"/>
                <w:sz w:val="24"/>
                <w:szCs w:val="24"/>
                <w:u w:val="single"/>
              </w:rPr>
              <w:t>k)x</w:t>
            </w:r>
            <w:r>
              <w:rPr>
                <w:rFonts w:ascii="Courier New" w:hAnsi="Courier New" w:cs="Courier New"/>
                <w:sz w:val="24"/>
                <w:szCs w:val="24"/>
              </w:rPr>
              <w:t xml:space="preserve">} cos </w:t>
            </w:r>
            <w:r>
              <w:rPr>
                <w:rFonts w:ascii="Courier New" w:hAnsi="Courier New" w:cs="Courier New"/>
                <w:sz w:val="24"/>
                <w:szCs w:val="24"/>
                <w:u w:val="single"/>
              </w:rPr>
              <w:t>(</w:t>
            </w:r>
            <w:r>
              <w:rPr>
                <w:rFonts w:ascii="Symbol" w:hAnsi="Symbol" w:cs="Symbol"/>
                <w:sz w:val="24"/>
                <w:szCs w:val="24"/>
                <w:u w:val="single"/>
              </w:rPr>
              <w:t></w:t>
            </w:r>
            <w:r>
              <w:rPr>
                <w:rFonts w:ascii="Symbol" w:hAnsi="Symbol" w:cs="Symbol"/>
                <w:sz w:val="24"/>
                <w:szCs w:val="24"/>
                <w:u w:val="single"/>
              </w:rPr>
              <w:t></w:t>
            </w:r>
            <w:r>
              <w:rPr>
                <w:rFonts w:ascii="Courier New" w:hAnsi="Courier New" w:cs="Courier New"/>
                <w:sz w:val="24"/>
                <w:szCs w:val="24"/>
                <w:u w:val="single"/>
              </w:rPr>
              <w:t>t-</w:t>
            </w:r>
            <w:r>
              <w:rPr>
                <w:rFonts w:ascii="Symbol" w:hAnsi="Symbol" w:cs="Symbol"/>
                <w:sz w:val="24"/>
                <w:szCs w:val="24"/>
                <w:u w:val="single"/>
              </w:rPr>
              <w:t></w:t>
            </w:r>
            <w:r>
              <w:rPr>
                <w:rFonts w:ascii="Courier New" w:hAnsi="Courier New" w:cs="Courier New"/>
                <w:sz w:val="24"/>
                <w:szCs w:val="24"/>
                <w:u w:val="single"/>
              </w:rPr>
              <w:t>kx)</w:t>
            </w:r>
            <w:r>
              <w:rPr>
                <w:rFonts w:ascii="Courier New" w:hAnsi="Courier New" w:cs="Courier New"/>
                <w:sz w:val="24"/>
                <w:szCs w:val="24"/>
              </w:rPr>
              <w:t xml:space="preserve"> </w:t>
            </w:r>
          </w:p>
          <w:tbl>
            <w:tblPr>
              <w:tblW w:w="0" w:type="auto"/>
              <w:tblInd w:w="140" w:type="dxa"/>
              <w:tblCellMar>
                <w:left w:w="0" w:type="dxa"/>
                <w:right w:w="0" w:type="dxa"/>
              </w:tblCellMar>
              <w:tblLook w:val="0000"/>
            </w:tblPr>
            <w:tblGrid>
              <w:gridCol w:w="5140"/>
              <w:gridCol w:w="2540"/>
            </w:tblGrid>
            <w:tr w:rsidR="00056CB7" w:rsidRPr="00203B66" w:rsidTr="00C876BF">
              <w:trPr>
                <w:trHeight w:val="265"/>
              </w:trPr>
              <w:tc>
                <w:tcPr>
                  <w:tcW w:w="5140" w:type="dxa"/>
                  <w:tcBorders>
                    <w:top w:val="nil"/>
                    <w:left w:val="nil"/>
                    <w:bottom w:val="nil"/>
                    <w:right w:val="nil"/>
                  </w:tcBorders>
                  <w:vAlign w:val="bottom"/>
                </w:tcPr>
                <w:p w:rsidR="00056CB7" w:rsidRPr="00203B66" w:rsidRDefault="00056CB7" w:rsidP="00C876BF">
                  <w:pPr>
                    <w:autoSpaceDE w:val="0"/>
                    <w:autoSpaceDN w:val="0"/>
                    <w:adjustRightInd w:val="0"/>
                    <w:spacing w:line="265" w:lineRule="exact"/>
                    <w:ind w:right="2140"/>
                    <w:jc w:val="right"/>
                    <w:rPr>
                      <w:rFonts w:ascii="Times New Roman" w:hAnsi="Times New Roman"/>
                    </w:rPr>
                  </w:pPr>
                  <w:r w:rsidRPr="00203B66">
                    <w:rPr>
                      <w:rFonts w:ascii="Courier New" w:hAnsi="Courier New" w:cs="Courier New"/>
                    </w:rPr>
                    <w:t>2</w:t>
                  </w:r>
                </w:p>
              </w:tc>
              <w:tc>
                <w:tcPr>
                  <w:tcW w:w="2540" w:type="dxa"/>
                  <w:tcBorders>
                    <w:top w:val="nil"/>
                    <w:left w:val="nil"/>
                    <w:bottom w:val="nil"/>
                    <w:right w:val="nil"/>
                  </w:tcBorders>
                  <w:vAlign w:val="bottom"/>
                </w:tcPr>
                <w:p w:rsidR="00056CB7" w:rsidRPr="00203B66" w:rsidRDefault="00056CB7" w:rsidP="00C876BF">
                  <w:pPr>
                    <w:autoSpaceDE w:val="0"/>
                    <w:autoSpaceDN w:val="0"/>
                    <w:adjustRightInd w:val="0"/>
                    <w:spacing w:line="265" w:lineRule="exact"/>
                    <w:ind w:right="1800"/>
                    <w:jc w:val="right"/>
                    <w:rPr>
                      <w:rFonts w:ascii="Times New Roman" w:hAnsi="Times New Roman"/>
                    </w:rPr>
                  </w:pPr>
                  <w:r w:rsidRPr="00203B66">
                    <w:rPr>
                      <w:rFonts w:ascii="Courier New" w:hAnsi="Courier New" w:cs="Courier New"/>
                    </w:rPr>
                    <w:t>2</w:t>
                  </w:r>
                </w:p>
              </w:tc>
            </w:tr>
            <w:tr w:rsidR="00056CB7" w:rsidRPr="00203B66" w:rsidTr="00C876BF">
              <w:trPr>
                <w:trHeight w:val="457"/>
              </w:trPr>
              <w:tc>
                <w:tcPr>
                  <w:tcW w:w="5140" w:type="dxa"/>
                  <w:tcBorders>
                    <w:top w:val="nil"/>
                    <w:left w:val="nil"/>
                    <w:bottom w:val="nil"/>
                    <w:right w:val="nil"/>
                  </w:tcBorders>
                  <w:vAlign w:val="bottom"/>
                </w:tcPr>
                <w:p w:rsidR="00056CB7" w:rsidRDefault="00056CB7" w:rsidP="00C876BF">
                  <w:pPr>
                    <w:autoSpaceDE w:val="0"/>
                    <w:autoSpaceDN w:val="0"/>
                    <w:adjustRightInd w:val="0"/>
                    <w:ind w:right="380"/>
                    <w:jc w:val="right"/>
                    <w:rPr>
                      <w:rFonts w:ascii="Courier New" w:hAnsi="Courier New" w:cs="Courier New"/>
                      <w:w w:val="99"/>
                    </w:rPr>
                  </w:pPr>
                  <w:r w:rsidRPr="00203B66">
                    <w:rPr>
                      <w:rFonts w:ascii="Symbol" w:hAnsi="Symbol" w:cs="Symbol"/>
                      <w:w w:val="99"/>
                    </w:rPr>
                    <w:t></w:t>
                  </w:r>
                  <w:r w:rsidRPr="00203B66">
                    <w:rPr>
                      <w:rFonts w:ascii="Courier New" w:hAnsi="Courier New" w:cs="Courier New"/>
                      <w:w w:val="99"/>
                    </w:rPr>
                    <w:t xml:space="preserve"> 2A cos(</w:t>
                  </w:r>
                  <w:r w:rsidRPr="00203B66">
                    <w:rPr>
                      <w:rFonts w:ascii="Symbol" w:hAnsi="Symbol" w:cs="Symbol"/>
                      <w:w w:val="99"/>
                    </w:rPr>
                    <w:t></w:t>
                  </w:r>
                  <w:r w:rsidRPr="00203B66">
                    <w:rPr>
                      <w:rFonts w:ascii="Courier New" w:hAnsi="Courier New" w:cs="Courier New"/>
                      <w:w w:val="99"/>
                    </w:rPr>
                    <w:t>t–kx).cos(</w:t>
                  </w:r>
                  <w:r w:rsidRPr="00203B66">
                    <w:rPr>
                      <w:rFonts w:ascii="Symbol" w:hAnsi="Symbol" w:cs="Symbol"/>
                      <w:w w:val="99"/>
                    </w:rPr>
                    <w:t></w:t>
                  </w:r>
                  <w:r w:rsidRPr="00203B66">
                    <w:rPr>
                      <w:rFonts w:ascii="Symbol" w:hAnsi="Symbol" w:cs="Symbol"/>
                      <w:w w:val="99"/>
                    </w:rPr>
                    <w:t></w:t>
                  </w:r>
                  <w:r w:rsidRPr="00203B66">
                    <w:rPr>
                      <w:rFonts w:ascii="Courier New" w:hAnsi="Courier New" w:cs="Courier New"/>
                      <w:w w:val="99"/>
                    </w:rPr>
                    <w:t>t/2-</w:t>
                  </w:r>
                  <w:r w:rsidRPr="00203B66">
                    <w:rPr>
                      <w:rFonts w:ascii="Symbol" w:hAnsi="Symbol" w:cs="Symbol"/>
                      <w:w w:val="99"/>
                    </w:rPr>
                    <w:t></w:t>
                  </w:r>
                  <w:r w:rsidRPr="00203B66">
                    <w:rPr>
                      <w:rFonts w:ascii="Courier New" w:hAnsi="Courier New" w:cs="Courier New"/>
                      <w:w w:val="99"/>
                    </w:rPr>
                    <w:t>kx/2)</w:t>
                  </w:r>
                </w:p>
                <w:p w:rsidR="00056CB7" w:rsidRPr="00203B66" w:rsidRDefault="00056CB7" w:rsidP="00C876BF">
                  <w:pPr>
                    <w:autoSpaceDE w:val="0"/>
                    <w:autoSpaceDN w:val="0"/>
                    <w:adjustRightInd w:val="0"/>
                    <w:ind w:right="380"/>
                    <w:jc w:val="right"/>
                    <w:rPr>
                      <w:rFonts w:ascii="Times New Roman" w:hAnsi="Times New Roman"/>
                    </w:rPr>
                  </w:pPr>
                </w:p>
              </w:tc>
              <w:tc>
                <w:tcPr>
                  <w:tcW w:w="2540" w:type="dxa"/>
                  <w:tcBorders>
                    <w:top w:val="nil"/>
                    <w:left w:val="nil"/>
                    <w:bottom w:val="nil"/>
                    <w:right w:val="nil"/>
                  </w:tcBorders>
                  <w:vAlign w:val="bottom"/>
                </w:tcPr>
                <w:p w:rsidR="00056CB7" w:rsidRPr="00203B66" w:rsidRDefault="00056CB7" w:rsidP="00C876BF">
                  <w:pPr>
                    <w:autoSpaceDE w:val="0"/>
                    <w:autoSpaceDN w:val="0"/>
                    <w:adjustRightInd w:val="0"/>
                    <w:jc w:val="right"/>
                    <w:rPr>
                      <w:rFonts w:ascii="Times New Roman" w:hAnsi="Times New Roman"/>
                    </w:rPr>
                  </w:pPr>
                  <w:r>
                    <w:rPr>
                      <w:rFonts w:ascii="Courier New" w:hAnsi="Courier New" w:cs="Courier New"/>
                    </w:rPr>
                    <w:t>(3</w:t>
                  </w:r>
                  <w:r w:rsidRPr="00203B66">
                    <w:rPr>
                      <w:rFonts w:ascii="Courier New" w:hAnsi="Courier New" w:cs="Courier New"/>
                    </w:rPr>
                    <w:t>)</w:t>
                  </w:r>
                </w:p>
              </w:tc>
            </w:tr>
          </w:tbl>
          <w:p w:rsidR="00056CB7" w:rsidRPr="00844291" w:rsidRDefault="00056CB7" w:rsidP="00056CB7">
            <w:pPr>
              <w:tabs>
                <w:tab w:val="left" w:pos="720"/>
              </w:tabs>
              <w:autoSpaceDE w:val="0"/>
              <w:autoSpaceDN w:val="0"/>
              <w:adjustRightInd w:val="0"/>
              <w:rPr>
                <w:rFonts w:asciiTheme="minorHAnsi" w:hAnsiTheme="minorHAnsi"/>
                <w:sz w:val="24"/>
                <w:szCs w:val="24"/>
              </w:rPr>
            </w:pPr>
            <w:r w:rsidRPr="00844291">
              <w:rPr>
                <w:rFonts w:asciiTheme="minorHAnsi" w:hAnsiTheme="minorHAnsi"/>
                <w:sz w:val="24"/>
                <w:szCs w:val="24"/>
              </w:rPr>
              <w:t>The</w:t>
            </w:r>
            <w:r w:rsidRPr="00844291">
              <w:rPr>
                <w:rFonts w:asciiTheme="minorHAnsi" w:hAnsiTheme="minorHAnsi"/>
                <w:sz w:val="24"/>
                <w:szCs w:val="24"/>
              </w:rPr>
              <w:tab/>
              <w:t>velocity  of  the  resultant  wave  is  given  by the speed with which a reference point, say the maximum amplitude point, moves. Taking the amplitude of the resultant</w:t>
            </w:r>
            <w:r>
              <w:rPr>
                <w:rFonts w:ascii="Times New Roman" w:hAnsi="Times New Roman"/>
                <w:sz w:val="24"/>
                <w:szCs w:val="24"/>
              </w:rPr>
              <w:t xml:space="preserve"> </w:t>
            </w:r>
            <w:r w:rsidRPr="00844291">
              <w:rPr>
                <w:rFonts w:asciiTheme="minorHAnsi" w:hAnsiTheme="minorHAnsi"/>
                <w:sz w:val="24"/>
                <w:szCs w:val="24"/>
              </w:rPr>
              <w:t>wave as constant,</w:t>
            </w:r>
          </w:p>
          <w:p w:rsidR="00056CB7" w:rsidRPr="00BF1B90" w:rsidRDefault="00056CB7" w:rsidP="00056CB7">
            <w:pPr>
              <w:autoSpaceDE w:val="0"/>
              <w:autoSpaceDN w:val="0"/>
              <w:adjustRightInd w:val="0"/>
              <w:ind w:left="580"/>
              <w:rPr>
                <w:rFonts w:ascii="Times New Roman" w:hAnsi="Times New Roman"/>
                <w:sz w:val="24"/>
                <w:szCs w:val="24"/>
              </w:rPr>
            </w:pPr>
            <w:r>
              <w:rPr>
                <w:rFonts w:ascii="Courier New" w:hAnsi="Courier New" w:cs="Courier New"/>
                <w:sz w:val="24"/>
                <w:szCs w:val="24"/>
              </w:rPr>
              <w:t>2A cos(</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t/2-</w:t>
            </w:r>
            <w:r>
              <w:rPr>
                <w:rFonts w:ascii="Symbol" w:hAnsi="Symbol" w:cs="Symbol"/>
                <w:sz w:val="24"/>
                <w:szCs w:val="24"/>
              </w:rPr>
              <w:t></w:t>
            </w:r>
            <w:r>
              <w:rPr>
                <w:rFonts w:ascii="Courier New" w:hAnsi="Courier New" w:cs="Courier New"/>
                <w:sz w:val="24"/>
                <w:szCs w:val="24"/>
              </w:rPr>
              <w:t xml:space="preserve">kx/2) = </w:t>
            </w:r>
            <w:r w:rsidRPr="00BF1B90">
              <w:rPr>
                <w:rFonts w:ascii="Times New Roman" w:hAnsi="Times New Roman"/>
                <w:sz w:val="24"/>
                <w:szCs w:val="24"/>
              </w:rPr>
              <w:t>constant</w:t>
            </w:r>
          </w:p>
          <w:p w:rsidR="00056CB7" w:rsidRPr="00BF1B90" w:rsidRDefault="00056CB7" w:rsidP="00056CB7">
            <w:pPr>
              <w:autoSpaceDE w:val="0"/>
              <w:autoSpaceDN w:val="0"/>
              <w:adjustRightInd w:val="0"/>
              <w:spacing w:line="281" w:lineRule="exact"/>
              <w:rPr>
                <w:rFonts w:ascii="Times New Roman" w:hAnsi="Times New Roman"/>
                <w:sz w:val="24"/>
                <w:szCs w:val="24"/>
              </w:rPr>
            </w:pPr>
          </w:p>
          <w:p w:rsidR="00056CB7" w:rsidRPr="00BF1B90" w:rsidRDefault="00056CB7" w:rsidP="00056CB7">
            <w:pPr>
              <w:tabs>
                <w:tab w:val="left" w:pos="1520"/>
              </w:tabs>
              <w:autoSpaceDE w:val="0"/>
              <w:autoSpaceDN w:val="0"/>
              <w:adjustRightInd w:val="0"/>
              <w:ind w:left="760"/>
              <w:rPr>
                <w:rFonts w:ascii="Times New Roman" w:hAnsi="Times New Roman"/>
                <w:sz w:val="24"/>
                <w:szCs w:val="24"/>
              </w:rPr>
            </w:pPr>
            <w:r>
              <w:rPr>
                <w:rFonts w:ascii="Courier New" w:hAnsi="Courier New" w:cs="Courier New"/>
                <w:sz w:val="24"/>
                <w:szCs w:val="24"/>
              </w:rPr>
              <w:t>or</w:t>
            </w:r>
            <w:r>
              <w:rPr>
                <w:rFonts w:ascii="Times New Roman" w:hAnsi="Times New Roman"/>
                <w:sz w:val="24"/>
                <w:szCs w:val="24"/>
              </w:rPr>
              <w:tab/>
            </w:r>
            <w:r>
              <w:rPr>
                <w:rFonts w:ascii="Courier New" w:hAnsi="Courier New" w:cs="Courier New"/>
                <w:sz w:val="24"/>
                <w:szCs w:val="24"/>
              </w:rPr>
              <w:t>(</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t/2-</w:t>
            </w:r>
            <w:r>
              <w:rPr>
                <w:rFonts w:ascii="Symbol" w:hAnsi="Symbol" w:cs="Symbol"/>
                <w:sz w:val="24"/>
                <w:szCs w:val="24"/>
              </w:rPr>
              <w:t></w:t>
            </w:r>
            <w:r>
              <w:rPr>
                <w:rFonts w:ascii="Courier New" w:hAnsi="Courier New" w:cs="Courier New"/>
                <w:sz w:val="24"/>
                <w:szCs w:val="24"/>
              </w:rPr>
              <w:t xml:space="preserve">kx/2) = </w:t>
            </w:r>
            <w:r w:rsidRPr="00BF1B90">
              <w:rPr>
                <w:rFonts w:ascii="Times New Roman" w:hAnsi="Times New Roman"/>
                <w:sz w:val="24"/>
                <w:szCs w:val="24"/>
              </w:rPr>
              <w:t>constant</w:t>
            </w:r>
          </w:p>
          <w:p w:rsidR="00056CB7" w:rsidRPr="00BF1B90" w:rsidRDefault="00056CB7" w:rsidP="00056CB7">
            <w:pPr>
              <w:autoSpaceDE w:val="0"/>
              <w:autoSpaceDN w:val="0"/>
              <w:adjustRightInd w:val="0"/>
              <w:spacing w:line="280" w:lineRule="exact"/>
              <w:rPr>
                <w:rFonts w:ascii="Times New Roman" w:hAnsi="Times New Roman"/>
                <w:sz w:val="24"/>
                <w:szCs w:val="24"/>
              </w:rPr>
            </w:pPr>
          </w:p>
          <w:p w:rsidR="00056CB7" w:rsidRDefault="00056CB7" w:rsidP="00056CB7">
            <w:pPr>
              <w:autoSpaceDE w:val="0"/>
              <w:autoSpaceDN w:val="0"/>
              <w:adjustRightInd w:val="0"/>
              <w:ind w:left="720"/>
              <w:rPr>
                <w:rFonts w:ascii="Times New Roman" w:hAnsi="Times New Roman"/>
                <w:sz w:val="24"/>
                <w:szCs w:val="24"/>
              </w:rPr>
            </w:pPr>
            <w:r>
              <w:rPr>
                <w:rFonts w:ascii="Courier New" w:hAnsi="Courier New" w:cs="Courier New"/>
                <w:sz w:val="24"/>
                <w:szCs w:val="24"/>
              </w:rPr>
              <w:t xml:space="preserve">or x = </w:t>
            </w:r>
            <w:r w:rsidRPr="00BF1B90">
              <w:rPr>
                <w:rFonts w:ascii="Times New Roman" w:hAnsi="Times New Roman"/>
                <w:sz w:val="24"/>
                <w:szCs w:val="24"/>
              </w:rPr>
              <w:t>constant</w:t>
            </w:r>
            <w:r>
              <w:rPr>
                <w:rFonts w:ascii="Courier New" w:hAnsi="Courier New" w:cs="Courier New"/>
                <w:sz w:val="24"/>
                <w:szCs w:val="24"/>
              </w:rPr>
              <w:t xml:space="preserve"> + (</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w:t>
            </w:r>
            <w:r>
              <w:rPr>
                <w:rFonts w:ascii="Symbol" w:hAnsi="Symbol" w:cs="Symbol"/>
                <w:sz w:val="24"/>
                <w:szCs w:val="24"/>
              </w:rPr>
              <w:t></w:t>
            </w:r>
            <w:r>
              <w:rPr>
                <w:rFonts w:ascii="Courier New" w:hAnsi="Courier New" w:cs="Courier New"/>
                <w:sz w:val="24"/>
                <w:szCs w:val="24"/>
              </w:rPr>
              <w:t>k)</w:t>
            </w:r>
          </w:p>
          <w:p w:rsidR="00056CB7" w:rsidRDefault="00056CB7" w:rsidP="00056CB7">
            <w:pPr>
              <w:autoSpaceDE w:val="0"/>
              <w:autoSpaceDN w:val="0"/>
              <w:adjustRightInd w:val="0"/>
              <w:spacing w:line="147" w:lineRule="exact"/>
              <w:rPr>
                <w:rFonts w:ascii="Times New Roman" w:hAnsi="Times New Roman"/>
                <w:sz w:val="24"/>
                <w:szCs w:val="24"/>
              </w:rPr>
            </w:pPr>
          </w:p>
          <w:p w:rsidR="00056CB7" w:rsidRDefault="00056CB7" w:rsidP="00056CB7">
            <w:pPr>
              <w:tabs>
                <w:tab w:val="left" w:pos="7020"/>
              </w:tabs>
              <w:autoSpaceDE w:val="0"/>
              <w:autoSpaceDN w:val="0"/>
              <w:adjustRightInd w:val="0"/>
              <w:ind w:left="140"/>
              <w:rPr>
                <w:rFonts w:ascii="Times New Roman" w:hAnsi="Times New Roman"/>
                <w:sz w:val="24"/>
                <w:szCs w:val="24"/>
              </w:rPr>
            </w:pPr>
            <w:r w:rsidRPr="00413D1D">
              <w:rPr>
                <w:rFonts w:asciiTheme="minorHAnsi" w:hAnsiTheme="minorHAnsi"/>
                <w:sz w:val="24"/>
                <w:szCs w:val="24"/>
              </w:rPr>
              <w:t>Group velocity v</w:t>
            </w:r>
            <w:r w:rsidRPr="00413D1D">
              <w:rPr>
                <w:rFonts w:asciiTheme="minorHAnsi" w:hAnsiTheme="minorHAnsi"/>
                <w:sz w:val="16"/>
                <w:szCs w:val="16"/>
              </w:rPr>
              <w:t>g</w:t>
            </w:r>
            <w:r w:rsidRPr="00EB4C99">
              <w:rPr>
                <w:rFonts w:ascii="Times New Roman" w:hAnsi="Times New Roman"/>
                <w:sz w:val="24"/>
                <w:szCs w:val="24"/>
              </w:rPr>
              <w:t xml:space="preserve"> </w:t>
            </w:r>
            <w:r>
              <w:rPr>
                <w:rFonts w:ascii="Courier New" w:hAnsi="Courier New" w:cs="Courier New"/>
                <w:sz w:val="24"/>
                <w:szCs w:val="24"/>
              </w:rPr>
              <w:t xml:space="preserve"> = dx/dt = (</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k)</w:t>
            </w:r>
            <w:r>
              <w:rPr>
                <w:rFonts w:ascii="Times New Roman" w:hAnsi="Times New Roman"/>
                <w:sz w:val="24"/>
                <w:szCs w:val="24"/>
              </w:rPr>
              <w:tab/>
            </w:r>
            <w:r>
              <w:rPr>
                <w:rFonts w:ascii="Courier New" w:hAnsi="Courier New" w:cs="Courier New"/>
                <w:sz w:val="23"/>
                <w:szCs w:val="23"/>
              </w:rPr>
              <w:t>(4)</w:t>
            </w:r>
          </w:p>
          <w:p w:rsidR="00056CB7" w:rsidRDefault="00056CB7" w:rsidP="00056CB7">
            <w:pPr>
              <w:autoSpaceDE w:val="0"/>
              <w:autoSpaceDN w:val="0"/>
              <w:adjustRightInd w:val="0"/>
              <w:spacing w:line="258" w:lineRule="exact"/>
              <w:rPr>
                <w:rFonts w:ascii="Times New Roman" w:hAnsi="Times New Roman"/>
                <w:sz w:val="24"/>
                <w:szCs w:val="24"/>
              </w:rPr>
            </w:pPr>
          </w:p>
          <w:p w:rsidR="00056CB7" w:rsidRDefault="00056CB7" w:rsidP="00056CB7">
            <w:pPr>
              <w:autoSpaceDE w:val="0"/>
              <w:autoSpaceDN w:val="0"/>
              <w:adjustRightInd w:val="0"/>
              <w:ind w:left="1440"/>
              <w:rPr>
                <w:rFonts w:ascii="Times New Roman" w:hAnsi="Times New Roman"/>
                <w:sz w:val="24"/>
                <w:szCs w:val="24"/>
              </w:rPr>
            </w:pPr>
            <w:r w:rsidRPr="00413D1D">
              <w:rPr>
                <w:rFonts w:asciiTheme="minorHAnsi" w:hAnsiTheme="minorHAnsi"/>
                <w:sz w:val="24"/>
                <w:szCs w:val="24"/>
              </w:rPr>
              <w:t>Instead  of  two  discrete  values  for</w:t>
            </w:r>
            <w:r>
              <w:rPr>
                <w:rFonts w:ascii="Courier New" w:hAnsi="Courier New" w:cs="Courier New"/>
                <w:sz w:val="21"/>
                <w:szCs w:val="21"/>
              </w:rPr>
              <w:t xml:space="preserve">  </w:t>
            </w:r>
            <w:r>
              <w:rPr>
                <w:rFonts w:ascii="Symbol" w:hAnsi="Symbol" w:cs="Symbol"/>
                <w:sz w:val="21"/>
                <w:szCs w:val="21"/>
              </w:rPr>
              <w:t></w:t>
            </w:r>
            <w:r>
              <w:rPr>
                <w:rFonts w:ascii="Courier New" w:hAnsi="Courier New" w:cs="Courier New"/>
                <w:sz w:val="21"/>
                <w:szCs w:val="21"/>
              </w:rPr>
              <w:t xml:space="preserve">  </w:t>
            </w:r>
            <w:r w:rsidRPr="00413D1D">
              <w:rPr>
                <w:rFonts w:asciiTheme="minorHAnsi" w:hAnsiTheme="minorHAnsi"/>
                <w:sz w:val="21"/>
                <w:szCs w:val="21"/>
              </w:rPr>
              <w:t xml:space="preserve">and </w:t>
            </w:r>
            <w:r>
              <w:rPr>
                <w:rFonts w:ascii="Courier New" w:hAnsi="Courier New" w:cs="Courier New"/>
                <w:sz w:val="21"/>
                <w:szCs w:val="21"/>
              </w:rPr>
              <w:t xml:space="preserve"> k,</w:t>
            </w:r>
          </w:p>
          <w:p w:rsidR="00056CB7" w:rsidRDefault="00056CB7" w:rsidP="00056CB7">
            <w:pPr>
              <w:autoSpaceDE w:val="0"/>
              <w:autoSpaceDN w:val="0"/>
              <w:adjustRightInd w:val="0"/>
              <w:spacing w:line="241" w:lineRule="exact"/>
              <w:rPr>
                <w:rFonts w:ascii="Times New Roman" w:hAnsi="Times New Roman"/>
                <w:sz w:val="24"/>
                <w:szCs w:val="24"/>
              </w:rPr>
            </w:pPr>
          </w:p>
          <w:p w:rsidR="00056CB7" w:rsidRPr="00413D1D" w:rsidRDefault="00056CB7" w:rsidP="00056CB7">
            <w:pPr>
              <w:overflowPunct w:val="0"/>
              <w:autoSpaceDE w:val="0"/>
              <w:autoSpaceDN w:val="0"/>
              <w:adjustRightInd w:val="0"/>
              <w:spacing w:line="318" w:lineRule="auto"/>
              <w:jc w:val="both"/>
              <w:rPr>
                <w:rFonts w:asciiTheme="minorHAnsi" w:hAnsiTheme="minorHAnsi"/>
                <w:sz w:val="24"/>
                <w:szCs w:val="24"/>
              </w:rPr>
            </w:pPr>
            <w:r w:rsidRPr="00413D1D">
              <w:rPr>
                <w:rFonts w:asciiTheme="minorHAnsi" w:hAnsiTheme="minorHAnsi"/>
                <w:sz w:val="24"/>
                <w:szCs w:val="24"/>
              </w:rPr>
              <w:t>if the group of waves has a continuous spread from</w:t>
            </w:r>
            <w:r>
              <w:rPr>
                <w:rFonts w:ascii="Courier New" w:hAnsi="Courier New" w:cs="Courier New"/>
                <w:sz w:val="24"/>
                <w:szCs w:val="24"/>
              </w:rPr>
              <w:t xml:space="preserve"> </w:t>
            </w:r>
            <w:r>
              <w:rPr>
                <w:rFonts w:ascii="Symbol" w:hAnsi="Symbol" w:cs="Symbol"/>
                <w:sz w:val="24"/>
                <w:szCs w:val="24"/>
              </w:rPr>
              <w:t></w:t>
            </w:r>
            <w:r>
              <w:rPr>
                <w:rFonts w:ascii="Courier New" w:hAnsi="Courier New" w:cs="Courier New"/>
                <w:sz w:val="24"/>
                <w:szCs w:val="24"/>
              </w:rPr>
              <w:t xml:space="preserve"> </w:t>
            </w:r>
            <w:r w:rsidRPr="00413D1D">
              <w:rPr>
                <w:rFonts w:asciiTheme="minorHAnsi" w:hAnsiTheme="minorHAnsi" w:cs="Courier New"/>
                <w:sz w:val="24"/>
                <w:szCs w:val="24"/>
              </w:rPr>
              <w:t xml:space="preserve">to </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 xml:space="preserve">) </w:t>
            </w:r>
            <w:r w:rsidRPr="00413D1D">
              <w:rPr>
                <w:rFonts w:asciiTheme="minorHAnsi" w:hAnsiTheme="minorHAnsi" w:cs="Courier New"/>
                <w:sz w:val="24"/>
                <w:szCs w:val="24"/>
              </w:rPr>
              <w:t xml:space="preserve">and </w:t>
            </w:r>
            <w:r>
              <w:rPr>
                <w:rFonts w:ascii="Courier New" w:hAnsi="Courier New" w:cs="Courier New"/>
                <w:sz w:val="24"/>
                <w:szCs w:val="24"/>
              </w:rPr>
              <w:t xml:space="preserve">k </w:t>
            </w:r>
            <w:r w:rsidRPr="00413D1D">
              <w:rPr>
                <w:rFonts w:asciiTheme="minorHAnsi" w:hAnsiTheme="minorHAnsi" w:cs="Courier New"/>
                <w:sz w:val="24"/>
                <w:szCs w:val="24"/>
              </w:rPr>
              <w:t>to</w:t>
            </w:r>
            <w:r>
              <w:rPr>
                <w:rFonts w:ascii="Courier New" w:hAnsi="Courier New" w:cs="Courier New"/>
                <w:sz w:val="24"/>
                <w:szCs w:val="24"/>
              </w:rPr>
              <w:t xml:space="preserve"> (k+</w:t>
            </w:r>
            <w:r>
              <w:rPr>
                <w:rFonts w:ascii="Symbol" w:hAnsi="Symbol" w:cs="Symbol"/>
                <w:sz w:val="24"/>
                <w:szCs w:val="24"/>
              </w:rPr>
              <w:t></w:t>
            </w:r>
            <w:r>
              <w:rPr>
                <w:rFonts w:ascii="Courier New" w:hAnsi="Courier New" w:cs="Courier New"/>
                <w:sz w:val="24"/>
                <w:szCs w:val="24"/>
              </w:rPr>
              <w:t xml:space="preserve">k), </w:t>
            </w:r>
            <w:r w:rsidRPr="00413D1D">
              <w:rPr>
                <w:rFonts w:asciiTheme="minorHAnsi" w:hAnsiTheme="minorHAnsi"/>
                <w:sz w:val="24"/>
                <w:szCs w:val="24"/>
              </w:rPr>
              <w:t>then, the group velocity is given by</w:t>
            </w:r>
          </w:p>
          <w:p w:rsidR="00056CB7" w:rsidRPr="00413D1D" w:rsidRDefault="00056CB7" w:rsidP="00056CB7">
            <w:pPr>
              <w:autoSpaceDE w:val="0"/>
              <w:autoSpaceDN w:val="0"/>
              <w:adjustRightInd w:val="0"/>
              <w:spacing w:line="43" w:lineRule="exact"/>
              <w:rPr>
                <w:rFonts w:asciiTheme="minorHAnsi" w:hAnsiTheme="minorHAnsi"/>
                <w:sz w:val="24"/>
                <w:szCs w:val="24"/>
              </w:rPr>
            </w:pPr>
          </w:p>
          <w:tbl>
            <w:tblPr>
              <w:tblW w:w="0" w:type="auto"/>
              <w:tblInd w:w="720" w:type="dxa"/>
              <w:tblCellMar>
                <w:left w:w="0" w:type="dxa"/>
                <w:right w:w="0" w:type="dxa"/>
              </w:tblCellMar>
              <w:tblLook w:val="0000"/>
            </w:tblPr>
            <w:tblGrid>
              <w:gridCol w:w="3680"/>
              <w:gridCol w:w="3600"/>
            </w:tblGrid>
            <w:tr w:rsidR="00056CB7" w:rsidRPr="00203B66" w:rsidTr="00C876BF">
              <w:trPr>
                <w:trHeight w:val="313"/>
              </w:trPr>
              <w:tc>
                <w:tcPr>
                  <w:tcW w:w="368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203B66">
                    <w:rPr>
                      <w:rFonts w:ascii="Courier New" w:hAnsi="Courier New" w:cs="Courier New"/>
                    </w:rPr>
                    <w:t>v</w:t>
                  </w:r>
                  <w:r w:rsidRPr="00203B66">
                    <w:rPr>
                      <w:rFonts w:ascii="Courier New" w:hAnsi="Courier New" w:cs="Courier New"/>
                      <w:sz w:val="16"/>
                      <w:szCs w:val="16"/>
                    </w:rPr>
                    <w:t>g</w:t>
                  </w:r>
                  <w:r w:rsidRPr="00203B66">
                    <w:rPr>
                      <w:rFonts w:ascii="Courier New" w:hAnsi="Courier New" w:cs="Courier New"/>
                    </w:rPr>
                    <w:t xml:space="preserve"> = d</w:t>
                  </w:r>
                  <w:r w:rsidRPr="00203B66">
                    <w:rPr>
                      <w:rFonts w:ascii="Symbol" w:hAnsi="Symbol" w:cs="Symbol"/>
                      <w:u w:val="single"/>
                    </w:rPr>
                    <w:t></w:t>
                  </w:r>
                </w:p>
              </w:tc>
              <w:tc>
                <w:tcPr>
                  <w:tcW w:w="3600" w:type="dxa"/>
                  <w:tcBorders>
                    <w:top w:val="nil"/>
                    <w:left w:val="nil"/>
                    <w:bottom w:val="nil"/>
                    <w:right w:val="nil"/>
                  </w:tcBorders>
                  <w:vAlign w:val="bottom"/>
                </w:tcPr>
                <w:p w:rsidR="00056CB7" w:rsidRPr="00203B66" w:rsidRDefault="00056CB7" w:rsidP="00C876BF">
                  <w:pPr>
                    <w:autoSpaceDE w:val="0"/>
                    <w:autoSpaceDN w:val="0"/>
                    <w:adjustRightInd w:val="0"/>
                    <w:jc w:val="right"/>
                    <w:rPr>
                      <w:rFonts w:ascii="Times New Roman" w:hAnsi="Times New Roman"/>
                    </w:rPr>
                  </w:pPr>
                  <w:r>
                    <w:rPr>
                      <w:rFonts w:ascii="Courier New" w:hAnsi="Courier New" w:cs="Courier New"/>
                    </w:rPr>
                    <w:t>(5</w:t>
                  </w:r>
                  <w:r w:rsidRPr="00203B66">
                    <w:rPr>
                      <w:rFonts w:ascii="Courier New" w:hAnsi="Courier New" w:cs="Courier New"/>
                    </w:rPr>
                    <w:t>)</w:t>
                  </w:r>
                </w:p>
              </w:tc>
            </w:tr>
            <w:tr w:rsidR="00056CB7" w:rsidRPr="00203B66" w:rsidTr="00C876BF">
              <w:trPr>
                <w:trHeight w:val="265"/>
              </w:trPr>
              <w:tc>
                <w:tcPr>
                  <w:tcW w:w="3680" w:type="dxa"/>
                  <w:tcBorders>
                    <w:top w:val="nil"/>
                    <w:left w:val="nil"/>
                    <w:bottom w:val="nil"/>
                    <w:right w:val="nil"/>
                  </w:tcBorders>
                  <w:vAlign w:val="bottom"/>
                </w:tcPr>
                <w:p w:rsidR="00056CB7" w:rsidRPr="00203B66" w:rsidRDefault="00056CB7" w:rsidP="00C876BF">
                  <w:pPr>
                    <w:autoSpaceDE w:val="0"/>
                    <w:autoSpaceDN w:val="0"/>
                    <w:adjustRightInd w:val="0"/>
                    <w:spacing w:line="265" w:lineRule="exact"/>
                    <w:ind w:left="720"/>
                    <w:rPr>
                      <w:rFonts w:ascii="Times New Roman" w:hAnsi="Times New Roman"/>
                    </w:rPr>
                  </w:pPr>
                  <w:r w:rsidRPr="00203B66">
                    <w:rPr>
                      <w:rFonts w:ascii="Courier New" w:hAnsi="Courier New" w:cs="Courier New"/>
                    </w:rPr>
                    <w:t>d</w:t>
                  </w:r>
                  <w:r w:rsidRPr="00203B66">
                    <w:rPr>
                      <w:rFonts w:ascii="Times New Roman" w:hAnsi="Times New Roman"/>
                      <w:sz w:val="19"/>
                      <w:szCs w:val="19"/>
                    </w:rPr>
                    <w:t>k</w:t>
                  </w:r>
                </w:p>
              </w:tc>
              <w:tc>
                <w:tcPr>
                  <w:tcW w:w="360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sz w:val="23"/>
                      <w:szCs w:val="23"/>
                    </w:rPr>
                  </w:pPr>
                </w:p>
              </w:tc>
            </w:tr>
          </w:tbl>
          <w:p w:rsidR="00056CB7" w:rsidRDefault="00056CB7" w:rsidP="00056CB7">
            <w:pPr>
              <w:autoSpaceDE w:val="0"/>
              <w:autoSpaceDN w:val="0"/>
              <w:adjustRightInd w:val="0"/>
              <w:spacing w:line="79" w:lineRule="exact"/>
              <w:rPr>
                <w:rFonts w:ascii="Times New Roman" w:hAnsi="Times New Roman"/>
                <w:sz w:val="24"/>
                <w:szCs w:val="24"/>
              </w:rPr>
            </w:pPr>
          </w:p>
          <w:p w:rsidR="00056CB7" w:rsidRPr="00413D1D" w:rsidRDefault="00056CB7" w:rsidP="00056CB7">
            <w:pPr>
              <w:overflowPunct w:val="0"/>
              <w:autoSpaceDE w:val="0"/>
              <w:autoSpaceDN w:val="0"/>
              <w:adjustRightInd w:val="0"/>
              <w:spacing w:line="324" w:lineRule="auto"/>
              <w:jc w:val="both"/>
              <w:rPr>
                <w:rFonts w:asciiTheme="minorHAnsi" w:hAnsiTheme="minorHAnsi"/>
                <w:sz w:val="24"/>
                <w:szCs w:val="24"/>
              </w:rPr>
            </w:pPr>
            <w:r w:rsidRPr="00413D1D">
              <w:rPr>
                <w:rFonts w:asciiTheme="minorHAnsi" w:hAnsiTheme="minorHAnsi"/>
                <w:sz w:val="24"/>
                <w:szCs w:val="24"/>
              </w:rPr>
              <w:t>It can be shown that the group velocity of the wave packet is equal to the velocity of the particle with which the wave packet is associated.</w:t>
            </w:r>
          </w:p>
          <w:p w:rsidR="00056CB7" w:rsidRPr="00006910" w:rsidRDefault="00056CB7" w:rsidP="00056CB7">
            <w:pPr>
              <w:spacing w:line="360" w:lineRule="auto"/>
              <w:jc w:val="both"/>
              <w:rPr>
                <w:rFonts w:asciiTheme="minorHAnsi" w:hAnsiTheme="minorHAnsi"/>
                <w:sz w:val="24"/>
                <w:szCs w:val="24"/>
              </w:rPr>
            </w:pPr>
          </w:p>
          <w:p w:rsidR="00056CB7" w:rsidRPr="00006910" w:rsidRDefault="00056CB7" w:rsidP="00106BDB">
            <w:pPr>
              <w:jc w:val="both"/>
              <w:rPr>
                <w:rFonts w:asciiTheme="minorHAnsi" w:hAnsiTheme="minorHAnsi"/>
                <w:b/>
                <w:bCs/>
                <w:color w:val="000000"/>
                <w:sz w:val="24"/>
                <w:szCs w:val="24"/>
              </w:rPr>
            </w:pPr>
          </w:p>
          <w:tbl>
            <w:tblPr>
              <w:tblStyle w:val="TableGrid"/>
              <w:tblW w:w="0" w:type="auto"/>
              <w:tblLook w:val="04A0"/>
            </w:tblPr>
            <w:tblGrid>
              <w:gridCol w:w="892"/>
              <w:gridCol w:w="5068"/>
              <w:gridCol w:w="1536"/>
              <w:gridCol w:w="1296"/>
            </w:tblGrid>
            <w:tr w:rsidR="00056CB7" w:rsidRPr="00006910" w:rsidTr="00600522">
              <w:tc>
                <w:tcPr>
                  <w:tcW w:w="892" w:type="dxa"/>
                </w:tcPr>
                <w:p w:rsidR="00056CB7" w:rsidRPr="00006910" w:rsidRDefault="00056CB7" w:rsidP="00106BDB">
                  <w:pPr>
                    <w:tabs>
                      <w:tab w:val="left" w:pos="1140"/>
                    </w:tabs>
                    <w:rPr>
                      <w:rFonts w:asciiTheme="minorHAnsi" w:hAnsiTheme="minorHAnsi"/>
                      <w:sz w:val="24"/>
                      <w:szCs w:val="24"/>
                    </w:rPr>
                  </w:pPr>
                  <w:r w:rsidRPr="00006910">
                    <w:rPr>
                      <w:rFonts w:asciiTheme="minorHAnsi" w:hAnsiTheme="minorHAnsi"/>
                      <w:sz w:val="24"/>
                      <w:szCs w:val="24"/>
                    </w:rPr>
                    <w:t>S.NO</w:t>
                  </w:r>
                </w:p>
              </w:tc>
              <w:tc>
                <w:tcPr>
                  <w:tcW w:w="5068" w:type="dxa"/>
                </w:tcPr>
                <w:p w:rsidR="00056CB7" w:rsidRPr="00006910" w:rsidRDefault="00056CB7" w:rsidP="00106BDB">
                  <w:pPr>
                    <w:tabs>
                      <w:tab w:val="left" w:pos="1140"/>
                    </w:tabs>
                    <w:jc w:val="center"/>
                    <w:rPr>
                      <w:rFonts w:asciiTheme="minorHAnsi" w:hAnsiTheme="minorHAnsi"/>
                      <w:sz w:val="24"/>
                      <w:szCs w:val="24"/>
                    </w:rPr>
                  </w:pPr>
                  <w:r w:rsidRPr="00006910">
                    <w:rPr>
                      <w:rFonts w:asciiTheme="minorHAnsi" w:hAnsiTheme="minorHAnsi"/>
                      <w:sz w:val="24"/>
                      <w:szCs w:val="24"/>
                    </w:rPr>
                    <w:t>RGPV QUESTIONS</w:t>
                  </w:r>
                </w:p>
              </w:tc>
              <w:tc>
                <w:tcPr>
                  <w:tcW w:w="1536" w:type="dxa"/>
                </w:tcPr>
                <w:p w:rsidR="00056CB7" w:rsidRPr="00006910" w:rsidRDefault="00056CB7" w:rsidP="00106BDB">
                  <w:pPr>
                    <w:tabs>
                      <w:tab w:val="left" w:pos="1140"/>
                    </w:tabs>
                    <w:jc w:val="center"/>
                    <w:rPr>
                      <w:rFonts w:asciiTheme="minorHAnsi" w:hAnsiTheme="minorHAnsi"/>
                      <w:sz w:val="24"/>
                      <w:szCs w:val="24"/>
                    </w:rPr>
                  </w:pPr>
                  <w:r w:rsidRPr="00006910">
                    <w:rPr>
                      <w:rFonts w:asciiTheme="minorHAnsi" w:hAnsiTheme="minorHAnsi"/>
                      <w:sz w:val="24"/>
                      <w:szCs w:val="24"/>
                    </w:rPr>
                    <w:t>Year</w:t>
                  </w:r>
                </w:p>
              </w:tc>
              <w:tc>
                <w:tcPr>
                  <w:tcW w:w="1296" w:type="dxa"/>
                </w:tcPr>
                <w:p w:rsidR="00056CB7" w:rsidRPr="00006910" w:rsidRDefault="00056CB7" w:rsidP="00106BDB">
                  <w:pPr>
                    <w:tabs>
                      <w:tab w:val="left" w:pos="1140"/>
                    </w:tabs>
                    <w:jc w:val="center"/>
                    <w:rPr>
                      <w:rFonts w:asciiTheme="minorHAnsi" w:hAnsiTheme="minorHAnsi"/>
                      <w:sz w:val="24"/>
                      <w:szCs w:val="24"/>
                    </w:rPr>
                  </w:pPr>
                  <w:r w:rsidRPr="00006910">
                    <w:rPr>
                      <w:rFonts w:asciiTheme="minorHAnsi" w:hAnsiTheme="minorHAnsi"/>
                      <w:sz w:val="24"/>
                      <w:szCs w:val="24"/>
                    </w:rPr>
                    <w:t>Marks</w:t>
                  </w:r>
                </w:p>
              </w:tc>
            </w:tr>
            <w:tr w:rsidR="00056CB7" w:rsidRPr="00006910" w:rsidTr="00600522">
              <w:tc>
                <w:tcPr>
                  <w:tcW w:w="892" w:type="dxa"/>
                </w:tcPr>
                <w:p w:rsidR="00056CB7" w:rsidRPr="00006910" w:rsidRDefault="00056CB7" w:rsidP="00C876BF">
                  <w:pPr>
                    <w:tabs>
                      <w:tab w:val="left" w:pos="1140"/>
                    </w:tabs>
                    <w:rPr>
                      <w:rFonts w:asciiTheme="minorHAnsi" w:hAnsiTheme="minorHAnsi"/>
                      <w:sz w:val="24"/>
                      <w:szCs w:val="24"/>
                    </w:rPr>
                  </w:pPr>
                  <w:r w:rsidRPr="00006910">
                    <w:rPr>
                      <w:rFonts w:asciiTheme="minorHAnsi" w:hAnsiTheme="minorHAnsi"/>
                      <w:sz w:val="24"/>
                      <w:szCs w:val="24"/>
                    </w:rPr>
                    <w:t>Q.1</w:t>
                  </w:r>
                </w:p>
              </w:tc>
              <w:tc>
                <w:tcPr>
                  <w:tcW w:w="5068" w:type="dxa"/>
                </w:tcPr>
                <w:p w:rsidR="00056CB7" w:rsidRPr="00006910" w:rsidRDefault="00056CB7" w:rsidP="00C876BF">
                  <w:pPr>
                    <w:tabs>
                      <w:tab w:val="left" w:pos="1140"/>
                    </w:tabs>
                    <w:rPr>
                      <w:rFonts w:asciiTheme="minorHAnsi" w:hAnsiTheme="minorHAnsi"/>
                      <w:sz w:val="24"/>
                      <w:szCs w:val="24"/>
                    </w:rPr>
                  </w:pPr>
                  <w:r>
                    <w:rPr>
                      <w:rFonts w:asciiTheme="minorHAnsi" w:hAnsiTheme="minorHAnsi"/>
                      <w:sz w:val="24"/>
                      <w:szCs w:val="24"/>
                    </w:rPr>
                    <w:t>What is eave packet? Define group velocity and phase velocity. Derive an expression for the de Broglie wavelength associated with an electron accelerated by the electric potential V.</w:t>
                  </w:r>
                </w:p>
              </w:tc>
              <w:tc>
                <w:tcPr>
                  <w:tcW w:w="1536" w:type="dxa"/>
                </w:tcPr>
                <w:p w:rsidR="00056CB7" w:rsidRPr="00006910" w:rsidRDefault="00056CB7" w:rsidP="00C876BF">
                  <w:pPr>
                    <w:tabs>
                      <w:tab w:val="left" w:pos="1140"/>
                    </w:tabs>
                    <w:jc w:val="center"/>
                    <w:rPr>
                      <w:rFonts w:asciiTheme="minorHAnsi" w:hAnsiTheme="minorHAnsi"/>
                      <w:sz w:val="24"/>
                      <w:szCs w:val="24"/>
                    </w:rPr>
                  </w:pPr>
                  <w:r>
                    <w:rPr>
                      <w:rFonts w:asciiTheme="minorHAnsi" w:hAnsiTheme="minorHAnsi"/>
                      <w:sz w:val="24"/>
                      <w:szCs w:val="24"/>
                    </w:rPr>
                    <w:t>Dec 2011</w:t>
                  </w:r>
                </w:p>
              </w:tc>
              <w:tc>
                <w:tcPr>
                  <w:tcW w:w="1296" w:type="dxa"/>
                </w:tcPr>
                <w:p w:rsidR="00056CB7" w:rsidRPr="00006910" w:rsidRDefault="00056CB7" w:rsidP="00C876BF">
                  <w:pPr>
                    <w:tabs>
                      <w:tab w:val="left" w:pos="1140"/>
                    </w:tabs>
                    <w:jc w:val="center"/>
                    <w:rPr>
                      <w:rFonts w:asciiTheme="minorHAnsi" w:hAnsiTheme="minorHAnsi"/>
                      <w:sz w:val="24"/>
                      <w:szCs w:val="24"/>
                    </w:rPr>
                  </w:pPr>
                  <w:r>
                    <w:rPr>
                      <w:rFonts w:asciiTheme="minorHAnsi" w:hAnsiTheme="minorHAnsi"/>
                      <w:sz w:val="24"/>
                      <w:szCs w:val="24"/>
                    </w:rPr>
                    <w:t>14</w:t>
                  </w:r>
                </w:p>
              </w:tc>
            </w:tr>
            <w:tr w:rsidR="00056CB7" w:rsidRPr="00006910" w:rsidTr="00600522">
              <w:tc>
                <w:tcPr>
                  <w:tcW w:w="892" w:type="dxa"/>
                </w:tcPr>
                <w:p w:rsidR="00056CB7" w:rsidRPr="00006910" w:rsidRDefault="00056CB7" w:rsidP="00C876BF">
                  <w:pPr>
                    <w:tabs>
                      <w:tab w:val="left" w:pos="1140"/>
                    </w:tabs>
                    <w:rPr>
                      <w:rFonts w:asciiTheme="minorHAnsi" w:hAnsiTheme="minorHAnsi"/>
                      <w:sz w:val="24"/>
                      <w:szCs w:val="24"/>
                    </w:rPr>
                  </w:pPr>
                  <w:r w:rsidRPr="00006910">
                    <w:rPr>
                      <w:rFonts w:asciiTheme="minorHAnsi" w:hAnsiTheme="minorHAnsi"/>
                      <w:sz w:val="24"/>
                      <w:szCs w:val="24"/>
                    </w:rPr>
                    <w:t>Q.2</w:t>
                  </w:r>
                </w:p>
              </w:tc>
              <w:tc>
                <w:tcPr>
                  <w:tcW w:w="5068" w:type="dxa"/>
                </w:tcPr>
                <w:p w:rsidR="00056CB7" w:rsidRPr="00006910" w:rsidRDefault="00056CB7" w:rsidP="00C876BF">
                  <w:pPr>
                    <w:tabs>
                      <w:tab w:val="left" w:pos="1140"/>
                    </w:tabs>
                    <w:rPr>
                      <w:rFonts w:asciiTheme="minorHAnsi" w:hAnsiTheme="minorHAnsi"/>
                      <w:sz w:val="24"/>
                      <w:szCs w:val="24"/>
                    </w:rPr>
                  </w:pPr>
                  <w:r>
                    <w:rPr>
                      <w:rFonts w:asciiTheme="minorHAnsi" w:hAnsiTheme="minorHAnsi"/>
                      <w:sz w:val="24"/>
                      <w:szCs w:val="24"/>
                    </w:rPr>
                    <w:t>Derive an expression for the group velocity and phase velocity. Also find relation between them.</w:t>
                  </w:r>
                </w:p>
              </w:tc>
              <w:tc>
                <w:tcPr>
                  <w:tcW w:w="1536" w:type="dxa"/>
                </w:tcPr>
                <w:p w:rsidR="00056CB7" w:rsidRPr="00006910" w:rsidRDefault="00056CB7" w:rsidP="00C876BF">
                  <w:pPr>
                    <w:tabs>
                      <w:tab w:val="left" w:pos="1140"/>
                    </w:tabs>
                    <w:jc w:val="center"/>
                    <w:rPr>
                      <w:rFonts w:asciiTheme="minorHAnsi" w:hAnsiTheme="minorHAnsi"/>
                      <w:sz w:val="24"/>
                      <w:szCs w:val="24"/>
                    </w:rPr>
                  </w:pPr>
                  <w:r>
                    <w:rPr>
                      <w:rFonts w:asciiTheme="minorHAnsi" w:hAnsiTheme="minorHAnsi"/>
                      <w:sz w:val="24"/>
                      <w:szCs w:val="24"/>
                    </w:rPr>
                    <w:t>June 2011</w:t>
                  </w:r>
                </w:p>
              </w:tc>
              <w:tc>
                <w:tcPr>
                  <w:tcW w:w="1296" w:type="dxa"/>
                </w:tcPr>
                <w:p w:rsidR="00056CB7" w:rsidRPr="00006910" w:rsidRDefault="00056CB7" w:rsidP="00C876BF">
                  <w:pPr>
                    <w:tabs>
                      <w:tab w:val="left" w:pos="1140"/>
                    </w:tabs>
                    <w:jc w:val="center"/>
                    <w:rPr>
                      <w:rFonts w:asciiTheme="minorHAnsi" w:hAnsiTheme="minorHAnsi"/>
                      <w:sz w:val="24"/>
                      <w:szCs w:val="24"/>
                    </w:rPr>
                  </w:pPr>
                  <w:r>
                    <w:rPr>
                      <w:rFonts w:asciiTheme="minorHAnsi" w:hAnsiTheme="minorHAnsi"/>
                      <w:sz w:val="24"/>
                      <w:szCs w:val="24"/>
                    </w:rPr>
                    <w:t>14</w:t>
                  </w:r>
                </w:p>
              </w:tc>
            </w:tr>
          </w:tbl>
          <w:p w:rsidR="00056CB7" w:rsidRPr="00006910" w:rsidRDefault="00056CB7" w:rsidP="00144AA7">
            <w:pPr>
              <w:tabs>
                <w:tab w:val="left" w:pos="1140"/>
              </w:tabs>
              <w:rPr>
                <w:rFonts w:asciiTheme="minorHAnsi" w:hAnsiTheme="minorHAnsi"/>
                <w:sz w:val="24"/>
                <w:szCs w:val="24"/>
              </w:rPr>
            </w:pPr>
          </w:p>
        </w:tc>
      </w:tr>
    </w:tbl>
    <w:p w:rsidR="00600522" w:rsidRPr="00006910" w:rsidRDefault="00600522" w:rsidP="005548CA">
      <w:pPr>
        <w:jc w:val="center"/>
        <w:rPr>
          <w:rFonts w:asciiTheme="minorHAnsi" w:hAnsiTheme="minorHAnsi"/>
        </w:rPr>
      </w:pPr>
    </w:p>
    <w:p w:rsidR="00600522" w:rsidRPr="00006910" w:rsidRDefault="00600522">
      <w:pPr>
        <w:widowControl/>
        <w:suppressAutoHyphens w:val="0"/>
        <w:spacing w:after="200" w:line="276" w:lineRule="auto"/>
        <w:rPr>
          <w:rFonts w:asciiTheme="minorHAnsi" w:hAnsiTheme="minorHAnsi"/>
        </w:rPr>
      </w:pPr>
      <w:r w:rsidRPr="00006910">
        <w:rPr>
          <w:rFonts w:asciiTheme="minorHAnsi" w:hAnsiTheme="minorHAnsi"/>
        </w:rPr>
        <w:br w:type="page"/>
      </w:r>
    </w:p>
    <w:tbl>
      <w:tblPr>
        <w:tblStyle w:val="TableGrid"/>
        <w:tblW w:w="0" w:type="auto"/>
        <w:tblInd w:w="648" w:type="dxa"/>
        <w:tblLook w:val="04A0"/>
      </w:tblPr>
      <w:tblGrid>
        <w:gridCol w:w="8928"/>
      </w:tblGrid>
      <w:tr w:rsidR="00600522" w:rsidRPr="00006910" w:rsidTr="00106BDB">
        <w:trPr>
          <w:trHeight w:val="440"/>
        </w:trPr>
        <w:tc>
          <w:tcPr>
            <w:tcW w:w="8928" w:type="dxa"/>
          </w:tcPr>
          <w:p w:rsidR="00056CB7" w:rsidRPr="003924E3" w:rsidRDefault="00056CB7" w:rsidP="00056CB7">
            <w:pPr>
              <w:spacing w:line="360" w:lineRule="auto"/>
              <w:jc w:val="center"/>
              <w:rPr>
                <w:rFonts w:asciiTheme="minorHAnsi" w:hAnsiTheme="minorHAnsi"/>
                <w:b/>
                <w:bCs/>
                <w:sz w:val="28"/>
                <w:szCs w:val="28"/>
              </w:rPr>
            </w:pPr>
            <w:r>
              <w:rPr>
                <w:rFonts w:asciiTheme="minorHAnsi" w:hAnsiTheme="minorHAnsi"/>
                <w:b/>
                <w:bCs/>
                <w:sz w:val="28"/>
                <w:szCs w:val="28"/>
              </w:rPr>
              <w:lastRenderedPageBreak/>
              <w:t>Unit-01</w:t>
            </w:r>
            <w:r w:rsidRPr="003924E3">
              <w:rPr>
                <w:rFonts w:asciiTheme="minorHAnsi" w:hAnsiTheme="minorHAnsi"/>
                <w:b/>
                <w:bCs/>
                <w:sz w:val="28"/>
                <w:szCs w:val="28"/>
              </w:rPr>
              <w:t>/Lecture-02</w:t>
            </w:r>
          </w:p>
          <w:p w:rsidR="00600522" w:rsidRPr="00006910" w:rsidRDefault="00600522" w:rsidP="005548CA">
            <w:pPr>
              <w:jc w:val="center"/>
              <w:rPr>
                <w:rFonts w:asciiTheme="minorHAnsi" w:hAnsiTheme="minorHAnsi"/>
                <w:sz w:val="24"/>
                <w:szCs w:val="24"/>
              </w:rPr>
            </w:pPr>
          </w:p>
        </w:tc>
      </w:tr>
      <w:tr w:rsidR="00600522" w:rsidRPr="00006910" w:rsidTr="00B82C5C">
        <w:trPr>
          <w:trHeight w:val="3410"/>
        </w:trPr>
        <w:tc>
          <w:tcPr>
            <w:tcW w:w="8928" w:type="dxa"/>
          </w:tcPr>
          <w:p w:rsidR="0017186D" w:rsidRPr="00006910" w:rsidRDefault="0017186D" w:rsidP="004E6B38">
            <w:pPr>
              <w:spacing w:line="360" w:lineRule="auto"/>
              <w:jc w:val="both"/>
              <w:rPr>
                <w:rStyle w:val="Strong"/>
                <w:rFonts w:asciiTheme="minorHAnsi" w:hAnsiTheme="minorHAnsi"/>
                <w:color w:val="000000"/>
                <w:sz w:val="24"/>
                <w:szCs w:val="24"/>
              </w:rPr>
            </w:pPr>
          </w:p>
          <w:p w:rsidR="00056CB7" w:rsidRPr="00413D1D" w:rsidRDefault="00056CB7" w:rsidP="00056CB7">
            <w:pPr>
              <w:overflowPunct w:val="0"/>
              <w:autoSpaceDE w:val="0"/>
              <w:autoSpaceDN w:val="0"/>
              <w:adjustRightInd w:val="0"/>
              <w:spacing w:line="324" w:lineRule="auto"/>
              <w:jc w:val="both"/>
              <w:rPr>
                <w:rFonts w:asciiTheme="minorHAnsi" w:hAnsiTheme="minorHAnsi"/>
                <w:sz w:val="24"/>
                <w:szCs w:val="24"/>
              </w:rPr>
            </w:pPr>
            <w:r w:rsidRPr="00413D1D">
              <w:rPr>
                <w:rFonts w:asciiTheme="minorHAnsi" w:hAnsiTheme="minorHAnsi"/>
                <w:b/>
                <w:bCs/>
              </w:rPr>
              <w:t>Relation   between   phase   velocity   and  group</w:t>
            </w:r>
            <w:r w:rsidRPr="00413D1D">
              <w:rPr>
                <w:rFonts w:asciiTheme="minorHAnsi" w:hAnsiTheme="minorHAnsi"/>
                <w:sz w:val="24"/>
                <w:szCs w:val="24"/>
              </w:rPr>
              <w:t xml:space="preserve">  </w:t>
            </w:r>
            <w:r w:rsidRPr="00413D1D">
              <w:rPr>
                <w:rFonts w:asciiTheme="minorHAnsi" w:hAnsiTheme="minorHAnsi"/>
                <w:b/>
                <w:bCs/>
                <w:sz w:val="24"/>
                <w:szCs w:val="24"/>
              </w:rPr>
              <w:t>velocity:</w:t>
            </w:r>
            <w:r w:rsidR="00BA0C97">
              <w:rPr>
                <w:rFonts w:asciiTheme="minorHAnsi" w:hAnsiTheme="minorHAnsi"/>
                <w:b/>
                <w:bCs/>
                <w:sz w:val="24"/>
                <w:szCs w:val="24"/>
              </w:rPr>
              <w:t xml:space="preserve"> [Rgpv June 2013(7)]</w:t>
            </w:r>
          </w:p>
          <w:p w:rsidR="00056CB7" w:rsidRPr="00413D1D" w:rsidRDefault="00056CB7" w:rsidP="00056CB7">
            <w:pPr>
              <w:autoSpaceDE w:val="0"/>
              <w:autoSpaceDN w:val="0"/>
              <w:adjustRightInd w:val="0"/>
              <w:rPr>
                <w:rFonts w:asciiTheme="minorHAnsi" w:hAnsiTheme="minorHAnsi"/>
                <w:sz w:val="24"/>
                <w:szCs w:val="24"/>
              </w:rPr>
            </w:pPr>
            <w:r w:rsidRPr="00413D1D">
              <w:rPr>
                <w:rFonts w:asciiTheme="minorHAnsi" w:hAnsiTheme="minorHAnsi" w:cs="Courier New"/>
                <w:sz w:val="24"/>
                <w:szCs w:val="24"/>
              </w:rPr>
              <w:t xml:space="preserve"> </w:t>
            </w:r>
            <w:r w:rsidRPr="00413D1D">
              <w:rPr>
                <w:rFonts w:asciiTheme="minorHAnsi" w:hAnsiTheme="minorHAnsi"/>
                <w:sz w:val="24"/>
                <w:szCs w:val="24"/>
              </w:rPr>
              <w:t>The mathematical relation for phase velocity given by</w:t>
            </w:r>
          </w:p>
          <w:p w:rsidR="00056CB7" w:rsidRDefault="00056CB7" w:rsidP="00056CB7">
            <w:pPr>
              <w:autoSpaceDE w:val="0"/>
              <w:autoSpaceDN w:val="0"/>
              <w:adjustRightInd w:val="0"/>
              <w:spacing w:line="144" w:lineRule="exact"/>
              <w:rPr>
                <w:rFonts w:ascii="Times New Roman" w:hAnsi="Times New Roman"/>
                <w:sz w:val="24"/>
                <w:szCs w:val="24"/>
              </w:rPr>
            </w:pPr>
          </w:p>
          <w:p w:rsidR="00056CB7" w:rsidRDefault="00056CB7" w:rsidP="00056CB7">
            <w:pPr>
              <w:autoSpaceDE w:val="0"/>
              <w:autoSpaceDN w:val="0"/>
              <w:adjustRightInd w:val="0"/>
              <w:ind w:left="720"/>
              <w:rPr>
                <w:rFonts w:ascii="Times New Roman" w:hAnsi="Times New Roman"/>
                <w:sz w:val="24"/>
                <w:szCs w:val="24"/>
              </w:rPr>
            </w:pPr>
            <w:r>
              <w:rPr>
                <w:rFonts w:ascii="Courier New" w:hAnsi="Courier New" w:cs="Courier New"/>
                <w:sz w:val="24"/>
                <w:szCs w:val="24"/>
              </w:rPr>
              <w:t>v</w:t>
            </w:r>
            <w:r>
              <w:rPr>
                <w:rFonts w:ascii="Courier New" w:hAnsi="Courier New" w:cs="Courier New"/>
                <w:sz w:val="16"/>
                <w:szCs w:val="16"/>
              </w:rPr>
              <w:t>p</w:t>
            </w:r>
            <w:r>
              <w:rPr>
                <w:rFonts w:ascii="Courier New" w:hAnsi="Courier New" w:cs="Courier New"/>
                <w:sz w:val="24"/>
                <w:szCs w:val="24"/>
              </w:rPr>
              <w:t xml:space="preserve">  = </w:t>
            </w:r>
            <w:r>
              <w:rPr>
                <w:rFonts w:ascii="Symbol" w:hAnsi="Symbol" w:cs="Symbol"/>
                <w:sz w:val="24"/>
                <w:szCs w:val="24"/>
              </w:rPr>
              <w:t></w:t>
            </w:r>
            <w:r>
              <w:rPr>
                <w:rFonts w:ascii="Courier New" w:hAnsi="Courier New" w:cs="Courier New"/>
                <w:sz w:val="24"/>
                <w:szCs w:val="24"/>
              </w:rPr>
              <w:t xml:space="preserve">/k  or   </w:t>
            </w:r>
            <w:r>
              <w:rPr>
                <w:rFonts w:ascii="Symbol" w:hAnsi="Symbol" w:cs="Symbol"/>
                <w:sz w:val="24"/>
                <w:szCs w:val="24"/>
              </w:rPr>
              <w:t></w:t>
            </w:r>
            <w:r>
              <w:rPr>
                <w:rFonts w:ascii="Courier New" w:hAnsi="Courier New" w:cs="Courier New"/>
                <w:sz w:val="24"/>
                <w:szCs w:val="24"/>
              </w:rPr>
              <w:t xml:space="preserve"> = k.v</w:t>
            </w:r>
            <w:r>
              <w:rPr>
                <w:rFonts w:ascii="Courier New" w:hAnsi="Courier New" w:cs="Courier New"/>
                <w:sz w:val="16"/>
                <w:szCs w:val="16"/>
              </w:rPr>
              <w:t>p</w:t>
            </w:r>
          </w:p>
          <w:p w:rsidR="00056CB7" w:rsidRDefault="00056CB7" w:rsidP="00056CB7">
            <w:pPr>
              <w:autoSpaceDE w:val="0"/>
              <w:autoSpaceDN w:val="0"/>
              <w:adjustRightInd w:val="0"/>
              <w:rPr>
                <w:rFonts w:ascii="Times New Roman" w:hAnsi="Times New Roman"/>
                <w:sz w:val="24"/>
                <w:szCs w:val="24"/>
              </w:rPr>
            </w:pPr>
          </w:p>
          <w:p w:rsidR="00056CB7" w:rsidRPr="00413D1D" w:rsidRDefault="00056CB7" w:rsidP="00056CB7">
            <w:pPr>
              <w:autoSpaceDE w:val="0"/>
              <w:autoSpaceDN w:val="0"/>
              <w:adjustRightInd w:val="0"/>
              <w:rPr>
                <w:rFonts w:asciiTheme="minorHAnsi" w:hAnsiTheme="minorHAnsi"/>
                <w:sz w:val="24"/>
                <w:szCs w:val="24"/>
              </w:rPr>
            </w:pPr>
            <w:bookmarkStart w:id="1" w:name="page63"/>
            <w:bookmarkEnd w:id="1"/>
            <w:r w:rsidRPr="00413D1D">
              <w:rPr>
                <w:rFonts w:asciiTheme="minorHAnsi" w:hAnsiTheme="minorHAnsi"/>
                <w:sz w:val="24"/>
                <w:szCs w:val="24"/>
              </w:rPr>
              <w:t>The group velocity v</w:t>
            </w:r>
            <w:r w:rsidRPr="00413D1D">
              <w:rPr>
                <w:rFonts w:asciiTheme="minorHAnsi" w:hAnsiTheme="minorHAnsi"/>
                <w:sz w:val="16"/>
                <w:szCs w:val="16"/>
              </w:rPr>
              <w:t>g</w:t>
            </w:r>
            <w:r w:rsidRPr="00413D1D">
              <w:rPr>
                <w:rFonts w:asciiTheme="minorHAnsi" w:hAnsiTheme="minorHAnsi"/>
                <w:sz w:val="24"/>
                <w:szCs w:val="24"/>
              </w:rPr>
              <w:t xml:space="preserve">  is given by</w:t>
            </w:r>
          </w:p>
          <w:p w:rsidR="00056CB7" w:rsidRPr="00413D1D" w:rsidRDefault="00056CB7" w:rsidP="00056CB7">
            <w:pPr>
              <w:autoSpaceDE w:val="0"/>
              <w:autoSpaceDN w:val="0"/>
              <w:adjustRightInd w:val="0"/>
              <w:spacing w:line="235" w:lineRule="exact"/>
              <w:rPr>
                <w:rFonts w:asciiTheme="minorHAnsi" w:hAnsiTheme="minorHAnsi"/>
                <w:sz w:val="24"/>
                <w:szCs w:val="24"/>
              </w:rPr>
            </w:pPr>
          </w:p>
          <w:p w:rsidR="00056CB7" w:rsidRDefault="00056CB7" w:rsidP="00056CB7">
            <w:pPr>
              <w:overflowPunct w:val="0"/>
              <w:autoSpaceDE w:val="0"/>
              <w:autoSpaceDN w:val="0"/>
              <w:adjustRightInd w:val="0"/>
              <w:spacing w:line="197" w:lineRule="auto"/>
              <w:ind w:left="1440" w:right="4900" w:hanging="721"/>
              <w:rPr>
                <w:rFonts w:ascii="Times New Roman" w:hAnsi="Times New Roman"/>
                <w:sz w:val="24"/>
                <w:szCs w:val="24"/>
              </w:rPr>
            </w:pPr>
            <w:r>
              <w:rPr>
                <w:rFonts w:ascii="Courier New" w:hAnsi="Courier New" w:cs="Courier New"/>
                <w:sz w:val="24"/>
                <w:szCs w:val="24"/>
              </w:rPr>
              <w:t>v</w:t>
            </w:r>
            <w:r>
              <w:rPr>
                <w:rFonts w:ascii="Courier New" w:hAnsi="Courier New" w:cs="Courier New"/>
                <w:sz w:val="16"/>
                <w:szCs w:val="16"/>
              </w:rPr>
              <w:t>g</w:t>
            </w:r>
            <w:r>
              <w:rPr>
                <w:rFonts w:ascii="Courier New" w:hAnsi="Courier New" w:cs="Courier New"/>
                <w:sz w:val="24"/>
                <w:szCs w:val="24"/>
              </w:rPr>
              <w:t xml:space="preserve"> = </w:t>
            </w:r>
            <w:r>
              <w:rPr>
                <w:rFonts w:ascii="Courier New" w:hAnsi="Courier New" w:cs="Courier New"/>
                <w:sz w:val="24"/>
                <w:szCs w:val="24"/>
                <w:u w:val="single"/>
              </w:rPr>
              <w:t>d</w:t>
            </w:r>
            <w:r>
              <w:rPr>
                <w:rFonts w:ascii="Symbol" w:hAnsi="Symbol" w:cs="Symbol"/>
                <w:sz w:val="24"/>
                <w:szCs w:val="24"/>
                <w:u w:val="single"/>
              </w:rPr>
              <w:t></w:t>
            </w:r>
            <w:r>
              <w:rPr>
                <w:rFonts w:ascii="Courier New" w:hAnsi="Courier New" w:cs="Courier New"/>
                <w:sz w:val="24"/>
                <w:szCs w:val="24"/>
              </w:rPr>
              <w:t xml:space="preserve"> = </w:t>
            </w:r>
            <w:r>
              <w:rPr>
                <w:rFonts w:ascii="Courier New" w:hAnsi="Courier New" w:cs="Courier New"/>
                <w:sz w:val="24"/>
                <w:szCs w:val="24"/>
                <w:u w:val="single"/>
              </w:rPr>
              <w:t>d</w:t>
            </w:r>
            <w:r>
              <w:rPr>
                <w:rFonts w:ascii="Courier New" w:hAnsi="Courier New" w:cs="Courier New"/>
                <w:sz w:val="24"/>
                <w:szCs w:val="24"/>
              </w:rPr>
              <w:t>(k.v</w:t>
            </w:r>
            <w:r>
              <w:rPr>
                <w:rFonts w:ascii="Courier New" w:hAnsi="Courier New" w:cs="Courier New"/>
                <w:sz w:val="16"/>
                <w:szCs w:val="16"/>
              </w:rPr>
              <w:t>p</w:t>
            </w:r>
            <w:r>
              <w:rPr>
                <w:rFonts w:ascii="Courier New" w:hAnsi="Courier New" w:cs="Courier New"/>
                <w:sz w:val="24"/>
                <w:szCs w:val="24"/>
              </w:rPr>
              <w:t>) dk dk</w:t>
            </w:r>
          </w:p>
          <w:p w:rsidR="00056CB7" w:rsidRDefault="00056CB7" w:rsidP="00056CB7">
            <w:pPr>
              <w:autoSpaceDE w:val="0"/>
              <w:autoSpaceDN w:val="0"/>
              <w:adjustRightInd w:val="0"/>
              <w:spacing w:line="355" w:lineRule="exact"/>
              <w:rPr>
                <w:rFonts w:ascii="Times New Roman" w:hAnsi="Times New Roman"/>
                <w:sz w:val="24"/>
                <w:szCs w:val="24"/>
              </w:rPr>
            </w:pPr>
          </w:p>
          <w:p w:rsidR="00056CB7" w:rsidRDefault="00056CB7" w:rsidP="00056CB7">
            <w:pPr>
              <w:numPr>
                <w:ilvl w:val="0"/>
                <w:numId w:val="10"/>
              </w:numPr>
              <w:tabs>
                <w:tab w:val="clear" w:pos="720"/>
                <w:tab w:val="num" w:pos="1431"/>
              </w:tabs>
              <w:suppressAutoHyphens w:val="0"/>
              <w:overflowPunct w:val="0"/>
              <w:autoSpaceDE w:val="0"/>
              <w:autoSpaceDN w:val="0"/>
              <w:adjustRightInd w:val="0"/>
              <w:spacing w:line="204" w:lineRule="auto"/>
              <w:ind w:left="2440" w:right="5220" w:hanging="1288"/>
              <w:jc w:val="both"/>
              <w:rPr>
                <w:rFonts w:ascii="Courier New" w:hAnsi="Courier New" w:cs="Courier New"/>
                <w:sz w:val="24"/>
                <w:szCs w:val="24"/>
              </w:rPr>
            </w:pPr>
            <w:r>
              <w:rPr>
                <w:rFonts w:ascii="Courier New" w:hAnsi="Courier New" w:cs="Courier New"/>
                <w:sz w:val="24"/>
                <w:szCs w:val="24"/>
              </w:rPr>
              <w:t>v</w:t>
            </w:r>
            <w:r>
              <w:rPr>
                <w:rFonts w:ascii="Courier New" w:hAnsi="Courier New" w:cs="Courier New"/>
                <w:sz w:val="16"/>
                <w:szCs w:val="16"/>
              </w:rPr>
              <w:t>p</w:t>
            </w:r>
            <w:r>
              <w:rPr>
                <w:rFonts w:ascii="Courier New" w:hAnsi="Courier New" w:cs="Courier New"/>
                <w:sz w:val="24"/>
                <w:szCs w:val="24"/>
              </w:rPr>
              <w:t xml:space="preserve"> + k.</w:t>
            </w:r>
            <w:r>
              <w:rPr>
                <w:rFonts w:ascii="Courier New" w:hAnsi="Courier New" w:cs="Courier New"/>
                <w:sz w:val="24"/>
                <w:szCs w:val="24"/>
                <w:u w:val="single"/>
              </w:rPr>
              <w:t>dv</w:t>
            </w:r>
            <w:r>
              <w:rPr>
                <w:rFonts w:ascii="Courier New" w:hAnsi="Courier New" w:cs="Courier New"/>
                <w:sz w:val="16"/>
                <w:szCs w:val="16"/>
                <w:u w:val="single"/>
              </w:rPr>
              <w:t>p</w:t>
            </w:r>
            <w:r>
              <w:rPr>
                <w:rFonts w:ascii="Courier New" w:hAnsi="Courier New" w:cs="Courier New"/>
                <w:sz w:val="24"/>
                <w:szCs w:val="24"/>
              </w:rPr>
              <w:t xml:space="preserve"> dk </w:t>
            </w:r>
          </w:p>
          <w:p w:rsidR="00056CB7" w:rsidRDefault="00056CB7" w:rsidP="00056CB7">
            <w:pPr>
              <w:autoSpaceDE w:val="0"/>
              <w:autoSpaceDN w:val="0"/>
              <w:adjustRightInd w:val="0"/>
              <w:spacing w:line="200" w:lineRule="exact"/>
              <w:rPr>
                <w:rFonts w:ascii="Courier New" w:hAnsi="Courier New" w:cs="Courier New"/>
                <w:sz w:val="24"/>
                <w:szCs w:val="24"/>
              </w:rPr>
            </w:pPr>
          </w:p>
          <w:p w:rsidR="00056CB7" w:rsidRDefault="00056CB7" w:rsidP="00056CB7">
            <w:pPr>
              <w:autoSpaceDE w:val="0"/>
              <w:autoSpaceDN w:val="0"/>
              <w:adjustRightInd w:val="0"/>
              <w:spacing w:line="213" w:lineRule="exact"/>
              <w:rPr>
                <w:rFonts w:ascii="Courier New" w:hAnsi="Courier New" w:cs="Courier New"/>
                <w:sz w:val="24"/>
                <w:szCs w:val="24"/>
              </w:rPr>
            </w:pPr>
          </w:p>
          <w:p w:rsidR="00056CB7" w:rsidRDefault="00056CB7" w:rsidP="00056CB7">
            <w:pPr>
              <w:numPr>
                <w:ilvl w:val="0"/>
                <w:numId w:val="10"/>
              </w:numPr>
              <w:tabs>
                <w:tab w:val="clear" w:pos="720"/>
                <w:tab w:val="num" w:pos="1440"/>
              </w:tabs>
              <w:suppressAutoHyphens w:val="0"/>
              <w:overflowPunct w:val="0"/>
              <w:autoSpaceDE w:val="0"/>
              <w:autoSpaceDN w:val="0"/>
              <w:adjustRightInd w:val="0"/>
              <w:ind w:left="1440" w:hanging="288"/>
              <w:jc w:val="both"/>
              <w:rPr>
                <w:rFonts w:ascii="Courier New" w:hAnsi="Courier New" w:cs="Courier New"/>
                <w:sz w:val="24"/>
                <w:szCs w:val="24"/>
              </w:rPr>
            </w:pPr>
            <w:r>
              <w:rPr>
                <w:rFonts w:ascii="Courier New" w:hAnsi="Courier New" w:cs="Courier New"/>
                <w:sz w:val="24"/>
                <w:szCs w:val="24"/>
              </w:rPr>
              <w:t>v</w:t>
            </w:r>
            <w:r>
              <w:rPr>
                <w:rFonts w:ascii="Courier New" w:hAnsi="Courier New" w:cs="Courier New"/>
                <w:sz w:val="16"/>
                <w:szCs w:val="16"/>
              </w:rPr>
              <w:t>p</w:t>
            </w:r>
            <w:r>
              <w:rPr>
                <w:rFonts w:ascii="Courier New" w:hAnsi="Courier New" w:cs="Courier New"/>
                <w:sz w:val="24"/>
                <w:szCs w:val="24"/>
              </w:rPr>
              <w:t xml:space="preserve">  + (2</w:t>
            </w:r>
            <w:r>
              <w:rPr>
                <w:rFonts w:ascii="Symbol" w:hAnsi="Symbol" w:cs="Symbol"/>
                <w:sz w:val="24"/>
                <w:szCs w:val="24"/>
              </w:rPr>
              <w:t></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 xml:space="preserve">). </w:t>
            </w:r>
            <w:r>
              <w:rPr>
                <w:rFonts w:ascii="Courier New" w:hAnsi="Courier New" w:cs="Courier New"/>
                <w:sz w:val="24"/>
                <w:szCs w:val="24"/>
                <w:u w:val="single"/>
              </w:rPr>
              <w:t>dv</w:t>
            </w:r>
            <w:r>
              <w:rPr>
                <w:rFonts w:ascii="Courier New" w:hAnsi="Courier New" w:cs="Courier New"/>
                <w:sz w:val="16"/>
                <w:szCs w:val="16"/>
                <w:u w:val="single"/>
              </w:rPr>
              <w:t>p</w:t>
            </w:r>
            <w:r>
              <w:rPr>
                <w:rFonts w:ascii="Courier New" w:hAnsi="Courier New" w:cs="Courier New"/>
                <w:sz w:val="24"/>
                <w:szCs w:val="24"/>
              </w:rPr>
              <w:t xml:space="preserve"> </w:t>
            </w:r>
          </w:p>
          <w:p w:rsidR="00056CB7" w:rsidRDefault="00056CB7" w:rsidP="00056CB7">
            <w:pPr>
              <w:autoSpaceDE w:val="0"/>
              <w:autoSpaceDN w:val="0"/>
              <w:adjustRightInd w:val="0"/>
              <w:spacing w:line="1" w:lineRule="exact"/>
              <w:rPr>
                <w:rFonts w:ascii="Times New Roman" w:hAnsi="Times New Roman"/>
                <w:sz w:val="24"/>
                <w:szCs w:val="24"/>
              </w:rPr>
            </w:pPr>
          </w:p>
          <w:p w:rsidR="00056CB7" w:rsidRDefault="00056CB7" w:rsidP="00056CB7">
            <w:pPr>
              <w:autoSpaceDE w:val="0"/>
              <w:autoSpaceDN w:val="0"/>
              <w:adjustRightInd w:val="0"/>
              <w:ind w:left="3020"/>
              <w:rPr>
                <w:rFonts w:ascii="Times New Roman" w:hAnsi="Times New Roman"/>
                <w:sz w:val="24"/>
                <w:szCs w:val="24"/>
              </w:rPr>
            </w:pPr>
            <w:r>
              <w:rPr>
                <w:rFonts w:ascii="Courier New" w:hAnsi="Courier New" w:cs="Courier New"/>
                <w:sz w:val="24"/>
                <w:szCs w:val="24"/>
              </w:rPr>
              <w:t>d(2</w:t>
            </w:r>
            <w:r>
              <w:rPr>
                <w:rFonts w:ascii="Symbol" w:hAnsi="Symbol" w:cs="Symbol"/>
                <w:sz w:val="24"/>
                <w:szCs w:val="24"/>
              </w:rPr>
              <w:t></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w:t>
            </w:r>
          </w:p>
          <w:p w:rsidR="00056CB7" w:rsidRDefault="00056CB7" w:rsidP="00056CB7">
            <w:pPr>
              <w:autoSpaceDE w:val="0"/>
              <w:autoSpaceDN w:val="0"/>
              <w:adjustRightInd w:val="0"/>
              <w:spacing w:line="294" w:lineRule="exact"/>
              <w:rPr>
                <w:rFonts w:ascii="Times New Roman" w:hAnsi="Times New Roman"/>
                <w:sz w:val="24"/>
                <w:szCs w:val="24"/>
              </w:rPr>
            </w:pPr>
          </w:p>
          <w:tbl>
            <w:tblPr>
              <w:tblW w:w="0" w:type="auto"/>
              <w:tblInd w:w="1160" w:type="dxa"/>
              <w:tblCellMar>
                <w:left w:w="0" w:type="dxa"/>
                <w:right w:w="0" w:type="dxa"/>
              </w:tblCellMar>
              <w:tblLook w:val="0000"/>
            </w:tblPr>
            <w:tblGrid>
              <w:gridCol w:w="600"/>
              <w:gridCol w:w="640"/>
              <w:gridCol w:w="420"/>
              <w:gridCol w:w="3100"/>
              <w:gridCol w:w="2040"/>
            </w:tblGrid>
            <w:tr w:rsidR="00056CB7" w:rsidRPr="00203B66" w:rsidTr="00C876BF">
              <w:trPr>
                <w:trHeight w:val="387"/>
              </w:trPr>
              <w:tc>
                <w:tcPr>
                  <w:tcW w:w="60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203B66">
                    <w:rPr>
                      <w:rFonts w:ascii="Courier New" w:hAnsi="Courier New" w:cs="Courier New"/>
                    </w:rPr>
                    <w:t>= v</w:t>
                  </w:r>
                  <w:r w:rsidRPr="00203B66">
                    <w:rPr>
                      <w:rFonts w:ascii="Courier New" w:hAnsi="Courier New" w:cs="Courier New"/>
                      <w:sz w:val="16"/>
                      <w:szCs w:val="16"/>
                    </w:rPr>
                    <w:t>p</w:t>
                  </w:r>
                </w:p>
              </w:tc>
              <w:tc>
                <w:tcPr>
                  <w:tcW w:w="4160" w:type="dxa"/>
                  <w:gridSpan w:val="3"/>
                  <w:tcBorders>
                    <w:top w:val="nil"/>
                    <w:left w:val="nil"/>
                    <w:bottom w:val="nil"/>
                    <w:right w:val="nil"/>
                  </w:tcBorders>
                  <w:vAlign w:val="bottom"/>
                </w:tcPr>
                <w:p w:rsidR="00056CB7" w:rsidRPr="00203B66" w:rsidRDefault="00056CB7" w:rsidP="00C876BF">
                  <w:pPr>
                    <w:autoSpaceDE w:val="0"/>
                    <w:autoSpaceDN w:val="0"/>
                    <w:adjustRightInd w:val="0"/>
                    <w:ind w:left="60"/>
                    <w:rPr>
                      <w:rFonts w:ascii="Times New Roman" w:hAnsi="Times New Roman"/>
                    </w:rPr>
                  </w:pPr>
                  <w:r w:rsidRPr="00203B66">
                    <w:rPr>
                      <w:rFonts w:ascii="Courier New" w:hAnsi="Courier New" w:cs="Courier New"/>
                    </w:rPr>
                    <w:t>+ (2</w:t>
                  </w:r>
                  <w:r w:rsidRPr="00203B66">
                    <w:rPr>
                      <w:rFonts w:ascii="Symbol" w:hAnsi="Symbol" w:cs="Symbol"/>
                    </w:rPr>
                    <w:t></w:t>
                  </w:r>
                  <w:r w:rsidRPr="00203B66">
                    <w:rPr>
                      <w:rFonts w:ascii="Courier New" w:hAnsi="Courier New" w:cs="Courier New"/>
                    </w:rPr>
                    <w:t>/</w:t>
                  </w:r>
                  <w:r w:rsidRPr="00203B66">
                    <w:rPr>
                      <w:rFonts w:ascii="Symbol" w:hAnsi="Symbol" w:cs="Symbol"/>
                    </w:rPr>
                    <w:t></w:t>
                  </w:r>
                  <w:r w:rsidRPr="00203B66">
                    <w:rPr>
                      <w:rFonts w:ascii="Courier New" w:hAnsi="Courier New" w:cs="Courier New"/>
                    </w:rPr>
                    <w:t>).(-</w:t>
                  </w:r>
                  <w:r w:rsidRPr="00203B66">
                    <w:rPr>
                      <w:rFonts w:ascii="Symbol" w:hAnsi="Symbol" w:cs="Symbol"/>
                    </w:rPr>
                    <w:t></w:t>
                  </w:r>
                  <w:r w:rsidRPr="00203B66">
                    <w:rPr>
                      <w:rFonts w:ascii="Courier New" w:hAnsi="Courier New" w:cs="Courier New"/>
                      <w:sz w:val="32"/>
                      <w:szCs w:val="32"/>
                      <w:vertAlign w:val="superscript"/>
                    </w:rPr>
                    <w:t>2</w:t>
                  </w:r>
                  <w:r w:rsidRPr="00203B66">
                    <w:rPr>
                      <w:rFonts w:ascii="Courier New" w:hAnsi="Courier New" w:cs="Courier New"/>
                    </w:rPr>
                    <w:t>/2</w:t>
                  </w:r>
                  <w:r w:rsidRPr="00203B66">
                    <w:rPr>
                      <w:rFonts w:ascii="Symbol" w:hAnsi="Symbol" w:cs="Symbol"/>
                    </w:rPr>
                    <w:t></w:t>
                  </w:r>
                  <w:r w:rsidRPr="00203B66">
                    <w:rPr>
                      <w:rFonts w:ascii="Courier New" w:hAnsi="Courier New" w:cs="Courier New"/>
                    </w:rPr>
                    <w:t>).</w:t>
                  </w:r>
                  <w:r w:rsidRPr="00203B66">
                    <w:rPr>
                      <w:rFonts w:ascii="Courier New" w:hAnsi="Courier New" w:cs="Courier New"/>
                      <w:u w:val="single"/>
                    </w:rPr>
                    <w:t>dv</w:t>
                  </w:r>
                  <w:r w:rsidRPr="00203B66">
                    <w:rPr>
                      <w:rFonts w:ascii="Courier New" w:hAnsi="Courier New" w:cs="Courier New"/>
                      <w:sz w:val="16"/>
                      <w:szCs w:val="16"/>
                      <w:u w:val="single"/>
                    </w:rPr>
                    <w:t>p</w:t>
                  </w:r>
                </w:p>
              </w:tc>
              <w:tc>
                <w:tcPr>
                  <w:tcW w:w="204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r>
            <w:tr w:rsidR="00056CB7" w:rsidRPr="00203B66" w:rsidTr="00C876BF">
              <w:trPr>
                <w:trHeight w:val="217"/>
              </w:trPr>
              <w:tc>
                <w:tcPr>
                  <w:tcW w:w="60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sz w:val="18"/>
                      <w:szCs w:val="18"/>
                    </w:rPr>
                  </w:pPr>
                </w:p>
              </w:tc>
              <w:tc>
                <w:tcPr>
                  <w:tcW w:w="64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sz w:val="18"/>
                      <w:szCs w:val="18"/>
                    </w:rPr>
                  </w:pPr>
                </w:p>
              </w:tc>
              <w:tc>
                <w:tcPr>
                  <w:tcW w:w="42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sz w:val="18"/>
                      <w:szCs w:val="18"/>
                    </w:rPr>
                  </w:pPr>
                </w:p>
              </w:tc>
              <w:tc>
                <w:tcPr>
                  <w:tcW w:w="3100" w:type="dxa"/>
                  <w:tcBorders>
                    <w:top w:val="nil"/>
                    <w:left w:val="nil"/>
                    <w:bottom w:val="nil"/>
                    <w:right w:val="nil"/>
                  </w:tcBorders>
                  <w:vAlign w:val="bottom"/>
                </w:tcPr>
                <w:p w:rsidR="00056CB7" w:rsidRPr="00203B66" w:rsidRDefault="00056CB7" w:rsidP="00C876BF">
                  <w:pPr>
                    <w:autoSpaceDE w:val="0"/>
                    <w:autoSpaceDN w:val="0"/>
                    <w:adjustRightInd w:val="0"/>
                    <w:spacing w:line="217" w:lineRule="exact"/>
                    <w:ind w:left="1640"/>
                    <w:rPr>
                      <w:rFonts w:ascii="Times New Roman" w:hAnsi="Times New Roman"/>
                    </w:rPr>
                  </w:pPr>
                  <w:r w:rsidRPr="00203B66">
                    <w:rPr>
                      <w:rFonts w:ascii="Courier New" w:hAnsi="Courier New" w:cs="Courier New"/>
                    </w:rPr>
                    <w:t>d</w:t>
                  </w:r>
                  <w:r w:rsidRPr="00203B66">
                    <w:rPr>
                      <w:rFonts w:ascii="Symbol" w:hAnsi="Symbol" w:cs="Symbol"/>
                    </w:rPr>
                    <w:t></w:t>
                  </w:r>
                </w:p>
              </w:tc>
              <w:tc>
                <w:tcPr>
                  <w:tcW w:w="204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sz w:val="18"/>
                      <w:szCs w:val="18"/>
                    </w:rPr>
                  </w:pPr>
                </w:p>
              </w:tc>
            </w:tr>
            <w:tr w:rsidR="00056CB7" w:rsidRPr="00203B66" w:rsidTr="00C876BF">
              <w:trPr>
                <w:trHeight w:val="588"/>
              </w:trPr>
              <w:tc>
                <w:tcPr>
                  <w:tcW w:w="60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203B66">
                    <w:rPr>
                      <w:rFonts w:ascii="Courier New" w:hAnsi="Courier New" w:cs="Courier New"/>
                    </w:rPr>
                    <w:t>= v</w:t>
                  </w:r>
                  <w:r w:rsidRPr="00203B66">
                    <w:rPr>
                      <w:rFonts w:ascii="Courier New" w:hAnsi="Courier New" w:cs="Courier New"/>
                      <w:sz w:val="16"/>
                      <w:szCs w:val="16"/>
                    </w:rPr>
                    <w:t>p</w:t>
                  </w:r>
                </w:p>
              </w:tc>
              <w:tc>
                <w:tcPr>
                  <w:tcW w:w="4160" w:type="dxa"/>
                  <w:gridSpan w:val="3"/>
                  <w:tcBorders>
                    <w:top w:val="nil"/>
                    <w:left w:val="nil"/>
                    <w:bottom w:val="nil"/>
                    <w:right w:val="nil"/>
                  </w:tcBorders>
                  <w:vAlign w:val="bottom"/>
                </w:tcPr>
                <w:p w:rsidR="00056CB7" w:rsidRPr="00203B66" w:rsidRDefault="00056CB7" w:rsidP="00C876BF">
                  <w:pPr>
                    <w:autoSpaceDE w:val="0"/>
                    <w:autoSpaceDN w:val="0"/>
                    <w:adjustRightInd w:val="0"/>
                    <w:ind w:left="60"/>
                    <w:rPr>
                      <w:rFonts w:ascii="Times New Roman" w:hAnsi="Times New Roman"/>
                    </w:rPr>
                  </w:pPr>
                  <w:r w:rsidRPr="00203B66">
                    <w:rPr>
                      <w:rFonts w:ascii="Courier New" w:hAnsi="Courier New" w:cs="Courier New"/>
                    </w:rPr>
                    <w:t xml:space="preserve">- </w:t>
                  </w:r>
                  <w:r w:rsidRPr="00203B66">
                    <w:rPr>
                      <w:rFonts w:ascii="Symbol" w:hAnsi="Symbol" w:cs="Symbol"/>
                    </w:rPr>
                    <w:t></w:t>
                  </w:r>
                  <w:r w:rsidRPr="00203B66">
                    <w:rPr>
                      <w:rFonts w:ascii="Courier New" w:hAnsi="Courier New" w:cs="Courier New"/>
                    </w:rPr>
                    <w:t>. dv</w:t>
                  </w:r>
                  <w:r w:rsidRPr="00203B66">
                    <w:rPr>
                      <w:rFonts w:ascii="Courier New" w:hAnsi="Courier New" w:cs="Courier New"/>
                      <w:sz w:val="16"/>
                      <w:szCs w:val="16"/>
                      <w:u w:val="single"/>
                    </w:rPr>
                    <w:t>p</w:t>
                  </w:r>
                </w:p>
              </w:tc>
              <w:tc>
                <w:tcPr>
                  <w:tcW w:w="2040" w:type="dxa"/>
                  <w:tcBorders>
                    <w:top w:val="nil"/>
                    <w:left w:val="nil"/>
                    <w:bottom w:val="nil"/>
                    <w:right w:val="nil"/>
                  </w:tcBorders>
                  <w:vAlign w:val="bottom"/>
                </w:tcPr>
                <w:p w:rsidR="00056CB7" w:rsidRPr="00203B66" w:rsidRDefault="00056CB7" w:rsidP="00C876BF">
                  <w:pPr>
                    <w:autoSpaceDE w:val="0"/>
                    <w:autoSpaceDN w:val="0"/>
                    <w:adjustRightInd w:val="0"/>
                    <w:jc w:val="right"/>
                    <w:rPr>
                      <w:rFonts w:ascii="Times New Roman" w:hAnsi="Times New Roman"/>
                    </w:rPr>
                  </w:pPr>
                  <w:r>
                    <w:rPr>
                      <w:rFonts w:ascii="Courier New" w:hAnsi="Courier New" w:cs="Courier New"/>
                    </w:rPr>
                    <w:t>(6</w:t>
                  </w:r>
                  <w:r w:rsidRPr="00203B66">
                    <w:rPr>
                      <w:rFonts w:ascii="Courier New" w:hAnsi="Courier New" w:cs="Courier New"/>
                    </w:rPr>
                    <w:t>)</w:t>
                  </w:r>
                </w:p>
              </w:tc>
            </w:tr>
            <w:tr w:rsidR="00056CB7" w:rsidRPr="00203B66" w:rsidTr="00C876BF">
              <w:trPr>
                <w:trHeight w:val="20"/>
              </w:trPr>
              <w:tc>
                <w:tcPr>
                  <w:tcW w:w="600" w:type="dxa"/>
                  <w:tcBorders>
                    <w:top w:val="nil"/>
                    <w:left w:val="nil"/>
                    <w:bottom w:val="nil"/>
                    <w:right w:val="nil"/>
                  </w:tcBorders>
                  <w:vAlign w:val="bottom"/>
                </w:tcPr>
                <w:p w:rsidR="00056CB7" w:rsidRPr="00203B66" w:rsidRDefault="00056CB7" w:rsidP="00C876BF">
                  <w:pPr>
                    <w:autoSpaceDE w:val="0"/>
                    <w:autoSpaceDN w:val="0"/>
                    <w:adjustRightInd w:val="0"/>
                    <w:spacing w:line="20" w:lineRule="exact"/>
                    <w:rPr>
                      <w:rFonts w:ascii="Times New Roman" w:hAnsi="Times New Roman"/>
                      <w:sz w:val="2"/>
                      <w:szCs w:val="2"/>
                    </w:rPr>
                  </w:pPr>
                </w:p>
              </w:tc>
              <w:tc>
                <w:tcPr>
                  <w:tcW w:w="640" w:type="dxa"/>
                  <w:tcBorders>
                    <w:top w:val="nil"/>
                    <w:left w:val="nil"/>
                    <w:bottom w:val="nil"/>
                    <w:right w:val="nil"/>
                  </w:tcBorders>
                  <w:vAlign w:val="bottom"/>
                </w:tcPr>
                <w:p w:rsidR="00056CB7" w:rsidRPr="00203B66" w:rsidRDefault="00056CB7" w:rsidP="00C876BF">
                  <w:pPr>
                    <w:autoSpaceDE w:val="0"/>
                    <w:autoSpaceDN w:val="0"/>
                    <w:adjustRightInd w:val="0"/>
                    <w:spacing w:line="20" w:lineRule="exact"/>
                    <w:rPr>
                      <w:rFonts w:ascii="Times New Roman" w:hAnsi="Times New Roman"/>
                      <w:sz w:val="2"/>
                      <w:szCs w:val="2"/>
                    </w:rPr>
                  </w:pPr>
                </w:p>
              </w:tc>
              <w:tc>
                <w:tcPr>
                  <w:tcW w:w="420" w:type="dxa"/>
                  <w:tcBorders>
                    <w:top w:val="nil"/>
                    <w:left w:val="nil"/>
                    <w:bottom w:val="nil"/>
                    <w:right w:val="nil"/>
                  </w:tcBorders>
                  <w:shd w:val="clear" w:color="auto" w:fill="000000"/>
                  <w:vAlign w:val="bottom"/>
                </w:tcPr>
                <w:p w:rsidR="00056CB7" w:rsidRPr="00203B66" w:rsidRDefault="00056CB7" w:rsidP="00C876BF">
                  <w:pPr>
                    <w:autoSpaceDE w:val="0"/>
                    <w:autoSpaceDN w:val="0"/>
                    <w:adjustRightInd w:val="0"/>
                    <w:spacing w:line="20" w:lineRule="exact"/>
                    <w:rPr>
                      <w:rFonts w:ascii="Times New Roman" w:hAnsi="Times New Roman"/>
                      <w:sz w:val="2"/>
                      <w:szCs w:val="2"/>
                    </w:rPr>
                  </w:pPr>
                </w:p>
              </w:tc>
              <w:tc>
                <w:tcPr>
                  <w:tcW w:w="3100" w:type="dxa"/>
                  <w:tcBorders>
                    <w:top w:val="nil"/>
                    <w:left w:val="nil"/>
                    <w:bottom w:val="nil"/>
                    <w:right w:val="nil"/>
                  </w:tcBorders>
                  <w:vAlign w:val="bottom"/>
                </w:tcPr>
                <w:p w:rsidR="00056CB7" w:rsidRPr="00203B66" w:rsidRDefault="00056CB7" w:rsidP="00C876BF">
                  <w:pPr>
                    <w:autoSpaceDE w:val="0"/>
                    <w:autoSpaceDN w:val="0"/>
                    <w:adjustRightInd w:val="0"/>
                    <w:spacing w:line="20" w:lineRule="exact"/>
                    <w:rPr>
                      <w:rFonts w:ascii="Times New Roman" w:hAnsi="Times New Roman"/>
                      <w:sz w:val="2"/>
                      <w:szCs w:val="2"/>
                    </w:rPr>
                  </w:pPr>
                </w:p>
              </w:tc>
              <w:tc>
                <w:tcPr>
                  <w:tcW w:w="2040" w:type="dxa"/>
                  <w:tcBorders>
                    <w:top w:val="nil"/>
                    <w:left w:val="nil"/>
                    <w:bottom w:val="nil"/>
                    <w:right w:val="nil"/>
                  </w:tcBorders>
                  <w:vAlign w:val="bottom"/>
                </w:tcPr>
                <w:p w:rsidR="00056CB7" w:rsidRPr="00203B66" w:rsidRDefault="00056CB7" w:rsidP="00C876BF">
                  <w:pPr>
                    <w:autoSpaceDE w:val="0"/>
                    <w:autoSpaceDN w:val="0"/>
                    <w:adjustRightInd w:val="0"/>
                    <w:spacing w:line="20" w:lineRule="exact"/>
                    <w:rPr>
                      <w:rFonts w:ascii="Times New Roman" w:hAnsi="Times New Roman"/>
                      <w:sz w:val="2"/>
                      <w:szCs w:val="2"/>
                    </w:rPr>
                  </w:pPr>
                </w:p>
              </w:tc>
            </w:tr>
            <w:tr w:rsidR="00056CB7" w:rsidRPr="00203B66" w:rsidTr="00C876BF">
              <w:trPr>
                <w:trHeight w:val="292"/>
              </w:trPr>
              <w:tc>
                <w:tcPr>
                  <w:tcW w:w="60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c>
                <w:tcPr>
                  <w:tcW w:w="64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c>
                <w:tcPr>
                  <w:tcW w:w="3520" w:type="dxa"/>
                  <w:gridSpan w:val="2"/>
                  <w:tcBorders>
                    <w:top w:val="nil"/>
                    <w:left w:val="nil"/>
                    <w:bottom w:val="nil"/>
                    <w:right w:val="nil"/>
                  </w:tcBorders>
                  <w:vAlign w:val="bottom"/>
                </w:tcPr>
                <w:p w:rsidR="00056CB7" w:rsidRPr="00203B66" w:rsidRDefault="00056CB7" w:rsidP="00C876BF">
                  <w:pPr>
                    <w:autoSpaceDE w:val="0"/>
                    <w:autoSpaceDN w:val="0"/>
                    <w:adjustRightInd w:val="0"/>
                    <w:spacing w:line="291" w:lineRule="exact"/>
                    <w:ind w:left="200"/>
                    <w:rPr>
                      <w:rFonts w:ascii="Times New Roman" w:hAnsi="Times New Roman"/>
                    </w:rPr>
                  </w:pPr>
                  <w:r w:rsidRPr="00203B66">
                    <w:rPr>
                      <w:rFonts w:ascii="Courier New" w:hAnsi="Courier New" w:cs="Courier New"/>
                    </w:rPr>
                    <w:t>d</w:t>
                  </w:r>
                  <w:r w:rsidRPr="00203B66">
                    <w:rPr>
                      <w:rFonts w:ascii="Symbol" w:hAnsi="Symbol" w:cs="Symbol"/>
                    </w:rPr>
                    <w:t></w:t>
                  </w:r>
                </w:p>
              </w:tc>
              <w:tc>
                <w:tcPr>
                  <w:tcW w:w="204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r>
          </w:tbl>
          <w:p w:rsidR="00056CB7" w:rsidRDefault="00056CB7" w:rsidP="00056CB7">
            <w:pPr>
              <w:autoSpaceDE w:val="0"/>
              <w:autoSpaceDN w:val="0"/>
              <w:adjustRightInd w:val="0"/>
              <w:spacing w:line="303" w:lineRule="exact"/>
              <w:rPr>
                <w:rFonts w:ascii="Times New Roman" w:hAnsi="Times New Roman"/>
                <w:sz w:val="24"/>
                <w:szCs w:val="24"/>
              </w:rPr>
            </w:pPr>
          </w:p>
          <w:p w:rsidR="00056CB7" w:rsidRPr="00413D1D" w:rsidRDefault="00056CB7" w:rsidP="00056CB7">
            <w:pPr>
              <w:overflowPunct w:val="0"/>
              <w:autoSpaceDE w:val="0"/>
              <w:autoSpaceDN w:val="0"/>
              <w:adjustRightInd w:val="0"/>
              <w:spacing w:line="297" w:lineRule="auto"/>
              <w:jc w:val="both"/>
              <w:rPr>
                <w:rFonts w:asciiTheme="minorHAnsi" w:hAnsiTheme="minorHAnsi"/>
                <w:sz w:val="24"/>
                <w:szCs w:val="24"/>
              </w:rPr>
            </w:pPr>
            <w:r w:rsidRPr="00413D1D">
              <w:rPr>
                <w:rFonts w:asciiTheme="minorHAnsi" w:hAnsiTheme="minorHAnsi"/>
                <w:sz w:val="24"/>
                <w:szCs w:val="24"/>
              </w:rPr>
              <w:t>In the above expression</w:t>
            </w:r>
            <w:r w:rsidRPr="00413D1D">
              <w:rPr>
                <w:rFonts w:asciiTheme="minorHAnsi" w:hAnsiTheme="minorHAnsi" w:cs="Courier New"/>
                <w:sz w:val="24"/>
                <w:szCs w:val="24"/>
              </w:rPr>
              <w:t xml:space="preserve">, </w:t>
            </w:r>
            <w:r w:rsidRPr="00413D1D">
              <w:rPr>
                <w:rFonts w:asciiTheme="minorHAnsi" w:hAnsiTheme="minorHAnsi"/>
                <w:sz w:val="24"/>
                <w:szCs w:val="24"/>
              </w:rPr>
              <w:t>if</w:t>
            </w:r>
            <w:r>
              <w:rPr>
                <w:rFonts w:ascii="Courier New" w:hAnsi="Courier New" w:cs="Courier New"/>
                <w:sz w:val="24"/>
                <w:szCs w:val="24"/>
              </w:rPr>
              <w:t xml:space="preserve"> (dv</w:t>
            </w:r>
            <w:r>
              <w:rPr>
                <w:rFonts w:ascii="Courier New" w:hAnsi="Courier New" w:cs="Courier New"/>
                <w:sz w:val="16"/>
                <w:szCs w:val="16"/>
              </w:rPr>
              <w:t>p</w:t>
            </w:r>
            <w:r>
              <w:rPr>
                <w:rFonts w:ascii="Courier New" w:hAnsi="Courier New" w:cs="Courier New"/>
                <w:sz w:val="24"/>
                <w:szCs w:val="24"/>
              </w:rPr>
              <w:t>/d</w:t>
            </w:r>
            <w:r>
              <w:rPr>
                <w:rFonts w:ascii="Symbol" w:hAnsi="Symbol" w:cs="Symbol"/>
                <w:sz w:val="24"/>
                <w:szCs w:val="24"/>
              </w:rPr>
              <w:t></w:t>
            </w:r>
            <w:r>
              <w:rPr>
                <w:rFonts w:ascii="Courier New" w:hAnsi="Courier New" w:cs="Courier New"/>
                <w:sz w:val="24"/>
                <w:szCs w:val="24"/>
              </w:rPr>
              <w:t xml:space="preserve">) = 0, </w:t>
            </w:r>
            <w:r w:rsidRPr="00413D1D">
              <w:rPr>
                <w:rFonts w:asciiTheme="minorHAnsi" w:hAnsiTheme="minorHAnsi"/>
                <w:sz w:val="24"/>
                <w:szCs w:val="24"/>
              </w:rPr>
              <w:t>i.e., if the phase velocity does not depend on wavelength, then the group velocity and phase velocity are equal. Such a medium is called a non-dispersive medium. In a dispersive medium,</w:t>
            </w:r>
            <w:r>
              <w:rPr>
                <w:rFonts w:ascii="Courier New" w:hAnsi="Courier New" w:cs="Courier New"/>
                <w:sz w:val="24"/>
                <w:szCs w:val="24"/>
              </w:rPr>
              <w:t xml:space="preserve"> (dv</w:t>
            </w:r>
            <w:r>
              <w:rPr>
                <w:rFonts w:ascii="Courier New" w:hAnsi="Courier New" w:cs="Courier New"/>
                <w:sz w:val="16"/>
                <w:szCs w:val="16"/>
              </w:rPr>
              <w:t>p</w:t>
            </w:r>
            <w:r>
              <w:rPr>
                <w:rFonts w:ascii="Courier New" w:hAnsi="Courier New" w:cs="Courier New"/>
                <w:sz w:val="24"/>
                <w:szCs w:val="24"/>
              </w:rPr>
              <w:t>/d</w:t>
            </w:r>
            <w:r w:rsidRPr="00413D1D">
              <w:rPr>
                <w:rFonts w:asciiTheme="minorHAnsi" w:hAnsiTheme="minorHAnsi" w:cs="Symbol"/>
                <w:sz w:val="24"/>
                <w:szCs w:val="24"/>
              </w:rPr>
              <w:t></w:t>
            </w:r>
            <w:r w:rsidRPr="00413D1D">
              <w:rPr>
                <w:rFonts w:asciiTheme="minorHAnsi" w:hAnsiTheme="minorHAnsi" w:cs="Courier New"/>
                <w:sz w:val="24"/>
                <w:szCs w:val="24"/>
              </w:rPr>
              <w:t xml:space="preserve">) </w:t>
            </w:r>
            <w:r w:rsidRPr="00413D1D">
              <w:rPr>
                <w:rFonts w:asciiTheme="minorHAnsi" w:hAnsiTheme="minorHAnsi"/>
                <w:sz w:val="24"/>
                <w:szCs w:val="24"/>
              </w:rPr>
              <w:t>is positive and hence the group velocity is less than the phase velocity.</w:t>
            </w:r>
          </w:p>
          <w:p w:rsidR="00056CB7" w:rsidRDefault="00056CB7" w:rsidP="00056CB7">
            <w:pPr>
              <w:overflowPunct w:val="0"/>
              <w:autoSpaceDE w:val="0"/>
              <w:autoSpaceDN w:val="0"/>
              <w:adjustRightInd w:val="0"/>
              <w:spacing w:line="297" w:lineRule="auto"/>
              <w:jc w:val="both"/>
              <w:rPr>
                <w:rFonts w:ascii="Times New Roman" w:hAnsi="Times New Roman"/>
                <w:sz w:val="24"/>
                <w:szCs w:val="24"/>
              </w:rPr>
            </w:pPr>
          </w:p>
          <w:p w:rsidR="00056CB7" w:rsidRPr="00413D1D" w:rsidRDefault="00056CB7" w:rsidP="00056CB7">
            <w:pPr>
              <w:autoSpaceDE w:val="0"/>
              <w:autoSpaceDN w:val="0"/>
              <w:adjustRightInd w:val="0"/>
              <w:rPr>
                <w:rFonts w:asciiTheme="minorHAnsi" w:hAnsiTheme="minorHAnsi"/>
                <w:b/>
                <w:bCs/>
                <w:sz w:val="28"/>
                <w:szCs w:val="28"/>
              </w:rPr>
            </w:pPr>
            <w:r w:rsidRPr="00413D1D">
              <w:rPr>
                <w:rFonts w:asciiTheme="minorHAnsi" w:hAnsiTheme="minorHAnsi"/>
                <w:b/>
                <w:bCs/>
                <w:sz w:val="28"/>
                <w:szCs w:val="28"/>
              </w:rPr>
              <w:t>Relation between  group  velocity  and  particle</w:t>
            </w:r>
            <w:r w:rsidRPr="00413D1D">
              <w:rPr>
                <w:rFonts w:asciiTheme="minorHAnsi" w:hAnsiTheme="minorHAnsi"/>
                <w:sz w:val="28"/>
                <w:szCs w:val="28"/>
              </w:rPr>
              <w:t xml:space="preserve"> </w:t>
            </w:r>
            <w:r w:rsidRPr="00413D1D">
              <w:rPr>
                <w:rFonts w:asciiTheme="minorHAnsi" w:hAnsiTheme="minorHAnsi"/>
                <w:b/>
                <w:bCs/>
                <w:sz w:val="28"/>
                <w:szCs w:val="28"/>
              </w:rPr>
              <w:t>velocity (Velocity of de Broglie waves):</w:t>
            </w:r>
          </w:p>
          <w:p w:rsidR="00056CB7" w:rsidRPr="00413D1D" w:rsidRDefault="00056CB7" w:rsidP="00056CB7">
            <w:pPr>
              <w:overflowPunct w:val="0"/>
              <w:autoSpaceDE w:val="0"/>
              <w:autoSpaceDN w:val="0"/>
              <w:adjustRightInd w:val="0"/>
              <w:spacing w:line="336" w:lineRule="auto"/>
              <w:jc w:val="both"/>
              <w:rPr>
                <w:rFonts w:asciiTheme="minorHAnsi" w:hAnsiTheme="minorHAnsi"/>
                <w:sz w:val="24"/>
                <w:szCs w:val="24"/>
              </w:rPr>
            </w:pPr>
            <w:r w:rsidRPr="00413D1D">
              <w:rPr>
                <w:rFonts w:asciiTheme="minorHAnsi" w:hAnsiTheme="minorHAnsi"/>
                <w:sz w:val="24"/>
                <w:szCs w:val="24"/>
              </w:rPr>
              <w:t>The phase velocity of waves depends on the wavelength. This is responsible for the well known phenomenon of dispersion. In the case of light waves in vacuum, the phase velocity is same for all wavelengths.</w:t>
            </w:r>
          </w:p>
          <w:p w:rsidR="00056CB7" w:rsidRPr="00413D1D" w:rsidRDefault="00056CB7" w:rsidP="00056CB7">
            <w:pPr>
              <w:autoSpaceDE w:val="0"/>
              <w:autoSpaceDN w:val="0"/>
              <w:adjustRightInd w:val="0"/>
              <w:spacing w:line="30" w:lineRule="exact"/>
              <w:rPr>
                <w:rFonts w:asciiTheme="minorHAnsi" w:hAnsiTheme="minorHAnsi"/>
                <w:sz w:val="24"/>
                <w:szCs w:val="24"/>
              </w:rPr>
            </w:pPr>
          </w:p>
          <w:tbl>
            <w:tblPr>
              <w:tblW w:w="0" w:type="auto"/>
              <w:tblCellMar>
                <w:left w:w="0" w:type="dxa"/>
                <w:right w:w="0" w:type="dxa"/>
              </w:tblCellMar>
              <w:tblLook w:val="0000"/>
            </w:tblPr>
            <w:tblGrid>
              <w:gridCol w:w="3560"/>
              <w:gridCol w:w="2900"/>
              <w:gridCol w:w="1420"/>
            </w:tblGrid>
            <w:tr w:rsidR="00056CB7" w:rsidRPr="00413D1D" w:rsidTr="00C876BF">
              <w:trPr>
                <w:trHeight w:val="272"/>
              </w:trPr>
              <w:tc>
                <w:tcPr>
                  <w:tcW w:w="6460" w:type="dxa"/>
                  <w:gridSpan w:val="2"/>
                  <w:tcBorders>
                    <w:top w:val="nil"/>
                    <w:left w:val="nil"/>
                    <w:bottom w:val="nil"/>
                    <w:right w:val="nil"/>
                  </w:tcBorders>
                  <w:vAlign w:val="bottom"/>
                </w:tcPr>
                <w:p w:rsidR="00056CB7" w:rsidRPr="00413D1D" w:rsidRDefault="00056CB7" w:rsidP="00C876BF">
                  <w:pPr>
                    <w:autoSpaceDE w:val="0"/>
                    <w:autoSpaceDN w:val="0"/>
                    <w:adjustRightInd w:val="0"/>
                    <w:rPr>
                      <w:rFonts w:asciiTheme="minorHAnsi" w:hAnsiTheme="minorHAnsi"/>
                    </w:rPr>
                  </w:pPr>
                  <w:r w:rsidRPr="00413D1D">
                    <w:rPr>
                      <w:rFonts w:asciiTheme="minorHAnsi" w:hAnsiTheme="minorHAnsi"/>
                    </w:rPr>
                    <w:t>In the case of de Broglie waves, we have,</w:t>
                  </w:r>
                </w:p>
              </w:tc>
              <w:tc>
                <w:tcPr>
                  <w:tcW w:w="1420" w:type="dxa"/>
                  <w:tcBorders>
                    <w:top w:val="nil"/>
                    <w:left w:val="nil"/>
                    <w:bottom w:val="nil"/>
                    <w:right w:val="nil"/>
                  </w:tcBorders>
                  <w:vAlign w:val="bottom"/>
                </w:tcPr>
                <w:p w:rsidR="00056CB7" w:rsidRPr="00413D1D" w:rsidRDefault="00056CB7" w:rsidP="00C876BF">
                  <w:pPr>
                    <w:autoSpaceDE w:val="0"/>
                    <w:autoSpaceDN w:val="0"/>
                    <w:adjustRightInd w:val="0"/>
                    <w:rPr>
                      <w:rFonts w:asciiTheme="minorHAnsi" w:hAnsiTheme="minorHAnsi"/>
                      <w:sz w:val="23"/>
                      <w:szCs w:val="23"/>
                    </w:rPr>
                  </w:pPr>
                </w:p>
              </w:tc>
            </w:tr>
            <w:tr w:rsidR="00056CB7" w:rsidRPr="00203B66" w:rsidTr="00C876BF">
              <w:trPr>
                <w:trHeight w:val="519"/>
              </w:trPr>
              <w:tc>
                <w:tcPr>
                  <w:tcW w:w="3560" w:type="dxa"/>
                  <w:tcBorders>
                    <w:top w:val="nil"/>
                    <w:left w:val="nil"/>
                    <w:bottom w:val="nil"/>
                    <w:right w:val="nil"/>
                  </w:tcBorders>
                  <w:vAlign w:val="bottom"/>
                </w:tcPr>
                <w:p w:rsidR="00056CB7" w:rsidRPr="00203B66" w:rsidRDefault="00056CB7" w:rsidP="00C876BF">
                  <w:pPr>
                    <w:autoSpaceDE w:val="0"/>
                    <w:autoSpaceDN w:val="0"/>
                    <w:adjustRightInd w:val="0"/>
                    <w:ind w:left="860"/>
                    <w:rPr>
                      <w:rFonts w:ascii="Times New Roman" w:hAnsi="Times New Roman"/>
                    </w:rPr>
                  </w:pPr>
                  <w:r w:rsidRPr="00203B66">
                    <w:rPr>
                      <w:rFonts w:ascii="Symbol" w:hAnsi="Symbol" w:cs="Symbol"/>
                      <w:w w:val="99"/>
                    </w:rPr>
                    <w:t></w:t>
                  </w:r>
                  <w:r w:rsidRPr="00203B66">
                    <w:rPr>
                      <w:rFonts w:ascii="Courier New" w:hAnsi="Courier New" w:cs="Courier New"/>
                      <w:w w:val="99"/>
                    </w:rPr>
                    <w:t xml:space="preserve"> = 2</w:t>
                  </w:r>
                  <w:r w:rsidRPr="00203B66">
                    <w:rPr>
                      <w:rFonts w:ascii="Symbol" w:hAnsi="Symbol" w:cs="Symbol"/>
                      <w:w w:val="99"/>
                    </w:rPr>
                    <w:t></w:t>
                  </w:r>
                  <w:r w:rsidRPr="00203B66">
                    <w:rPr>
                      <w:rFonts w:ascii="Symbol" w:hAnsi="Symbol" w:cs="Symbol"/>
                      <w:w w:val="99"/>
                    </w:rPr>
                    <w:t></w:t>
                  </w:r>
                  <w:r w:rsidRPr="00203B66">
                    <w:rPr>
                      <w:rFonts w:ascii="Courier New" w:hAnsi="Courier New" w:cs="Courier New"/>
                      <w:w w:val="99"/>
                    </w:rPr>
                    <w:t xml:space="preserve"> = 2</w:t>
                  </w:r>
                  <w:r w:rsidRPr="00203B66">
                    <w:rPr>
                      <w:rFonts w:ascii="Symbol" w:hAnsi="Symbol" w:cs="Symbol"/>
                      <w:w w:val="99"/>
                    </w:rPr>
                    <w:t></w:t>
                  </w:r>
                  <w:r w:rsidRPr="00203B66">
                    <w:rPr>
                      <w:rFonts w:ascii="Courier New" w:hAnsi="Courier New" w:cs="Courier New"/>
                      <w:w w:val="99"/>
                    </w:rPr>
                    <w:t>mc</w:t>
                  </w:r>
                  <w:r w:rsidRPr="00203B66">
                    <w:rPr>
                      <w:rFonts w:ascii="Courier New" w:hAnsi="Courier New" w:cs="Courier New"/>
                      <w:w w:val="99"/>
                      <w:sz w:val="32"/>
                      <w:szCs w:val="32"/>
                      <w:vertAlign w:val="superscript"/>
                    </w:rPr>
                    <w:t>2</w:t>
                  </w:r>
                  <w:r w:rsidRPr="00203B66">
                    <w:rPr>
                      <w:rFonts w:ascii="Courier New" w:hAnsi="Courier New" w:cs="Courier New"/>
                      <w:w w:val="99"/>
                    </w:rPr>
                    <w:t>/h =</w:t>
                  </w:r>
                </w:p>
              </w:tc>
              <w:tc>
                <w:tcPr>
                  <w:tcW w:w="2900" w:type="dxa"/>
                  <w:tcBorders>
                    <w:top w:val="nil"/>
                    <w:left w:val="nil"/>
                    <w:bottom w:val="nil"/>
                    <w:right w:val="nil"/>
                  </w:tcBorders>
                  <w:vAlign w:val="bottom"/>
                </w:tcPr>
                <w:p w:rsidR="00056CB7" w:rsidRPr="00203B66" w:rsidRDefault="00056CB7" w:rsidP="00C876BF">
                  <w:pPr>
                    <w:autoSpaceDE w:val="0"/>
                    <w:autoSpaceDN w:val="0"/>
                    <w:adjustRightInd w:val="0"/>
                    <w:ind w:left="400"/>
                    <w:rPr>
                      <w:rFonts w:ascii="Times New Roman" w:hAnsi="Times New Roman"/>
                    </w:rPr>
                  </w:pPr>
                  <w:r w:rsidRPr="00203B66">
                    <w:rPr>
                      <w:rFonts w:ascii="Courier New" w:hAnsi="Courier New" w:cs="Courier New"/>
                      <w:u w:val="single"/>
                    </w:rPr>
                    <w:t>2</w:t>
                  </w:r>
                  <w:r w:rsidRPr="00203B66">
                    <w:rPr>
                      <w:rFonts w:ascii="Symbol" w:hAnsi="Symbol" w:cs="Symbol"/>
                      <w:u w:val="single"/>
                    </w:rPr>
                    <w:t></w:t>
                  </w:r>
                  <w:r w:rsidRPr="00203B66">
                    <w:rPr>
                      <w:rFonts w:ascii="Courier New" w:hAnsi="Courier New" w:cs="Courier New"/>
                      <w:u w:val="single"/>
                    </w:rPr>
                    <w:t>m</w:t>
                  </w:r>
                  <w:r w:rsidRPr="00203B66">
                    <w:rPr>
                      <w:rFonts w:ascii="Courier New" w:hAnsi="Courier New" w:cs="Courier New"/>
                      <w:sz w:val="16"/>
                      <w:szCs w:val="16"/>
                      <w:u w:val="single"/>
                    </w:rPr>
                    <w:t>0</w:t>
                  </w:r>
                  <w:r w:rsidRPr="00203B66">
                    <w:rPr>
                      <w:rFonts w:ascii="Courier New" w:hAnsi="Courier New" w:cs="Courier New"/>
                      <w:u w:val="single"/>
                    </w:rPr>
                    <w:t>c</w:t>
                  </w:r>
                  <w:r w:rsidRPr="00203B66">
                    <w:rPr>
                      <w:rFonts w:ascii="Courier New" w:hAnsi="Courier New" w:cs="Courier New"/>
                      <w:sz w:val="32"/>
                      <w:szCs w:val="32"/>
                      <w:u w:val="single"/>
                      <w:vertAlign w:val="superscript"/>
                    </w:rPr>
                    <w:t>2</w:t>
                  </w:r>
                </w:p>
              </w:tc>
              <w:tc>
                <w:tcPr>
                  <w:tcW w:w="1420" w:type="dxa"/>
                  <w:tcBorders>
                    <w:top w:val="nil"/>
                    <w:left w:val="nil"/>
                    <w:bottom w:val="nil"/>
                    <w:right w:val="nil"/>
                  </w:tcBorders>
                  <w:vAlign w:val="bottom"/>
                </w:tcPr>
                <w:p w:rsidR="00056CB7" w:rsidRPr="00203B66" w:rsidRDefault="00056CB7" w:rsidP="00C876BF">
                  <w:pPr>
                    <w:autoSpaceDE w:val="0"/>
                    <w:autoSpaceDN w:val="0"/>
                    <w:adjustRightInd w:val="0"/>
                    <w:jc w:val="right"/>
                    <w:rPr>
                      <w:rFonts w:ascii="Times New Roman" w:hAnsi="Times New Roman"/>
                    </w:rPr>
                  </w:pPr>
                  <w:r>
                    <w:rPr>
                      <w:rFonts w:ascii="Courier New" w:hAnsi="Courier New" w:cs="Courier New"/>
                    </w:rPr>
                    <w:t>(1</w:t>
                  </w:r>
                  <w:r w:rsidRPr="00203B66">
                    <w:rPr>
                      <w:rFonts w:ascii="Courier New" w:hAnsi="Courier New" w:cs="Courier New"/>
                    </w:rPr>
                    <w:t>)</w:t>
                  </w:r>
                </w:p>
              </w:tc>
            </w:tr>
            <w:tr w:rsidR="00056CB7" w:rsidRPr="00203B66" w:rsidTr="00C876BF">
              <w:trPr>
                <w:trHeight w:val="331"/>
              </w:trPr>
              <w:tc>
                <w:tcPr>
                  <w:tcW w:w="356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c>
                <w:tcPr>
                  <w:tcW w:w="2900" w:type="dxa"/>
                  <w:tcBorders>
                    <w:top w:val="nil"/>
                    <w:left w:val="nil"/>
                    <w:bottom w:val="nil"/>
                    <w:right w:val="nil"/>
                  </w:tcBorders>
                  <w:vAlign w:val="bottom"/>
                </w:tcPr>
                <w:p w:rsidR="00056CB7" w:rsidRPr="00203B66" w:rsidRDefault="00056CB7" w:rsidP="00C876BF">
                  <w:pPr>
                    <w:autoSpaceDE w:val="0"/>
                    <w:autoSpaceDN w:val="0"/>
                    <w:adjustRightInd w:val="0"/>
                    <w:spacing w:line="331" w:lineRule="exact"/>
                    <w:ind w:left="40"/>
                    <w:rPr>
                      <w:rFonts w:ascii="Times New Roman" w:hAnsi="Times New Roman"/>
                    </w:rPr>
                  </w:pPr>
                  <w:r w:rsidRPr="00203B66">
                    <w:rPr>
                      <w:rFonts w:ascii="Courier New" w:hAnsi="Courier New" w:cs="Courier New"/>
                    </w:rPr>
                    <w:t>h(1-v</w:t>
                  </w:r>
                  <w:r w:rsidRPr="00203B66">
                    <w:rPr>
                      <w:rFonts w:ascii="Courier New" w:hAnsi="Courier New" w:cs="Courier New"/>
                      <w:sz w:val="32"/>
                      <w:szCs w:val="32"/>
                      <w:vertAlign w:val="superscript"/>
                    </w:rPr>
                    <w:t>2</w:t>
                  </w:r>
                  <w:r w:rsidRPr="00203B66">
                    <w:rPr>
                      <w:rFonts w:ascii="Courier New" w:hAnsi="Courier New" w:cs="Courier New"/>
                    </w:rPr>
                    <w:t>/c</w:t>
                  </w:r>
                  <w:r w:rsidRPr="00203B66">
                    <w:rPr>
                      <w:rFonts w:ascii="Courier New" w:hAnsi="Courier New" w:cs="Courier New"/>
                      <w:sz w:val="32"/>
                      <w:szCs w:val="32"/>
                      <w:vertAlign w:val="superscript"/>
                    </w:rPr>
                    <w:t>2</w:t>
                  </w:r>
                  <w:r w:rsidRPr="00203B66">
                    <w:rPr>
                      <w:rFonts w:ascii="Courier New" w:hAnsi="Courier New" w:cs="Courier New"/>
                    </w:rPr>
                    <w:t>)</w:t>
                  </w:r>
                  <w:r w:rsidRPr="00203B66">
                    <w:rPr>
                      <w:rFonts w:ascii="Courier New" w:hAnsi="Courier New" w:cs="Courier New"/>
                      <w:sz w:val="32"/>
                      <w:szCs w:val="32"/>
                      <w:vertAlign w:val="superscript"/>
                    </w:rPr>
                    <w:t>1/2</w:t>
                  </w:r>
                </w:p>
              </w:tc>
              <w:tc>
                <w:tcPr>
                  <w:tcW w:w="142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r>
          </w:tbl>
          <w:p w:rsidR="00056CB7" w:rsidRDefault="00056CB7" w:rsidP="00056CB7">
            <w:pPr>
              <w:tabs>
                <w:tab w:val="left" w:pos="4400"/>
                <w:tab w:val="left" w:pos="6940"/>
              </w:tabs>
              <w:autoSpaceDE w:val="0"/>
              <w:autoSpaceDN w:val="0"/>
              <w:adjustRightInd w:val="0"/>
              <w:ind w:left="140"/>
              <w:rPr>
                <w:rFonts w:ascii="Times New Roman" w:hAnsi="Times New Roman"/>
                <w:sz w:val="24"/>
                <w:szCs w:val="24"/>
              </w:rPr>
            </w:pPr>
            <w:bookmarkStart w:id="2" w:name="page65"/>
            <w:bookmarkEnd w:id="2"/>
            <w:r w:rsidRPr="00346B34">
              <w:rPr>
                <w:rFonts w:ascii="Times New Roman" w:hAnsi="Times New Roman"/>
                <w:sz w:val="24"/>
                <w:szCs w:val="24"/>
              </w:rPr>
              <w:t xml:space="preserve">and </w:t>
            </w:r>
            <w:r>
              <w:rPr>
                <w:rFonts w:ascii="Courier New" w:hAnsi="Courier New" w:cs="Courier New"/>
                <w:sz w:val="24"/>
                <w:szCs w:val="24"/>
              </w:rPr>
              <w:t xml:space="preserve"> k = 2</w:t>
            </w:r>
            <w:r>
              <w:rPr>
                <w:rFonts w:ascii="Symbol" w:hAnsi="Symbol" w:cs="Symbol"/>
                <w:sz w:val="24"/>
                <w:szCs w:val="24"/>
              </w:rPr>
              <w:t></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 xml:space="preserve"> = 2</w:t>
            </w:r>
            <w:r>
              <w:rPr>
                <w:rFonts w:ascii="Symbol" w:hAnsi="Symbol" w:cs="Symbol"/>
                <w:sz w:val="24"/>
                <w:szCs w:val="24"/>
              </w:rPr>
              <w:t></w:t>
            </w:r>
            <w:r>
              <w:rPr>
                <w:rFonts w:ascii="Courier New" w:hAnsi="Courier New" w:cs="Courier New"/>
                <w:sz w:val="24"/>
                <w:szCs w:val="24"/>
              </w:rPr>
              <w:t>mv/h =</w:t>
            </w:r>
            <w:r>
              <w:rPr>
                <w:rFonts w:ascii="Times New Roman" w:hAnsi="Times New Roman"/>
                <w:sz w:val="24"/>
                <w:szCs w:val="24"/>
              </w:rPr>
              <w:tab/>
            </w:r>
            <w:r>
              <w:rPr>
                <w:rFonts w:ascii="Courier New" w:hAnsi="Courier New" w:cs="Courier New"/>
                <w:sz w:val="24"/>
                <w:szCs w:val="24"/>
                <w:u w:val="single"/>
              </w:rPr>
              <w:t>2</w:t>
            </w:r>
            <w:r>
              <w:rPr>
                <w:rFonts w:ascii="Symbol" w:hAnsi="Symbol" w:cs="Symbol"/>
                <w:sz w:val="24"/>
                <w:szCs w:val="24"/>
                <w:u w:val="single"/>
              </w:rPr>
              <w:t></w:t>
            </w:r>
            <w:r>
              <w:rPr>
                <w:rFonts w:ascii="Courier New" w:hAnsi="Courier New" w:cs="Courier New"/>
                <w:sz w:val="24"/>
                <w:szCs w:val="24"/>
                <w:u w:val="single"/>
              </w:rPr>
              <w:t>m</w:t>
            </w:r>
            <w:r>
              <w:rPr>
                <w:rFonts w:ascii="Courier New" w:hAnsi="Courier New" w:cs="Courier New"/>
                <w:sz w:val="16"/>
                <w:szCs w:val="16"/>
                <w:u w:val="single"/>
              </w:rPr>
              <w:t>0</w:t>
            </w:r>
            <w:r>
              <w:rPr>
                <w:rFonts w:ascii="Courier New" w:hAnsi="Courier New" w:cs="Courier New"/>
                <w:sz w:val="24"/>
                <w:szCs w:val="24"/>
              </w:rPr>
              <w:t>v</w:t>
            </w:r>
            <w:r>
              <w:rPr>
                <w:rFonts w:ascii="Times New Roman" w:hAnsi="Times New Roman"/>
                <w:sz w:val="24"/>
                <w:szCs w:val="24"/>
              </w:rPr>
              <w:tab/>
            </w:r>
            <w:r>
              <w:rPr>
                <w:rFonts w:ascii="Courier New" w:hAnsi="Courier New" w:cs="Courier New"/>
                <w:sz w:val="23"/>
                <w:szCs w:val="23"/>
              </w:rPr>
              <w:t>(2)</w:t>
            </w:r>
          </w:p>
          <w:p w:rsidR="00056CB7" w:rsidRDefault="00B46FA9" w:rsidP="00056CB7">
            <w:pPr>
              <w:autoSpaceDE w:val="0"/>
              <w:autoSpaceDN w:val="0"/>
              <w:adjustRightInd w:val="0"/>
              <w:spacing w:line="193" w:lineRule="auto"/>
              <w:ind w:left="4180"/>
              <w:rPr>
                <w:rFonts w:ascii="Times New Roman" w:hAnsi="Times New Roman"/>
                <w:sz w:val="24"/>
                <w:szCs w:val="24"/>
              </w:rPr>
            </w:pPr>
            <w:r w:rsidRPr="00B46FA9">
              <w:rPr>
                <w:rFonts w:asciiTheme="minorHAnsi" w:hAnsiTheme="minorHAnsi"/>
                <w:noProof/>
              </w:rPr>
              <w:pict>
                <v:line id="_x0000_s1077" style="position:absolute;left:0;text-align:left;z-index:-251655168" from="247.25pt,.5pt" to="268.85pt,.5pt" o:allowincell="f" strokeweight=".16931mm"/>
              </w:pict>
            </w:r>
            <w:r w:rsidR="00056CB7">
              <w:rPr>
                <w:rFonts w:ascii="Courier New" w:hAnsi="Courier New" w:cs="Courier New"/>
                <w:sz w:val="24"/>
                <w:szCs w:val="24"/>
              </w:rPr>
              <w:t>h(1-v</w:t>
            </w:r>
            <w:r w:rsidR="00056CB7">
              <w:rPr>
                <w:rFonts w:ascii="Courier New" w:hAnsi="Courier New" w:cs="Courier New"/>
                <w:sz w:val="32"/>
                <w:szCs w:val="32"/>
                <w:vertAlign w:val="superscript"/>
              </w:rPr>
              <w:t>2</w:t>
            </w:r>
            <w:r w:rsidR="00056CB7">
              <w:rPr>
                <w:rFonts w:ascii="Courier New" w:hAnsi="Courier New" w:cs="Courier New"/>
                <w:sz w:val="24"/>
                <w:szCs w:val="24"/>
              </w:rPr>
              <w:t>/c</w:t>
            </w:r>
            <w:r w:rsidR="00056CB7">
              <w:rPr>
                <w:rFonts w:ascii="Courier New" w:hAnsi="Courier New" w:cs="Courier New"/>
                <w:sz w:val="32"/>
                <w:szCs w:val="32"/>
                <w:vertAlign w:val="superscript"/>
              </w:rPr>
              <w:t>2</w:t>
            </w:r>
            <w:r w:rsidR="00056CB7">
              <w:rPr>
                <w:rFonts w:ascii="Courier New" w:hAnsi="Courier New" w:cs="Courier New"/>
                <w:sz w:val="24"/>
                <w:szCs w:val="24"/>
              </w:rPr>
              <w:t>)</w:t>
            </w:r>
            <w:r w:rsidR="00056CB7">
              <w:rPr>
                <w:rFonts w:ascii="Courier New" w:hAnsi="Courier New" w:cs="Courier New"/>
                <w:sz w:val="32"/>
                <w:szCs w:val="32"/>
                <w:vertAlign w:val="superscript"/>
              </w:rPr>
              <w:t>1/2</w:t>
            </w:r>
          </w:p>
          <w:p w:rsidR="00056CB7" w:rsidRPr="00413D1D" w:rsidRDefault="00056CB7" w:rsidP="00056CB7">
            <w:pPr>
              <w:autoSpaceDE w:val="0"/>
              <w:autoSpaceDN w:val="0"/>
              <w:adjustRightInd w:val="0"/>
              <w:spacing w:line="216" w:lineRule="auto"/>
              <w:rPr>
                <w:rFonts w:asciiTheme="minorHAnsi" w:hAnsiTheme="minorHAnsi"/>
                <w:sz w:val="24"/>
                <w:szCs w:val="24"/>
              </w:rPr>
            </w:pPr>
            <w:r w:rsidRPr="00413D1D">
              <w:rPr>
                <w:rFonts w:asciiTheme="minorHAnsi" w:hAnsiTheme="minorHAnsi"/>
                <w:sz w:val="24"/>
                <w:szCs w:val="24"/>
              </w:rPr>
              <w:t>The group velocity of de Broglie waves is given by</w:t>
            </w:r>
          </w:p>
          <w:p w:rsidR="00056CB7" w:rsidRPr="00346B34" w:rsidRDefault="00056CB7" w:rsidP="00056CB7">
            <w:pPr>
              <w:autoSpaceDE w:val="0"/>
              <w:autoSpaceDN w:val="0"/>
              <w:adjustRightInd w:val="0"/>
              <w:spacing w:line="144" w:lineRule="exact"/>
              <w:rPr>
                <w:rFonts w:ascii="Times New Roman" w:hAnsi="Times New Roman"/>
                <w:sz w:val="24"/>
                <w:szCs w:val="24"/>
              </w:rPr>
            </w:pPr>
          </w:p>
          <w:p w:rsidR="00056CB7" w:rsidRDefault="00056CB7" w:rsidP="00056CB7">
            <w:pPr>
              <w:autoSpaceDE w:val="0"/>
              <w:autoSpaceDN w:val="0"/>
              <w:adjustRightInd w:val="0"/>
              <w:ind w:left="440"/>
              <w:rPr>
                <w:rFonts w:ascii="Times New Roman" w:hAnsi="Times New Roman"/>
                <w:sz w:val="24"/>
                <w:szCs w:val="24"/>
              </w:rPr>
            </w:pPr>
            <w:r>
              <w:rPr>
                <w:rFonts w:ascii="Courier New" w:hAnsi="Courier New" w:cs="Courier New"/>
                <w:sz w:val="24"/>
                <w:szCs w:val="24"/>
              </w:rPr>
              <w:t>V</w:t>
            </w:r>
            <w:r>
              <w:rPr>
                <w:rFonts w:ascii="Courier New" w:hAnsi="Courier New" w:cs="Courier New"/>
                <w:sz w:val="16"/>
                <w:szCs w:val="16"/>
              </w:rPr>
              <w:t>g</w:t>
            </w:r>
            <w:r>
              <w:rPr>
                <w:rFonts w:ascii="Courier New" w:hAnsi="Courier New" w:cs="Courier New"/>
                <w:sz w:val="24"/>
                <w:szCs w:val="24"/>
              </w:rPr>
              <w:t xml:space="preserve">  = d</w:t>
            </w:r>
            <w:r>
              <w:rPr>
                <w:rFonts w:ascii="Symbol" w:hAnsi="Symbol" w:cs="Symbol"/>
                <w:sz w:val="24"/>
                <w:szCs w:val="24"/>
              </w:rPr>
              <w:t></w:t>
            </w:r>
            <w:r>
              <w:rPr>
                <w:rFonts w:ascii="Courier New" w:hAnsi="Courier New" w:cs="Courier New"/>
                <w:sz w:val="24"/>
                <w:szCs w:val="24"/>
              </w:rPr>
              <w:t xml:space="preserve">/dk =  </w:t>
            </w:r>
            <w:r>
              <w:rPr>
                <w:rFonts w:ascii="Courier New" w:hAnsi="Courier New" w:cs="Courier New"/>
                <w:sz w:val="24"/>
                <w:szCs w:val="24"/>
                <w:u w:val="single"/>
              </w:rPr>
              <w:t>d</w:t>
            </w:r>
            <w:r>
              <w:rPr>
                <w:rFonts w:ascii="Symbol" w:hAnsi="Symbol" w:cs="Symbol"/>
                <w:sz w:val="24"/>
                <w:szCs w:val="24"/>
                <w:u w:val="single"/>
              </w:rPr>
              <w:t></w:t>
            </w:r>
            <w:r>
              <w:rPr>
                <w:rFonts w:ascii="Courier New" w:hAnsi="Courier New" w:cs="Courier New"/>
                <w:sz w:val="24"/>
                <w:szCs w:val="24"/>
                <w:u w:val="single"/>
              </w:rPr>
              <w:t>/dv</w:t>
            </w:r>
          </w:p>
          <w:p w:rsidR="00056CB7" w:rsidRDefault="00056CB7" w:rsidP="00056CB7">
            <w:pPr>
              <w:autoSpaceDE w:val="0"/>
              <w:autoSpaceDN w:val="0"/>
              <w:adjustRightInd w:val="0"/>
              <w:spacing w:line="234" w:lineRule="auto"/>
              <w:ind w:left="2440"/>
              <w:rPr>
                <w:rFonts w:ascii="Times New Roman" w:hAnsi="Times New Roman"/>
                <w:sz w:val="24"/>
                <w:szCs w:val="24"/>
              </w:rPr>
            </w:pPr>
            <w:r>
              <w:rPr>
                <w:rFonts w:ascii="Courier New" w:hAnsi="Courier New" w:cs="Courier New"/>
                <w:sz w:val="24"/>
                <w:szCs w:val="24"/>
              </w:rPr>
              <w:t>dk/dv</w:t>
            </w:r>
          </w:p>
          <w:p w:rsidR="00056CB7" w:rsidRDefault="00056CB7" w:rsidP="00056CB7">
            <w:pPr>
              <w:autoSpaceDE w:val="0"/>
              <w:autoSpaceDN w:val="0"/>
              <w:adjustRightInd w:val="0"/>
              <w:spacing w:line="200" w:lineRule="exact"/>
              <w:rPr>
                <w:rFonts w:ascii="Times New Roman" w:hAnsi="Times New Roman"/>
                <w:sz w:val="24"/>
                <w:szCs w:val="24"/>
              </w:rPr>
            </w:pPr>
          </w:p>
          <w:p w:rsidR="00056CB7" w:rsidRDefault="00056CB7" w:rsidP="00056CB7">
            <w:pPr>
              <w:autoSpaceDE w:val="0"/>
              <w:autoSpaceDN w:val="0"/>
              <w:adjustRightInd w:val="0"/>
              <w:spacing w:line="213" w:lineRule="exact"/>
              <w:rPr>
                <w:rFonts w:ascii="Times New Roman" w:hAnsi="Times New Roman"/>
                <w:sz w:val="24"/>
                <w:szCs w:val="24"/>
              </w:rPr>
            </w:pPr>
          </w:p>
          <w:tbl>
            <w:tblPr>
              <w:tblW w:w="0" w:type="auto"/>
              <w:tblInd w:w="440" w:type="dxa"/>
              <w:tblCellMar>
                <w:left w:w="0" w:type="dxa"/>
                <w:right w:w="0" w:type="dxa"/>
              </w:tblCellMar>
              <w:tblLook w:val="0000"/>
            </w:tblPr>
            <w:tblGrid>
              <w:gridCol w:w="4360"/>
              <w:gridCol w:w="1840"/>
              <w:gridCol w:w="1080"/>
            </w:tblGrid>
            <w:tr w:rsidR="00056CB7" w:rsidRPr="00203B66" w:rsidTr="00C876BF">
              <w:trPr>
                <w:trHeight w:val="375"/>
              </w:trPr>
              <w:tc>
                <w:tcPr>
                  <w:tcW w:w="436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203B66">
                    <w:rPr>
                      <w:rFonts w:ascii="Courier New" w:hAnsi="Courier New" w:cs="Courier New"/>
                      <w:w w:val="97"/>
                    </w:rPr>
                    <w:lastRenderedPageBreak/>
                    <w:t>d</w:t>
                  </w:r>
                  <w:r w:rsidRPr="00203B66">
                    <w:rPr>
                      <w:rFonts w:ascii="Symbol" w:hAnsi="Symbol" w:cs="Symbol"/>
                      <w:w w:val="97"/>
                    </w:rPr>
                    <w:t></w:t>
                  </w:r>
                  <w:r w:rsidRPr="00203B66">
                    <w:rPr>
                      <w:rFonts w:ascii="Courier New" w:hAnsi="Courier New" w:cs="Courier New"/>
                      <w:w w:val="97"/>
                    </w:rPr>
                    <w:t>/dv = (2</w:t>
                  </w:r>
                  <w:r w:rsidRPr="00203B66">
                    <w:rPr>
                      <w:rFonts w:ascii="Symbol" w:hAnsi="Symbol" w:cs="Symbol"/>
                      <w:w w:val="97"/>
                    </w:rPr>
                    <w:t></w:t>
                  </w:r>
                  <w:r w:rsidRPr="00203B66">
                    <w:rPr>
                      <w:rFonts w:ascii="Courier New" w:hAnsi="Courier New" w:cs="Courier New"/>
                      <w:w w:val="97"/>
                    </w:rPr>
                    <w:t>m</w:t>
                  </w:r>
                  <w:r w:rsidRPr="00203B66">
                    <w:rPr>
                      <w:rFonts w:ascii="Courier New" w:hAnsi="Courier New" w:cs="Courier New"/>
                      <w:w w:val="97"/>
                      <w:sz w:val="16"/>
                      <w:szCs w:val="16"/>
                    </w:rPr>
                    <w:t>0</w:t>
                  </w:r>
                  <w:r w:rsidRPr="00203B66">
                    <w:rPr>
                      <w:rFonts w:ascii="Courier New" w:hAnsi="Courier New" w:cs="Courier New"/>
                      <w:w w:val="97"/>
                    </w:rPr>
                    <w:t>c</w:t>
                  </w:r>
                  <w:r w:rsidRPr="00203B66">
                    <w:rPr>
                      <w:rFonts w:ascii="Courier New" w:hAnsi="Courier New" w:cs="Courier New"/>
                      <w:w w:val="97"/>
                      <w:sz w:val="32"/>
                      <w:szCs w:val="32"/>
                      <w:vertAlign w:val="superscript"/>
                    </w:rPr>
                    <w:t>2</w:t>
                  </w:r>
                  <w:r w:rsidRPr="00203B66">
                    <w:rPr>
                      <w:rFonts w:ascii="Courier New" w:hAnsi="Courier New" w:cs="Courier New"/>
                      <w:w w:val="97"/>
                    </w:rPr>
                    <w:t>/h).</w:t>
                  </w:r>
                  <w:r w:rsidRPr="00203B66">
                    <w:rPr>
                      <w:rFonts w:ascii="Courier New" w:hAnsi="Courier New" w:cs="Courier New"/>
                      <w:w w:val="97"/>
                      <w:u w:val="single"/>
                    </w:rPr>
                    <w:t>d(</w:t>
                  </w:r>
                  <w:r w:rsidRPr="00203B66">
                    <w:rPr>
                      <w:rFonts w:ascii="Courier New" w:hAnsi="Courier New" w:cs="Courier New"/>
                      <w:w w:val="97"/>
                    </w:rPr>
                    <w:t>1-v</w:t>
                  </w:r>
                  <w:r w:rsidRPr="00203B66">
                    <w:rPr>
                      <w:rFonts w:ascii="Courier New" w:hAnsi="Courier New" w:cs="Courier New"/>
                      <w:w w:val="97"/>
                      <w:sz w:val="32"/>
                      <w:szCs w:val="32"/>
                      <w:vertAlign w:val="superscript"/>
                    </w:rPr>
                    <w:t>2</w:t>
                  </w:r>
                  <w:r w:rsidRPr="00203B66">
                    <w:rPr>
                      <w:rFonts w:ascii="Courier New" w:hAnsi="Courier New" w:cs="Courier New"/>
                      <w:w w:val="97"/>
                    </w:rPr>
                    <w:t>/c</w:t>
                  </w:r>
                  <w:r w:rsidRPr="00203B66">
                    <w:rPr>
                      <w:rFonts w:ascii="Courier New" w:hAnsi="Courier New" w:cs="Courier New"/>
                      <w:w w:val="97"/>
                      <w:sz w:val="32"/>
                      <w:szCs w:val="32"/>
                      <w:vertAlign w:val="superscript"/>
                    </w:rPr>
                    <w:t>2</w:t>
                  </w:r>
                  <w:r w:rsidRPr="00203B66">
                    <w:rPr>
                      <w:rFonts w:ascii="Courier New" w:hAnsi="Courier New" w:cs="Courier New"/>
                      <w:w w:val="97"/>
                    </w:rPr>
                    <w:t>)</w:t>
                  </w:r>
                  <w:r w:rsidRPr="00203B66">
                    <w:rPr>
                      <w:rFonts w:ascii="Courier New" w:hAnsi="Courier New" w:cs="Courier New"/>
                      <w:w w:val="97"/>
                      <w:sz w:val="32"/>
                      <w:szCs w:val="32"/>
                      <w:vertAlign w:val="superscript"/>
                    </w:rPr>
                    <w:t>1/2</w:t>
                  </w:r>
                </w:p>
              </w:tc>
              <w:tc>
                <w:tcPr>
                  <w:tcW w:w="1840" w:type="dxa"/>
                  <w:tcBorders>
                    <w:top w:val="nil"/>
                    <w:left w:val="nil"/>
                    <w:bottom w:val="nil"/>
                    <w:right w:val="nil"/>
                  </w:tcBorders>
                  <w:vAlign w:val="bottom"/>
                </w:tcPr>
                <w:p w:rsidR="00056CB7" w:rsidRPr="00203B66" w:rsidRDefault="00056CB7" w:rsidP="00C876BF">
                  <w:pPr>
                    <w:autoSpaceDE w:val="0"/>
                    <w:autoSpaceDN w:val="0"/>
                    <w:adjustRightInd w:val="0"/>
                    <w:ind w:left="100"/>
                    <w:rPr>
                      <w:rFonts w:ascii="Times New Roman" w:hAnsi="Times New Roman"/>
                    </w:rPr>
                  </w:pPr>
                  <w:r w:rsidRPr="00203B66">
                    <w:rPr>
                      <w:rFonts w:ascii="Courier New" w:hAnsi="Courier New" w:cs="Courier New"/>
                    </w:rPr>
                    <w:t xml:space="preserve">= </w:t>
                  </w:r>
                  <w:r w:rsidRPr="00203B66">
                    <w:rPr>
                      <w:rFonts w:ascii="Courier New" w:hAnsi="Courier New" w:cs="Courier New"/>
                      <w:u w:val="single"/>
                    </w:rPr>
                    <w:t>2</w:t>
                  </w:r>
                  <w:r w:rsidRPr="00203B66">
                    <w:rPr>
                      <w:rFonts w:ascii="Symbol" w:hAnsi="Symbol" w:cs="Symbol"/>
                      <w:u w:val="single"/>
                    </w:rPr>
                    <w:t></w:t>
                  </w:r>
                  <w:r w:rsidRPr="00203B66">
                    <w:rPr>
                      <w:rFonts w:ascii="Courier New" w:hAnsi="Courier New" w:cs="Courier New"/>
                      <w:u w:val="single"/>
                    </w:rPr>
                    <w:t>m</w:t>
                  </w:r>
                  <w:r w:rsidRPr="00203B66">
                    <w:rPr>
                      <w:rFonts w:ascii="Courier New" w:hAnsi="Courier New" w:cs="Courier New"/>
                      <w:sz w:val="16"/>
                      <w:szCs w:val="16"/>
                      <w:u w:val="single"/>
                    </w:rPr>
                    <w:t>0</w:t>
                  </w:r>
                  <w:r w:rsidRPr="00203B66">
                    <w:rPr>
                      <w:rFonts w:ascii="Courier New" w:hAnsi="Courier New" w:cs="Courier New"/>
                      <w:u w:val="single"/>
                    </w:rPr>
                    <w:t>v</w:t>
                  </w:r>
                </w:p>
              </w:tc>
              <w:tc>
                <w:tcPr>
                  <w:tcW w:w="1080" w:type="dxa"/>
                  <w:tcBorders>
                    <w:top w:val="nil"/>
                    <w:left w:val="nil"/>
                    <w:bottom w:val="nil"/>
                    <w:right w:val="nil"/>
                  </w:tcBorders>
                  <w:vAlign w:val="bottom"/>
                </w:tcPr>
                <w:p w:rsidR="00056CB7" w:rsidRPr="00203B66" w:rsidRDefault="00056CB7" w:rsidP="00C876BF">
                  <w:pPr>
                    <w:autoSpaceDE w:val="0"/>
                    <w:autoSpaceDN w:val="0"/>
                    <w:adjustRightInd w:val="0"/>
                    <w:jc w:val="right"/>
                    <w:rPr>
                      <w:rFonts w:ascii="Times New Roman" w:hAnsi="Times New Roman"/>
                    </w:rPr>
                  </w:pPr>
                  <w:r>
                    <w:rPr>
                      <w:rFonts w:ascii="Courier New" w:hAnsi="Courier New" w:cs="Courier New"/>
                    </w:rPr>
                    <w:t>(3</w:t>
                  </w:r>
                  <w:r w:rsidRPr="00203B66">
                    <w:rPr>
                      <w:rFonts w:ascii="Courier New" w:hAnsi="Courier New" w:cs="Courier New"/>
                    </w:rPr>
                    <w:t>)</w:t>
                  </w:r>
                </w:p>
              </w:tc>
            </w:tr>
            <w:tr w:rsidR="00056CB7" w:rsidRPr="00203B66" w:rsidTr="00C876BF">
              <w:trPr>
                <w:trHeight w:val="331"/>
              </w:trPr>
              <w:tc>
                <w:tcPr>
                  <w:tcW w:w="4360" w:type="dxa"/>
                  <w:tcBorders>
                    <w:top w:val="nil"/>
                    <w:left w:val="nil"/>
                    <w:bottom w:val="nil"/>
                    <w:right w:val="nil"/>
                  </w:tcBorders>
                  <w:vAlign w:val="bottom"/>
                </w:tcPr>
                <w:p w:rsidR="00056CB7" w:rsidRPr="00203B66" w:rsidRDefault="00056CB7" w:rsidP="00C876BF">
                  <w:pPr>
                    <w:autoSpaceDE w:val="0"/>
                    <w:autoSpaceDN w:val="0"/>
                    <w:adjustRightInd w:val="0"/>
                    <w:spacing w:line="204" w:lineRule="exact"/>
                    <w:ind w:left="2580"/>
                    <w:rPr>
                      <w:rFonts w:ascii="Times New Roman" w:hAnsi="Times New Roman"/>
                    </w:rPr>
                  </w:pPr>
                  <w:r w:rsidRPr="00203B66">
                    <w:rPr>
                      <w:rFonts w:ascii="Courier New" w:hAnsi="Courier New" w:cs="Courier New"/>
                    </w:rPr>
                    <w:t>dv</w:t>
                  </w:r>
                </w:p>
              </w:tc>
              <w:tc>
                <w:tcPr>
                  <w:tcW w:w="1840" w:type="dxa"/>
                  <w:tcBorders>
                    <w:top w:val="nil"/>
                    <w:left w:val="nil"/>
                    <w:bottom w:val="nil"/>
                    <w:right w:val="nil"/>
                  </w:tcBorders>
                  <w:vAlign w:val="bottom"/>
                </w:tcPr>
                <w:p w:rsidR="00056CB7" w:rsidRPr="00203B66" w:rsidRDefault="00056CB7" w:rsidP="00C876BF">
                  <w:pPr>
                    <w:autoSpaceDE w:val="0"/>
                    <w:autoSpaceDN w:val="0"/>
                    <w:adjustRightInd w:val="0"/>
                    <w:spacing w:line="331" w:lineRule="exact"/>
                    <w:ind w:left="100"/>
                    <w:rPr>
                      <w:rFonts w:ascii="Times New Roman" w:hAnsi="Times New Roman"/>
                    </w:rPr>
                  </w:pPr>
                  <w:r w:rsidRPr="00203B66">
                    <w:rPr>
                      <w:rFonts w:ascii="Courier New" w:hAnsi="Courier New" w:cs="Courier New"/>
                      <w:w w:val="95"/>
                    </w:rPr>
                    <w:t>h(1-v</w:t>
                  </w:r>
                  <w:r w:rsidRPr="00203B66">
                    <w:rPr>
                      <w:rFonts w:ascii="Courier New" w:hAnsi="Courier New" w:cs="Courier New"/>
                      <w:w w:val="95"/>
                      <w:sz w:val="32"/>
                      <w:szCs w:val="32"/>
                      <w:vertAlign w:val="superscript"/>
                    </w:rPr>
                    <w:t>2</w:t>
                  </w:r>
                  <w:r w:rsidRPr="00203B66">
                    <w:rPr>
                      <w:rFonts w:ascii="Courier New" w:hAnsi="Courier New" w:cs="Courier New"/>
                      <w:w w:val="95"/>
                    </w:rPr>
                    <w:t>/c</w:t>
                  </w:r>
                  <w:r w:rsidRPr="00203B66">
                    <w:rPr>
                      <w:rFonts w:ascii="Courier New" w:hAnsi="Courier New" w:cs="Courier New"/>
                      <w:w w:val="95"/>
                      <w:sz w:val="32"/>
                      <w:szCs w:val="32"/>
                      <w:vertAlign w:val="superscript"/>
                    </w:rPr>
                    <w:t>2</w:t>
                  </w:r>
                  <w:r w:rsidRPr="00203B66">
                    <w:rPr>
                      <w:rFonts w:ascii="Courier New" w:hAnsi="Courier New" w:cs="Courier New"/>
                      <w:w w:val="95"/>
                    </w:rPr>
                    <w:t>)</w:t>
                  </w:r>
                  <w:r w:rsidRPr="00203B66">
                    <w:rPr>
                      <w:rFonts w:ascii="Courier New" w:hAnsi="Courier New" w:cs="Courier New"/>
                      <w:w w:val="95"/>
                      <w:sz w:val="32"/>
                      <w:szCs w:val="32"/>
                      <w:vertAlign w:val="superscript"/>
                    </w:rPr>
                    <w:t>3/2</w:t>
                  </w:r>
                </w:p>
              </w:tc>
              <w:tc>
                <w:tcPr>
                  <w:tcW w:w="108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r>
            <w:tr w:rsidR="00056CB7" w:rsidRPr="00203B66" w:rsidTr="00C876BF">
              <w:trPr>
                <w:trHeight w:val="738"/>
              </w:trPr>
              <w:tc>
                <w:tcPr>
                  <w:tcW w:w="436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203B66">
                    <w:rPr>
                      <w:rFonts w:ascii="Courier New" w:hAnsi="Courier New" w:cs="Courier New"/>
                    </w:rPr>
                    <w:t>dk/dv =  ____</w:t>
                  </w:r>
                  <w:r w:rsidRPr="00203B66">
                    <w:rPr>
                      <w:rFonts w:ascii="Courier New" w:hAnsi="Courier New" w:cs="Courier New"/>
                      <w:u w:val="single"/>
                    </w:rPr>
                    <w:t>2</w:t>
                  </w:r>
                  <w:r w:rsidRPr="00203B66">
                    <w:rPr>
                      <w:rFonts w:ascii="Symbol" w:hAnsi="Symbol" w:cs="Symbol"/>
                      <w:u w:val="single"/>
                    </w:rPr>
                    <w:t></w:t>
                  </w:r>
                  <w:r w:rsidRPr="00203B66">
                    <w:rPr>
                      <w:rFonts w:ascii="Courier New" w:hAnsi="Courier New" w:cs="Courier New"/>
                      <w:u w:val="single"/>
                    </w:rPr>
                    <w:t>m</w:t>
                  </w:r>
                  <w:r w:rsidRPr="00203B66">
                    <w:rPr>
                      <w:rFonts w:ascii="Courier New" w:hAnsi="Courier New" w:cs="Courier New"/>
                      <w:sz w:val="16"/>
                      <w:szCs w:val="16"/>
                      <w:u w:val="single"/>
                    </w:rPr>
                    <w:t>0__</w:t>
                  </w:r>
                  <w:r w:rsidRPr="00203B66">
                    <w:rPr>
                      <w:rFonts w:ascii="Courier New" w:hAnsi="Courier New" w:cs="Courier New"/>
                      <w:sz w:val="16"/>
                      <w:szCs w:val="16"/>
                    </w:rPr>
                    <w:t>___</w:t>
                  </w:r>
                </w:p>
              </w:tc>
              <w:tc>
                <w:tcPr>
                  <w:tcW w:w="184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c>
                <w:tcPr>
                  <w:tcW w:w="1080" w:type="dxa"/>
                  <w:tcBorders>
                    <w:top w:val="nil"/>
                    <w:left w:val="nil"/>
                    <w:bottom w:val="nil"/>
                    <w:right w:val="nil"/>
                  </w:tcBorders>
                  <w:vAlign w:val="bottom"/>
                </w:tcPr>
                <w:p w:rsidR="00056CB7" w:rsidRPr="00203B66" w:rsidRDefault="00056CB7" w:rsidP="00C876BF">
                  <w:pPr>
                    <w:autoSpaceDE w:val="0"/>
                    <w:autoSpaceDN w:val="0"/>
                    <w:adjustRightInd w:val="0"/>
                    <w:jc w:val="right"/>
                    <w:rPr>
                      <w:rFonts w:ascii="Times New Roman" w:hAnsi="Times New Roman"/>
                    </w:rPr>
                  </w:pPr>
                  <w:r>
                    <w:rPr>
                      <w:rFonts w:ascii="Courier New" w:hAnsi="Courier New" w:cs="Courier New"/>
                    </w:rPr>
                    <w:t>(4</w:t>
                  </w:r>
                  <w:r w:rsidRPr="00203B66">
                    <w:rPr>
                      <w:rFonts w:ascii="Courier New" w:hAnsi="Courier New" w:cs="Courier New"/>
                    </w:rPr>
                    <w:t>)</w:t>
                  </w:r>
                </w:p>
              </w:tc>
            </w:tr>
            <w:tr w:rsidR="00056CB7" w:rsidRPr="00203B66" w:rsidTr="00C876BF">
              <w:trPr>
                <w:trHeight w:val="392"/>
              </w:trPr>
              <w:tc>
                <w:tcPr>
                  <w:tcW w:w="4360" w:type="dxa"/>
                  <w:tcBorders>
                    <w:top w:val="nil"/>
                    <w:left w:val="nil"/>
                    <w:bottom w:val="nil"/>
                    <w:right w:val="nil"/>
                  </w:tcBorders>
                  <w:vAlign w:val="bottom"/>
                </w:tcPr>
                <w:p w:rsidR="00056CB7" w:rsidRPr="00203B66" w:rsidRDefault="00056CB7" w:rsidP="00C876BF">
                  <w:pPr>
                    <w:autoSpaceDE w:val="0"/>
                    <w:autoSpaceDN w:val="0"/>
                    <w:adjustRightInd w:val="0"/>
                    <w:ind w:left="1280"/>
                    <w:rPr>
                      <w:rFonts w:ascii="Times New Roman" w:hAnsi="Times New Roman"/>
                    </w:rPr>
                  </w:pPr>
                  <w:r w:rsidRPr="00203B66">
                    <w:rPr>
                      <w:rFonts w:ascii="Courier New" w:hAnsi="Courier New" w:cs="Courier New"/>
                    </w:rPr>
                    <w:t>h(1-v</w:t>
                  </w:r>
                  <w:r w:rsidRPr="00203B66">
                    <w:rPr>
                      <w:rFonts w:ascii="Courier New" w:hAnsi="Courier New" w:cs="Courier New"/>
                      <w:sz w:val="32"/>
                      <w:szCs w:val="32"/>
                      <w:vertAlign w:val="superscript"/>
                    </w:rPr>
                    <w:t>2</w:t>
                  </w:r>
                  <w:r w:rsidRPr="00203B66">
                    <w:rPr>
                      <w:rFonts w:ascii="Courier New" w:hAnsi="Courier New" w:cs="Courier New"/>
                    </w:rPr>
                    <w:t>/c</w:t>
                  </w:r>
                  <w:r w:rsidRPr="00203B66">
                    <w:rPr>
                      <w:rFonts w:ascii="Courier New" w:hAnsi="Courier New" w:cs="Courier New"/>
                      <w:sz w:val="32"/>
                      <w:szCs w:val="32"/>
                      <w:vertAlign w:val="superscript"/>
                    </w:rPr>
                    <w:t>2</w:t>
                  </w:r>
                  <w:r w:rsidRPr="00203B66">
                    <w:rPr>
                      <w:rFonts w:ascii="Courier New" w:hAnsi="Courier New" w:cs="Courier New"/>
                    </w:rPr>
                    <w:t>)</w:t>
                  </w:r>
                  <w:r w:rsidRPr="00203B66">
                    <w:rPr>
                      <w:rFonts w:ascii="Courier New" w:hAnsi="Courier New" w:cs="Courier New"/>
                      <w:sz w:val="32"/>
                      <w:szCs w:val="32"/>
                      <w:vertAlign w:val="superscript"/>
                    </w:rPr>
                    <w:t>3/2</w:t>
                  </w:r>
                </w:p>
              </w:tc>
              <w:tc>
                <w:tcPr>
                  <w:tcW w:w="184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c>
                <w:tcPr>
                  <w:tcW w:w="108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p>
              </w:tc>
            </w:tr>
          </w:tbl>
          <w:p w:rsidR="00056CB7" w:rsidRDefault="00056CB7" w:rsidP="00056CB7">
            <w:pPr>
              <w:autoSpaceDE w:val="0"/>
              <w:autoSpaceDN w:val="0"/>
              <w:adjustRightInd w:val="0"/>
              <w:spacing w:line="281" w:lineRule="exact"/>
              <w:rPr>
                <w:rFonts w:ascii="Times New Roman" w:hAnsi="Times New Roman"/>
                <w:sz w:val="24"/>
                <w:szCs w:val="24"/>
              </w:rPr>
            </w:pPr>
          </w:p>
          <w:p w:rsidR="00056CB7" w:rsidRPr="009F7161" w:rsidRDefault="00056CB7" w:rsidP="00056CB7">
            <w:pPr>
              <w:autoSpaceDE w:val="0"/>
              <w:autoSpaceDN w:val="0"/>
              <w:adjustRightInd w:val="0"/>
              <w:ind w:left="140"/>
              <w:rPr>
                <w:rFonts w:asciiTheme="minorHAnsi" w:hAnsiTheme="minorHAnsi"/>
                <w:sz w:val="24"/>
                <w:szCs w:val="24"/>
              </w:rPr>
            </w:pPr>
            <w:r w:rsidRPr="009F7161">
              <w:rPr>
                <w:rFonts w:asciiTheme="minorHAnsi" w:hAnsiTheme="minorHAnsi"/>
                <w:sz w:val="24"/>
                <w:szCs w:val="24"/>
              </w:rPr>
              <w:t>From equations 3 and 4 we get,</w:t>
            </w:r>
          </w:p>
          <w:p w:rsidR="00056CB7" w:rsidRPr="00346B34" w:rsidRDefault="00056CB7" w:rsidP="00056CB7">
            <w:pPr>
              <w:autoSpaceDE w:val="0"/>
              <w:autoSpaceDN w:val="0"/>
              <w:adjustRightInd w:val="0"/>
              <w:spacing w:line="200" w:lineRule="exact"/>
              <w:rPr>
                <w:rFonts w:ascii="Times New Roman" w:hAnsi="Times New Roman"/>
                <w:sz w:val="24"/>
                <w:szCs w:val="24"/>
              </w:rPr>
            </w:pPr>
          </w:p>
          <w:p w:rsidR="00056CB7" w:rsidRDefault="00056CB7" w:rsidP="00056CB7">
            <w:pPr>
              <w:autoSpaceDE w:val="0"/>
              <w:autoSpaceDN w:val="0"/>
              <w:adjustRightInd w:val="0"/>
              <w:spacing w:line="347" w:lineRule="exact"/>
              <w:rPr>
                <w:rFonts w:ascii="Times New Roman" w:hAnsi="Times New Roman"/>
                <w:sz w:val="24"/>
                <w:szCs w:val="24"/>
              </w:rPr>
            </w:pPr>
          </w:p>
          <w:p w:rsidR="00056CB7" w:rsidRDefault="00056CB7" w:rsidP="00056CB7">
            <w:pPr>
              <w:autoSpaceDE w:val="0"/>
              <w:autoSpaceDN w:val="0"/>
              <w:adjustRightInd w:val="0"/>
              <w:ind w:left="860"/>
              <w:rPr>
                <w:rFonts w:ascii="Times New Roman" w:hAnsi="Times New Roman"/>
                <w:sz w:val="24"/>
                <w:szCs w:val="24"/>
              </w:rPr>
            </w:pPr>
            <w:r>
              <w:rPr>
                <w:rFonts w:ascii="Courier New" w:hAnsi="Courier New" w:cs="Courier New"/>
                <w:sz w:val="24"/>
                <w:szCs w:val="24"/>
              </w:rPr>
              <w:t>v</w:t>
            </w:r>
            <w:r>
              <w:rPr>
                <w:rFonts w:ascii="Courier New" w:hAnsi="Courier New" w:cs="Courier New"/>
                <w:sz w:val="16"/>
                <w:szCs w:val="16"/>
              </w:rPr>
              <w:t>g</w:t>
            </w:r>
            <w:r>
              <w:rPr>
                <w:rFonts w:ascii="Courier New" w:hAnsi="Courier New" w:cs="Courier New"/>
                <w:sz w:val="24"/>
                <w:szCs w:val="24"/>
              </w:rPr>
              <w:t xml:space="preserve">  = v</w:t>
            </w:r>
          </w:p>
          <w:p w:rsidR="00056CB7" w:rsidRDefault="00056CB7" w:rsidP="00056CB7">
            <w:pPr>
              <w:autoSpaceDE w:val="0"/>
              <w:autoSpaceDN w:val="0"/>
              <w:adjustRightInd w:val="0"/>
              <w:spacing w:line="131" w:lineRule="exact"/>
              <w:rPr>
                <w:rFonts w:ascii="Times New Roman" w:hAnsi="Times New Roman"/>
                <w:sz w:val="24"/>
                <w:szCs w:val="24"/>
              </w:rPr>
            </w:pPr>
          </w:p>
          <w:p w:rsidR="00056CB7" w:rsidRPr="009F7161" w:rsidRDefault="00056CB7" w:rsidP="00056CB7">
            <w:pPr>
              <w:tabs>
                <w:tab w:val="left" w:pos="1860"/>
              </w:tabs>
              <w:autoSpaceDE w:val="0"/>
              <w:autoSpaceDN w:val="0"/>
              <w:adjustRightInd w:val="0"/>
              <w:rPr>
                <w:rFonts w:asciiTheme="minorHAnsi" w:hAnsiTheme="minorHAnsi"/>
                <w:sz w:val="24"/>
                <w:szCs w:val="24"/>
              </w:rPr>
            </w:pPr>
            <w:r w:rsidRPr="009F7161">
              <w:rPr>
                <w:rFonts w:asciiTheme="minorHAnsi" w:hAnsiTheme="minorHAnsi"/>
                <w:sz w:val="24"/>
                <w:szCs w:val="24"/>
              </w:rPr>
              <w:t xml:space="preserve">Thus, </w:t>
            </w:r>
            <w:r w:rsidR="00893935" w:rsidRPr="009F7161">
              <w:rPr>
                <w:rFonts w:asciiTheme="minorHAnsi" w:hAnsiTheme="minorHAnsi"/>
                <w:sz w:val="24"/>
                <w:szCs w:val="24"/>
              </w:rPr>
              <w:t>the group velocity associated with de</w:t>
            </w:r>
            <w:r w:rsidRPr="009F7161">
              <w:rPr>
                <w:rFonts w:asciiTheme="minorHAnsi" w:hAnsiTheme="minorHAnsi"/>
                <w:sz w:val="24"/>
                <w:szCs w:val="24"/>
              </w:rPr>
              <w:t xml:space="preserve"> Broglie waves is just equal to the velocity with which the particle is moving. If we try to calculate the phase velocity,</w:t>
            </w:r>
          </w:p>
          <w:p w:rsidR="00056CB7" w:rsidRPr="00346B34" w:rsidRDefault="00056CB7" w:rsidP="00056CB7">
            <w:pPr>
              <w:autoSpaceDE w:val="0"/>
              <w:autoSpaceDN w:val="0"/>
              <w:adjustRightInd w:val="0"/>
              <w:spacing w:line="73" w:lineRule="exact"/>
              <w:rPr>
                <w:rFonts w:ascii="Times New Roman" w:hAnsi="Times New Roman"/>
                <w:sz w:val="24"/>
                <w:szCs w:val="24"/>
              </w:rPr>
            </w:pPr>
          </w:p>
          <w:tbl>
            <w:tblPr>
              <w:tblW w:w="0" w:type="auto"/>
              <w:tblInd w:w="440" w:type="dxa"/>
              <w:tblCellMar>
                <w:left w:w="0" w:type="dxa"/>
                <w:right w:w="0" w:type="dxa"/>
              </w:tblCellMar>
              <w:tblLook w:val="0000"/>
            </w:tblPr>
            <w:tblGrid>
              <w:gridCol w:w="4840"/>
              <w:gridCol w:w="2720"/>
            </w:tblGrid>
            <w:tr w:rsidR="00056CB7" w:rsidRPr="00203B66" w:rsidTr="00C876BF">
              <w:trPr>
                <w:trHeight w:val="412"/>
              </w:trPr>
              <w:tc>
                <w:tcPr>
                  <w:tcW w:w="4840" w:type="dxa"/>
                  <w:tcBorders>
                    <w:top w:val="nil"/>
                    <w:left w:val="nil"/>
                    <w:bottom w:val="nil"/>
                    <w:right w:val="nil"/>
                  </w:tcBorders>
                  <w:vAlign w:val="bottom"/>
                </w:tcPr>
                <w:p w:rsidR="00056CB7" w:rsidRPr="00203B66" w:rsidRDefault="00056CB7" w:rsidP="00C876BF">
                  <w:pPr>
                    <w:autoSpaceDE w:val="0"/>
                    <w:autoSpaceDN w:val="0"/>
                    <w:adjustRightInd w:val="0"/>
                    <w:rPr>
                      <w:rFonts w:ascii="Times New Roman" w:hAnsi="Times New Roman"/>
                    </w:rPr>
                  </w:pPr>
                  <w:r w:rsidRPr="00203B66">
                    <w:rPr>
                      <w:rFonts w:ascii="Courier New" w:hAnsi="Courier New" w:cs="Courier New"/>
                    </w:rPr>
                    <w:t>V</w:t>
                  </w:r>
                  <w:r w:rsidRPr="00203B66">
                    <w:rPr>
                      <w:rFonts w:ascii="Courier New" w:hAnsi="Courier New" w:cs="Courier New"/>
                      <w:sz w:val="16"/>
                      <w:szCs w:val="16"/>
                    </w:rPr>
                    <w:t>p</w:t>
                  </w:r>
                  <w:r w:rsidRPr="00203B66">
                    <w:rPr>
                      <w:rFonts w:ascii="Courier New" w:hAnsi="Courier New" w:cs="Courier New"/>
                    </w:rPr>
                    <w:t xml:space="preserve">= </w:t>
                  </w:r>
                  <w:r w:rsidRPr="00203B66">
                    <w:rPr>
                      <w:rFonts w:ascii="Symbol" w:hAnsi="Symbol" w:cs="Symbol"/>
                    </w:rPr>
                    <w:t></w:t>
                  </w:r>
                  <w:r w:rsidRPr="00203B66">
                    <w:rPr>
                      <w:rFonts w:ascii="Courier New" w:hAnsi="Courier New" w:cs="Courier New"/>
                    </w:rPr>
                    <w:t>/k = c</w:t>
                  </w:r>
                  <w:r w:rsidRPr="00203B66">
                    <w:rPr>
                      <w:rFonts w:ascii="Courier New" w:hAnsi="Courier New" w:cs="Courier New"/>
                      <w:sz w:val="32"/>
                      <w:szCs w:val="32"/>
                      <w:vertAlign w:val="superscript"/>
                    </w:rPr>
                    <w:t>2</w:t>
                  </w:r>
                  <w:r w:rsidRPr="00203B66">
                    <w:rPr>
                      <w:rFonts w:ascii="Courier New" w:hAnsi="Courier New" w:cs="Courier New"/>
                    </w:rPr>
                    <w:t>/v = c</w:t>
                  </w:r>
                  <w:r w:rsidRPr="00203B66">
                    <w:rPr>
                      <w:rFonts w:ascii="Courier New" w:hAnsi="Courier New" w:cs="Courier New"/>
                      <w:sz w:val="32"/>
                      <w:szCs w:val="32"/>
                      <w:vertAlign w:val="superscript"/>
                    </w:rPr>
                    <w:t>2</w:t>
                  </w:r>
                  <w:r w:rsidRPr="00203B66">
                    <w:rPr>
                      <w:rFonts w:ascii="Courier New" w:hAnsi="Courier New" w:cs="Courier New"/>
                    </w:rPr>
                    <w:t>/v</w:t>
                  </w:r>
                  <w:r w:rsidRPr="00203B66">
                    <w:rPr>
                      <w:rFonts w:ascii="Courier New" w:hAnsi="Courier New" w:cs="Courier New"/>
                      <w:sz w:val="16"/>
                      <w:szCs w:val="16"/>
                    </w:rPr>
                    <w:t>g</w:t>
                  </w:r>
                </w:p>
              </w:tc>
              <w:tc>
                <w:tcPr>
                  <w:tcW w:w="2720" w:type="dxa"/>
                  <w:tcBorders>
                    <w:top w:val="nil"/>
                    <w:left w:val="nil"/>
                    <w:bottom w:val="nil"/>
                    <w:right w:val="nil"/>
                  </w:tcBorders>
                  <w:vAlign w:val="bottom"/>
                </w:tcPr>
                <w:p w:rsidR="00056CB7" w:rsidRPr="00203B66" w:rsidRDefault="00056CB7" w:rsidP="00C876BF">
                  <w:pPr>
                    <w:autoSpaceDE w:val="0"/>
                    <w:autoSpaceDN w:val="0"/>
                    <w:adjustRightInd w:val="0"/>
                    <w:jc w:val="right"/>
                    <w:rPr>
                      <w:rFonts w:ascii="Times New Roman" w:hAnsi="Times New Roman"/>
                    </w:rPr>
                  </w:pPr>
                  <w:r>
                    <w:rPr>
                      <w:rFonts w:ascii="Courier New" w:hAnsi="Courier New" w:cs="Courier New"/>
                    </w:rPr>
                    <w:t>(5</w:t>
                  </w:r>
                  <w:r w:rsidRPr="00203B66">
                    <w:rPr>
                      <w:rFonts w:ascii="Courier New" w:hAnsi="Courier New" w:cs="Courier New"/>
                    </w:rPr>
                    <w:t>)</w:t>
                  </w:r>
                </w:p>
              </w:tc>
            </w:tr>
          </w:tbl>
          <w:p w:rsidR="00056CB7" w:rsidRDefault="00056CB7" w:rsidP="00056CB7">
            <w:pPr>
              <w:autoSpaceDE w:val="0"/>
              <w:autoSpaceDN w:val="0"/>
              <w:adjustRightInd w:val="0"/>
              <w:spacing w:line="99" w:lineRule="exact"/>
              <w:rPr>
                <w:rFonts w:ascii="Times New Roman" w:hAnsi="Times New Roman"/>
                <w:sz w:val="24"/>
                <w:szCs w:val="24"/>
              </w:rPr>
            </w:pPr>
          </w:p>
          <w:p w:rsidR="00056CB7" w:rsidRPr="009F7161" w:rsidRDefault="00056CB7" w:rsidP="00056CB7">
            <w:pPr>
              <w:overflowPunct w:val="0"/>
              <w:autoSpaceDE w:val="0"/>
              <w:autoSpaceDN w:val="0"/>
              <w:adjustRightInd w:val="0"/>
              <w:spacing w:line="348" w:lineRule="auto"/>
              <w:jc w:val="both"/>
              <w:rPr>
                <w:rFonts w:asciiTheme="minorHAnsi" w:hAnsiTheme="minorHAnsi" w:cs="Courier New"/>
                <w:sz w:val="24"/>
                <w:szCs w:val="24"/>
              </w:rPr>
            </w:pPr>
            <w:r w:rsidRPr="009F7161">
              <w:rPr>
                <w:rFonts w:asciiTheme="minorHAnsi" w:hAnsiTheme="minorHAnsi"/>
                <w:sz w:val="24"/>
                <w:szCs w:val="24"/>
              </w:rPr>
              <w:t>Since the group velocity or the particle velocity is always less than c, the phase velocity of de Broglie waves turn out to be greater than c.</w:t>
            </w:r>
            <w:r w:rsidRPr="009F7161">
              <w:rPr>
                <w:rFonts w:asciiTheme="minorHAnsi" w:hAnsiTheme="minorHAnsi" w:cs="Courier New"/>
                <w:sz w:val="24"/>
                <w:szCs w:val="24"/>
              </w:rPr>
              <w:t xml:space="preserve"> </w:t>
            </w:r>
          </w:p>
          <w:p w:rsidR="007E3386" w:rsidRDefault="007E3386" w:rsidP="00E96E6D">
            <w:pPr>
              <w:spacing w:line="360" w:lineRule="auto"/>
              <w:jc w:val="both"/>
              <w:rPr>
                <w:rFonts w:asciiTheme="minorHAnsi" w:hAnsiTheme="minorHAnsi"/>
                <w:sz w:val="24"/>
                <w:szCs w:val="24"/>
              </w:rPr>
            </w:pPr>
          </w:p>
          <w:p w:rsidR="007E3386" w:rsidRDefault="007E3386" w:rsidP="00E96E6D">
            <w:pPr>
              <w:spacing w:line="360" w:lineRule="auto"/>
              <w:jc w:val="both"/>
              <w:rPr>
                <w:rFonts w:asciiTheme="minorHAnsi" w:hAnsiTheme="minorHAnsi"/>
                <w:sz w:val="24"/>
                <w:szCs w:val="24"/>
              </w:rPr>
            </w:pPr>
          </w:p>
          <w:p w:rsidR="007E3386" w:rsidRPr="00006910" w:rsidRDefault="007E3386" w:rsidP="00E96E6D">
            <w:pPr>
              <w:spacing w:line="360" w:lineRule="auto"/>
              <w:jc w:val="both"/>
              <w:rPr>
                <w:rFonts w:asciiTheme="minorHAnsi" w:hAnsiTheme="minorHAnsi"/>
                <w:sz w:val="24"/>
                <w:szCs w:val="24"/>
              </w:rPr>
            </w:pPr>
          </w:p>
          <w:tbl>
            <w:tblPr>
              <w:tblStyle w:val="TableGrid"/>
              <w:tblW w:w="0" w:type="auto"/>
              <w:tblLook w:val="04A0"/>
            </w:tblPr>
            <w:tblGrid>
              <w:gridCol w:w="701"/>
              <w:gridCol w:w="4970"/>
              <w:gridCol w:w="1701"/>
              <w:gridCol w:w="1330"/>
            </w:tblGrid>
            <w:tr w:rsidR="00442FBA" w:rsidRPr="00006910" w:rsidTr="00056CB7">
              <w:tc>
                <w:tcPr>
                  <w:tcW w:w="701" w:type="dxa"/>
                </w:tcPr>
                <w:p w:rsidR="00442FBA" w:rsidRPr="00006910" w:rsidRDefault="00442FBA" w:rsidP="00AC37D3">
                  <w:pPr>
                    <w:tabs>
                      <w:tab w:val="left" w:pos="1140"/>
                    </w:tabs>
                    <w:rPr>
                      <w:rFonts w:asciiTheme="minorHAnsi" w:hAnsiTheme="minorHAnsi"/>
                      <w:sz w:val="24"/>
                      <w:szCs w:val="24"/>
                    </w:rPr>
                  </w:pPr>
                  <w:r w:rsidRPr="00006910">
                    <w:rPr>
                      <w:rFonts w:asciiTheme="minorHAnsi" w:hAnsiTheme="minorHAnsi"/>
                      <w:sz w:val="24"/>
                      <w:szCs w:val="24"/>
                    </w:rPr>
                    <w:t>S.NO</w:t>
                  </w:r>
                </w:p>
              </w:tc>
              <w:tc>
                <w:tcPr>
                  <w:tcW w:w="4970" w:type="dxa"/>
                </w:tcPr>
                <w:p w:rsidR="00442FBA" w:rsidRPr="00006910" w:rsidRDefault="00442FBA" w:rsidP="00AC37D3">
                  <w:pPr>
                    <w:tabs>
                      <w:tab w:val="left" w:pos="1140"/>
                    </w:tabs>
                    <w:jc w:val="center"/>
                    <w:rPr>
                      <w:rFonts w:asciiTheme="minorHAnsi" w:hAnsiTheme="minorHAnsi"/>
                      <w:sz w:val="24"/>
                      <w:szCs w:val="24"/>
                    </w:rPr>
                  </w:pPr>
                  <w:r w:rsidRPr="00006910">
                    <w:rPr>
                      <w:rFonts w:asciiTheme="minorHAnsi" w:hAnsiTheme="minorHAnsi"/>
                      <w:sz w:val="24"/>
                      <w:szCs w:val="24"/>
                    </w:rPr>
                    <w:t>RGPV QUESTIONS</w:t>
                  </w:r>
                </w:p>
              </w:tc>
              <w:tc>
                <w:tcPr>
                  <w:tcW w:w="1701" w:type="dxa"/>
                </w:tcPr>
                <w:p w:rsidR="00442FBA" w:rsidRPr="00006910" w:rsidRDefault="00442FBA" w:rsidP="00AC37D3">
                  <w:pPr>
                    <w:tabs>
                      <w:tab w:val="left" w:pos="1140"/>
                    </w:tabs>
                    <w:jc w:val="center"/>
                    <w:rPr>
                      <w:rFonts w:asciiTheme="minorHAnsi" w:hAnsiTheme="minorHAnsi"/>
                      <w:sz w:val="24"/>
                      <w:szCs w:val="24"/>
                    </w:rPr>
                  </w:pPr>
                  <w:r w:rsidRPr="00006910">
                    <w:rPr>
                      <w:rFonts w:asciiTheme="minorHAnsi" w:hAnsiTheme="minorHAnsi"/>
                      <w:sz w:val="24"/>
                      <w:szCs w:val="24"/>
                    </w:rPr>
                    <w:t>Year</w:t>
                  </w:r>
                </w:p>
              </w:tc>
              <w:tc>
                <w:tcPr>
                  <w:tcW w:w="1330" w:type="dxa"/>
                </w:tcPr>
                <w:p w:rsidR="00442FBA" w:rsidRPr="00006910" w:rsidRDefault="00442FBA" w:rsidP="00AC37D3">
                  <w:pPr>
                    <w:tabs>
                      <w:tab w:val="left" w:pos="1140"/>
                    </w:tabs>
                    <w:jc w:val="center"/>
                    <w:rPr>
                      <w:rFonts w:asciiTheme="minorHAnsi" w:hAnsiTheme="minorHAnsi"/>
                      <w:sz w:val="24"/>
                      <w:szCs w:val="24"/>
                    </w:rPr>
                  </w:pPr>
                  <w:r w:rsidRPr="00006910">
                    <w:rPr>
                      <w:rFonts w:asciiTheme="minorHAnsi" w:hAnsiTheme="minorHAnsi"/>
                      <w:sz w:val="24"/>
                      <w:szCs w:val="24"/>
                    </w:rPr>
                    <w:t>Marks</w:t>
                  </w:r>
                </w:p>
              </w:tc>
            </w:tr>
            <w:tr w:rsidR="00056CB7" w:rsidRPr="00006910" w:rsidTr="00056CB7">
              <w:tc>
                <w:tcPr>
                  <w:tcW w:w="701" w:type="dxa"/>
                </w:tcPr>
                <w:p w:rsidR="00056CB7" w:rsidRPr="00006910" w:rsidRDefault="00056CB7" w:rsidP="00C876BF">
                  <w:pPr>
                    <w:rPr>
                      <w:rFonts w:asciiTheme="minorHAnsi" w:hAnsiTheme="minorHAnsi"/>
                      <w:sz w:val="24"/>
                      <w:szCs w:val="24"/>
                    </w:rPr>
                  </w:pPr>
                  <w:r w:rsidRPr="00006910">
                    <w:rPr>
                      <w:rFonts w:asciiTheme="minorHAnsi" w:hAnsiTheme="minorHAnsi"/>
                      <w:sz w:val="24"/>
                      <w:szCs w:val="24"/>
                    </w:rPr>
                    <w:t>Q.1</w:t>
                  </w:r>
                </w:p>
              </w:tc>
              <w:tc>
                <w:tcPr>
                  <w:tcW w:w="4970" w:type="dxa"/>
                </w:tcPr>
                <w:p w:rsidR="00056CB7" w:rsidRPr="00006910" w:rsidRDefault="00056CB7" w:rsidP="00C876BF">
                  <w:pPr>
                    <w:jc w:val="both"/>
                    <w:rPr>
                      <w:rFonts w:asciiTheme="minorHAnsi" w:hAnsiTheme="minorHAnsi"/>
                      <w:sz w:val="24"/>
                      <w:szCs w:val="24"/>
                    </w:rPr>
                  </w:pPr>
                  <w:r>
                    <w:rPr>
                      <w:rFonts w:asciiTheme="minorHAnsi" w:hAnsiTheme="minorHAnsi"/>
                      <w:sz w:val="24"/>
                      <w:szCs w:val="24"/>
                    </w:rPr>
                    <w:t>Define group velocity and phase velocity. Prove that for a relativistic particle and non- relativistic particle, phase velocity is not equal to particle velocity.</w:t>
                  </w:r>
                </w:p>
              </w:tc>
              <w:tc>
                <w:tcPr>
                  <w:tcW w:w="1701" w:type="dxa"/>
                </w:tcPr>
                <w:p w:rsidR="00056CB7" w:rsidRPr="00006910" w:rsidRDefault="00056CB7" w:rsidP="00C876BF">
                  <w:pPr>
                    <w:jc w:val="center"/>
                    <w:rPr>
                      <w:rFonts w:asciiTheme="minorHAnsi" w:hAnsiTheme="minorHAnsi"/>
                      <w:sz w:val="24"/>
                      <w:szCs w:val="24"/>
                    </w:rPr>
                  </w:pPr>
                  <w:r>
                    <w:rPr>
                      <w:rFonts w:asciiTheme="minorHAnsi" w:hAnsiTheme="minorHAnsi"/>
                      <w:sz w:val="24"/>
                      <w:szCs w:val="24"/>
                    </w:rPr>
                    <w:t>June 2013</w:t>
                  </w:r>
                </w:p>
              </w:tc>
              <w:tc>
                <w:tcPr>
                  <w:tcW w:w="1330" w:type="dxa"/>
                </w:tcPr>
                <w:p w:rsidR="00056CB7" w:rsidRPr="00006910" w:rsidRDefault="00056CB7" w:rsidP="00C876BF">
                  <w:pPr>
                    <w:jc w:val="center"/>
                    <w:rPr>
                      <w:rFonts w:asciiTheme="minorHAnsi" w:hAnsiTheme="minorHAnsi"/>
                      <w:sz w:val="24"/>
                      <w:szCs w:val="24"/>
                    </w:rPr>
                  </w:pPr>
                  <w:r>
                    <w:rPr>
                      <w:rFonts w:asciiTheme="minorHAnsi" w:hAnsiTheme="minorHAnsi"/>
                      <w:sz w:val="24"/>
                      <w:szCs w:val="24"/>
                    </w:rPr>
                    <w:t>7</w:t>
                  </w:r>
                </w:p>
              </w:tc>
            </w:tr>
            <w:tr w:rsidR="00056CB7" w:rsidRPr="00006910" w:rsidTr="00056CB7">
              <w:tc>
                <w:tcPr>
                  <w:tcW w:w="701" w:type="dxa"/>
                </w:tcPr>
                <w:p w:rsidR="00056CB7" w:rsidRPr="00006910" w:rsidRDefault="00056CB7" w:rsidP="00AC37D3">
                  <w:pPr>
                    <w:jc w:val="both"/>
                    <w:rPr>
                      <w:rFonts w:asciiTheme="minorHAnsi" w:hAnsiTheme="minorHAnsi"/>
                      <w:sz w:val="24"/>
                      <w:szCs w:val="24"/>
                    </w:rPr>
                  </w:pPr>
                </w:p>
              </w:tc>
              <w:tc>
                <w:tcPr>
                  <w:tcW w:w="4970" w:type="dxa"/>
                </w:tcPr>
                <w:p w:rsidR="00056CB7" w:rsidRPr="00006910" w:rsidRDefault="00056CB7" w:rsidP="00AC37D3">
                  <w:pPr>
                    <w:jc w:val="both"/>
                    <w:rPr>
                      <w:rFonts w:asciiTheme="minorHAnsi" w:hAnsiTheme="minorHAnsi"/>
                      <w:sz w:val="24"/>
                      <w:szCs w:val="24"/>
                    </w:rPr>
                  </w:pPr>
                </w:p>
              </w:tc>
              <w:tc>
                <w:tcPr>
                  <w:tcW w:w="1701" w:type="dxa"/>
                </w:tcPr>
                <w:p w:rsidR="00056CB7" w:rsidRPr="00006910" w:rsidRDefault="00056CB7" w:rsidP="00AC37D3">
                  <w:pPr>
                    <w:jc w:val="center"/>
                    <w:rPr>
                      <w:rFonts w:asciiTheme="minorHAnsi" w:hAnsiTheme="minorHAnsi"/>
                      <w:sz w:val="24"/>
                      <w:szCs w:val="24"/>
                    </w:rPr>
                  </w:pPr>
                </w:p>
              </w:tc>
              <w:tc>
                <w:tcPr>
                  <w:tcW w:w="1330" w:type="dxa"/>
                </w:tcPr>
                <w:p w:rsidR="00056CB7" w:rsidRPr="00006910" w:rsidRDefault="00056CB7" w:rsidP="00AC37D3">
                  <w:pPr>
                    <w:jc w:val="center"/>
                    <w:rPr>
                      <w:rFonts w:asciiTheme="minorHAnsi" w:hAnsiTheme="minorHAnsi"/>
                      <w:sz w:val="24"/>
                      <w:szCs w:val="24"/>
                    </w:rPr>
                  </w:pPr>
                </w:p>
              </w:tc>
            </w:tr>
            <w:tr w:rsidR="00056CB7" w:rsidRPr="00006910" w:rsidTr="00056CB7">
              <w:tc>
                <w:tcPr>
                  <w:tcW w:w="701" w:type="dxa"/>
                </w:tcPr>
                <w:p w:rsidR="00056CB7" w:rsidRPr="00006910" w:rsidRDefault="00056CB7" w:rsidP="00AC37D3">
                  <w:pPr>
                    <w:jc w:val="both"/>
                    <w:rPr>
                      <w:rFonts w:asciiTheme="minorHAnsi" w:hAnsiTheme="minorHAnsi"/>
                      <w:sz w:val="24"/>
                      <w:szCs w:val="24"/>
                    </w:rPr>
                  </w:pPr>
                </w:p>
              </w:tc>
              <w:tc>
                <w:tcPr>
                  <w:tcW w:w="4970" w:type="dxa"/>
                </w:tcPr>
                <w:p w:rsidR="00056CB7" w:rsidRPr="00006910" w:rsidRDefault="00056CB7" w:rsidP="00AC37D3">
                  <w:pPr>
                    <w:jc w:val="both"/>
                    <w:rPr>
                      <w:rFonts w:asciiTheme="minorHAnsi" w:hAnsiTheme="minorHAnsi"/>
                      <w:sz w:val="24"/>
                      <w:szCs w:val="24"/>
                    </w:rPr>
                  </w:pPr>
                </w:p>
              </w:tc>
              <w:tc>
                <w:tcPr>
                  <w:tcW w:w="1701" w:type="dxa"/>
                </w:tcPr>
                <w:p w:rsidR="00056CB7" w:rsidRPr="00006910" w:rsidRDefault="00056CB7" w:rsidP="00AC37D3">
                  <w:pPr>
                    <w:jc w:val="center"/>
                    <w:rPr>
                      <w:rFonts w:asciiTheme="minorHAnsi" w:hAnsiTheme="minorHAnsi"/>
                      <w:sz w:val="24"/>
                      <w:szCs w:val="24"/>
                    </w:rPr>
                  </w:pPr>
                </w:p>
              </w:tc>
              <w:tc>
                <w:tcPr>
                  <w:tcW w:w="1330" w:type="dxa"/>
                </w:tcPr>
                <w:p w:rsidR="00056CB7" w:rsidRPr="00006910" w:rsidRDefault="00056CB7" w:rsidP="00AC37D3">
                  <w:pPr>
                    <w:jc w:val="center"/>
                    <w:rPr>
                      <w:rFonts w:asciiTheme="minorHAnsi" w:hAnsiTheme="minorHAnsi"/>
                      <w:sz w:val="24"/>
                      <w:szCs w:val="24"/>
                    </w:rPr>
                  </w:pPr>
                </w:p>
              </w:tc>
            </w:tr>
          </w:tbl>
          <w:p w:rsidR="00E96E6D" w:rsidRPr="00006910" w:rsidRDefault="00E96E6D" w:rsidP="00AC37D3">
            <w:pPr>
              <w:jc w:val="both"/>
              <w:rPr>
                <w:rFonts w:asciiTheme="minorHAnsi" w:hAnsiTheme="minorHAnsi"/>
                <w:sz w:val="24"/>
                <w:szCs w:val="24"/>
              </w:rPr>
            </w:pPr>
          </w:p>
          <w:p w:rsidR="00E96E6D" w:rsidRPr="00006910" w:rsidRDefault="00E96E6D" w:rsidP="00E96E6D">
            <w:pPr>
              <w:spacing w:line="360" w:lineRule="auto"/>
              <w:jc w:val="both"/>
              <w:rPr>
                <w:rFonts w:asciiTheme="minorHAnsi" w:hAnsiTheme="minorHAnsi"/>
                <w:sz w:val="24"/>
                <w:szCs w:val="24"/>
              </w:rPr>
            </w:pPr>
          </w:p>
          <w:p w:rsidR="00600522" w:rsidRPr="00006910" w:rsidRDefault="00600522" w:rsidP="00600522">
            <w:pPr>
              <w:rPr>
                <w:rFonts w:asciiTheme="minorHAnsi" w:hAnsiTheme="minorHAnsi"/>
                <w:sz w:val="24"/>
                <w:szCs w:val="24"/>
              </w:rPr>
            </w:pPr>
          </w:p>
        </w:tc>
      </w:tr>
    </w:tbl>
    <w:p w:rsidR="00686317" w:rsidRPr="00006910" w:rsidRDefault="00686317" w:rsidP="005548CA">
      <w:pPr>
        <w:jc w:val="center"/>
        <w:rPr>
          <w:rFonts w:asciiTheme="minorHAnsi" w:hAnsiTheme="minorHAnsi"/>
        </w:rPr>
      </w:pPr>
    </w:p>
    <w:p w:rsidR="00686317" w:rsidRPr="00006910" w:rsidRDefault="00686317">
      <w:pPr>
        <w:widowControl/>
        <w:suppressAutoHyphens w:val="0"/>
        <w:spacing w:after="200" w:line="276" w:lineRule="auto"/>
        <w:rPr>
          <w:rFonts w:asciiTheme="minorHAnsi" w:hAnsiTheme="minorHAnsi"/>
        </w:rPr>
      </w:pPr>
      <w:r w:rsidRPr="00006910">
        <w:rPr>
          <w:rFonts w:asciiTheme="minorHAnsi" w:hAnsiTheme="minorHAnsi"/>
        </w:rPr>
        <w:br w:type="page"/>
      </w:r>
    </w:p>
    <w:tbl>
      <w:tblPr>
        <w:tblStyle w:val="TableGrid"/>
        <w:tblW w:w="9828" w:type="dxa"/>
        <w:tblLook w:val="04A0"/>
      </w:tblPr>
      <w:tblGrid>
        <w:gridCol w:w="9828"/>
      </w:tblGrid>
      <w:tr w:rsidR="00C3735A" w:rsidRPr="00006910" w:rsidTr="00A30B46">
        <w:tc>
          <w:tcPr>
            <w:tcW w:w="9828" w:type="dxa"/>
          </w:tcPr>
          <w:p w:rsidR="00C3735A" w:rsidRPr="003924E3" w:rsidRDefault="008631B9" w:rsidP="00A30B46">
            <w:pPr>
              <w:spacing w:line="360" w:lineRule="auto"/>
              <w:jc w:val="center"/>
              <w:rPr>
                <w:rFonts w:asciiTheme="minorHAnsi" w:hAnsiTheme="minorHAnsi"/>
                <w:b/>
                <w:bCs/>
                <w:sz w:val="28"/>
                <w:szCs w:val="28"/>
              </w:rPr>
            </w:pPr>
            <w:r>
              <w:rPr>
                <w:rFonts w:asciiTheme="minorHAnsi" w:hAnsiTheme="minorHAnsi"/>
                <w:b/>
                <w:bCs/>
                <w:sz w:val="28"/>
                <w:szCs w:val="28"/>
              </w:rPr>
              <w:lastRenderedPageBreak/>
              <w:t>Unit-01</w:t>
            </w:r>
            <w:r w:rsidRPr="003924E3">
              <w:rPr>
                <w:rFonts w:asciiTheme="minorHAnsi" w:hAnsiTheme="minorHAnsi"/>
                <w:b/>
                <w:bCs/>
                <w:sz w:val="28"/>
                <w:szCs w:val="28"/>
              </w:rPr>
              <w:t>/Lecture-03</w:t>
            </w:r>
          </w:p>
        </w:tc>
      </w:tr>
      <w:tr w:rsidR="00C3735A" w:rsidRPr="00006910" w:rsidTr="00CE0D92">
        <w:trPr>
          <w:trHeight w:val="1430"/>
        </w:trPr>
        <w:tc>
          <w:tcPr>
            <w:tcW w:w="9828" w:type="dxa"/>
          </w:tcPr>
          <w:p w:rsidR="00C3735A" w:rsidRPr="00006910" w:rsidRDefault="00C3735A" w:rsidP="00A30B46">
            <w:pPr>
              <w:spacing w:line="360" w:lineRule="auto"/>
              <w:jc w:val="both"/>
              <w:rPr>
                <w:rFonts w:asciiTheme="minorHAnsi" w:hAnsiTheme="minorHAnsi"/>
                <w:b/>
                <w:bCs/>
                <w:sz w:val="24"/>
                <w:szCs w:val="24"/>
              </w:rPr>
            </w:pPr>
            <w:r w:rsidRPr="00006910">
              <w:rPr>
                <w:rFonts w:asciiTheme="minorHAnsi" w:hAnsiTheme="minorHAnsi"/>
                <w:b/>
                <w:bCs/>
                <w:sz w:val="24"/>
                <w:szCs w:val="24"/>
              </w:rPr>
              <w:t xml:space="preserve"> </w:t>
            </w:r>
          </w:p>
          <w:p w:rsidR="008631B9" w:rsidRPr="00324E02" w:rsidRDefault="008631B9" w:rsidP="008631B9">
            <w:pPr>
              <w:overflowPunct w:val="0"/>
              <w:autoSpaceDE w:val="0"/>
              <w:autoSpaceDN w:val="0"/>
              <w:adjustRightInd w:val="0"/>
              <w:spacing w:line="348" w:lineRule="auto"/>
              <w:jc w:val="both"/>
              <w:rPr>
                <w:rFonts w:asciiTheme="minorHAnsi" w:hAnsiTheme="minorHAnsi"/>
                <w:b/>
                <w:sz w:val="28"/>
                <w:szCs w:val="28"/>
              </w:rPr>
            </w:pPr>
            <w:r w:rsidRPr="00324E02">
              <w:rPr>
                <w:rFonts w:asciiTheme="minorHAnsi" w:hAnsiTheme="minorHAnsi"/>
                <w:b/>
                <w:sz w:val="28"/>
                <w:szCs w:val="28"/>
              </w:rPr>
              <w:t>Heisenberg Uncertainty Principle</w:t>
            </w:r>
            <w:r w:rsidR="009874F7">
              <w:rPr>
                <w:rFonts w:asciiTheme="minorHAnsi" w:hAnsiTheme="minorHAnsi"/>
                <w:b/>
                <w:sz w:val="28"/>
                <w:szCs w:val="28"/>
              </w:rPr>
              <w:t>[ Rgpv Dec 2012(7)]</w:t>
            </w:r>
          </w:p>
          <w:p w:rsidR="008631B9" w:rsidRPr="00324E02" w:rsidRDefault="008631B9" w:rsidP="008631B9">
            <w:pPr>
              <w:autoSpaceDE w:val="0"/>
              <w:autoSpaceDN w:val="0"/>
              <w:adjustRightInd w:val="0"/>
              <w:spacing w:line="285" w:lineRule="exact"/>
              <w:rPr>
                <w:rFonts w:asciiTheme="minorHAnsi" w:hAnsiTheme="minorHAnsi"/>
                <w:sz w:val="24"/>
                <w:szCs w:val="24"/>
              </w:rPr>
            </w:pPr>
          </w:p>
          <w:p w:rsidR="008631B9" w:rsidRPr="005E3CCB" w:rsidRDefault="008631B9" w:rsidP="008631B9">
            <w:pPr>
              <w:overflowPunct w:val="0"/>
              <w:autoSpaceDE w:val="0"/>
              <w:autoSpaceDN w:val="0"/>
              <w:adjustRightInd w:val="0"/>
              <w:spacing w:line="334" w:lineRule="auto"/>
              <w:ind w:firstLine="720"/>
              <w:jc w:val="both"/>
              <w:rPr>
                <w:rFonts w:ascii="Times New Roman" w:hAnsi="Times New Roman"/>
                <w:sz w:val="24"/>
                <w:szCs w:val="24"/>
              </w:rPr>
            </w:pPr>
            <w:r w:rsidRPr="00324E02">
              <w:rPr>
                <w:rFonts w:asciiTheme="minorHAnsi" w:hAnsiTheme="minorHAnsi"/>
                <w:sz w:val="24"/>
                <w:szCs w:val="24"/>
              </w:rPr>
              <w:t>This equation states that the product of uncertainty</w:t>
            </w:r>
            <w:r w:rsidRPr="00324E02">
              <w:rPr>
                <w:rFonts w:asciiTheme="minorHAnsi" w:hAnsiTheme="minorHAnsi" w:cs="Courier New"/>
                <w:sz w:val="24"/>
                <w:szCs w:val="24"/>
              </w:rPr>
              <w:t xml:space="preserve"> </w:t>
            </w:r>
            <w:r w:rsidRPr="00324E02">
              <w:rPr>
                <w:rFonts w:asciiTheme="minorHAnsi" w:hAnsiTheme="minorHAnsi"/>
                <w:sz w:val="24"/>
                <w:szCs w:val="24"/>
              </w:rPr>
              <w:t>∆</w:t>
            </w:r>
            <w:r w:rsidRPr="00324E02">
              <w:rPr>
                <w:rFonts w:asciiTheme="minorHAnsi" w:hAnsiTheme="minorHAnsi" w:cs="Courier New"/>
                <w:sz w:val="24"/>
                <w:szCs w:val="24"/>
              </w:rPr>
              <w:t xml:space="preserve">x </w:t>
            </w:r>
            <w:r w:rsidRPr="00324E02">
              <w:rPr>
                <w:rFonts w:asciiTheme="minorHAnsi" w:hAnsiTheme="minorHAnsi"/>
                <w:sz w:val="24"/>
                <w:szCs w:val="24"/>
              </w:rPr>
              <w:t>in the position of an object at some instant and the uncertainty in the momentum ∆p in the x-direction at the same instant is equal to or greater than</w:t>
            </w:r>
            <w:r w:rsidRPr="005E3CCB">
              <w:rPr>
                <w:rFonts w:ascii="Times New Roman" w:hAnsi="Times New Roman"/>
                <w:sz w:val="24"/>
                <w:szCs w:val="24"/>
              </w:rPr>
              <w:t xml:space="preserve"> ħ/2.</w:t>
            </w:r>
          </w:p>
          <w:tbl>
            <w:tblPr>
              <w:tblW w:w="0" w:type="auto"/>
              <w:tblCellMar>
                <w:left w:w="0" w:type="dxa"/>
                <w:right w:w="0" w:type="dxa"/>
              </w:tblCellMar>
              <w:tblLook w:val="0000"/>
            </w:tblPr>
            <w:tblGrid>
              <w:gridCol w:w="2520"/>
              <w:gridCol w:w="3740"/>
              <w:gridCol w:w="1520"/>
            </w:tblGrid>
            <w:tr w:rsidR="008631B9" w:rsidRPr="005E3CCB" w:rsidTr="00C876BF">
              <w:trPr>
                <w:trHeight w:val="586"/>
              </w:trPr>
              <w:tc>
                <w:tcPr>
                  <w:tcW w:w="2520" w:type="dxa"/>
                  <w:tcBorders>
                    <w:top w:val="nil"/>
                    <w:left w:val="nil"/>
                    <w:bottom w:val="nil"/>
                    <w:right w:val="nil"/>
                  </w:tcBorders>
                  <w:vAlign w:val="bottom"/>
                </w:tcPr>
                <w:p w:rsidR="008631B9" w:rsidRPr="00203B66" w:rsidRDefault="008631B9" w:rsidP="00C876BF">
                  <w:pPr>
                    <w:autoSpaceDE w:val="0"/>
                    <w:autoSpaceDN w:val="0"/>
                    <w:adjustRightInd w:val="0"/>
                    <w:ind w:right="240"/>
                    <w:jc w:val="right"/>
                    <w:rPr>
                      <w:rFonts w:ascii="Times New Roman" w:hAnsi="Times New Roman"/>
                    </w:rPr>
                  </w:pPr>
                  <w:r w:rsidRPr="00203B66">
                    <w:rPr>
                      <w:rFonts w:ascii="Courier New" w:hAnsi="Courier New" w:cs="Courier New"/>
                    </w:rPr>
                    <w:t xml:space="preserve"> </w:t>
                  </w:r>
                  <w:r w:rsidRPr="00203B66">
                    <w:rPr>
                      <w:rFonts w:ascii="Symbol" w:hAnsi="Symbol" w:cs="Symbol"/>
                    </w:rPr>
                    <w:t></w:t>
                  </w:r>
                  <w:r w:rsidRPr="005E3CCB">
                    <w:rPr>
                      <w:rFonts w:ascii="Times New Roman" w:hAnsi="Times New Roman"/>
                    </w:rPr>
                    <w:t>x</w:t>
                  </w:r>
                  <w:r w:rsidRPr="00203B66">
                    <w:rPr>
                      <w:rFonts w:ascii="Courier New" w:hAnsi="Courier New" w:cs="Courier New"/>
                    </w:rPr>
                    <w:t xml:space="preserve">. </w:t>
                  </w:r>
                  <w:r w:rsidRPr="00203B66">
                    <w:rPr>
                      <w:rFonts w:ascii="Symbol" w:hAnsi="Symbol" w:cs="Symbol"/>
                    </w:rPr>
                    <w:t></w:t>
                  </w:r>
                  <w:r w:rsidRPr="005E3CCB">
                    <w:rPr>
                      <w:rFonts w:ascii="Times New Roman" w:hAnsi="Times New Roman"/>
                    </w:rPr>
                    <w:t>p</w:t>
                  </w:r>
                  <w:r w:rsidRPr="00203B66">
                    <w:rPr>
                      <w:rFonts w:ascii="Courier New" w:hAnsi="Courier New" w:cs="Courier New"/>
                    </w:rPr>
                    <w:t xml:space="preserve"> </w:t>
                  </w:r>
                  <w:r w:rsidRPr="00203B66">
                    <w:rPr>
                      <w:rFonts w:ascii="Symbol" w:hAnsi="Symbol" w:cs="Symbol"/>
                    </w:rPr>
                    <w:t></w:t>
                  </w:r>
                </w:p>
              </w:tc>
              <w:tc>
                <w:tcPr>
                  <w:tcW w:w="3740" w:type="dxa"/>
                  <w:tcBorders>
                    <w:top w:val="nil"/>
                    <w:left w:val="nil"/>
                    <w:bottom w:val="nil"/>
                    <w:right w:val="nil"/>
                  </w:tcBorders>
                  <w:vAlign w:val="bottom"/>
                </w:tcPr>
                <w:p w:rsidR="008631B9" w:rsidRPr="005E3CCB" w:rsidRDefault="008631B9" w:rsidP="00C876BF">
                  <w:pPr>
                    <w:autoSpaceDE w:val="0"/>
                    <w:autoSpaceDN w:val="0"/>
                    <w:adjustRightInd w:val="0"/>
                    <w:ind w:left="60"/>
                    <w:rPr>
                      <w:rFonts w:ascii="Times New Roman" w:hAnsi="Times New Roman"/>
                    </w:rPr>
                  </w:pPr>
                  <w:r w:rsidRPr="005E3CCB">
                    <w:rPr>
                      <w:rFonts w:ascii="Times New Roman" w:hAnsi="Times New Roman"/>
                      <w:u w:val="single"/>
                    </w:rPr>
                    <w:t>ħ</w:t>
                  </w:r>
                </w:p>
              </w:tc>
              <w:tc>
                <w:tcPr>
                  <w:tcW w:w="1520" w:type="dxa"/>
                  <w:tcBorders>
                    <w:top w:val="nil"/>
                    <w:left w:val="nil"/>
                    <w:bottom w:val="nil"/>
                    <w:right w:val="nil"/>
                  </w:tcBorders>
                  <w:vAlign w:val="bottom"/>
                </w:tcPr>
                <w:p w:rsidR="008631B9" w:rsidRPr="005E3CCB" w:rsidRDefault="008631B9" w:rsidP="00C876BF">
                  <w:pPr>
                    <w:autoSpaceDE w:val="0"/>
                    <w:autoSpaceDN w:val="0"/>
                    <w:adjustRightInd w:val="0"/>
                    <w:jc w:val="right"/>
                    <w:rPr>
                      <w:rFonts w:ascii="Times New Roman" w:hAnsi="Times New Roman"/>
                    </w:rPr>
                  </w:pPr>
                  <w:r>
                    <w:rPr>
                      <w:rFonts w:ascii="Times New Roman" w:hAnsi="Times New Roman"/>
                    </w:rPr>
                    <w:t>(1</w:t>
                  </w:r>
                  <w:r w:rsidRPr="005E3CCB">
                    <w:rPr>
                      <w:rFonts w:ascii="Times New Roman" w:hAnsi="Times New Roman"/>
                    </w:rPr>
                    <w:t>)</w:t>
                  </w:r>
                </w:p>
              </w:tc>
            </w:tr>
            <w:tr w:rsidR="008631B9" w:rsidRPr="00203B66" w:rsidTr="00C876BF">
              <w:trPr>
                <w:trHeight w:val="268"/>
              </w:trPr>
              <w:tc>
                <w:tcPr>
                  <w:tcW w:w="2520" w:type="dxa"/>
                  <w:tcBorders>
                    <w:top w:val="nil"/>
                    <w:left w:val="nil"/>
                    <w:bottom w:val="nil"/>
                    <w:right w:val="nil"/>
                  </w:tcBorders>
                  <w:vAlign w:val="bottom"/>
                </w:tcPr>
                <w:p w:rsidR="008631B9" w:rsidRPr="00203B66" w:rsidRDefault="008631B9" w:rsidP="00C876BF">
                  <w:pPr>
                    <w:autoSpaceDE w:val="0"/>
                    <w:autoSpaceDN w:val="0"/>
                    <w:adjustRightInd w:val="0"/>
                    <w:rPr>
                      <w:rFonts w:ascii="Times New Roman" w:hAnsi="Times New Roman"/>
                      <w:sz w:val="23"/>
                      <w:szCs w:val="23"/>
                    </w:rPr>
                  </w:pPr>
                </w:p>
              </w:tc>
              <w:tc>
                <w:tcPr>
                  <w:tcW w:w="3740" w:type="dxa"/>
                  <w:tcBorders>
                    <w:top w:val="nil"/>
                    <w:left w:val="nil"/>
                    <w:bottom w:val="nil"/>
                    <w:right w:val="nil"/>
                  </w:tcBorders>
                  <w:vAlign w:val="bottom"/>
                </w:tcPr>
                <w:p w:rsidR="008631B9" w:rsidRPr="005E3CCB" w:rsidRDefault="008631B9" w:rsidP="00C876BF">
                  <w:pPr>
                    <w:autoSpaceDE w:val="0"/>
                    <w:autoSpaceDN w:val="0"/>
                    <w:adjustRightInd w:val="0"/>
                    <w:spacing w:line="267" w:lineRule="exact"/>
                    <w:ind w:left="80"/>
                    <w:rPr>
                      <w:rFonts w:ascii="Times New Roman" w:hAnsi="Times New Roman"/>
                    </w:rPr>
                  </w:pPr>
                  <w:r w:rsidRPr="005E3CCB">
                    <w:rPr>
                      <w:rFonts w:ascii="Times New Roman" w:hAnsi="Times New Roman"/>
                    </w:rPr>
                    <w:t>2</w:t>
                  </w:r>
                </w:p>
              </w:tc>
              <w:tc>
                <w:tcPr>
                  <w:tcW w:w="1520" w:type="dxa"/>
                  <w:tcBorders>
                    <w:top w:val="nil"/>
                    <w:left w:val="nil"/>
                    <w:bottom w:val="nil"/>
                    <w:right w:val="nil"/>
                  </w:tcBorders>
                  <w:vAlign w:val="bottom"/>
                </w:tcPr>
                <w:p w:rsidR="008631B9" w:rsidRPr="00203B66" w:rsidRDefault="008631B9" w:rsidP="00C876BF">
                  <w:pPr>
                    <w:autoSpaceDE w:val="0"/>
                    <w:autoSpaceDN w:val="0"/>
                    <w:adjustRightInd w:val="0"/>
                    <w:rPr>
                      <w:rFonts w:ascii="Times New Roman" w:hAnsi="Times New Roman"/>
                      <w:sz w:val="23"/>
                      <w:szCs w:val="23"/>
                    </w:rPr>
                  </w:pPr>
                </w:p>
              </w:tc>
            </w:tr>
          </w:tbl>
          <w:p w:rsidR="008631B9" w:rsidRDefault="008631B9" w:rsidP="008631B9">
            <w:pPr>
              <w:autoSpaceDE w:val="0"/>
              <w:autoSpaceDN w:val="0"/>
              <w:adjustRightInd w:val="0"/>
              <w:spacing w:line="200" w:lineRule="exact"/>
              <w:rPr>
                <w:rFonts w:ascii="Times New Roman" w:hAnsi="Times New Roman"/>
                <w:sz w:val="24"/>
                <w:szCs w:val="24"/>
              </w:rPr>
            </w:pPr>
          </w:p>
          <w:p w:rsidR="008631B9" w:rsidRDefault="008631B9" w:rsidP="008631B9">
            <w:pPr>
              <w:autoSpaceDE w:val="0"/>
              <w:autoSpaceDN w:val="0"/>
              <w:adjustRightInd w:val="0"/>
              <w:spacing w:line="216" w:lineRule="exact"/>
              <w:rPr>
                <w:rFonts w:ascii="Times New Roman" w:hAnsi="Times New Roman"/>
                <w:sz w:val="24"/>
                <w:szCs w:val="24"/>
              </w:rPr>
            </w:pPr>
          </w:p>
          <w:p w:rsidR="008631B9" w:rsidRPr="00324E02" w:rsidRDefault="008631B9" w:rsidP="008631B9">
            <w:pPr>
              <w:overflowPunct w:val="0"/>
              <w:autoSpaceDE w:val="0"/>
              <w:autoSpaceDN w:val="0"/>
              <w:adjustRightInd w:val="0"/>
              <w:spacing w:line="289" w:lineRule="auto"/>
              <w:ind w:firstLine="720"/>
              <w:jc w:val="both"/>
              <w:rPr>
                <w:rFonts w:asciiTheme="minorHAnsi" w:hAnsiTheme="minorHAnsi"/>
                <w:sz w:val="24"/>
                <w:szCs w:val="24"/>
              </w:rPr>
            </w:pPr>
            <w:r w:rsidRPr="00324E02">
              <w:rPr>
                <w:rFonts w:asciiTheme="minorHAnsi" w:hAnsiTheme="minorHAnsi"/>
                <w:sz w:val="24"/>
                <w:szCs w:val="24"/>
              </w:rPr>
              <w:t xml:space="preserve">Another form of uncertainty principle relates energy and time. In the atomic process, if energy E is </w:t>
            </w:r>
            <w:r w:rsidRPr="00324E02">
              <w:rPr>
                <w:rFonts w:asciiTheme="minorHAnsi" w:hAnsiTheme="minorHAnsi"/>
              </w:rPr>
              <w:t xml:space="preserve">emitted  as  an  electromagnetic  wave  during  an  interval </w:t>
            </w:r>
            <w:r w:rsidRPr="00324E02">
              <w:rPr>
                <w:rFonts w:asciiTheme="minorHAnsi" w:hAnsiTheme="minorHAnsi"/>
                <w:sz w:val="24"/>
                <w:szCs w:val="24"/>
              </w:rPr>
              <w:t>of time</w:t>
            </w:r>
            <w:r>
              <w:rPr>
                <w:rFonts w:asciiTheme="minorHAnsi" w:hAnsiTheme="minorHAnsi"/>
                <w:sz w:val="24"/>
                <w:szCs w:val="24"/>
              </w:rPr>
              <w:t xml:space="preserve"> </w:t>
            </w:r>
            <w:r w:rsidRPr="00324E02">
              <w:rPr>
                <w:rFonts w:asciiTheme="minorHAnsi" w:hAnsiTheme="minorHAnsi"/>
                <w:sz w:val="24"/>
                <w:szCs w:val="24"/>
              </w:rPr>
              <w:t>∆t, then, the uncertainty ∆E in the measured value of</w:t>
            </w:r>
            <w:r w:rsidRPr="00324E02">
              <w:rPr>
                <w:rFonts w:asciiTheme="minorHAnsi" w:hAnsiTheme="minorHAnsi" w:cs="Courier New"/>
                <w:sz w:val="24"/>
                <w:szCs w:val="24"/>
              </w:rPr>
              <w:t xml:space="preserve"> </w:t>
            </w:r>
            <w:r w:rsidRPr="00324E02">
              <w:rPr>
                <w:rFonts w:asciiTheme="minorHAnsi" w:hAnsiTheme="minorHAnsi"/>
                <w:sz w:val="24"/>
                <w:szCs w:val="24"/>
              </w:rPr>
              <w:t>E depends</w:t>
            </w:r>
            <w:r w:rsidRPr="00324E02">
              <w:rPr>
                <w:rFonts w:asciiTheme="minorHAnsi" w:hAnsiTheme="minorHAnsi" w:cs="Courier New"/>
                <w:sz w:val="24"/>
                <w:szCs w:val="24"/>
              </w:rPr>
              <w:t xml:space="preserve"> </w:t>
            </w:r>
            <w:r w:rsidRPr="00324E02">
              <w:rPr>
                <w:rFonts w:asciiTheme="minorHAnsi" w:hAnsiTheme="minorHAnsi"/>
                <w:sz w:val="24"/>
                <w:szCs w:val="24"/>
              </w:rPr>
              <w:t>on the duration of the time interval ∆</w:t>
            </w:r>
            <w:r w:rsidRPr="00324E02">
              <w:rPr>
                <w:rFonts w:asciiTheme="minorHAnsi" w:hAnsiTheme="minorHAnsi" w:cs="Courier New"/>
                <w:sz w:val="24"/>
                <w:szCs w:val="24"/>
              </w:rPr>
              <w:t xml:space="preserve">t </w:t>
            </w:r>
            <w:r w:rsidRPr="00324E02">
              <w:rPr>
                <w:rFonts w:asciiTheme="minorHAnsi" w:hAnsiTheme="minorHAnsi"/>
                <w:sz w:val="24"/>
                <w:szCs w:val="24"/>
              </w:rPr>
              <w:t>according to the equation,</w:t>
            </w:r>
          </w:p>
          <w:p w:rsidR="008631B9" w:rsidRDefault="008631B9" w:rsidP="008631B9">
            <w:pPr>
              <w:autoSpaceDE w:val="0"/>
              <w:autoSpaceDN w:val="0"/>
              <w:adjustRightInd w:val="0"/>
              <w:spacing w:line="145" w:lineRule="exact"/>
              <w:rPr>
                <w:rFonts w:ascii="Times New Roman" w:hAnsi="Times New Roman"/>
                <w:sz w:val="24"/>
                <w:szCs w:val="24"/>
              </w:rPr>
            </w:pPr>
          </w:p>
          <w:p w:rsidR="008631B9" w:rsidRPr="005E3CCB" w:rsidRDefault="008631B9" w:rsidP="008631B9">
            <w:pPr>
              <w:tabs>
                <w:tab w:val="left" w:pos="7000"/>
              </w:tabs>
              <w:autoSpaceDE w:val="0"/>
              <w:autoSpaceDN w:val="0"/>
              <w:adjustRightInd w:val="0"/>
              <w:ind w:left="720"/>
              <w:rPr>
                <w:rFonts w:ascii="Times New Roman" w:hAnsi="Times New Roman"/>
                <w:sz w:val="24"/>
                <w:szCs w:val="24"/>
              </w:rPr>
            </w:pPr>
            <w:r>
              <w:rPr>
                <w:rFonts w:ascii="Symbol" w:hAnsi="Symbol" w:cs="Symbol"/>
                <w:sz w:val="24"/>
                <w:szCs w:val="24"/>
              </w:rPr>
              <w:t></w:t>
            </w:r>
            <w:r w:rsidRPr="005E3CCB">
              <w:rPr>
                <w:rFonts w:ascii="Times New Roman" w:hAnsi="Times New Roman"/>
                <w:sz w:val="24"/>
                <w:szCs w:val="24"/>
              </w:rPr>
              <w:t xml:space="preserve">E. </w:t>
            </w:r>
            <w:r>
              <w:rPr>
                <w:rFonts w:ascii="Symbol" w:hAnsi="Symbol" w:cs="Symbol"/>
                <w:sz w:val="24"/>
                <w:szCs w:val="24"/>
              </w:rPr>
              <w:t></w:t>
            </w:r>
            <w:r w:rsidRPr="005E3CCB">
              <w:rPr>
                <w:rFonts w:ascii="Times New Roman" w:hAnsi="Times New Roman"/>
                <w:sz w:val="24"/>
                <w:szCs w:val="24"/>
              </w:rPr>
              <w:t xml:space="preserve">t </w:t>
            </w:r>
            <w:r>
              <w:rPr>
                <w:rFonts w:ascii="Courier New" w:hAnsi="Courier New" w:cs="Courier New"/>
                <w:sz w:val="24"/>
                <w:szCs w:val="24"/>
              </w:rPr>
              <w:t>≥ ħ</w:t>
            </w:r>
            <w:r w:rsidRPr="005E3CCB">
              <w:rPr>
                <w:rFonts w:ascii="Times New Roman" w:hAnsi="Times New Roman"/>
                <w:sz w:val="24"/>
                <w:szCs w:val="24"/>
              </w:rPr>
              <w:t>/2</w:t>
            </w:r>
            <w:r>
              <w:rPr>
                <w:rFonts w:ascii="Times New Roman" w:hAnsi="Times New Roman"/>
                <w:sz w:val="24"/>
                <w:szCs w:val="24"/>
              </w:rPr>
              <w:tab/>
              <w:t xml:space="preserve">           </w:t>
            </w:r>
            <w:r>
              <w:rPr>
                <w:rFonts w:ascii="Times New Roman" w:hAnsi="Times New Roman"/>
                <w:sz w:val="23"/>
                <w:szCs w:val="23"/>
              </w:rPr>
              <w:t>(2</w:t>
            </w:r>
            <w:r w:rsidRPr="005E3CCB">
              <w:rPr>
                <w:rFonts w:ascii="Times New Roman" w:hAnsi="Times New Roman"/>
                <w:sz w:val="23"/>
                <w:szCs w:val="23"/>
              </w:rPr>
              <w:t>)</w:t>
            </w:r>
          </w:p>
          <w:p w:rsidR="008631B9" w:rsidRDefault="008631B9" w:rsidP="008631B9">
            <w:pPr>
              <w:autoSpaceDE w:val="0"/>
              <w:autoSpaceDN w:val="0"/>
              <w:adjustRightInd w:val="0"/>
              <w:spacing w:line="140" w:lineRule="exact"/>
              <w:rPr>
                <w:rFonts w:ascii="Times New Roman" w:hAnsi="Times New Roman"/>
                <w:sz w:val="24"/>
                <w:szCs w:val="24"/>
              </w:rPr>
            </w:pPr>
          </w:p>
          <w:tbl>
            <w:tblPr>
              <w:tblW w:w="8810" w:type="dxa"/>
              <w:tblCellMar>
                <w:left w:w="0" w:type="dxa"/>
                <w:right w:w="0" w:type="dxa"/>
              </w:tblCellMar>
              <w:tblLook w:val="0000"/>
            </w:tblPr>
            <w:tblGrid>
              <w:gridCol w:w="8250"/>
              <w:gridCol w:w="560"/>
            </w:tblGrid>
            <w:tr w:rsidR="008631B9" w:rsidRPr="00203B66" w:rsidTr="00C876BF">
              <w:trPr>
                <w:trHeight w:val="408"/>
              </w:trPr>
              <w:tc>
                <w:tcPr>
                  <w:tcW w:w="8250" w:type="dxa"/>
                  <w:tcBorders>
                    <w:top w:val="nil"/>
                    <w:left w:val="nil"/>
                    <w:bottom w:val="nil"/>
                    <w:right w:val="nil"/>
                  </w:tcBorders>
                  <w:vAlign w:val="bottom"/>
                </w:tcPr>
                <w:p w:rsidR="008631B9" w:rsidRDefault="008631B9" w:rsidP="00C876BF">
                  <w:pPr>
                    <w:autoSpaceDE w:val="0"/>
                    <w:autoSpaceDN w:val="0"/>
                    <w:adjustRightInd w:val="0"/>
                    <w:rPr>
                      <w:rFonts w:ascii="Times New Roman" w:hAnsi="Times New Roman"/>
                    </w:rPr>
                  </w:pPr>
                  <w:bookmarkStart w:id="3" w:name="page75"/>
                  <w:bookmarkEnd w:id="3"/>
                </w:p>
                <w:p w:rsidR="008631B9" w:rsidRPr="00324E02" w:rsidRDefault="008631B9" w:rsidP="00C876BF">
                  <w:pPr>
                    <w:autoSpaceDE w:val="0"/>
                    <w:autoSpaceDN w:val="0"/>
                    <w:adjustRightInd w:val="0"/>
                    <w:rPr>
                      <w:rFonts w:asciiTheme="minorHAnsi" w:hAnsiTheme="minorHAnsi"/>
                    </w:rPr>
                  </w:pPr>
                  <w:r>
                    <w:rPr>
                      <w:rFonts w:ascii="Times New Roman" w:hAnsi="Times New Roman"/>
                    </w:rPr>
                    <w:t xml:space="preserve"> </w:t>
                  </w:r>
                  <w:r w:rsidRPr="00324E02">
                    <w:rPr>
                      <w:rFonts w:asciiTheme="minorHAnsi" w:hAnsiTheme="minorHAnsi"/>
                    </w:rPr>
                    <w:t>Consider the combination of two waves represented by the formula</w:t>
                  </w:r>
                </w:p>
              </w:tc>
              <w:tc>
                <w:tcPr>
                  <w:tcW w:w="560" w:type="dxa"/>
                  <w:tcBorders>
                    <w:top w:val="nil"/>
                    <w:left w:val="nil"/>
                    <w:bottom w:val="nil"/>
                    <w:right w:val="nil"/>
                  </w:tcBorders>
                  <w:vAlign w:val="bottom"/>
                </w:tcPr>
                <w:p w:rsidR="008631B9" w:rsidRDefault="008631B9" w:rsidP="00C876BF">
                  <w:pPr>
                    <w:autoSpaceDE w:val="0"/>
                    <w:autoSpaceDN w:val="0"/>
                    <w:adjustRightInd w:val="0"/>
                    <w:jc w:val="right"/>
                    <w:rPr>
                      <w:rFonts w:ascii="Times New Roman" w:hAnsi="Times New Roman"/>
                    </w:rPr>
                  </w:pPr>
                </w:p>
                <w:p w:rsidR="008631B9" w:rsidRPr="00FF3C92" w:rsidRDefault="008631B9" w:rsidP="00C876BF">
                  <w:pPr>
                    <w:autoSpaceDE w:val="0"/>
                    <w:autoSpaceDN w:val="0"/>
                    <w:adjustRightInd w:val="0"/>
                    <w:jc w:val="right"/>
                    <w:rPr>
                      <w:rFonts w:ascii="Times New Roman" w:hAnsi="Times New Roman"/>
                    </w:rPr>
                  </w:pPr>
                </w:p>
              </w:tc>
            </w:tr>
            <w:tr w:rsidR="008631B9" w:rsidRPr="00203B66" w:rsidTr="00C876BF">
              <w:trPr>
                <w:trHeight w:val="408"/>
              </w:trPr>
              <w:tc>
                <w:tcPr>
                  <w:tcW w:w="8250" w:type="dxa"/>
                  <w:tcBorders>
                    <w:top w:val="nil"/>
                    <w:left w:val="nil"/>
                    <w:bottom w:val="nil"/>
                    <w:right w:val="nil"/>
                  </w:tcBorders>
                  <w:vAlign w:val="bottom"/>
                </w:tcPr>
                <w:p w:rsidR="008631B9" w:rsidRPr="00FF3C92" w:rsidRDefault="008631B9" w:rsidP="00C876BF">
                  <w:pPr>
                    <w:autoSpaceDE w:val="0"/>
                    <w:autoSpaceDN w:val="0"/>
                    <w:adjustRightInd w:val="0"/>
                    <w:rPr>
                      <w:rFonts w:ascii="Times New Roman" w:hAnsi="Times New Roman"/>
                    </w:rPr>
                  </w:pPr>
                </w:p>
              </w:tc>
              <w:tc>
                <w:tcPr>
                  <w:tcW w:w="560" w:type="dxa"/>
                  <w:tcBorders>
                    <w:top w:val="nil"/>
                    <w:left w:val="nil"/>
                    <w:bottom w:val="nil"/>
                    <w:right w:val="nil"/>
                  </w:tcBorders>
                  <w:vAlign w:val="bottom"/>
                </w:tcPr>
                <w:p w:rsidR="008631B9" w:rsidRPr="00203B66" w:rsidRDefault="008631B9" w:rsidP="00C876BF">
                  <w:pPr>
                    <w:autoSpaceDE w:val="0"/>
                    <w:autoSpaceDN w:val="0"/>
                    <w:adjustRightInd w:val="0"/>
                    <w:rPr>
                      <w:rFonts w:ascii="Times New Roman" w:hAnsi="Times New Roman"/>
                    </w:rPr>
                  </w:pPr>
                </w:p>
              </w:tc>
            </w:tr>
          </w:tbl>
          <w:p w:rsidR="008631B9" w:rsidRDefault="008631B9" w:rsidP="008631B9">
            <w:pPr>
              <w:autoSpaceDE w:val="0"/>
              <w:autoSpaceDN w:val="0"/>
              <w:adjustRightInd w:val="0"/>
              <w:spacing w:line="141" w:lineRule="exact"/>
              <w:ind w:left="720"/>
              <w:rPr>
                <w:rFonts w:ascii="Times New Roman" w:hAnsi="Times New Roman"/>
                <w:sz w:val="24"/>
                <w:szCs w:val="24"/>
              </w:rPr>
            </w:pPr>
          </w:p>
          <w:p w:rsidR="008631B9" w:rsidRDefault="008631B9" w:rsidP="008631B9">
            <w:pPr>
              <w:autoSpaceDE w:val="0"/>
              <w:autoSpaceDN w:val="0"/>
              <w:adjustRightInd w:val="0"/>
              <w:ind w:left="1160"/>
              <w:rPr>
                <w:rFonts w:ascii="Times New Roman" w:hAnsi="Times New Roman"/>
                <w:sz w:val="24"/>
                <w:szCs w:val="24"/>
              </w:rPr>
            </w:pPr>
            <w:r>
              <w:rPr>
                <w:rFonts w:ascii="Courier New" w:hAnsi="Courier New" w:cs="Courier New"/>
                <w:sz w:val="24"/>
                <w:szCs w:val="24"/>
              </w:rPr>
              <w:t>y</w:t>
            </w:r>
            <w:r>
              <w:rPr>
                <w:rFonts w:ascii="Courier New" w:hAnsi="Courier New" w:cs="Courier New"/>
                <w:sz w:val="16"/>
                <w:szCs w:val="16"/>
              </w:rPr>
              <w:t>1</w:t>
            </w:r>
            <w:r>
              <w:rPr>
                <w:rFonts w:ascii="Courier New" w:hAnsi="Courier New" w:cs="Courier New"/>
                <w:sz w:val="24"/>
                <w:szCs w:val="24"/>
              </w:rPr>
              <w:t xml:space="preserve">  = A cos (</w:t>
            </w:r>
            <w:r>
              <w:rPr>
                <w:rFonts w:ascii="Symbol" w:hAnsi="Symbol" w:cs="Symbol"/>
                <w:sz w:val="24"/>
                <w:szCs w:val="24"/>
              </w:rPr>
              <w:t></w:t>
            </w:r>
            <w:r>
              <w:rPr>
                <w:rFonts w:ascii="Courier New" w:hAnsi="Courier New" w:cs="Courier New"/>
                <w:sz w:val="24"/>
                <w:szCs w:val="24"/>
              </w:rPr>
              <w:t>t-kx)</w:t>
            </w:r>
          </w:p>
          <w:p w:rsidR="008631B9" w:rsidRDefault="008631B9" w:rsidP="008631B9">
            <w:pPr>
              <w:autoSpaceDE w:val="0"/>
              <w:autoSpaceDN w:val="0"/>
              <w:adjustRightInd w:val="0"/>
              <w:spacing w:line="244" w:lineRule="exact"/>
              <w:ind w:left="720"/>
              <w:rPr>
                <w:rFonts w:ascii="Times New Roman" w:hAnsi="Times New Roman"/>
                <w:sz w:val="24"/>
                <w:szCs w:val="24"/>
              </w:rPr>
            </w:pPr>
          </w:p>
          <w:p w:rsidR="008631B9" w:rsidRDefault="008631B9" w:rsidP="008631B9">
            <w:pPr>
              <w:overflowPunct w:val="0"/>
              <w:autoSpaceDE w:val="0"/>
              <w:autoSpaceDN w:val="0"/>
              <w:adjustRightInd w:val="0"/>
              <w:spacing w:line="278" w:lineRule="auto"/>
              <w:ind w:left="720" w:right="2520" w:firstLine="432"/>
              <w:rPr>
                <w:rFonts w:ascii="Courier New" w:hAnsi="Courier New" w:cs="Courier New"/>
                <w:sz w:val="24"/>
                <w:szCs w:val="24"/>
              </w:rPr>
            </w:pPr>
            <w:r>
              <w:rPr>
                <w:rFonts w:ascii="Courier New" w:hAnsi="Courier New" w:cs="Courier New"/>
                <w:sz w:val="24"/>
                <w:szCs w:val="24"/>
              </w:rPr>
              <w:t>y</w:t>
            </w:r>
            <w:r>
              <w:rPr>
                <w:rFonts w:ascii="Courier New" w:hAnsi="Courier New" w:cs="Courier New"/>
                <w:sz w:val="16"/>
                <w:szCs w:val="16"/>
              </w:rPr>
              <w:t>2</w:t>
            </w:r>
            <w:r>
              <w:rPr>
                <w:rFonts w:ascii="Courier New" w:hAnsi="Courier New" w:cs="Courier New"/>
                <w:sz w:val="24"/>
                <w:szCs w:val="24"/>
              </w:rPr>
              <w:t xml:space="preserve"> = A cos {(</w:t>
            </w:r>
            <w:r>
              <w:rPr>
                <w:rFonts w:ascii="Symbol" w:hAnsi="Symbol" w:cs="Symbol"/>
                <w:sz w:val="24"/>
                <w:szCs w:val="24"/>
              </w:rPr>
              <w:t></w:t>
            </w:r>
            <w:r>
              <w:rPr>
                <w:rFonts w:ascii="Courier New" w:hAnsi="Courier New" w:cs="Courier New"/>
                <w:sz w:val="24"/>
                <w:szCs w:val="24"/>
              </w:rPr>
              <w:t>+</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 – (k+</w:t>
            </w:r>
            <w:r>
              <w:rPr>
                <w:rFonts w:ascii="Symbol" w:hAnsi="Symbol" w:cs="Symbol"/>
                <w:sz w:val="24"/>
                <w:szCs w:val="24"/>
              </w:rPr>
              <w:t></w:t>
            </w:r>
            <w:r>
              <w:rPr>
                <w:rFonts w:ascii="Courier New" w:hAnsi="Courier New" w:cs="Courier New"/>
                <w:sz w:val="24"/>
                <w:szCs w:val="24"/>
              </w:rPr>
              <w:t>k)x}</w:t>
            </w:r>
          </w:p>
          <w:p w:rsidR="008631B9" w:rsidRPr="00324E02" w:rsidRDefault="008631B9" w:rsidP="008631B9">
            <w:pPr>
              <w:overflowPunct w:val="0"/>
              <w:autoSpaceDE w:val="0"/>
              <w:autoSpaceDN w:val="0"/>
              <w:adjustRightInd w:val="0"/>
              <w:spacing w:line="278" w:lineRule="auto"/>
              <w:ind w:left="720" w:right="2520" w:firstLine="432"/>
              <w:rPr>
                <w:rFonts w:asciiTheme="minorHAnsi" w:hAnsiTheme="minorHAnsi"/>
                <w:sz w:val="24"/>
                <w:szCs w:val="24"/>
              </w:rPr>
            </w:pPr>
            <w:r w:rsidRPr="00324E02">
              <w:rPr>
                <w:rFonts w:asciiTheme="minorHAnsi" w:hAnsiTheme="minorHAnsi"/>
                <w:sz w:val="24"/>
                <w:szCs w:val="24"/>
              </w:rPr>
              <w:t>The resultant displacement is given by</w:t>
            </w:r>
          </w:p>
          <w:p w:rsidR="008631B9" w:rsidRDefault="008631B9" w:rsidP="008631B9">
            <w:pPr>
              <w:autoSpaceDE w:val="0"/>
              <w:autoSpaceDN w:val="0"/>
              <w:adjustRightInd w:val="0"/>
              <w:spacing w:line="95" w:lineRule="exact"/>
              <w:ind w:left="720"/>
              <w:rPr>
                <w:rFonts w:ascii="Times New Roman" w:hAnsi="Times New Roman"/>
                <w:sz w:val="24"/>
                <w:szCs w:val="24"/>
              </w:rPr>
            </w:pPr>
          </w:p>
          <w:p w:rsidR="008631B9" w:rsidRDefault="008631B9" w:rsidP="008631B9">
            <w:pPr>
              <w:numPr>
                <w:ilvl w:val="1"/>
                <w:numId w:val="9"/>
              </w:numPr>
              <w:tabs>
                <w:tab w:val="clear" w:pos="1440"/>
                <w:tab w:val="num" w:pos="1000"/>
              </w:tabs>
              <w:suppressAutoHyphens w:val="0"/>
              <w:overflowPunct w:val="0"/>
              <w:autoSpaceDE w:val="0"/>
              <w:autoSpaceDN w:val="0"/>
              <w:adjustRightInd w:val="0"/>
              <w:ind w:left="1000" w:hanging="280"/>
              <w:jc w:val="both"/>
              <w:rPr>
                <w:rFonts w:ascii="Courier New" w:hAnsi="Courier New" w:cs="Courier New"/>
                <w:sz w:val="24"/>
                <w:szCs w:val="24"/>
              </w:rPr>
            </w:pPr>
            <w:r>
              <w:rPr>
                <w:rFonts w:ascii="Courier New" w:hAnsi="Courier New" w:cs="Courier New"/>
                <w:sz w:val="24"/>
                <w:szCs w:val="24"/>
              </w:rPr>
              <w:t>= y</w:t>
            </w:r>
            <w:r>
              <w:rPr>
                <w:rFonts w:ascii="Courier New" w:hAnsi="Courier New" w:cs="Courier New"/>
                <w:sz w:val="16"/>
                <w:szCs w:val="16"/>
              </w:rPr>
              <w:t>1</w:t>
            </w:r>
            <w:r>
              <w:rPr>
                <w:rFonts w:ascii="Courier New" w:hAnsi="Courier New" w:cs="Courier New"/>
                <w:sz w:val="24"/>
                <w:szCs w:val="24"/>
              </w:rPr>
              <w:t xml:space="preserve">  + y</w:t>
            </w:r>
            <w:r>
              <w:rPr>
                <w:rFonts w:ascii="Courier New" w:hAnsi="Courier New" w:cs="Courier New"/>
                <w:sz w:val="16"/>
                <w:szCs w:val="16"/>
              </w:rPr>
              <w:t>2</w:t>
            </w:r>
            <w:r>
              <w:rPr>
                <w:rFonts w:ascii="Courier New" w:hAnsi="Courier New" w:cs="Courier New"/>
                <w:sz w:val="24"/>
                <w:szCs w:val="24"/>
              </w:rPr>
              <w:t xml:space="preserve"> </w:t>
            </w:r>
          </w:p>
          <w:p w:rsidR="008631B9" w:rsidRDefault="008631B9" w:rsidP="008631B9">
            <w:pPr>
              <w:suppressAutoHyphens w:val="0"/>
              <w:overflowPunct w:val="0"/>
              <w:autoSpaceDE w:val="0"/>
              <w:autoSpaceDN w:val="0"/>
              <w:adjustRightInd w:val="0"/>
              <w:ind w:left="360"/>
              <w:jc w:val="both"/>
              <w:rPr>
                <w:rFonts w:ascii="Courier New" w:hAnsi="Courier New" w:cs="Courier New"/>
                <w:sz w:val="24"/>
                <w:szCs w:val="24"/>
              </w:rPr>
            </w:pPr>
            <w:r>
              <w:rPr>
                <w:rFonts w:ascii="Courier New" w:hAnsi="Courier New" w:cs="Courier New"/>
                <w:sz w:val="24"/>
                <w:szCs w:val="24"/>
              </w:rPr>
              <w:t xml:space="preserve">     = 2A cos {</w:t>
            </w:r>
            <w:r>
              <w:rPr>
                <w:rFonts w:ascii="Courier New" w:hAnsi="Courier New" w:cs="Courier New"/>
                <w:sz w:val="24"/>
                <w:szCs w:val="24"/>
                <w:u w:val="single"/>
              </w:rPr>
              <w:t>(</w:t>
            </w:r>
            <w:r>
              <w:rPr>
                <w:rFonts w:ascii="Symbol" w:hAnsi="Symbol" w:cs="Symbol"/>
                <w:sz w:val="24"/>
                <w:szCs w:val="24"/>
                <w:u w:val="single"/>
              </w:rPr>
              <w:t></w:t>
            </w:r>
            <w:r>
              <w:rPr>
                <w:rFonts w:ascii="Courier New" w:hAnsi="Courier New" w:cs="Courier New"/>
                <w:sz w:val="24"/>
                <w:szCs w:val="24"/>
                <w:u w:val="single"/>
              </w:rPr>
              <w:t>+</w:t>
            </w:r>
            <w:r>
              <w:rPr>
                <w:rFonts w:ascii="Symbol" w:hAnsi="Symbol" w:cs="Symbol"/>
                <w:sz w:val="24"/>
                <w:szCs w:val="24"/>
                <w:u w:val="single"/>
              </w:rPr>
              <w:t></w:t>
            </w:r>
            <w:r>
              <w:rPr>
                <w:rFonts w:ascii="Courier New" w:hAnsi="Courier New" w:cs="Courier New"/>
                <w:sz w:val="24"/>
                <w:szCs w:val="24"/>
                <w:u w:val="single"/>
              </w:rPr>
              <w:t>+</w:t>
            </w:r>
            <w:r>
              <w:rPr>
                <w:rFonts w:ascii="Symbol" w:hAnsi="Symbol" w:cs="Symbol"/>
                <w:sz w:val="24"/>
                <w:szCs w:val="24"/>
                <w:u w:val="single"/>
              </w:rPr>
              <w:t></w:t>
            </w:r>
            <w:r>
              <w:rPr>
                <w:rFonts w:ascii="Symbol" w:hAnsi="Symbol" w:cs="Symbol"/>
                <w:sz w:val="24"/>
                <w:szCs w:val="24"/>
                <w:u w:val="single"/>
              </w:rPr>
              <w:t></w:t>
            </w:r>
            <w:r>
              <w:rPr>
                <w:rFonts w:ascii="Courier New" w:hAnsi="Courier New" w:cs="Courier New"/>
                <w:sz w:val="24"/>
                <w:szCs w:val="24"/>
                <w:u w:val="single"/>
              </w:rPr>
              <w:t>)t–(k+k+</w:t>
            </w:r>
            <w:r>
              <w:rPr>
                <w:rFonts w:ascii="Symbol" w:hAnsi="Symbol" w:cs="Symbol"/>
                <w:sz w:val="24"/>
                <w:szCs w:val="24"/>
                <w:u w:val="single"/>
              </w:rPr>
              <w:t></w:t>
            </w:r>
            <w:r>
              <w:rPr>
                <w:rFonts w:ascii="Courier New" w:hAnsi="Courier New" w:cs="Courier New"/>
                <w:sz w:val="24"/>
                <w:szCs w:val="24"/>
                <w:u w:val="single"/>
              </w:rPr>
              <w:t>k)x</w:t>
            </w:r>
            <w:r>
              <w:rPr>
                <w:rFonts w:ascii="Courier New" w:hAnsi="Courier New" w:cs="Courier New"/>
                <w:sz w:val="24"/>
                <w:szCs w:val="24"/>
              </w:rPr>
              <w:t xml:space="preserve">} cos </w:t>
            </w:r>
            <w:r>
              <w:rPr>
                <w:rFonts w:ascii="Courier New" w:hAnsi="Courier New" w:cs="Courier New"/>
                <w:sz w:val="24"/>
                <w:szCs w:val="24"/>
                <w:u w:val="single"/>
              </w:rPr>
              <w:t>(</w:t>
            </w:r>
            <w:r>
              <w:rPr>
                <w:rFonts w:ascii="Symbol" w:hAnsi="Symbol" w:cs="Symbol"/>
                <w:sz w:val="24"/>
                <w:szCs w:val="24"/>
                <w:u w:val="single"/>
              </w:rPr>
              <w:t></w:t>
            </w:r>
            <w:r>
              <w:rPr>
                <w:rFonts w:ascii="Symbol" w:hAnsi="Symbol" w:cs="Symbol"/>
                <w:sz w:val="24"/>
                <w:szCs w:val="24"/>
                <w:u w:val="single"/>
              </w:rPr>
              <w:t></w:t>
            </w:r>
            <w:r>
              <w:rPr>
                <w:rFonts w:ascii="Courier New" w:hAnsi="Courier New" w:cs="Courier New"/>
                <w:sz w:val="24"/>
                <w:szCs w:val="24"/>
                <w:u w:val="single"/>
              </w:rPr>
              <w:t>t-</w:t>
            </w:r>
            <w:r>
              <w:rPr>
                <w:rFonts w:ascii="Symbol" w:hAnsi="Symbol" w:cs="Symbol"/>
                <w:sz w:val="24"/>
                <w:szCs w:val="24"/>
                <w:u w:val="single"/>
              </w:rPr>
              <w:t></w:t>
            </w:r>
            <w:r>
              <w:rPr>
                <w:rFonts w:ascii="Courier New" w:hAnsi="Courier New" w:cs="Courier New"/>
                <w:sz w:val="24"/>
                <w:szCs w:val="24"/>
                <w:u w:val="single"/>
              </w:rPr>
              <w:t>kx)</w:t>
            </w:r>
            <w:r>
              <w:rPr>
                <w:rFonts w:ascii="Courier New" w:hAnsi="Courier New" w:cs="Courier New"/>
                <w:sz w:val="24"/>
                <w:szCs w:val="24"/>
              </w:rPr>
              <w:t xml:space="preserve"> </w:t>
            </w:r>
          </w:p>
          <w:tbl>
            <w:tblPr>
              <w:tblW w:w="0" w:type="auto"/>
              <w:tblInd w:w="140" w:type="dxa"/>
              <w:tblCellMar>
                <w:left w:w="0" w:type="dxa"/>
                <w:right w:w="0" w:type="dxa"/>
              </w:tblCellMar>
              <w:tblLook w:val="0000"/>
            </w:tblPr>
            <w:tblGrid>
              <w:gridCol w:w="5140"/>
              <w:gridCol w:w="2540"/>
            </w:tblGrid>
            <w:tr w:rsidR="008631B9" w:rsidRPr="00203B66" w:rsidTr="00C876BF">
              <w:trPr>
                <w:trHeight w:val="265"/>
              </w:trPr>
              <w:tc>
                <w:tcPr>
                  <w:tcW w:w="5140" w:type="dxa"/>
                  <w:tcBorders>
                    <w:top w:val="nil"/>
                    <w:left w:val="nil"/>
                    <w:bottom w:val="nil"/>
                    <w:right w:val="nil"/>
                  </w:tcBorders>
                  <w:vAlign w:val="bottom"/>
                </w:tcPr>
                <w:p w:rsidR="008631B9" w:rsidRPr="00203B66" w:rsidRDefault="008631B9" w:rsidP="00C876BF">
                  <w:pPr>
                    <w:autoSpaceDE w:val="0"/>
                    <w:autoSpaceDN w:val="0"/>
                    <w:adjustRightInd w:val="0"/>
                    <w:spacing w:line="265" w:lineRule="exact"/>
                    <w:ind w:right="2140"/>
                    <w:jc w:val="right"/>
                    <w:rPr>
                      <w:rFonts w:ascii="Times New Roman" w:hAnsi="Times New Roman"/>
                    </w:rPr>
                  </w:pPr>
                  <w:r w:rsidRPr="00203B66">
                    <w:rPr>
                      <w:rFonts w:ascii="Courier New" w:hAnsi="Courier New" w:cs="Courier New"/>
                    </w:rPr>
                    <w:t>2</w:t>
                  </w:r>
                </w:p>
              </w:tc>
              <w:tc>
                <w:tcPr>
                  <w:tcW w:w="2540" w:type="dxa"/>
                  <w:tcBorders>
                    <w:top w:val="nil"/>
                    <w:left w:val="nil"/>
                    <w:bottom w:val="nil"/>
                    <w:right w:val="nil"/>
                  </w:tcBorders>
                  <w:vAlign w:val="bottom"/>
                </w:tcPr>
                <w:p w:rsidR="008631B9" w:rsidRPr="00203B66" w:rsidRDefault="008631B9" w:rsidP="00C876BF">
                  <w:pPr>
                    <w:autoSpaceDE w:val="0"/>
                    <w:autoSpaceDN w:val="0"/>
                    <w:adjustRightInd w:val="0"/>
                    <w:spacing w:line="265" w:lineRule="exact"/>
                    <w:ind w:right="1800"/>
                    <w:jc w:val="right"/>
                    <w:rPr>
                      <w:rFonts w:ascii="Times New Roman" w:hAnsi="Times New Roman"/>
                    </w:rPr>
                  </w:pPr>
                  <w:r w:rsidRPr="00203B66">
                    <w:rPr>
                      <w:rFonts w:ascii="Courier New" w:hAnsi="Courier New" w:cs="Courier New"/>
                    </w:rPr>
                    <w:t>2</w:t>
                  </w:r>
                </w:p>
              </w:tc>
            </w:tr>
            <w:tr w:rsidR="008631B9" w:rsidRPr="00203B66" w:rsidTr="00C876BF">
              <w:trPr>
                <w:trHeight w:val="457"/>
              </w:trPr>
              <w:tc>
                <w:tcPr>
                  <w:tcW w:w="5140" w:type="dxa"/>
                  <w:tcBorders>
                    <w:top w:val="nil"/>
                    <w:left w:val="nil"/>
                    <w:bottom w:val="nil"/>
                    <w:right w:val="nil"/>
                  </w:tcBorders>
                  <w:vAlign w:val="bottom"/>
                </w:tcPr>
                <w:p w:rsidR="008631B9" w:rsidRDefault="008631B9" w:rsidP="00C876BF">
                  <w:pPr>
                    <w:autoSpaceDE w:val="0"/>
                    <w:autoSpaceDN w:val="0"/>
                    <w:adjustRightInd w:val="0"/>
                    <w:ind w:right="380"/>
                    <w:jc w:val="right"/>
                    <w:rPr>
                      <w:rFonts w:ascii="Courier New" w:hAnsi="Courier New" w:cs="Courier New"/>
                      <w:w w:val="99"/>
                    </w:rPr>
                  </w:pPr>
                  <w:r>
                    <w:rPr>
                      <w:rFonts w:ascii="Symbol" w:hAnsi="Symbol" w:cs="Symbol"/>
                      <w:w w:val="99"/>
                    </w:rPr>
                    <w:t></w:t>
                  </w:r>
                  <w:r>
                    <w:rPr>
                      <w:rFonts w:ascii="Symbol" w:hAnsi="Symbol" w:cs="Symbol"/>
                      <w:w w:val="99"/>
                    </w:rPr>
                    <w:t></w:t>
                  </w:r>
                  <w:r w:rsidRPr="00203B66">
                    <w:rPr>
                      <w:rFonts w:ascii="Symbol" w:hAnsi="Symbol" w:cs="Symbol"/>
                      <w:w w:val="99"/>
                    </w:rPr>
                    <w:t></w:t>
                  </w:r>
                  <w:r w:rsidRPr="00203B66">
                    <w:rPr>
                      <w:rFonts w:ascii="Courier New" w:hAnsi="Courier New" w:cs="Courier New"/>
                      <w:w w:val="99"/>
                    </w:rPr>
                    <w:t xml:space="preserve"> 2A cos(</w:t>
                  </w:r>
                  <w:r w:rsidRPr="00203B66">
                    <w:rPr>
                      <w:rFonts w:ascii="Symbol" w:hAnsi="Symbol" w:cs="Symbol"/>
                      <w:w w:val="99"/>
                    </w:rPr>
                    <w:t></w:t>
                  </w:r>
                  <w:r w:rsidRPr="00203B66">
                    <w:rPr>
                      <w:rFonts w:ascii="Courier New" w:hAnsi="Courier New" w:cs="Courier New"/>
                      <w:w w:val="99"/>
                    </w:rPr>
                    <w:t>t–kx).cos(</w:t>
                  </w:r>
                  <w:r w:rsidRPr="00203B66">
                    <w:rPr>
                      <w:rFonts w:ascii="Symbol" w:hAnsi="Symbol" w:cs="Symbol"/>
                      <w:w w:val="99"/>
                    </w:rPr>
                    <w:t></w:t>
                  </w:r>
                  <w:r w:rsidRPr="00203B66">
                    <w:rPr>
                      <w:rFonts w:ascii="Symbol" w:hAnsi="Symbol" w:cs="Symbol"/>
                      <w:w w:val="99"/>
                    </w:rPr>
                    <w:t></w:t>
                  </w:r>
                  <w:r w:rsidRPr="00203B66">
                    <w:rPr>
                      <w:rFonts w:ascii="Courier New" w:hAnsi="Courier New" w:cs="Courier New"/>
                      <w:w w:val="99"/>
                    </w:rPr>
                    <w:t>t/2-</w:t>
                  </w:r>
                  <w:r w:rsidRPr="00203B66">
                    <w:rPr>
                      <w:rFonts w:ascii="Symbol" w:hAnsi="Symbol" w:cs="Symbol"/>
                      <w:w w:val="99"/>
                    </w:rPr>
                    <w:t></w:t>
                  </w:r>
                  <w:r w:rsidRPr="00203B66">
                    <w:rPr>
                      <w:rFonts w:ascii="Courier New" w:hAnsi="Courier New" w:cs="Courier New"/>
                      <w:w w:val="99"/>
                    </w:rPr>
                    <w:t>kx/2)</w:t>
                  </w:r>
                  <w:r>
                    <w:rPr>
                      <w:rFonts w:ascii="Courier New" w:hAnsi="Courier New" w:cs="Courier New"/>
                      <w:w w:val="99"/>
                    </w:rPr>
                    <w:t xml:space="preserve">      </w:t>
                  </w:r>
                </w:p>
                <w:p w:rsidR="008631B9" w:rsidRPr="00203B66" w:rsidRDefault="008631B9" w:rsidP="00C876BF">
                  <w:pPr>
                    <w:autoSpaceDE w:val="0"/>
                    <w:autoSpaceDN w:val="0"/>
                    <w:adjustRightInd w:val="0"/>
                    <w:ind w:right="380"/>
                    <w:jc w:val="right"/>
                    <w:rPr>
                      <w:rFonts w:ascii="Times New Roman" w:hAnsi="Times New Roman"/>
                    </w:rPr>
                  </w:pPr>
                </w:p>
              </w:tc>
              <w:tc>
                <w:tcPr>
                  <w:tcW w:w="2540" w:type="dxa"/>
                  <w:tcBorders>
                    <w:top w:val="nil"/>
                    <w:left w:val="nil"/>
                    <w:bottom w:val="nil"/>
                    <w:right w:val="nil"/>
                  </w:tcBorders>
                  <w:vAlign w:val="bottom"/>
                </w:tcPr>
                <w:p w:rsidR="008631B9" w:rsidRPr="00203B66" w:rsidRDefault="008631B9" w:rsidP="00C876BF">
                  <w:pPr>
                    <w:autoSpaceDE w:val="0"/>
                    <w:autoSpaceDN w:val="0"/>
                    <w:adjustRightInd w:val="0"/>
                    <w:jc w:val="right"/>
                    <w:rPr>
                      <w:rFonts w:ascii="Times New Roman" w:hAnsi="Times New Roman"/>
                    </w:rPr>
                  </w:pPr>
                  <w:r>
                    <w:rPr>
                      <w:rFonts w:ascii="Courier New" w:hAnsi="Courier New" w:cs="Courier New"/>
                    </w:rPr>
                    <w:t>(3</w:t>
                  </w:r>
                  <w:r w:rsidRPr="00203B66">
                    <w:rPr>
                      <w:rFonts w:ascii="Courier New" w:hAnsi="Courier New" w:cs="Courier New"/>
                    </w:rPr>
                    <w:t>)</w:t>
                  </w:r>
                </w:p>
              </w:tc>
            </w:tr>
          </w:tbl>
          <w:p w:rsidR="008631B9" w:rsidRPr="00324E02" w:rsidRDefault="008631B9" w:rsidP="008631B9">
            <w:pPr>
              <w:tabs>
                <w:tab w:val="left" w:pos="720"/>
              </w:tabs>
              <w:autoSpaceDE w:val="0"/>
              <w:autoSpaceDN w:val="0"/>
              <w:adjustRightInd w:val="0"/>
              <w:jc w:val="both"/>
              <w:rPr>
                <w:rFonts w:asciiTheme="minorHAnsi" w:hAnsiTheme="minorHAnsi"/>
                <w:sz w:val="24"/>
                <w:szCs w:val="24"/>
              </w:rPr>
            </w:pPr>
            <w:r w:rsidRPr="00324E02">
              <w:rPr>
                <w:rFonts w:asciiTheme="minorHAnsi" w:hAnsiTheme="minorHAnsi"/>
                <w:sz w:val="24"/>
                <w:szCs w:val="24"/>
              </w:rPr>
              <w:t>The</w:t>
            </w:r>
            <w:r w:rsidRPr="00324E02">
              <w:rPr>
                <w:rFonts w:asciiTheme="minorHAnsi" w:hAnsiTheme="minorHAnsi"/>
                <w:sz w:val="24"/>
                <w:szCs w:val="24"/>
              </w:rPr>
              <w:tab/>
              <w:t>velocity  of  the  resultant  wave  is  given  by the speed with which a reference point, say the maximum amplitude point, moves. Taking the amplitude of the resultant wave as constant,</w:t>
            </w:r>
          </w:p>
          <w:p w:rsidR="008631B9" w:rsidRPr="00BF1B90" w:rsidRDefault="008631B9" w:rsidP="008631B9">
            <w:pPr>
              <w:autoSpaceDE w:val="0"/>
              <w:autoSpaceDN w:val="0"/>
              <w:adjustRightInd w:val="0"/>
              <w:ind w:left="580"/>
              <w:rPr>
                <w:rFonts w:ascii="Times New Roman" w:hAnsi="Times New Roman"/>
                <w:sz w:val="24"/>
                <w:szCs w:val="24"/>
              </w:rPr>
            </w:pPr>
            <w:r>
              <w:rPr>
                <w:rFonts w:ascii="Courier New" w:hAnsi="Courier New" w:cs="Courier New"/>
                <w:sz w:val="24"/>
                <w:szCs w:val="24"/>
              </w:rPr>
              <w:t>2A cos(</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t/2-</w:t>
            </w:r>
            <w:r>
              <w:rPr>
                <w:rFonts w:ascii="Symbol" w:hAnsi="Symbol" w:cs="Symbol"/>
                <w:sz w:val="24"/>
                <w:szCs w:val="24"/>
              </w:rPr>
              <w:t></w:t>
            </w:r>
            <w:r>
              <w:rPr>
                <w:rFonts w:ascii="Courier New" w:hAnsi="Courier New" w:cs="Courier New"/>
                <w:sz w:val="24"/>
                <w:szCs w:val="24"/>
              </w:rPr>
              <w:t xml:space="preserve">kx/2) = </w:t>
            </w:r>
            <w:r w:rsidRPr="00BF1B90">
              <w:rPr>
                <w:rFonts w:ascii="Times New Roman" w:hAnsi="Times New Roman"/>
                <w:sz w:val="24"/>
                <w:szCs w:val="24"/>
              </w:rPr>
              <w:t>constant</w:t>
            </w:r>
          </w:p>
          <w:p w:rsidR="008631B9" w:rsidRPr="00BF1B90" w:rsidRDefault="008631B9" w:rsidP="008631B9">
            <w:pPr>
              <w:autoSpaceDE w:val="0"/>
              <w:autoSpaceDN w:val="0"/>
              <w:adjustRightInd w:val="0"/>
              <w:spacing w:line="281" w:lineRule="exact"/>
              <w:rPr>
                <w:rFonts w:ascii="Times New Roman" w:hAnsi="Times New Roman"/>
                <w:sz w:val="24"/>
                <w:szCs w:val="24"/>
              </w:rPr>
            </w:pPr>
          </w:p>
          <w:p w:rsidR="008631B9" w:rsidRDefault="008631B9" w:rsidP="008631B9">
            <w:pPr>
              <w:tabs>
                <w:tab w:val="left" w:pos="1520"/>
              </w:tabs>
              <w:autoSpaceDE w:val="0"/>
              <w:autoSpaceDN w:val="0"/>
              <w:adjustRightInd w:val="0"/>
              <w:ind w:left="760"/>
              <w:rPr>
                <w:rFonts w:ascii="Times New Roman" w:hAnsi="Times New Roman"/>
                <w:sz w:val="24"/>
                <w:szCs w:val="24"/>
              </w:rPr>
            </w:pPr>
            <w:r>
              <w:rPr>
                <w:rFonts w:ascii="Courier New" w:hAnsi="Courier New" w:cs="Courier New"/>
                <w:sz w:val="24"/>
                <w:szCs w:val="24"/>
              </w:rPr>
              <w:t>or</w:t>
            </w:r>
            <w:r>
              <w:rPr>
                <w:rFonts w:ascii="Times New Roman" w:hAnsi="Times New Roman"/>
                <w:sz w:val="24"/>
                <w:szCs w:val="24"/>
              </w:rPr>
              <w:tab/>
            </w:r>
            <w:r>
              <w:rPr>
                <w:rFonts w:ascii="Courier New" w:hAnsi="Courier New" w:cs="Courier New"/>
                <w:sz w:val="24"/>
                <w:szCs w:val="24"/>
              </w:rPr>
              <w:t>(</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t/2-</w:t>
            </w:r>
            <w:r>
              <w:rPr>
                <w:rFonts w:ascii="Symbol" w:hAnsi="Symbol" w:cs="Symbol"/>
                <w:sz w:val="24"/>
                <w:szCs w:val="24"/>
              </w:rPr>
              <w:t></w:t>
            </w:r>
            <w:r>
              <w:rPr>
                <w:rFonts w:ascii="Courier New" w:hAnsi="Courier New" w:cs="Courier New"/>
                <w:sz w:val="24"/>
                <w:szCs w:val="24"/>
              </w:rPr>
              <w:t xml:space="preserve">kx/2) = </w:t>
            </w:r>
            <w:r w:rsidRPr="00BF1B90">
              <w:rPr>
                <w:rFonts w:ascii="Times New Roman" w:hAnsi="Times New Roman"/>
                <w:sz w:val="24"/>
                <w:szCs w:val="24"/>
              </w:rPr>
              <w:t>constant</w:t>
            </w:r>
          </w:p>
          <w:p w:rsidR="008631B9" w:rsidRDefault="008631B9" w:rsidP="008631B9">
            <w:pPr>
              <w:tabs>
                <w:tab w:val="left" w:pos="1520"/>
              </w:tabs>
              <w:autoSpaceDE w:val="0"/>
              <w:autoSpaceDN w:val="0"/>
              <w:adjustRightInd w:val="0"/>
              <w:rPr>
                <w:rFonts w:ascii="Courier New" w:hAnsi="Courier New" w:cs="Courier New"/>
                <w:sz w:val="24"/>
                <w:szCs w:val="24"/>
              </w:rPr>
            </w:pPr>
            <w:r w:rsidRPr="00324E02">
              <w:rPr>
                <w:rFonts w:asciiTheme="minorHAnsi" w:hAnsiTheme="minorHAnsi"/>
                <w:sz w:val="24"/>
                <w:szCs w:val="24"/>
              </w:rPr>
              <w:t>for  maximum amplitude</w:t>
            </w:r>
            <w:r>
              <w:rPr>
                <w:rFonts w:ascii="Times New Roman" w:hAnsi="Times New Roman"/>
                <w:sz w:val="24"/>
                <w:szCs w:val="24"/>
              </w:rPr>
              <w:t xml:space="preserve">  </w:t>
            </w:r>
            <w:r>
              <w:rPr>
                <w:rFonts w:ascii="Courier New" w:hAnsi="Courier New" w:cs="Courier New"/>
                <w:sz w:val="24"/>
                <w:szCs w:val="24"/>
              </w:rPr>
              <w:t>cos(</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t/2-</w:t>
            </w:r>
            <w:r>
              <w:rPr>
                <w:rFonts w:ascii="Symbol" w:hAnsi="Symbol" w:cs="Symbol"/>
                <w:sz w:val="24"/>
                <w:szCs w:val="24"/>
              </w:rPr>
              <w:t></w:t>
            </w:r>
            <w:r>
              <w:rPr>
                <w:rFonts w:ascii="Courier New" w:hAnsi="Courier New" w:cs="Courier New"/>
                <w:sz w:val="24"/>
                <w:szCs w:val="24"/>
              </w:rPr>
              <w:t>kx/2)=0</w:t>
            </w:r>
          </w:p>
          <w:p w:rsidR="008631B9" w:rsidRPr="00324E02" w:rsidRDefault="008631B9" w:rsidP="008631B9">
            <w:pPr>
              <w:tabs>
                <w:tab w:val="left" w:pos="1520"/>
              </w:tabs>
              <w:autoSpaceDE w:val="0"/>
              <w:autoSpaceDN w:val="0"/>
              <w:adjustRightInd w:val="0"/>
              <w:rPr>
                <w:rFonts w:asciiTheme="minorHAnsi" w:hAnsiTheme="minorHAnsi"/>
                <w:sz w:val="24"/>
                <w:szCs w:val="24"/>
              </w:rPr>
            </w:pPr>
            <w:r w:rsidRPr="00324E02">
              <w:rPr>
                <w:rFonts w:asciiTheme="minorHAnsi" w:hAnsiTheme="minorHAnsi" w:cs="Courier New"/>
                <w:sz w:val="24"/>
                <w:szCs w:val="24"/>
              </w:rPr>
              <w:t>Thus,</w:t>
            </w:r>
          </w:p>
          <w:p w:rsidR="008631B9" w:rsidRDefault="008631B9" w:rsidP="008631B9">
            <w:pPr>
              <w:tabs>
                <w:tab w:val="left" w:pos="1520"/>
              </w:tabs>
              <w:autoSpaceDE w:val="0"/>
              <w:autoSpaceDN w:val="0"/>
              <w:adjustRightInd w:val="0"/>
              <w:ind w:left="760"/>
              <w:rPr>
                <w:rFonts w:ascii="Courier New" w:hAnsi="Courier New" w:cs="Courier New"/>
                <w:sz w:val="24"/>
                <w:szCs w:val="24"/>
              </w:rPr>
            </w:pPr>
            <w:r>
              <w:rPr>
                <w:rFonts w:ascii="Courier New" w:hAnsi="Courier New" w:cs="Courier New"/>
                <w:sz w:val="24"/>
                <w:szCs w:val="24"/>
              </w:rPr>
              <w:t>(</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t/2-</w:t>
            </w:r>
            <w:r>
              <w:rPr>
                <w:rFonts w:ascii="Symbol" w:hAnsi="Symbol" w:cs="Symbol"/>
                <w:sz w:val="24"/>
                <w:szCs w:val="24"/>
              </w:rPr>
              <w:t></w:t>
            </w:r>
            <w:r>
              <w:rPr>
                <w:rFonts w:ascii="Courier New" w:hAnsi="Courier New" w:cs="Courier New"/>
                <w:sz w:val="24"/>
                <w:szCs w:val="24"/>
              </w:rPr>
              <w:t>kx/2)= nπ/2.</w:t>
            </w:r>
          </w:p>
          <w:p w:rsidR="008631B9" w:rsidRDefault="008631B9" w:rsidP="008631B9">
            <w:pPr>
              <w:tabs>
                <w:tab w:val="left" w:pos="1520"/>
              </w:tabs>
              <w:autoSpaceDE w:val="0"/>
              <w:autoSpaceDN w:val="0"/>
              <w:adjustRightInd w:val="0"/>
              <w:ind w:left="760"/>
              <w:rPr>
                <w:rFonts w:ascii="Courier New" w:hAnsi="Courier New" w:cs="Courier New"/>
                <w:sz w:val="24"/>
                <w:szCs w:val="24"/>
              </w:rPr>
            </w:pPr>
          </w:p>
          <w:p w:rsidR="008631B9" w:rsidRPr="00324E02" w:rsidRDefault="008631B9" w:rsidP="008631B9">
            <w:pPr>
              <w:tabs>
                <w:tab w:val="left" w:pos="1520"/>
              </w:tabs>
              <w:autoSpaceDE w:val="0"/>
              <w:autoSpaceDN w:val="0"/>
              <w:adjustRightInd w:val="0"/>
              <w:rPr>
                <w:rFonts w:asciiTheme="minorHAnsi" w:hAnsiTheme="minorHAnsi" w:cs="Courier New"/>
                <w:sz w:val="24"/>
                <w:szCs w:val="24"/>
              </w:rPr>
            </w:pPr>
            <w:r w:rsidRPr="00324E02">
              <w:rPr>
                <w:rFonts w:asciiTheme="minorHAnsi" w:hAnsiTheme="minorHAnsi" w:cs="Courier New"/>
                <w:sz w:val="24"/>
                <w:szCs w:val="24"/>
              </w:rPr>
              <w:t>Let the displacement of two successive nodes be x1 and x2, then</w:t>
            </w:r>
          </w:p>
          <w:p w:rsidR="008631B9" w:rsidRDefault="008631B9" w:rsidP="008631B9">
            <w:pPr>
              <w:tabs>
                <w:tab w:val="left" w:pos="1520"/>
              </w:tabs>
              <w:autoSpaceDE w:val="0"/>
              <w:autoSpaceDN w:val="0"/>
              <w:adjustRightInd w:val="0"/>
              <w:ind w:left="760"/>
              <w:rPr>
                <w:rFonts w:ascii="Courier New" w:hAnsi="Courier New" w:cs="Courier New"/>
                <w:sz w:val="24"/>
                <w:szCs w:val="24"/>
              </w:rPr>
            </w:pPr>
            <w:r>
              <w:rPr>
                <w:rFonts w:ascii="Courier New" w:hAnsi="Courier New" w:cs="Courier New"/>
                <w:sz w:val="24"/>
                <w:szCs w:val="24"/>
              </w:rPr>
              <w:t xml:space="preserve"> (</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t/2-</w:t>
            </w:r>
            <w:r>
              <w:rPr>
                <w:rFonts w:ascii="Symbol" w:hAnsi="Symbol" w:cs="Symbol"/>
                <w:sz w:val="24"/>
                <w:szCs w:val="24"/>
              </w:rPr>
              <w:t></w:t>
            </w:r>
            <w:r>
              <w:rPr>
                <w:rFonts w:ascii="Courier New" w:hAnsi="Courier New" w:cs="Courier New"/>
                <w:sz w:val="24"/>
                <w:szCs w:val="24"/>
              </w:rPr>
              <w:t>kx1/2)=</w:t>
            </w:r>
            <w:r w:rsidRPr="00963347">
              <w:rPr>
                <w:rFonts w:ascii="Courier New" w:hAnsi="Courier New" w:cs="Courier New"/>
                <w:sz w:val="24"/>
                <w:szCs w:val="24"/>
              </w:rPr>
              <w:t xml:space="preserve"> </w:t>
            </w:r>
            <w:r>
              <w:rPr>
                <w:rFonts w:ascii="Courier New" w:hAnsi="Courier New" w:cs="Courier New"/>
                <w:sz w:val="24"/>
                <w:szCs w:val="24"/>
              </w:rPr>
              <w:t>π/2</w:t>
            </w:r>
          </w:p>
          <w:p w:rsidR="008631B9" w:rsidRDefault="008631B9" w:rsidP="008631B9">
            <w:pPr>
              <w:tabs>
                <w:tab w:val="left" w:pos="1520"/>
              </w:tabs>
              <w:autoSpaceDE w:val="0"/>
              <w:autoSpaceDN w:val="0"/>
              <w:adjustRightInd w:val="0"/>
              <w:ind w:left="760"/>
              <w:rPr>
                <w:rFonts w:ascii="Courier New" w:hAnsi="Courier New" w:cs="Courier New"/>
                <w:sz w:val="24"/>
                <w:szCs w:val="24"/>
              </w:rPr>
            </w:pPr>
            <w:r>
              <w:rPr>
                <w:rFonts w:ascii="Courier New" w:hAnsi="Courier New" w:cs="Courier New"/>
                <w:sz w:val="24"/>
                <w:szCs w:val="24"/>
              </w:rPr>
              <w:t>(</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t/2-</w:t>
            </w:r>
            <w:r>
              <w:rPr>
                <w:rFonts w:ascii="Symbol" w:hAnsi="Symbol" w:cs="Symbol"/>
                <w:sz w:val="24"/>
                <w:szCs w:val="24"/>
              </w:rPr>
              <w:t></w:t>
            </w:r>
            <w:r>
              <w:rPr>
                <w:rFonts w:ascii="Courier New" w:hAnsi="Courier New" w:cs="Courier New"/>
                <w:sz w:val="24"/>
                <w:szCs w:val="24"/>
              </w:rPr>
              <w:t>kx2/2)=</w:t>
            </w:r>
            <w:r w:rsidRPr="00963347">
              <w:rPr>
                <w:rFonts w:ascii="Courier New" w:hAnsi="Courier New" w:cs="Courier New"/>
                <w:sz w:val="24"/>
                <w:szCs w:val="24"/>
              </w:rPr>
              <w:t xml:space="preserve"> </w:t>
            </w:r>
            <w:r>
              <w:rPr>
                <w:rFonts w:ascii="Courier New" w:hAnsi="Courier New" w:cs="Courier New"/>
                <w:sz w:val="24"/>
                <w:szCs w:val="24"/>
              </w:rPr>
              <w:t>3π/2</w:t>
            </w:r>
          </w:p>
          <w:p w:rsidR="008631B9" w:rsidRDefault="008631B9" w:rsidP="008631B9">
            <w:pPr>
              <w:tabs>
                <w:tab w:val="left" w:pos="1520"/>
              </w:tabs>
              <w:autoSpaceDE w:val="0"/>
              <w:autoSpaceDN w:val="0"/>
              <w:adjustRightInd w:val="0"/>
              <w:ind w:left="760"/>
              <w:rPr>
                <w:rFonts w:ascii="Courier New" w:hAnsi="Courier New" w:cs="Courier New"/>
                <w:sz w:val="24"/>
                <w:szCs w:val="24"/>
              </w:rPr>
            </w:pPr>
            <w:r>
              <w:rPr>
                <w:rFonts w:ascii="Courier New" w:hAnsi="Courier New" w:cs="Courier New"/>
                <w:sz w:val="24"/>
                <w:szCs w:val="24"/>
              </w:rPr>
              <w:t>On solving, we get</w:t>
            </w:r>
          </w:p>
          <w:p w:rsidR="008631B9" w:rsidRDefault="008631B9" w:rsidP="008631B9">
            <w:pPr>
              <w:tabs>
                <w:tab w:val="left" w:pos="1520"/>
              </w:tabs>
              <w:autoSpaceDE w:val="0"/>
              <w:autoSpaceDN w:val="0"/>
              <w:adjustRightInd w:val="0"/>
              <w:ind w:left="760"/>
              <w:rPr>
                <w:rFonts w:ascii="Courier New" w:hAnsi="Courier New" w:cs="Courier New"/>
                <w:sz w:val="24"/>
                <w:szCs w:val="24"/>
              </w:rPr>
            </w:pPr>
            <w:r>
              <w:rPr>
                <w:rFonts w:ascii="Symbol" w:hAnsi="Symbol" w:cs="Symbol"/>
                <w:sz w:val="24"/>
                <w:szCs w:val="24"/>
              </w:rPr>
              <w:t></w:t>
            </w:r>
            <w:r>
              <w:rPr>
                <w:rFonts w:ascii="Courier New" w:hAnsi="Courier New" w:cs="Courier New"/>
                <w:sz w:val="24"/>
                <w:szCs w:val="24"/>
              </w:rPr>
              <w:t>k(x2-x1)= π</w:t>
            </w:r>
          </w:p>
          <w:p w:rsidR="008631B9" w:rsidRPr="00963347" w:rsidRDefault="008631B9" w:rsidP="008631B9">
            <w:pPr>
              <w:tabs>
                <w:tab w:val="left" w:pos="1520"/>
              </w:tabs>
              <w:autoSpaceDE w:val="0"/>
              <w:autoSpaceDN w:val="0"/>
              <w:adjustRightInd w:val="0"/>
              <w:ind w:left="760"/>
              <w:rPr>
                <w:rFonts w:ascii="Times New Roman" w:hAnsi="Times New Roman"/>
                <w:sz w:val="24"/>
                <w:szCs w:val="24"/>
              </w:rPr>
            </w:pPr>
            <w:r>
              <w:rPr>
                <w:rFonts w:ascii="Symbol" w:hAnsi="Symbol" w:cs="Symbol"/>
                <w:sz w:val="24"/>
                <w:szCs w:val="24"/>
              </w:rPr>
              <w:lastRenderedPageBreak/>
              <w:t></w:t>
            </w:r>
            <w:r w:rsidRPr="00A33FC3">
              <w:rPr>
                <w:rFonts w:ascii="Courier New" w:hAnsi="Courier New" w:cs="Courier New"/>
                <w:sz w:val="24"/>
                <w:szCs w:val="24"/>
              </w:rPr>
              <w:t xml:space="preserve"> </w:t>
            </w:r>
            <w:r>
              <w:rPr>
                <w:rFonts w:ascii="Courier New" w:hAnsi="Courier New" w:cs="Courier New"/>
                <w:sz w:val="24"/>
                <w:szCs w:val="24"/>
              </w:rPr>
              <w:t>x=</w:t>
            </w:r>
            <w:r w:rsidRPr="00A33FC3">
              <w:rPr>
                <w:rFonts w:ascii="Courier New" w:hAnsi="Courier New" w:cs="Courier New"/>
                <w:sz w:val="24"/>
                <w:szCs w:val="24"/>
              </w:rPr>
              <w:t xml:space="preserve"> </w:t>
            </w:r>
            <w:r>
              <w:rPr>
                <w:rFonts w:ascii="Courier New" w:hAnsi="Courier New" w:cs="Courier New"/>
                <w:sz w:val="24"/>
                <w:szCs w:val="24"/>
              </w:rPr>
              <w:t>π/</w:t>
            </w:r>
            <w:r>
              <w:rPr>
                <w:rFonts w:ascii="Symbol" w:hAnsi="Symbol" w:cs="Symbol"/>
                <w:sz w:val="24"/>
                <w:szCs w:val="24"/>
              </w:rPr>
              <w:t></w:t>
            </w:r>
            <w:r>
              <w:rPr>
                <w:rFonts w:ascii="Courier New" w:hAnsi="Courier New" w:cs="Courier New"/>
                <w:sz w:val="24"/>
                <w:szCs w:val="24"/>
              </w:rPr>
              <w:t xml:space="preserve">k, where </w:t>
            </w:r>
            <w:r>
              <w:rPr>
                <w:rFonts w:ascii="Symbol" w:hAnsi="Symbol" w:cs="Symbol"/>
                <w:sz w:val="24"/>
                <w:szCs w:val="24"/>
              </w:rPr>
              <w:t></w:t>
            </w:r>
            <w:r>
              <w:rPr>
                <w:rFonts w:ascii="Courier New" w:hAnsi="Courier New" w:cs="Courier New"/>
                <w:sz w:val="24"/>
                <w:szCs w:val="24"/>
              </w:rPr>
              <w:t>k=2</w:t>
            </w:r>
            <w:r w:rsidRPr="00A33FC3">
              <w:rPr>
                <w:rFonts w:ascii="Courier New" w:hAnsi="Courier New" w:cs="Courier New"/>
                <w:sz w:val="24"/>
                <w:szCs w:val="24"/>
              </w:rPr>
              <w:t xml:space="preserve"> </w:t>
            </w:r>
            <w:r>
              <w:rPr>
                <w:rFonts w:ascii="Courier New" w:hAnsi="Courier New" w:cs="Courier New"/>
                <w:sz w:val="24"/>
                <w:szCs w:val="24"/>
              </w:rPr>
              <w:t>π/</w:t>
            </w:r>
            <w:r>
              <w:rPr>
                <w:rFonts w:ascii="Symbol" w:hAnsi="Symbol" w:cs="Symbol"/>
                <w:sz w:val="24"/>
                <w:szCs w:val="24"/>
              </w:rPr>
              <w:t></w:t>
            </w:r>
          </w:p>
          <w:p w:rsidR="008631B9" w:rsidRDefault="008631B9" w:rsidP="008631B9">
            <w:pPr>
              <w:overflowPunct w:val="0"/>
              <w:autoSpaceDE w:val="0"/>
              <w:autoSpaceDN w:val="0"/>
              <w:adjustRightInd w:val="0"/>
              <w:spacing w:line="348" w:lineRule="auto"/>
              <w:jc w:val="both"/>
              <w:rPr>
                <w:rFonts w:ascii="Symbol" w:hAnsi="Symbol" w:cs="Symbol"/>
                <w:sz w:val="24"/>
                <w:szCs w:val="24"/>
              </w:rPr>
            </w:pPr>
            <w:r w:rsidRPr="00006910">
              <w:rPr>
                <w:rFonts w:asciiTheme="minorHAnsi" w:hAnsiTheme="minorHAnsi" w:cs="DejaVu Sans"/>
                <w:b/>
                <w:bCs/>
                <w:sz w:val="24"/>
                <w:szCs w:val="24"/>
              </w:rPr>
              <w:t xml:space="preserve"> </w:t>
            </w:r>
            <w:r>
              <w:rPr>
                <w:rFonts w:ascii="Symbol" w:hAnsi="Symbol" w:cs="Symbol"/>
                <w:sz w:val="24"/>
                <w:szCs w:val="24"/>
              </w:rPr>
              <w:t></w:t>
            </w:r>
            <w:r w:rsidRPr="00A33FC3">
              <w:rPr>
                <w:rFonts w:ascii="Courier New" w:hAnsi="Courier New" w:cs="Courier New"/>
                <w:sz w:val="24"/>
                <w:szCs w:val="24"/>
              </w:rPr>
              <w:t xml:space="preserve"> </w:t>
            </w:r>
            <w:r>
              <w:rPr>
                <w:rFonts w:ascii="Courier New" w:hAnsi="Courier New" w:cs="Courier New"/>
                <w:sz w:val="24"/>
                <w:szCs w:val="24"/>
              </w:rPr>
              <w:t>x=</w:t>
            </w:r>
            <w:r>
              <w:rPr>
                <w:rFonts w:ascii="Symbol" w:hAnsi="Symbol" w:cs="Symbol"/>
                <w:sz w:val="24"/>
                <w:szCs w:val="24"/>
              </w:rPr>
              <w:t></w:t>
            </w:r>
            <w:r>
              <w:rPr>
                <w:rFonts w:ascii="Symbol" w:hAnsi="Symbol" w:cs="Symbol"/>
                <w:sz w:val="24"/>
                <w:szCs w:val="24"/>
              </w:rPr>
              <w:t></w:t>
            </w:r>
            <w:r>
              <w:rPr>
                <w:rFonts w:ascii="Symbol" w:hAnsi="Symbol" w:cs="Symbol"/>
                <w:sz w:val="24"/>
                <w:szCs w:val="24"/>
              </w:rPr>
              <w:t></w:t>
            </w:r>
          </w:p>
          <w:p w:rsidR="008631B9" w:rsidRDefault="008631B9" w:rsidP="008631B9">
            <w:pPr>
              <w:overflowPunct w:val="0"/>
              <w:autoSpaceDE w:val="0"/>
              <w:autoSpaceDN w:val="0"/>
              <w:adjustRightInd w:val="0"/>
              <w:spacing w:line="348" w:lineRule="auto"/>
              <w:jc w:val="both"/>
              <w:rPr>
                <w:rFonts w:ascii="Times New Roman" w:hAnsi="Times New Roman"/>
                <w:sz w:val="24"/>
                <w:szCs w:val="24"/>
              </w:rPr>
            </w:pPr>
            <w:r>
              <w:rPr>
                <w:rFonts w:ascii="Times New Roman" w:hAnsi="Times New Roman"/>
                <w:sz w:val="24"/>
                <w:szCs w:val="24"/>
              </w:rPr>
              <w:t>=h/2</w:t>
            </w:r>
            <w:r>
              <w:rPr>
                <w:rFonts w:ascii="Symbol" w:hAnsi="Symbol" w:cs="Symbol"/>
                <w:sz w:val="24"/>
                <w:szCs w:val="24"/>
              </w:rPr>
              <w:t></w:t>
            </w:r>
            <w:r>
              <w:rPr>
                <w:rFonts w:ascii="Times New Roman" w:hAnsi="Times New Roman"/>
                <w:sz w:val="24"/>
                <w:szCs w:val="24"/>
              </w:rPr>
              <w:t>p</w:t>
            </w:r>
          </w:p>
          <w:p w:rsidR="008631B9" w:rsidRDefault="008631B9" w:rsidP="008631B9">
            <w:pPr>
              <w:overflowPunct w:val="0"/>
              <w:autoSpaceDE w:val="0"/>
              <w:autoSpaceDN w:val="0"/>
              <w:adjustRightInd w:val="0"/>
              <w:spacing w:line="348" w:lineRule="auto"/>
              <w:jc w:val="both"/>
              <w:rPr>
                <w:rFonts w:ascii="Times New Roman" w:hAnsi="Times New Roman"/>
                <w:sz w:val="24"/>
                <w:szCs w:val="24"/>
              </w:rPr>
            </w:pPr>
            <w:r>
              <w:rPr>
                <w:rFonts w:ascii="Symbol" w:hAnsi="Symbol" w:cs="Symbol"/>
                <w:sz w:val="24"/>
                <w:szCs w:val="24"/>
              </w:rPr>
              <w:t></w:t>
            </w:r>
            <w:r w:rsidRPr="00A33FC3">
              <w:rPr>
                <w:rFonts w:ascii="Courier New" w:hAnsi="Courier New" w:cs="Courier New"/>
                <w:sz w:val="24"/>
                <w:szCs w:val="24"/>
              </w:rPr>
              <w:t xml:space="preserve"> </w:t>
            </w:r>
            <w:r>
              <w:rPr>
                <w:rFonts w:ascii="Courier New" w:hAnsi="Courier New" w:cs="Courier New"/>
                <w:sz w:val="24"/>
                <w:szCs w:val="24"/>
              </w:rPr>
              <w:t>x.</w:t>
            </w:r>
            <w:r w:rsidRPr="00A33FC3">
              <w:rPr>
                <w:rFonts w:ascii="Symbol" w:hAnsi="Symbol" w:cs="Symbol"/>
                <w:sz w:val="24"/>
                <w:szCs w:val="24"/>
              </w:rPr>
              <w:t></w:t>
            </w:r>
            <w:r>
              <w:rPr>
                <w:rFonts w:ascii="Symbol" w:hAnsi="Symbol" w:cs="Symbol"/>
                <w:sz w:val="24"/>
                <w:szCs w:val="24"/>
              </w:rPr>
              <w:t></w:t>
            </w:r>
            <w:r>
              <w:rPr>
                <w:rFonts w:ascii="Times New Roman" w:hAnsi="Times New Roman"/>
                <w:sz w:val="24"/>
                <w:szCs w:val="24"/>
              </w:rPr>
              <w:t>p=</w:t>
            </w:r>
            <w:r w:rsidRPr="00A33FC3">
              <w:rPr>
                <w:rFonts w:ascii="Times New Roman" w:hAnsi="Times New Roman"/>
                <w:sz w:val="24"/>
                <w:szCs w:val="24"/>
              </w:rPr>
              <w:t xml:space="preserve"> </w:t>
            </w:r>
            <w:r>
              <w:rPr>
                <w:rFonts w:ascii="Times New Roman" w:hAnsi="Times New Roman"/>
                <w:sz w:val="24"/>
                <w:szCs w:val="24"/>
              </w:rPr>
              <w:t>h/2</w:t>
            </w:r>
          </w:p>
          <w:p w:rsidR="008631B9" w:rsidRDefault="008631B9" w:rsidP="008631B9">
            <w:pPr>
              <w:overflowPunct w:val="0"/>
              <w:autoSpaceDE w:val="0"/>
              <w:autoSpaceDN w:val="0"/>
              <w:adjustRightInd w:val="0"/>
              <w:spacing w:line="348" w:lineRule="auto"/>
              <w:jc w:val="both"/>
              <w:rPr>
                <w:rFonts w:ascii="Times New Roman" w:hAnsi="Times New Roman"/>
                <w:sz w:val="24"/>
                <w:szCs w:val="24"/>
              </w:rPr>
            </w:pPr>
            <w:r>
              <w:rPr>
                <w:rFonts w:ascii="Times New Roman" w:hAnsi="Times New Roman"/>
                <w:sz w:val="24"/>
                <w:szCs w:val="24"/>
              </w:rPr>
              <w:t xml:space="preserve">Or </w:t>
            </w:r>
            <w:r>
              <w:rPr>
                <w:rFonts w:ascii="Symbol" w:hAnsi="Symbol" w:cs="Symbol"/>
                <w:sz w:val="24"/>
                <w:szCs w:val="24"/>
              </w:rPr>
              <w:t></w:t>
            </w:r>
            <w:r w:rsidRPr="00A33FC3">
              <w:rPr>
                <w:rFonts w:ascii="Courier New" w:hAnsi="Courier New" w:cs="Courier New"/>
                <w:sz w:val="24"/>
                <w:szCs w:val="24"/>
              </w:rPr>
              <w:t xml:space="preserve"> </w:t>
            </w:r>
            <w:r>
              <w:rPr>
                <w:rFonts w:ascii="Courier New" w:hAnsi="Courier New" w:cs="Courier New"/>
                <w:sz w:val="24"/>
                <w:szCs w:val="24"/>
              </w:rPr>
              <w:t>x.</w:t>
            </w:r>
            <w:r w:rsidRPr="00A33FC3">
              <w:rPr>
                <w:rFonts w:ascii="Symbol" w:hAnsi="Symbol" w:cs="Symbol"/>
                <w:sz w:val="24"/>
                <w:szCs w:val="24"/>
              </w:rPr>
              <w:t></w:t>
            </w:r>
            <w:r>
              <w:rPr>
                <w:rFonts w:ascii="Symbol" w:hAnsi="Symbol" w:cs="Symbol"/>
                <w:sz w:val="24"/>
                <w:szCs w:val="24"/>
              </w:rPr>
              <w:t></w:t>
            </w:r>
            <w:r>
              <w:rPr>
                <w:rFonts w:ascii="Times New Roman" w:hAnsi="Times New Roman"/>
                <w:sz w:val="24"/>
                <w:szCs w:val="24"/>
              </w:rPr>
              <w:t>p≈</w:t>
            </w:r>
            <w:r w:rsidRPr="00A33FC3">
              <w:rPr>
                <w:rFonts w:ascii="Times New Roman" w:hAnsi="Times New Roman"/>
                <w:sz w:val="24"/>
                <w:szCs w:val="24"/>
              </w:rPr>
              <w:t xml:space="preserve"> </w:t>
            </w:r>
            <w:r>
              <w:rPr>
                <w:rFonts w:ascii="Times New Roman" w:hAnsi="Times New Roman"/>
                <w:sz w:val="24"/>
                <w:szCs w:val="24"/>
              </w:rPr>
              <w:t>h</w:t>
            </w:r>
          </w:p>
          <w:p w:rsidR="008631B9" w:rsidRPr="00324E02" w:rsidRDefault="008631B9" w:rsidP="008631B9">
            <w:pPr>
              <w:overflowPunct w:val="0"/>
              <w:autoSpaceDE w:val="0"/>
              <w:autoSpaceDN w:val="0"/>
              <w:adjustRightInd w:val="0"/>
              <w:spacing w:line="348" w:lineRule="auto"/>
              <w:jc w:val="both"/>
              <w:rPr>
                <w:rFonts w:asciiTheme="minorHAnsi" w:hAnsiTheme="minorHAnsi"/>
                <w:sz w:val="24"/>
                <w:szCs w:val="24"/>
              </w:rPr>
            </w:pPr>
            <w:r w:rsidRPr="00324E02">
              <w:rPr>
                <w:rFonts w:asciiTheme="minorHAnsi" w:hAnsiTheme="minorHAnsi"/>
                <w:sz w:val="24"/>
                <w:szCs w:val="24"/>
              </w:rPr>
              <w:t>This is the required principle.</w:t>
            </w:r>
          </w:p>
          <w:p w:rsidR="008631B9" w:rsidRDefault="008631B9" w:rsidP="008631B9">
            <w:pPr>
              <w:jc w:val="both"/>
              <w:rPr>
                <w:rFonts w:asciiTheme="minorHAnsi" w:hAnsiTheme="minorHAnsi" w:cs="DejaVu Sans"/>
                <w:sz w:val="24"/>
                <w:szCs w:val="24"/>
              </w:rPr>
            </w:pPr>
          </w:p>
          <w:p w:rsidR="008631B9" w:rsidRDefault="008631B9" w:rsidP="008631B9">
            <w:pPr>
              <w:jc w:val="both"/>
              <w:rPr>
                <w:rFonts w:asciiTheme="minorHAnsi" w:hAnsiTheme="minorHAnsi" w:cs="DejaVu Sans"/>
                <w:sz w:val="24"/>
                <w:szCs w:val="24"/>
              </w:rPr>
            </w:pPr>
          </w:p>
          <w:p w:rsidR="008631B9" w:rsidRDefault="008631B9" w:rsidP="008631B9">
            <w:pPr>
              <w:jc w:val="both"/>
              <w:rPr>
                <w:rFonts w:asciiTheme="minorHAnsi" w:hAnsiTheme="minorHAnsi" w:cs="DejaVu Sans"/>
                <w:sz w:val="24"/>
                <w:szCs w:val="24"/>
              </w:rPr>
            </w:pPr>
          </w:p>
          <w:p w:rsidR="008631B9" w:rsidRDefault="008631B9" w:rsidP="008631B9">
            <w:pPr>
              <w:jc w:val="both"/>
              <w:rPr>
                <w:rFonts w:asciiTheme="minorHAnsi" w:hAnsiTheme="minorHAnsi" w:cs="DejaVu Sans"/>
                <w:sz w:val="24"/>
                <w:szCs w:val="24"/>
              </w:rPr>
            </w:pPr>
          </w:p>
          <w:p w:rsidR="008631B9" w:rsidRPr="00006910" w:rsidRDefault="008631B9" w:rsidP="008631B9">
            <w:pPr>
              <w:jc w:val="both"/>
              <w:rPr>
                <w:rFonts w:asciiTheme="minorHAnsi" w:hAnsiTheme="minorHAnsi" w:cs="DejaVu Sans"/>
                <w:sz w:val="24"/>
                <w:szCs w:val="24"/>
              </w:rPr>
            </w:pPr>
          </w:p>
          <w:tbl>
            <w:tblPr>
              <w:tblStyle w:val="TableGrid"/>
              <w:tblW w:w="0" w:type="auto"/>
              <w:tblLook w:val="04A0"/>
            </w:tblPr>
            <w:tblGrid>
              <w:gridCol w:w="805"/>
              <w:gridCol w:w="5760"/>
              <w:gridCol w:w="1620"/>
              <w:gridCol w:w="1412"/>
            </w:tblGrid>
            <w:tr w:rsidR="00C3735A" w:rsidRPr="00006910" w:rsidTr="00A30B46">
              <w:tc>
                <w:tcPr>
                  <w:tcW w:w="805" w:type="dxa"/>
                </w:tcPr>
                <w:p w:rsidR="00C3735A" w:rsidRPr="00006910" w:rsidRDefault="00C3735A" w:rsidP="00A30B46">
                  <w:pPr>
                    <w:tabs>
                      <w:tab w:val="left" w:pos="1140"/>
                    </w:tabs>
                    <w:rPr>
                      <w:rFonts w:asciiTheme="minorHAnsi" w:hAnsiTheme="minorHAnsi"/>
                      <w:sz w:val="24"/>
                      <w:szCs w:val="24"/>
                    </w:rPr>
                  </w:pPr>
                  <w:r w:rsidRPr="00006910">
                    <w:rPr>
                      <w:rFonts w:asciiTheme="minorHAnsi" w:hAnsiTheme="minorHAnsi"/>
                      <w:sz w:val="24"/>
                      <w:szCs w:val="24"/>
                    </w:rPr>
                    <w:t>S.NO</w:t>
                  </w:r>
                </w:p>
              </w:tc>
              <w:tc>
                <w:tcPr>
                  <w:tcW w:w="5760" w:type="dxa"/>
                </w:tcPr>
                <w:p w:rsidR="00C3735A" w:rsidRPr="00006910" w:rsidRDefault="00C3735A" w:rsidP="00A30B46">
                  <w:pPr>
                    <w:tabs>
                      <w:tab w:val="left" w:pos="1140"/>
                    </w:tabs>
                    <w:jc w:val="center"/>
                    <w:rPr>
                      <w:rFonts w:asciiTheme="minorHAnsi" w:hAnsiTheme="minorHAnsi"/>
                      <w:sz w:val="24"/>
                      <w:szCs w:val="24"/>
                    </w:rPr>
                  </w:pPr>
                  <w:r w:rsidRPr="00006910">
                    <w:rPr>
                      <w:rFonts w:asciiTheme="minorHAnsi" w:hAnsiTheme="minorHAnsi"/>
                      <w:sz w:val="24"/>
                      <w:szCs w:val="24"/>
                    </w:rPr>
                    <w:t>RGPV QUESTIONS</w:t>
                  </w:r>
                </w:p>
              </w:tc>
              <w:tc>
                <w:tcPr>
                  <w:tcW w:w="1620" w:type="dxa"/>
                </w:tcPr>
                <w:p w:rsidR="00C3735A" w:rsidRPr="00006910" w:rsidRDefault="00C3735A" w:rsidP="00A30B46">
                  <w:pPr>
                    <w:tabs>
                      <w:tab w:val="left" w:pos="1140"/>
                    </w:tabs>
                    <w:jc w:val="center"/>
                    <w:rPr>
                      <w:rFonts w:asciiTheme="minorHAnsi" w:hAnsiTheme="minorHAnsi"/>
                      <w:sz w:val="24"/>
                      <w:szCs w:val="24"/>
                    </w:rPr>
                  </w:pPr>
                  <w:r w:rsidRPr="00006910">
                    <w:rPr>
                      <w:rFonts w:asciiTheme="minorHAnsi" w:hAnsiTheme="minorHAnsi"/>
                      <w:sz w:val="24"/>
                      <w:szCs w:val="24"/>
                    </w:rPr>
                    <w:t>Year</w:t>
                  </w:r>
                </w:p>
              </w:tc>
              <w:tc>
                <w:tcPr>
                  <w:tcW w:w="1412" w:type="dxa"/>
                </w:tcPr>
                <w:p w:rsidR="00C3735A" w:rsidRPr="00006910" w:rsidRDefault="00C3735A" w:rsidP="00A30B46">
                  <w:pPr>
                    <w:tabs>
                      <w:tab w:val="left" w:pos="1140"/>
                    </w:tabs>
                    <w:jc w:val="center"/>
                    <w:rPr>
                      <w:rFonts w:asciiTheme="minorHAnsi" w:hAnsiTheme="minorHAnsi"/>
                      <w:sz w:val="24"/>
                      <w:szCs w:val="24"/>
                    </w:rPr>
                  </w:pPr>
                  <w:r w:rsidRPr="00006910">
                    <w:rPr>
                      <w:rFonts w:asciiTheme="minorHAnsi" w:hAnsiTheme="minorHAnsi"/>
                      <w:sz w:val="24"/>
                      <w:szCs w:val="24"/>
                    </w:rPr>
                    <w:t>Marks</w:t>
                  </w:r>
                </w:p>
              </w:tc>
            </w:tr>
            <w:tr w:rsidR="00A41DED" w:rsidRPr="00006910" w:rsidTr="00A41DED">
              <w:tc>
                <w:tcPr>
                  <w:tcW w:w="805" w:type="dxa"/>
                </w:tcPr>
                <w:p w:rsidR="00A41DED" w:rsidRPr="00006910" w:rsidRDefault="00A41DED" w:rsidP="00C876BF">
                  <w:pPr>
                    <w:spacing w:line="360" w:lineRule="auto"/>
                    <w:rPr>
                      <w:rFonts w:asciiTheme="minorHAnsi" w:hAnsiTheme="minorHAnsi"/>
                      <w:sz w:val="24"/>
                      <w:szCs w:val="24"/>
                    </w:rPr>
                  </w:pPr>
                  <w:r w:rsidRPr="00006910">
                    <w:rPr>
                      <w:rFonts w:asciiTheme="minorHAnsi" w:hAnsiTheme="minorHAnsi"/>
                      <w:sz w:val="24"/>
                      <w:szCs w:val="24"/>
                    </w:rPr>
                    <w:t>Q.1</w:t>
                  </w:r>
                </w:p>
              </w:tc>
              <w:tc>
                <w:tcPr>
                  <w:tcW w:w="5760" w:type="dxa"/>
                </w:tcPr>
                <w:p w:rsidR="00A41DED" w:rsidRPr="00006910" w:rsidRDefault="00A41DED" w:rsidP="00C876BF">
                  <w:pPr>
                    <w:rPr>
                      <w:rStyle w:val="Strong"/>
                      <w:rFonts w:asciiTheme="minorHAnsi" w:hAnsiTheme="minorHAnsi"/>
                      <w:b w:val="0"/>
                      <w:sz w:val="24"/>
                      <w:szCs w:val="24"/>
                    </w:rPr>
                  </w:pPr>
                  <w:r>
                    <w:rPr>
                      <w:rStyle w:val="Strong"/>
                      <w:rFonts w:asciiTheme="minorHAnsi" w:hAnsiTheme="minorHAnsi"/>
                      <w:b w:val="0"/>
                      <w:sz w:val="24"/>
                      <w:szCs w:val="24"/>
                    </w:rPr>
                    <w:t>Explain the concept of wave packet and give the mathematical proof of Heisenberg’s uncertainty principle?</w:t>
                  </w:r>
                </w:p>
              </w:tc>
              <w:tc>
                <w:tcPr>
                  <w:tcW w:w="1620" w:type="dxa"/>
                </w:tcPr>
                <w:p w:rsidR="00A41DED" w:rsidRPr="00006910" w:rsidRDefault="00A41DED" w:rsidP="00C876BF">
                  <w:pPr>
                    <w:jc w:val="both"/>
                    <w:rPr>
                      <w:rFonts w:asciiTheme="minorHAnsi" w:hAnsiTheme="minorHAnsi"/>
                      <w:sz w:val="24"/>
                      <w:szCs w:val="24"/>
                    </w:rPr>
                  </w:pPr>
                  <w:r>
                    <w:rPr>
                      <w:rFonts w:asciiTheme="minorHAnsi" w:hAnsiTheme="minorHAnsi"/>
                      <w:sz w:val="24"/>
                      <w:szCs w:val="24"/>
                    </w:rPr>
                    <w:t>Dec 2012</w:t>
                  </w:r>
                </w:p>
              </w:tc>
              <w:tc>
                <w:tcPr>
                  <w:tcW w:w="1412" w:type="dxa"/>
                </w:tcPr>
                <w:p w:rsidR="00A41DED" w:rsidRPr="00006910" w:rsidRDefault="00A41DED" w:rsidP="00C876BF">
                  <w:pPr>
                    <w:jc w:val="both"/>
                    <w:rPr>
                      <w:rFonts w:asciiTheme="minorHAnsi" w:hAnsiTheme="minorHAnsi"/>
                      <w:sz w:val="24"/>
                      <w:szCs w:val="24"/>
                    </w:rPr>
                  </w:pPr>
                  <w:r>
                    <w:rPr>
                      <w:rFonts w:asciiTheme="minorHAnsi" w:hAnsiTheme="minorHAnsi"/>
                      <w:sz w:val="24"/>
                      <w:szCs w:val="24"/>
                    </w:rPr>
                    <w:t>7</w:t>
                  </w:r>
                </w:p>
              </w:tc>
            </w:tr>
          </w:tbl>
          <w:p w:rsidR="00A41DED" w:rsidRPr="00006910" w:rsidRDefault="00A41DED" w:rsidP="00A41DED">
            <w:pPr>
              <w:spacing w:line="360" w:lineRule="auto"/>
              <w:jc w:val="both"/>
              <w:rPr>
                <w:rFonts w:asciiTheme="minorHAnsi" w:hAnsiTheme="minorHAnsi"/>
                <w:sz w:val="24"/>
                <w:szCs w:val="24"/>
              </w:rPr>
            </w:pPr>
          </w:p>
          <w:p w:rsidR="00C3735A" w:rsidRPr="00006910" w:rsidRDefault="00C3735A" w:rsidP="00A30B46">
            <w:pPr>
              <w:spacing w:line="360" w:lineRule="auto"/>
              <w:jc w:val="both"/>
              <w:rPr>
                <w:rFonts w:asciiTheme="minorHAnsi" w:hAnsiTheme="minorHAnsi"/>
                <w:sz w:val="24"/>
                <w:szCs w:val="24"/>
              </w:rPr>
            </w:pPr>
          </w:p>
          <w:p w:rsidR="00C3735A" w:rsidRPr="00006910" w:rsidRDefault="00C3735A" w:rsidP="00A30B46">
            <w:pPr>
              <w:spacing w:line="360" w:lineRule="auto"/>
              <w:jc w:val="both"/>
              <w:rPr>
                <w:rFonts w:asciiTheme="minorHAnsi" w:hAnsiTheme="minorHAnsi"/>
                <w:sz w:val="24"/>
                <w:szCs w:val="24"/>
              </w:rPr>
            </w:pPr>
          </w:p>
          <w:p w:rsidR="00C3735A" w:rsidRPr="00006910" w:rsidRDefault="00C3735A" w:rsidP="00A30B46">
            <w:pPr>
              <w:spacing w:line="360" w:lineRule="auto"/>
              <w:jc w:val="both"/>
              <w:rPr>
                <w:rFonts w:asciiTheme="minorHAnsi" w:hAnsiTheme="minorHAnsi"/>
                <w:sz w:val="24"/>
                <w:szCs w:val="24"/>
              </w:rPr>
            </w:pPr>
          </w:p>
          <w:p w:rsidR="00C3735A" w:rsidRPr="00006910" w:rsidRDefault="00C3735A" w:rsidP="00A30B46">
            <w:pPr>
              <w:spacing w:line="360" w:lineRule="auto"/>
              <w:jc w:val="both"/>
              <w:rPr>
                <w:rFonts w:asciiTheme="minorHAnsi" w:hAnsiTheme="minorHAnsi"/>
                <w:sz w:val="24"/>
                <w:szCs w:val="24"/>
              </w:rPr>
            </w:pPr>
          </w:p>
          <w:p w:rsidR="00C3735A" w:rsidRPr="00006910" w:rsidRDefault="00C3735A" w:rsidP="00A30B46">
            <w:pPr>
              <w:spacing w:line="360" w:lineRule="auto"/>
              <w:jc w:val="both"/>
              <w:rPr>
                <w:rFonts w:asciiTheme="minorHAnsi" w:hAnsiTheme="minorHAnsi"/>
                <w:sz w:val="24"/>
                <w:szCs w:val="24"/>
              </w:rPr>
            </w:pPr>
          </w:p>
          <w:p w:rsidR="00C3735A" w:rsidRPr="00006910" w:rsidRDefault="00C3735A" w:rsidP="00A30B46">
            <w:pPr>
              <w:spacing w:line="360" w:lineRule="auto"/>
              <w:jc w:val="both"/>
              <w:rPr>
                <w:rFonts w:asciiTheme="minorHAnsi" w:hAnsiTheme="minorHAnsi"/>
                <w:sz w:val="24"/>
                <w:szCs w:val="24"/>
              </w:rPr>
            </w:pPr>
          </w:p>
          <w:p w:rsidR="00C3735A" w:rsidRPr="00006910" w:rsidRDefault="00C3735A" w:rsidP="00A30B46">
            <w:pPr>
              <w:spacing w:line="360" w:lineRule="auto"/>
              <w:jc w:val="both"/>
              <w:rPr>
                <w:rFonts w:asciiTheme="minorHAnsi" w:hAnsiTheme="minorHAnsi"/>
                <w:sz w:val="24"/>
                <w:szCs w:val="24"/>
              </w:rPr>
            </w:pPr>
          </w:p>
          <w:p w:rsidR="00C3735A" w:rsidRPr="00006910" w:rsidRDefault="00C3735A" w:rsidP="00A30B46">
            <w:pPr>
              <w:jc w:val="center"/>
              <w:rPr>
                <w:rFonts w:asciiTheme="minorHAnsi" w:hAnsiTheme="minorHAnsi"/>
                <w:sz w:val="24"/>
                <w:szCs w:val="24"/>
              </w:rPr>
            </w:pPr>
          </w:p>
        </w:tc>
      </w:tr>
    </w:tbl>
    <w:p w:rsidR="00C3735A" w:rsidRPr="00006910" w:rsidRDefault="00C3735A" w:rsidP="00C3735A">
      <w:pPr>
        <w:jc w:val="center"/>
        <w:rPr>
          <w:rFonts w:asciiTheme="minorHAnsi" w:hAnsiTheme="minorHAnsi"/>
        </w:rPr>
      </w:pPr>
    </w:p>
    <w:p w:rsidR="00C3735A" w:rsidRPr="00006910" w:rsidRDefault="00C3735A" w:rsidP="00C3735A">
      <w:pPr>
        <w:rPr>
          <w:rFonts w:asciiTheme="minorHAnsi" w:hAnsiTheme="minorHAnsi"/>
        </w:rPr>
      </w:pPr>
    </w:p>
    <w:p w:rsidR="00C3735A" w:rsidRPr="00006910" w:rsidRDefault="00C3735A" w:rsidP="00C3735A">
      <w:pPr>
        <w:widowControl/>
        <w:suppressAutoHyphens w:val="0"/>
        <w:spacing w:after="200" w:line="276" w:lineRule="auto"/>
        <w:rPr>
          <w:rFonts w:asciiTheme="minorHAnsi" w:hAnsiTheme="minorHAnsi"/>
        </w:rPr>
      </w:pPr>
      <w:r w:rsidRPr="00006910">
        <w:rPr>
          <w:rFonts w:asciiTheme="minorHAnsi" w:hAnsiTheme="minorHAnsi"/>
        </w:rPr>
        <w:br w:type="page"/>
      </w:r>
    </w:p>
    <w:p w:rsidR="00C3735A" w:rsidRPr="00006910" w:rsidRDefault="00C3735A" w:rsidP="00C3735A">
      <w:pPr>
        <w:rPr>
          <w:rFonts w:asciiTheme="minorHAnsi" w:hAnsiTheme="minorHAnsi"/>
        </w:rPr>
      </w:pPr>
    </w:p>
    <w:tbl>
      <w:tblPr>
        <w:tblStyle w:val="TableGrid"/>
        <w:tblW w:w="0" w:type="auto"/>
        <w:tblLook w:val="04A0"/>
      </w:tblPr>
      <w:tblGrid>
        <w:gridCol w:w="9576"/>
      </w:tblGrid>
      <w:tr w:rsidR="00C3735A" w:rsidRPr="00006910" w:rsidTr="00CE0D92">
        <w:trPr>
          <w:trHeight w:val="422"/>
        </w:trPr>
        <w:tc>
          <w:tcPr>
            <w:tcW w:w="9576" w:type="dxa"/>
          </w:tcPr>
          <w:p w:rsidR="00C3735A" w:rsidRPr="00CE0D92" w:rsidRDefault="00F667E6" w:rsidP="00CE0D92">
            <w:pPr>
              <w:spacing w:line="360" w:lineRule="auto"/>
              <w:jc w:val="center"/>
              <w:rPr>
                <w:rFonts w:asciiTheme="minorHAnsi" w:hAnsiTheme="minorHAnsi"/>
                <w:b/>
                <w:bCs/>
                <w:sz w:val="28"/>
                <w:szCs w:val="28"/>
              </w:rPr>
            </w:pPr>
            <w:r>
              <w:rPr>
                <w:rFonts w:asciiTheme="minorHAnsi" w:hAnsiTheme="minorHAnsi"/>
                <w:b/>
                <w:bCs/>
                <w:sz w:val="28"/>
                <w:szCs w:val="28"/>
              </w:rPr>
              <w:t>Unit-01</w:t>
            </w:r>
            <w:r w:rsidR="00C3735A" w:rsidRPr="003924E3">
              <w:rPr>
                <w:rFonts w:asciiTheme="minorHAnsi" w:hAnsiTheme="minorHAnsi"/>
                <w:b/>
                <w:bCs/>
                <w:sz w:val="28"/>
                <w:szCs w:val="28"/>
              </w:rPr>
              <w:t>/Lecture-04</w:t>
            </w:r>
          </w:p>
        </w:tc>
      </w:tr>
      <w:tr w:rsidR="00C3735A" w:rsidRPr="00006910" w:rsidTr="00CE0D92">
        <w:trPr>
          <w:trHeight w:val="2240"/>
        </w:trPr>
        <w:tc>
          <w:tcPr>
            <w:tcW w:w="9576" w:type="dxa"/>
          </w:tcPr>
          <w:p w:rsidR="00C3735A" w:rsidRPr="00006910" w:rsidRDefault="00682048" w:rsidP="00A30B46">
            <w:pPr>
              <w:spacing w:line="360" w:lineRule="auto"/>
              <w:jc w:val="both"/>
              <w:rPr>
                <w:rFonts w:asciiTheme="minorHAnsi" w:hAnsiTheme="minorHAnsi" w:cs="DejaVu Sans"/>
                <w:b/>
                <w:bCs/>
                <w:sz w:val="24"/>
                <w:szCs w:val="24"/>
              </w:rPr>
            </w:pPr>
            <w:r>
              <w:rPr>
                <w:rFonts w:asciiTheme="minorHAnsi" w:hAnsiTheme="minorHAnsi" w:cs="DejaVu Sans"/>
                <w:b/>
                <w:bCs/>
                <w:noProof/>
                <w:lang w:val="en-US" w:bidi="hi-IN"/>
              </w:rPr>
              <w:drawing>
                <wp:anchor distT="0" distB="0" distL="114300" distR="114300" simplePos="0" relativeHeight="251654144" behindDoc="0" locked="0" layoutInCell="0" allowOverlap="1">
                  <wp:simplePos x="0" y="0"/>
                  <wp:positionH relativeFrom="column">
                    <wp:posOffset>1676400</wp:posOffset>
                  </wp:positionH>
                  <wp:positionV relativeFrom="paragraph">
                    <wp:posOffset>2211070</wp:posOffset>
                  </wp:positionV>
                  <wp:extent cx="2219325" cy="2181225"/>
                  <wp:effectExtent l="19050" t="0" r="9525"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219325" cy="2181225"/>
                          </a:xfrm>
                          <a:prstGeom prst="rect">
                            <a:avLst/>
                          </a:prstGeom>
                          <a:noFill/>
                        </pic:spPr>
                      </pic:pic>
                    </a:graphicData>
                  </a:graphic>
                </wp:anchor>
              </w:drawing>
            </w:r>
            <w:r w:rsidR="00C3735A" w:rsidRPr="00006910">
              <w:rPr>
                <w:rFonts w:asciiTheme="minorHAnsi" w:hAnsiTheme="minorHAnsi" w:cs="DejaVu Sans"/>
                <w:b/>
                <w:bCs/>
                <w:sz w:val="24"/>
                <w:szCs w:val="24"/>
              </w:rPr>
              <w:t xml:space="preserve"> </w:t>
            </w:r>
          </w:p>
          <w:p w:rsidR="00F667E6" w:rsidRPr="00324E02" w:rsidRDefault="00F667E6" w:rsidP="00F667E6">
            <w:pPr>
              <w:overflowPunct w:val="0"/>
              <w:autoSpaceDE w:val="0"/>
              <w:autoSpaceDN w:val="0"/>
              <w:adjustRightInd w:val="0"/>
              <w:jc w:val="both"/>
              <w:rPr>
                <w:rFonts w:asciiTheme="minorHAnsi" w:hAnsiTheme="minorHAnsi"/>
                <w:b/>
                <w:bCs/>
                <w:sz w:val="24"/>
                <w:szCs w:val="24"/>
              </w:rPr>
            </w:pPr>
            <w:r w:rsidRPr="00324E02">
              <w:rPr>
                <w:rFonts w:asciiTheme="minorHAnsi" w:hAnsiTheme="minorHAnsi"/>
                <w:b/>
                <w:bCs/>
                <w:sz w:val="24"/>
                <w:szCs w:val="24"/>
              </w:rPr>
              <w:t xml:space="preserve">Applications of uncertainty principle: </w:t>
            </w:r>
            <w:r w:rsidR="009874F7">
              <w:rPr>
                <w:rFonts w:asciiTheme="minorHAnsi" w:hAnsiTheme="minorHAnsi"/>
                <w:b/>
                <w:bCs/>
                <w:sz w:val="24"/>
                <w:szCs w:val="24"/>
              </w:rPr>
              <w:t>[Rgpv June 2013(7)]</w:t>
            </w:r>
          </w:p>
          <w:p w:rsidR="00F667E6" w:rsidRPr="00324E02" w:rsidRDefault="00F667E6" w:rsidP="00F667E6">
            <w:pPr>
              <w:overflowPunct w:val="0"/>
              <w:autoSpaceDE w:val="0"/>
              <w:autoSpaceDN w:val="0"/>
              <w:adjustRightInd w:val="0"/>
              <w:jc w:val="both"/>
              <w:rPr>
                <w:rFonts w:asciiTheme="minorHAnsi" w:hAnsiTheme="minorHAnsi"/>
                <w:sz w:val="24"/>
                <w:szCs w:val="24"/>
              </w:rPr>
            </w:pPr>
            <w:r w:rsidRPr="00324E02">
              <w:rPr>
                <w:rFonts w:asciiTheme="minorHAnsi" w:hAnsiTheme="minorHAnsi"/>
                <w:sz w:val="24"/>
                <w:szCs w:val="24"/>
              </w:rPr>
              <w:t>(a). The uncertainty principle has far reaching implications. In fact, it has been very useful in explaining many observations which cannot be explained otherwise. A few of the applications of the uncertainty principle are worth mentioning</w:t>
            </w:r>
          </w:p>
          <w:p w:rsidR="00F667E6" w:rsidRPr="00324E02" w:rsidRDefault="00F667E6" w:rsidP="00F667E6">
            <w:pPr>
              <w:overflowPunct w:val="0"/>
              <w:autoSpaceDE w:val="0"/>
              <w:autoSpaceDN w:val="0"/>
              <w:adjustRightInd w:val="0"/>
              <w:jc w:val="both"/>
              <w:rPr>
                <w:rFonts w:asciiTheme="minorHAnsi" w:hAnsiTheme="minorHAnsi"/>
                <w:noProof/>
                <w:sz w:val="24"/>
                <w:szCs w:val="24"/>
              </w:rPr>
            </w:pPr>
          </w:p>
          <w:p w:rsidR="00682048" w:rsidRDefault="00F667E6" w:rsidP="00682048">
            <w:pPr>
              <w:overflowPunct w:val="0"/>
              <w:autoSpaceDE w:val="0"/>
              <w:autoSpaceDN w:val="0"/>
              <w:adjustRightInd w:val="0"/>
              <w:spacing w:line="347" w:lineRule="auto"/>
              <w:jc w:val="both"/>
              <w:rPr>
                <w:rFonts w:asciiTheme="minorHAnsi" w:hAnsiTheme="minorHAnsi"/>
                <w:sz w:val="24"/>
                <w:szCs w:val="24"/>
              </w:rPr>
            </w:pPr>
            <w:r w:rsidRPr="00324E02">
              <w:rPr>
                <w:rFonts w:asciiTheme="minorHAnsi" w:hAnsiTheme="minorHAnsi"/>
                <w:sz w:val="24"/>
                <w:szCs w:val="24"/>
              </w:rPr>
              <w:t>We have the following ‘Thought experiment’ to illustrate the uncertainty principle. Imagine an electron being observed using a microscope</w:t>
            </w:r>
            <w:r w:rsidR="00682048">
              <w:rPr>
                <w:rFonts w:ascii="Times New Roman" w:hAnsi="Times New Roman"/>
                <w:sz w:val="24"/>
                <w:szCs w:val="24"/>
              </w:rPr>
              <w:t>.</w:t>
            </w:r>
            <w:r w:rsidR="00682048" w:rsidRPr="00324E02">
              <w:rPr>
                <w:rFonts w:asciiTheme="minorHAnsi" w:hAnsiTheme="minorHAnsi"/>
                <w:sz w:val="24"/>
                <w:szCs w:val="24"/>
              </w:rPr>
              <w:t xml:space="preserve"> </w:t>
            </w: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r w:rsidRPr="00324E02">
              <w:rPr>
                <w:rFonts w:asciiTheme="minorHAnsi" w:hAnsiTheme="minorHAnsi"/>
                <w:sz w:val="24"/>
                <w:szCs w:val="24"/>
              </w:rPr>
              <w:t>The process of observation involves a photon of wavelength</w:t>
            </w:r>
            <w:r>
              <w:rPr>
                <w:rFonts w:ascii="Courier New" w:hAnsi="Courier New" w:cs="Courier New"/>
                <w:sz w:val="24"/>
                <w:szCs w:val="24"/>
              </w:rPr>
              <w:t xml:space="preserve"> </w:t>
            </w:r>
            <w:r>
              <w:rPr>
                <w:rFonts w:ascii="Symbol" w:hAnsi="Symbol" w:cs="Symbol"/>
                <w:sz w:val="24"/>
                <w:szCs w:val="24"/>
              </w:rPr>
              <w:t></w:t>
            </w:r>
            <w:r>
              <w:rPr>
                <w:rFonts w:ascii="Courier New" w:hAnsi="Courier New" w:cs="Courier New"/>
                <w:sz w:val="24"/>
                <w:szCs w:val="24"/>
              </w:rPr>
              <w:t xml:space="preserve"> </w:t>
            </w:r>
            <w:r w:rsidRPr="00324E02">
              <w:rPr>
                <w:rFonts w:asciiTheme="minorHAnsi" w:hAnsiTheme="minorHAnsi"/>
                <w:sz w:val="24"/>
                <w:szCs w:val="24"/>
              </w:rPr>
              <w:t>incident on the electron and getting scattered into the microscope. The event may be considered as a two-body problem in which a photon interacts with an electron. The change in the velocity of the photon during the interaction may be anything between zero (for grazing angle of incidence) and 2c (for head-on collision and reflection). The average change in the momentum of the photon may be written as</w:t>
            </w:r>
            <w:r>
              <w:rPr>
                <w:rFonts w:ascii="Times New Roman" w:hAnsi="Times New Roman"/>
                <w:sz w:val="24"/>
                <w:szCs w:val="24"/>
              </w:rPr>
              <w:t xml:space="preserve"> </w:t>
            </w:r>
            <w:r w:rsidRPr="00324E02">
              <w:rPr>
                <w:rFonts w:asciiTheme="minorHAnsi" w:hAnsiTheme="minorHAnsi"/>
                <w:sz w:val="24"/>
                <w:szCs w:val="24"/>
              </w:rPr>
              <w:t>equal to</w:t>
            </w:r>
            <w:r w:rsidRPr="00203B66">
              <w:rPr>
                <w:rFonts w:ascii="Courier New" w:hAnsi="Courier New" w:cs="Courier New"/>
                <w:w w:val="93"/>
                <w:sz w:val="24"/>
                <w:szCs w:val="24"/>
              </w:rPr>
              <w:t xml:space="preserve"> (h</w:t>
            </w:r>
            <w:r w:rsidRPr="00203B66">
              <w:rPr>
                <w:rFonts w:ascii="Symbol" w:hAnsi="Symbol" w:cs="Symbol"/>
                <w:w w:val="93"/>
                <w:sz w:val="24"/>
                <w:szCs w:val="24"/>
              </w:rPr>
              <w:t></w:t>
            </w:r>
            <w:r w:rsidRPr="00203B66">
              <w:rPr>
                <w:rFonts w:ascii="Courier New" w:hAnsi="Courier New" w:cs="Courier New"/>
                <w:w w:val="93"/>
                <w:sz w:val="24"/>
                <w:szCs w:val="24"/>
              </w:rPr>
              <w:t>/c)</w:t>
            </w:r>
            <w:r w:rsidRPr="00C748FD">
              <w:rPr>
                <w:rFonts w:ascii="Times New Roman" w:hAnsi="Times New Roman"/>
                <w:w w:val="93"/>
                <w:sz w:val="24"/>
                <w:szCs w:val="24"/>
              </w:rPr>
              <w:t xml:space="preserve"> </w:t>
            </w:r>
            <w:r w:rsidRPr="0064360B">
              <w:rPr>
                <w:rFonts w:ascii="Times New Roman" w:hAnsi="Times New Roman"/>
                <w:w w:val="93"/>
                <w:sz w:val="24"/>
                <w:szCs w:val="24"/>
              </w:rPr>
              <w:t>or (h</w:t>
            </w:r>
            <w:r w:rsidRPr="00203B66">
              <w:rPr>
                <w:rFonts w:ascii="Courier New" w:hAnsi="Courier New" w:cs="Courier New"/>
                <w:w w:val="93"/>
                <w:sz w:val="24"/>
                <w:szCs w:val="24"/>
              </w:rPr>
              <w:t>/</w:t>
            </w:r>
            <w:r w:rsidRPr="00203B66">
              <w:rPr>
                <w:rFonts w:ascii="Symbol" w:hAnsi="Symbol" w:cs="Symbol"/>
                <w:w w:val="93"/>
                <w:sz w:val="24"/>
                <w:szCs w:val="24"/>
              </w:rPr>
              <w:t></w:t>
            </w:r>
            <w:r w:rsidRPr="00203B66">
              <w:rPr>
                <w:rFonts w:ascii="Courier New" w:hAnsi="Courier New" w:cs="Courier New"/>
                <w:w w:val="93"/>
                <w:sz w:val="24"/>
                <w:szCs w:val="24"/>
              </w:rPr>
              <w:t>).</w:t>
            </w:r>
            <w:r w:rsidRPr="00324E02">
              <w:rPr>
                <w:rFonts w:asciiTheme="minorHAnsi" w:hAnsiTheme="minorHAnsi"/>
                <w:w w:val="93"/>
                <w:sz w:val="24"/>
                <w:szCs w:val="24"/>
              </w:rPr>
              <w:t xml:space="preserve">This difference in momentum is carried by the recoiling electron which was </w:t>
            </w:r>
            <w:r w:rsidRPr="00324E02">
              <w:rPr>
                <w:rFonts w:asciiTheme="minorHAnsi" w:hAnsiTheme="minorHAnsi"/>
                <w:sz w:val="24"/>
                <w:szCs w:val="24"/>
              </w:rPr>
              <w:t xml:space="preserve">initially at rest. The change or uncertainty in the momentum of the electron may thus be written as </w:t>
            </w:r>
            <w:r w:rsidRPr="005E3CCB">
              <w:rPr>
                <w:rFonts w:ascii="Times New Roman" w:hAnsi="Times New Roman"/>
                <w:sz w:val="24"/>
                <w:szCs w:val="24"/>
              </w:rPr>
              <w:t>(h</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w:t>
            </w:r>
            <w:r w:rsidRPr="005E3CCB">
              <w:rPr>
                <w:rFonts w:ascii="Times New Roman" w:hAnsi="Times New Roman"/>
                <w:sz w:val="24"/>
                <w:szCs w:val="24"/>
              </w:rPr>
              <w:t xml:space="preserve">. </w:t>
            </w:r>
            <w:r w:rsidRPr="00324E02">
              <w:rPr>
                <w:rFonts w:asciiTheme="minorHAnsi" w:hAnsiTheme="minorHAnsi"/>
                <w:sz w:val="24"/>
                <w:szCs w:val="24"/>
              </w:rPr>
              <w:t xml:space="preserve">At the same time, the position of the electron can be </w:t>
            </w:r>
            <w:r w:rsidRPr="00324E02">
              <w:rPr>
                <w:rFonts w:asciiTheme="minorHAnsi" w:hAnsiTheme="minorHAnsi"/>
                <w:sz w:val="23"/>
                <w:szCs w:val="23"/>
              </w:rPr>
              <w:t xml:space="preserve">determined to an accuracy limited by the resolving </w:t>
            </w:r>
            <w:r w:rsidRPr="00324E02">
              <w:rPr>
                <w:rFonts w:asciiTheme="minorHAnsi" w:hAnsiTheme="minorHAnsi"/>
                <w:sz w:val="24"/>
                <w:szCs w:val="24"/>
              </w:rPr>
              <w:t>power of the microscope, which is of the order of</w:t>
            </w:r>
            <w:r>
              <w:rPr>
                <w:rFonts w:ascii="Courier New" w:hAnsi="Courier New" w:cs="Courier New"/>
                <w:sz w:val="24"/>
                <w:szCs w:val="24"/>
              </w:rPr>
              <w:t xml:space="preserve"> </w:t>
            </w:r>
            <w:r>
              <w:rPr>
                <w:rFonts w:ascii="Symbol" w:hAnsi="Symbol" w:cs="Symbol"/>
                <w:sz w:val="24"/>
                <w:szCs w:val="24"/>
              </w:rPr>
              <w:t></w:t>
            </w:r>
            <w:r>
              <w:rPr>
                <w:rFonts w:ascii="Courier New" w:hAnsi="Courier New" w:cs="Courier New"/>
                <w:sz w:val="24"/>
                <w:szCs w:val="24"/>
              </w:rPr>
              <w:t xml:space="preserve">. </w:t>
            </w:r>
            <w:r w:rsidRPr="00324E02">
              <w:rPr>
                <w:rFonts w:asciiTheme="minorHAnsi" w:hAnsiTheme="minorHAnsi"/>
                <w:sz w:val="24"/>
                <w:szCs w:val="24"/>
              </w:rPr>
              <w:t>Hence, the product of the uncertainties in position and momentum is of the order of h. This argument implies that the uncertainty is associated with the measuring process. The illustration only estimates the accuracy of measurement, the uncertainty being inherent in the nature of the moving particles involved.</w:t>
            </w: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682048" w:rsidP="00682048">
            <w:pPr>
              <w:overflowPunct w:val="0"/>
              <w:autoSpaceDE w:val="0"/>
              <w:autoSpaceDN w:val="0"/>
              <w:adjustRightInd w:val="0"/>
              <w:spacing w:line="347" w:lineRule="auto"/>
              <w:jc w:val="both"/>
              <w:rPr>
                <w:rFonts w:asciiTheme="minorHAnsi" w:hAnsiTheme="minorHAnsi"/>
                <w:sz w:val="24"/>
                <w:szCs w:val="24"/>
              </w:rPr>
            </w:pPr>
          </w:p>
          <w:p w:rsidR="00682048" w:rsidRDefault="00044261" w:rsidP="00682048">
            <w:pPr>
              <w:overflowPunct w:val="0"/>
              <w:autoSpaceDE w:val="0"/>
              <w:autoSpaceDN w:val="0"/>
              <w:adjustRightInd w:val="0"/>
              <w:spacing w:line="347" w:lineRule="auto"/>
              <w:jc w:val="both"/>
              <w:rPr>
                <w:rFonts w:asciiTheme="minorHAnsi" w:hAnsiTheme="minorHAnsi"/>
                <w:sz w:val="24"/>
                <w:szCs w:val="24"/>
              </w:rPr>
            </w:pPr>
            <w:r>
              <w:rPr>
                <w:rFonts w:asciiTheme="minorHAnsi" w:hAnsiTheme="minorHAnsi"/>
                <w:noProof/>
                <w:lang w:val="en-US" w:bidi="hi-IN"/>
              </w:rPr>
              <w:lastRenderedPageBreak/>
              <w:drawing>
                <wp:anchor distT="0" distB="0" distL="114300" distR="114300" simplePos="0" relativeHeight="251660288" behindDoc="1" locked="0" layoutInCell="0" allowOverlap="1">
                  <wp:simplePos x="0" y="0"/>
                  <wp:positionH relativeFrom="column">
                    <wp:posOffset>1638300</wp:posOffset>
                  </wp:positionH>
                  <wp:positionV relativeFrom="paragraph">
                    <wp:posOffset>1871345</wp:posOffset>
                  </wp:positionV>
                  <wp:extent cx="3067050" cy="2314575"/>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067050" cy="2314575"/>
                          </a:xfrm>
                          <a:prstGeom prst="rect">
                            <a:avLst/>
                          </a:prstGeom>
                          <a:noFill/>
                        </pic:spPr>
                      </pic:pic>
                    </a:graphicData>
                  </a:graphic>
                </wp:anchor>
              </w:drawing>
            </w:r>
          </w:p>
          <w:p w:rsidR="00682048" w:rsidRPr="00324E02" w:rsidRDefault="00682048" w:rsidP="00682048">
            <w:pPr>
              <w:overflowPunct w:val="0"/>
              <w:autoSpaceDE w:val="0"/>
              <w:autoSpaceDN w:val="0"/>
              <w:adjustRightInd w:val="0"/>
              <w:spacing w:line="329" w:lineRule="auto"/>
              <w:jc w:val="both"/>
              <w:rPr>
                <w:rFonts w:asciiTheme="minorHAnsi" w:hAnsiTheme="minorHAnsi"/>
                <w:sz w:val="24"/>
                <w:szCs w:val="24"/>
              </w:rPr>
            </w:pPr>
            <w:r w:rsidRPr="00324E02">
              <w:rPr>
                <w:rFonts w:asciiTheme="minorHAnsi" w:hAnsiTheme="minorHAnsi"/>
                <w:b/>
                <w:bCs/>
                <w:sz w:val="24"/>
                <w:szCs w:val="24"/>
              </w:rPr>
              <w:t>b). Diffraction of a beam of electrons</w:t>
            </w:r>
            <w:r w:rsidRPr="00324E02">
              <w:rPr>
                <w:rFonts w:asciiTheme="minorHAnsi" w:hAnsiTheme="minorHAnsi"/>
                <w:sz w:val="24"/>
                <w:szCs w:val="24"/>
              </w:rPr>
              <w:t>: Diffraction of</w:t>
            </w:r>
            <w:r w:rsidRPr="00324E02">
              <w:rPr>
                <w:rFonts w:asciiTheme="minorHAnsi" w:hAnsiTheme="minorHAnsi"/>
                <w:b/>
                <w:bCs/>
                <w:sz w:val="24"/>
                <w:szCs w:val="24"/>
              </w:rPr>
              <w:t xml:space="preserve"> </w:t>
            </w:r>
            <w:r w:rsidRPr="00324E02">
              <w:rPr>
                <w:rFonts w:asciiTheme="minorHAnsi" w:hAnsiTheme="minorHAnsi"/>
                <w:sz w:val="24"/>
                <w:szCs w:val="24"/>
              </w:rPr>
              <w:t>a beam of electrons at a slit is the effect of uncertainty principle. As the slit is made narrower,</w:t>
            </w:r>
            <w:bookmarkStart w:id="4" w:name="page81"/>
            <w:bookmarkEnd w:id="4"/>
          </w:p>
          <w:p w:rsidR="00682048" w:rsidRPr="00324E02" w:rsidRDefault="00682048" w:rsidP="00682048">
            <w:pPr>
              <w:overflowPunct w:val="0"/>
              <w:autoSpaceDE w:val="0"/>
              <w:autoSpaceDN w:val="0"/>
              <w:adjustRightInd w:val="0"/>
              <w:spacing w:line="336" w:lineRule="auto"/>
              <w:jc w:val="both"/>
              <w:rPr>
                <w:rFonts w:asciiTheme="minorHAnsi" w:hAnsiTheme="minorHAnsi"/>
                <w:sz w:val="24"/>
                <w:szCs w:val="24"/>
              </w:rPr>
            </w:pPr>
            <w:r w:rsidRPr="00324E02">
              <w:rPr>
                <w:rFonts w:asciiTheme="minorHAnsi" w:hAnsiTheme="minorHAnsi"/>
                <w:sz w:val="24"/>
                <w:szCs w:val="24"/>
              </w:rPr>
              <w:t>Thereby reducing the uncertainty in the position of the electrons in the beam, the beam spreads even more indicating a larger uncertainty in its velocity or momentum.</w:t>
            </w:r>
          </w:p>
          <w:p w:rsidR="00682048" w:rsidRDefault="00682048" w:rsidP="00682048">
            <w:pPr>
              <w:overflowPunct w:val="0"/>
              <w:autoSpaceDE w:val="0"/>
              <w:autoSpaceDN w:val="0"/>
              <w:adjustRightInd w:val="0"/>
              <w:spacing w:line="336" w:lineRule="auto"/>
              <w:jc w:val="both"/>
              <w:rPr>
                <w:rFonts w:ascii="Times New Roman" w:hAnsi="Times New Roman"/>
                <w:sz w:val="24"/>
                <w:szCs w:val="24"/>
              </w:rPr>
            </w:pPr>
          </w:p>
          <w:p w:rsidR="00682048" w:rsidRDefault="00682048" w:rsidP="00682048">
            <w:pPr>
              <w:overflowPunct w:val="0"/>
              <w:autoSpaceDE w:val="0"/>
              <w:autoSpaceDN w:val="0"/>
              <w:adjustRightInd w:val="0"/>
              <w:spacing w:line="336" w:lineRule="auto"/>
              <w:jc w:val="both"/>
              <w:rPr>
                <w:rFonts w:ascii="Times New Roman" w:hAnsi="Times New Roman"/>
                <w:sz w:val="24"/>
                <w:szCs w:val="24"/>
              </w:rPr>
            </w:pPr>
          </w:p>
          <w:p w:rsidR="00682048" w:rsidRDefault="00682048" w:rsidP="00682048">
            <w:pPr>
              <w:overflowPunct w:val="0"/>
              <w:autoSpaceDE w:val="0"/>
              <w:autoSpaceDN w:val="0"/>
              <w:adjustRightInd w:val="0"/>
              <w:spacing w:line="336" w:lineRule="auto"/>
              <w:jc w:val="both"/>
              <w:rPr>
                <w:rFonts w:ascii="Times New Roman" w:hAnsi="Times New Roman"/>
                <w:sz w:val="24"/>
                <w:szCs w:val="24"/>
              </w:rPr>
            </w:pPr>
          </w:p>
          <w:p w:rsidR="00682048" w:rsidRDefault="00682048" w:rsidP="00682048">
            <w:pPr>
              <w:overflowPunct w:val="0"/>
              <w:autoSpaceDE w:val="0"/>
              <w:autoSpaceDN w:val="0"/>
              <w:adjustRightInd w:val="0"/>
              <w:spacing w:line="336" w:lineRule="auto"/>
              <w:jc w:val="both"/>
              <w:rPr>
                <w:rFonts w:ascii="Times New Roman" w:hAnsi="Times New Roman"/>
                <w:sz w:val="24"/>
                <w:szCs w:val="24"/>
              </w:rPr>
            </w:pPr>
          </w:p>
          <w:p w:rsidR="00682048" w:rsidRPr="00CE68BD" w:rsidRDefault="00682048" w:rsidP="00682048">
            <w:pPr>
              <w:overflowPunct w:val="0"/>
              <w:autoSpaceDE w:val="0"/>
              <w:autoSpaceDN w:val="0"/>
              <w:adjustRightInd w:val="0"/>
              <w:spacing w:line="336" w:lineRule="auto"/>
              <w:jc w:val="both"/>
              <w:rPr>
                <w:rFonts w:ascii="Times New Roman" w:hAnsi="Times New Roman"/>
                <w:sz w:val="24"/>
                <w:szCs w:val="24"/>
              </w:rPr>
            </w:pPr>
          </w:p>
          <w:p w:rsidR="00682048" w:rsidRDefault="00682048" w:rsidP="00682048">
            <w:pPr>
              <w:rPr>
                <w:rFonts w:asciiTheme="minorHAnsi" w:hAnsiTheme="minorHAnsi"/>
                <w:sz w:val="24"/>
                <w:szCs w:val="24"/>
              </w:rPr>
            </w:pPr>
          </w:p>
          <w:p w:rsidR="00682048" w:rsidRDefault="00682048" w:rsidP="00682048">
            <w:pPr>
              <w:rPr>
                <w:rFonts w:asciiTheme="minorHAnsi" w:hAnsiTheme="minorHAnsi"/>
                <w:sz w:val="24"/>
                <w:szCs w:val="24"/>
              </w:rPr>
            </w:pPr>
          </w:p>
          <w:p w:rsidR="00682048" w:rsidRDefault="00682048" w:rsidP="00682048">
            <w:pPr>
              <w:rPr>
                <w:rFonts w:asciiTheme="minorHAnsi" w:hAnsiTheme="minorHAnsi"/>
                <w:sz w:val="24"/>
                <w:szCs w:val="24"/>
              </w:rPr>
            </w:pPr>
          </w:p>
          <w:p w:rsidR="00682048" w:rsidRDefault="00682048" w:rsidP="00682048">
            <w:pPr>
              <w:rPr>
                <w:rFonts w:asciiTheme="minorHAnsi" w:hAnsiTheme="minorHAnsi"/>
                <w:sz w:val="24"/>
                <w:szCs w:val="24"/>
              </w:rPr>
            </w:pPr>
          </w:p>
          <w:p w:rsidR="00A90A87" w:rsidRDefault="00A90A87" w:rsidP="00A90A87">
            <w:pPr>
              <w:rPr>
                <w:rFonts w:asciiTheme="minorHAnsi" w:hAnsiTheme="minorHAnsi"/>
                <w:sz w:val="24"/>
                <w:szCs w:val="24"/>
              </w:rPr>
            </w:pPr>
          </w:p>
          <w:p w:rsidR="00682048" w:rsidRDefault="00682048" w:rsidP="00682048">
            <w:pPr>
              <w:rPr>
                <w:rFonts w:asciiTheme="minorHAnsi" w:hAnsiTheme="minorHAnsi"/>
                <w:sz w:val="24"/>
                <w:szCs w:val="24"/>
              </w:rPr>
            </w:pPr>
          </w:p>
          <w:p w:rsidR="00682048" w:rsidRDefault="00682048" w:rsidP="00682048">
            <w:pPr>
              <w:rPr>
                <w:rFonts w:asciiTheme="minorHAnsi" w:hAnsiTheme="minorHAnsi"/>
                <w:sz w:val="24"/>
                <w:szCs w:val="24"/>
              </w:rPr>
            </w:pPr>
          </w:p>
          <w:p w:rsidR="00682048" w:rsidRDefault="00682048" w:rsidP="00682048">
            <w:pPr>
              <w:rPr>
                <w:rFonts w:asciiTheme="minorHAnsi" w:hAnsiTheme="minorHAnsi"/>
                <w:sz w:val="24"/>
                <w:szCs w:val="24"/>
              </w:rPr>
            </w:pPr>
          </w:p>
          <w:p w:rsidR="00682048" w:rsidRDefault="00682048" w:rsidP="00682048">
            <w:pPr>
              <w:rPr>
                <w:rFonts w:asciiTheme="minorHAnsi" w:hAnsiTheme="minorHAnsi"/>
                <w:sz w:val="24"/>
                <w:szCs w:val="24"/>
              </w:rPr>
            </w:pPr>
          </w:p>
          <w:p w:rsidR="00682048" w:rsidRDefault="00682048" w:rsidP="00682048">
            <w:pPr>
              <w:rPr>
                <w:rFonts w:asciiTheme="minorHAnsi" w:hAnsiTheme="minorHAnsi"/>
                <w:sz w:val="24"/>
                <w:szCs w:val="24"/>
              </w:rPr>
            </w:pPr>
          </w:p>
          <w:p w:rsidR="00682048" w:rsidRDefault="00682048" w:rsidP="00682048">
            <w:pPr>
              <w:rPr>
                <w:rFonts w:asciiTheme="minorHAnsi" w:hAnsiTheme="minorHAnsi"/>
                <w:sz w:val="24"/>
                <w:szCs w:val="24"/>
              </w:rPr>
            </w:pPr>
          </w:p>
          <w:p w:rsidR="00682048" w:rsidRPr="00324E02" w:rsidRDefault="00682048" w:rsidP="00682048">
            <w:pPr>
              <w:overflowPunct w:val="0"/>
              <w:autoSpaceDE w:val="0"/>
              <w:autoSpaceDN w:val="0"/>
              <w:adjustRightInd w:val="0"/>
              <w:spacing w:line="348" w:lineRule="auto"/>
              <w:ind w:firstLine="144"/>
              <w:jc w:val="both"/>
              <w:rPr>
                <w:rFonts w:asciiTheme="minorHAnsi" w:hAnsiTheme="minorHAnsi"/>
                <w:sz w:val="24"/>
                <w:szCs w:val="24"/>
              </w:rPr>
            </w:pPr>
            <w:r w:rsidRPr="00324E02">
              <w:rPr>
                <w:rFonts w:asciiTheme="minorHAnsi" w:hAnsiTheme="minorHAnsi"/>
                <w:sz w:val="24"/>
                <w:szCs w:val="24"/>
              </w:rPr>
              <w:t>Figure (2) shows the diffraction of an electron beam by a narrow slit of width ∆x.</w:t>
            </w:r>
            <w:r w:rsidRPr="00324E02">
              <w:rPr>
                <w:rFonts w:asciiTheme="minorHAnsi" w:hAnsiTheme="minorHAnsi" w:cs="Courier New"/>
                <w:sz w:val="24"/>
                <w:szCs w:val="24"/>
              </w:rPr>
              <w:t xml:space="preserve"> </w:t>
            </w:r>
            <w:r w:rsidRPr="00324E02">
              <w:rPr>
                <w:rFonts w:asciiTheme="minorHAnsi" w:hAnsiTheme="minorHAnsi"/>
                <w:sz w:val="24"/>
                <w:szCs w:val="24"/>
              </w:rPr>
              <w:t xml:space="preserve">The beam </w:t>
            </w:r>
            <w:r w:rsidR="00893935" w:rsidRPr="00324E02">
              <w:rPr>
                <w:rFonts w:asciiTheme="minorHAnsi" w:hAnsiTheme="minorHAnsi"/>
                <w:sz w:val="24"/>
                <w:szCs w:val="24"/>
              </w:rPr>
              <w:t>travelling</w:t>
            </w:r>
            <w:r w:rsidRPr="00324E02">
              <w:rPr>
                <w:rFonts w:asciiTheme="minorHAnsi" w:hAnsiTheme="minorHAnsi"/>
                <w:sz w:val="24"/>
                <w:szCs w:val="24"/>
              </w:rPr>
              <w:t xml:space="preserve"> along OX is diffracted along OY through an angle</w:t>
            </w:r>
            <w:r w:rsidRPr="00324E02">
              <w:rPr>
                <w:rFonts w:asciiTheme="minorHAnsi" w:hAnsiTheme="minorHAnsi" w:cs="Courier New"/>
                <w:sz w:val="24"/>
                <w:szCs w:val="24"/>
              </w:rPr>
              <w:t xml:space="preserve"> </w:t>
            </w:r>
            <w:r>
              <w:rPr>
                <w:rFonts w:ascii="Calibri" w:hAnsi="Calibri" w:cs="Symbol"/>
                <w:sz w:val="24"/>
                <w:szCs w:val="24"/>
              </w:rPr>
              <w:t>θ</w:t>
            </w:r>
            <w:r w:rsidRPr="00324E02">
              <w:rPr>
                <w:rFonts w:asciiTheme="minorHAnsi" w:hAnsiTheme="minorHAnsi" w:cs="Courier New"/>
                <w:sz w:val="24"/>
                <w:szCs w:val="24"/>
              </w:rPr>
              <w:t xml:space="preserve">. </w:t>
            </w:r>
            <w:r w:rsidRPr="00324E02">
              <w:rPr>
                <w:rFonts w:asciiTheme="minorHAnsi" w:hAnsiTheme="minorHAnsi"/>
                <w:sz w:val="24"/>
                <w:szCs w:val="24"/>
              </w:rPr>
              <w:t>Due to the wave nature of the electron, we observe Fraunhoffer diffraction on the screen placed along XY. The accuracy with which the position of the electron is known is</w:t>
            </w:r>
            <w:r w:rsidRPr="00324E02">
              <w:rPr>
                <w:rFonts w:asciiTheme="minorHAnsi" w:hAnsiTheme="minorHAnsi" w:cs="Courier New"/>
                <w:sz w:val="24"/>
                <w:szCs w:val="24"/>
              </w:rPr>
              <w:t xml:space="preserve"> </w:t>
            </w:r>
            <w:r w:rsidRPr="00324E02">
              <w:rPr>
                <w:rFonts w:asciiTheme="minorHAnsi" w:hAnsiTheme="minorHAnsi"/>
                <w:sz w:val="24"/>
                <w:szCs w:val="24"/>
              </w:rPr>
              <w:t>∆x since it is uncertain from which place in the slit the electron passes. According to the theory of diffraction, we have</w:t>
            </w:r>
          </w:p>
          <w:p w:rsidR="00682048" w:rsidRDefault="00682048" w:rsidP="00682048">
            <w:pPr>
              <w:autoSpaceDE w:val="0"/>
              <w:autoSpaceDN w:val="0"/>
              <w:adjustRightInd w:val="0"/>
              <w:spacing w:line="28" w:lineRule="exact"/>
              <w:rPr>
                <w:rFonts w:ascii="Times New Roman" w:hAnsi="Times New Roman"/>
                <w:sz w:val="24"/>
                <w:szCs w:val="24"/>
              </w:rPr>
            </w:pPr>
          </w:p>
          <w:p w:rsidR="00682048" w:rsidRDefault="00682048" w:rsidP="00682048">
            <w:pPr>
              <w:autoSpaceDE w:val="0"/>
              <w:autoSpaceDN w:val="0"/>
              <w:adjustRightInd w:val="0"/>
              <w:ind w:left="1160"/>
              <w:rPr>
                <w:rFonts w:ascii="Symbol" w:hAnsi="Symbol" w:cs="Symbol"/>
                <w:sz w:val="24"/>
                <w:szCs w:val="24"/>
              </w:rPr>
            </w:pPr>
            <w:r>
              <w:rPr>
                <w:rFonts w:ascii="Symbol" w:hAnsi="Symbol" w:cs="Symbol"/>
                <w:sz w:val="24"/>
                <w:szCs w:val="24"/>
              </w:rPr>
              <w:t></w:t>
            </w:r>
            <w:r>
              <w:rPr>
                <w:rFonts w:ascii="Courier New" w:hAnsi="Courier New" w:cs="Courier New"/>
                <w:sz w:val="24"/>
                <w:szCs w:val="24"/>
              </w:rPr>
              <w:t xml:space="preserve"> = </w:t>
            </w:r>
            <w:r>
              <w:rPr>
                <w:rFonts w:ascii="Symbol" w:hAnsi="Symbol" w:cs="Symbol"/>
                <w:sz w:val="24"/>
                <w:szCs w:val="24"/>
              </w:rPr>
              <w:t></w:t>
            </w:r>
            <w:r>
              <w:rPr>
                <w:rFonts w:ascii="Courier New" w:hAnsi="Courier New" w:cs="Courier New"/>
                <w:sz w:val="24"/>
                <w:szCs w:val="24"/>
              </w:rPr>
              <w:t xml:space="preserve">x.sin </w:t>
            </w:r>
            <w:r>
              <w:rPr>
                <w:rFonts w:ascii="Symbol" w:hAnsi="Symbol" w:cs="Symbol"/>
                <w:sz w:val="24"/>
                <w:szCs w:val="24"/>
              </w:rPr>
              <w:t></w:t>
            </w:r>
            <w:r>
              <w:rPr>
                <w:rFonts w:ascii="Courier New" w:hAnsi="Courier New" w:cs="Courier New"/>
                <w:sz w:val="24"/>
                <w:szCs w:val="24"/>
              </w:rPr>
              <w:t xml:space="preserve"> or ∆x = </w:t>
            </w:r>
            <w:r>
              <w:rPr>
                <w:rFonts w:ascii="Symbol" w:hAnsi="Symbol" w:cs="Symbol"/>
                <w:sz w:val="24"/>
                <w:szCs w:val="24"/>
              </w:rPr>
              <w:t></w:t>
            </w:r>
            <w:r>
              <w:rPr>
                <w:rFonts w:ascii="Courier New" w:hAnsi="Courier New" w:cs="Courier New"/>
                <w:sz w:val="24"/>
                <w:szCs w:val="24"/>
              </w:rPr>
              <w:t xml:space="preserve">/ sin </w:t>
            </w:r>
            <w:r>
              <w:rPr>
                <w:rFonts w:ascii="Symbol" w:hAnsi="Symbol" w:cs="Symbol"/>
                <w:sz w:val="24"/>
                <w:szCs w:val="24"/>
              </w:rPr>
              <w:t></w:t>
            </w:r>
            <w:bookmarkStart w:id="5" w:name="page83"/>
            <w:bookmarkEnd w:id="5"/>
            <w:r>
              <w:rPr>
                <w:rFonts w:ascii="Symbol" w:hAnsi="Symbol" w:cs="Symbol"/>
                <w:sz w:val="24"/>
                <w:szCs w:val="24"/>
              </w:rPr>
              <w:t></w:t>
            </w:r>
          </w:p>
          <w:p w:rsidR="00682048" w:rsidRDefault="00682048" w:rsidP="00682048">
            <w:pPr>
              <w:autoSpaceDE w:val="0"/>
              <w:autoSpaceDN w:val="0"/>
              <w:adjustRightInd w:val="0"/>
              <w:rPr>
                <w:rFonts w:ascii="Symbol" w:hAnsi="Symbol" w:cs="Symbol"/>
                <w:sz w:val="24"/>
                <w:szCs w:val="24"/>
              </w:rPr>
            </w:pPr>
          </w:p>
          <w:p w:rsidR="00682048" w:rsidRPr="00324E02" w:rsidRDefault="00682048" w:rsidP="00682048">
            <w:pPr>
              <w:autoSpaceDE w:val="0"/>
              <w:autoSpaceDN w:val="0"/>
              <w:adjustRightInd w:val="0"/>
              <w:jc w:val="both"/>
              <w:rPr>
                <w:rFonts w:asciiTheme="minorHAnsi" w:hAnsiTheme="minorHAnsi"/>
                <w:sz w:val="24"/>
                <w:szCs w:val="24"/>
              </w:rPr>
            </w:pPr>
            <w:r w:rsidRPr="00324E02">
              <w:rPr>
                <w:rFonts w:asciiTheme="minorHAnsi" w:hAnsiTheme="minorHAnsi"/>
                <w:sz w:val="24"/>
                <w:szCs w:val="24"/>
              </w:rPr>
              <w:t>Further, the initial momentum of the electron along XY was zero and after diffraction, the momentum of the electron is p. sin</w:t>
            </w:r>
            <w:r w:rsidRPr="00324E02">
              <w:rPr>
                <w:rFonts w:asciiTheme="minorHAnsi" w:hAnsiTheme="minorHAnsi" w:cs="Courier New"/>
                <w:sz w:val="24"/>
                <w:szCs w:val="24"/>
              </w:rPr>
              <w:t xml:space="preserve"> </w:t>
            </w:r>
            <w:r>
              <w:rPr>
                <w:rFonts w:ascii="Calibri" w:hAnsi="Calibri" w:cs="Symbol"/>
                <w:sz w:val="24"/>
                <w:szCs w:val="24"/>
              </w:rPr>
              <w:t>θ</w:t>
            </w:r>
            <w:r w:rsidRPr="00324E02">
              <w:rPr>
                <w:rFonts w:asciiTheme="minorHAnsi" w:hAnsiTheme="minorHAnsi" w:cs="Courier New"/>
                <w:sz w:val="24"/>
                <w:szCs w:val="24"/>
              </w:rPr>
              <w:t xml:space="preserve"> </w:t>
            </w:r>
            <w:r w:rsidRPr="00324E02">
              <w:rPr>
                <w:rFonts w:asciiTheme="minorHAnsi" w:hAnsiTheme="minorHAnsi"/>
                <w:sz w:val="24"/>
                <w:szCs w:val="24"/>
              </w:rPr>
              <w:t>where p is the</w:t>
            </w:r>
            <w:r w:rsidRPr="00324E02">
              <w:rPr>
                <w:rFonts w:asciiTheme="minorHAnsi" w:hAnsiTheme="minorHAnsi" w:cs="Courier New"/>
                <w:sz w:val="24"/>
                <w:szCs w:val="24"/>
              </w:rPr>
              <w:t xml:space="preserve"> </w:t>
            </w:r>
            <w:r w:rsidRPr="00324E02">
              <w:rPr>
                <w:rFonts w:asciiTheme="minorHAnsi" w:hAnsiTheme="minorHAnsi"/>
                <w:sz w:val="24"/>
                <w:szCs w:val="24"/>
              </w:rPr>
              <w:t>momentum</w:t>
            </w:r>
            <w:r w:rsidRPr="00324E02">
              <w:rPr>
                <w:rFonts w:asciiTheme="minorHAnsi" w:hAnsiTheme="minorHAnsi" w:cs="Courier New"/>
                <w:sz w:val="24"/>
                <w:szCs w:val="24"/>
              </w:rPr>
              <w:t xml:space="preserve"> </w:t>
            </w:r>
            <w:r w:rsidRPr="00324E02">
              <w:rPr>
                <w:rFonts w:asciiTheme="minorHAnsi" w:hAnsiTheme="minorHAnsi"/>
                <w:sz w:val="24"/>
                <w:szCs w:val="24"/>
              </w:rPr>
              <w:t xml:space="preserve">of the electron along the incidence direction. Hence, the change in momentum of the electron along XY is p. sin </w:t>
            </w:r>
            <w:r>
              <w:rPr>
                <w:rFonts w:ascii="Calibri" w:hAnsi="Calibri" w:cs="Symbol"/>
                <w:sz w:val="24"/>
                <w:szCs w:val="24"/>
              </w:rPr>
              <w:t xml:space="preserve"> θ</w:t>
            </w:r>
            <w:r w:rsidRPr="00324E02">
              <w:rPr>
                <w:rFonts w:asciiTheme="minorHAnsi" w:hAnsiTheme="minorHAnsi" w:cs="Courier New"/>
                <w:sz w:val="24"/>
                <w:szCs w:val="24"/>
              </w:rPr>
              <w:t xml:space="preserve">  </w:t>
            </w:r>
            <w:r w:rsidRPr="00324E02">
              <w:rPr>
                <w:rFonts w:asciiTheme="minorHAnsi" w:hAnsiTheme="minorHAnsi"/>
                <w:sz w:val="24"/>
                <w:szCs w:val="24"/>
              </w:rPr>
              <w:t>or</w:t>
            </w:r>
            <w:r w:rsidRPr="00CE68BD">
              <w:rPr>
                <w:rFonts w:ascii="Times New Roman" w:hAnsi="Times New Roman"/>
                <w:sz w:val="24"/>
                <w:szCs w:val="24"/>
              </w:rPr>
              <w:t xml:space="preserve"> (h</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w:t>
            </w:r>
            <w:r w:rsidRPr="00CE68BD">
              <w:rPr>
                <w:rFonts w:ascii="Times New Roman" w:hAnsi="Times New Roman"/>
                <w:sz w:val="24"/>
                <w:szCs w:val="24"/>
              </w:rPr>
              <w:t xml:space="preserve"> Sin</w:t>
            </w:r>
            <w:r>
              <w:rPr>
                <w:rFonts w:ascii="Symbol" w:hAnsi="Symbol" w:cs="Symbol"/>
                <w:sz w:val="24"/>
                <w:szCs w:val="24"/>
              </w:rPr>
              <w:t></w:t>
            </w:r>
            <w:r>
              <w:rPr>
                <w:rFonts w:ascii="Courier New" w:hAnsi="Courier New" w:cs="Courier New"/>
                <w:sz w:val="24"/>
                <w:szCs w:val="24"/>
              </w:rPr>
              <w:t xml:space="preserve">. </w:t>
            </w:r>
            <w:r w:rsidRPr="00324E02">
              <w:rPr>
                <w:rFonts w:asciiTheme="minorHAnsi" w:hAnsiTheme="minorHAnsi"/>
                <w:sz w:val="24"/>
                <w:szCs w:val="24"/>
              </w:rPr>
              <w:t>Assuming the change in the momentum as representative of the uncertainty in momentum, we get</w:t>
            </w:r>
          </w:p>
          <w:p w:rsidR="00682048" w:rsidRDefault="00682048" w:rsidP="00682048">
            <w:pPr>
              <w:autoSpaceDE w:val="0"/>
              <w:autoSpaceDN w:val="0"/>
              <w:adjustRightInd w:val="0"/>
              <w:spacing w:line="9" w:lineRule="exact"/>
              <w:rPr>
                <w:rFonts w:ascii="Times New Roman" w:hAnsi="Times New Roman"/>
                <w:sz w:val="24"/>
                <w:szCs w:val="24"/>
              </w:rPr>
            </w:pPr>
          </w:p>
          <w:tbl>
            <w:tblPr>
              <w:tblW w:w="0" w:type="auto"/>
              <w:tblInd w:w="1580" w:type="dxa"/>
              <w:tblCellMar>
                <w:left w:w="0" w:type="dxa"/>
                <w:right w:w="0" w:type="dxa"/>
              </w:tblCellMar>
              <w:tblLook w:val="0000"/>
            </w:tblPr>
            <w:tblGrid>
              <w:gridCol w:w="1400"/>
              <w:gridCol w:w="720"/>
              <w:gridCol w:w="80"/>
              <w:gridCol w:w="1760"/>
            </w:tblGrid>
            <w:tr w:rsidR="00682048" w:rsidRPr="00203B66" w:rsidTr="00951016">
              <w:trPr>
                <w:trHeight w:val="314"/>
              </w:trPr>
              <w:tc>
                <w:tcPr>
                  <w:tcW w:w="2200" w:type="dxa"/>
                  <w:gridSpan w:val="3"/>
                  <w:tcBorders>
                    <w:top w:val="nil"/>
                    <w:left w:val="nil"/>
                    <w:bottom w:val="nil"/>
                    <w:right w:val="nil"/>
                  </w:tcBorders>
                  <w:vAlign w:val="bottom"/>
                </w:tcPr>
                <w:p w:rsidR="00682048" w:rsidRPr="00203B66" w:rsidRDefault="00682048" w:rsidP="00682048">
                  <w:pPr>
                    <w:autoSpaceDE w:val="0"/>
                    <w:autoSpaceDN w:val="0"/>
                    <w:adjustRightInd w:val="0"/>
                    <w:rPr>
                      <w:rFonts w:ascii="Times New Roman" w:hAnsi="Times New Roman"/>
                    </w:rPr>
                  </w:pPr>
                  <w:r w:rsidRPr="00203B66">
                    <w:rPr>
                      <w:rFonts w:ascii="Symbol" w:hAnsi="Symbol" w:cs="Symbol"/>
                    </w:rPr>
                    <w:t></w:t>
                  </w:r>
                  <w:r w:rsidRPr="00203B66">
                    <w:rPr>
                      <w:rFonts w:ascii="Courier New" w:hAnsi="Courier New" w:cs="Courier New"/>
                    </w:rPr>
                    <w:t xml:space="preserve">x. </w:t>
                  </w:r>
                  <w:r w:rsidRPr="00203B66">
                    <w:rPr>
                      <w:rFonts w:ascii="Symbol" w:hAnsi="Symbol" w:cs="Symbol"/>
                    </w:rPr>
                    <w:t></w:t>
                  </w:r>
                  <w:r w:rsidRPr="00203B66">
                    <w:rPr>
                      <w:rFonts w:ascii="Courier New" w:hAnsi="Courier New" w:cs="Courier New"/>
                    </w:rPr>
                    <w:t>p</w:t>
                  </w:r>
                  <w:r w:rsidRPr="00203B66">
                    <w:rPr>
                      <w:rFonts w:ascii="Courier New" w:hAnsi="Courier New" w:cs="Courier New"/>
                      <w:sz w:val="16"/>
                      <w:szCs w:val="16"/>
                    </w:rPr>
                    <w:t>x</w:t>
                  </w:r>
                  <w:r w:rsidRPr="00203B66">
                    <w:rPr>
                      <w:rFonts w:ascii="Courier New" w:hAnsi="Courier New" w:cs="Courier New"/>
                    </w:rPr>
                    <w:t xml:space="preserve">  =   </w:t>
                  </w:r>
                  <w:r w:rsidRPr="00203B66">
                    <w:rPr>
                      <w:rFonts w:ascii="Symbol" w:hAnsi="Symbol" w:cs="Symbol"/>
                    </w:rPr>
                    <w:t></w:t>
                  </w:r>
                </w:p>
              </w:tc>
              <w:tc>
                <w:tcPr>
                  <w:tcW w:w="1760" w:type="dxa"/>
                  <w:tcBorders>
                    <w:top w:val="nil"/>
                    <w:left w:val="nil"/>
                    <w:bottom w:val="nil"/>
                    <w:right w:val="nil"/>
                  </w:tcBorders>
                  <w:vAlign w:val="bottom"/>
                </w:tcPr>
                <w:p w:rsidR="00682048" w:rsidRPr="00203B66" w:rsidRDefault="00682048" w:rsidP="00682048">
                  <w:pPr>
                    <w:autoSpaceDE w:val="0"/>
                    <w:autoSpaceDN w:val="0"/>
                    <w:adjustRightInd w:val="0"/>
                    <w:ind w:left="60"/>
                    <w:rPr>
                      <w:rFonts w:ascii="Times New Roman" w:hAnsi="Times New Roman"/>
                    </w:rPr>
                  </w:pPr>
                  <w:r w:rsidRPr="00203B66">
                    <w:rPr>
                      <w:rFonts w:ascii="Courier New" w:hAnsi="Courier New" w:cs="Courier New"/>
                      <w:w w:val="98"/>
                      <w:u w:val="single"/>
                    </w:rPr>
                    <w:t>.h.sin</w:t>
                  </w:r>
                  <w:r w:rsidRPr="00203B66">
                    <w:rPr>
                      <w:rFonts w:ascii="Courier New" w:hAnsi="Courier New" w:cs="Courier New"/>
                      <w:w w:val="98"/>
                    </w:rPr>
                    <w:t xml:space="preserve"> </w:t>
                  </w:r>
                  <w:r w:rsidRPr="00203B66">
                    <w:rPr>
                      <w:rFonts w:ascii="Symbol" w:hAnsi="Symbol" w:cs="Symbol"/>
                      <w:w w:val="98"/>
                    </w:rPr>
                    <w:t></w:t>
                  </w:r>
                  <w:r w:rsidRPr="00203B66">
                    <w:rPr>
                      <w:rFonts w:ascii="Courier New" w:hAnsi="Courier New" w:cs="Courier New"/>
                      <w:w w:val="98"/>
                    </w:rPr>
                    <w:t xml:space="preserve"> = h</w:t>
                  </w:r>
                </w:p>
              </w:tc>
            </w:tr>
            <w:tr w:rsidR="00682048" w:rsidRPr="00203B66" w:rsidTr="00951016">
              <w:trPr>
                <w:trHeight w:val="20"/>
              </w:trPr>
              <w:tc>
                <w:tcPr>
                  <w:tcW w:w="1400" w:type="dxa"/>
                  <w:tcBorders>
                    <w:top w:val="nil"/>
                    <w:left w:val="nil"/>
                    <w:bottom w:val="nil"/>
                    <w:right w:val="nil"/>
                  </w:tcBorders>
                  <w:vAlign w:val="bottom"/>
                </w:tcPr>
                <w:p w:rsidR="00682048" w:rsidRPr="00203B66" w:rsidRDefault="00682048" w:rsidP="00682048">
                  <w:pPr>
                    <w:autoSpaceDE w:val="0"/>
                    <w:autoSpaceDN w:val="0"/>
                    <w:adjustRightInd w:val="0"/>
                    <w:spacing w:line="20" w:lineRule="exact"/>
                    <w:rPr>
                      <w:rFonts w:ascii="Times New Roman" w:hAnsi="Times New Roman"/>
                      <w:sz w:val="2"/>
                      <w:szCs w:val="2"/>
                    </w:rPr>
                  </w:pPr>
                </w:p>
              </w:tc>
              <w:tc>
                <w:tcPr>
                  <w:tcW w:w="720" w:type="dxa"/>
                  <w:tcBorders>
                    <w:top w:val="nil"/>
                    <w:left w:val="nil"/>
                    <w:bottom w:val="nil"/>
                    <w:right w:val="nil"/>
                  </w:tcBorders>
                  <w:shd w:val="clear" w:color="auto" w:fill="000000"/>
                  <w:vAlign w:val="bottom"/>
                </w:tcPr>
                <w:p w:rsidR="00682048" w:rsidRPr="00203B66" w:rsidRDefault="00682048" w:rsidP="00682048">
                  <w:pPr>
                    <w:autoSpaceDE w:val="0"/>
                    <w:autoSpaceDN w:val="0"/>
                    <w:adjustRightInd w:val="0"/>
                    <w:spacing w:line="20" w:lineRule="exact"/>
                    <w:rPr>
                      <w:rFonts w:ascii="Times New Roman" w:hAnsi="Times New Roman"/>
                      <w:sz w:val="2"/>
                      <w:szCs w:val="2"/>
                    </w:rPr>
                  </w:pPr>
                </w:p>
              </w:tc>
              <w:tc>
                <w:tcPr>
                  <w:tcW w:w="80" w:type="dxa"/>
                  <w:tcBorders>
                    <w:top w:val="nil"/>
                    <w:left w:val="nil"/>
                    <w:bottom w:val="nil"/>
                    <w:right w:val="nil"/>
                  </w:tcBorders>
                  <w:vAlign w:val="bottom"/>
                </w:tcPr>
                <w:p w:rsidR="00682048" w:rsidRPr="00203B66" w:rsidRDefault="00682048" w:rsidP="00682048">
                  <w:pPr>
                    <w:autoSpaceDE w:val="0"/>
                    <w:autoSpaceDN w:val="0"/>
                    <w:adjustRightInd w:val="0"/>
                    <w:spacing w:line="20" w:lineRule="exact"/>
                    <w:rPr>
                      <w:rFonts w:ascii="Times New Roman" w:hAnsi="Times New Roman"/>
                      <w:sz w:val="2"/>
                      <w:szCs w:val="2"/>
                    </w:rPr>
                  </w:pPr>
                </w:p>
              </w:tc>
              <w:tc>
                <w:tcPr>
                  <w:tcW w:w="1760" w:type="dxa"/>
                  <w:tcBorders>
                    <w:top w:val="nil"/>
                    <w:left w:val="nil"/>
                    <w:bottom w:val="nil"/>
                    <w:right w:val="nil"/>
                  </w:tcBorders>
                  <w:vAlign w:val="bottom"/>
                </w:tcPr>
                <w:p w:rsidR="00682048" w:rsidRPr="00203B66" w:rsidRDefault="00682048" w:rsidP="00682048">
                  <w:pPr>
                    <w:autoSpaceDE w:val="0"/>
                    <w:autoSpaceDN w:val="0"/>
                    <w:adjustRightInd w:val="0"/>
                    <w:spacing w:line="20" w:lineRule="exact"/>
                    <w:rPr>
                      <w:rFonts w:ascii="Times New Roman" w:hAnsi="Times New Roman"/>
                      <w:sz w:val="2"/>
                      <w:szCs w:val="2"/>
                    </w:rPr>
                  </w:pPr>
                </w:p>
              </w:tc>
            </w:tr>
            <w:tr w:rsidR="00682048" w:rsidRPr="00203B66" w:rsidTr="00951016">
              <w:trPr>
                <w:trHeight w:val="294"/>
              </w:trPr>
              <w:tc>
                <w:tcPr>
                  <w:tcW w:w="1400" w:type="dxa"/>
                  <w:tcBorders>
                    <w:top w:val="nil"/>
                    <w:left w:val="nil"/>
                    <w:bottom w:val="nil"/>
                    <w:right w:val="nil"/>
                  </w:tcBorders>
                  <w:vAlign w:val="bottom"/>
                </w:tcPr>
                <w:p w:rsidR="00682048" w:rsidRPr="00203B66" w:rsidRDefault="00682048" w:rsidP="00682048">
                  <w:pPr>
                    <w:autoSpaceDE w:val="0"/>
                    <w:autoSpaceDN w:val="0"/>
                    <w:adjustRightInd w:val="0"/>
                    <w:rPr>
                      <w:rFonts w:ascii="Times New Roman" w:hAnsi="Times New Roman"/>
                    </w:rPr>
                  </w:pPr>
                </w:p>
              </w:tc>
              <w:tc>
                <w:tcPr>
                  <w:tcW w:w="800" w:type="dxa"/>
                  <w:gridSpan w:val="2"/>
                  <w:tcBorders>
                    <w:top w:val="nil"/>
                    <w:left w:val="nil"/>
                    <w:bottom w:val="nil"/>
                    <w:right w:val="nil"/>
                  </w:tcBorders>
                  <w:vAlign w:val="bottom"/>
                </w:tcPr>
                <w:p w:rsidR="00682048" w:rsidRPr="00203B66" w:rsidRDefault="00682048" w:rsidP="00682048">
                  <w:pPr>
                    <w:autoSpaceDE w:val="0"/>
                    <w:autoSpaceDN w:val="0"/>
                    <w:adjustRightInd w:val="0"/>
                    <w:spacing w:line="294" w:lineRule="exact"/>
                    <w:ind w:left="40"/>
                    <w:rPr>
                      <w:rFonts w:ascii="Times New Roman" w:hAnsi="Times New Roman"/>
                    </w:rPr>
                  </w:pPr>
                  <w:r w:rsidRPr="00203B66">
                    <w:rPr>
                      <w:rFonts w:ascii="Courier New" w:hAnsi="Courier New" w:cs="Courier New"/>
                    </w:rPr>
                    <w:t xml:space="preserve">sin </w:t>
                  </w:r>
                  <w:r w:rsidRPr="00203B66">
                    <w:rPr>
                      <w:rFonts w:ascii="Symbol" w:hAnsi="Symbol" w:cs="Symbol"/>
                    </w:rPr>
                    <w:t></w:t>
                  </w:r>
                </w:p>
              </w:tc>
              <w:tc>
                <w:tcPr>
                  <w:tcW w:w="1760" w:type="dxa"/>
                  <w:tcBorders>
                    <w:top w:val="nil"/>
                    <w:left w:val="nil"/>
                    <w:bottom w:val="nil"/>
                    <w:right w:val="nil"/>
                  </w:tcBorders>
                  <w:vAlign w:val="bottom"/>
                </w:tcPr>
                <w:p w:rsidR="00682048" w:rsidRPr="00203B66" w:rsidRDefault="00682048" w:rsidP="00682048">
                  <w:pPr>
                    <w:autoSpaceDE w:val="0"/>
                    <w:autoSpaceDN w:val="0"/>
                    <w:adjustRightInd w:val="0"/>
                    <w:ind w:left="240"/>
                    <w:rPr>
                      <w:rFonts w:ascii="Times New Roman" w:hAnsi="Times New Roman"/>
                    </w:rPr>
                  </w:pPr>
                  <w:r w:rsidRPr="00203B66">
                    <w:rPr>
                      <w:rFonts w:ascii="Symbol" w:hAnsi="Symbol" w:cs="Symbol"/>
                    </w:rPr>
                    <w:t></w:t>
                  </w:r>
                </w:p>
              </w:tc>
            </w:tr>
          </w:tbl>
          <w:p w:rsidR="00682048" w:rsidRDefault="00682048" w:rsidP="00682048">
            <w:pPr>
              <w:autoSpaceDE w:val="0"/>
              <w:autoSpaceDN w:val="0"/>
              <w:adjustRightInd w:val="0"/>
              <w:spacing w:line="329" w:lineRule="exact"/>
              <w:rPr>
                <w:rFonts w:ascii="Times New Roman" w:hAnsi="Times New Roman"/>
                <w:sz w:val="24"/>
                <w:szCs w:val="24"/>
              </w:rPr>
            </w:pPr>
          </w:p>
          <w:p w:rsidR="00682048" w:rsidRPr="00324E02" w:rsidRDefault="00682048" w:rsidP="00682048">
            <w:pPr>
              <w:overflowPunct w:val="0"/>
              <w:autoSpaceDE w:val="0"/>
              <w:autoSpaceDN w:val="0"/>
              <w:adjustRightInd w:val="0"/>
              <w:spacing w:line="348" w:lineRule="auto"/>
              <w:jc w:val="both"/>
              <w:rPr>
                <w:rFonts w:asciiTheme="minorHAnsi" w:hAnsiTheme="minorHAnsi"/>
                <w:sz w:val="24"/>
                <w:szCs w:val="24"/>
              </w:rPr>
            </w:pPr>
            <w:r w:rsidRPr="00324E02">
              <w:rPr>
                <w:rFonts w:asciiTheme="minorHAnsi" w:hAnsiTheme="minorHAnsi"/>
                <w:b/>
                <w:bCs/>
                <w:sz w:val="24"/>
                <w:szCs w:val="24"/>
              </w:rPr>
              <w:t>(c). Electron cannot reside in nucleus</w:t>
            </w:r>
            <w:r w:rsidRPr="00324E02">
              <w:rPr>
                <w:rFonts w:asciiTheme="minorHAnsi" w:hAnsiTheme="minorHAnsi"/>
                <w:sz w:val="24"/>
                <w:szCs w:val="24"/>
              </w:rPr>
              <w:t>: In beta decay, electrons are</w:t>
            </w:r>
            <w:r w:rsidRPr="00324E02">
              <w:rPr>
                <w:rFonts w:asciiTheme="minorHAnsi" w:hAnsiTheme="minorHAnsi"/>
                <w:b/>
                <w:bCs/>
                <w:sz w:val="24"/>
                <w:szCs w:val="24"/>
              </w:rPr>
              <w:t xml:space="preserve"> </w:t>
            </w:r>
            <w:r w:rsidRPr="00324E02">
              <w:rPr>
                <w:rFonts w:asciiTheme="minorHAnsi" w:hAnsiTheme="minorHAnsi"/>
                <w:sz w:val="24"/>
                <w:szCs w:val="24"/>
              </w:rPr>
              <w:t>emitted from the nucleus of the radioactive element. Assuming the diameter of the nucleus to represent the uncertainty in the position of electron inside the nucleus, the uncertainty in the momentum can be calculated as follows:</w:t>
            </w:r>
          </w:p>
          <w:p w:rsidR="00682048" w:rsidRPr="00324E02" w:rsidRDefault="00682048" w:rsidP="00682048">
            <w:pPr>
              <w:autoSpaceDE w:val="0"/>
              <w:autoSpaceDN w:val="0"/>
              <w:adjustRightInd w:val="0"/>
              <w:spacing w:line="52" w:lineRule="exact"/>
              <w:rPr>
                <w:rFonts w:asciiTheme="minorHAnsi" w:hAnsiTheme="minorHAnsi"/>
                <w:sz w:val="24"/>
                <w:szCs w:val="24"/>
              </w:rPr>
            </w:pPr>
          </w:p>
          <w:p w:rsidR="00682048" w:rsidRPr="00CE68BD" w:rsidRDefault="00682048" w:rsidP="00682048">
            <w:pPr>
              <w:autoSpaceDE w:val="0"/>
              <w:autoSpaceDN w:val="0"/>
              <w:adjustRightInd w:val="0"/>
              <w:ind w:left="1720"/>
              <w:rPr>
                <w:rFonts w:ascii="Times New Roman" w:hAnsi="Times New Roman"/>
                <w:sz w:val="24"/>
                <w:szCs w:val="24"/>
              </w:rPr>
            </w:pPr>
            <w:r w:rsidRPr="00324E02">
              <w:rPr>
                <w:rFonts w:asciiTheme="minorHAnsi" w:hAnsiTheme="minorHAnsi"/>
                <w:sz w:val="24"/>
                <w:szCs w:val="24"/>
              </w:rPr>
              <w:t>Radius of the nucleus</w:t>
            </w:r>
            <w:r w:rsidRPr="00CE68BD">
              <w:rPr>
                <w:rFonts w:ascii="Times New Roman" w:hAnsi="Times New Roman"/>
                <w:sz w:val="24"/>
                <w:szCs w:val="24"/>
              </w:rPr>
              <w:t xml:space="preserve"> = r = 5 x 10</w:t>
            </w:r>
            <w:r w:rsidRPr="00CE68BD">
              <w:rPr>
                <w:rFonts w:ascii="Times New Roman" w:hAnsi="Times New Roman"/>
                <w:sz w:val="32"/>
                <w:szCs w:val="32"/>
                <w:vertAlign w:val="superscript"/>
              </w:rPr>
              <w:t>-15</w:t>
            </w:r>
            <w:r w:rsidRPr="00CE68BD">
              <w:rPr>
                <w:rFonts w:ascii="Times New Roman" w:hAnsi="Times New Roman"/>
                <w:sz w:val="24"/>
                <w:szCs w:val="24"/>
              </w:rPr>
              <w:t xml:space="preserve"> m</w:t>
            </w:r>
          </w:p>
          <w:p w:rsidR="00682048" w:rsidRPr="00CE68BD" w:rsidRDefault="00682048" w:rsidP="00682048">
            <w:pPr>
              <w:autoSpaceDE w:val="0"/>
              <w:autoSpaceDN w:val="0"/>
              <w:adjustRightInd w:val="0"/>
              <w:spacing w:line="89" w:lineRule="exact"/>
              <w:rPr>
                <w:rFonts w:ascii="Times New Roman" w:hAnsi="Times New Roman"/>
                <w:sz w:val="24"/>
                <w:szCs w:val="24"/>
              </w:rPr>
            </w:pPr>
          </w:p>
          <w:p w:rsidR="00682048" w:rsidRDefault="00682048" w:rsidP="00682048">
            <w:pPr>
              <w:autoSpaceDE w:val="0"/>
              <w:autoSpaceDN w:val="0"/>
              <w:adjustRightInd w:val="0"/>
              <w:ind w:left="1720"/>
              <w:rPr>
                <w:rFonts w:ascii="Times New Roman" w:hAnsi="Times New Roman"/>
                <w:sz w:val="24"/>
                <w:szCs w:val="24"/>
              </w:rPr>
            </w:pPr>
            <w:r>
              <w:rPr>
                <w:rFonts w:ascii="Symbol" w:hAnsi="Symbol" w:cs="Symbol"/>
                <w:sz w:val="24"/>
                <w:szCs w:val="24"/>
              </w:rPr>
              <w:lastRenderedPageBreak/>
              <w:t></w:t>
            </w:r>
            <w:r>
              <w:rPr>
                <w:rFonts w:ascii="Courier New" w:hAnsi="Courier New" w:cs="Courier New"/>
                <w:sz w:val="24"/>
                <w:szCs w:val="24"/>
              </w:rPr>
              <w:t>x = 2r = 10</w:t>
            </w:r>
            <w:r>
              <w:rPr>
                <w:rFonts w:ascii="Courier New" w:hAnsi="Courier New" w:cs="Courier New"/>
                <w:sz w:val="32"/>
                <w:szCs w:val="32"/>
                <w:vertAlign w:val="superscript"/>
              </w:rPr>
              <w:t>-14</w:t>
            </w:r>
            <w:r>
              <w:rPr>
                <w:rFonts w:ascii="Courier New" w:hAnsi="Courier New" w:cs="Courier New"/>
                <w:sz w:val="24"/>
                <w:szCs w:val="24"/>
              </w:rPr>
              <w:t xml:space="preserve"> m.</w:t>
            </w:r>
          </w:p>
          <w:p w:rsidR="00682048" w:rsidRDefault="00682048" w:rsidP="00682048">
            <w:pPr>
              <w:autoSpaceDE w:val="0"/>
              <w:autoSpaceDN w:val="0"/>
              <w:adjustRightInd w:val="0"/>
              <w:spacing w:line="123" w:lineRule="exact"/>
              <w:rPr>
                <w:rFonts w:ascii="Times New Roman" w:hAnsi="Times New Roman"/>
                <w:sz w:val="24"/>
                <w:szCs w:val="24"/>
              </w:rPr>
            </w:pPr>
          </w:p>
          <w:p w:rsidR="00682048" w:rsidRDefault="00682048" w:rsidP="00682048">
            <w:pPr>
              <w:overflowPunct w:val="0"/>
              <w:autoSpaceDE w:val="0"/>
              <w:autoSpaceDN w:val="0"/>
              <w:adjustRightInd w:val="0"/>
              <w:spacing w:line="274" w:lineRule="auto"/>
              <w:ind w:left="1780" w:right="2620" w:hanging="1729"/>
              <w:rPr>
                <w:rFonts w:ascii="Times New Roman" w:hAnsi="Times New Roman"/>
                <w:sz w:val="24"/>
                <w:szCs w:val="24"/>
              </w:rPr>
            </w:pPr>
            <w:r>
              <w:rPr>
                <w:rFonts w:ascii="Symbol" w:hAnsi="Symbol" w:cs="Symbol"/>
                <w:sz w:val="23"/>
                <w:szCs w:val="23"/>
              </w:rPr>
              <w:t></w:t>
            </w:r>
            <w:r>
              <w:rPr>
                <w:rFonts w:ascii="Courier New" w:hAnsi="Courier New" w:cs="Courier New"/>
                <w:sz w:val="23"/>
                <w:szCs w:val="23"/>
              </w:rPr>
              <w:t>p = h/2</w:t>
            </w:r>
            <w:r>
              <w:rPr>
                <w:rFonts w:ascii="Symbol" w:hAnsi="Symbol" w:cs="Symbol"/>
                <w:sz w:val="23"/>
                <w:szCs w:val="23"/>
              </w:rPr>
              <w:t></w:t>
            </w:r>
            <w:r>
              <w:rPr>
                <w:rFonts w:ascii="Symbol" w:hAnsi="Symbol" w:cs="Symbol"/>
                <w:sz w:val="23"/>
                <w:szCs w:val="23"/>
              </w:rPr>
              <w:t></w:t>
            </w:r>
            <w:r>
              <w:rPr>
                <w:rFonts w:ascii="Courier New" w:hAnsi="Courier New" w:cs="Courier New"/>
                <w:sz w:val="23"/>
                <w:szCs w:val="23"/>
              </w:rPr>
              <w:t>x = 6.62x10</w:t>
            </w:r>
            <w:r>
              <w:rPr>
                <w:rFonts w:ascii="Courier New" w:hAnsi="Courier New" w:cs="Courier New"/>
                <w:sz w:val="31"/>
                <w:szCs w:val="31"/>
                <w:vertAlign w:val="superscript"/>
              </w:rPr>
              <w:t>-34</w:t>
            </w:r>
            <w:r>
              <w:rPr>
                <w:rFonts w:ascii="Courier New" w:hAnsi="Courier New" w:cs="Courier New"/>
                <w:sz w:val="23"/>
                <w:szCs w:val="23"/>
              </w:rPr>
              <w:t>/(2x3.14x10</w:t>
            </w:r>
            <w:r>
              <w:rPr>
                <w:rFonts w:ascii="Courier New" w:hAnsi="Courier New" w:cs="Courier New"/>
                <w:sz w:val="31"/>
                <w:szCs w:val="31"/>
                <w:vertAlign w:val="superscript"/>
              </w:rPr>
              <w:t>-14</w:t>
            </w:r>
            <w:r>
              <w:rPr>
                <w:rFonts w:ascii="Courier New" w:hAnsi="Courier New" w:cs="Courier New"/>
                <w:sz w:val="23"/>
                <w:szCs w:val="23"/>
              </w:rPr>
              <w:t>) = 1.055x10</w:t>
            </w:r>
            <w:r>
              <w:rPr>
                <w:rFonts w:ascii="Courier New" w:hAnsi="Courier New" w:cs="Courier New"/>
                <w:sz w:val="31"/>
                <w:szCs w:val="31"/>
                <w:vertAlign w:val="superscript"/>
              </w:rPr>
              <w:t>-20</w:t>
            </w:r>
            <w:r>
              <w:rPr>
                <w:rFonts w:ascii="Courier New" w:hAnsi="Courier New" w:cs="Courier New"/>
                <w:sz w:val="23"/>
                <w:szCs w:val="23"/>
              </w:rPr>
              <w:t xml:space="preserve"> kg m s</w:t>
            </w:r>
            <w:r>
              <w:rPr>
                <w:rFonts w:ascii="Courier New" w:hAnsi="Courier New" w:cs="Courier New"/>
                <w:sz w:val="31"/>
                <w:szCs w:val="31"/>
                <w:vertAlign w:val="superscript"/>
              </w:rPr>
              <w:t>-1</w:t>
            </w:r>
          </w:p>
          <w:p w:rsidR="00682048" w:rsidRDefault="00682048" w:rsidP="00682048">
            <w:pPr>
              <w:autoSpaceDE w:val="0"/>
              <w:autoSpaceDN w:val="0"/>
              <w:adjustRightInd w:val="0"/>
              <w:spacing w:line="41" w:lineRule="exact"/>
              <w:rPr>
                <w:rFonts w:ascii="Times New Roman" w:hAnsi="Times New Roman"/>
                <w:sz w:val="24"/>
                <w:szCs w:val="24"/>
              </w:rPr>
            </w:pPr>
          </w:p>
          <w:p w:rsidR="00682048" w:rsidRDefault="00682048" w:rsidP="00682048">
            <w:pPr>
              <w:overflowPunct w:val="0"/>
              <w:autoSpaceDE w:val="0"/>
              <w:autoSpaceDN w:val="0"/>
              <w:adjustRightInd w:val="0"/>
              <w:spacing w:line="342" w:lineRule="auto"/>
              <w:ind w:firstLine="1008"/>
              <w:jc w:val="both"/>
              <w:rPr>
                <w:rFonts w:ascii="Times New Roman" w:hAnsi="Times New Roman"/>
                <w:sz w:val="24"/>
                <w:szCs w:val="24"/>
              </w:rPr>
            </w:pPr>
          </w:p>
          <w:p w:rsidR="00682048" w:rsidRPr="00324E02" w:rsidRDefault="00682048" w:rsidP="00682048">
            <w:pPr>
              <w:overflowPunct w:val="0"/>
              <w:autoSpaceDE w:val="0"/>
              <w:autoSpaceDN w:val="0"/>
              <w:adjustRightInd w:val="0"/>
              <w:spacing w:line="342" w:lineRule="auto"/>
              <w:ind w:firstLine="1008"/>
              <w:jc w:val="both"/>
              <w:rPr>
                <w:rFonts w:asciiTheme="minorHAnsi" w:hAnsiTheme="minorHAnsi"/>
                <w:sz w:val="24"/>
                <w:szCs w:val="24"/>
              </w:rPr>
            </w:pPr>
            <w:r w:rsidRPr="00324E02">
              <w:rPr>
                <w:rFonts w:asciiTheme="minorHAnsi" w:hAnsiTheme="minorHAnsi"/>
                <w:sz w:val="24"/>
                <w:szCs w:val="24"/>
              </w:rPr>
              <w:t>Assuming that the electron was at rest before its emission, the change in momentum can be taken as equal to its momentum. This magnitude of change in momentum indicates large velocity for the electron. Hence, the energy of the emitted electron will be</w:t>
            </w:r>
          </w:p>
          <w:p w:rsidR="00682048" w:rsidRDefault="00682048" w:rsidP="00682048">
            <w:pPr>
              <w:autoSpaceDE w:val="0"/>
              <w:autoSpaceDN w:val="0"/>
              <w:adjustRightInd w:val="0"/>
              <w:spacing w:line="59" w:lineRule="exact"/>
              <w:rPr>
                <w:rFonts w:ascii="Times New Roman" w:hAnsi="Times New Roman"/>
                <w:sz w:val="24"/>
                <w:szCs w:val="24"/>
              </w:rPr>
            </w:pPr>
          </w:p>
          <w:p w:rsidR="00682048" w:rsidRDefault="00682048" w:rsidP="00682048">
            <w:pPr>
              <w:numPr>
                <w:ilvl w:val="0"/>
                <w:numId w:val="11"/>
              </w:numPr>
              <w:tabs>
                <w:tab w:val="clear" w:pos="720"/>
                <w:tab w:val="num" w:pos="920"/>
              </w:tabs>
              <w:suppressAutoHyphens w:val="0"/>
              <w:overflowPunct w:val="0"/>
              <w:autoSpaceDE w:val="0"/>
              <w:autoSpaceDN w:val="0"/>
              <w:adjustRightInd w:val="0"/>
              <w:ind w:left="920" w:hanging="296"/>
              <w:jc w:val="both"/>
              <w:rPr>
                <w:rFonts w:ascii="Courier New" w:hAnsi="Courier New" w:cs="Courier New"/>
                <w:sz w:val="24"/>
                <w:szCs w:val="24"/>
              </w:rPr>
            </w:pPr>
            <w:r>
              <w:rPr>
                <w:rFonts w:ascii="Courier New" w:hAnsi="Courier New" w:cs="Courier New"/>
                <w:sz w:val="24"/>
                <w:szCs w:val="24"/>
              </w:rPr>
              <w:t>= pc = 1.055x10</w:t>
            </w:r>
            <w:r>
              <w:rPr>
                <w:rFonts w:ascii="Courier New" w:hAnsi="Courier New" w:cs="Courier New"/>
                <w:sz w:val="32"/>
                <w:szCs w:val="32"/>
                <w:vertAlign w:val="superscript"/>
              </w:rPr>
              <w:t>-20</w:t>
            </w:r>
            <w:r>
              <w:rPr>
                <w:rFonts w:ascii="Courier New" w:hAnsi="Courier New" w:cs="Courier New"/>
                <w:sz w:val="24"/>
                <w:szCs w:val="24"/>
              </w:rPr>
              <w:t xml:space="preserve">  x 3x10</w:t>
            </w:r>
            <w:r>
              <w:rPr>
                <w:rFonts w:ascii="Courier New" w:hAnsi="Courier New" w:cs="Courier New"/>
                <w:sz w:val="32"/>
                <w:szCs w:val="32"/>
                <w:vertAlign w:val="superscript"/>
              </w:rPr>
              <w:t>8</w:t>
            </w:r>
            <w:r>
              <w:rPr>
                <w:rFonts w:ascii="Courier New" w:hAnsi="Courier New" w:cs="Courier New"/>
                <w:sz w:val="24"/>
                <w:szCs w:val="24"/>
              </w:rPr>
              <w:t xml:space="preserve">  = 3.165 x 10</w:t>
            </w:r>
            <w:r>
              <w:rPr>
                <w:rFonts w:ascii="Courier New" w:hAnsi="Courier New" w:cs="Courier New"/>
                <w:sz w:val="32"/>
                <w:szCs w:val="32"/>
                <w:vertAlign w:val="superscript"/>
              </w:rPr>
              <w:t>-12</w:t>
            </w:r>
            <w:r>
              <w:rPr>
                <w:rFonts w:ascii="Courier New" w:hAnsi="Courier New" w:cs="Courier New"/>
                <w:sz w:val="24"/>
                <w:szCs w:val="24"/>
              </w:rPr>
              <w:t xml:space="preserve">  J </w:t>
            </w:r>
          </w:p>
          <w:p w:rsidR="00682048" w:rsidRDefault="00682048" w:rsidP="00682048">
            <w:pPr>
              <w:autoSpaceDE w:val="0"/>
              <w:autoSpaceDN w:val="0"/>
              <w:adjustRightInd w:val="0"/>
              <w:spacing w:line="9" w:lineRule="exact"/>
              <w:rPr>
                <w:rFonts w:ascii="Courier New" w:hAnsi="Courier New" w:cs="Courier New"/>
                <w:sz w:val="24"/>
                <w:szCs w:val="24"/>
              </w:rPr>
            </w:pPr>
          </w:p>
          <w:p w:rsidR="00682048" w:rsidRPr="00A90A60" w:rsidRDefault="00682048" w:rsidP="00682048">
            <w:pPr>
              <w:numPr>
                <w:ilvl w:val="1"/>
                <w:numId w:val="11"/>
              </w:numPr>
              <w:tabs>
                <w:tab w:val="clear" w:pos="1440"/>
                <w:tab w:val="num" w:pos="1920"/>
              </w:tabs>
              <w:suppressAutoHyphens w:val="0"/>
              <w:overflowPunct w:val="0"/>
              <w:autoSpaceDE w:val="0"/>
              <w:autoSpaceDN w:val="0"/>
              <w:adjustRightInd w:val="0"/>
              <w:spacing w:line="346" w:lineRule="auto"/>
              <w:ind w:left="1920" w:hanging="287"/>
              <w:jc w:val="both"/>
              <w:rPr>
                <w:rFonts w:ascii="Times New Roman" w:hAnsi="Times New Roman"/>
                <w:sz w:val="24"/>
                <w:szCs w:val="24"/>
              </w:rPr>
            </w:pPr>
            <w:r w:rsidRPr="00A90A60">
              <w:rPr>
                <w:rFonts w:ascii="Courier New" w:hAnsi="Courier New" w:cs="Courier New"/>
                <w:sz w:val="24"/>
                <w:szCs w:val="24"/>
              </w:rPr>
              <w:t xml:space="preserve">19.8 MeV. </w:t>
            </w:r>
            <w:bookmarkStart w:id="6" w:name="page85"/>
            <w:bookmarkEnd w:id="6"/>
          </w:p>
          <w:p w:rsidR="00682048" w:rsidRDefault="00682048" w:rsidP="00682048">
            <w:pPr>
              <w:overflowPunct w:val="0"/>
              <w:autoSpaceDE w:val="0"/>
              <w:autoSpaceDN w:val="0"/>
              <w:adjustRightInd w:val="0"/>
              <w:spacing w:line="346" w:lineRule="auto"/>
              <w:jc w:val="both"/>
              <w:rPr>
                <w:rFonts w:ascii="Times New Roman" w:hAnsi="Times New Roman"/>
                <w:sz w:val="24"/>
                <w:szCs w:val="24"/>
              </w:rPr>
            </w:pPr>
          </w:p>
          <w:p w:rsidR="00682048" w:rsidRPr="00324E02" w:rsidRDefault="00682048" w:rsidP="00682048">
            <w:pPr>
              <w:overflowPunct w:val="0"/>
              <w:autoSpaceDE w:val="0"/>
              <w:autoSpaceDN w:val="0"/>
              <w:adjustRightInd w:val="0"/>
              <w:spacing w:line="346" w:lineRule="auto"/>
              <w:jc w:val="both"/>
              <w:rPr>
                <w:rFonts w:asciiTheme="minorHAnsi" w:hAnsiTheme="minorHAnsi"/>
                <w:sz w:val="24"/>
                <w:szCs w:val="24"/>
              </w:rPr>
            </w:pPr>
            <w:r w:rsidRPr="00324E02">
              <w:rPr>
                <w:rFonts w:asciiTheme="minorHAnsi" w:hAnsiTheme="minorHAnsi"/>
                <w:sz w:val="24"/>
                <w:szCs w:val="24"/>
              </w:rPr>
              <w:t>This indicates that the electrons inside the nucleus must have kinetic energy of 19.8 MeV. But the electrons emitted during beta decay have kinetic energy of the order of 1 MeV. This indicates that electrons do not exist in the nucleus of the atom but are ‘manufactured’ by the nucleus at the time of decay.</w:t>
            </w:r>
          </w:p>
          <w:p w:rsidR="00682048" w:rsidRPr="00324E02" w:rsidRDefault="00682048" w:rsidP="00682048">
            <w:pPr>
              <w:tabs>
                <w:tab w:val="num" w:pos="1160"/>
              </w:tabs>
              <w:overflowPunct w:val="0"/>
              <w:autoSpaceDE w:val="0"/>
              <w:autoSpaceDN w:val="0"/>
              <w:adjustRightInd w:val="0"/>
              <w:jc w:val="both"/>
              <w:rPr>
                <w:rFonts w:asciiTheme="minorHAnsi" w:hAnsiTheme="minorHAnsi"/>
                <w:sz w:val="24"/>
                <w:szCs w:val="24"/>
              </w:rPr>
            </w:pPr>
            <w:bookmarkStart w:id="7" w:name="page93"/>
            <w:bookmarkEnd w:id="7"/>
          </w:p>
          <w:p w:rsidR="00682048" w:rsidRDefault="00682048" w:rsidP="00682048">
            <w:pPr>
              <w:autoSpaceDE w:val="0"/>
              <w:autoSpaceDN w:val="0"/>
              <w:adjustRightInd w:val="0"/>
              <w:spacing w:line="329" w:lineRule="exact"/>
              <w:rPr>
                <w:rFonts w:ascii="Times New Roman" w:hAnsi="Times New Roman"/>
                <w:sz w:val="24"/>
                <w:szCs w:val="24"/>
              </w:rPr>
            </w:pPr>
          </w:p>
          <w:p w:rsidR="00682048" w:rsidRPr="00324E02" w:rsidRDefault="00682048" w:rsidP="00682048">
            <w:pPr>
              <w:overflowPunct w:val="0"/>
              <w:autoSpaceDE w:val="0"/>
              <w:autoSpaceDN w:val="0"/>
              <w:adjustRightInd w:val="0"/>
              <w:spacing w:line="347" w:lineRule="auto"/>
              <w:jc w:val="both"/>
              <w:rPr>
                <w:rFonts w:asciiTheme="minorHAnsi" w:hAnsiTheme="minorHAnsi"/>
                <w:sz w:val="24"/>
                <w:szCs w:val="24"/>
              </w:rPr>
            </w:pPr>
          </w:p>
          <w:p w:rsidR="00F667E6" w:rsidRPr="005E3CCB" w:rsidRDefault="00F667E6" w:rsidP="00F667E6">
            <w:pPr>
              <w:overflowPunct w:val="0"/>
              <w:autoSpaceDE w:val="0"/>
              <w:autoSpaceDN w:val="0"/>
              <w:adjustRightInd w:val="0"/>
              <w:jc w:val="both"/>
              <w:rPr>
                <w:rFonts w:ascii="Times New Roman" w:hAnsi="Times New Roman"/>
                <w:sz w:val="24"/>
                <w:szCs w:val="24"/>
              </w:rPr>
            </w:pPr>
          </w:p>
          <w:p w:rsidR="00C3735A" w:rsidRPr="00006910" w:rsidRDefault="00C3735A" w:rsidP="00F667E6">
            <w:pPr>
              <w:spacing w:line="360" w:lineRule="auto"/>
              <w:jc w:val="both"/>
              <w:rPr>
                <w:rFonts w:asciiTheme="minorHAnsi" w:hAnsiTheme="minorHAnsi"/>
                <w:sz w:val="24"/>
                <w:szCs w:val="24"/>
              </w:rPr>
            </w:pPr>
          </w:p>
        </w:tc>
      </w:tr>
    </w:tbl>
    <w:p w:rsidR="00C3735A" w:rsidRPr="00006910" w:rsidRDefault="00682048" w:rsidP="00C3735A">
      <w:pPr>
        <w:rPr>
          <w:rFonts w:asciiTheme="minorHAnsi" w:hAnsiTheme="minorHAnsi"/>
        </w:rPr>
      </w:pPr>
      <w:r>
        <w:rPr>
          <w:rFonts w:asciiTheme="minorHAnsi" w:hAnsiTheme="minorHAnsi"/>
          <w:noProof/>
          <w:lang w:val="en-US" w:bidi="hi-IN"/>
        </w:rPr>
        <w:lastRenderedPageBreak/>
        <w:drawing>
          <wp:anchor distT="0" distB="0" distL="114300" distR="114300" simplePos="0" relativeHeight="251655168" behindDoc="0" locked="0" layoutInCell="0" allowOverlap="1">
            <wp:simplePos x="0" y="0"/>
            <wp:positionH relativeFrom="column">
              <wp:posOffset>1438275</wp:posOffset>
            </wp:positionH>
            <wp:positionV relativeFrom="paragraph">
              <wp:posOffset>-7241540</wp:posOffset>
            </wp:positionV>
            <wp:extent cx="3067050" cy="2314575"/>
            <wp:effectExtent l="1905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067050" cy="2314575"/>
                    </a:xfrm>
                    <a:prstGeom prst="rect">
                      <a:avLst/>
                    </a:prstGeom>
                    <a:noFill/>
                  </pic:spPr>
                </pic:pic>
              </a:graphicData>
            </a:graphic>
          </wp:anchor>
        </w:drawing>
      </w:r>
    </w:p>
    <w:p w:rsidR="00C3735A" w:rsidRPr="00006910" w:rsidRDefault="00C3735A" w:rsidP="00C3735A">
      <w:pPr>
        <w:jc w:val="center"/>
        <w:rPr>
          <w:rFonts w:asciiTheme="minorHAnsi" w:hAnsiTheme="minorHAnsi"/>
        </w:rPr>
      </w:pPr>
    </w:p>
    <w:tbl>
      <w:tblPr>
        <w:tblStyle w:val="TableGrid"/>
        <w:tblW w:w="0" w:type="auto"/>
        <w:tblLook w:val="04A0"/>
      </w:tblPr>
      <w:tblGrid>
        <w:gridCol w:w="804"/>
        <w:gridCol w:w="5745"/>
        <w:gridCol w:w="1617"/>
        <w:gridCol w:w="1410"/>
      </w:tblGrid>
      <w:tr w:rsidR="00C3735A" w:rsidRPr="00006910" w:rsidTr="003B20DA">
        <w:tc>
          <w:tcPr>
            <w:tcW w:w="804" w:type="dxa"/>
          </w:tcPr>
          <w:p w:rsidR="00C3735A" w:rsidRPr="00006910" w:rsidRDefault="00C3735A" w:rsidP="00A30B46">
            <w:pPr>
              <w:tabs>
                <w:tab w:val="left" w:pos="1140"/>
              </w:tabs>
              <w:rPr>
                <w:rFonts w:asciiTheme="minorHAnsi" w:hAnsiTheme="minorHAnsi"/>
                <w:sz w:val="24"/>
                <w:szCs w:val="24"/>
              </w:rPr>
            </w:pPr>
            <w:r w:rsidRPr="00006910">
              <w:rPr>
                <w:rFonts w:asciiTheme="minorHAnsi" w:hAnsiTheme="minorHAnsi"/>
                <w:sz w:val="24"/>
                <w:szCs w:val="24"/>
              </w:rPr>
              <w:t>S.NO</w:t>
            </w:r>
          </w:p>
        </w:tc>
        <w:tc>
          <w:tcPr>
            <w:tcW w:w="5745" w:type="dxa"/>
          </w:tcPr>
          <w:p w:rsidR="00C3735A" w:rsidRPr="00006910" w:rsidRDefault="00C3735A" w:rsidP="00A30B46">
            <w:pPr>
              <w:tabs>
                <w:tab w:val="left" w:pos="1140"/>
              </w:tabs>
              <w:jc w:val="center"/>
              <w:rPr>
                <w:rFonts w:asciiTheme="minorHAnsi" w:hAnsiTheme="minorHAnsi"/>
                <w:sz w:val="24"/>
                <w:szCs w:val="24"/>
              </w:rPr>
            </w:pPr>
            <w:r w:rsidRPr="00006910">
              <w:rPr>
                <w:rFonts w:asciiTheme="minorHAnsi" w:hAnsiTheme="minorHAnsi"/>
                <w:sz w:val="24"/>
                <w:szCs w:val="24"/>
              </w:rPr>
              <w:t>RGPV QUESTIONS</w:t>
            </w:r>
          </w:p>
        </w:tc>
        <w:tc>
          <w:tcPr>
            <w:tcW w:w="1617" w:type="dxa"/>
          </w:tcPr>
          <w:p w:rsidR="00C3735A" w:rsidRPr="00006910" w:rsidRDefault="00C3735A" w:rsidP="00A30B46">
            <w:pPr>
              <w:tabs>
                <w:tab w:val="left" w:pos="1140"/>
              </w:tabs>
              <w:jc w:val="center"/>
              <w:rPr>
                <w:rFonts w:asciiTheme="minorHAnsi" w:hAnsiTheme="minorHAnsi"/>
                <w:sz w:val="24"/>
                <w:szCs w:val="24"/>
              </w:rPr>
            </w:pPr>
            <w:r w:rsidRPr="00006910">
              <w:rPr>
                <w:rFonts w:asciiTheme="minorHAnsi" w:hAnsiTheme="minorHAnsi"/>
                <w:sz w:val="24"/>
                <w:szCs w:val="24"/>
              </w:rPr>
              <w:t>Year</w:t>
            </w:r>
          </w:p>
        </w:tc>
        <w:tc>
          <w:tcPr>
            <w:tcW w:w="1410" w:type="dxa"/>
          </w:tcPr>
          <w:p w:rsidR="00C3735A" w:rsidRPr="00006910" w:rsidRDefault="00C3735A" w:rsidP="00A30B46">
            <w:pPr>
              <w:tabs>
                <w:tab w:val="left" w:pos="1140"/>
              </w:tabs>
              <w:jc w:val="center"/>
              <w:rPr>
                <w:rFonts w:asciiTheme="minorHAnsi" w:hAnsiTheme="minorHAnsi"/>
                <w:sz w:val="24"/>
                <w:szCs w:val="24"/>
              </w:rPr>
            </w:pPr>
            <w:r w:rsidRPr="00006910">
              <w:rPr>
                <w:rFonts w:asciiTheme="minorHAnsi" w:hAnsiTheme="minorHAnsi"/>
                <w:sz w:val="24"/>
                <w:szCs w:val="24"/>
              </w:rPr>
              <w:t>Marks</w:t>
            </w:r>
          </w:p>
        </w:tc>
      </w:tr>
      <w:tr w:rsidR="007800D3" w:rsidRPr="00006910" w:rsidTr="003B20DA">
        <w:tc>
          <w:tcPr>
            <w:tcW w:w="804" w:type="dxa"/>
          </w:tcPr>
          <w:p w:rsidR="007800D3" w:rsidRPr="00006910" w:rsidRDefault="007800D3" w:rsidP="00A30B46">
            <w:pPr>
              <w:spacing w:line="360" w:lineRule="auto"/>
              <w:rPr>
                <w:rFonts w:asciiTheme="minorHAnsi" w:hAnsiTheme="minorHAnsi"/>
                <w:sz w:val="24"/>
                <w:szCs w:val="24"/>
              </w:rPr>
            </w:pPr>
            <w:r w:rsidRPr="00006910">
              <w:rPr>
                <w:rFonts w:asciiTheme="minorHAnsi" w:hAnsiTheme="minorHAnsi"/>
                <w:sz w:val="24"/>
                <w:szCs w:val="24"/>
              </w:rPr>
              <w:t>Q.1</w:t>
            </w:r>
          </w:p>
        </w:tc>
        <w:tc>
          <w:tcPr>
            <w:tcW w:w="5745" w:type="dxa"/>
          </w:tcPr>
          <w:p w:rsidR="007800D3" w:rsidRPr="00006910" w:rsidRDefault="007800D3" w:rsidP="00CE0D92">
            <w:pPr>
              <w:jc w:val="both"/>
              <w:rPr>
                <w:rFonts w:asciiTheme="minorHAnsi" w:hAnsiTheme="minorHAnsi"/>
                <w:sz w:val="24"/>
                <w:szCs w:val="24"/>
              </w:rPr>
            </w:pPr>
            <w:r>
              <w:rPr>
                <w:rFonts w:asciiTheme="minorHAnsi" w:hAnsiTheme="minorHAnsi"/>
                <w:sz w:val="24"/>
                <w:szCs w:val="24"/>
              </w:rPr>
              <w:t>State Heisenberg’s uncertainty principle and derive it from hypothetical gamma ray microscope?</w:t>
            </w:r>
          </w:p>
        </w:tc>
        <w:tc>
          <w:tcPr>
            <w:tcW w:w="1617" w:type="dxa"/>
          </w:tcPr>
          <w:p w:rsidR="007800D3" w:rsidRPr="00006910" w:rsidRDefault="007800D3" w:rsidP="00951016">
            <w:pPr>
              <w:jc w:val="both"/>
              <w:rPr>
                <w:rFonts w:asciiTheme="minorHAnsi" w:hAnsiTheme="minorHAnsi"/>
                <w:sz w:val="24"/>
                <w:szCs w:val="24"/>
              </w:rPr>
            </w:pPr>
            <w:r>
              <w:rPr>
                <w:rFonts w:asciiTheme="minorHAnsi" w:hAnsiTheme="minorHAnsi"/>
                <w:sz w:val="24"/>
                <w:szCs w:val="24"/>
              </w:rPr>
              <w:t xml:space="preserve">June </w:t>
            </w:r>
            <w:r w:rsidRPr="00006910">
              <w:rPr>
                <w:rFonts w:asciiTheme="minorHAnsi" w:hAnsiTheme="minorHAnsi"/>
                <w:sz w:val="24"/>
                <w:szCs w:val="24"/>
              </w:rPr>
              <w:t>2013</w:t>
            </w:r>
          </w:p>
        </w:tc>
        <w:tc>
          <w:tcPr>
            <w:tcW w:w="1410" w:type="dxa"/>
          </w:tcPr>
          <w:p w:rsidR="007800D3" w:rsidRPr="00006910" w:rsidRDefault="007800D3" w:rsidP="00951016">
            <w:pPr>
              <w:jc w:val="both"/>
              <w:rPr>
                <w:rFonts w:asciiTheme="minorHAnsi" w:hAnsiTheme="minorHAnsi"/>
                <w:sz w:val="24"/>
                <w:szCs w:val="24"/>
              </w:rPr>
            </w:pPr>
            <w:r>
              <w:rPr>
                <w:rFonts w:asciiTheme="minorHAnsi" w:hAnsiTheme="minorHAnsi"/>
                <w:sz w:val="24"/>
                <w:szCs w:val="24"/>
              </w:rPr>
              <w:t>7</w:t>
            </w:r>
          </w:p>
        </w:tc>
      </w:tr>
    </w:tbl>
    <w:p w:rsidR="00C3735A" w:rsidRPr="00006910" w:rsidRDefault="00C3735A" w:rsidP="00C3735A">
      <w:pPr>
        <w:widowControl/>
        <w:suppressAutoHyphens w:val="0"/>
        <w:spacing w:after="200" w:line="276" w:lineRule="auto"/>
        <w:rPr>
          <w:rFonts w:asciiTheme="minorHAnsi" w:hAnsiTheme="minorHAnsi"/>
        </w:rPr>
      </w:pPr>
      <w:r w:rsidRPr="00006910">
        <w:rPr>
          <w:rFonts w:asciiTheme="minorHAnsi" w:hAnsiTheme="minorHAnsi"/>
        </w:rPr>
        <w:br w:type="page"/>
      </w:r>
    </w:p>
    <w:tbl>
      <w:tblPr>
        <w:tblStyle w:val="TableGrid"/>
        <w:tblW w:w="0" w:type="auto"/>
        <w:tblLook w:val="04A0"/>
      </w:tblPr>
      <w:tblGrid>
        <w:gridCol w:w="9576"/>
      </w:tblGrid>
      <w:tr w:rsidR="00C3735A" w:rsidRPr="00006910" w:rsidTr="00A30B46">
        <w:tc>
          <w:tcPr>
            <w:tcW w:w="9576" w:type="dxa"/>
          </w:tcPr>
          <w:p w:rsidR="00C3735A" w:rsidRPr="003924E3" w:rsidRDefault="004A4C88" w:rsidP="00A30B46">
            <w:pPr>
              <w:spacing w:line="360" w:lineRule="auto"/>
              <w:jc w:val="center"/>
              <w:rPr>
                <w:rFonts w:asciiTheme="minorHAnsi" w:hAnsiTheme="minorHAnsi"/>
                <w:b/>
                <w:bCs/>
                <w:sz w:val="28"/>
                <w:szCs w:val="28"/>
              </w:rPr>
            </w:pPr>
            <w:r>
              <w:rPr>
                <w:rFonts w:asciiTheme="minorHAnsi" w:hAnsiTheme="minorHAnsi"/>
                <w:b/>
                <w:bCs/>
                <w:sz w:val="28"/>
                <w:szCs w:val="28"/>
              </w:rPr>
              <w:lastRenderedPageBreak/>
              <w:t>Unit-01</w:t>
            </w:r>
            <w:r w:rsidR="00C3735A" w:rsidRPr="003924E3">
              <w:rPr>
                <w:rFonts w:asciiTheme="minorHAnsi" w:hAnsiTheme="minorHAnsi"/>
                <w:b/>
                <w:bCs/>
                <w:sz w:val="28"/>
                <w:szCs w:val="28"/>
              </w:rPr>
              <w:t>/Lecture-05</w:t>
            </w:r>
          </w:p>
        </w:tc>
      </w:tr>
      <w:tr w:rsidR="00C3735A" w:rsidRPr="00006910" w:rsidTr="00A30B46">
        <w:tc>
          <w:tcPr>
            <w:tcW w:w="9576" w:type="dxa"/>
          </w:tcPr>
          <w:p w:rsidR="00453721" w:rsidRPr="00006910" w:rsidRDefault="00453721" w:rsidP="003C4BCA">
            <w:pPr>
              <w:jc w:val="both"/>
              <w:rPr>
                <w:rFonts w:asciiTheme="minorHAnsi" w:hAnsiTheme="minorHAnsi" w:cs="DejaVu Sans"/>
                <w:b/>
                <w:bCs/>
                <w:sz w:val="24"/>
                <w:szCs w:val="24"/>
              </w:rPr>
            </w:pPr>
          </w:p>
          <w:p w:rsidR="004A4C88" w:rsidRDefault="00DB5743" w:rsidP="004A4C88">
            <w:pPr>
              <w:overflowPunct w:val="0"/>
              <w:autoSpaceDE w:val="0"/>
              <w:autoSpaceDN w:val="0"/>
              <w:adjustRightInd w:val="0"/>
              <w:spacing w:line="348" w:lineRule="auto"/>
              <w:jc w:val="both"/>
              <w:rPr>
                <w:rFonts w:asciiTheme="minorHAnsi" w:hAnsiTheme="minorHAnsi"/>
                <w:b/>
                <w:sz w:val="28"/>
                <w:szCs w:val="28"/>
              </w:rPr>
            </w:pPr>
            <w:r>
              <w:rPr>
                <w:rFonts w:asciiTheme="minorHAnsi" w:hAnsiTheme="minorHAnsi"/>
                <w:b/>
                <w:sz w:val="28"/>
                <w:szCs w:val="28"/>
              </w:rPr>
              <w:t>Compton E</w:t>
            </w:r>
            <w:r w:rsidR="004A4C88" w:rsidRPr="001A0551">
              <w:rPr>
                <w:rFonts w:asciiTheme="minorHAnsi" w:hAnsiTheme="minorHAnsi"/>
                <w:b/>
                <w:sz w:val="28"/>
                <w:szCs w:val="28"/>
              </w:rPr>
              <w:t>ffect</w:t>
            </w:r>
            <w:r w:rsidR="00752ED6">
              <w:rPr>
                <w:rFonts w:asciiTheme="minorHAnsi" w:hAnsiTheme="minorHAnsi"/>
                <w:b/>
                <w:sz w:val="28"/>
                <w:szCs w:val="28"/>
              </w:rPr>
              <w:t xml:space="preserve"> {Rgpv June 2012(7), Dec 2013 (7)]</w:t>
            </w:r>
          </w:p>
          <w:p w:rsidR="004A4C88" w:rsidRPr="00DB5743" w:rsidRDefault="00DB5743" w:rsidP="00DB5743">
            <w:pPr>
              <w:overflowPunct w:val="0"/>
              <w:autoSpaceDE w:val="0"/>
              <w:autoSpaceDN w:val="0"/>
              <w:adjustRightInd w:val="0"/>
              <w:spacing w:line="348" w:lineRule="auto"/>
              <w:jc w:val="both"/>
              <w:rPr>
                <w:rFonts w:asciiTheme="minorHAnsi" w:hAnsiTheme="minorHAnsi"/>
              </w:rPr>
            </w:pPr>
            <w:r>
              <w:rPr>
                <w:rFonts w:asciiTheme="minorHAnsi" w:hAnsiTheme="minorHAnsi"/>
              </w:rPr>
              <w:t xml:space="preserve">He discovered that “when a beam of monochromatic radiation (X-ray) of sharply defined frequency were incident on a material of low atomic number (like carbon), the ray suffered a change of frequency on scattering”. The scattered beam contains two wavelengths. In addition to the expected incident wavelength, there exists a line of longer wavelength. The change of wavelength is due to the loss of energy of the incident rays. This phenomenon is known as </w:t>
            </w:r>
            <w:r w:rsidRPr="00DB5743">
              <w:rPr>
                <w:rFonts w:asciiTheme="minorHAnsi" w:hAnsiTheme="minorHAnsi"/>
                <w:b/>
              </w:rPr>
              <w:t>Compton Effect</w:t>
            </w:r>
            <w:r>
              <w:rPr>
                <w:rFonts w:asciiTheme="minorHAnsi" w:hAnsiTheme="minorHAnsi"/>
              </w:rPr>
              <w:t>.</w:t>
            </w: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0934A3" w:rsidRDefault="000934A3"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DB5743" w:rsidP="004A4C88">
            <w:pPr>
              <w:overflowPunct w:val="0"/>
              <w:autoSpaceDE w:val="0"/>
              <w:autoSpaceDN w:val="0"/>
              <w:adjustRightInd w:val="0"/>
              <w:spacing w:line="289" w:lineRule="auto"/>
              <w:ind w:left="120" w:firstLine="576"/>
              <w:jc w:val="both"/>
              <w:rPr>
                <w:rFonts w:asciiTheme="minorHAnsi" w:hAnsiTheme="minorHAnsi"/>
                <w:sz w:val="24"/>
                <w:szCs w:val="24"/>
              </w:rPr>
            </w:pPr>
            <w:r>
              <w:rPr>
                <w:rFonts w:asciiTheme="minorHAnsi" w:hAnsiTheme="minorHAnsi"/>
                <w:noProof/>
                <w:lang w:val="en-US" w:bidi="hi-IN"/>
              </w:rPr>
              <w:drawing>
                <wp:anchor distT="0" distB="0" distL="114300" distR="114300" simplePos="0" relativeHeight="251656192" behindDoc="0" locked="0" layoutInCell="1" allowOverlap="1">
                  <wp:simplePos x="0" y="0"/>
                  <wp:positionH relativeFrom="column">
                    <wp:posOffset>1438275</wp:posOffset>
                  </wp:positionH>
                  <wp:positionV relativeFrom="paragraph">
                    <wp:posOffset>-2383790</wp:posOffset>
                  </wp:positionV>
                  <wp:extent cx="2800350" cy="2371725"/>
                  <wp:effectExtent l="0" t="0" r="0" b="0"/>
                  <wp:wrapSquare wrapText="bothSides"/>
                  <wp:docPr id="8" name="Picture 2" descr="http://upload.wikimedia.org/wikipedia/commons/thumb/e/e3/Compton-scattering.svg/259px-Compton-scattering.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e/e3/Compton-scattering.svg/259px-Compton-scattering.svg.png">
                            <a:hlinkClick r:id="rId10"/>
                          </pic:cNvPr>
                          <pic:cNvPicPr>
                            <a:picLocks noChangeAspect="1" noChangeArrowheads="1"/>
                          </pic:cNvPicPr>
                        </pic:nvPicPr>
                        <pic:blipFill>
                          <a:blip r:embed="rId11"/>
                          <a:srcRect/>
                          <a:stretch>
                            <a:fillRect/>
                          </a:stretch>
                        </pic:blipFill>
                        <pic:spPr bwMode="auto">
                          <a:xfrm>
                            <a:off x="0" y="0"/>
                            <a:ext cx="2800350" cy="2371725"/>
                          </a:xfrm>
                          <a:prstGeom prst="rect">
                            <a:avLst/>
                          </a:prstGeom>
                          <a:noFill/>
                          <a:ln w="9525">
                            <a:noFill/>
                            <a:miter lim="800000"/>
                            <a:headEnd/>
                            <a:tailEnd/>
                          </a:ln>
                        </pic:spPr>
                      </pic:pic>
                    </a:graphicData>
                  </a:graphic>
                </wp:anchor>
              </w:drawing>
            </w:r>
          </w:p>
          <w:p w:rsidR="000934A3" w:rsidRDefault="00B46FA9" w:rsidP="000934A3">
            <w:pPr>
              <w:rPr>
                <w:rFonts w:asciiTheme="minorHAnsi" w:hAnsiTheme="minorHAnsi"/>
              </w:rPr>
            </w:pPr>
            <w:r w:rsidRPr="00B46FA9">
              <w:rPr>
                <w:rFonts w:asciiTheme="minorHAnsi" w:hAnsi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margin-left:107pt;margin-top:-1pt;width:18pt;height:13.95pt;z-index:251673600" fillcolor="#0f6fc6">
                  <v:imagedata r:id="rId12" o:title=""/>
                  <v:shadow color="#dbf5f9"/>
                </v:shape>
                <o:OLEObject Type="Embed" ProgID="Equation.3" ShapeID="_x0000_s1088" DrawAspect="Content" ObjectID="_1596258933" r:id="rId13"/>
              </w:pict>
            </w:r>
            <w:r w:rsidR="000934A3" w:rsidRPr="000934A3">
              <w:rPr>
                <w:rFonts w:asciiTheme="minorHAnsi" w:hAnsiTheme="minorHAnsi"/>
              </w:rPr>
              <w:t xml:space="preserve">Let a photon of energy          collides with an electron at rest. During the collision it gives a small fraction of energy to the frequency of electron. The electron gains kinetic energy and recoils. </w:t>
            </w:r>
          </w:p>
          <w:p w:rsidR="00DB5743" w:rsidRPr="000934A3" w:rsidRDefault="00DB5743" w:rsidP="000934A3">
            <w:pPr>
              <w:rPr>
                <w:rFonts w:asciiTheme="minorHAnsi" w:hAnsiTheme="minorHAnsi"/>
              </w:rPr>
            </w:pPr>
          </w:p>
          <w:p w:rsidR="000934A3" w:rsidRPr="000934A3" w:rsidRDefault="00B46FA9" w:rsidP="000934A3">
            <w:pPr>
              <w:widowControl/>
              <w:numPr>
                <w:ilvl w:val="0"/>
                <w:numId w:val="18"/>
              </w:numPr>
              <w:suppressAutoHyphens w:val="0"/>
              <w:spacing w:after="200" w:line="276" w:lineRule="auto"/>
              <w:rPr>
                <w:rFonts w:asciiTheme="minorHAnsi" w:hAnsiTheme="minorHAnsi"/>
              </w:rPr>
            </w:pPr>
            <w:r w:rsidRPr="00B46FA9">
              <w:rPr>
                <w:rFonts w:asciiTheme="minorHAnsi" w:hAnsiTheme="minorHAnsi"/>
                <w:noProof/>
              </w:rPr>
              <w:pict>
                <v:shape id="_x0000_s1078" type="#_x0000_t75" style="position:absolute;left:0;text-align:left;margin-left:178pt;margin-top:24.15pt;width:18pt;height:13.95pt;z-index:251663360" fillcolor="#0f6fc6">
                  <v:imagedata r:id="rId14" o:title=""/>
                  <v:shadow color="#dbf5f9"/>
                </v:shape>
                <o:OLEObject Type="Embed" ProgID="Equation.3" ShapeID="_x0000_s1078" DrawAspect="Content" ObjectID="_1596258934" r:id="rId15"/>
              </w:pict>
            </w:r>
            <w:r w:rsidR="000934A3" w:rsidRPr="000934A3">
              <w:rPr>
                <w:rFonts w:asciiTheme="minorHAnsi" w:hAnsiTheme="minorHAnsi"/>
                <w:b/>
                <w:bCs/>
              </w:rPr>
              <w:t xml:space="preserve">Before collision  </w:t>
            </w:r>
          </w:p>
          <w:p w:rsidR="000934A3" w:rsidRPr="000934A3" w:rsidRDefault="00B46FA9" w:rsidP="000934A3">
            <w:pPr>
              <w:widowControl/>
              <w:numPr>
                <w:ilvl w:val="0"/>
                <w:numId w:val="19"/>
              </w:numPr>
              <w:suppressAutoHyphens w:val="0"/>
              <w:spacing w:after="200" w:line="276" w:lineRule="auto"/>
              <w:rPr>
                <w:rFonts w:asciiTheme="minorHAnsi" w:hAnsiTheme="minorHAnsi"/>
              </w:rPr>
            </w:pPr>
            <w:r w:rsidRPr="00B46FA9">
              <w:rPr>
                <w:rFonts w:asciiTheme="minorHAnsi" w:hAnsiTheme="minorHAnsi"/>
                <w:noProof/>
              </w:rPr>
              <w:pict>
                <v:shape id="_x0000_s1079" type="#_x0000_t75" style="position:absolute;left:0;text-align:left;margin-left:190pt;margin-top:17.65pt;width:20pt;height:31pt;z-index:251664384" fillcolor="#0f6fc6">
                  <v:imagedata r:id="rId16" o:title=""/>
                  <v:shadow color="#dbf5f9"/>
                </v:shape>
                <o:OLEObject Type="Embed" ProgID="Equation.3" ShapeID="_x0000_s1079" DrawAspect="Content" ObjectID="_1596258935" r:id="rId17"/>
              </w:pict>
            </w:r>
            <w:r w:rsidR="000934A3" w:rsidRPr="000934A3">
              <w:rPr>
                <w:rFonts w:asciiTheme="minorHAnsi" w:hAnsiTheme="minorHAnsi"/>
              </w:rPr>
              <w:t>Energy of incident photon  =</w:t>
            </w:r>
          </w:p>
          <w:p w:rsidR="000934A3" w:rsidRPr="000934A3" w:rsidRDefault="00B46FA9" w:rsidP="000934A3">
            <w:pPr>
              <w:widowControl/>
              <w:numPr>
                <w:ilvl w:val="0"/>
                <w:numId w:val="19"/>
              </w:numPr>
              <w:suppressAutoHyphens w:val="0"/>
              <w:spacing w:after="200" w:line="276" w:lineRule="auto"/>
              <w:rPr>
                <w:rFonts w:asciiTheme="minorHAnsi" w:hAnsiTheme="minorHAnsi"/>
              </w:rPr>
            </w:pPr>
            <w:r w:rsidRPr="00B46FA9">
              <w:rPr>
                <w:rFonts w:asciiTheme="minorHAnsi" w:hAnsiTheme="minorHAnsi"/>
                <w:noProof/>
              </w:rPr>
              <w:pict>
                <v:shape id="_x0000_s1080" type="#_x0000_t75" style="position:absolute;left:0;text-align:left;margin-left:164pt;margin-top:23.25pt;width:26pt;height:19pt;z-index:251665408" fillcolor="#0f6fc6">
                  <v:imagedata r:id="rId18" o:title=""/>
                  <v:shadow color="#dbf5f9"/>
                </v:shape>
                <o:OLEObject Type="Embed" ProgID="Equation.3" ShapeID="_x0000_s1080" DrawAspect="Content" ObjectID="_1596258936" r:id="rId19"/>
              </w:pict>
            </w:r>
            <w:r w:rsidR="000934A3" w:rsidRPr="000934A3">
              <w:rPr>
                <w:rFonts w:asciiTheme="minorHAnsi" w:hAnsiTheme="minorHAnsi"/>
              </w:rPr>
              <w:t>Momentum of  incident photon=</w:t>
            </w:r>
          </w:p>
          <w:p w:rsidR="000934A3" w:rsidRPr="000934A3" w:rsidRDefault="000934A3" w:rsidP="000934A3">
            <w:pPr>
              <w:widowControl/>
              <w:numPr>
                <w:ilvl w:val="0"/>
                <w:numId w:val="19"/>
              </w:numPr>
              <w:suppressAutoHyphens w:val="0"/>
              <w:spacing w:after="200" w:line="276" w:lineRule="auto"/>
              <w:rPr>
                <w:rFonts w:asciiTheme="minorHAnsi" w:hAnsiTheme="minorHAnsi"/>
              </w:rPr>
            </w:pPr>
            <w:r w:rsidRPr="000934A3">
              <w:rPr>
                <w:rFonts w:asciiTheme="minorHAnsi" w:hAnsiTheme="minorHAnsi"/>
              </w:rPr>
              <w:t xml:space="preserve">Rest mass of free electron= </w:t>
            </w:r>
          </w:p>
          <w:p w:rsidR="000934A3" w:rsidRPr="000934A3" w:rsidRDefault="000934A3" w:rsidP="000934A3">
            <w:pPr>
              <w:widowControl/>
              <w:numPr>
                <w:ilvl w:val="0"/>
                <w:numId w:val="19"/>
              </w:numPr>
              <w:suppressAutoHyphens w:val="0"/>
              <w:spacing w:after="200" w:line="276" w:lineRule="auto"/>
              <w:rPr>
                <w:rFonts w:asciiTheme="minorHAnsi" w:hAnsiTheme="minorHAnsi"/>
              </w:rPr>
            </w:pPr>
            <w:r w:rsidRPr="000934A3">
              <w:rPr>
                <w:rFonts w:asciiTheme="minorHAnsi" w:hAnsiTheme="minorHAnsi"/>
              </w:rPr>
              <w:t xml:space="preserve">Momentum of rest electron=0 </w:t>
            </w:r>
          </w:p>
          <w:p w:rsidR="000934A3" w:rsidRPr="000934A3" w:rsidRDefault="000934A3" w:rsidP="000934A3">
            <w:pPr>
              <w:widowControl/>
              <w:numPr>
                <w:ilvl w:val="0"/>
                <w:numId w:val="20"/>
              </w:numPr>
              <w:suppressAutoHyphens w:val="0"/>
              <w:spacing w:after="200" w:line="276" w:lineRule="auto"/>
              <w:rPr>
                <w:rFonts w:asciiTheme="minorHAnsi" w:hAnsiTheme="minorHAnsi"/>
              </w:rPr>
            </w:pPr>
            <w:r w:rsidRPr="000934A3">
              <w:rPr>
                <w:rFonts w:asciiTheme="minorHAnsi" w:hAnsiTheme="minorHAnsi"/>
              </w:rPr>
              <w:t>After collision</w:t>
            </w:r>
          </w:p>
          <w:p w:rsidR="000934A3" w:rsidRPr="000934A3" w:rsidRDefault="00B46FA9" w:rsidP="000934A3">
            <w:pPr>
              <w:widowControl/>
              <w:numPr>
                <w:ilvl w:val="0"/>
                <w:numId w:val="21"/>
              </w:numPr>
              <w:suppressAutoHyphens w:val="0"/>
              <w:spacing w:after="200" w:line="276" w:lineRule="auto"/>
              <w:rPr>
                <w:rFonts w:asciiTheme="minorHAnsi" w:hAnsiTheme="minorHAnsi"/>
              </w:rPr>
            </w:pPr>
            <w:r w:rsidRPr="00B46FA9">
              <w:rPr>
                <w:rFonts w:asciiTheme="minorHAnsi" w:hAnsiTheme="minorHAnsi"/>
                <w:noProof/>
              </w:rPr>
              <w:pict>
                <v:shape id="_x0000_s1082" type="#_x0000_t75" style="position:absolute;left:0;text-align:left;margin-left:201pt;margin-top:15.4pt;width:22pt;height:31pt;z-index:251667456" fillcolor="#0f6fc6">
                  <v:imagedata r:id="rId20" o:title=""/>
                  <v:shadow color="#dbf5f9"/>
                </v:shape>
                <o:OLEObject Type="Embed" ProgID="Equation.3" ShapeID="_x0000_s1082" DrawAspect="Content" ObjectID="_1596258937" r:id="rId21"/>
              </w:pict>
            </w:r>
            <w:r w:rsidRPr="00B46FA9">
              <w:rPr>
                <w:rFonts w:asciiTheme="minorHAnsi" w:hAnsiTheme="minorHAnsi"/>
                <w:noProof/>
              </w:rPr>
              <w:pict>
                <v:shape id="_x0000_s1081" type="#_x0000_t75" style="position:absolute;left:0;text-align:left;margin-left:176pt;margin-top:1.45pt;width:20pt;height:13.95pt;z-index:251666432" fillcolor="#0f6fc6">
                  <v:imagedata r:id="rId22" o:title=""/>
                  <v:shadow color="#dbf5f9"/>
                </v:shape>
                <o:OLEObject Type="Embed" ProgID="Equation.3" ShapeID="_x0000_s1081" DrawAspect="Content" ObjectID="_1596258938" r:id="rId23"/>
              </w:pict>
            </w:r>
            <w:r w:rsidR="000934A3" w:rsidRPr="000934A3">
              <w:rPr>
                <w:rFonts w:asciiTheme="minorHAnsi" w:hAnsiTheme="minorHAnsi"/>
              </w:rPr>
              <w:t>Energy of scattered photon =</w:t>
            </w:r>
          </w:p>
          <w:p w:rsidR="000934A3" w:rsidRPr="000934A3" w:rsidRDefault="00B46FA9" w:rsidP="000934A3">
            <w:pPr>
              <w:widowControl/>
              <w:numPr>
                <w:ilvl w:val="0"/>
                <w:numId w:val="21"/>
              </w:numPr>
              <w:suppressAutoHyphens w:val="0"/>
              <w:spacing w:after="200" w:line="276" w:lineRule="auto"/>
              <w:rPr>
                <w:rFonts w:asciiTheme="minorHAnsi" w:hAnsiTheme="minorHAnsi"/>
              </w:rPr>
            </w:pPr>
            <w:r w:rsidRPr="00B46FA9">
              <w:rPr>
                <w:rFonts w:asciiTheme="minorHAnsi" w:hAnsiTheme="minorHAnsi"/>
                <w:noProof/>
              </w:rPr>
              <w:pict>
                <v:shape id="_x0000_s1083" type="#_x0000_t75" style="position:absolute;left:0;text-align:left;margin-left:131pt;margin-top:23.95pt;width:22pt;height:16pt;z-index:251668480" fillcolor="#0f6fc6">
                  <v:imagedata r:id="rId24" o:title=""/>
                  <v:shadow color="#dbf5f9"/>
                </v:shape>
                <o:OLEObject Type="Embed" ProgID="Equation.3" ShapeID="_x0000_s1083" DrawAspect="Content" ObjectID="_1596258939" r:id="rId25"/>
              </w:pict>
            </w:r>
            <w:r w:rsidR="000934A3" w:rsidRPr="000934A3">
              <w:rPr>
                <w:rFonts w:asciiTheme="minorHAnsi" w:hAnsiTheme="minorHAnsi"/>
              </w:rPr>
              <w:t>Momentum of scattered photon=</w:t>
            </w:r>
          </w:p>
          <w:p w:rsidR="000934A3" w:rsidRPr="000934A3" w:rsidRDefault="000934A3" w:rsidP="000934A3">
            <w:pPr>
              <w:widowControl/>
              <w:numPr>
                <w:ilvl w:val="0"/>
                <w:numId w:val="21"/>
              </w:numPr>
              <w:suppressAutoHyphens w:val="0"/>
              <w:spacing w:after="200" w:line="276" w:lineRule="auto"/>
              <w:rPr>
                <w:rFonts w:asciiTheme="minorHAnsi" w:hAnsiTheme="minorHAnsi"/>
              </w:rPr>
            </w:pPr>
            <w:r w:rsidRPr="000934A3">
              <w:rPr>
                <w:rFonts w:asciiTheme="minorHAnsi" w:hAnsiTheme="minorHAnsi"/>
              </w:rPr>
              <w:t xml:space="preserve">Energy of electron= </w:t>
            </w:r>
          </w:p>
          <w:p w:rsidR="000934A3" w:rsidRDefault="000934A3" w:rsidP="000934A3">
            <w:pPr>
              <w:widowControl/>
              <w:numPr>
                <w:ilvl w:val="0"/>
                <w:numId w:val="21"/>
              </w:numPr>
              <w:suppressAutoHyphens w:val="0"/>
              <w:spacing w:after="200" w:line="276" w:lineRule="auto"/>
              <w:rPr>
                <w:rFonts w:asciiTheme="minorHAnsi" w:hAnsiTheme="minorHAnsi"/>
              </w:rPr>
            </w:pPr>
            <w:r w:rsidRPr="000934A3">
              <w:rPr>
                <w:rFonts w:asciiTheme="minorHAnsi" w:hAnsiTheme="minorHAnsi"/>
              </w:rPr>
              <w:t xml:space="preserve">Momentum of recoil electron=mv </w:t>
            </w:r>
          </w:p>
          <w:p w:rsidR="000934A3" w:rsidRPr="000934A3" w:rsidRDefault="000934A3" w:rsidP="000934A3">
            <w:pPr>
              <w:widowControl/>
              <w:suppressAutoHyphens w:val="0"/>
              <w:spacing w:after="200" w:line="276" w:lineRule="auto"/>
              <w:ind w:left="360"/>
              <w:rPr>
                <w:rFonts w:asciiTheme="minorHAnsi" w:hAnsiTheme="minorHAnsi"/>
              </w:rPr>
            </w:pPr>
          </w:p>
          <w:p w:rsidR="00DB5743" w:rsidRDefault="00B46FA9" w:rsidP="000934A3">
            <w:pPr>
              <w:rPr>
                <w:rFonts w:asciiTheme="minorHAnsi" w:hAnsiTheme="minorHAnsi"/>
              </w:rPr>
            </w:pPr>
            <w:r w:rsidRPr="00B46FA9">
              <w:rPr>
                <w:rFonts w:asciiTheme="minorHAnsi" w:hAnsiTheme="minorHAnsi" w:cs="DejaVu Sans"/>
                <w:b/>
                <w:bCs/>
                <w:noProof/>
                <w:lang w:val="en-US"/>
              </w:rPr>
              <w:lastRenderedPageBreak/>
              <w:pict>
                <v:shape id="_x0000_s1089" type="#_x0000_t75" style="position:absolute;margin-left:53.5pt;margin-top:5.05pt;width:63pt;height:51pt;z-index:251674624" fillcolor="#0f6fc6">
                  <v:imagedata r:id="rId26" o:title=""/>
                  <v:shadow color="#dbf5f9"/>
                </v:shape>
                <o:OLEObject Type="Embed" ProgID="Equation.3" ShapeID="_x0000_s1089" DrawAspect="Content" ObjectID="_1596258940" r:id="rId27"/>
              </w:pict>
            </w:r>
          </w:p>
          <w:p w:rsidR="000934A3" w:rsidRPr="000934A3" w:rsidRDefault="000934A3" w:rsidP="000934A3">
            <w:pPr>
              <w:rPr>
                <w:rFonts w:asciiTheme="minorHAnsi" w:hAnsiTheme="minorHAnsi"/>
              </w:rPr>
            </w:pPr>
            <w:r w:rsidRPr="000934A3">
              <w:rPr>
                <w:rFonts w:asciiTheme="minorHAnsi" w:hAnsiTheme="minorHAnsi"/>
              </w:rPr>
              <w:t xml:space="preserve">Where </w:t>
            </w:r>
          </w:p>
          <w:p w:rsidR="000934A3" w:rsidRPr="000934A3" w:rsidRDefault="000934A3" w:rsidP="000934A3">
            <w:pPr>
              <w:rPr>
                <w:rFonts w:asciiTheme="minorHAnsi" w:hAnsiTheme="minorHAnsi"/>
              </w:rPr>
            </w:pPr>
          </w:p>
          <w:p w:rsidR="000934A3" w:rsidRDefault="000934A3" w:rsidP="000934A3">
            <w:pPr>
              <w:rPr>
                <w:rFonts w:asciiTheme="minorHAnsi" w:hAnsiTheme="minorHAnsi"/>
              </w:rPr>
            </w:pPr>
          </w:p>
          <w:p w:rsidR="00DB5743" w:rsidRDefault="00DB5743" w:rsidP="000934A3">
            <w:pPr>
              <w:rPr>
                <w:rFonts w:asciiTheme="minorHAnsi" w:hAnsiTheme="minorHAnsi"/>
              </w:rPr>
            </w:pPr>
          </w:p>
          <w:p w:rsidR="000934A3" w:rsidRPr="000934A3" w:rsidRDefault="00B46FA9" w:rsidP="000934A3">
            <w:pPr>
              <w:rPr>
                <w:rFonts w:asciiTheme="minorHAnsi" w:hAnsiTheme="minorHAnsi"/>
              </w:rPr>
            </w:pPr>
            <w:r w:rsidRPr="00B46FA9">
              <w:rPr>
                <w:rFonts w:asciiTheme="minorHAnsi" w:hAnsiTheme="minorHAnsi"/>
                <w:noProof/>
              </w:rPr>
              <w:pict>
                <v:shape id="_x0000_s1085" type="#_x0000_t75" style="position:absolute;margin-left:201pt;margin-top:23.8pt;width:51pt;height:19pt;z-index:251670528" fillcolor="#0f6fc6">
                  <v:imagedata r:id="rId28" o:title=""/>
                  <v:shadow color="#dbf5f9"/>
                </v:shape>
                <o:OLEObject Type="Embed" ProgID="Equation.3" ShapeID="_x0000_s1085" DrawAspect="Content" ObjectID="_1596258941" r:id="rId29"/>
              </w:pict>
            </w:r>
          </w:p>
          <w:p w:rsidR="000934A3" w:rsidRPr="000934A3" w:rsidRDefault="00B46FA9" w:rsidP="000934A3">
            <w:pPr>
              <w:widowControl/>
              <w:numPr>
                <w:ilvl w:val="0"/>
                <w:numId w:val="22"/>
              </w:numPr>
              <w:suppressAutoHyphens w:val="0"/>
              <w:spacing w:after="200" w:line="276" w:lineRule="auto"/>
              <w:rPr>
                <w:rFonts w:asciiTheme="minorHAnsi" w:hAnsiTheme="minorHAnsi"/>
              </w:rPr>
            </w:pPr>
            <w:r w:rsidRPr="00B46FA9">
              <w:rPr>
                <w:rFonts w:asciiTheme="minorHAnsi" w:hAnsiTheme="minorHAnsi"/>
                <w:noProof/>
              </w:rPr>
              <w:pict>
                <v:shape id="_x0000_s1086" type="#_x0000_t75" style="position:absolute;left:0;text-align:left;margin-left:190pt;margin-top:24.3pt;width:46pt;height:16pt;z-index:251671552" fillcolor="#0f6fc6">
                  <v:imagedata r:id="rId30" o:title=""/>
                  <v:shadow color="#dbf5f9"/>
                </v:shape>
                <o:OLEObject Type="Embed" ProgID="Equation.3" ShapeID="_x0000_s1086" DrawAspect="Content" ObjectID="_1596258942" r:id="rId31"/>
              </w:pict>
            </w:r>
            <w:r w:rsidR="000934A3" w:rsidRPr="000934A3">
              <w:rPr>
                <w:rFonts w:asciiTheme="minorHAnsi" w:hAnsiTheme="minorHAnsi"/>
              </w:rPr>
              <w:t>Energy of system before collision=</w:t>
            </w:r>
          </w:p>
          <w:p w:rsidR="000934A3" w:rsidRPr="000934A3" w:rsidRDefault="00B46FA9" w:rsidP="000934A3">
            <w:pPr>
              <w:widowControl/>
              <w:numPr>
                <w:ilvl w:val="0"/>
                <w:numId w:val="22"/>
              </w:numPr>
              <w:suppressAutoHyphens w:val="0"/>
              <w:spacing w:after="200" w:line="276" w:lineRule="auto"/>
              <w:rPr>
                <w:rFonts w:asciiTheme="minorHAnsi" w:hAnsiTheme="minorHAnsi"/>
              </w:rPr>
            </w:pPr>
            <w:r w:rsidRPr="00B46FA9">
              <w:rPr>
                <w:rFonts w:asciiTheme="minorHAnsi" w:hAnsiTheme="minorHAnsi"/>
                <w:noProof/>
              </w:rPr>
              <w:pict>
                <v:shape id="_x0000_s1087" type="#_x0000_t75" style="position:absolute;left:0;text-align:left;margin-left:290pt;margin-top:21.95pt;width:106pt;height:19pt;z-index:251672576" fillcolor="#0f6fc6">
                  <v:imagedata r:id="rId32" o:title=""/>
                  <v:shadow color="#dbf5f9"/>
                </v:shape>
                <o:OLEObject Type="Embed" ProgID="Equation.3" ShapeID="_x0000_s1087" DrawAspect="Content" ObjectID="_1596258943" r:id="rId33"/>
              </w:pict>
            </w:r>
            <w:r w:rsidR="000934A3" w:rsidRPr="000934A3">
              <w:rPr>
                <w:rFonts w:asciiTheme="minorHAnsi" w:hAnsiTheme="minorHAnsi"/>
              </w:rPr>
              <w:t>Energy of system after collision=</w:t>
            </w:r>
          </w:p>
          <w:p w:rsidR="000934A3" w:rsidRPr="000934A3" w:rsidRDefault="00B46FA9" w:rsidP="000934A3">
            <w:pPr>
              <w:widowControl/>
              <w:numPr>
                <w:ilvl w:val="0"/>
                <w:numId w:val="22"/>
              </w:numPr>
              <w:suppressAutoHyphens w:val="0"/>
              <w:spacing w:after="200" w:line="276" w:lineRule="auto"/>
              <w:rPr>
                <w:rFonts w:asciiTheme="minorHAnsi" w:hAnsiTheme="minorHAnsi"/>
              </w:rPr>
            </w:pPr>
            <w:r w:rsidRPr="00B46FA9">
              <w:rPr>
                <w:rFonts w:asciiTheme="minorHAnsi" w:hAnsiTheme="minorHAnsi" w:cs="DejaVu Sans"/>
                <w:b/>
                <w:bCs/>
                <w:noProof/>
                <w:lang w:val="en-US"/>
              </w:rPr>
              <w:pict>
                <v:shape id="_x0000_s1091" type="#_x0000_t75" style="position:absolute;left:0;text-align:left;margin-left:111.75pt;margin-top:15.35pt;width:152pt;height:31pt;z-index:251675648" fillcolor="#0f6fc6">
                  <v:imagedata r:id="rId34" o:title=""/>
                  <v:shadow color="#dbf5f9"/>
                </v:shape>
                <o:OLEObject Type="Embed" ProgID="Equation.3" ShapeID="_x0000_s1091" DrawAspect="Content" ObjectID="_1596258944" r:id="rId35"/>
              </w:pict>
            </w:r>
            <w:r w:rsidR="000934A3" w:rsidRPr="000934A3">
              <w:rPr>
                <w:rFonts w:asciiTheme="minorHAnsi" w:hAnsiTheme="minorHAnsi"/>
              </w:rPr>
              <w:t>Momentum before collision= momentum after collision</w:t>
            </w:r>
          </w:p>
          <w:p w:rsidR="009A5E93" w:rsidRDefault="009A5E93" w:rsidP="00A56938">
            <w:pPr>
              <w:ind w:left="720"/>
              <w:rPr>
                <w:rFonts w:asciiTheme="minorHAnsi" w:eastAsia="Times New Roman" w:hAnsiTheme="minorHAnsi"/>
                <w:sz w:val="24"/>
                <w:szCs w:val="24"/>
              </w:rPr>
            </w:pPr>
          </w:p>
          <w:p w:rsidR="009A5E93" w:rsidRDefault="009A5E93" w:rsidP="00A56938">
            <w:pPr>
              <w:ind w:left="720"/>
              <w:rPr>
                <w:rFonts w:asciiTheme="minorHAnsi" w:eastAsia="Times New Roman" w:hAnsiTheme="minorHAnsi"/>
                <w:sz w:val="24"/>
                <w:szCs w:val="24"/>
              </w:rPr>
            </w:pPr>
          </w:p>
          <w:p w:rsidR="00A56938" w:rsidRPr="000934A3" w:rsidRDefault="00DB5743" w:rsidP="00A56938">
            <w:pPr>
              <w:ind w:left="720"/>
              <w:rPr>
                <w:rFonts w:asciiTheme="minorHAnsi" w:eastAsia="Times New Roman" w:hAnsiTheme="minorHAnsi"/>
                <w:sz w:val="24"/>
                <w:szCs w:val="24"/>
              </w:rPr>
            </w:pPr>
            <w:r w:rsidRPr="000934A3">
              <w:rPr>
                <w:rFonts w:asciiTheme="minorHAnsi" w:eastAsia="Times New Roman" w:hAnsiTheme="minorHAnsi"/>
                <w:sz w:val="24"/>
                <w:szCs w:val="24"/>
              </w:rPr>
              <w:t>W</w:t>
            </w:r>
            <w:r w:rsidR="00A56938" w:rsidRPr="000934A3">
              <w:rPr>
                <w:rFonts w:asciiTheme="minorHAnsi" w:eastAsia="Times New Roman" w:hAnsiTheme="minorHAnsi"/>
                <w:sz w:val="24"/>
                <w:szCs w:val="24"/>
              </w:rPr>
              <w:t>here</w:t>
            </w:r>
            <w:r>
              <w:rPr>
                <w:rFonts w:asciiTheme="minorHAnsi" w:eastAsia="Times New Roman" w:hAnsiTheme="minorHAnsi"/>
                <w:sz w:val="24"/>
                <w:szCs w:val="24"/>
              </w:rPr>
              <w:t>,</w:t>
            </w:r>
            <w:r w:rsidR="00A56938" w:rsidRPr="000934A3">
              <w:rPr>
                <w:rFonts w:asciiTheme="minorHAnsi" w:eastAsia="Times New Roman" w:hAnsiTheme="minorHAnsi"/>
                <w:sz w:val="24"/>
                <w:szCs w:val="24"/>
              </w:rPr>
              <w:t xml:space="preserve"> </w:t>
            </w:r>
            <w:r w:rsidR="00A56938" w:rsidRPr="000934A3">
              <w:rPr>
                <w:rFonts w:asciiTheme="minorHAnsi" w:eastAsia="Times New Roman" w:hAnsiTheme="minorHAnsi"/>
                <w:i/>
                <w:iCs/>
                <w:sz w:val="24"/>
                <w:szCs w:val="24"/>
              </w:rPr>
              <w:t>h</w:t>
            </w:r>
            <w:r w:rsidR="00A56938" w:rsidRPr="000934A3">
              <w:rPr>
                <w:rFonts w:asciiTheme="minorHAnsi" w:eastAsia="Times New Roman" w:hAnsiTheme="minorHAnsi"/>
                <w:sz w:val="24"/>
                <w:szCs w:val="24"/>
              </w:rPr>
              <w:t xml:space="preserve"> is </w:t>
            </w:r>
            <w:hyperlink r:id="rId36" w:tooltip="Planck's constant" w:history="1">
              <w:r w:rsidR="00A56938" w:rsidRPr="000934A3">
                <w:rPr>
                  <w:rFonts w:asciiTheme="minorHAnsi" w:eastAsia="Times New Roman" w:hAnsiTheme="minorHAnsi"/>
                  <w:sz w:val="24"/>
                  <w:szCs w:val="24"/>
                </w:rPr>
                <w:t>Planck's constant</w:t>
              </w:r>
            </w:hyperlink>
            <w:r w:rsidR="00A56938" w:rsidRPr="000934A3">
              <w:rPr>
                <w:rFonts w:asciiTheme="minorHAnsi" w:eastAsia="Times New Roman" w:hAnsiTheme="minorHAnsi"/>
                <w:sz w:val="24"/>
                <w:szCs w:val="24"/>
              </w:rPr>
              <w:t>.</w:t>
            </w:r>
          </w:p>
          <w:p w:rsidR="00A56938" w:rsidRPr="000934A3" w:rsidRDefault="00A56938" w:rsidP="00A56938">
            <w:pPr>
              <w:spacing w:before="100" w:beforeAutospacing="1" w:after="100" w:afterAutospacing="1"/>
              <w:rPr>
                <w:rFonts w:asciiTheme="minorHAnsi" w:eastAsia="Times New Roman" w:hAnsiTheme="minorHAnsi"/>
                <w:sz w:val="24"/>
                <w:szCs w:val="24"/>
              </w:rPr>
            </w:pPr>
            <w:r w:rsidRPr="000934A3">
              <w:rPr>
                <w:rFonts w:asciiTheme="minorHAnsi" w:eastAsia="Times New Roman" w:hAnsiTheme="minorHAnsi"/>
                <w:sz w:val="24"/>
                <w:szCs w:val="24"/>
              </w:rPr>
              <w:t xml:space="preserve">Before the scattering event, the electron is treated as sufficiently close to being at rest that its total energy consists entirely of the mass-energy equivalence of its rest mass </w:t>
            </w:r>
            <w:r w:rsidR="009A5E93">
              <w:rPr>
                <w:rFonts w:asciiTheme="minorHAnsi" w:eastAsia="Times New Roman" w:hAnsiTheme="minorHAnsi"/>
                <w:noProof/>
                <w:lang w:val="en-US"/>
              </w:rPr>
              <w:t>m</w:t>
            </w:r>
            <w:r w:rsidRPr="000934A3">
              <w:rPr>
                <w:rFonts w:asciiTheme="minorHAnsi" w:eastAsia="Times New Roman" w:hAnsiTheme="minorHAnsi"/>
                <w:sz w:val="24"/>
                <w:szCs w:val="24"/>
              </w:rPr>
              <w:t>:</w:t>
            </w:r>
          </w:p>
          <w:p w:rsidR="00A56938" w:rsidRPr="000934A3" w:rsidRDefault="009A5E93" w:rsidP="009A5E93">
            <w:pPr>
              <w:rPr>
                <w:rFonts w:asciiTheme="minorHAnsi" w:eastAsia="Times New Roman" w:hAnsiTheme="minorHAnsi"/>
                <w:sz w:val="24"/>
                <w:szCs w:val="24"/>
              </w:rPr>
            </w:pPr>
            <w:r>
              <w:t xml:space="preserve">                        </w:t>
            </w:r>
            <w:r w:rsidRPr="007D0F67">
              <w:rPr>
                <w:position w:val="-6"/>
                <w:sz w:val="24"/>
                <w:szCs w:val="24"/>
              </w:rPr>
              <w:object w:dxaOrig="859" w:dyaOrig="320">
                <v:shape id="_x0000_i1025" type="#_x0000_t75" style="width:42.75pt;height:15.75pt" o:ole="">
                  <v:imagedata r:id="rId37" o:title=""/>
                </v:shape>
                <o:OLEObject Type="Embed" ProgID="Equation.3" ShapeID="_x0000_i1025" DrawAspect="Content" ObjectID="_1596258911" r:id="rId38"/>
              </w:object>
            </w:r>
          </w:p>
          <w:p w:rsidR="00A56938" w:rsidRPr="000934A3" w:rsidRDefault="00B46FA9" w:rsidP="00A56938">
            <w:pPr>
              <w:spacing w:before="100" w:beforeAutospacing="1" w:after="100" w:afterAutospacing="1"/>
              <w:rPr>
                <w:rFonts w:asciiTheme="minorHAnsi" w:eastAsia="Times New Roman" w:hAnsiTheme="minorHAnsi"/>
                <w:sz w:val="24"/>
                <w:szCs w:val="24"/>
              </w:rPr>
            </w:pPr>
            <w:r w:rsidRPr="00B46FA9">
              <w:rPr>
                <w:rFonts w:asciiTheme="minorHAnsi" w:hAnsiTheme="minorHAnsi" w:cs="DejaVu Sans"/>
                <w:b/>
                <w:bCs/>
                <w:noProof/>
                <w:lang w:val="en-US"/>
              </w:rPr>
              <w:pict>
                <v:shape id="_x0000_s1093" type="#_x0000_t75" style="position:absolute;margin-left:104.25pt;margin-top:20.2pt;width:93pt;height:34pt;z-index:251677696" fillcolor="#0f6fc6">
                  <v:imagedata r:id="rId39" o:title=""/>
                  <v:shadow color="#dbf5f9"/>
                </v:shape>
                <o:OLEObject Type="Embed" ProgID="Equation.3" ShapeID="_x0000_s1093" DrawAspect="Content" ObjectID="_1596258945" r:id="rId40"/>
              </w:pict>
            </w:r>
            <w:r w:rsidRPr="00B46FA9">
              <w:rPr>
                <w:rFonts w:asciiTheme="minorHAnsi" w:hAnsiTheme="minorHAnsi" w:cs="DejaVu Sans"/>
                <w:b/>
                <w:bCs/>
                <w:noProof/>
                <w:lang w:val="en-US"/>
              </w:rPr>
              <w:pict>
                <v:shape id="_x0000_s1092" type="#_x0000_t75" style="position:absolute;margin-left:104.25pt;margin-top:1.95pt;width:119pt;height:16pt;z-index:251676672" fillcolor="#0f6fc6">
                  <v:imagedata r:id="rId41" o:title=""/>
                  <v:shadow color="#dbf5f9"/>
                </v:shape>
                <o:OLEObject Type="Embed" ProgID="Equation.3" ShapeID="_x0000_s1092" DrawAspect="Content" ObjectID="_1596258946" r:id="rId42"/>
              </w:pict>
            </w:r>
          </w:p>
          <w:p w:rsidR="009A5E93" w:rsidRDefault="00B46FA9" w:rsidP="009A5E93">
            <w:pPr>
              <w:tabs>
                <w:tab w:val="left" w:pos="3620"/>
              </w:tabs>
            </w:pPr>
            <w:r w:rsidRPr="00B46FA9">
              <w:rPr>
                <w:rFonts w:asciiTheme="minorHAnsi" w:hAnsiTheme="minorHAnsi"/>
                <w:noProof/>
              </w:rPr>
              <w:pict>
                <v:shape id="_x0000_s1094" type="#_x0000_t75" style="position:absolute;margin-left:80pt;margin-top:15.4pt;width:180pt;height:36pt;z-index:251679744" fillcolor="#0f6fc6">
                  <v:imagedata r:id="rId43" o:title=""/>
                  <v:shadow color="#dbf5f9"/>
                </v:shape>
                <o:OLEObject Type="Embed" ProgID="Equation.3" ShapeID="_x0000_s1094" DrawAspect="Content" ObjectID="_1596258947" r:id="rId44"/>
              </w:pict>
            </w:r>
            <w:r w:rsidR="009A5E93" w:rsidRPr="009A5E93">
              <w:rPr>
                <w:rFonts w:asciiTheme="minorHAnsi" w:hAnsiTheme="minorHAnsi"/>
              </w:rPr>
              <w:t xml:space="preserve">Squaring and </w:t>
            </w:r>
            <w:r w:rsidR="00DB5743" w:rsidRPr="009A5E93">
              <w:rPr>
                <w:rFonts w:asciiTheme="minorHAnsi" w:hAnsiTheme="minorHAnsi"/>
              </w:rPr>
              <w:t>adding above</w:t>
            </w:r>
            <w:r w:rsidR="009A5E93" w:rsidRPr="009A5E93">
              <w:rPr>
                <w:rFonts w:asciiTheme="minorHAnsi" w:hAnsiTheme="minorHAnsi"/>
              </w:rPr>
              <w:t xml:space="preserve"> eqs</w:t>
            </w:r>
            <w:r w:rsidR="009A5E93">
              <w:t>.</w:t>
            </w:r>
            <w:r w:rsidR="009A5E93">
              <w:tab/>
            </w:r>
          </w:p>
          <w:p w:rsidR="00A56938" w:rsidRPr="000934A3" w:rsidRDefault="00A56938" w:rsidP="00A56938">
            <w:pPr>
              <w:ind w:left="720"/>
              <w:rPr>
                <w:rFonts w:asciiTheme="minorHAnsi" w:eastAsia="Times New Roman" w:hAnsiTheme="minorHAnsi"/>
                <w:sz w:val="24"/>
                <w:szCs w:val="24"/>
              </w:rPr>
            </w:pPr>
          </w:p>
          <w:p w:rsidR="009A5E93" w:rsidRDefault="00B46FA9" w:rsidP="00A56938">
            <w:pPr>
              <w:spacing w:before="100" w:beforeAutospacing="1" w:after="100" w:afterAutospacing="1"/>
              <w:rPr>
                <w:rFonts w:asciiTheme="minorHAnsi" w:eastAsia="Times New Roman" w:hAnsiTheme="minorHAnsi"/>
                <w:sz w:val="24"/>
                <w:szCs w:val="24"/>
              </w:rPr>
            </w:pPr>
            <w:r w:rsidRPr="00B46FA9">
              <w:rPr>
                <w:rFonts w:asciiTheme="minorHAnsi" w:hAnsiTheme="minorHAnsi"/>
                <w:noProof/>
              </w:rPr>
              <w:pict>
                <v:shape id="_x0000_s1095" type="#_x0000_t75" style="position:absolute;margin-left:107.25pt;margin-top:8.4pt;width:232pt;height:38pt;z-index:251680768" fillcolor="#0f6fc6">
                  <v:imagedata r:id="rId45" o:title=""/>
                  <v:shadow color="#dbf5f9"/>
                </v:shape>
                <o:OLEObject Type="Embed" ProgID="Equation.3" ShapeID="_x0000_s1095" DrawAspect="Content" ObjectID="_1596258948" r:id="rId46"/>
              </w:pict>
            </w:r>
          </w:p>
          <w:p w:rsidR="009A5E93" w:rsidRDefault="009A5E93" w:rsidP="009A5E93">
            <w:pPr>
              <w:rPr>
                <w:rFonts w:asciiTheme="minorHAnsi" w:eastAsia="Times New Roman" w:hAnsiTheme="minorHAnsi"/>
                <w:sz w:val="24"/>
                <w:szCs w:val="24"/>
              </w:rPr>
            </w:pPr>
          </w:p>
          <w:p w:rsidR="009A5E93" w:rsidRPr="00547CB5" w:rsidRDefault="00B46FA9" w:rsidP="009A5E93">
            <w:r w:rsidRPr="00B46FA9">
              <w:rPr>
                <w:rFonts w:asciiTheme="minorHAnsi" w:hAnsiTheme="minorHAnsi"/>
                <w:noProof/>
              </w:rPr>
              <w:pict>
                <v:shape id="_x0000_s1096" type="#_x0000_t75" style="position:absolute;margin-left:86pt;margin-top:12.45pt;width:96.95pt;height:19pt;z-index:251682816" fillcolor="#0f6fc6">
                  <v:imagedata r:id="rId47" o:title=""/>
                  <v:shadow color="#dbf5f9"/>
                </v:shape>
                <o:OLEObject Type="Embed" ProgID="Equation.3" ShapeID="_x0000_s1096" DrawAspect="Content" ObjectID="_1596258949" r:id="rId48"/>
              </w:pict>
            </w:r>
            <w:r w:rsidR="009A5E93" w:rsidRPr="009A5E93">
              <w:rPr>
                <w:rFonts w:asciiTheme="minorHAnsi" w:hAnsiTheme="minorHAnsi"/>
              </w:rPr>
              <w:t>According to the principle of conservation of energy</w:t>
            </w:r>
            <w:r w:rsidR="009A5E93">
              <w:t>,</w:t>
            </w:r>
          </w:p>
          <w:p w:rsidR="009A5E93" w:rsidRDefault="009A5E93" w:rsidP="009A5E93">
            <w:pPr>
              <w:tabs>
                <w:tab w:val="left" w:pos="3620"/>
              </w:tabs>
            </w:pPr>
          </w:p>
          <w:p w:rsidR="009A5E93" w:rsidRDefault="009A5E93" w:rsidP="009A5E93">
            <w:pPr>
              <w:tabs>
                <w:tab w:val="left" w:pos="3620"/>
              </w:tabs>
            </w:pPr>
            <m:oMathPara>
              <m:oMathParaPr>
                <m:jc m:val="left"/>
              </m:oMathParaPr>
              <m:oMath>
                <m:r>
                  <w:rPr>
                    <w:rFonts w:ascii="Cambria Math" w:hAnsi="Cambria Math"/>
                  </w:rPr>
                  <m:t xml:space="preserve">                                     E=h</m:t>
                </m:r>
                <m:d>
                  <m:dPr>
                    <m:ctrlPr>
                      <w:rPr>
                        <w:rFonts w:ascii="Cambria Math" w:hAnsi="Cambria Math"/>
                        <w:i/>
                      </w:rPr>
                    </m:ctrlPr>
                  </m:dPr>
                  <m:e>
                    <m:r>
                      <m:rPr>
                        <m:sty m:val="p"/>
                      </m:rPr>
                      <w:rPr>
                        <w:rFonts w:ascii="Cambria Math" w:hAnsi="Cambria Math"/>
                        <w:position w:val="-6"/>
                        <w:sz w:val="24"/>
                        <w:szCs w:val="24"/>
                      </w:rPr>
                      <w:object w:dxaOrig="200" w:dyaOrig="220">
                        <v:shape id="_x0000_i1043" type="#_x0000_t75" style="width:9.75pt;height:11.25pt" o:ole="">
                          <v:imagedata r:id="rId49" o:title=""/>
                        </v:shape>
                        <o:OLEObject Type="Embed" ProgID="Equation.3" ShapeID="_x0000_i1043" DrawAspect="Content" ObjectID="_1596258912" r:id="rId50"/>
                      </w:object>
                    </m:r>
                    <m:r>
                      <m:rPr>
                        <m:sty m:val="p"/>
                      </m:rPr>
                      <w:rPr>
                        <w:rFonts w:ascii="Cambria Math"/>
                      </w:rPr>
                      <m:t>-</m:t>
                    </m:r>
                    <m:r>
                      <m:rPr>
                        <m:sty m:val="p"/>
                      </m:rPr>
                      <w:rPr>
                        <w:rFonts w:ascii="Cambria Math" w:hAnsi="Cambria Math"/>
                        <w:noProof/>
                        <w:position w:val="-6"/>
                        <w:lang w:val="en-US" w:bidi="hi-IN"/>
                      </w:rPr>
                      <w:drawing>
                        <wp:inline distT="0" distB="0" distL="0" distR="0">
                          <wp:extent cx="123825" cy="142875"/>
                          <wp:effectExtent l="19050" t="0" r="9525" b="0"/>
                          <wp:docPr id="3"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51"/>
                                  <a:srcRect/>
                                  <a:stretch>
                                    <a:fillRect/>
                                  </a:stretch>
                                </pic:blipFill>
                                <pic:spPr bwMode="auto">
                                  <a:xfrm>
                                    <a:off x="0" y="0"/>
                                    <a:ext cx="123825" cy="142875"/>
                                  </a:xfrm>
                                  <a:prstGeom prst="rect">
                                    <a:avLst/>
                                  </a:prstGeom>
                                  <a:noFill/>
                                  <a:ln w="9525">
                                    <a:noFill/>
                                    <a:miter lim="800000"/>
                                    <a:headEnd/>
                                    <a:tailEnd/>
                                  </a:ln>
                                </pic:spPr>
                              </pic:pic>
                            </a:graphicData>
                          </a:graphic>
                        </wp:inline>
                      </w:drawing>
                    </m:r>
                    <m:r>
                      <m:rPr>
                        <m:sty m:val="p"/>
                      </m:rPr>
                      <w:rPr>
                        <w:rFonts w:ascii="Cambria Math" w:hAnsi="Cambria Math" w:cs="Arial"/>
                      </w:rPr>
                      <m:t>'</m:t>
                    </m:r>
                  </m:e>
                </m:d>
                <m:r>
                  <w:rPr>
                    <w:rFonts w:ascii="Cambria Math" w:hAnsi="Cambria Math"/>
                  </w:rPr>
                  <m:t>+</m:t>
                </m:r>
                <m:r>
                  <m:rPr>
                    <m:sty m:val="p"/>
                  </m:rPr>
                  <w:rPr>
                    <w:rFonts w:ascii="Cambria Math" w:hAnsi="Cambria Math"/>
                    <w:position w:val="-12"/>
                    <w:sz w:val="24"/>
                    <w:szCs w:val="24"/>
                  </w:rPr>
                  <w:object w:dxaOrig="499" w:dyaOrig="380">
                    <v:shape id="_x0000_i1026" type="#_x0000_t75" style="width:24.75pt;height:18.75pt" o:ole="">
                      <v:imagedata r:id="rId52" o:title=""/>
                    </v:shape>
                    <o:OLEObject Type="Embed" ProgID="Equation.3" ShapeID="_x0000_i1026" DrawAspect="Content" ObjectID="_1596258913" r:id="rId53"/>
                  </w:object>
                </m:r>
              </m:oMath>
            </m:oMathPara>
          </w:p>
          <w:p w:rsidR="009A5E93" w:rsidRPr="009A5E93" w:rsidRDefault="009A5E93" w:rsidP="009A5E93">
            <w:pPr>
              <w:tabs>
                <w:tab w:val="left" w:pos="3620"/>
              </w:tabs>
              <w:rPr>
                <w:rFonts w:asciiTheme="minorHAnsi" w:hAnsiTheme="minorHAnsi"/>
              </w:rPr>
            </w:pPr>
            <w:r w:rsidRPr="009A5E93">
              <w:rPr>
                <w:rFonts w:asciiTheme="minorHAnsi" w:hAnsiTheme="minorHAnsi"/>
              </w:rPr>
              <w:t xml:space="preserve">From relativistic mechanics, </w:t>
            </w:r>
            <m:oMath>
              <m:r>
                <w:rPr>
                  <w:rFonts w:ascii="Cambria Math" w:hAnsi="Cambria Math"/>
                </w:rPr>
                <m:t>E</m:t>
              </m:r>
              <m:r>
                <w:rPr>
                  <w:rFonts w:ascii="Cambria Math" w:hAnsiTheme="minorHAnsi"/>
                </w:rPr>
                <m:t>=</m:t>
              </m:r>
              <m:rad>
                <m:radPr>
                  <m:degHide m:val="on"/>
                  <m:ctrlPr>
                    <w:rPr>
                      <w:rFonts w:ascii="Cambria Math" w:hAnsiTheme="minorHAnsi"/>
                      <w:i/>
                    </w:rPr>
                  </m:ctrlPr>
                </m:radPr>
                <m:deg/>
                <m:e>
                  <m:r>
                    <m:rPr>
                      <m:sty m:val="p"/>
                    </m:rPr>
                    <w:rPr>
                      <w:rFonts w:ascii="Cambria Math" w:hAnsiTheme="minorHAnsi"/>
                      <w:position w:val="-10"/>
                      <w:sz w:val="24"/>
                      <w:szCs w:val="24"/>
                    </w:rPr>
                    <w:object w:dxaOrig="520" w:dyaOrig="360">
                      <v:shape id="_x0000_i1044" type="#_x0000_t75" style="width:26.25pt;height:18pt" o:ole="">
                        <v:imagedata r:id="rId54" o:title=""/>
                      </v:shape>
                      <o:OLEObject Type="Embed" ProgID="Equation.3" ShapeID="_x0000_i1044" DrawAspect="Content" ObjectID="_1596258914" r:id="rId55"/>
                    </w:object>
                  </m:r>
                  <m:r>
                    <m:rPr>
                      <m:sty m:val="p"/>
                    </m:rPr>
                    <w:rPr>
                      <w:rFonts w:ascii="Cambria Math" w:hAnsiTheme="minorHAnsi"/>
                    </w:rPr>
                    <m:t>+</m:t>
                  </m:r>
                  <m:sSubSup>
                    <m:sSubSupPr>
                      <m:ctrlPr>
                        <w:rPr>
                          <w:rFonts w:ascii="Cambria Math" w:hAnsiTheme="minorHAnsi"/>
                        </w:rPr>
                      </m:ctrlPr>
                    </m:sSubSupPr>
                    <m:e>
                      <m:r>
                        <m:rPr>
                          <m:sty m:val="p"/>
                        </m:rPr>
                        <w:rPr>
                          <w:rFonts w:ascii="Cambria Math" w:hAnsiTheme="minorHAnsi"/>
                        </w:rPr>
                        <m:t>m</m:t>
                      </m:r>
                    </m:e>
                    <m:sub>
                      <m:r>
                        <m:rPr>
                          <m:sty m:val="p"/>
                        </m:rPr>
                        <w:rPr>
                          <w:rFonts w:ascii="Cambria Math" w:hAnsiTheme="minorHAnsi"/>
                        </w:rPr>
                        <m:t>0</m:t>
                      </m:r>
                    </m:sub>
                    <m:sup>
                      <m:r>
                        <m:rPr>
                          <m:sty m:val="p"/>
                        </m:rPr>
                        <w:rPr>
                          <w:rFonts w:ascii="Cambria Math" w:hAnsiTheme="minorHAnsi"/>
                        </w:rPr>
                        <m:t>2</m:t>
                      </m:r>
                    </m:sup>
                  </m:sSubSup>
                  <m:sSup>
                    <m:sSupPr>
                      <m:ctrlPr>
                        <w:rPr>
                          <w:rFonts w:ascii="Cambria Math" w:hAnsiTheme="minorHAnsi"/>
                        </w:rPr>
                      </m:ctrlPr>
                    </m:sSupPr>
                    <m:e>
                      <m:r>
                        <m:rPr>
                          <m:sty m:val="p"/>
                        </m:rPr>
                        <w:rPr>
                          <w:rFonts w:ascii="Cambria Math" w:hAnsiTheme="minorHAnsi"/>
                        </w:rPr>
                        <m:t>c</m:t>
                      </m:r>
                    </m:e>
                    <m:sup>
                      <m:r>
                        <m:rPr>
                          <m:sty m:val="p"/>
                        </m:rPr>
                        <w:rPr>
                          <w:rFonts w:ascii="Cambria Math" w:hAnsiTheme="minorHAnsi"/>
                        </w:rPr>
                        <m:t>4</m:t>
                      </m:r>
                    </m:sup>
                  </m:sSup>
                </m:e>
              </m:rad>
            </m:oMath>
          </w:p>
          <w:p w:rsidR="009A5E93" w:rsidRDefault="009A5E93" w:rsidP="009A5E93">
            <w:pPr>
              <w:tabs>
                <w:tab w:val="left" w:pos="3620"/>
              </w:tabs>
            </w:pPr>
            <w:r w:rsidRPr="009A5E93">
              <w:rPr>
                <w:rFonts w:asciiTheme="minorHAnsi" w:hAnsiTheme="minorHAnsi"/>
              </w:rPr>
              <w:t xml:space="preserve">On comparing above eq. ,we get </w:t>
            </w:r>
            <w: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h(</m:t>
                      </m:r>
                      <m:r>
                        <m:rPr>
                          <m:sty m:val="p"/>
                        </m:rPr>
                        <w:rPr>
                          <w:rFonts w:ascii="Cambria Math" w:hAnsi="Cambria Math"/>
                          <w:position w:val="-6"/>
                          <w:sz w:val="24"/>
                          <w:szCs w:val="24"/>
                        </w:rPr>
                        <w:object w:dxaOrig="200" w:dyaOrig="220">
                          <v:shape id="_x0000_i1045" type="#_x0000_t75" style="width:9pt;height:11.25pt" o:ole="">
                            <v:imagedata r:id="rId49" o:title=""/>
                          </v:shape>
                          <o:OLEObject Type="Embed" ProgID="Equation.3" ShapeID="_x0000_i1045" DrawAspect="Content" ObjectID="_1596258915" r:id="rId56"/>
                        </w:object>
                      </m:r>
                      <m:r>
                        <m:rPr>
                          <m:sty m:val="p"/>
                        </m:rPr>
                        <w:rPr>
                          <w:rFonts w:ascii="Cambria Math" w:hAnsi="Cambria Math"/>
                        </w:rPr>
                        <m:t>-</m:t>
                      </m:r>
                      <m:sSup>
                        <m:sSupPr>
                          <m:ctrlPr>
                            <w:rPr>
                              <w:rFonts w:ascii="Cambria Math" w:hAnsi="Cambria Math"/>
                            </w:rPr>
                          </m:ctrlPr>
                        </m:sSupPr>
                        <m:e>
                          <m:r>
                            <m:rPr>
                              <m:sty m:val="p"/>
                            </m:rPr>
                            <w:rPr>
                              <w:rFonts w:ascii="Cambria Math" w:hAnsi="Cambria Math"/>
                              <w:noProof/>
                              <w:position w:val="-6"/>
                              <w:lang w:val="en-US" w:bidi="hi-IN"/>
                            </w:rPr>
                            <w:drawing>
                              <wp:inline distT="0" distB="0" distL="0" distR="0">
                                <wp:extent cx="123825" cy="142875"/>
                                <wp:effectExtent l="19050" t="0" r="9525" b="0"/>
                                <wp:docPr id="6"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57"/>
                                        <a:srcRect/>
                                        <a:stretch>
                                          <a:fillRect/>
                                        </a:stretch>
                                      </pic:blipFill>
                                      <pic:spPr bwMode="auto">
                                        <a:xfrm>
                                          <a:off x="0" y="0"/>
                                          <a:ext cx="123825" cy="142875"/>
                                        </a:xfrm>
                                        <a:prstGeom prst="rect">
                                          <a:avLst/>
                                        </a:prstGeom>
                                        <a:noFill/>
                                        <a:ln w="9525">
                                          <a:noFill/>
                                          <a:miter lim="800000"/>
                                          <a:headEnd/>
                                          <a:tailEnd/>
                                        </a:ln>
                                      </pic:spPr>
                                    </pic:pic>
                                  </a:graphicData>
                                </a:graphic>
                              </wp:inline>
                            </w:drawing>
                          </m:r>
                          <m:ctrlPr>
                            <w:rPr>
                              <w:rFonts w:ascii="Cambria Math" w:hAnsi="Cambria Math"/>
                              <w:position w:val="-6"/>
                            </w:rPr>
                          </m:ctrlPr>
                        </m:e>
                        <m:sup>
                          <m:r>
                            <m:rPr>
                              <m:sty m:val="p"/>
                            </m:rPr>
                            <w:rPr>
                              <w:rFonts w:ascii="Cambria Math" w:hAnsi="Cambria Math"/>
                            </w:rPr>
                            <m:t>'</m:t>
                          </m:r>
                        </m:sup>
                      </m:sSup>
                      <m:r>
                        <m:rPr>
                          <m:sty m:val="p"/>
                        </m:rPr>
                        <w:rPr>
                          <w:rFonts w:ascii="Cambria Math" w:hAnsi="Cambria Math"/>
                        </w:rPr>
                        <m:t>)+</m:t>
                      </m:r>
                      <m:r>
                        <m:rPr>
                          <m:sty m:val="p"/>
                        </m:rPr>
                        <w:rPr>
                          <w:rFonts w:ascii="Cambria Math" w:hAnsi="Cambria Math"/>
                          <w:position w:val="-12"/>
                          <w:sz w:val="24"/>
                          <w:szCs w:val="24"/>
                        </w:rPr>
                        <w:object w:dxaOrig="499" w:dyaOrig="380">
                          <v:shape id="_x0000_i1046" type="#_x0000_t75" style="width:24.75pt;height:18.75pt" o:ole="">
                            <v:imagedata r:id="rId52" o:title=""/>
                          </v:shape>
                          <o:OLEObject Type="Embed" ProgID="Equation.3" ShapeID="_x0000_i1046" DrawAspect="Content" ObjectID="_1596258916" r:id="rId58"/>
                        </w:object>
                      </m:r>
                    </m:e>
                  </m:d>
                </m:e>
                <m:sup>
                  <m:r>
                    <w:rPr>
                      <w:rFonts w:ascii="Cambria Math" w:hAnsi="Cambria Math"/>
                    </w:rPr>
                    <m:t>2</m:t>
                  </m:r>
                </m:sup>
              </m:sSup>
              <m:r>
                <w:rPr>
                  <w:rFonts w:ascii="Cambria Math" w:hAnsi="Cambria Math"/>
                </w:rPr>
                <m:t>=</m:t>
              </m:r>
              <m:r>
                <m:rPr>
                  <m:sty m:val="p"/>
                </m:rPr>
                <w:rPr>
                  <w:rFonts w:ascii="Cambria Math" w:hAnsi="Cambria Math"/>
                  <w:position w:val="-10"/>
                  <w:sz w:val="24"/>
                  <w:szCs w:val="24"/>
                </w:rPr>
                <w:object w:dxaOrig="520" w:dyaOrig="360">
                  <v:shape id="_x0000_i1027" type="#_x0000_t75" style="width:26.25pt;height:18pt" o:ole="">
                    <v:imagedata r:id="rId54" o:title=""/>
                  </v:shape>
                  <o:OLEObject Type="Embed" ProgID="Equation.3" ShapeID="_x0000_i1027" DrawAspect="Content" ObjectID="_1596258917" r:id="rId59"/>
                </w:object>
              </m:r>
              <m:r>
                <m:rPr>
                  <m:sty m:val="p"/>
                </m:rPr>
                <w:rPr>
                  <w:rFonts w:ascii="Cambria Math"/>
                </w:rPr>
                <m:t>+</m:t>
              </m:r>
              <m:sSubSup>
                <m:sSubSupPr>
                  <m:ctrlPr>
                    <w:rPr>
                      <w:rFonts w:ascii="Cambria Math" w:hAnsi="Cambria Math"/>
                    </w:rPr>
                  </m:ctrlPr>
                </m:sSubSupPr>
                <m:e>
                  <m:r>
                    <m:rPr>
                      <m:sty m:val="p"/>
                    </m:rPr>
                    <w:rPr>
                      <w:rFonts w:ascii="Cambria Math"/>
                    </w:rPr>
                    <m:t>m</m:t>
                  </m:r>
                </m:e>
                <m:sub>
                  <m:r>
                    <m:rPr>
                      <m:sty m:val="p"/>
                    </m:rPr>
                    <w:rPr>
                      <w:rFonts w:ascii="Cambria Math"/>
                    </w:rPr>
                    <m:t>0</m:t>
                  </m:r>
                </m:sub>
                <m:sup>
                  <m:r>
                    <m:rPr>
                      <m:sty m:val="p"/>
                    </m:rPr>
                    <w:rPr>
                      <w:rFonts w:ascii="Cambria Math"/>
                    </w:rPr>
                    <m:t>2</m:t>
                  </m:r>
                </m:sup>
              </m:sSubSup>
              <m:sSup>
                <m:sSupPr>
                  <m:ctrlPr>
                    <w:rPr>
                      <w:rFonts w:ascii="Cambria Math" w:hAnsi="Cambria Math"/>
                    </w:rPr>
                  </m:ctrlPr>
                </m:sSupPr>
                <m:e>
                  <m:r>
                    <m:rPr>
                      <m:sty m:val="p"/>
                    </m:rPr>
                    <w:rPr>
                      <w:rFonts w:ascii="Cambria Math"/>
                    </w:rPr>
                    <m:t>c</m:t>
                  </m:r>
                </m:e>
                <m:sup>
                  <m:r>
                    <m:rPr>
                      <m:sty m:val="p"/>
                    </m:rPr>
                    <w:rPr>
                      <w:rFonts w:ascii="Cambria Math"/>
                    </w:rPr>
                    <m:t>4</m:t>
                  </m:r>
                </m:sup>
              </m:sSup>
            </m:oMath>
          </w:p>
          <w:p w:rsidR="009A5E93" w:rsidRDefault="00B46FA9" w:rsidP="009A5E93">
            <w:pPr>
              <w:tabs>
                <w:tab w:val="left" w:pos="3620"/>
              </w:tabs>
            </w:pPr>
            <w:r w:rsidRPr="00B46FA9">
              <w:rPr>
                <w:noProof/>
              </w:rPr>
              <w:pict>
                <v:shape id="_x0000_s1097" type="#_x0000_t75" style="position:absolute;margin-left:0;margin-top:.5pt;width:8.9pt;height:17pt;z-index:251683840;mso-position-horizontal:left">
                  <v:imagedata r:id="rId60" o:title=""/>
                  <w10:wrap type="square" side="right"/>
                </v:shape>
                <o:OLEObject Type="Embed" ProgID="Equation.3" ShapeID="_x0000_s1097" DrawAspect="Content" ObjectID="_1596258950" r:id="rId61"/>
              </w:pict>
            </w:r>
            <m:oMath>
              <m:r>
                <m:rPr>
                  <m:sty m:val="p"/>
                </m:rPr>
                <w:rPr>
                  <w:rFonts w:ascii="Cambria Math" w:hAnsi="Cambria Math"/>
                  <w:position w:val="-10"/>
                  <w:sz w:val="24"/>
                  <w:szCs w:val="24"/>
                </w:rPr>
                <w:object w:dxaOrig="1920" w:dyaOrig="360">
                  <v:shape id="_x0000_i1028" type="#_x0000_t75" style="width:96pt;height:18pt" o:ole="">
                    <v:imagedata r:id="rId62" o:title=""/>
                  </v:shape>
                  <o:OLEObject Type="Embed" ProgID="Equation.3" ShapeID="_x0000_i1028" DrawAspect="Content" ObjectID="_1596258918" r:id="rId63"/>
                </w:object>
              </m:r>
              <m:sSubSup>
                <m:sSubSupPr>
                  <m:ctrlPr>
                    <w:rPr>
                      <w:rFonts w:ascii="Cambria Math" w:hAnsi="Cambria Math"/>
                    </w:rPr>
                  </m:ctrlPr>
                </m:sSubSupPr>
                <m:e>
                  <m:r>
                    <m:rPr>
                      <m:sty m:val="p"/>
                    </m:rPr>
                    <w:rPr>
                      <w:rFonts w:ascii="Cambria Math"/>
                    </w:rPr>
                    <m:t>m</m:t>
                  </m:r>
                </m:e>
                <m:sub>
                  <m:r>
                    <m:rPr>
                      <m:sty m:val="p"/>
                    </m:rPr>
                    <w:rPr>
                      <w:rFonts w:ascii="Cambria Math"/>
                    </w:rPr>
                    <m:t>0</m:t>
                  </m:r>
                </m:sub>
                <m:sup>
                  <m:r>
                    <m:rPr>
                      <m:sty m:val="p"/>
                    </m:rPr>
                    <w:rPr>
                      <w:rFonts w:ascii="Cambria Math"/>
                    </w:rPr>
                    <m:t>2</m:t>
                  </m:r>
                </m:sup>
              </m:sSubSup>
              <m:sSup>
                <m:sSupPr>
                  <m:ctrlPr>
                    <w:rPr>
                      <w:rFonts w:ascii="Cambria Math" w:hAnsi="Cambria Math"/>
                    </w:rPr>
                  </m:ctrlPr>
                </m:sSupPr>
                <m:e>
                  <m:r>
                    <m:rPr>
                      <m:sty m:val="p"/>
                    </m:rPr>
                    <w:rPr>
                      <w:rFonts w:ascii="Cambria Math"/>
                    </w:rPr>
                    <m:t>c</m:t>
                  </m:r>
                </m:e>
                <m:sup>
                  <m:r>
                    <m:rPr>
                      <m:sty m:val="p"/>
                    </m:rPr>
                    <w:rPr>
                      <w:rFonts w:ascii="Cambria Math"/>
                    </w:rPr>
                    <m:t>4</m:t>
                  </m:r>
                </m:sup>
              </m:sSup>
              <m:r>
                <m:rPr>
                  <m:sty m:val="p"/>
                </m:rPr>
                <w:rPr>
                  <w:rFonts w:ascii="Cambria Math"/>
                </w:rPr>
                <m:t>+2h(</m:t>
              </m:r>
              <m:r>
                <m:rPr>
                  <m:sty m:val="p"/>
                </m:rPr>
                <w:rPr>
                  <w:rFonts w:ascii="Cambria Math" w:hAnsi="Cambria Math"/>
                  <w:position w:val="-6"/>
                  <w:sz w:val="24"/>
                  <w:szCs w:val="24"/>
                </w:rPr>
                <w:object w:dxaOrig="200" w:dyaOrig="220">
                  <v:shape id="_x0000_i1029" type="#_x0000_t75" style="width:9pt;height:11.25pt" o:ole="">
                    <v:imagedata r:id="rId49" o:title=""/>
                  </v:shape>
                  <o:OLEObject Type="Embed" ProgID="Equation.3" ShapeID="_x0000_i1029" DrawAspect="Content" ObjectID="_1596258919" r:id="rId64"/>
                </w:object>
              </m:r>
              <m:r>
                <m:rPr>
                  <m:sty m:val="p"/>
                </m:rPr>
                <w:rPr>
                  <w:rFonts w:ascii="Cambria Math" w:hAnsi="Cambria Math"/>
                </w:rPr>
                <m:t>-</m:t>
              </m:r>
              <m:r>
                <m:rPr>
                  <m:sty m:val="p"/>
                </m:rPr>
                <w:rPr>
                  <w:rFonts w:ascii="Cambria Math" w:hAnsi="Cambria Math"/>
                  <w:position w:val="-6"/>
                  <w:sz w:val="24"/>
                  <w:szCs w:val="24"/>
                </w:rPr>
                <w:object w:dxaOrig="200" w:dyaOrig="220">
                  <v:shape id="_x0000_i1030" type="#_x0000_t75" style="width:9pt;height:11.25pt" o:ole="">
                    <v:imagedata r:id="rId49" o:title=""/>
                  </v:shape>
                  <o:OLEObject Type="Embed" ProgID="Equation.3" ShapeID="_x0000_i1030" DrawAspect="Content" ObjectID="_1596258920" r:id="rId65"/>
                </w:object>
              </m:r>
              <m:r>
                <m:rPr>
                  <m:sty m:val="p"/>
                </m:rPr>
                <w:rPr>
                  <w:rFonts w:ascii="Cambria Math" w:hAnsi="Cambria Math"/>
                </w:rPr>
                <m:t>'</m:t>
              </m:r>
              <m:r>
                <m:rPr>
                  <m:sty m:val="p"/>
                </m:rPr>
                <w:rPr>
                  <w:rFonts w:ascii="Cambria Math"/>
                </w:rPr>
                <m:t>)</m:t>
              </m:r>
              <m:r>
                <m:rPr>
                  <m:sty m:val="p"/>
                </m:rPr>
                <w:rPr>
                  <w:rFonts w:ascii="Cambria Math" w:hAnsi="Cambria Math"/>
                  <w:position w:val="-12"/>
                  <w:sz w:val="24"/>
                  <w:szCs w:val="24"/>
                </w:rPr>
                <w:object w:dxaOrig="499" w:dyaOrig="380">
                  <v:shape id="_x0000_i1031" type="#_x0000_t75" style="width:24.75pt;height:18.75pt" o:ole="">
                    <v:imagedata r:id="rId52" o:title=""/>
                  </v:shape>
                  <o:OLEObject Type="Embed" ProgID="Equation.3" ShapeID="_x0000_i1031" DrawAspect="Content" ObjectID="_1596258921" r:id="rId66"/>
                </w:object>
              </m:r>
              <m:r>
                <m:rPr>
                  <m:sty m:val="p"/>
                </m:rPr>
                <w:rPr>
                  <w:rFonts w:ascii="Cambria Math"/>
                </w:rPr>
                <m:t>=</m:t>
              </m:r>
              <m:r>
                <m:rPr>
                  <m:sty m:val="p"/>
                </m:rPr>
                <w:rPr>
                  <w:rFonts w:ascii="Cambria Math" w:hAnsi="Cambria Math"/>
                  <w:position w:val="-10"/>
                  <w:sz w:val="24"/>
                  <w:szCs w:val="24"/>
                </w:rPr>
                <w:object w:dxaOrig="520" w:dyaOrig="360">
                  <v:shape id="_x0000_i1032" type="#_x0000_t75" style="width:26.25pt;height:18pt" o:ole="">
                    <v:imagedata r:id="rId54" o:title=""/>
                  </v:shape>
                  <o:OLEObject Type="Embed" ProgID="Equation.3" ShapeID="_x0000_i1032" DrawAspect="Content" ObjectID="_1596258922" r:id="rId67"/>
                </w:object>
              </m:r>
              <m:r>
                <m:rPr>
                  <m:sty m:val="p"/>
                </m:rPr>
                <w:rPr>
                  <w:rFonts w:ascii="Cambria Math"/>
                </w:rPr>
                <m:t>+</m:t>
              </m:r>
              <m:sSubSup>
                <m:sSubSupPr>
                  <m:ctrlPr>
                    <w:rPr>
                      <w:rFonts w:ascii="Cambria Math" w:hAnsi="Cambria Math"/>
                    </w:rPr>
                  </m:ctrlPr>
                </m:sSubSupPr>
                <m:e>
                  <m:r>
                    <m:rPr>
                      <m:sty m:val="p"/>
                    </m:rPr>
                    <w:rPr>
                      <w:rFonts w:ascii="Cambria Math"/>
                    </w:rPr>
                    <m:t>m</m:t>
                  </m:r>
                </m:e>
                <m:sub>
                  <m:r>
                    <m:rPr>
                      <m:sty m:val="p"/>
                    </m:rPr>
                    <w:rPr>
                      <w:rFonts w:ascii="Cambria Math"/>
                    </w:rPr>
                    <m:t>0</m:t>
                  </m:r>
                </m:sub>
                <m:sup>
                  <m:r>
                    <m:rPr>
                      <m:sty m:val="p"/>
                    </m:rPr>
                    <w:rPr>
                      <w:rFonts w:ascii="Cambria Math"/>
                    </w:rPr>
                    <m:t>2</m:t>
                  </m:r>
                </m:sup>
              </m:sSubSup>
              <m:sSup>
                <m:sSupPr>
                  <m:ctrlPr>
                    <w:rPr>
                      <w:rFonts w:ascii="Cambria Math" w:hAnsi="Cambria Math"/>
                    </w:rPr>
                  </m:ctrlPr>
                </m:sSupPr>
                <m:e>
                  <m:r>
                    <m:rPr>
                      <m:sty m:val="p"/>
                    </m:rPr>
                    <w:rPr>
                      <w:rFonts w:ascii="Cambria Math"/>
                    </w:rPr>
                    <m:t>c</m:t>
                  </m:r>
                </m:e>
                <m:sup>
                  <m:r>
                    <m:rPr>
                      <m:sty m:val="p"/>
                    </m:rPr>
                    <w:rPr>
                      <w:rFonts w:ascii="Cambria Math"/>
                    </w:rPr>
                    <m:t>4</m:t>
                  </m:r>
                </m:sup>
              </m:sSup>
            </m:oMath>
            <w:r w:rsidR="009A5E93">
              <w:br w:type="textWrapping" w:clear="all"/>
            </w:r>
          </w:p>
          <w:p w:rsidR="009A5E93" w:rsidRDefault="009A5E93" w:rsidP="009A5E93">
            <w:pPr>
              <w:tabs>
                <w:tab w:val="left" w:pos="3620"/>
              </w:tabs>
            </w:pPr>
            <m:oMathPara>
              <m:oMathParaPr>
                <m:jc m:val="left"/>
              </m:oMathParaPr>
              <m:oMath>
                <m:r>
                  <m:rPr>
                    <m:sty m:val="p"/>
                  </m:rPr>
                  <w:rPr>
                    <w:rFonts w:ascii="Cambria Math" w:hAnsi="Cambria Math"/>
                  </w:rPr>
                  <m:t xml:space="preserve">      </m:t>
                </m:r>
                <m:r>
                  <m:rPr>
                    <m:sty m:val="p"/>
                  </m:rPr>
                  <w:rPr>
                    <w:rFonts w:ascii="Cambria Math" w:hAnsi="Cambria Math"/>
                    <w:position w:val="-10"/>
                    <w:sz w:val="24"/>
                    <w:szCs w:val="24"/>
                  </w:rPr>
                  <w:object w:dxaOrig="520" w:dyaOrig="360">
                    <v:shape id="_x0000_i1033" type="#_x0000_t75" style="width:26.25pt;height:18pt" o:ole="">
                      <v:imagedata r:id="rId54" o:title=""/>
                    </v:shape>
                    <o:OLEObject Type="Embed" ProgID="Equation.3" ShapeID="_x0000_i1033" DrawAspect="Content" ObjectID="_1596258923" r:id="rId68"/>
                  </w:object>
                </m:r>
                <m:r>
                  <m:rPr>
                    <m:sty m:val="p"/>
                  </m:rPr>
                  <w:rPr>
                    <w:rFonts w:ascii="Cambria Math" w:hAnsi="Cambria Math"/>
                  </w:rPr>
                  <m:t>=</m:t>
                </m:r>
                <m:r>
                  <m:rPr>
                    <m:sty m:val="p"/>
                  </m:rPr>
                  <w:rPr>
                    <w:rFonts w:ascii="Cambria Math" w:hAnsi="Cambria Math"/>
                    <w:position w:val="-10"/>
                    <w:sz w:val="24"/>
                    <w:szCs w:val="24"/>
                  </w:rPr>
                  <w:object w:dxaOrig="1920" w:dyaOrig="360">
                    <v:shape id="_x0000_i1034" type="#_x0000_t75" style="width:96pt;height:18pt" o:ole="">
                      <v:imagedata r:id="rId62" o:title=""/>
                    </v:shape>
                    <o:OLEObject Type="Embed" ProgID="Equation.3" ShapeID="_x0000_i1034" DrawAspect="Content" ObjectID="_1596258924" r:id="rId69"/>
                  </w:object>
                </m:r>
                <m:r>
                  <m:rPr>
                    <m:sty m:val="p"/>
                  </m:rPr>
                  <w:rPr>
                    <w:rFonts w:ascii="Cambria Math"/>
                  </w:rPr>
                  <m:t>2h(</m:t>
                </m:r>
                <m:r>
                  <m:rPr>
                    <m:sty m:val="p"/>
                  </m:rPr>
                  <w:rPr>
                    <w:rFonts w:ascii="Cambria Math" w:hAnsi="Cambria Math"/>
                    <w:position w:val="-6"/>
                    <w:sz w:val="24"/>
                    <w:szCs w:val="24"/>
                  </w:rPr>
                  <w:object w:dxaOrig="200" w:dyaOrig="220">
                    <v:shape id="_x0000_i1035" type="#_x0000_t75" style="width:9pt;height:11.25pt" o:ole="">
                      <v:imagedata r:id="rId49" o:title=""/>
                    </v:shape>
                    <o:OLEObject Type="Embed" ProgID="Equation.3" ShapeID="_x0000_i1035" DrawAspect="Content" ObjectID="_1596258925" r:id="rId70"/>
                  </w:object>
                </m:r>
                <m:r>
                  <m:rPr>
                    <m:sty m:val="p"/>
                  </m:rPr>
                  <w:rPr>
                    <w:rFonts w:ascii="Cambria Math" w:hAnsi="Cambria Math"/>
                  </w:rPr>
                  <m:t>-</m:t>
                </m:r>
                <m:r>
                  <m:rPr>
                    <m:sty m:val="p"/>
                  </m:rPr>
                  <w:rPr>
                    <w:rFonts w:ascii="Cambria Math" w:hAnsi="Cambria Math"/>
                    <w:position w:val="-6"/>
                    <w:sz w:val="24"/>
                    <w:szCs w:val="24"/>
                  </w:rPr>
                  <w:object w:dxaOrig="200" w:dyaOrig="220">
                    <v:shape id="_x0000_i1036" type="#_x0000_t75" style="width:9pt;height:11.25pt" o:ole="">
                      <v:imagedata r:id="rId49" o:title=""/>
                    </v:shape>
                    <o:OLEObject Type="Embed" ProgID="Equation.3" ShapeID="_x0000_i1036" DrawAspect="Content" ObjectID="_1596258926" r:id="rId71"/>
                  </w:object>
                </m:r>
                <m:r>
                  <m:rPr>
                    <m:sty m:val="p"/>
                  </m:rPr>
                  <w:rPr>
                    <w:rFonts w:ascii="Cambria Math" w:hAnsi="Cambria Math"/>
                  </w:rPr>
                  <m:t>'</m:t>
                </m:r>
                <m:r>
                  <m:rPr>
                    <m:sty m:val="p"/>
                  </m:rPr>
                  <w:rPr>
                    <w:rFonts w:ascii="Cambria Math"/>
                  </w:rPr>
                  <m:t>)</m:t>
                </m:r>
                <m:r>
                  <m:rPr>
                    <m:sty m:val="p"/>
                  </m:rPr>
                  <w:rPr>
                    <w:rFonts w:ascii="Cambria Math" w:hAnsi="Cambria Math"/>
                    <w:position w:val="-12"/>
                    <w:sz w:val="24"/>
                    <w:szCs w:val="24"/>
                  </w:rPr>
                  <w:object w:dxaOrig="499" w:dyaOrig="380">
                    <v:shape id="_x0000_i1037" type="#_x0000_t75" style="width:24.75pt;height:18.75pt" o:ole="">
                      <v:imagedata r:id="rId52" o:title=""/>
                    </v:shape>
                    <o:OLEObject Type="Embed" ProgID="Equation.3" ShapeID="_x0000_i1037" DrawAspect="Content" ObjectID="_1596258927" r:id="rId72"/>
                  </w:object>
                </m:r>
              </m:oMath>
            </m:oMathPara>
          </w:p>
          <w:p w:rsidR="009A5E93" w:rsidRDefault="009A5E93" w:rsidP="009A5E93">
            <w:pPr>
              <w:tabs>
                <w:tab w:val="left" w:pos="3620"/>
              </w:tabs>
              <w:rPr>
                <w:position w:val="-12"/>
              </w:rPr>
            </w:pPr>
            <m:oMathPara>
              <m:oMathParaPr>
                <m:jc m:val="left"/>
              </m:oMathParaPr>
              <m:oMath>
                <m:r>
                  <m:rPr>
                    <m:sty m:val="p"/>
                  </m:rPr>
                  <w:rPr>
                    <w:rFonts w:ascii="Cambria Math" w:hAnsi="Cambria Math"/>
                    <w:position w:val="-10"/>
                    <w:sz w:val="24"/>
                    <w:szCs w:val="24"/>
                  </w:rPr>
                  <w:object w:dxaOrig="5620" w:dyaOrig="360">
                    <v:shape id="_x0000_i1038" type="#_x0000_t75" style="width:281.25pt;height:18pt" o:ole="">
                      <v:imagedata r:id="rId73" o:title=""/>
                    </v:shape>
                    <o:OLEObject Type="Embed" ProgID="Equation.3" ShapeID="_x0000_i1038" DrawAspect="Content" ObjectID="_1596258928" r:id="rId74"/>
                  </w:object>
                </m:r>
                <m:r>
                  <m:rPr>
                    <m:sty m:val="p"/>
                  </m:rPr>
                  <w:rPr>
                    <w:rFonts w:ascii="Cambria Math" w:hAnsi="Cambria Math"/>
                  </w:rPr>
                  <m:t>+2h</m:t>
                </m:r>
                <m:r>
                  <m:rPr>
                    <m:sty m:val="p"/>
                  </m:rPr>
                  <w:rPr>
                    <w:rFonts w:ascii="Cambria Math" w:hAnsi="Cambria Math"/>
                    <w:position w:val="-6"/>
                    <w:sz w:val="24"/>
                    <w:szCs w:val="24"/>
                  </w:rPr>
                  <w:object w:dxaOrig="200" w:dyaOrig="220">
                    <v:shape id="_x0000_i1039" type="#_x0000_t75" style="width:9pt;height:11.25pt" o:ole="">
                      <v:imagedata r:id="rId49" o:title=""/>
                    </v:shape>
                    <o:OLEObject Type="Embed" ProgID="Equation.3" ShapeID="_x0000_i1039" DrawAspect="Content" ObjectID="_1596258929" r:id="rId75"/>
                  </w:object>
                </m:r>
                <m:r>
                  <m:rPr>
                    <m:sty m:val="p"/>
                  </m:rPr>
                  <w:rPr>
                    <w:rFonts w:ascii="Cambria Math" w:hAnsi="Cambria Math"/>
                    <w:position w:val="-12"/>
                    <w:sz w:val="24"/>
                    <w:szCs w:val="24"/>
                  </w:rPr>
                  <w:object w:dxaOrig="499" w:dyaOrig="380">
                    <v:shape id="_x0000_i1040" type="#_x0000_t75" style="width:24.75pt;height:18.75pt" o:ole="">
                      <v:imagedata r:id="rId52" o:title=""/>
                    </v:shape>
                    <o:OLEObject Type="Embed" ProgID="Equation.3" ShapeID="_x0000_i1040" DrawAspect="Content" ObjectID="_1596258930" r:id="rId76"/>
                  </w:object>
                </m:r>
                <m:r>
                  <m:rPr>
                    <m:sty m:val="p"/>
                  </m:rPr>
                  <w:rPr>
                    <w:rFonts w:ascii="Cambria Math" w:hAnsi="Cambria Math"/>
                  </w:rPr>
                  <m:t>-2h</m:t>
                </m:r>
                <m:r>
                  <m:rPr>
                    <m:sty m:val="p"/>
                  </m:rPr>
                  <w:rPr>
                    <w:rFonts w:ascii="Cambria Math" w:hAnsi="Cambria Math"/>
                    <w:position w:val="-6"/>
                    <w:sz w:val="24"/>
                    <w:szCs w:val="24"/>
                  </w:rPr>
                  <w:object w:dxaOrig="200" w:dyaOrig="220">
                    <v:shape id="_x0000_i1041" type="#_x0000_t75" style="width:9pt;height:11.25pt" o:ole="">
                      <v:imagedata r:id="rId49" o:title=""/>
                    </v:shape>
                    <o:OLEObject Type="Embed" ProgID="Equation.3" ShapeID="_x0000_i1041" DrawAspect="Content" ObjectID="_1596258931" r:id="rId77"/>
                  </w:object>
                </m:r>
                <m:r>
                  <m:rPr>
                    <m:sty m:val="p"/>
                  </m:rPr>
                  <w:rPr>
                    <w:rFonts w:ascii="Cambria Math" w:hAnsi="Cambria Math"/>
                  </w:rPr>
                  <m:t>'</m:t>
                </m:r>
                <m:r>
                  <m:rPr>
                    <m:sty m:val="p"/>
                  </m:rPr>
                  <w:rPr>
                    <w:rFonts w:ascii="Cambria Math" w:hAnsi="Cambria Math"/>
                    <w:position w:val="-12"/>
                    <w:sz w:val="24"/>
                    <w:szCs w:val="24"/>
                  </w:rPr>
                  <w:object w:dxaOrig="499" w:dyaOrig="380">
                    <v:shape id="_x0000_i1042" type="#_x0000_t75" style="width:24.75pt;height:18.75pt" o:ole="">
                      <v:imagedata r:id="rId52" o:title=""/>
                    </v:shape>
                    <o:OLEObject Type="Embed" ProgID="Equation.3" ShapeID="_x0000_i1042" DrawAspect="Content" ObjectID="_1596258932" r:id="rId78"/>
                  </w:object>
                </m:r>
              </m:oMath>
            </m:oMathPara>
          </w:p>
          <w:p w:rsidR="009A5E93" w:rsidRDefault="009A5E93" w:rsidP="009A5E93">
            <w:pPr>
              <w:tabs>
                <w:tab w:val="left" w:pos="3620"/>
              </w:tabs>
            </w:pPr>
          </w:p>
          <w:p w:rsidR="009A5E93" w:rsidRDefault="00B46FA9" w:rsidP="009A5E93">
            <w:pPr>
              <w:tabs>
                <w:tab w:val="left" w:pos="3620"/>
              </w:tabs>
            </w:pPr>
            <m:oMathPara>
              <m:oMath>
                <m:d>
                  <m:dPr>
                    <m:ctrlPr>
                      <w:rPr>
                        <w:rFonts w:ascii="Cambria Math" w:hAnsi="Cambria Math"/>
                        <w:i/>
                      </w:rPr>
                    </m:ctrlPr>
                  </m:dPr>
                  <m:e>
                    <m:r>
                      <w:rPr>
                        <w:rFonts w:ascii="Cambria Math" w:hAnsi="Cambria Math"/>
                      </w:rPr>
                      <m:t>hν</m:t>
                    </m:r>
                  </m:e>
                </m:d>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ν</m:t>
                        </m:r>
                      </m:e>
                      <m:sup>
                        <m:r>
                          <w:rPr>
                            <w:rFonts w:ascii="Cambria Math" w:hAnsi="Cambria Math"/>
                          </w:rPr>
                          <m:t>'</m:t>
                        </m:r>
                      </m:sup>
                    </m:sSup>
                  </m:e>
                </m:d>
                <m:r>
                  <w:rPr>
                    <w:rFonts w:ascii="Cambria Math" w:hAnsi="Cambria Math"/>
                  </w:rPr>
                  <m:t>cosθ=</m:t>
                </m:r>
                <m:d>
                  <m:dPr>
                    <m:ctrlPr>
                      <w:rPr>
                        <w:rFonts w:ascii="Cambria Math" w:hAnsi="Cambria Math"/>
                        <w:i/>
                      </w:rPr>
                    </m:ctrlPr>
                  </m:dPr>
                  <m:e>
                    <m:r>
                      <w:rPr>
                        <w:rFonts w:ascii="Cambria Math" w:hAnsi="Cambria Math"/>
                      </w:rPr>
                      <m:t>hν</m:t>
                    </m:r>
                  </m:e>
                </m:d>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ν</m:t>
                        </m:r>
                      </m:e>
                      <m:sup>
                        <m:r>
                          <w:rPr>
                            <w:rFonts w:ascii="Cambria Math" w:hAnsi="Cambria Math"/>
                          </w:rPr>
                          <m:t>'</m:t>
                        </m:r>
                      </m:sup>
                    </m:sSup>
                  </m:e>
                </m:d>
                <m:r>
                  <w:rPr>
                    <w:rFonts w:ascii="Cambria Math" w:hAnsi="Cambria Math"/>
                  </w:rPr>
                  <m:t>-hν</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+hν'</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9A5E93" w:rsidRDefault="009A5E93" w:rsidP="009A5E93">
            <w:pPr>
              <w:tabs>
                <w:tab w:val="left" w:pos="3620"/>
              </w:tabs>
              <w:rPr>
                <w:rFonts w:asciiTheme="minorHAnsi" w:hAnsiTheme="minorHAnsi"/>
              </w:rPr>
            </w:pPr>
          </w:p>
          <w:p w:rsidR="009A5E93" w:rsidRDefault="009A5E93" w:rsidP="009A5E93">
            <w:pPr>
              <w:tabs>
                <w:tab w:val="left" w:pos="3620"/>
              </w:tabs>
            </w:pPr>
            <w:r w:rsidRPr="009A5E93">
              <w:rPr>
                <w:rFonts w:asciiTheme="minorHAnsi" w:hAnsiTheme="minorHAnsi"/>
              </w:rPr>
              <w:t>Dividing the above eq. by</w:t>
            </w:r>
            <w:r>
              <w:t xml:space="preserve">  </w:t>
            </w:r>
            <m:oMath>
              <m:d>
                <m:dPr>
                  <m:ctrlPr>
                    <w:rPr>
                      <w:rFonts w:ascii="Cambria Math" w:hAnsi="Cambria Math"/>
                      <w:i/>
                    </w:rPr>
                  </m:ctrlPr>
                </m:dPr>
                <m:e>
                  <m:r>
                    <w:rPr>
                      <w:rFonts w:ascii="Cambria Math" w:hAnsi="Cambria Math"/>
                    </w:rPr>
                    <m:t>hν</m:t>
                  </m:r>
                </m:e>
              </m:d>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ν</m:t>
                      </m:r>
                    </m:e>
                    <m:sup>
                      <m:r>
                        <w:rPr>
                          <w:rFonts w:ascii="Cambria Math" w:hAnsi="Cambria Math"/>
                        </w:rPr>
                        <m:t>'</m:t>
                      </m:r>
                    </m:sup>
                  </m:sSup>
                </m:e>
              </m:d>
            </m:oMath>
            <w:r>
              <w:t xml:space="preserve">, </w:t>
            </w:r>
            <w:r w:rsidRPr="009A5E93">
              <w:rPr>
                <w:rFonts w:asciiTheme="minorHAnsi" w:hAnsiTheme="minorHAnsi"/>
              </w:rPr>
              <w:t>we get</w:t>
            </w:r>
          </w:p>
          <w:p w:rsidR="009A5E93" w:rsidRDefault="009A5E93" w:rsidP="009A5E93">
            <w:pPr>
              <w:tabs>
                <w:tab w:val="left" w:pos="3620"/>
              </w:tabs>
            </w:pPr>
            <m:oMathPara>
              <m:oMath>
                <m:r>
                  <w:rPr>
                    <w:rFonts w:ascii="Cambria Math" w:hAnsi="Cambria Math"/>
                  </w:rPr>
                  <m:t>cosθ=1-</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hν'</m:t>
                        </m:r>
                      </m:den>
                    </m:f>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hν</m:t>
                        </m:r>
                      </m:den>
                    </m:f>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9A5E93" w:rsidRDefault="00B46FA9" w:rsidP="009A5E93">
            <w:pPr>
              <w:tabs>
                <w:tab w:val="left" w:pos="3620"/>
              </w:tabs>
            </w:pPr>
            <m:oMathPara>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hν'</m:t>
                        </m:r>
                      </m:den>
                    </m:f>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hν</m:t>
                        </m:r>
                      </m:den>
                    </m:f>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=1-cosθ</m:t>
                </m:r>
              </m:oMath>
            </m:oMathPara>
          </w:p>
          <w:p w:rsidR="009A5E93" w:rsidRDefault="00B46FA9" w:rsidP="009A5E93">
            <w:pPr>
              <w:tabs>
                <w:tab w:val="left" w:pos="3620"/>
              </w:tabs>
            </w:pPr>
            <m:oMathPara>
              <m:oMath>
                <m:f>
                  <m:fPr>
                    <m:ctrlPr>
                      <w:rPr>
                        <w:rFonts w:ascii="Cambria Math" w:hAnsi="Cambria Math"/>
                        <w:i/>
                      </w:rPr>
                    </m:ctrlPr>
                  </m:fPr>
                  <m:num>
                    <m:r>
                      <w:rPr>
                        <w:rFonts w:ascii="Cambria Math" w:hAnsi="Cambria Math"/>
                      </w:rPr>
                      <m:t>1</m:t>
                    </m:r>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(1-cosθ)</m:t>
                </m:r>
              </m:oMath>
            </m:oMathPara>
          </w:p>
          <w:p w:rsidR="009A5E93" w:rsidRDefault="009A5E93" w:rsidP="009A5E93">
            <w:pPr>
              <w:tabs>
                <w:tab w:val="left" w:pos="3620"/>
              </w:tabs>
              <w:jc w:val="center"/>
            </w:pPr>
          </w:p>
          <w:p w:rsidR="009A5E93" w:rsidRDefault="009A5E93" w:rsidP="009A5E93">
            <w:pPr>
              <w:tabs>
                <w:tab w:val="left" w:pos="3620"/>
              </w:tabs>
              <w:jc w:val="center"/>
            </w:pPr>
          </w:p>
          <w:p w:rsidR="009A5E93" w:rsidRDefault="009A5E93" w:rsidP="009A5E93">
            <w:pPr>
              <w:tabs>
                <w:tab w:val="left" w:pos="3620"/>
              </w:tabs>
              <w:jc w:val="center"/>
            </w:pPr>
            <m:oMathPara>
              <m:oMath>
                <m:r>
                  <w:rPr>
                    <w:rFonts w:ascii="Cambria Math" w:hAnsi="Cambria Math"/>
                  </w:rPr>
                  <m:t>c=ν</m:t>
                </m:r>
                <m:r>
                  <w:rPr>
                    <w:rFonts w:ascii="Cambria Math" w:hAnsi="Cambria Math"/>
                    <w:i/>
                  </w:rPr>
                  <w:sym w:font="Symbol" w:char="F06C"/>
                </m:r>
                <m:r>
                  <w:rPr>
                    <w:rFonts w:ascii="Cambria Math" w:hAnsi="Cambria Math"/>
                  </w:rPr>
                  <m:t xml:space="preserve">          or  ν=</m:t>
                </m:r>
                <m:f>
                  <m:fPr>
                    <m:ctrlPr>
                      <w:rPr>
                        <w:rFonts w:ascii="Cambria Math" w:hAnsi="Cambria Math"/>
                        <w:i/>
                      </w:rPr>
                    </m:ctrlPr>
                  </m:fPr>
                  <m:num>
                    <m:r>
                      <w:rPr>
                        <w:rFonts w:ascii="Cambria Math" w:hAnsi="Cambria Math"/>
                      </w:rPr>
                      <m:t>c</m:t>
                    </m:r>
                  </m:num>
                  <m:den>
                    <m:r>
                      <w:rPr>
                        <w:rFonts w:ascii="Cambria Math" w:hAnsi="Cambria Math"/>
                        <w:i/>
                      </w:rPr>
                      <w:sym w:font="Symbol" w:char="F06C"/>
                    </m:r>
                    <m:r>
                      <w:rPr>
                        <w:rFonts w:ascii="Cambria Math" w:hAnsi="Cambria Math"/>
                      </w:rPr>
                      <m:t xml:space="preserve">  </m:t>
                    </m:r>
                  </m:den>
                </m:f>
                <m:r>
                  <w:rPr>
                    <w:rFonts w:ascii="Cambria Math" w:hAnsi="Cambria Math"/>
                  </w:rPr>
                  <m:t xml:space="preserve"> and ν'=</m:t>
                </m:r>
                <m:f>
                  <m:fPr>
                    <m:ctrlPr>
                      <w:rPr>
                        <w:rFonts w:ascii="Cambria Math" w:hAnsi="Cambria Math"/>
                        <w:i/>
                      </w:rPr>
                    </m:ctrlPr>
                  </m:fPr>
                  <m:num>
                    <m:r>
                      <w:rPr>
                        <w:rFonts w:ascii="Cambria Math" w:hAnsi="Cambria Math"/>
                      </w:rPr>
                      <m:t>c</m:t>
                    </m:r>
                  </m:num>
                  <m:den>
                    <m:r>
                      <w:rPr>
                        <w:rFonts w:ascii="Cambria Math" w:hAnsi="Cambria Math"/>
                        <w:i/>
                      </w:rPr>
                      <w:sym w:font="Symbol" w:char="F06C"/>
                    </m:r>
                    <m:r>
                      <w:rPr>
                        <w:rFonts w:ascii="Cambria Math" w:hAnsi="Cambria Math"/>
                      </w:rPr>
                      <m:t xml:space="preserve"> ' </m:t>
                    </m:r>
                  </m:den>
                </m:f>
              </m:oMath>
            </m:oMathPara>
          </w:p>
          <w:p w:rsidR="009A5E93" w:rsidRDefault="00B46FA9" w:rsidP="009A5E93">
            <w:pPr>
              <w:tabs>
                <w:tab w:val="left" w:pos="3620"/>
              </w:tabs>
              <w:jc w:val="center"/>
            </w:pPr>
            <m:oMathPara>
              <m:oMath>
                <m:f>
                  <m:fPr>
                    <m:ctrlPr>
                      <w:rPr>
                        <w:rFonts w:ascii="Cambria Math" w:hAnsi="Cambria Math"/>
                        <w:i/>
                      </w:rPr>
                    </m:ctrlPr>
                  </m:fPr>
                  <m:num>
                    <m:r>
                      <w:rPr>
                        <w:rFonts w:ascii="Cambria Math" w:hAnsi="Cambria Math"/>
                        <w:i/>
                      </w:rPr>
                      <w:sym w:font="Symbol" w:char="F06C"/>
                    </m:r>
                    <m:r>
                      <w:rPr>
                        <w:rFonts w:ascii="Cambria Math" w:hAnsi="Cambria Math"/>
                      </w:rPr>
                      <m:t>'</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i/>
                      </w:rPr>
                      <w:sym w:font="Symbol" w:char="F06C"/>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(1-cosθ)</m:t>
                </m:r>
              </m:oMath>
            </m:oMathPara>
          </w:p>
          <w:p w:rsidR="009A5E93" w:rsidRDefault="00B46FA9" w:rsidP="009A5E93">
            <w:pPr>
              <w:tabs>
                <w:tab w:val="left" w:pos="3620"/>
              </w:tabs>
              <w:jc w:val="center"/>
            </w:pPr>
            <m:oMathPara>
              <m:oMath>
                <m:sSup>
                  <m:sSupPr>
                    <m:ctrlPr>
                      <w:rPr>
                        <w:rFonts w:ascii="Cambria Math" w:hAnsi="Cambria Math"/>
                        <w:i/>
                      </w:rPr>
                    </m:ctrlPr>
                  </m:sSupPr>
                  <m:e>
                    <m:r>
                      <w:rPr>
                        <w:rFonts w:ascii="Cambria Math" w:hAnsi="Cambria Math"/>
                        <w:i/>
                      </w:rPr>
                      <w:sym w:font="Symbol" w:char="F06C"/>
                    </m:r>
                  </m:e>
                  <m:sup>
                    <m:r>
                      <w:rPr>
                        <w:rFonts w:ascii="Cambria Math" w:hAnsi="Cambria Math"/>
                      </w:rPr>
                      <m:t>'</m:t>
                    </m:r>
                  </m:sup>
                </m:sSup>
                <m:r>
                  <w:rPr>
                    <w:rFonts w:ascii="Cambria Math" w:hAnsi="Cambria Math"/>
                  </w:rPr>
                  <m:t>-</m:t>
                </m:r>
                <m:r>
                  <w:rPr>
                    <w:rFonts w:ascii="Cambria Math" w:hAnsi="Cambria Math"/>
                    <w:i/>
                  </w:rPr>
                  <w:sym w:font="Symbol" w:char="F06C"/>
                </m:r>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den>
                </m:f>
                <m:r>
                  <w:rPr>
                    <w:rFonts w:ascii="Cambria Math" w:hAnsi="Cambria Math"/>
                  </w:rPr>
                  <m:t>(1-cosθ)</m:t>
                </m:r>
              </m:oMath>
            </m:oMathPara>
          </w:p>
          <w:p w:rsidR="009A5E93" w:rsidRDefault="009A5E93" w:rsidP="009A5E93">
            <w:pPr>
              <w:tabs>
                <w:tab w:val="left" w:pos="3620"/>
              </w:tabs>
              <w:jc w:val="center"/>
            </w:pPr>
            <m:oMathPara>
              <m:oMath>
                <m:r>
                  <w:rPr>
                    <w:rFonts w:ascii="Cambria Math" w:hAnsi="Cambria Math"/>
                  </w:rPr>
                  <m:t>△</m:t>
                </m:r>
                <m:r>
                  <w:rPr>
                    <w:rFonts w:ascii="Cambria Math" w:hAnsi="Cambria Math"/>
                    <w:i/>
                  </w:rPr>
                  <w:sym w:font="Symbol" w:char="F06C"/>
                </m:r>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den>
                </m:f>
                <m:r>
                  <w:rPr>
                    <w:rFonts w:ascii="Cambria Math" w:hAnsi="Cambria Math"/>
                  </w:rPr>
                  <m:t>(1-cosθ)</m:t>
                </m:r>
              </m:oMath>
            </m:oMathPara>
          </w:p>
          <w:p w:rsidR="00A56938" w:rsidRPr="001A0551" w:rsidRDefault="00A56938" w:rsidP="00A56938">
            <w:pPr>
              <w:rPr>
                <w:rFonts w:asciiTheme="minorHAnsi" w:hAnsiTheme="minorHAnsi"/>
                <w:b/>
                <w:sz w:val="24"/>
                <w:szCs w:val="24"/>
              </w:rPr>
            </w:pPr>
            <w:r w:rsidRPr="009A5E93">
              <w:rPr>
                <w:rFonts w:ascii="Times New Roman" w:hAnsi="Times New Roman"/>
                <w:sz w:val="24"/>
                <w:szCs w:val="24"/>
              </w:rPr>
              <w:t>∆ λ</w:t>
            </w:r>
            <w:r>
              <w:rPr>
                <w:rFonts w:ascii="Times New Roman" w:hAnsi="Times New Roman"/>
                <w:sz w:val="36"/>
                <w:szCs w:val="36"/>
              </w:rPr>
              <w:t xml:space="preserve"> </w:t>
            </w:r>
            <w:r w:rsidRPr="001A0551">
              <w:rPr>
                <w:rFonts w:asciiTheme="minorHAnsi" w:hAnsiTheme="minorHAnsi"/>
                <w:sz w:val="24"/>
                <w:szCs w:val="24"/>
              </w:rPr>
              <w:t xml:space="preserve">is known as </w:t>
            </w:r>
            <w:r w:rsidRPr="001A0551">
              <w:rPr>
                <w:rFonts w:asciiTheme="minorHAnsi" w:hAnsiTheme="minorHAnsi"/>
                <w:b/>
                <w:sz w:val="24"/>
                <w:szCs w:val="24"/>
              </w:rPr>
              <w:t>Compton shift.</w:t>
            </w:r>
          </w:p>
          <w:p w:rsidR="00A56938" w:rsidRPr="001A0551" w:rsidRDefault="00A56938" w:rsidP="00A56938">
            <w:pPr>
              <w:rPr>
                <w:rFonts w:asciiTheme="minorHAnsi" w:hAnsiTheme="minorHAnsi"/>
                <w:b/>
                <w:sz w:val="24"/>
                <w:szCs w:val="24"/>
              </w:rPr>
            </w:pPr>
            <w:r w:rsidRPr="001A0551">
              <w:rPr>
                <w:rFonts w:asciiTheme="minorHAnsi" w:hAnsiTheme="minorHAnsi"/>
                <w:b/>
                <w:sz w:val="24"/>
                <w:szCs w:val="24"/>
              </w:rPr>
              <w:t>Different cases</w:t>
            </w:r>
          </w:p>
          <w:p w:rsidR="00A56938" w:rsidRPr="00294C51" w:rsidRDefault="00A56938" w:rsidP="00A56938">
            <w:pPr>
              <w:pStyle w:val="ListParagraph"/>
              <w:widowControl/>
              <w:numPr>
                <w:ilvl w:val="0"/>
                <w:numId w:val="12"/>
              </w:numPr>
              <w:suppressAutoHyphens w:val="0"/>
              <w:spacing w:after="200" w:line="276" w:lineRule="auto"/>
              <w:rPr>
                <w:rFonts w:ascii="Times New Roman" w:hAnsi="Times New Roman"/>
                <w:b/>
                <w:sz w:val="24"/>
                <w:szCs w:val="24"/>
              </w:rPr>
            </w:pPr>
            <w:r w:rsidRPr="004145E8">
              <w:rPr>
                <w:rFonts w:ascii="Times New Roman" w:hAnsi="Times New Roman"/>
                <w:b/>
                <w:sz w:val="24"/>
                <w:szCs w:val="24"/>
              </w:rPr>
              <w:t xml:space="preserve">If </w:t>
            </w:r>
            <m:oMath>
              <m:r>
                <w:rPr>
                  <w:rFonts w:ascii="Cambria Math" w:hAnsi="Cambria Math"/>
                  <w:sz w:val="24"/>
                  <w:szCs w:val="24"/>
                </w:rPr>
                <m:t>θ</m:t>
              </m:r>
            </m:oMath>
            <w:r w:rsidRPr="004145E8">
              <w:rPr>
                <w:rFonts w:ascii="Times New Roman" w:hAnsi="Times New Roman"/>
                <w:sz w:val="24"/>
                <w:szCs w:val="24"/>
              </w:rPr>
              <w:t>=0</w:t>
            </w:r>
            <w:r w:rsidRPr="004145E8">
              <w:rPr>
                <w:rFonts w:ascii="Times New Roman" w:hAnsi="Times New Roman"/>
                <w:sz w:val="24"/>
                <w:szCs w:val="24"/>
                <w:vertAlign w:val="superscript"/>
              </w:rPr>
              <w:t>o</w:t>
            </w:r>
            <w:r w:rsidRPr="004145E8">
              <w:rPr>
                <w:rFonts w:ascii="Times New Roman" w:hAnsi="Times New Roman"/>
                <w:sz w:val="24"/>
                <w:szCs w:val="24"/>
              </w:rPr>
              <w:t xml:space="preserve">, </w:t>
            </w:r>
            <w:r w:rsidRPr="001A0551">
              <w:rPr>
                <w:rFonts w:asciiTheme="minorHAnsi" w:hAnsiTheme="minorHAnsi"/>
                <w:sz w:val="24"/>
                <w:szCs w:val="24"/>
              </w:rPr>
              <w:t xml:space="preserve">then </w:t>
            </w:r>
            <w:r w:rsidRPr="004145E8">
              <w:rPr>
                <w:rFonts w:ascii="Times New Roman" w:hAnsi="Times New Roman"/>
                <w:sz w:val="24"/>
                <w:szCs w:val="24"/>
              </w:rPr>
              <w:t>∆ λ=0.</w:t>
            </w:r>
          </w:p>
          <w:p w:rsidR="00A56938" w:rsidRPr="00294C51" w:rsidRDefault="00A56938" w:rsidP="00A56938">
            <w:pPr>
              <w:pStyle w:val="ListParagraph"/>
              <w:widowControl/>
              <w:numPr>
                <w:ilvl w:val="0"/>
                <w:numId w:val="12"/>
              </w:numPr>
              <w:suppressAutoHyphens w:val="0"/>
              <w:spacing w:after="200" w:line="276" w:lineRule="auto"/>
              <w:rPr>
                <w:rFonts w:ascii="Times New Roman" w:hAnsi="Times New Roman"/>
                <w:b/>
                <w:sz w:val="24"/>
                <w:szCs w:val="24"/>
              </w:rPr>
            </w:pPr>
            <w:r w:rsidRPr="00294C51">
              <w:rPr>
                <w:rFonts w:ascii="Times New Roman" w:hAnsi="Times New Roman"/>
                <w:b/>
                <w:sz w:val="24"/>
                <w:szCs w:val="24"/>
              </w:rPr>
              <w:t xml:space="preserve">If </w:t>
            </w:r>
            <m:oMath>
              <m:r>
                <w:rPr>
                  <w:rFonts w:ascii="Cambria Math" w:hAnsi="Cambria Math"/>
                  <w:sz w:val="24"/>
                  <w:szCs w:val="24"/>
                </w:rPr>
                <m:t>θ</m:t>
              </m:r>
            </m:oMath>
            <w:r w:rsidRPr="00294C51">
              <w:rPr>
                <w:rFonts w:ascii="Times New Roman" w:hAnsi="Times New Roman"/>
                <w:sz w:val="24"/>
                <w:szCs w:val="24"/>
              </w:rPr>
              <w:t>=90</w:t>
            </w:r>
            <w:r w:rsidRPr="00294C51">
              <w:rPr>
                <w:rFonts w:ascii="Times New Roman" w:hAnsi="Times New Roman"/>
                <w:sz w:val="24"/>
                <w:szCs w:val="24"/>
                <w:vertAlign w:val="superscript"/>
              </w:rPr>
              <w:t>o</w:t>
            </w:r>
            <w:r w:rsidRPr="00294C51">
              <w:rPr>
                <w:rFonts w:ascii="Times New Roman" w:hAnsi="Times New Roman"/>
                <w:sz w:val="24"/>
                <w:szCs w:val="24"/>
              </w:rPr>
              <w:t>, then ∆ λ=</w:t>
            </w:r>
            <m:oMath>
              <m:f>
                <m:fPr>
                  <m:ctrlPr>
                    <w:rPr>
                      <w:rFonts w:ascii="Cambria Math" w:hAnsi="Times New Roman"/>
                      <w:i/>
                      <w:sz w:val="24"/>
                      <w:szCs w:val="24"/>
                    </w:rPr>
                  </m:ctrlPr>
                </m:fPr>
                <m:num>
                  <m:r>
                    <w:rPr>
                      <w:rFonts w:ascii="Cambria Math" w:hAnsi="Cambria Math"/>
                      <w:sz w:val="24"/>
                      <w:szCs w:val="24"/>
                    </w:rPr>
                    <m:t>h</m:t>
                  </m:r>
                </m:num>
                <m:den>
                  <m:sSub>
                    <m:sSubPr>
                      <m:ctrlPr>
                        <w:rPr>
                          <w:rFonts w:ascii="Cambria Math" w:hAnsi="Times New Roman"/>
                          <w:i/>
                          <w:sz w:val="24"/>
                          <w:szCs w:val="24"/>
                        </w:rPr>
                      </m:ctrlPr>
                    </m:sSubPr>
                    <m:e>
                      <m:r>
                        <w:rPr>
                          <w:rFonts w:ascii="Cambria Math" w:hAnsi="Cambria Math"/>
                          <w:sz w:val="24"/>
                          <w:szCs w:val="24"/>
                        </w:rPr>
                        <m:t>m</m:t>
                      </m:r>
                    </m:e>
                    <m:sub>
                      <m:r>
                        <w:rPr>
                          <w:rFonts w:ascii="Cambria Math" w:hAnsi="Cambria Math"/>
                          <w:sz w:val="24"/>
                          <w:szCs w:val="24"/>
                        </w:rPr>
                        <m:t>e</m:t>
                      </m:r>
                    </m:sub>
                  </m:sSub>
                  <m:r>
                    <w:rPr>
                      <w:rFonts w:ascii="Cambria Math" w:hAnsi="Cambria Math"/>
                      <w:sz w:val="24"/>
                      <w:szCs w:val="24"/>
                    </w:rPr>
                    <m:t>c</m:t>
                  </m:r>
                </m:den>
              </m:f>
            </m:oMath>
            <w:r w:rsidRPr="00294C51">
              <w:rPr>
                <w:rFonts w:ascii="Times New Roman" w:hAnsi="Times New Roman"/>
                <w:sz w:val="24"/>
                <w:szCs w:val="24"/>
              </w:rPr>
              <w:t>=0.0242 A</w:t>
            </w:r>
            <w:r w:rsidRPr="00294C51">
              <w:rPr>
                <w:rFonts w:ascii="Times New Roman" w:hAnsi="Times New Roman"/>
                <w:sz w:val="24"/>
                <w:szCs w:val="24"/>
                <w:vertAlign w:val="superscript"/>
              </w:rPr>
              <w:t>o</w:t>
            </w:r>
            <w:r w:rsidRPr="00294C51">
              <w:rPr>
                <w:rFonts w:ascii="Times New Roman" w:hAnsi="Times New Roman"/>
                <w:sz w:val="24"/>
                <w:szCs w:val="24"/>
              </w:rPr>
              <w:t xml:space="preserve">. </w:t>
            </w:r>
            <w:r w:rsidRPr="001A0551">
              <w:rPr>
                <w:rFonts w:asciiTheme="minorHAnsi" w:hAnsiTheme="minorHAnsi"/>
                <w:sz w:val="24"/>
                <w:szCs w:val="24"/>
              </w:rPr>
              <w:t xml:space="preserve">This constant value is called </w:t>
            </w:r>
            <w:r w:rsidRPr="001A0551">
              <w:rPr>
                <w:rFonts w:asciiTheme="minorHAnsi" w:hAnsiTheme="minorHAnsi"/>
                <w:b/>
                <w:bCs/>
                <w:sz w:val="24"/>
                <w:szCs w:val="24"/>
              </w:rPr>
              <w:t>Compton wavelength</w:t>
            </w:r>
            <w:r w:rsidRPr="001A0551">
              <w:rPr>
                <w:rFonts w:asciiTheme="minorHAnsi" w:hAnsiTheme="minorHAnsi"/>
                <w:sz w:val="24"/>
                <w:szCs w:val="24"/>
              </w:rPr>
              <w:t>.</w:t>
            </w:r>
          </w:p>
          <w:p w:rsidR="00A56938" w:rsidRPr="004145E8" w:rsidRDefault="00A56938" w:rsidP="00A56938">
            <w:pPr>
              <w:autoSpaceDE w:val="0"/>
              <w:autoSpaceDN w:val="0"/>
              <w:adjustRightInd w:val="0"/>
              <w:spacing w:line="241" w:lineRule="exact"/>
              <w:rPr>
                <w:rFonts w:ascii="Times New Roman" w:hAnsi="Times New Roman"/>
                <w:sz w:val="24"/>
                <w:szCs w:val="24"/>
              </w:rPr>
            </w:pPr>
          </w:p>
          <w:p w:rsidR="00A56938" w:rsidRPr="001A0551" w:rsidRDefault="00A56938" w:rsidP="00A56938">
            <w:pPr>
              <w:pStyle w:val="ListParagraph"/>
              <w:widowControl/>
              <w:numPr>
                <w:ilvl w:val="0"/>
                <w:numId w:val="12"/>
              </w:numPr>
              <w:suppressAutoHyphens w:val="0"/>
              <w:spacing w:after="200" w:line="276" w:lineRule="auto"/>
              <w:rPr>
                <w:rFonts w:asciiTheme="minorHAnsi" w:hAnsiTheme="minorHAnsi"/>
                <w:b/>
                <w:sz w:val="24"/>
                <w:szCs w:val="24"/>
              </w:rPr>
            </w:pPr>
            <w:r w:rsidRPr="004145E8">
              <w:rPr>
                <w:rFonts w:ascii="Times New Roman" w:hAnsi="Times New Roman"/>
                <w:b/>
                <w:sz w:val="24"/>
                <w:szCs w:val="24"/>
              </w:rPr>
              <w:t xml:space="preserve">If </w:t>
            </w:r>
            <m:oMath>
              <m:r>
                <w:rPr>
                  <w:rFonts w:ascii="Cambria Math" w:hAnsi="Cambria Math"/>
                  <w:sz w:val="24"/>
                  <w:szCs w:val="24"/>
                </w:rPr>
                <m:t>θ</m:t>
              </m:r>
            </m:oMath>
            <w:r w:rsidRPr="004145E8">
              <w:rPr>
                <w:rFonts w:ascii="Times New Roman" w:hAnsi="Times New Roman"/>
                <w:sz w:val="24"/>
                <w:szCs w:val="24"/>
              </w:rPr>
              <w:t>=180</w:t>
            </w:r>
            <w:r w:rsidRPr="004145E8">
              <w:rPr>
                <w:rFonts w:ascii="Times New Roman" w:hAnsi="Times New Roman"/>
                <w:sz w:val="24"/>
                <w:szCs w:val="24"/>
                <w:vertAlign w:val="superscript"/>
              </w:rPr>
              <w:t>o</w:t>
            </w:r>
            <w:r w:rsidRPr="004145E8">
              <w:rPr>
                <w:rFonts w:ascii="Times New Roman" w:hAnsi="Times New Roman"/>
                <w:sz w:val="24"/>
                <w:szCs w:val="24"/>
              </w:rPr>
              <w:t>, then ∆ λ=</w:t>
            </w:r>
            <m:oMath>
              <m:f>
                <m:fPr>
                  <m:ctrlPr>
                    <w:rPr>
                      <w:rFonts w:ascii="Cambria Math" w:hAnsi="Times New Roman"/>
                      <w:i/>
                      <w:sz w:val="28"/>
                      <w:szCs w:val="28"/>
                    </w:rPr>
                  </m:ctrlPr>
                </m:fPr>
                <m:num>
                  <m:r>
                    <w:rPr>
                      <w:rFonts w:ascii="Cambria Math" w:hAnsi="Times New Roman"/>
                      <w:sz w:val="28"/>
                      <w:szCs w:val="28"/>
                    </w:rPr>
                    <m:t>2</m:t>
                  </m:r>
                  <m:r>
                    <w:rPr>
                      <w:rFonts w:ascii="Times New Roman" w:hAnsi="Cambria Math"/>
                      <w:sz w:val="28"/>
                      <w:szCs w:val="28"/>
                    </w:rPr>
                    <m:t>h</m:t>
                  </m:r>
                </m:num>
                <m:den>
                  <m:sSub>
                    <m:sSubPr>
                      <m:ctrlPr>
                        <w:rPr>
                          <w:rFonts w:ascii="Cambria Math" w:hAnsi="Times New Roman"/>
                          <w:i/>
                          <w:sz w:val="28"/>
                          <w:szCs w:val="28"/>
                        </w:rPr>
                      </m:ctrlPr>
                    </m:sSubPr>
                    <m:e>
                      <m:r>
                        <w:rPr>
                          <w:rFonts w:ascii="Cambria Math" w:hAnsi="Cambria Math"/>
                          <w:sz w:val="28"/>
                          <w:szCs w:val="28"/>
                        </w:rPr>
                        <m:t>m</m:t>
                      </m:r>
                    </m:e>
                    <m:sub>
                      <m:r>
                        <w:rPr>
                          <w:rFonts w:ascii="Cambria Math" w:hAnsi="Cambria Math"/>
                          <w:sz w:val="28"/>
                          <w:szCs w:val="28"/>
                        </w:rPr>
                        <m:t>e</m:t>
                      </m:r>
                    </m:sub>
                  </m:sSub>
                  <m:r>
                    <w:rPr>
                      <w:rFonts w:ascii="Cambria Math" w:hAnsi="Cambria Math"/>
                      <w:sz w:val="28"/>
                      <w:szCs w:val="28"/>
                    </w:rPr>
                    <m:t>c</m:t>
                  </m:r>
                </m:den>
              </m:f>
            </m:oMath>
            <w:r w:rsidRPr="004145E8">
              <w:rPr>
                <w:rFonts w:ascii="Times New Roman" w:hAnsi="Times New Roman"/>
                <w:sz w:val="24"/>
                <w:szCs w:val="24"/>
              </w:rPr>
              <w:t>=0.0484 A</w:t>
            </w:r>
            <w:r w:rsidRPr="004145E8">
              <w:rPr>
                <w:rFonts w:ascii="Times New Roman" w:hAnsi="Times New Roman"/>
                <w:sz w:val="24"/>
                <w:szCs w:val="24"/>
                <w:vertAlign w:val="superscript"/>
              </w:rPr>
              <w:t>o</w:t>
            </w:r>
            <w:r w:rsidRPr="004145E8">
              <w:rPr>
                <w:rFonts w:ascii="Times New Roman" w:hAnsi="Times New Roman"/>
                <w:sz w:val="24"/>
                <w:szCs w:val="24"/>
              </w:rPr>
              <w:t xml:space="preserve">. </w:t>
            </w:r>
            <w:r w:rsidRPr="001A0551">
              <w:rPr>
                <w:rFonts w:asciiTheme="minorHAnsi" w:hAnsiTheme="minorHAnsi"/>
                <w:sz w:val="24"/>
                <w:szCs w:val="24"/>
              </w:rPr>
              <w:t>This is the maximum wavelength.</w:t>
            </w: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4A4C88" w:rsidRDefault="004A4C88" w:rsidP="00A56938">
            <w:pPr>
              <w:overflowPunct w:val="0"/>
              <w:autoSpaceDE w:val="0"/>
              <w:autoSpaceDN w:val="0"/>
              <w:adjustRightInd w:val="0"/>
              <w:spacing w:line="289" w:lineRule="auto"/>
              <w:jc w:val="both"/>
              <w:rPr>
                <w:rFonts w:asciiTheme="minorHAnsi" w:hAnsiTheme="minorHAnsi"/>
                <w:sz w:val="24"/>
                <w:szCs w:val="24"/>
              </w:rPr>
            </w:pPr>
          </w:p>
          <w:p w:rsidR="004A4C88" w:rsidRPr="001A0551" w:rsidRDefault="004A4C88" w:rsidP="004A4C88">
            <w:pPr>
              <w:overflowPunct w:val="0"/>
              <w:autoSpaceDE w:val="0"/>
              <w:autoSpaceDN w:val="0"/>
              <w:adjustRightInd w:val="0"/>
              <w:spacing w:line="289" w:lineRule="auto"/>
              <w:ind w:left="120" w:firstLine="576"/>
              <w:jc w:val="both"/>
              <w:rPr>
                <w:rFonts w:asciiTheme="minorHAnsi" w:hAnsiTheme="minorHAnsi"/>
                <w:sz w:val="24"/>
                <w:szCs w:val="24"/>
              </w:rPr>
            </w:pPr>
          </w:p>
          <w:p w:rsidR="00C3735A" w:rsidRPr="00006910" w:rsidRDefault="00C3735A" w:rsidP="004A4C88">
            <w:pPr>
              <w:jc w:val="both"/>
              <w:rPr>
                <w:rFonts w:asciiTheme="minorHAnsi" w:hAnsiTheme="minorHAnsi"/>
                <w:sz w:val="24"/>
                <w:szCs w:val="24"/>
              </w:rPr>
            </w:pPr>
          </w:p>
        </w:tc>
      </w:tr>
    </w:tbl>
    <w:p w:rsidR="00C3735A" w:rsidRPr="00006910" w:rsidRDefault="00C3735A" w:rsidP="003C4BCA">
      <w:pPr>
        <w:widowControl/>
        <w:suppressAutoHyphens w:val="0"/>
        <w:spacing w:after="200"/>
        <w:rPr>
          <w:rFonts w:asciiTheme="minorHAnsi" w:hAnsiTheme="minorHAnsi"/>
        </w:rPr>
      </w:pPr>
    </w:p>
    <w:p w:rsidR="00C3735A" w:rsidRPr="00006910" w:rsidRDefault="00C3735A" w:rsidP="003C4BCA">
      <w:pPr>
        <w:rPr>
          <w:rFonts w:asciiTheme="minorHAnsi" w:hAnsiTheme="minorHAnsi"/>
        </w:rPr>
      </w:pPr>
    </w:p>
    <w:p w:rsidR="00D5062A" w:rsidRPr="00006910" w:rsidRDefault="00D5062A" w:rsidP="003C4BCA">
      <w:pPr>
        <w:rPr>
          <w:rFonts w:asciiTheme="minorHAnsi" w:hAnsiTheme="minorHAnsi"/>
        </w:rPr>
      </w:pPr>
    </w:p>
    <w:p w:rsidR="00D5062A" w:rsidRPr="00006910" w:rsidRDefault="00D5062A" w:rsidP="003C4BCA">
      <w:pPr>
        <w:rPr>
          <w:rFonts w:asciiTheme="minorHAnsi" w:hAnsiTheme="minorHAnsi"/>
        </w:rPr>
      </w:pPr>
    </w:p>
    <w:p w:rsidR="00D5062A" w:rsidRPr="00006910" w:rsidRDefault="00D5062A" w:rsidP="003C4BCA">
      <w:pPr>
        <w:rPr>
          <w:rFonts w:asciiTheme="minorHAnsi" w:hAnsiTheme="minorHAnsi"/>
        </w:rPr>
      </w:pPr>
    </w:p>
    <w:tbl>
      <w:tblPr>
        <w:tblStyle w:val="TableGrid"/>
        <w:tblW w:w="0" w:type="auto"/>
        <w:tblLook w:val="04A0"/>
      </w:tblPr>
      <w:tblGrid>
        <w:gridCol w:w="804"/>
        <w:gridCol w:w="6504"/>
        <w:gridCol w:w="858"/>
        <w:gridCol w:w="1410"/>
      </w:tblGrid>
      <w:tr w:rsidR="00C3735A" w:rsidRPr="00006910" w:rsidTr="008A1F06">
        <w:tc>
          <w:tcPr>
            <w:tcW w:w="804" w:type="dxa"/>
          </w:tcPr>
          <w:p w:rsidR="00C3735A" w:rsidRPr="00006910" w:rsidRDefault="00C3735A" w:rsidP="003C4BCA">
            <w:pPr>
              <w:tabs>
                <w:tab w:val="left" w:pos="1140"/>
              </w:tabs>
              <w:rPr>
                <w:rFonts w:asciiTheme="minorHAnsi" w:hAnsiTheme="minorHAnsi"/>
                <w:sz w:val="24"/>
                <w:szCs w:val="24"/>
              </w:rPr>
            </w:pPr>
            <w:r w:rsidRPr="00006910">
              <w:rPr>
                <w:rFonts w:asciiTheme="minorHAnsi" w:hAnsiTheme="minorHAnsi"/>
                <w:sz w:val="24"/>
                <w:szCs w:val="24"/>
              </w:rPr>
              <w:t>S.NO</w:t>
            </w:r>
          </w:p>
        </w:tc>
        <w:tc>
          <w:tcPr>
            <w:tcW w:w="6504" w:type="dxa"/>
          </w:tcPr>
          <w:p w:rsidR="00C3735A" w:rsidRPr="00006910" w:rsidRDefault="00C3735A" w:rsidP="003C4BCA">
            <w:pPr>
              <w:tabs>
                <w:tab w:val="left" w:pos="1140"/>
              </w:tabs>
              <w:jc w:val="center"/>
              <w:rPr>
                <w:rFonts w:asciiTheme="minorHAnsi" w:hAnsiTheme="minorHAnsi"/>
                <w:sz w:val="24"/>
                <w:szCs w:val="24"/>
              </w:rPr>
            </w:pPr>
            <w:r w:rsidRPr="00006910">
              <w:rPr>
                <w:rFonts w:asciiTheme="minorHAnsi" w:hAnsiTheme="minorHAnsi"/>
                <w:sz w:val="24"/>
                <w:szCs w:val="24"/>
              </w:rPr>
              <w:t>RGPV QUESTIONS</w:t>
            </w:r>
          </w:p>
        </w:tc>
        <w:tc>
          <w:tcPr>
            <w:tcW w:w="858" w:type="dxa"/>
          </w:tcPr>
          <w:p w:rsidR="00C3735A" w:rsidRPr="00006910" w:rsidRDefault="00C3735A" w:rsidP="003C4BCA">
            <w:pPr>
              <w:tabs>
                <w:tab w:val="left" w:pos="1140"/>
              </w:tabs>
              <w:jc w:val="center"/>
              <w:rPr>
                <w:rFonts w:asciiTheme="minorHAnsi" w:hAnsiTheme="minorHAnsi"/>
                <w:sz w:val="24"/>
                <w:szCs w:val="24"/>
              </w:rPr>
            </w:pPr>
            <w:r w:rsidRPr="00006910">
              <w:rPr>
                <w:rFonts w:asciiTheme="minorHAnsi" w:hAnsiTheme="minorHAnsi"/>
                <w:sz w:val="24"/>
                <w:szCs w:val="24"/>
              </w:rPr>
              <w:t>Year</w:t>
            </w:r>
          </w:p>
        </w:tc>
        <w:tc>
          <w:tcPr>
            <w:tcW w:w="1410" w:type="dxa"/>
          </w:tcPr>
          <w:p w:rsidR="00C3735A" w:rsidRPr="00006910" w:rsidRDefault="00C3735A" w:rsidP="003C4BCA">
            <w:pPr>
              <w:tabs>
                <w:tab w:val="left" w:pos="1140"/>
              </w:tabs>
              <w:jc w:val="center"/>
              <w:rPr>
                <w:rFonts w:asciiTheme="minorHAnsi" w:hAnsiTheme="minorHAnsi"/>
                <w:sz w:val="24"/>
                <w:szCs w:val="24"/>
              </w:rPr>
            </w:pPr>
            <w:r w:rsidRPr="00006910">
              <w:rPr>
                <w:rFonts w:asciiTheme="minorHAnsi" w:hAnsiTheme="minorHAnsi"/>
                <w:sz w:val="24"/>
                <w:szCs w:val="24"/>
              </w:rPr>
              <w:t>Marks</w:t>
            </w:r>
          </w:p>
        </w:tc>
      </w:tr>
      <w:tr w:rsidR="00453FD8" w:rsidRPr="00006910" w:rsidTr="008A1F06">
        <w:tc>
          <w:tcPr>
            <w:tcW w:w="804" w:type="dxa"/>
          </w:tcPr>
          <w:p w:rsidR="00453FD8" w:rsidRPr="00006910" w:rsidRDefault="00453FD8" w:rsidP="00453FD8">
            <w:pPr>
              <w:rPr>
                <w:rFonts w:asciiTheme="minorHAnsi" w:hAnsiTheme="minorHAnsi"/>
                <w:sz w:val="24"/>
                <w:szCs w:val="24"/>
              </w:rPr>
            </w:pPr>
            <w:r w:rsidRPr="00006910">
              <w:rPr>
                <w:rFonts w:asciiTheme="minorHAnsi" w:hAnsiTheme="minorHAnsi"/>
                <w:sz w:val="24"/>
                <w:szCs w:val="24"/>
              </w:rPr>
              <w:t>Q.1</w:t>
            </w:r>
          </w:p>
        </w:tc>
        <w:tc>
          <w:tcPr>
            <w:tcW w:w="6504" w:type="dxa"/>
          </w:tcPr>
          <w:p w:rsidR="00453FD8" w:rsidRPr="00006910" w:rsidRDefault="00453FD8" w:rsidP="00453FD8">
            <w:pPr>
              <w:jc w:val="both"/>
              <w:rPr>
                <w:rFonts w:asciiTheme="minorHAnsi" w:hAnsiTheme="minorHAnsi"/>
                <w:sz w:val="24"/>
                <w:szCs w:val="24"/>
              </w:rPr>
            </w:pPr>
            <w:r>
              <w:rPr>
                <w:rFonts w:asciiTheme="minorHAnsi" w:hAnsiTheme="minorHAnsi"/>
                <w:sz w:val="24"/>
                <w:szCs w:val="24"/>
              </w:rPr>
              <w:t>What is Compton effect? Explaining the Compton expression, discuss the various possibilities of X-ray scattering?</w:t>
            </w:r>
          </w:p>
        </w:tc>
        <w:tc>
          <w:tcPr>
            <w:tcW w:w="858" w:type="dxa"/>
          </w:tcPr>
          <w:p w:rsidR="00453FD8" w:rsidRPr="00006910" w:rsidRDefault="00453FD8" w:rsidP="00453FD8">
            <w:pPr>
              <w:jc w:val="both"/>
              <w:rPr>
                <w:rFonts w:asciiTheme="minorHAnsi" w:hAnsiTheme="minorHAnsi"/>
                <w:sz w:val="24"/>
                <w:szCs w:val="24"/>
              </w:rPr>
            </w:pPr>
            <w:r>
              <w:rPr>
                <w:rFonts w:asciiTheme="minorHAnsi" w:hAnsiTheme="minorHAnsi"/>
                <w:sz w:val="24"/>
                <w:szCs w:val="24"/>
              </w:rPr>
              <w:t xml:space="preserve">June </w:t>
            </w:r>
            <w:r w:rsidRPr="00006910">
              <w:rPr>
                <w:rFonts w:asciiTheme="minorHAnsi" w:hAnsiTheme="minorHAnsi"/>
                <w:sz w:val="24"/>
                <w:szCs w:val="24"/>
              </w:rPr>
              <w:t>201</w:t>
            </w:r>
            <w:r>
              <w:rPr>
                <w:rFonts w:asciiTheme="minorHAnsi" w:hAnsiTheme="minorHAnsi"/>
                <w:sz w:val="24"/>
                <w:szCs w:val="24"/>
              </w:rPr>
              <w:t>2</w:t>
            </w:r>
          </w:p>
        </w:tc>
        <w:tc>
          <w:tcPr>
            <w:tcW w:w="1410" w:type="dxa"/>
          </w:tcPr>
          <w:p w:rsidR="00453FD8" w:rsidRPr="00006910" w:rsidRDefault="00453FD8" w:rsidP="00453FD8">
            <w:pPr>
              <w:jc w:val="both"/>
              <w:rPr>
                <w:rFonts w:asciiTheme="minorHAnsi" w:hAnsiTheme="minorHAnsi"/>
                <w:sz w:val="24"/>
                <w:szCs w:val="24"/>
              </w:rPr>
            </w:pPr>
            <w:r>
              <w:rPr>
                <w:rFonts w:asciiTheme="minorHAnsi" w:hAnsiTheme="minorHAnsi"/>
                <w:sz w:val="24"/>
                <w:szCs w:val="24"/>
              </w:rPr>
              <w:t>14</w:t>
            </w:r>
          </w:p>
        </w:tc>
      </w:tr>
      <w:tr w:rsidR="00453FD8" w:rsidRPr="00006910" w:rsidTr="008A1F06">
        <w:tc>
          <w:tcPr>
            <w:tcW w:w="804" w:type="dxa"/>
          </w:tcPr>
          <w:p w:rsidR="00453FD8" w:rsidRPr="00006910" w:rsidRDefault="00453FD8" w:rsidP="00453FD8">
            <w:pPr>
              <w:spacing w:line="360" w:lineRule="auto"/>
              <w:jc w:val="both"/>
              <w:rPr>
                <w:rFonts w:asciiTheme="minorHAnsi" w:hAnsiTheme="minorHAnsi"/>
                <w:sz w:val="24"/>
                <w:szCs w:val="24"/>
              </w:rPr>
            </w:pPr>
            <w:r w:rsidRPr="00006910">
              <w:rPr>
                <w:rFonts w:asciiTheme="minorHAnsi" w:hAnsiTheme="minorHAnsi"/>
                <w:sz w:val="24"/>
                <w:szCs w:val="24"/>
              </w:rPr>
              <w:t>Q.2</w:t>
            </w:r>
          </w:p>
        </w:tc>
        <w:tc>
          <w:tcPr>
            <w:tcW w:w="6504" w:type="dxa"/>
          </w:tcPr>
          <w:p w:rsidR="00453FD8" w:rsidRPr="003F5AF9" w:rsidRDefault="00453FD8" w:rsidP="00453FD8">
            <w:pPr>
              <w:jc w:val="both"/>
              <w:rPr>
                <w:rFonts w:asciiTheme="minorHAnsi" w:hAnsiTheme="minorHAnsi"/>
                <w:sz w:val="24"/>
                <w:szCs w:val="24"/>
              </w:rPr>
            </w:pPr>
            <w:r>
              <w:rPr>
                <w:rFonts w:asciiTheme="minorHAnsi" w:hAnsiTheme="minorHAnsi"/>
                <w:sz w:val="24"/>
                <w:szCs w:val="24"/>
              </w:rPr>
              <w:t>An X ray photon of Wavelength 0.4A</w:t>
            </w:r>
            <w:r w:rsidRPr="003F5AF9">
              <w:rPr>
                <w:rFonts w:asciiTheme="minorHAnsi" w:hAnsiTheme="minorHAnsi"/>
                <w:sz w:val="24"/>
                <w:szCs w:val="24"/>
                <w:vertAlign w:val="superscript"/>
              </w:rPr>
              <w:t>o</w:t>
            </w:r>
            <w:r>
              <w:rPr>
                <w:rFonts w:asciiTheme="minorHAnsi" w:hAnsiTheme="minorHAnsi"/>
                <w:sz w:val="24"/>
                <w:szCs w:val="24"/>
                <w:vertAlign w:val="superscript"/>
              </w:rPr>
              <w:t xml:space="preserve"> </w:t>
            </w:r>
            <w:r>
              <w:rPr>
                <w:rFonts w:asciiTheme="minorHAnsi" w:hAnsiTheme="minorHAnsi"/>
                <w:sz w:val="24"/>
                <w:szCs w:val="24"/>
              </w:rPr>
              <w:t>is scattered through an angle of 45</w:t>
            </w:r>
            <w:r w:rsidRPr="003F5AF9">
              <w:rPr>
                <w:rFonts w:asciiTheme="minorHAnsi" w:hAnsiTheme="minorHAnsi"/>
                <w:sz w:val="24"/>
                <w:szCs w:val="24"/>
                <w:vertAlign w:val="superscript"/>
              </w:rPr>
              <w:t>o</w:t>
            </w:r>
            <w:r>
              <w:rPr>
                <w:rFonts w:asciiTheme="minorHAnsi" w:hAnsiTheme="minorHAnsi"/>
                <w:sz w:val="24"/>
                <w:szCs w:val="24"/>
              </w:rPr>
              <w:t xml:space="preserve"> by a loosely bound electron. Find the wavelength of the scattered photon.</w:t>
            </w:r>
          </w:p>
        </w:tc>
        <w:tc>
          <w:tcPr>
            <w:tcW w:w="858" w:type="dxa"/>
          </w:tcPr>
          <w:p w:rsidR="00453FD8" w:rsidRPr="00006910" w:rsidRDefault="00453FD8" w:rsidP="00453FD8">
            <w:pPr>
              <w:spacing w:line="360" w:lineRule="auto"/>
              <w:jc w:val="both"/>
              <w:rPr>
                <w:rFonts w:asciiTheme="minorHAnsi" w:hAnsiTheme="minorHAnsi"/>
                <w:sz w:val="24"/>
                <w:szCs w:val="24"/>
              </w:rPr>
            </w:pPr>
            <w:r w:rsidRPr="00006910">
              <w:rPr>
                <w:rFonts w:asciiTheme="minorHAnsi" w:hAnsiTheme="minorHAnsi"/>
                <w:sz w:val="24"/>
                <w:szCs w:val="24"/>
              </w:rPr>
              <w:t>DEC 2013</w:t>
            </w:r>
          </w:p>
        </w:tc>
        <w:tc>
          <w:tcPr>
            <w:tcW w:w="1410" w:type="dxa"/>
          </w:tcPr>
          <w:p w:rsidR="00453FD8" w:rsidRPr="00006910" w:rsidRDefault="00453FD8" w:rsidP="00453FD8">
            <w:pPr>
              <w:spacing w:line="360" w:lineRule="auto"/>
              <w:jc w:val="both"/>
              <w:rPr>
                <w:rFonts w:asciiTheme="minorHAnsi" w:hAnsiTheme="minorHAnsi"/>
                <w:sz w:val="24"/>
                <w:szCs w:val="24"/>
              </w:rPr>
            </w:pPr>
            <w:r>
              <w:rPr>
                <w:rFonts w:asciiTheme="minorHAnsi" w:hAnsiTheme="minorHAnsi"/>
                <w:sz w:val="24"/>
                <w:szCs w:val="24"/>
              </w:rPr>
              <w:t>7</w:t>
            </w:r>
          </w:p>
        </w:tc>
      </w:tr>
    </w:tbl>
    <w:p w:rsidR="004039EE" w:rsidRPr="00006910" w:rsidRDefault="00DD03B7">
      <w:pPr>
        <w:rPr>
          <w:rFonts w:asciiTheme="minorHAnsi" w:hAnsiTheme="minorHAnsi"/>
        </w:rPr>
      </w:pPr>
      <w:r w:rsidRPr="00006910">
        <w:rPr>
          <w:rFonts w:asciiTheme="minorHAnsi" w:hAnsiTheme="minorHAnsi"/>
        </w:rPr>
        <w:br w:type="page"/>
      </w:r>
    </w:p>
    <w:tbl>
      <w:tblPr>
        <w:tblStyle w:val="TableGrid"/>
        <w:tblW w:w="0" w:type="auto"/>
        <w:tblLook w:val="04A0"/>
      </w:tblPr>
      <w:tblGrid>
        <w:gridCol w:w="9576"/>
      </w:tblGrid>
      <w:tr w:rsidR="005444C2" w:rsidRPr="00006910" w:rsidTr="00A30B46">
        <w:tc>
          <w:tcPr>
            <w:tcW w:w="9576" w:type="dxa"/>
          </w:tcPr>
          <w:p w:rsidR="005444C2" w:rsidRPr="003924E3" w:rsidRDefault="00326312" w:rsidP="00A30B46">
            <w:pPr>
              <w:jc w:val="center"/>
              <w:rPr>
                <w:rFonts w:asciiTheme="minorHAnsi" w:hAnsiTheme="minorHAnsi"/>
                <w:b/>
                <w:sz w:val="28"/>
                <w:szCs w:val="28"/>
              </w:rPr>
            </w:pPr>
            <w:r>
              <w:rPr>
                <w:rFonts w:asciiTheme="minorHAnsi" w:hAnsiTheme="minorHAnsi"/>
                <w:b/>
                <w:sz w:val="28"/>
                <w:szCs w:val="28"/>
              </w:rPr>
              <w:lastRenderedPageBreak/>
              <w:t>UNIT 1</w:t>
            </w:r>
            <w:r w:rsidR="005444C2" w:rsidRPr="003924E3">
              <w:rPr>
                <w:rFonts w:asciiTheme="minorHAnsi" w:hAnsiTheme="minorHAnsi"/>
                <w:b/>
                <w:sz w:val="28"/>
                <w:szCs w:val="28"/>
              </w:rPr>
              <w:t>/LECTURE 6</w:t>
            </w:r>
          </w:p>
        </w:tc>
      </w:tr>
      <w:tr w:rsidR="005444C2" w:rsidRPr="00006910" w:rsidTr="00A30B46">
        <w:tc>
          <w:tcPr>
            <w:tcW w:w="9576" w:type="dxa"/>
          </w:tcPr>
          <w:p w:rsidR="00A30B46" w:rsidRPr="00006910" w:rsidRDefault="00A30B46" w:rsidP="00FA05A2">
            <w:pPr>
              <w:jc w:val="both"/>
              <w:rPr>
                <w:rFonts w:asciiTheme="minorHAnsi" w:hAnsiTheme="minorHAnsi"/>
                <w:b/>
                <w:bCs/>
                <w:sz w:val="24"/>
                <w:szCs w:val="24"/>
              </w:rPr>
            </w:pPr>
          </w:p>
          <w:p w:rsidR="00A732C1" w:rsidRPr="008E59F6" w:rsidRDefault="005444C2" w:rsidP="00A732C1">
            <w:pPr>
              <w:overflowPunct w:val="0"/>
              <w:autoSpaceDE w:val="0"/>
              <w:autoSpaceDN w:val="0"/>
              <w:adjustRightInd w:val="0"/>
              <w:jc w:val="both"/>
              <w:rPr>
                <w:rFonts w:ascii="Times New Roman" w:hAnsi="Times New Roman"/>
                <w:b/>
                <w:bCs/>
                <w:sz w:val="24"/>
                <w:szCs w:val="24"/>
              </w:rPr>
            </w:pPr>
            <w:r w:rsidRPr="00006910">
              <w:rPr>
                <w:rFonts w:asciiTheme="minorHAnsi" w:hAnsiTheme="minorHAnsi"/>
                <w:b/>
                <w:bCs/>
                <w:sz w:val="24"/>
                <w:szCs w:val="24"/>
              </w:rPr>
              <w:t xml:space="preserve"> </w:t>
            </w:r>
            <w:r w:rsidR="00A732C1" w:rsidRPr="008E59F6">
              <w:rPr>
                <w:rFonts w:ascii="Times New Roman" w:hAnsi="Times New Roman"/>
                <w:b/>
                <w:bCs/>
                <w:sz w:val="24"/>
                <w:szCs w:val="24"/>
              </w:rPr>
              <w:t xml:space="preserve">Characteristics of wave function: </w:t>
            </w:r>
            <w:r w:rsidR="005C7193">
              <w:rPr>
                <w:rFonts w:ascii="Times New Roman" w:hAnsi="Times New Roman"/>
                <w:b/>
                <w:bCs/>
                <w:sz w:val="24"/>
                <w:szCs w:val="24"/>
              </w:rPr>
              <w:t>[RGPV June 2013 (7)]</w:t>
            </w:r>
          </w:p>
          <w:p w:rsidR="00A732C1" w:rsidRPr="008E59F6" w:rsidRDefault="00A732C1" w:rsidP="00A732C1">
            <w:pPr>
              <w:autoSpaceDE w:val="0"/>
              <w:autoSpaceDN w:val="0"/>
              <w:adjustRightInd w:val="0"/>
              <w:spacing w:line="200" w:lineRule="exact"/>
              <w:rPr>
                <w:rFonts w:ascii="Times New Roman" w:hAnsi="Times New Roman"/>
                <w:sz w:val="24"/>
                <w:szCs w:val="24"/>
              </w:rPr>
            </w:pPr>
          </w:p>
          <w:p w:rsidR="00A732C1" w:rsidRPr="008E59F6" w:rsidRDefault="00A732C1" w:rsidP="00A732C1">
            <w:pPr>
              <w:autoSpaceDE w:val="0"/>
              <w:autoSpaceDN w:val="0"/>
              <w:adjustRightInd w:val="0"/>
              <w:spacing w:line="200" w:lineRule="exact"/>
              <w:rPr>
                <w:rFonts w:ascii="Times New Roman" w:hAnsi="Times New Roman"/>
                <w:sz w:val="24"/>
                <w:szCs w:val="24"/>
              </w:rPr>
            </w:pPr>
          </w:p>
          <w:p w:rsidR="00A732C1" w:rsidRPr="008E59F6" w:rsidRDefault="00A732C1" w:rsidP="00A732C1">
            <w:pPr>
              <w:autoSpaceDE w:val="0"/>
              <w:autoSpaceDN w:val="0"/>
              <w:adjustRightInd w:val="0"/>
              <w:spacing w:line="225" w:lineRule="exact"/>
              <w:rPr>
                <w:rFonts w:ascii="Times New Roman" w:hAnsi="Times New Roman"/>
                <w:sz w:val="24"/>
                <w:szCs w:val="24"/>
              </w:rPr>
            </w:pPr>
          </w:p>
          <w:p w:rsidR="00A732C1" w:rsidRPr="00A732C1" w:rsidRDefault="00A732C1" w:rsidP="00A732C1">
            <w:pPr>
              <w:overflowPunct w:val="0"/>
              <w:autoSpaceDE w:val="0"/>
              <w:autoSpaceDN w:val="0"/>
              <w:adjustRightInd w:val="0"/>
              <w:spacing w:line="342" w:lineRule="auto"/>
              <w:ind w:left="14" w:firstLine="1008"/>
              <w:jc w:val="both"/>
              <w:rPr>
                <w:rFonts w:asciiTheme="minorHAnsi" w:hAnsiTheme="minorHAnsi"/>
                <w:sz w:val="24"/>
                <w:szCs w:val="24"/>
              </w:rPr>
            </w:pPr>
            <w:r w:rsidRPr="00A732C1">
              <w:rPr>
                <w:rFonts w:asciiTheme="minorHAnsi" w:hAnsiTheme="minorHAnsi"/>
                <w:sz w:val="24"/>
                <w:szCs w:val="24"/>
              </w:rPr>
              <w:t>Waves in general are associated with quantities that vary periodically. For example, water waves involve the periodic variation of the height of the water surface at a point. Similarly, sound waves are associated with periodic variations of the pressure.</w:t>
            </w:r>
          </w:p>
          <w:p w:rsidR="00A732C1" w:rsidRPr="00A732C1" w:rsidRDefault="00A732C1" w:rsidP="00A732C1">
            <w:pPr>
              <w:autoSpaceDE w:val="0"/>
              <w:autoSpaceDN w:val="0"/>
              <w:adjustRightInd w:val="0"/>
              <w:spacing w:line="10" w:lineRule="exact"/>
              <w:rPr>
                <w:rFonts w:asciiTheme="minorHAnsi" w:hAnsiTheme="minorHAnsi"/>
                <w:sz w:val="24"/>
                <w:szCs w:val="24"/>
              </w:rPr>
            </w:pPr>
            <w:bookmarkStart w:id="8" w:name="page89"/>
            <w:bookmarkEnd w:id="8"/>
          </w:p>
          <w:p w:rsidR="00A732C1" w:rsidRPr="00A732C1" w:rsidRDefault="00A732C1" w:rsidP="00A732C1">
            <w:pPr>
              <w:autoSpaceDE w:val="0"/>
              <w:autoSpaceDN w:val="0"/>
              <w:adjustRightInd w:val="0"/>
              <w:spacing w:line="239" w:lineRule="auto"/>
              <w:jc w:val="both"/>
              <w:rPr>
                <w:rFonts w:asciiTheme="minorHAnsi" w:hAnsiTheme="minorHAnsi"/>
                <w:sz w:val="24"/>
                <w:szCs w:val="24"/>
              </w:rPr>
            </w:pPr>
            <w:r w:rsidRPr="00A732C1">
              <w:rPr>
                <w:rFonts w:asciiTheme="minorHAnsi" w:hAnsiTheme="minorHAnsi"/>
                <w:sz w:val="24"/>
                <w:szCs w:val="24"/>
              </w:rPr>
              <w:t xml:space="preserve">In  the  case  of  matter  waves,  the  quantity  that  varies periodically is called </w:t>
            </w:r>
            <w:r w:rsidRPr="00A732C1">
              <w:rPr>
                <w:rFonts w:asciiTheme="minorHAnsi" w:hAnsiTheme="minorHAnsi"/>
                <w:b/>
                <w:bCs/>
                <w:sz w:val="24"/>
                <w:szCs w:val="24"/>
              </w:rPr>
              <w:t>‘wave function’</w:t>
            </w:r>
            <w:r w:rsidRPr="00A732C1">
              <w:rPr>
                <w:rFonts w:asciiTheme="minorHAnsi" w:hAnsiTheme="minorHAnsi"/>
                <w:sz w:val="24"/>
                <w:szCs w:val="24"/>
              </w:rPr>
              <w:t>. The wave function, represented by ψ, associated with matter waves  has  no  direct  physical  significance.   It  is  not an observable quantity. But the value of the wave function is related to the probability of finding the body at a given place at a given time. The square of the absolute magnitude of the wave function of a body evaluated at a particular time at a particular place is proportional to the probability of finding the body at that place at that instant.</w:t>
            </w:r>
          </w:p>
          <w:p w:rsidR="00A732C1" w:rsidRPr="00A732C1" w:rsidRDefault="00A732C1" w:rsidP="00A732C1">
            <w:pPr>
              <w:overflowPunct w:val="0"/>
              <w:autoSpaceDE w:val="0"/>
              <w:autoSpaceDN w:val="0"/>
              <w:adjustRightInd w:val="0"/>
              <w:spacing w:line="344" w:lineRule="auto"/>
              <w:ind w:firstLine="864"/>
              <w:jc w:val="both"/>
              <w:rPr>
                <w:rFonts w:asciiTheme="minorHAnsi" w:hAnsiTheme="minorHAnsi"/>
                <w:sz w:val="24"/>
                <w:szCs w:val="24"/>
              </w:rPr>
            </w:pPr>
            <w:r w:rsidRPr="00A732C1">
              <w:rPr>
                <w:rFonts w:asciiTheme="minorHAnsi" w:hAnsiTheme="minorHAnsi"/>
                <w:sz w:val="24"/>
                <w:szCs w:val="24"/>
              </w:rPr>
              <w:t>The wave functions are usually complex</w:t>
            </w:r>
            <w:r w:rsidRPr="008E59F6">
              <w:rPr>
                <w:rFonts w:ascii="Times New Roman" w:hAnsi="Times New Roman"/>
                <w:sz w:val="24"/>
                <w:szCs w:val="24"/>
              </w:rPr>
              <w:t xml:space="preserve">. </w:t>
            </w:r>
            <w:r w:rsidRPr="00A732C1">
              <w:rPr>
                <w:rFonts w:asciiTheme="minorHAnsi" w:hAnsiTheme="minorHAnsi"/>
                <w:sz w:val="24"/>
                <w:szCs w:val="24"/>
              </w:rPr>
              <w:t>The probability in such a case is taken as</w:t>
            </w:r>
            <w:r>
              <w:rPr>
                <w:rFonts w:ascii="Courier New" w:hAnsi="Courier New" w:cs="Courier New"/>
                <w:sz w:val="24"/>
                <w:szCs w:val="24"/>
              </w:rPr>
              <w:t xml:space="preserve"> </w:t>
            </w:r>
            <w:r>
              <w:rPr>
                <w:rFonts w:ascii="Symbol" w:hAnsi="Symbol" w:cs="Symbol"/>
                <w:sz w:val="24"/>
                <w:szCs w:val="24"/>
              </w:rPr>
              <w:t></w:t>
            </w:r>
            <w:r>
              <w:rPr>
                <w:rFonts w:ascii="Symbol" w:hAnsi="Symbol" w:cs="Symbol"/>
                <w:sz w:val="24"/>
                <w:szCs w:val="24"/>
              </w:rPr>
              <w:t></w:t>
            </w:r>
            <w:r>
              <w:rPr>
                <w:rFonts w:ascii="Symbol" w:hAnsi="Symbol" w:cs="Symbol"/>
                <w:sz w:val="24"/>
                <w:szCs w:val="24"/>
              </w:rPr>
              <w:t></w:t>
            </w:r>
            <w:r w:rsidRPr="008E59F6">
              <w:rPr>
                <w:rFonts w:ascii="Times New Roman" w:hAnsi="Times New Roman"/>
                <w:sz w:val="24"/>
                <w:szCs w:val="24"/>
              </w:rPr>
              <w:t>,</w:t>
            </w:r>
            <w:r>
              <w:rPr>
                <w:rFonts w:ascii="Courier New" w:hAnsi="Courier New" w:cs="Courier New"/>
                <w:sz w:val="24"/>
                <w:szCs w:val="24"/>
              </w:rPr>
              <w:t xml:space="preserve"> </w:t>
            </w:r>
            <w:r w:rsidRPr="00A732C1">
              <w:rPr>
                <w:rFonts w:asciiTheme="minorHAnsi" w:hAnsiTheme="minorHAnsi"/>
                <w:sz w:val="24"/>
                <w:szCs w:val="24"/>
              </w:rPr>
              <w:t>i.e.</w:t>
            </w:r>
            <w:r w:rsidRPr="00A732C1">
              <w:rPr>
                <w:rFonts w:asciiTheme="minorHAnsi" w:hAnsiTheme="minorHAnsi" w:cs="Courier New"/>
                <w:sz w:val="24"/>
                <w:szCs w:val="24"/>
              </w:rPr>
              <w:t xml:space="preserve"> </w:t>
            </w:r>
            <w:r w:rsidRPr="00A732C1">
              <w:rPr>
                <w:rFonts w:asciiTheme="minorHAnsi" w:hAnsiTheme="minorHAnsi"/>
                <w:sz w:val="24"/>
                <w:szCs w:val="24"/>
              </w:rPr>
              <w:t>the product of the wave function with its complex conjugate. Since the probability of finding the body somewhere is finite, we have the total probability over all space equal to certainty.</w:t>
            </w:r>
          </w:p>
          <w:tbl>
            <w:tblPr>
              <w:tblW w:w="0" w:type="auto"/>
              <w:tblInd w:w="440" w:type="dxa"/>
              <w:tblCellMar>
                <w:left w:w="0" w:type="dxa"/>
                <w:right w:w="0" w:type="dxa"/>
              </w:tblCellMar>
              <w:tblLook w:val="0000"/>
            </w:tblPr>
            <w:tblGrid>
              <w:gridCol w:w="4400"/>
              <w:gridCol w:w="3020"/>
            </w:tblGrid>
            <w:tr w:rsidR="00A725B0" w:rsidRPr="00203B66" w:rsidTr="00951016">
              <w:trPr>
                <w:trHeight w:val="313"/>
              </w:trPr>
              <w:tc>
                <w:tcPr>
                  <w:tcW w:w="4400" w:type="dxa"/>
                  <w:tcBorders>
                    <w:top w:val="nil"/>
                    <w:left w:val="nil"/>
                    <w:bottom w:val="nil"/>
                    <w:right w:val="nil"/>
                  </w:tcBorders>
                  <w:vAlign w:val="bottom"/>
                </w:tcPr>
                <w:p w:rsidR="00A725B0" w:rsidRDefault="00A725B0" w:rsidP="00951016">
                  <w:pPr>
                    <w:autoSpaceDE w:val="0"/>
                    <w:autoSpaceDN w:val="0"/>
                    <w:adjustRightInd w:val="0"/>
                    <w:rPr>
                      <w:rFonts w:ascii="Courier New" w:hAnsi="Courier New" w:cs="Courier New"/>
                    </w:rPr>
                  </w:pPr>
                  <w:r w:rsidRPr="00203B66">
                    <w:rPr>
                      <w:rFonts w:ascii="Courier New" w:hAnsi="Courier New" w:cs="Courier New"/>
                    </w:rPr>
                    <w:t>i.e.</w:t>
                  </w:r>
                  <w:r w:rsidRPr="00203B66">
                    <w:rPr>
                      <w:rFonts w:ascii="Symbol" w:hAnsi="Symbol" w:cs="Symbol"/>
                    </w:rPr>
                    <w:t></w:t>
                  </w:r>
                  <w:r w:rsidRPr="00203B66">
                    <w:rPr>
                      <w:rFonts w:ascii="Symbol" w:hAnsi="Symbol" w:cs="Symbol"/>
                    </w:rPr>
                    <w:t></w:t>
                  </w:r>
                  <w:r w:rsidRPr="00203B66">
                    <w:rPr>
                      <w:rFonts w:ascii="Symbol" w:hAnsi="Symbol" w:cs="Symbol"/>
                    </w:rPr>
                    <w:t></w:t>
                  </w:r>
                  <w:r w:rsidRPr="00203B66">
                    <w:rPr>
                      <w:rFonts w:ascii="Symbol" w:hAnsi="Symbol" w:cs="Symbol"/>
                    </w:rPr>
                    <w:t></w:t>
                  </w:r>
                  <w:r w:rsidRPr="00203B66">
                    <w:rPr>
                      <w:rFonts w:ascii="Symbol" w:hAnsi="Symbol" w:cs="Symbol"/>
                    </w:rPr>
                    <w:t></w:t>
                  </w:r>
                  <w:r w:rsidRPr="00203B66">
                    <w:rPr>
                      <w:rFonts w:ascii="Courier New" w:hAnsi="Courier New" w:cs="Courier New"/>
                    </w:rPr>
                    <w:t xml:space="preserve"> dV = 1</w:t>
                  </w:r>
                </w:p>
                <w:p w:rsidR="00A725B0" w:rsidRPr="00203B66" w:rsidRDefault="00A725B0" w:rsidP="00951016">
                  <w:pPr>
                    <w:autoSpaceDE w:val="0"/>
                    <w:autoSpaceDN w:val="0"/>
                    <w:adjustRightInd w:val="0"/>
                    <w:rPr>
                      <w:rFonts w:ascii="Times New Roman" w:hAnsi="Times New Roman"/>
                    </w:rPr>
                  </w:pPr>
                </w:p>
              </w:tc>
              <w:tc>
                <w:tcPr>
                  <w:tcW w:w="3020" w:type="dxa"/>
                  <w:tcBorders>
                    <w:top w:val="nil"/>
                    <w:left w:val="nil"/>
                    <w:bottom w:val="nil"/>
                    <w:right w:val="nil"/>
                  </w:tcBorders>
                  <w:vAlign w:val="bottom"/>
                </w:tcPr>
                <w:p w:rsidR="00A725B0" w:rsidRPr="00203B66" w:rsidRDefault="00A725B0" w:rsidP="00951016">
                  <w:pPr>
                    <w:autoSpaceDE w:val="0"/>
                    <w:autoSpaceDN w:val="0"/>
                    <w:adjustRightInd w:val="0"/>
                    <w:jc w:val="right"/>
                    <w:rPr>
                      <w:rFonts w:ascii="Times New Roman" w:hAnsi="Times New Roman"/>
                    </w:rPr>
                  </w:pPr>
                  <w:r>
                    <w:rPr>
                      <w:rFonts w:ascii="Courier New" w:hAnsi="Courier New" w:cs="Courier New"/>
                    </w:rPr>
                    <w:t>(1</w:t>
                  </w:r>
                  <w:r w:rsidRPr="00203B66">
                    <w:rPr>
                      <w:rFonts w:ascii="Courier New" w:hAnsi="Courier New" w:cs="Courier New"/>
                    </w:rPr>
                    <w:t>)</w:t>
                  </w:r>
                </w:p>
              </w:tc>
            </w:tr>
          </w:tbl>
          <w:p w:rsidR="00A725B0" w:rsidRPr="00A725B0" w:rsidRDefault="00A725B0" w:rsidP="00A725B0">
            <w:pPr>
              <w:overflowPunct w:val="0"/>
              <w:autoSpaceDE w:val="0"/>
              <w:autoSpaceDN w:val="0"/>
              <w:adjustRightInd w:val="0"/>
              <w:spacing w:line="347" w:lineRule="auto"/>
              <w:jc w:val="both"/>
              <w:rPr>
                <w:rFonts w:asciiTheme="minorHAnsi" w:hAnsiTheme="minorHAnsi"/>
                <w:sz w:val="24"/>
                <w:szCs w:val="24"/>
              </w:rPr>
            </w:pPr>
            <w:r w:rsidRPr="00A725B0">
              <w:rPr>
                <w:rFonts w:asciiTheme="minorHAnsi" w:hAnsiTheme="minorHAnsi"/>
                <w:sz w:val="24"/>
                <w:szCs w:val="24"/>
              </w:rPr>
              <w:t xml:space="preserve">Equation (1) is called the normalization condition and a wave function that obeys the equation is said to be </w:t>
            </w:r>
            <w:r w:rsidRPr="00A725B0">
              <w:rPr>
                <w:rFonts w:asciiTheme="minorHAnsi" w:hAnsiTheme="minorHAnsi"/>
                <w:b/>
                <w:bCs/>
                <w:sz w:val="24"/>
                <w:szCs w:val="24"/>
              </w:rPr>
              <w:t>normalized</w:t>
            </w:r>
            <w:r w:rsidRPr="00A725B0">
              <w:rPr>
                <w:rFonts w:asciiTheme="minorHAnsi" w:hAnsiTheme="minorHAnsi"/>
                <w:sz w:val="24"/>
                <w:szCs w:val="24"/>
              </w:rPr>
              <w:t>. Further,</w:t>
            </w:r>
            <w:r w:rsidRPr="00A725B0">
              <w:rPr>
                <w:rFonts w:asciiTheme="minorHAnsi" w:hAnsiTheme="minorHAnsi" w:cs="Courier New"/>
                <w:sz w:val="24"/>
                <w:szCs w:val="24"/>
              </w:rPr>
              <w:t xml:space="preserve"> </w:t>
            </w:r>
            <w:r w:rsidRPr="00A725B0">
              <w:rPr>
                <w:rFonts w:asciiTheme="minorHAnsi" w:hAnsiTheme="minorHAnsi" w:cs="Symbol"/>
                <w:sz w:val="24"/>
                <w:szCs w:val="24"/>
              </w:rPr>
              <w:t></w:t>
            </w:r>
            <w:r w:rsidRPr="00A725B0">
              <w:rPr>
                <w:rFonts w:asciiTheme="minorHAnsi" w:hAnsiTheme="minorHAnsi" w:cs="Courier New"/>
                <w:sz w:val="24"/>
                <w:szCs w:val="24"/>
              </w:rPr>
              <w:t xml:space="preserve"> </w:t>
            </w:r>
            <w:r w:rsidRPr="00A725B0">
              <w:rPr>
                <w:rFonts w:asciiTheme="minorHAnsi" w:hAnsiTheme="minorHAnsi"/>
                <w:sz w:val="24"/>
                <w:szCs w:val="24"/>
              </w:rPr>
              <w:t>must be single valued since the probability can have only one value at a particular place and time. Since the probability can have any value between zero and one, the wave function must be continuous. Momentum being related to the space</w:t>
            </w:r>
            <w:bookmarkStart w:id="9" w:name="page91"/>
            <w:bookmarkEnd w:id="9"/>
            <w:r w:rsidRPr="00A725B0">
              <w:rPr>
                <w:rFonts w:asciiTheme="minorHAnsi" w:hAnsiTheme="minorHAnsi"/>
                <w:sz w:val="24"/>
                <w:szCs w:val="24"/>
              </w:rPr>
              <w:t xml:space="preserve"> derivatives of the wave function, the partial derivatives</w:t>
            </w:r>
            <w:r>
              <w:rPr>
                <w:rFonts w:asciiTheme="minorHAnsi" w:hAnsiTheme="minorHAnsi"/>
                <w:sz w:val="24"/>
                <w:szCs w:val="24"/>
              </w:rPr>
              <w:t xml:space="preserve"> </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/∂x, ∂</w:t>
            </w:r>
            <w:r>
              <w:rPr>
                <w:rFonts w:ascii="Symbol" w:hAnsi="Symbol" w:cs="Symbol"/>
                <w:sz w:val="24"/>
                <w:szCs w:val="24"/>
              </w:rPr>
              <w:t></w:t>
            </w:r>
            <w:r>
              <w:rPr>
                <w:rFonts w:ascii="Courier New" w:hAnsi="Courier New" w:cs="Courier New"/>
                <w:sz w:val="24"/>
                <w:szCs w:val="24"/>
              </w:rPr>
              <w:t>/∂y and ∂</w:t>
            </w:r>
            <w:r>
              <w:rPr>
                <w:rFonts w:ascii="Symbol" w:hAnsi="Symbol" w:cs="Symbol"/>
                <w:sz w:val="24"/>
                <w:szCs w:val="24"/>
              </w:rPr>
              <w:t></w:t>
            </w:r>
            <w:r>
              <w:rPr>
                <w:rFonts w:ascii="Courier New" w:hAnsi="Courier New" w:cs="Courier New"/>
                <w:sz w:val="24"/>
                <w:szCs w:val="24"/>
              </w:rPr>
              <w:t>/∂z</w:t>
            </w:r>
            <w:r w:rsidRPr="008E59F6">
              <w:rPr>
                <w:rFonts w:ascii="Times New Roman" w:hAnsi="Times New Roman"/>
              </w:rPr>
              <w:t xml:space="preserve"> </w:t>
            </w:r>
            <w:r w:rsidRPr="00A725B0">
              <w:rPr>
                <w:rFonts w:asciiTheme="minorHAnsi" w:hAnsiTheme="minorHAnsi"/>
                <w:sz w:val="24"/>
                <w:szCs w:val="24"/>
              </w:rPr>
              <w:t>must also be continuous and single valued everywhere. Thus, the important characteristics of wave function are as follows:</w:t>
            </w:r>
          </w:p>
          <w:p w:rsidR="00A725B0" w:rsidRPr="008E59F6" w:rsidRDefault="00A725B0" w:rsidP="00A725B0">
            <w:pPr>
              <w:autoSpaceDE w:val="0"/>
              <w:autoSpaceDN w:val="0"/>
              <w:adjustRightInd w:val="0"/>
              <w:spacing w:line="124" w:lineRule="exact"/>
              <w:rPr>
                <w:rFonts w:ascii="Times New Roman" w:hAnsi="Times New Roman"/>
                <w:sz w:val="24"/>
                <w:szCs w:val="24"/>
              </w:rPr>
            </w:pPr>
          </w:p>
          <w:p w:rsidR="00A725B0" w:rsidRPr="00A725B0" w:rsidRDefault="00A725B0" w:rsidP="00A725B0">
            <w:pPr>
              <w:numPr>
                <w:ilvl w:val="0"/>
                <w:numId w:val="13"/>
              </w:numPr>
              <w:tabs>
                <w:tab w:val="clear" w:pos="720"/>
                <w:tab w:val="num" w:pos="748"/>
              </w:tabs>
              <w:suppressAutoHyphens w:val="0"/>
              <w:overflowPunct w:val="0"/>
              <w:autoSpaceDE w:val="0"/>
              <w:autoSpaceDN w:val="0"/>
              <w:adjustRightInd w:val="0"/>
              <w:spacing w:line="278" w:lineRule="auto"/>
              <w:ind w:left="28" w:firstLine="0"/>
              <w:jc w:val="both"/>
              <w:rPr>
                <w:rFonts w:asciiTheme="minorHAnsi" w:hAnsiTheme="minorHAnsi" w:cs="Courier New"/>
                <w:sz w:val="24"/>
                <w:szCs w:val="24"/>
              </w:rPr>
            </w:pPr>
            <w:r>
              <w:rPr>
                <w:rFonts w:ascii="Symbol" w:hAnsi="Symbol" w:cs="Symbol"/>
                <w:sz w:val="24"/>
                <w:szCs w:val="24"/>
              </w:rPr>
              <w:t></w:t>
            </w:r>
            <w:r>
              <w:rPr>
                <w:rFonts w:ascii="Courier New" w:hAnsi="Courier New" w:cs="Courier New"/>
                <w:sz w:val="24"/>
                <w:szCs w:val="24"/>
              </w:rPr>
              <w:t xml:space="preserve"> </w:t>
            </w:r>
            <w:r w:rsidRPr="00A725B0">
              <w:rPr>
                <w:rFonts w:asciiTheme="minorHAnsi" w:hAnsiTheme="minorHAnsi"/>
                <w:sz w:val="24"/>
                <w:szCs w:val="24"/>
              </w:rPr>
              <w:t>must be finite, continuous and single valued everywhere.</w:t>
            </w:r>
            <w:r w:rsidRPr="00A725B0">
              <w:rPr>
                <w:rFonts w:asciiTheme="minorHAnsi" w:hAnsiTheme="minorHAnsi" w:cs="Courier New"/>
                <w:sz w:val="24"/>
                <w:szCs w:val="24"/>
              </w:rPr>
              <w:t xml:space="preserve"> </w:t>
            </w:r>
          </w:p>
          <w:p w:rsidR="00A725B0" w:rsidRPr="00A725B0" w:rsidRDefault="00A725B0" w:rsidP="00A725B0">
            <w:pPr>
              <w:autoSpaceDE w:val="0"/>
              <w:autoSpaceDN w:val="0"/>
              <w:adjustRightInd w:val="0"/>
              <w:spacing w:line="190" w:lineRule="exact"/>
              <w:rPr>
                <w:rFonts w:asciiTheme="minorHAnsi" w:hAnsiTheme="minorHAnsi" w:cs="Courier New"/>
                <w:sz w:val="24"/>
                <w:szCs w:val="24"/>
              </w:rPr>
            </w:pPr>
          </w:p>
          <w:p w:rsidR="00A725B0" w:rsidRPr="00A725B0" w:rsidRDefault="00A725B0" w:rsidP="00A725B0">
            <w:pPr>
              <w:numPr>
                <w:ilvl w:val="0"/>
                <w:numId w:val="13"/>
              </w:numPr>
              <w:tabs>
                <w:tab w:val="clear" w:pos="720"/>
                <w:tab w:val="num" w:pos="748"/>
              </w:tabs>
              <w:suppressAutoHyphens w:val="0"/>
              <w:overflowPunct w:val="0"/>
              <w:autoSpaceDE w:val="0"/>
              <w:autoSpaceDN w:val="0"/>
              <w:adjustRightInd w:val="0"/>
              <w:spacing w:line="278" w:lineRule="auto"/>
              <w:ind w:left="28" w:firstLine="0"/>
              <w:jc w:val="both"/>
              <w:rPr>
                <w:rFonts w:asciiTheme="minorHAnsi" w:hAnsiTheme="minorHAnsi" w:cs="Courier New"/>
                <w:sz w:val="24"/>
                <w:szCs w:val="24"/>
              </w:rPr>
            </w:pP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/∂x, ∂</w:t>
            </w:r>
            <w:r>
              <w:rPr>
                <w:rFonts w:ascii="Symbol" w:hAnsi="Symbol" w:cs="Symbol"/>
                <w:sz w:val="24"/>
                <w:szCs w:val="24"/>
              </w:rPr>
              <w:t></w:t>
            </w:r>
            <w:r>
              <w:rPr>
                <w:rFonts w:ascii="Courier New" w:hAnsi="Courier New" w:cs="Courier New"/>
                <w:sz w:val="24"/>
                <w:szCs w:val="24"/>
              </w:rPr>
              <w:t>/∂y and ∂</w:t>
            </w:r>
            <w:r>
              <w:rPr>
                <w:rFonts w:ascii="Symbol" w:hAnsi="Symbol" w:cs="Symbol"/>
                <w:sz w:val="24"/>
                <w:szCs w:val="24"/>
              </w:rPr>
              <w:t></w:t>
            </w:r>
            <w:r>
              <w:rPr>
                <w:rFonts w:ascii="Courier New" w:hAnsi="Courier New" w:cs="Courier New"/>
                <w:sz w:val="24"/>
                <w:szCs w:val="24"/>
              </w:rPr>
              <w:t xml:space="preserve">/∂z </w:t>
            </w:r>
            <w:r w:rsidRPr="00A725B0">
              <w:rPr>
                <w:rFonts w:asciiTheme="minorHAnsi" w:hAnsiTheme="minorHAnsi"/>
                <w:sz w:val="24"/>
                <w:szCs w:val="24"/>
              </w:rPr>
              <w:t>must be finite, continuous and single valued everywhere.</w:t>
            </w:r>
            <w:r w:rsidRPr="00A725B0">
              <w:rPr>
                <w:rFonts w:asciiTheme="minorHAnsi" w:hAnsiTheme="minorHAnsi" w:cs="Courier New"/>
                <w:sz w:val="24"/>
                <w:szCs w:val="24"/>
              </w:rPr>
              <w:t xml:space="preserve"> </w:t>
            </w:r>
          </w:p>
          <w:p w:rsidR="00A725B0" w:rsidRDefault="00A725B0" w:rsidP="00A725B0">
            <w:pPr>
              <w:autoSpaceDE w:val="0"/>
              <w:autoSpaceDN w:val="0"/>
              <w:adjustRightInd w:val="0"/>
              <w:spacing w:line="95" w:lineRule="exact"/>
              <w:rPr>
                <w:rFonts w:ascii="Courier New" w:hAnsi="Courier New" w:cs="Courier New"/>
                <w:sz w:val="24"/>
                <w:szCs w:val="24"/>
              </w:rPr>
            </w:pPr>
          </w:p>
          <w:p w:rsidR="00A725B0" w:rsidRPr="00A725B0" w:rsidRDefault="00A725B0" w:rsidP="00A725B0">
            <w:pPr>
              <w:numPr>
                <w:ilvl w:val="0"/>
                <w:numId w:val="13"/>
              </w:numPr>
              <w:tabs>
                <w:tab w:val="clear" w:pos="720"/>
                <w:tab w:val="num" w:pos="748"/>
              </w:tabs>
              <w:suppressAutoHyphens w:val="0"/>
              <w:overflowPunct w:val="0"/>
              <w:autoSpaceDE w:val="0"/>
              <w:autoSpaceDN w:val="0"/>
              <w:adjustRightInd w:val="0"/>
              <w:ind w:left="748" w:hanging="720"/>
              <w:jc w:val="both"/>
              <w:rPr>
                <w:rFonts w:asciiTheme="minorHAnsi" w:hAnsiTheme="minorHAnsi"/>
                <w:sz w:val="24"/>
                <w:szCs w:val="24"/>
              </w:rPr>
            </w:pPr>
            <w:r>
              <w:rPr>
                <w:rFonts w:ascii="Symbol" w:hAnsi="Symbol" w:cs="Symbol"/>
                <w:sz w:val="24"/>
                <w:szCs w:val="24"/>
              </w:rPr>
              <w:t></w:t>
            </w:r>
            <w:r>
              <w:rPr>
                <w:rFonts w:ascii="Courier New" w:hAnsi="Courier New" w:cs="Courier New"/>
                <w:sz w:val="24"/>
                <w:szCs w:val="24"/>
              </w:rPr>
              <w:t xml:space="preserve"> </w:t>
            </w:r>
            <w:r w:rsidRPr="00A725B0">
              <w:rPr>
                <w:rFonts w:asciiTheme="minorHAnsi" w:hAnsiTheme="minorHAnsi"/>
                <w:sz w:val="24"/>
                <w:szCs w:val="24"/>
              </w:rPr>
              <w:t xml:space="preserve">must be normalizable. </w:t>
            </w:r>
          </w:p>
          <w:p w:rsidR="00A725B0" w:rsidRDefault="00A725B0" w:rsidP="00A725B0">
            <w:pPr>
              <w:autoSpaceDE w:val="0"/>
              <w:autoSpaceDN w:val="0"/>
              <w:adjustRightInd w:val="0"/>
              <w:spacing w:line="200" w:lineRule="exact"/>
              <w:rPr>
                <w:rFonts w:asciiTheme="minorHAnsi" w:hAnsiTheme="minorHAnsi"/>
                <w:sz w:val="24"/>
                <w:szCs w:val="24"/>
              </w:rPr>
            </w:pPr>
          </w:p>
          <w:p w:rsidR="00434D36" w:rsidRPr="008E59F6" w:rsidRDefault="00434D36" w:rsidP="00434D36">
            <w:pPr>
              <w:overflowPunct w:val="0"/>
              <w:autoSpaceDE w:val="0"/>
              <w:autoSpaceDN w:val="0"/>
              <w:adjustRightInd w:val="0"/>
              <w:jc w:val="both"/>
              <w:rPr>
                <w:rFonts w:ascii="Times New Roman" w:hAnsi="Times New Roman"/>
                <w:b/>
                <w:bCs/>
                <w:sz w:val="24"/>
                <w:szCs w:val="24"/>
              </w:rPr>
            </w:pPr>
            <w:r w:rsidRPr="008E59F6">
              <w:rPr>
                <w:rFonts w:ascii="Times New Roman" w:hAnsi="Times New Roman"/>
                <w:b/>
                <w:bCs/>
                <w:sz w:val="24"/>
                <w:szCs w:val="24"/>
              </w:rPr>
              <w:t xml:space="preserve">Physical significance of wave function: </w:t>
            </w:r>
          </w:p>
          <w:p w:rsidR="00434D36" w:rsidRPr="008E59F6" w:rsidRDefault="00434D36" w:rsidP="00434D36">
            <w:pPr>
              <w:autoSpaceDE w:val="0"/>
              <w:autoSpaceDN w:val="0"/>
              <w:adjustRightInd w:val="0"/>
              <w:spacing w:line="215" w:lineRule="exact"/>
              <w:rPr>
                <w:rFonts w:ascii="Times New Roman" w:hAnsi="Times New Roman"/>
                <w:sz w:val="24"/>
                <w:szCs w:val="24"/>
              </w:rPr>
            </w:pPr>
          </w:p>
          <w:p w:rsidR="00434D36" w:rsidRPr="00434D36" w:rsidRDefault="00434D36" w:rsidP="00434D36">
            <w:pPr>
              <w:overflowPunct w:val="0"/>
              <w:autoSpaceDE w:val="0"/>
              <w:autoSpaceDN w:val="0"/>
              <w:adjustRightInd w:val="0"/>
              <w:spacing w:line="354" w:lineRule="auto"/>
              <w:ind w:left="28"/>
              <w:jc w:val="both"/>
              <w:rPr>
                <w:rFonts w:asciiTheme="minorHAnsi" w:hAnsiTheme="minorHAnsi"/>
                <w:sz w:val="24"/>
                <w:szCs w:val="24"/>
              </w:rPr>
            </w:pPr>
            <w:r w:rsidRPr="00434D36">
              <w:rPr>
                <w:rFonts w:asciiTheme="minorHAnsi" w:hAnsiTheme="minorHAnsi"/>
                <w:sz w:val="24"/>
                <w:szCs w:val="24"/>
              </w:rPr>
              <w:t xml:space="preserve">We have already seen that the wave function has no direct physical significance. However, it contains information about the system it represents and this can be extracted by appropriate methods. Even though the wave function itself is not directly an observable quantity, the square of the absolute value of the wave function is intimately related to the moving body and is known as the probability density. This probability density is the quantum mechanical method </w:t>
            </w:r>
            <w:r w:rsidRPr="00434D36">
              <w:rPr>
                <w:rFonts w:asciiTheme="minorHAnsi" w:hAnsiTheme="minorHAnsi"/>
                <w:sz w:val="24"/>
                <w:szCs w:val="24"/>
              </w:rPr>
              <w:lastRenderedPageBreak/>
              <w:t>of finding the body at a particular position at a particular time. The wave function carries information about the particle’s wave-like behaviour. It also provides information about the momentum and energy of the particle at any instant of time.</w:t>
            </w:r>
          </w:p>
          <w:p w:rsidR="00434D36" w:rsidRPr="00434D36" w:rsidRDefault="00434D36" w:rsidP="00434D36">
            <w:pPr>
              <w:tabs>
                <w:tab w:val="num" w:pos="1160"/>
              </w:tabs>
              <w:overflowPunct w:val="0"/>
              <w:autoSpaceDE w:val="0"/>
              <w:autoSpaceDN w:val="0"/>
              <w:adjustRightInd w:val="0"/>
              <w:jc w:val="both"/>
              <w:rPr>
                <w:rFonts w:asciiTheme="minorHAnsi" w:hAnsiTheme="minorHAnsi"/>
                <w:b/>
                <w:bCs/>
                <w:sz w:val="24"/>
                <w:szCs w:val="24"/>
              </w:rPr>
            </w:pPr>
          </w:p>
          <w:p w:rsidR="00783CB2" w:rsidRPr="00783CB2" w:rsidRDefault="00783CB2" w:rsidP="00783CB2">
            <w:pPr>
              <w:tabs>
                <w:tab w:val="num" w:pos="1160"/>
              </w:tabs>
              <w:overflowPunct w:val="0"/>
              <w:autoSpaceDE w:val="0"/>
              <w:autoSpaceDN w:val="0"/>
              <w:adjustRightInd w:val="0"/>
              <w:jc w:val="both"/>
              <w:rPr>
                <w:rFonts w:asciiTheme="minorHAnsi" w:hAnsiTheme="minorHAnsi"/>
                <w:b/>
                <w:bCs/>
                <w:sz w:val="24"/>
                <w:szCs w:val="24"/>
              </w:rPr>
            </w:pPr>
            <w:r w:rsidRPr="00783CB2">
              <w:rPr>
                <w:rFonts w:asciiTheme="minorHAnsi" w:hAnsiTheme="minorHAnsi"/>
                <w:b/>
                <w:bCs/>
                <w:sz w:val="24"/>
                <w:szCs w:val="24"/>
              </w:rPr>
              <w:t xml:space="preserve">Schrodinger’s wave equation: </w:t>
            </w:r>
            <w:r w:rsidR="005C7193">
              <w:rPr>
                <w:rFonts w:asciiTheme="minorHAnsi" w:hAnsiTheme="minorHAnsi"/>
                <w:b/>
                <w:bCs/>
                <w:sz w:val="24"/>
                <w:szCs w:val="24"/>
              </w:rPr>
              <w:t>[RGPV JUNE 2013, DEC 2013 (7)]</w:t>
            </w:r>
          </w:p>
          <w:p w:rsidR="00783CB2" w:rsidRPr="00783CB2" w:rsidRDefault="00783CB2" w:rsidP="00783CB2">
            <w:pPr>
              <w:autoSpaceDE w:val="0"/>
              <w:autoSpaceDN w:val="0"/>
              <w:adjustRightInd w:val="0"/>
              <w:spacing w:line="200" w:lineRule="exact"/>
              <w:rPr>
                <w:rFonts w:asciiTheme="minorHAnsi" w:hAnsiTheme="minorHAnsi"/>
                <w:sz w:val="24"/>
                <w:szCs w:val="24"/>
              </w:rPr>
            </w:pPr>
          </w:p>
          <w:p w:rsidR="00783CB2" w:rsidRPr="00783CB2" w:rsidRDefault="00783CB2" w:rsidP="00783CB2">
            <w:pPr>
              <w:autoSpaceDE w:val="0"/>
              <w:autoSpaceDN w:val="0"/>
              <w:adjustRightInd w:val="0"/>
              <w:spacing w:line="380" w:lineRule="exact"/>
              <w:rPr>
                <w:rFonts w:asciiTheme="minorHAnsi" w:hAnsiTheme="minorHAnsi"/>
                <w:sz w:val="24"/>
                <w:szCs w:val="24"/>
              </w:rPr>
            </w:pPr>
          </w:p>
          <w:p w:rsidR="00783CB2" w:rsidRPr="00783CB2" w:rsidRDefault="00783CB2" w:rsidP="00783CB2">
            <w:pPr>
              <w:autoSpaceDE w:val="0"/>
              <w:autoSpaceDN w:val="0"/>
              <w:adjustRightInd w:val="0"/>
              <w:spacing w:line="239" w:lineRule="auto"/>
              <w:jc w:val="both"/>
              <w:rPr>
                <w:rFonts w:asciiTheme="minorHAnsi" w:hAnsiTheme="minorHAnsi"/>
                <w:sz w:val="24"/>
                <w:szCs w:val="24"/>
              </w:rPr>
            </w:pPr>
            <w:r w:rsidRPr="00783CB2">
              <w:rPr>
                <w:rFonts w:asciiTheme="minorHAnsi" w:hAnsiTheme="minorHAnsi"/>
                <w:sz w:val="21"/>
                <w:szCs w:val="21"/>
              </w:rPr>
              <w:t xml:space="preserve">The motion of a free particle can be described </w:t>
            </w:r>
            <w:r w:rsidRPr="00783CB2">
              <w:rPr>
                <w:rFonts w:asciiTheme="minorHAnsi" w:hAnsiTheme="minorHAnsi"/>
                <w:sz w:val="24"/>
                <w:szCs w:val="24"/>
              </w:rPr>
              <w:t>by the wave equation.</w:t>
            </w:r>
          </w:p>
          <w:p w:rsidR="00783CB2" w:rsidRPr="00783CB2" w:rsidRDefault="00783CB2" w:rsidP="00783CB2">
            <w:pPr>
              <w:autoSpaceDE w:val="0"/>
              <w:autoSpaceDN w:val="0"/>
              <w:adjustRightInd w:val="0"/>
              <w:spacing w:line="200" w:lineRule="exact"/>
              <w:jc w:val="both"/>
              <w:rPr>
                <w:rFonts w:asciiTheme="minorHAnsi" w:hAnsiTheme="minorHAnsi"/>
                <w:sz w:val="24"/>
                <w:szCs w:val="24"/>
              </w:rPr>
            </w:pPr>
          </w:p>
          <w:tbl>
            <w:tblPr>
              <w:tblW w:w="0" w:type="auto"/>
              <w:tblCellMar>
                <w:left w:w="0" w:type="dxa"/>
                <w:right w:w="0" w:type="dxa"/>
              </w:tblCellMar>
              <w:tblLook w:val="0000"/>
            </w:tblPr>
            <w:tblGrid>
              <w:gridCol w:w="720"/>
              <w:gridCol w:w="840"/>
              <w:gridCol w:w="3280"/>
              <w:gridCol w:w="3140"/>
            </w:tblGrid>
            <w:tr w:rsidR="00783CB2" w:rsidRPr="00203B66" w:rsidTr="00951016">
              <w:trPr>
                <w:trHeight w:val="313"/>
              </w:trPr>
              <w:tc>
                <w:tcPr>
                  <w:tcW w:w="720" w:type="dxa"/>
                  <w:tcBorders>
                    <w:top w:val="nil"/>
                    <w:left w:val="nil"/>
                    <w:bottom w:val="nil"/>
                    <w:right w:val="nil"/>
                  </w:tcBorders>
                  <w:vAlign w:val="bottom"/>
                </w:tcPr>
                <w:p w:rsidR="00783CB2" w:rsidRPr="00203B66" w:rsidRDefault="00783CB2" w:rsidP="00951016">
                  <w:pPr>
                    <w:autoSpaceDE w:val="0"/>
                    <w:autoSpaceDN w:val="0"/>
                    <w:adjustRightInd w:val="0"/>
                    <w:rPr>
                      <w:rFonts w:ascii="Times New Roman" w:hAnsi="Times New Roman"/>
                    </w:rPr>
                  </w:pPr>
                </w:p>
              </w:tc>
              <w:tc>
                <w:tcPr>
                  <w:tcW w:w="840" w:type="dxa"/>
                  <w:tcBorders>
                    <w:top w:val="nil"/>
                    <w:left w:val="nil"/>
                    <w:bottom w:val="nil"/>
                    <w:right w:val="nil"/>
                  </w:tcBorders>
                  <w:vAlign w:val="bottom"/>
                </w:tcPr>
                <w:p w:rsidR="00783CB2" w:rsidRPr="00203B66" w:rsidRDefault="00783CB2" w:rsidP="00951016">
                  <w:pPr>
                    <w:autoSpaceDE w:val="0"/>
                    <w:autoSpaceDN w:val="0"/>
                    <w:adjustRightInd w:val="0"/>
                    <w:rPr>
                      <w:rFonts w:ascii="Times New Roman" w:hAnsi="Times New Roman"/>
                    </w:rPr>
                  </w:pPr>
                  <w:r w:rsidRPr="00203B66">
                    <w:rPr>
                      <w:rFonts w:ascii="Symbol" w:hAnsi="Symbol" w:cs="Symbol"/>
                    </w:rPr>
                    <w:t></w:t>
                  </w:r>
                  <w:r w:rsidRPr="00203B66">
                    <w:rPr>
                      <w:rFonts w:ascii="Courier New" w:hAnsi="Courier New" w:cs="Courier New"/>
                    </w:rPr>
                    <w:t xml:space="preserve"> = A</w:t>
                  </w:r>
                </w:p>
              </w:tc>
              <w:tc>
                <w:tcPr>
                  <w:tcW w:w="3280" w:type="dxa"/>
                  <w:tcBorders>
                    <w:top w:val="nil"/>
                    <w:left w:val="nil"/>
                    <w:bottom w:val="nil"/>
                    <w:right w:val="nil"/>
                  </w:tcBorders>
                  <w:vAlign w:val="bottom"/>
                </w:tcPr>
                <w:p w:rsidR="00783CB2" w:rsidRPr="00203B66" w:rsidRDefault="00783CB2" w:rsidP="00951016">
                  <w:pPr>
                    <w:autoSpaceDE w:val="0"/>
                    <w:autoSpaceDN w:val="0"/>
                    <w:adjustRightInd w:val="0"/>
                    <w:ind w:left="40"/>
                    <w:rPr>
                      <w:rFonts w:ascii="Times New Roman" w:hAnsi="Times New Roman"/>
                    </w:rPr>
                  </w:pPr>
                  <w:r w:rsidRPr="00203B66">
                    <w:rPr>
                      <w:rFonts w:ascii="Courier New" w:hAnsi="Courier New" w:cs="Courier New"/>
                    </w:rPr>
                    <w:t>exp{-i(</w:t>
                  </w:r>
                  <w:r w:rsidRPr="00203B66">
                    <w:rPr>
                      <w:rFonts w:ascii="Symbol" w:hAnsi="Symbol" w:cs="Symbol"/>
                    </w:rPr>
                    <w:t></w:t>
                  </w:r>
                  <w:r w:rsidRPr="00203B66">
                    <w:rPr>
                      <w:rFonts w:ascii="Courier New" w:hAnsi="Courier New" w:cs="Courier New"/>
                    </w:rPr>
                    <w:t>t –kx)}</w:t>
                  </w:r>
                </w:p>
              </w:tc>
              <w:tc>
                <w:tcPr>
                  <w:tcW w:w="3140" w:type="dxa"/>
                  <w:tcBorders>
                    <w:top w:val="nil"/>
                    <w:left w:val="nil"/>
                    <w:bottom w:val="nil"/>
                    <w:right w:val="nil"/>
                  </w:tcBorders>
                  <w:vAlign w:val="bottom"/>
                </w:tcPr>
                <w:p w:rsidR="00783CB2" w:rsidRPr="00203B66" w:rsidRDefault="00783CB2" w:rsidP="00951016">
                  <w:pPr>
                    <w:autoSpaceDE w:val="0"/>
                    <w:autoSpaceDN w:val="0"/>
                    <w:adjustRightInd w:val="0"/>
                    <w:jc w:val="right"/>
                    <w:rPr>
                      <w:rFonts w:ascii="Times New Roman" w:hAnsi="Times New Roman"/>
                    </w:rPr>
                  </w:pPr>
                  <w:r>
                    <w:rPr>
                      <w:rFonts w:ascii="Courier New" w:hAnsi="Courier New" w:cs="Courier New"/>
                    </w:rPr>
                    <w:t>(1</w:t>
                  </w:r>
                  <w:r w:rsidRPr="00203B66">
                    <w:rPr>
                      <w:rFonts w:ascii="Courier New" w:hAnsi="Courier New" w:cs="Courier New"/>
                    </w:rPr>
                    <w:t>)</w:t>
                  </w:r>
                </w:p>
              </w:tc>
            </w:tr>
            <w:tr w:rsidR="00783CB2" w:rsidRPr="00203B66" w:rsidTr="00951016">
              <w:trPr>
                <w:trHeight w:val="732"/>
              </w:trPr>
              <w:tc>
                <w:tcPr>
                  <w:tcW w:w="720" w:type="dxa"/>
                  <w:tcBorders>
                    <w:top w:val="nil"/>
                    <w:left w:val="nil"/>
                    <w:bottom w:val="nil"/>
                    <w:right w:val="nil"/>
                  </w:tcBorders>
                  <w:vAlign w:val="bottom"/>
                </w:tcPr>
                <w:p w:rsidR="00783CB2" w:rsidRPr="00783CB2" w:rsidRDefault="00783CB2" w:rsidP="00951016">
                  <w:pPr>
                    <w:autoSpaceDE w:val="0"/>
                    <w:autoSpaceDN w:val="0"/>
                    <w:adjustRightInd w:val="0"/>
                    <w:rPr>
                      <w:rFonts w:asciiTheme="minorHAnsi" w:hAnsiTheme="minorHAnsi"/>
                    </w:rPr>
                  </w:pPr>
                  <w:r w:rsidRPr="00783CB2">
                    <w:rPr>
                      <w:rFonts w:asciiTheme="minorHAnsi" w:hAnsiTheme="minorHAnsi" w:cs="Courier New"/>
                    </w:rPr>
                    <w:t>But</w:t>
                  </w:r>
                </w:p>
              </w:tc>
              <w:tc>
                <w:tcPr>
                  <w:tcW w:w="840" w:type="dxa"/>
                  <w:tcBorders>
                    <w:top w:val="nil"/>
                    <w:left w:val="nil"/>
                    <w:bottom w:val="nil"/>
                    <w:right w:val="nil"/>
                  </w:tcBorders>
                  <w:vAlign w:val="bottom"/>
                </w:tcPr>
                <w:p w:rsidR="00783CB2" w:rsidRPr="00203B66" w:rsidRDefault="00783CB2" w:rsidP="00951016">
                  <w:pPr>
                    <w:autoSpaceDE w:val="0"/>
                    <w:autoSpaceDN w:val="0"/>
                    <w:adjustRightInd w:val="0"/>
                    <w:rPr>
                      <w:rFonts w:ascii="Times New Roman" w:hAnsi="Times New Roman"/>
                    </w:rPr>
                  </w:pPr>
                  <w:r w:rsidRPr="00203B66">
                    <w:rPr>
                      <w:rFonts w:ascii="Symbol" w:hAnsi="Symbol" w:cs="Symbol"/>
                    </w:rPr>
                    <w:t></w:t>
                  </w:r>
                  <w:r w:rsidRPr="00203B66">
                    <w:rPr>
                      <w:rFonts w:ascii="Courier New" w:hAnsi="Courier New" w:cs="Courier New"/>
                    </w:rPr>
                    <w:t xml:space="preserve"> = 2</w:t>
                  </w:r>
                </w:p>
              </w:tc>
              <w:tc>
                <w:tcPr>
                  <w:tcW w:w="3280" w:type="dxa"/>
                  <w:tcBorders>
                    <w:top w:val="nil"/>
                    <w:left w:val="nil"/>
                    <w:bottom w:val="nil"/>
                    <w:right w:val="nil"/>
                  </w:tcBorders>
                  <w:vAlign w:val="bottom"/>
                </w:tcPr>
                <w:p w:rsidR="00783CB2" w:rsidRPr="00203B66" w:rsidRDefault="00783CB2" w:rsidP="00951016">
                  <w:pPr>
                    <w:autoSpaceDE w:val="0"/>
                    <w:autoSpaceDN w:val="0"/>
                    <w:adjustRightInd w:val="0"/>
                    <w:ind w:left="40"/>
                    <w:rPr>
                      <w:rFonts w:ascii="Times New Roman" w:hAnsi="Times New Roman"/>
                    </w:rPr>
                  </w:pPr>
                  <w:r w:rsidRPr="00203B66">
                    <w:rPr>
                      <w:rFonts w:ascii="Symbol" w:hAnsi="Symbol" w:cs="Symbol"/>
                    </w:rPr>
                    <w:t></w:t>
                  </w:r>
                  <w:r w:rsidRPr="00203B66">
                    <w:rPr>
                      <w:rFonts w:ascii="Symbol" w:hAnsi="Symbol" w:cs="Symbol"/>
                    </w:rPr>
                    <w:t></w:t>
                  </w:r>
                  <w:r w:rsidRPr="00203B66">
                    <w:rPr>
                      <w:rFonts w:ascii="Courier New" w:hAnsi="Courier New" w:cs="Courier New"/>
                    </w:rPr>
                    <w:t xml:space="preserve">  = 2</w:t>
                  </w:r>
                  <w:r w:rsidRPr="00203B66">
                    <w:rPr>
                      <w:rFonts w:ascii="Symbol" w:hAnsi="Symbol" w:cs="Symbol"/>
                    </w:rPr>
                    <w:t></w:t>
                  </w:r>
                  <w:r w:rsidRPr="00203B66">
                    <w:rPr>
                      <w:rFonts w:ascii="Courier New" w:hAnsi="Courier New" w:cs="Courier New"/>
                    </w:rPr>
                    <w:t xml:space="preserve"> (E/h) = (E/ħ)</w:t>
                  </w:r>
                </w:p>
              </w:tc>
              <w:tc>
                <w:tcPr>
                  <w:tcW w:w="3140" w:type="dxa"/>
                  <w:tcBorders>
                    <w:top w:val="nil"/>
                    <w:left w:val="nil"/>
                    <w:bottom w:val="nil"/>
                    <w:right w:val="nil"/>
                  </w:tcBorders>
                  <w:vAlign w:val="bottom"/>
                </w:tcPr>
                <w:p w:rsidR="00783CB2" w:rsidRPr="00203B66" w:rsidRDefault="00783CB2" w:rsidP="00951016">
                  <w:pPr>
                    <w:autoSpaceDE w:val="0"/>
                    <w:autoSpaceDN w:val="0"/>
                    <w:adjustRightInd w:val="0"/>
                    <w:rPr>
                      <w:rFonts w:ascii="Times New Roman" w:hAnsi="Times New Roman"/>
                    </w:rPr>
                  </w:pPr>
                </w:p>
              </w:tc>
            </w:tr>
            <w:tr w:rsidR="00783CB2" w:rsidRPr="00203B66" w:rsidTr="00951016">
              <w:trPr>
                <w:trHeight w:val="312"/>
              </w:trPr>
              <w:tc>
                <w:tcPr>
                  <w:tcW w:w="4840" w:type="dxa"/>
                  <w:gridSpan w:val="3"/>
                  <w:tcBorders>
                    <w:top w:val="nil"/>
                    <w:left w:val="nil"/>
                    <w:bottom w:val="nil"/>
                    <w:right w:val="nil"/>
                  </w:tcBorders>
                  <w:vAlign w:val="bottom"/>
                </w:tcPr>
                <w:p w:rsidR="00783CB2" w:rsidRPr="00203B66" w:rsidRDefault="00783CB2" w:rsidP="00951016">
                  <w:pPr>
                    <w:autoSpaceDE w:val="0"/>
                    <w:autoSpaceDN w:val="0"/>
                    <w:adjustRightInd w:val="0"/>
                    <w:spacing w:line="311" w:lineRule="exact"/>
                    <w:ind w:left="140"/>
                    <w:rPr>
                      <w:rFonts w:ascii="Times New Roman" w:hAnsi="Times New Roman"/>
                    </w:rPr>
                  </w:pPr>
                  <w:r w:rsidRPr="00783CB2">
                    <w:rPr>
                      <w:rFonts w:asciiTheme="minorHAnsi" w:hAnsiTheme="minorHAnsi" w:cs="Courier New"/>
                    </w:rPr>
                    <w:t>and</w:t>
                  </w:r>
                  <w:r w:rsidRPr="00203B66">
                    <w:rPr>
                      <w:rFonts w:ascii="Courier New" w:hAnsi="Courier New" w:cs="Courier New"/>
                    </w:rPr>
                    <w:t xml:space="preserve"> k = 2</w:t>
                  </w:r>
                  <w:r w:rsidRPr="00203B66">
                    <w:rPr>
                      <w:rFonts w:ascii="Symbol" w:hAnsi="Symbol" w:cs="Symbol"/>
                    </w:rPr>
                    <w:t></w:t>
                  </w:r>
                  <w:r w:rsidRPr="00203B66">
                    <w:rPr>
                      <w:rFonts w:ascii="Courier New" w:hAnsi="Courier New" w:cs="Courier New"/>
                    </w:rPr>
                    <w:t>/</w:t>
                  </w:r>
                  <w:r w:rsidRPr="00203B66">
                    <w:rPr>
                      <w:rFonts w:ascii="Symbol" w:hAnsi="Symbol" w:cs="Symbol"/>
                    </w:rPr>
                    <w:t></w:t>
                  </w:r>
                  <w:r w:rsidRPr="00203B66">
                    <w:rPr>
                      <w:rFonts w:ascii="Courier New" w:hAnsi="Courier New" w:cs="Courier New"/>
                    </w:rPr>
                    <w:t xml:space="preserve">  = 2</w:t>
                  </w:r>
                  <w:r w:rsidRPr="00203B66">
                    <w:rPr>
                      <w:rFonts w:ascii="Symbol" w:hAnsi="Symbol" w:cs="Symbol"/>
                    </w:rPr>
                    <w:t></w:t>
                  </w:r>
                  <w:r w:rsidRPr="00203B66">
                    <w:rPr>
                      <w:rFonts w:ascii="Courier New" w:hAnsi="Courier New" w:cs="Courier New"/>
                    </w:rPr>
                    <w:t xml:space="preserve"> (p/h) = (p/ħ)</w:t>
                  </w:r>
                </w:p>
              </w:tc>
              <w:tc>
                <w:tcPr>
                  <w:tcW w:w="3140" w:type="dxa"/>
                  <w:tcBorders>
                    <w:top w:val="nil"/>
                    <w:left w:val="nil"/>
                    <w:bottom w:val="nil"/>
                    <w:right w:val="nil"/>
                  </w:tcBorders>
                  <w:vAlign w:val="bottom"/>
                </w:tcPr>
                <w:p w:rsidR="00783CB2" w:rsidRPr="00203B66" w:rsidRDefault="00783CB2" w:rsidP="00951016">
                  <w:pPr>
                    <w:autoSpaceDE w:val="0"/>
                    <w:autoSpaceDN w:val="0"/>
                    <w:adjustRightInd w:val="0"/>
                    <w:rPr>
                      <w:rFonts w:ascii="Times New Roman" w:hAnsi="Times New Roman"/>
                    </w:rPr>
                  </w:pPr>
                </w:p>
              </w:tc>
            </w:tr>
            <w:tr w:rsidR="00783CB2" w:rsidRPr="00783CB2" w:rsidTr="00951016">
              <w:trPr>
                <w:trHeight w:val="537"/>
              </w:trPr>
              <w:tc>
                <w:tcPr>
                  <w:tcW w:w="720" w:type="dxa"/>
                  <w:tcBorders>
                    <w:top w:val="nil"/>
                    <w:left w:val="nil"/>
                    <w:bottom w:val="nil"/>
                    <w:right w:val="nil"/>
                  </w:tcBorders>
                  <w:vAlign w:val="bottom"/>
                </w:tcPr>
                <w:p w:rsidR="00783CB2" w:rsidRPr="00783CB2" w:rsidRDefault="00783CB2" w:rsidP="00951016">
                  <w:pPr>
                    <w:autoSpaceDE w:val="0"/>
                    <w:autoSpaceDN w:val="0"/>
                    <w:adjustRightInd w:val="0"/>
                    <w:rPr>
                      <w:rFonts w:asciiTheme="minorHAnsi" w:hAnsiTheme="minorHAnsi"/>
                    </w:rPr>
                  </w:pPr>
                  <w:r w:rsidRPr="00783CB2">
                    <w:rPr>
                      <w:rFonts w:asciiTheme="minorHAnsi" w:hAnsiTheme="minorHAnsi" w:cs="Courier New"/>
                      <w:w w:val="97"/>
                    </w:rPr>
                    <w:t>where</w:t>
                  </w:r>
                </w:p>
              </w:tc>
              <w:tc>
                <w:tcPr>
                  <w:tcW w:w="840" w:type="dxa"/>
                  <w:tcBorders>
                    <w:top w:val="nil"/>
                    <w:left w:val="nil"/>
                    <w:bottom w:val="nil"/>
                    <w:right w:val="nil"/>
                  </w:tcBorders>
                  <w:vAlign w:val="bottom"/>
                </w:tcPr>
                <w:p w:rsidR="00783CB2" w:rsidRPr="00783CB2" w:rsidRDefault="00783CB2" w:rsidP="00951016">
                  <w:pPr>
                    <w:autoSpaceDE w:val="0"/>
                    <w:autoSpaceDN w:val="0"/>
                    <w:adjustRightInd w:val="0"/>
                    <w:ind w:left="180"/>
                    <w:rPr>
                      <w:rFonts w:asciiTheme="minorHAnsi" w:hAnsiTheme="minorHAnsi"/>
                    </w:rPr>
                  </w:pPr>
                  <w:r w:rsidRPr="00783CB2">
                    <w:rPr>
                      <w:rFonts w:asciiTheme="minorHAnsi" w:hAnsiTheme="minorHAnsi" w:cs="Courier New"/>
                      <w:w w:val="88"/>
                    </w:rPr>
                    <w:t>E  is</w:t>
                  </w:r>
                </w:p>
              </w:tc>
              <w:tc>
                <w:tcPr>
                  <w:tcW w:w="3280" w:type="dxa"/>
                  <w:tcBorders>
                    <w:top w:val="nil"/>
                    <w:left w:val="nil"/>
                    <w:bottom w:val="nil"/>
                    <w:right w:val="nil"/>
                  </w:tcBorders>
                  <w:vAlign w:val="bottom"/>
                </w:tcPr>
                <w:p w:rsidR="00783CB2" w:rsidRPr="00783CB2" w:rsidRDefault="00783CB2" w:rsidP="00951016">
                  <w:pPr>
                    <w:autoSpaceDE w:val="0"/>
                    <w:autoSpaceDN w:val="0"/>
                    <w:adjustRightInd w:val="0"/>
                    <w:ind w:left="160"/>
                    <w:rPr>
                      <w:rFonts w:asciiTheme="minorHAnsi" w:hAnsiTheme="minorHAnsi"/>
                    </w:rPr>
                  </w:pPr>
                  <w:r w:rsidRPr="00783CB2">
                    <w:rPr>
                      <w:rFonts w:asciiTheme="minorHAnsi" w:hAnsiTheme="minorHAnsi" w:cs="Courier New"/>
                      <w:w w:val="93"/>
                    </w:rPr>
                    <w:t>the  total  energy  and</w:t>
                  </w:r>
                </w:p>
              </w:tc>
              <w:tc>
                <w:tcPr>
                  <w:tcW w:w="3140" w:type="dxa"/>
                  <w:tcBorders>
                    <w:top w:val="nil"/>
                    <w:left w:val="nil"/>
                    <w:bottom w:val="nil"/>
                    <w:right w:val="nil"/>
                  </w:tcBorders>
                  <w:vAlign w:val="bottom"/>
                </w:tcPr>
                <w:p w:rsidR="00783CB2" w:rsidRPr="00783CB2" w:rsidRDefault="00783CB2" w:rsidP="00951016">
                  <w:pPr>
                    <w:autoSpaceDE w:val="0"/>
                    <w:autoSpaceDN w:val="0"/>
                    <w:adjustRightInd w:val="0"/>
                    <w:jc w:val="right"/>
                    <w:rPr>
                      <w:rFonts w:asciiTheme="minorHAnsi" w:hAnsiTheme="minorHAnsi"/>
                    </w:rPr>
                  </w:pPr>
                  <w:r w:rsidRPr="00783CB2">
                    <w:rPr>
                      <w:rFonts w:asciiTheme="minorHAnsi" w:hAnsiTheme="minorHAnsi" w:cs="Courier New"/>
                      <w:w w:val="90"/>
                    </w:rPr>
                    <w:t>p  is  the  momentum  of</w:t>
                  </w:r>
                </w:p>
              </w:tc>
            </w:tr>
          </w:tbl>
          <w:p w:rsidR="00783CB2" w:rsidRPr="00783CB2" w:rsidRDefault="00783CB2" w:rsidP="00783CB2">
            <w:pPr>
              <w:autoSpaceDE w:val="0"/>
              <w:autoSpaceDN w:val="0"/>
              <w:adjustRightInd w:val="0"/>
              <w:spacing w:line="216" w:lineRule="exact"/>
              <w:rPr>
                <w:rFonts w:asciiTheme="minorHAnsi" w:hAnsiTheme="minorHAnsi"/>
                <w:sz w:val="24"/>
                <w:szCs w:val="24"/>
              </w:rPr>
            </w:pPr>
          </w:p>
          <w:p w:rsidR="00783CB2" w:rsidRPr="00783CB2" w:rsidRDefault="00783CB2" w:rsidP="00783CB2">
            <w:pPr>
              <w:overflowPunct w:val="0"/>
              <w:autoSpaceDE w:val="0"/>
              <w:autoSpaceDN w:val="0"/>
              <w:adjustRightInd w:val="0"/>
              <w:spacing w:line="289" w:lineRule="auto"/>
              <w:jc w:val="both"/>
              <w:rPr>
                <w:rFonts w:asciiTheme="minorHAnsi" w:hAnsiTheme="minorHAnsi"/>
                <w:sz w:val="24"/>
                <w:szCs w:val="24"/>
              </w:rPr>
            </w:pPr>
            <w:r w:rsidRPr="00783CB2">
              <w:rPr>
                <w:rFonts w:asciiTheme="minorHAnsi" w:hAnsiTheme="minorHAnsi" w:cs="Courier New"/>
                <w:sz w:val="24"/>
                <w:szCs w:val="24"/>
              </w:rPr>
              <w:t>the particle. Su</w:t>
            </w:r>
            <w:r>
              <w:rPr>
                <w:rFonts w:asciiTheme="minorHAnsi" w:hAnsiTheme="minorHAnsi" w:cs="Courier New"/>
                <w:sz w:val="24"/>
                <w:szCs w:val="24"/>
              </w:rPr>
              <w:t>bstituting in the equation (1</w:t>
            </w:r>
            <w:r w:rsidRPr="00783CB2">
              <w:rPr>
                <w:rFonts w:asciiTheme="minorHAnsi" w:hAnsiTheme="minorHAnsi" w:cs="Courier New"/>
                <w:sz w:val="24"/>
                <w:szCs w:val="24"/>
              </w:rPr>
              <w:t>), we get,</w:t>
            </w:r>
          </w:p>
          <w:p w:rsidR="00783CB2" w:rsidRPr="00783CB2" w:rsidRDefault="00783CB2" w:rsidP="00783CB2">
            <w:pPr>
              <w:autoSpaceDE w:val="0"/>
              <w:autoSpaceDN w:val="0"/>
              <w:adjustRightInd w:val="0"/>
              <w:spacing w:line="360" w:lineRule="exact"/>
              <w:rPr>
                <w:rFonts w:asciiTheme="minorHAnsi" w:hAnsiTheme="minorHAnsi"/>
                <w:sz w:val="24"/>
                <w:szCs w:val="24"/>
              </w:rPr>
            </w:pPr>
          </w:p>
          <w:tbl>
            <w:tblPr>
              <w:tblW w:w="0" w:type="auto"/>
              <w:tblCellMar>
                <w:left w:w="0" w:type="dxa"/>
                <w:right w:w="0" w:type="dxa"/>
              </w:tblCellMar>
              <w:tblLook w:val="0000"/>
            </w:tblPr>
            <w:tblGrid>
              <w:gridCol w:w="1280"/>
              <w:gridCol w:w="2940"/>
              <w:gridCol w:w="2200"/>
              <w:gridCol w:w="1580"/>
            </w:tblGrid>
            <w:tr w:rsidR="00783CB2" w:rsidRPr="00203B66" w:rsidTr="00951016">
              <w:trPr>
                <w:trHeight w:val="313"/>
              </w:trPr>
              <w:tc>
                <w:tcPr>
                  <w:tcW w:w="4220" w:type="dxa"/>
                  <w:gridSpan w:val="2"/>
                  <w:tcBorders>
                    <w:top w:val="nil"/>
                    <w:left w:val="nil"/>
                    <w:bottom w:val="nil"/>
                    <w:right w:val="nil"/>
                  </w:tcBorders>
                  <w:vAlign w:val="bottom"/>
                </w:tcPr>
                <w:p w:rsidR="00783CB2" w:rsidRPr="00203B66" w:rsidRDefault="00783CB2" w:rsidP="00951016">
                  <w:pPr>
                    <w:autoSpaceDE w:val="0"/>
                    <w:autoSpaceDN w:val="0"/>
                    <w:adjustRightInd w:val="0"/>
                    <w:ind w:left="440"/>
                    <w:rPr>
                      <w:rFonts w:ascii="Times New Roman" w:hAnsi="Times New Roman"/>
                    </w:rPr>
                  </w:pPr>
                  <w:r w:rsidRPr="00203B66">
                    <w:rPr>
                      <w:rFonts w:ascii="Symbol" w:hAnsi="Symbol" w:cs="Symbol"/>
                    </w:rPr>
                    <w:t></w:t>
                  </w:r>
                  <w:r w:rsidRPr="00203B66">
                    <w:rPr>
                      <w:rFonts w:ascii="Courier New" w:hAnsi="Courier New" w:cs="Courier New"/>
                    </w:rPr>
                    <w:t xml:space="preserve"> = A exp{-</w:t>
                  </w:r>
                  <w:r w:rsidRPr="00203B66">
                    <w:rPr>
                      <w:rFonts w:ascii="Courier New" w:hAnsi="Courier New" w:cs="Courier New"/>
                      <w:u w:val="single"/>
                    </w:rPr>
                    <w:t>i</w:t>
                  </w:r>
                  <w:r w:rsidRPr="00203B66">
                    <w:rPr>
                      <w:rFonts w:ascii="Courier New" w:hAnsi="Courier New" w:cs="Courier New"/>
                    </w:rPr>
                    <w:t xml:space="preserve"> (Et-px)}</w:t>
                  </w:r>
                </w:p>
              </w:tc>
              <w:tc>
                <w:tcPr>
                  <w:tcW w:w="2200" w:type="dxa"/>
                  <w:tcBorders>
                    <w:top w:val="nil"/>
                    <w:left w:val="nil"/>
                    <w:bottom w:val="nil"/>
                    <w:right w:val="nil"/>
                  </w:tcBorders>
                  <w:vAlign w:val="bottom"/>
                </w:tcPr>
                <w:p w:rsidR="00783CB2" w:rsidRPr="00203B66" w:rsidRDefault="00783CB2" w:rsidP="00951016">
                  <w:pPr>
                    <w:autoSpaceDE w:val="0"/>
                    <w:autoSpaceDN w:val="0"/>
                    <w:adjustRightInd w:val="0"/>
                    <w:rPr>
                      <w:rFonts w:ascii="Times New Roman" w:hAnsi="Times New Roman"/>
                    </w:rPr>
                  </w:pPr>
                </w:p>
              </w:tc>
              <w:tc>
                <w:tcPr>
                  <w:tcW w:w="1580" w:type="dxa"/>
                  <w:tcBorders>
                    <w:top w:val="nil"/>
                    <w:left w:val="nil"/>
                    <w:bottom w:val="nil"/>
                    <w:right w:val="nil"/>
                  </w:tcBorders>
                  <w:vAlign w:val="bottom"/>
                </w:tcPr>
                <w:p w:rsidR="00783CB2" w:rsidRPr="00203B66" w:rsidRDefault="00783CB2" w:rsidP="00951016">
                  <w:pPr>
                    <w:autoSpaceDE w:val="0"/>
                    <w:autoSpaceDN w:val="0"/>
                    <w:adjustRightInd w:val="0"/>
                    <w:jc w:val="right"/>
                    <w:rPr>
                      <w:rFonts w:ascii="Times New Roman" w:hAnsi="Times New Roman"/>
                    </w:rPr>
                  </w:pPr>
                  <w:r>
                    <w:rPr>
                      <w:rFonts w:ascii="Courier New" w:hAnsi="Courier New" w:cs="Courier New"/>
                    </w:rPr>
                    <w:t>(2</w:t>
                  </w:r>
                  <w:r w:rsidRPr="00203B66">
                    <w:rPr>
                      <w:rFonts w:ascii="Courier New" w:hAnsi="Courier New" w:cs="Courier New"/>
                    </w:rPr>
                    <w:t>)</w:t>
                  </w:r>
                </w:p>
              </w:tc>
            </w:tr>
            <w:tr w:rsidR="00783CB2" w:rsidRPr="00203B66" w:rsidTr="00951016">
              <w:trPr>
                <w:trHeight w:val="268"/>
              </w:trPr>
              <w:tc>
                <w:tcPr>
                  <w:tcW w:w="1280" w:type="dxa"/>
                  <w:tcBorders>
                    <w:top w:val="nil"/>
                    <w:left w:val="nil"/>
                    <w:bottom w:val="nil"/>
                    <w:right w:val="nil"/>
                  </w:tcBorders>
                  <w:vAlign w:val="bottom"/>
                </w:tcPr>
                <w:p w:rsidR="00783CB2" w:rsidRPr="00203B66" w:rsidRDefault="00783CB2" w:rsidP="00951016">
                  <w:pPr>
                    <w:autoSpaceDE w:val="0"/>
                    <w:autoSpaceDN w:val="0"/>
                    <w:adjustRightInd w:val="0"/>
                    <w:rPr>
                      <w:rFonts w:ascii="Times New Roman" w:hAnsi="Times New Roman"/>
                      <w:sz w:val="23"/>
                      <w:szCs w:val="23"/>
                    </w:rPr>
                  </w:pPr>
                </w:p>
              </w:tc>
              <w:tc>
                <w:tcPr>
                  <w:tcW w:w="2940" w:type="dxa"/>
                  <w:tcBorders>
                    <w:top w:val="nil"/>
                    <w:left w:val="nil"/>
                    <w:bottom w:val="nil"/>
                    <w:right w:val="nil"/>
                  </w:tcBorders>
                  <w:vAlign w:val="bottom"/>
                </w:tcPr>
                <w:p w:rsidR="00783CB2" w:rsidRPr="00203B66" w:rsidRDefault="00783CB2" w:rsidP="00951016">
                  <w:pPr>
                    <w:autoSpaceDE w:val="0"/>
                    <w:autoSpaceDN w:val="0"/>
                    <w:adjustRightInd w:val="0"/>
                    <w:spacing w:line="267" w:lineRule="exact"/>
                    <w:ind w:left="740"/>
                    <w:rPr>
                      <w:rFonts w:ascii="Times New Roman" w:hAnsi="Times New Roman"/>
                    </w:rPr>
                  </w:pPr>
                  <w:r w:rsidRPr="00203B66">
                    <w:rPr>
                      <w:rFonts w:ascii="Courier New" w:hAnsi="Courier New" w:cs="Courier New"/>
                    </w:rPr>
                    <w:t>ħ</w:t>
                  </w:r>
                </w:p>
              </w:tc>
              <w:tc>
                <w:tcPr>
                  <w:tcW w:w="2200" w:type="dxa"/>
                  <w:tcBorders>
                    <w:top w:val="nil"/>
                    <w:left w:val="nil"/>
                    <w:bottom w:val="nil"/>
                    <w:right w:val="nil"/>
                  </w:tcBorders>
                  <w:vAlign w:val="bottom"/>
                </w:tcPr>
                <w:p w:rsidR="00783CB2" w:rsidRPr="00203B66" w:rsidRDefault="00783CB2" w:rsidP="00951016">
                  <w:pPr>
                    <w:autoSpaceDE w:val="0"/>
                    <w:autoSpaceDN w:val="0"/>
                    <w:adjustRightInd w:val="0"/>
                    <w:rPr>
                      <w:rFonts w:ascii="Times New Roman" w:hAnsi="Times New Roman"/>
                      <w:sz w:val="23"/>
                      <w:szCs w:val="23"/>
                    </w:rPr>
                  </w:pPr>
                </w:p>
              </w:tc>
              <w:tc>
                <w:tcPr>
                  <w:tcW w:w="1580" w:type="dxa"/>
                  <w:tcBorders>
                    <w:top w:val="nil"/>
                    <w:left w:val="nil"/>
                    <w:bottom w:val="nil"/>
                    <w:right w:val="nil"/>
                  </w:tcBorders>
                  <w:vAlign w:val="bottom"/>
                </w:tcPr>
                <w:p w:rsidR="00783CB2" w:rsidRPr="00203B66" w:rsidRDefault="00783CB2" w:rsidP="00951016">
                  <w:pPr>
                    <w:autoSpaceDE w:val="0"/>
                    <w:autoSpaceDN w:val="0"/>
                    <w:adjustRightInd w:val="0"/>
                    <w:rPr>
                      <w:rFonts w:ascii="Times New Roman" w:hAnsi="Times New Roman"/>
                      <w:sz w:val="23"/>
                      <w:szCs w:val="23"/>
                    </w:rPr>
                  </w:pPr>
                </w:p>
              </w:tc>
            </w:tr>
          </w:tbl>
          <w:p w:rsidR="00783CB2" w:rsidRPr="00783CB2" w:rsidRDefault="00783CB2" w:rsidP="00783CB2">
            <w:pPr>
              <w:autoSpaceDE w:val="0"/>
              <w:autoSpaceDN w:val="0"/>
              <w:adjustRightInd w:val="0"/>
              <w:spacing w:line="352" w:lineRule="exact"/>
              <w:jc w:val="both"/>
              <w:rPr>
                <w:rFonts w:asciiTheme="minorHAnsi" w:hAnsiTheme="minorHAnsi"/>
                <w:sz w:val="24"/>
                <w:szCs w:val="24"/>
              </w:rPr>
            </w:pPr>
          </w:p>
          <w:p w:rsidR="003C0504" w:rsidRDefault="00783CB2" w:rsidP="00A725B0">
            <w:pPr>
              <w:autoSpaceDE w:val="0"/>
              <w:autoSpaceDN w:val="0"/>
              <w:adjustRightInd w:val="0"/>
              <w:spacing w:line="200" w:lineRule="exact"/>
              <w:rPr>
                <w:rFonts w:asciiTheme="minorHAnsi" w:hAnsiTheme="minorHAnsi"/>
                <w:sz w:val="24"/>
                <w:szCs w:val="24"/>
              </w:rPr>
            </w:pPr>
            <w:r>
              <w:rPr>
                <w:rFonts w:asciiTheme="minorHAnsi" w:hAnsiTheme="minorHAnsi"/>
                <w:sz w:val="24"/>
                <w:szCs w:val="24"/>
              </w:rPr>
              <w:t xml:space="preserve"> </w:t>
            </w:r>
          </w:p>
          <w:tbl>
            <w:tblPr>
              <w:tblW w:w="0" w:type="auto"/>
              <w:tblCellMar>
                <w:left w:w="0" w:type="dxa"/>
                <w:right w:w="0" w:type="dxa"/>
              </w:tblCellMar>
              <w:tblLook w:val="0000"/>
            </w:tblPr>
            <w:tblGrid>
              <w:gridCol w:w="1280"/>
              <w:gridCol w:w="2940"/>
              <w:gridCol w:w="2200"/>
              <w:gridCol w:w="1580"/>
            </w:tblGrid>
            <w:tr w:rsidR="003C0504" w:rsidRPr="00203B66" w:rsidTr="00951016">
              <w:trPr>
                <w:trHeight w:val="677"/>
              </w:trPr>
              <w:tc>
                <w:tcPr>
                  <w:tcW w:w="6420" w:type="dxa"/>
                  <w:gridSpan w:val="3"/>
                  <w:tcBorders>
                    <w:top w:val="nil"/>
                    <w:left w:val="nil"/>
                    <w:bottom w:val="nil"/>
                    <w:right w:val="nil"/>
                  </w:tcBorders>
                  <w:vAlign w:val="bottom"/>
                </w:tcPr>
                <w:p w:rsidR="003C0504" w:rsidRPr="003C0504" w:rsidRDefault="003C0504" w:rsidP="00951016">
                  <w:pPr>
                    <w:autoSpaceDE w:val="0"/>
                    <w:autoSpaceDN w:val="0"/>
                    <w:adjustRightInd w:val="0"/>
                    <w:ind w:left="1000"/>
                    <w:rPr>
                      <w:rFonts w:asciiTheme="minorHAnsi" w:hAnsiTheme="minorHAnsi"/>
                    </w:rPr>
                  </w:pPr>
                  <w:r w:rsidRPr="003C0504">
                    <w:rPr>
                      <w:rFonts w:asciiTheme="minorHAnsi" w:hAnsiTheme="minorHAnsi" w:cs="Courier New"/>
                      <w:w w:val="96"/>
                    </w:rPr>
                    <w:t>Differentiating  equation  (2)  with</w:t>
                  </w:r>
                </w:p>
              </w:tc>
              <w:tc>
                <w:tcPr>
                  <w:tcW w:w="1580" w:type="dxa"/>
                  <w:tcBorders>
                    <w:top w:val="nil"/>
                    <w:left w:val="nil"/>
                    <w:bottom w:val="nil"/>
                    <w:right w:val="nil"/>
                  </w:tcBorders>
                  <w:vAlign w:val="bottom"/>
                </w:tcPr>
                <w:p w:rsidR="003C0504" w:rsidRPr="003C0504" w:rsidRDefault="003C0504" w:rsidP="003C0504">
                  <w:pPr>
                    <w:autoSpaceDE w:val="0"/>
                    <w:autoSpaceDN w:val="0"/>
                    <w:adjustRightInd w:val="0"/>
                    <w:rPr>
                      <w:rFonts w:asciiTheme="minorHAnsi" w:hAnsiTheme="minorHAnsi"/>
                    </w:rPr>
                  </w:pPr>
                  <w:r w:rsidRPr="003C0504">
                    <w:rPr>
                      <w:rFonts w:asciiTheme="minorHAnsi" w:hAnsiTheme="minorHAnsi" w:cs="Courier New"/>
                      <w:w w:val="98"/>
                    </w:rPr>
                    <w:t>respect  to</w:t>
                  </w:r>
                </w:p>
              </w:tc>
            </w:tr>
            <w:tr w:rsidR="003C0504" w:rsidRPr="00203B66" w:rsidTr="00951016">
              <w:trPr>
                <w:trHeight w:val="408"/>
              </w:trPr>
              <w:tc>
                <w:tcPr>
                  <w:tcW w:w="4220" w:type="dxa"/>
                  <w:gridSpan w:val="2"/>
                  <w:tcBorders>
                    <w:top w:val="nil"/>
                    <w:left w:val="nil"/>
                    <w:bottom w:val="nil"/>
                    <w:right w:val="nil"/>
                  </w:tcBorders>
                  <w:vAlign w:val="bottom"/>
                </w:tcPr>
                <w:p w:rsidR="003C0504" w:rsidRPr="003C0504" w:rsidRDefault="003C0504" w:rsidP="00951016">
                  <w:pPr>
                    <w:autoSpaceDE w:val="0"/>
                    <w:autoSpaceDN w:val="0"/>
                    <w:adjustRightInd w:val="0"/>
                    <w:rPr>
                      <w:rFonts w:asciiTheme="minorHAnsi" w:hAnsiTheme="minorHAnsi"/>
                    </w:rPr>
                  </w:pPr>
                  <w:r w:rsidRPr="003C0504">
                    <w:rPr>
                      <w:rFonts w:asciiTheme="minorHAnsi" w:hAnsiTheme="minorHAnsi" w:cs="Courier New"/>
                    </w:rPr>
                    <w:t>x twice, we get,</w:t>
                  </w:r>
                </w:p>
              </w:tc>
              <w:tc>
                <w:tcPr>
                  <w:tcW w:w="2200" w:type="dxa"/>
                  <w:tcBorders>
                    <w:top w:val="nil"/>
                    <w:left w:val="nil"/>
                    <w:bottom w:val="nil"/>
                    <w:right w:val="nil"/>
                  </w:tcBorders>
                  <w:vAlign w:val="bottom"/>
                </w:tcPr>
                <w:p w:rsidR="003C0504" w:rsidRPr="003C0504" w:rsidRDefault="003C0504" w:rsidP="00951016">
                  <w:pPr>
                    <w:autoSpaceDE w:val="0"/>
                    <w:autoSpaceDN w:val="0"/>
                    <w:adjustRightInd w:val="0"/>
                    <w:rPr>
                      <w:rFonts w:asciiTheme="minorHAnsi" w:hAnsiTheme="minorHAnsi"/>
                    </w:rPr>
                  </w:pPr>
                </w:p>
              </w:tc>
              <w:tc>
                <w:tcPr>
                  <w:tcW w:w="1580" w:type="dxa"/>
                  <w:tcBorders>
                    <w:top w:val="nil"/>
                    <w:left w:val="nil"/>
                    <w:bottom w:val="nil"/>
                    <w:right w:val="nil"/>
                  </w:tcBorders>
                  <w:vAlign w:val="bottom"/>
                </w:tcPr>
                <w:p w:rsidR="003C0504" w:rsidRPr="003C0504" w:rsidRDefault="003C0504" w:rsidP="00951016">
                  <w:pPr>
                    <w:autoSpaceDE w:val="0"/>
                    <w:autoSpaceDN w:val="0"/>
                    <w:adjustRightInd w:val="0"/>
                    <w:rPr>
                      <w:rFonts w:asciiTheme="minorHAnsi" w:hAnsiTheme="minorHAnsi"/>
                    </w:rPr>
                  </w:pPr>
                </w:p>
              </w:tc>
            </w:tr>
            <w:tr w:rsidR="003C0504" w:rsidRPr="00203B66" w:rsidTr="00951016">
              <w:trPr>
                <w:trHeight w:val="790"/>
              </w:trPr>
              <w:tc>
                <w:tcPr>
                  <w:tcW w:w="1280" w:type="dxa"/>
                  <w:tcBorders>
                    <w:top w:val="nil"/>
                    <w:left w:val="nil"/>
                    <w:bottom w:val="nil"/>
                    <w:right w:val="nil"/>
                  </w:tcBorders>
                  <w:vAlign w:val="bottom"/>
                </w:tcPr>
                <w:p w:rsidR="003C0504" w:rsidRPr="00203B66" w:rsidRDefault="003C0504" w:rsidP="00951016">
                  <w:pPr>
                    <w:autoSpaceDE w:val="0"/>
                    <w:autoSpaceDN w:val="0"/>
                    <w:adjustRightInd w:val="0"/>
                    <w:ind w:left="440"/>
                    <w:rPr>
                      <w:rFonts w:ascii="Times New Roman" w:hAnsi="Times New Roman"/>
                    </w:rPr>
                  </w:pPr>
                  <w:r w:rsidRPr="00203B66">
                    <w:rPr>
                      <w:rFonts w:ascii="Courier New" w:hAnsi="Courier New" w:cs="Courier New"/>
                      <w:u w:val="single"/>
                    </w:rPr>
                    <w:t>∂</w:t>
                  </w:r>
                  <w:r w:rsidRPr="00203B66">
                    <w:rPr>
                      <w:rFonts w:ascii="Courier New" w:hAnsi="Courier New" w:cs="Courier New"/>
                      <w:sz w:val="32"/>
                      <w:szCs w:val="32"/>
                      <w:u w:val="single"/>
                      <w:vertAlign w:val="superscript"/>
                    </w:rPr>
                    <w:t>2</w:t>
                  </w:r>
                  <w:r w:rsidRPr="00203B66">
                    <w:rPr>
                      <w:rFonts w:ascii="Symbol" w:hAnsi="Symbol" w:cs="Symbol"/>
                      <w:u w:val="single"/>
                    </w:rPr>
                    <w:t></w:t>
                  </w:r>
                  <w:r w:rsidRPr="00203B66">
                    <w:rPr>
                      <w:rFonts w:ascii="Courier New" w:hAnsi="Courier New" w:cs="Courier New"/>
                    </w:rPr>
                    <w:t xml:space="preserve"> =</w:t>
                  </w:r>
                </w:p>
              </w:tc>
              <w:tc>
                <w:tcPr>
                  <w:tcW w:w="2940" w:type="dxa"/>
                  <w:tcBorders>
                    <w:top w:val="nil"/>
                    <w:left w:val="nil"/>
                    <w:bottom w:val="nil"/>
                    <w:right w:val="nil"/>
                  </w:tcBorders>
                  <w:vAlign w:val="bottom"/>
                </w:tcPr>
                <w:p w:rsidR="003C0504" w:rsidRPr="00203B66" w:rsidRDefault="003C0504" w:rsidP="00951016">
                  <w:pPr>
                    <w:autoSpaceDE w:val="0"/>
                    <w:autoSpaceDN w:val="0"/>
                    <w:adjustRightInd w:val="0"/>
                    <w:ind w:left="140"/>
                    <w:rPr>
                      <w:rFonts w:ascii="Times New Roman" w:hAnsi="Times New Roman"/>
                    </w:rPr>
                  </w:pPr>
                  <w:r w:rsidRPr="00203B66">
                    <w:rPr>
                      <w:rFonts w:ascii="Courier New" w:hAnsi="Courier New" w:cs="Courier New"/>
                      <w:w w:val="96"/>
                      <w:u w:val="single"/>
                    </w:rPr>
                    <w:t>-p</w:t>
                  </w:r>
                  <w:r w:rsidRPr="00203B66">
                    <w:rPr>
                      <w:rFonts w:ascii="Courier New" w:hAnsi="Courier New" w:cs="Courier New"/>
                      <w:w w:val="96"/>
                      <w:sz w:val="32"/>
                      <w:szCs w:val="32"/>
                      <w:u w:val="single"/>
                      <w:vertAlign w:val="superscript"/>
                    </w:rPr>
                    <w:t>2</w:t>
                  </w:r>
                  <w:r w:rsidRPr="00203B66">
                    <w:rPr>
                      <w:rFonts w:ascii="Courier New" w:hAnsi="Courier New" w:cs="Courier New"/>
                      <w:w w:val="96"/>
                    </w:rPr>
                    <w:t xml:space="preserve"> </w:t>
                  </w:r>
                  <w:r w:rsidRPr="00203B66">
                    <w:rPr>
                      <w:rFonts w:ascii="Symbol" w:hAnsi="Symbol" w:cs="Symbol"/>
                      <w:w w:val="96"/>
                    </w:rPr>
                    <w:t></w:t>
                  </w:r>
                  <w:r w:rsidRPr="00203B66">
                    <w:rPr>
                      <w:rFonts w:ascii="Courier New" w:hAnsi="Courier New" w:cs="Courier New"/>
                      <w:w w:val="96"/>
                    </w:rPr>
                    <w:t xml:space="preserve">  or p</w:t>
                  </w:r>
                  <w:r w:rsidRPr="00203B66">
                    <w:rPr>
                      <w:rFonts w:ascii="Courier New" w:hAnsi="Courier New" w:cs="Courier New"/>
                      <w:w w:val="96"/>
                      <w:sz w:val="32"/>
                      <w:szCs w:val="32"/>
                      <w:vertAlign w:val="superscript"/>
                    </w:rPr>
                    <w:t>2</w:t>
                  </w:r>
                  <w:r w:rsidRPr="00203B66">
                    <w:rPr>
                      <w:rFonts w:ascii="Symbol" w:hAnsi="Symbol" w:cs="Symbol"/>
                      <w:w w:val="96"/>
                    </w:rPr>
                    <w:t></w:t>
                  </w:r>
                  <w:r w:rsidRPr="00203B66">
                    <w:rPr>
                      <w:rFonts w:ascii="Courier New" w:hAnsi="Courier New" w:cs="Courier New"/>
                      <w:w w:val="96"/>
                    </w:rPr>
                    <w:t xml:space="preserve"> = - ħ</w:t>
                  </w:r>
                  <w:r w:rsidRPr="00203B66">
                    <w:rPr>
                      <w:rFonts w:ascii="Courier New" w:hAnsi="Courier New" w:cs="Courier New"/>
                      <w:w w:val="96"/>
                      <w:sz w:val="32"/>
                      <w:szCs w:val="32"/>
                      <w:vertAlign w:val="superscript"/>
                    </w:rPr>
                    <w:t>2</w:t>
                  </w:r>
                </w:p>
              </w:tc>
              <w:tc>
                <w:tcPr>
                  <w:tcW w:w="2200" w:type="dxa"/>
                  <w:tcBorders>
                    <w:top w:val="nil"/>
                    <w:left w:val="nil"/>
                    <w:bottom w:val="nil"/>
                    <w:right w:val="nil"/>
                  </w:tcBorders>
                  <w:vAlign w:val="bottom"/>
                </w:tcPr>
                <w:p w:rsidR="003C0504" w:rsidRPr="00203B66" w:rsidRDefault="003C0504" w:rsidP="00951016">
                  <w:pPr>
                    <w:autoSpaceDE w:val="0"/>
                    <w:autoSpaceDN w:val="0"/>
                    <w:adjustRightInd w:val="0"/>
                    <w:ind w:left="60"/>
                    <w:rPr>
                      <w:rFonts w:ascii="Times New Roman" w:hAnsi="Times New Roman"/>
                    </w:rPr>
                  </w:pPr>
                  <w:r w:rsidRPr="00203B66">
                    <w:rPr>
                      <w:rFonts w:ascii="Courier New" w:hAnsi="Courier New" w:cs="Courier New"/>
                    </w:rPr>
                    <w:t xml:space="preserve">. </w:t>
                  </w:r>
                  <w:r w:rsidRPr="00203B66">
                    <w:rPr>
                      <w:rFonts w:ascii="Courier New" w:hAnsi="Courier New" w:cs="Courier New"/>
                      <w:u w:val="single"/>
                    </w:rPr>
                    <w:t>∂</w:t>
                  </w:r>
                  <w:r w:rsidRPr="00203B66">
                    <w:rPr>
                      <w:rFonts w:ascii="Courier New" w:hAnsi="Courier New" w:cs="Courier New"/>
                      <w:sz w:val="32"/>
                      <w:szCs w:val="32"/>
                      <w:u w:val="single"/>
                      <w:vertAlign w:val="superscript"/>
                    </w:rPr>
                    <w:t>2</w:t>
                  </w:r>
                  <w:r w:rsidRPr="00203B66">
                    <w:rPr>
                      <w:rFonts w:ascii="Symbol" w:hAnsi="Symbol" w:cs="Symbol"/>
                      <w:u w:val="single"/>
                    </w:rPr>
                    <w:t></w:t>
                  </w:r>
                </w:p>
              </w:tc>
              <w:tc>
                <w:tcPr>
                  <w:tcW w:w="1580" w:type="dxa"/>
                  <w:tcBorders>
                    <w:top w:val="nil"/>
                    <w:left w:val="nil"/>
                    <w:bottom w:val="nil"/>
                    <w:right w:val="nil"/>
                  </w:tcBorders>
                  <w:vAlign w:val="bottom"/>
                </w:tcPr>
                <w:p w:rsidR="003C0504" w:rsidRPr="00203B66" w:rsidRDefault="003C0504" w:rsidP="00951016">
                  <w:pPr>
                    <w:autoSpaceDE w:val="0"/>
                    <w:autoSpaceDN w:val="0"/>
                    <w:adjustRightInd w:val="0"/>
                    <w:ind w:right="20"/>
                    <w:jc w:val="right"/>
                    <w:rPr>
                      <w:rFonts w:ascii="Times New Roman" w:hAnsi="Times New Roman"/>
                    </w:rPr>
                  </w:pPr>
                  <w:r>
                    <w:rPr>
                      <w:rFonts w:ascii="Courier New" w:hAnsi="Courier New" w:cs="Courier New"/>
                    </w:rPr>
                    <w:t>(3</w:t>
                  </w:r>
                  <w:r w:rsidRPr="00203B66">
                    <w:rPr>
                      <w:rFonts w:ascii="Courier New" w:hAnsi="Courier New" w:cs="Courier New"/>
                    </w:rPr>
                    <w:t>)</w:t>
                  </w:r>
                </w:p>
              </w:tc>
            </w:tr>
            <w:tr w:rsidR="003C0504" w:rsidRPr="00203B66" w:rsidTr="00951016">
              <w:trPr>
                <w:trHeight w:val="331"/>
              </w:trPr>
              <w:tc>
                <w:tcPr>
                  <w:tcW w:w="1280" w:type="dxa"/>
                  <w:tcBorders>
                    <w:top w:val="nil"/>
                    <w:left w:val="nil"/>
                    <w:bottom w:val="nil"/>
                    <w:right w:val="nil"/>
                  </w:tcBorders>
                  <w:vAlign w:val="bottom"/>
                </w:tcPr>
                <w:p w:rsidR="003C0504" w:rsidRPr="00203B66" w:rsidRDefault="003C0504" w:rsidP="00951016">
                  <w:pPr>
                    <w:autoSpaceDE w:val="0"/>
                    <w:autoSpaceDN w:val="0"/>
                    <w:adjustRightInd w:val="0"/>
                    <w:spacing w:line="331" w:lineRule="exact"/>
                    <w:ind w:left="380"/>
                    <w:rPr>
                      <w:rFonts w:ascii="Times New Roman" w:hAnsi="Times New Roman"/>
                    </w:rPr>
                  </w:pPr>
                  <w:r w:rsidRPr="00203B66">
                    <w:rPr>
                      <w:rFonts w:ascii="Courier New" w:hAnsi="Courier New" w:cs="Courier New"/>
                    </w:rPr>
                    <w:t>∂x</w:t>
                  </w:r>
                  <w:r w:rsidRPr="00203B66">
                    <w:rPr>
                      <w:rFonts w:ascii="Courier New" w:hAnsi="Courier New" w:cs="Courier New"/>
                      <w:sz w:val="32"/>
                      <w:szCs w:val="32"/>
                      <w:vertAlign w:val="superscript"/>
                    </w:rPr>
                    <w:t>2</w:t>
                  </w:r>
                </w:p>
              </w:tc>
              <w:tc>
                <w:tcPr>
                  <w:tcW w:w="2940" w:type="dxa"/>
                  <w:tcBorders>
                    <w:top w:val="nil"/>
                    <w:left w:val="nil"/>
                    <w:bottom w:val="nil"/>
                    <w:right w:val="nil"/>
                  </w:tcBorders>
                  <w:vAlign w:val="bottom"/>
                </w:tcPr>
                <w:p w:rsidR="003C0504" w:rsidRPr="00203B66" w:rsidRDefault="003C0504" w:rsidP="00951016">
                  <w:pPr>
                    <w:autoSpaceDE w:val="0"/>
                    <w:autoSpaceDN w:val="0"/>
                    <w:adjustRightInd w:val="0"/>
                    <w:spacing w:line="331" w:lineRule="exact"/>
                    <w:ind w:left="300"/>
                    <w:rPr>
                      <w:rFonts w:ascii="Times New Roman" w:hAnsi="Times New Roman"/>
                    </w:rPr>
                  </w:pPr>
                  <w:r w:rsidRPr="00203B66">
                    <w:rPr>
                      <w:rFonts w:ascii="Courier New" w:hAnsi="Courier New" w:cs="Courier New"/>
                    </w:rPr>
                    <w:t>ħ</w:t>
                  </w:r>
                  <w:r w:rsidRPr="00203B66">
                    <w:rPr>
                      <w:rFonts w:ascii="Courier New" w:hAnsi="Courier New" w:cs="Courier New"/>
                      <w:sz w:val="32"/>
                      <w:szCs w:val="32"/>
                      <w:vertAlign w:val="superscript"/>
                    </w:rPr>
                    <w:t>2</w:t>
                  </w:r>
                </w:p>
              </w:tc>
              <w:tc>
                <w:tcPr>
                  <w:tcW w:w="2200" w:type="dxa"/>
                  <w:tcBorders>
                    <w:top w:val="nil"/>
                    <w:left w:val="nil"/>
                    <w:bottom w:val="nil"/>
                    <w:right w:val="nil"/>
                  </w:tcBorders>
                  <w:vAlign w:val="bottom"/>
                </w:tcPr>
                <w:p w:rsidR="003C0504" w:rsidRPr="00203B66" w:rsidRDefault="003C0504" w:rsidP="00951016">
                  <w:pPr>
                    <w:autoSpaceDE w:val="0"/>
                    <w:autoSpaceDN w:val="0"/>
                    <w:adjustRightInd w:val="0"/>
                    <w:spacing w:line="331" w:lineRule="exact"/>
                    <w:ind w:left="380"/>
                    <w:rPr>
                      <w:rFonts w:ascii="Times New Roman" w:hAnsi="Times New Roman"/>
                    </w:rPr>
                  </w:pPr>
                  <w:r w:rsidRPr="00203B66">
                    <w:rPr>
                      <w:rFonts w:ascii="Courier New" w:hAnsi="Courier New" w:cs="Courier New"/>
                    </w:rPr>
                    <w:t>∂x</w:t>
                  </w:r>
                  <w:r w:rsidRPr="00203B66">
                    <w:rPr>
                      <w:rFonts w:ascii="Courier New" w:hAnsi="Courier New" w:cs="Courier New"/>
                      <w:sz w:val="32"/>
                      <w:szCs w:val="32"/>
                      <w:vertAlign w:val="superscript"/>
                    </w:rPr>
                    <w:t>2</w:t>
                  </w:r>
                </w:p>
              </w:tc>
              <w:tc>
                <w:tcPr>
                  <w:tcW w:w="158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rPr>
                  </w:pPr>
                </w:p>
              </w:tc>
            </w:tr>
          </w:tbl>
          <w:p w:rsidR="003C0504" w:rsidRDefault="003C0504" w:rsidP="003C0504">
            <w:pPr>
              <w:autoSpaceDE w:val="0"/>
              <w:autoSpaceDN w:val="0"/>
              <w:adjustRightInd w:val="0"/>
              <w:spacing w:line="226" w:lineRule="exact"/>
              <w:rPr>
                <w:rFonts w:ascii="Times New Roman" w:hAnsi="Times New Roman"/>
                <w:sz w:val="24"/>
                <w:szCs w:val="24"/>
              </w:rPr>
            </w:pPr>
          </w:p>
          <w:p w:rsidR="003C0504" w:rsidRPr="003C0504" w:rsidRDefault="003C0504" w:rsidP="003C0504">
            <w:pPr>
              <w:overflowPunct w:val="0"/>
              <w:autoSpaceDE w:val="0"/>
              <w:autoSpaceDN w:val="0"/>
              <w:adjustRightInd w:val="0"/>
              <w:spacing w:line="204" w:lineRule="auto"/>
              <w:jc w:val="both"/>
              <w:rPr>
                <w:rFonts w:asciiTheme="minorHAnsi" w:hAnsiTheme="minorHAnsi"/>
                <w:sz w:val="24"/>
                <w:szCs w:val="24"/>
              </w:rPr>
            </w:pPr>
            <w:r w:rsidRPr="003C0504">
              <w:rPr>
                <w:rFonts w:asciiTheme="minorHAnsi" w:hAnsiTheme="minorHAnsi" w:cs="Courier New"/>
                <w:sz w:val="24"/>
                <w:szCs w:val="24"/>
              </w:rPr>
              <w:t>Differentiating equation (2) with respect to t, we get,</w:t>
            </w:r>
          </w:p>
          <w:p w:rsidR="003C0504" w:rsidRPr="003C0504" w:rsidRDefault="003C0504" w:rsidP="003C0504">
            <w:pPr>
              <w:autoSpaceDE w:val="0"/>
              <w:autoSpaceDN w:val="0"/>
              <w:adjustRightInd w:val="0"/>
              <w:spacing w:line="200" w:lineRule="exact"/>
              <w:rPr>
                <w:rFonts w:asciiTheme="minorHAnsi" w:hAnsiTheme="minorHAnsi"/>
                <w:sz w:val="24"/>
                <w:szCs w:val="24"/>
              </w:rPr>
            </w:pPr>
          </w:p>
          <w:p w:rsidR="003C0504" w:rsidRPr="003C0504" w:rsidRDefault="003C0504" w:rsidP="003C0504">
            <w:pPr>
              <w:autoSpaceDE w:val="0"/>
              <w:autoSpaceDN w:val="0"/>
              <w:adjustRightInd w:val="0"/>
              <w:spacing w:line="350" w:lineRule="exact"/>
              <w:rPr>
                <w:rFonts w:asciiTheme="minorHAnsi" w:hAnsiTheme="minorHAnsi"/>
                <w:sz w:val="24"/>
                <w:szCs w:val="24"/>
              </w:rPr>
            </w:pPr>
          </w:p>
          <w:tbl>
            <w:tblPr>
              <w:tblW w:w="0" w:type="auto"/>
              <w:tblInd w:w="140" w:type="dxa"/>
              <w:tblCellMar>
                <w:left w:w="0" w:type="dxa"/>
                <w:right w:w="0" w:type="dxa"/>
              </w:tblCellMar>
              <w:tblLook w:val="0000"/>
            </w:tblPr>
            <w:tblGrid>
              <w:gridCol w:w="740"/>
              <w:gridCol w:w="480"/>
              <w:gridCol w:w="720"/>
              <w:gridCol w:w="2020"/>
              <w:gridCol w:w="2280"/>
              <w:gridCol w:w="1500"/>
            </w:tblGrid>
            <w:tr w:rsidR="003C0504" w:rsidRPr="00203B66" w:rsidTr="00951016">
              <w:trPr>
                <w:trHeight w:val="313"/>
              </w:trPr>
              <w:tc>
                <w:tcPr>
                  <w:tcW w:w="74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rPr>
                  </w:pPr>
                  <w:r w:rsidRPr="00203B66">
                    <w:rPr>
                      <w:rFonts w:ascii="Courier New" w:hAnsi="Courier New" w:cs="Courier New"/>
                      <w:u w:val="single"/>
                    </w:rPr>
                    <w:t>∂</w:t>
                  </w:r>
                  <w:r w:rsidRPr="00203B66">
                    <w:rPr>
                      <w:rFonts w:ascii="Symbol" w:hAnsi="Symbol" w:cs="Symbol"/>
                      <w:u w:val="single"/>
                    </w:rPr>
                    <w:t></w:t>
                  </w:r>
                </w:p>
              </w:tc>
              <w:tc>
                <w:tcPr>
                  <w:tcW w:w="480" w:type="dxa"/>
                  <w:tcBorders>
                    <w:top w:val="nil"/>
                    <w:left w:val="nil"/>
                    <w:bottom w:val="nil"/>
                    <w:right w:val="nil"/>
                  </w:tcBorders>
                  <w:vAlign w:val="bottom"/>
                </w:tcPr>
                <w:p w:rsidR="003C0504" w:rsidRPr="00203B66" w:rsidRDefault="003C0504" w:rsidP="00951016">
                  <w:pPr>
                    <w:autoSpaceDE w:val="0"/>
                    <w:autoSpaceDN w:val="0"/>
                    <w:adjustRightInd w:val="0"/>
                    <w:ind w:right="200"/>
                    <w:jc w:val="right"/>
                    <w:rPr>
                      <w:rFonts w:ascii="Times New Roman" w:hAnsi="Times New Roman"/>
                    </w:rPr>
                  </w:pPr>
                  <w:r w:rsidRPr="00203B66">
                    <w:rPr>
                      <w:rFonts w:ascii="Courier New" w:hAnsi="Courier New" w:cs="Courier New"/>
                      <w:w w:val="96"/>
                    </w:rPr>
                    <w:t>=</w:t>
                  </w:r>
                </w:p>
              </w:tc>
              <w:tc>
                <w:tcPr>
                  <w:tcW w:w="720" w:type="dxa"/>
                  <w:tcBorders>
                    <w:top w:val="nil"/>
                    <w:left w:val="nil"/>
                    <w:bottom w:val="nil"/>
                    <w:right w:val="nil"/>
                  </w:tcBorders>
                  <w:vAlign w:val="bottom"/>
                </w:tcPr>
                <w:p w:rsidR="003C0504" w:rsidRPr="00203B66" w:rsidRDefault="003C0504" w:rsidP="00951016">
                  <w:pPr>
                    <w:autoSpaceDE w:val="0"/>
                    <w:autoSpaceDN w:val="0"/>
                    <w:adjustRightInd w:val="0"/>
                    <w:ind w:left="100"/>
                    <w:rPr>
                      <w:rFonts w:ascii="Times New Roman" w:hAnsi="Times New Roman"/>
                    </w:rPr>
                  </w:pPr>
                  <w:r w:rsidRPr="00203B66">
                    <w:rPr>
                      <w:rFonts w:ascii="Courier New" w:hAnsi="Courier New" w:cs="Courier New"/>
                    </w:rPr>
                    <w:t xml:space="preserve">- </w:t>
                  </w:r>
                  <w:r w:rsidRPr="00203B66">
                    <w:rPr>
                      <w:rFonts w:ascii="Courier New" w:hAnsi="Courier New" w:cs="Courier New"/>
                      <w:u w:val="single"/>
                    </w:rPr>
                    <w:t>iE</w:t>
                  </w:r>
                </w:p>
              </w:tc>
              <w:tc>
                <w:tcPr>
                  <w:tcW w:w="2020" w:type="dxa"/>
                  <w:tcBorders>
                    <w:top w:val="nil"/>
                    <w:left w:val="nil"/>
                    <w:bottom w:val="nil"/>
                    <w:right w:val="nil"/>
                  </w:tcBorders>
                  <w:vAlign w:val="bottom"/>
                </w:tcPr>
                <w:p w:rsidR="003C0504" w:rsidRPr="00203B66" w:rsidRDefault="003C0504" w:rsidP="00951016">
                  <w:pPr>
                    <w:autoSpaceDE w:val="0"/>
                    <w:autoSpaceDN w:val="0"/>
                    <w:adjustRightInd w:val="0"/>
                    <w:ind w:left="240"/>
                    <w:rPr>
                      <w:rFonts w:ascii="Times New Roman" w:hAnsi="Times New Roman"/>
                    </w:rPr>
                  </w:pPr>
                  <w:r w:rsidRPr="00203B66">
                    <w:rPr>
                      <w:rFonts w:ascii="Courier New" w:hAnsi="Courier New" w:cs="Courier New"/>
                    </w:rPr>
                    <w:t xml:space="preserve">. </w:t>
                  </w:r>
                  <w:r w:rsidRPr="00203B66">
                    <w:rPr>
                      <w:rFonts w:ascii="Symbol" w:hAnsi="Symbol" w:cs="Symbol"/>
                    </w:rPr>
                    <w:t></w:t>
                  </w:r>
                  <w:r w:rsidRPr="00203B66">
                    <w:rPr>
                      <w:rFonts w:ascii="Courier New" w:hAnsi="Courier New" w:cs="Courier New"/>
                    </w:rPr>
                    <w:t xml:space="preserve">  or E </w:t>
                  </w:r>
                  <w:r w:rsidRPr="00203B66">
                    <w:rPr>
                      <w:rFonts w:ascii="Symbol" w:hAnsi="Symbol" w:cs="Symbol"/>
                    </w:rPr>
                    <w:t></w:t>
                  </w:r>
                </w:p>
              </w:tc>
              <w:tc>
                <w:tcPr>
                  <w:tcW w:w="2280" w:type="dxa"/>
                  <w:tcBorders>
                    <w:top w:val="nil"/>
                    <w:left w:val="nil"/>
                    <w:bottom w:val="nil"/>
                    <w:right w:val="nil"/>
                  </w:tcBorders>
                  <w:vAlign w:val="bottom"/>
                </w:tcPr>
                <w:p w:rsidR="003C0504" w:rsidRPr="00203B66" w:rsidRDefault="003C0504" w:rsidP="00951016">
                  <w:pPr>
                    <w:autoSpaceDE w:val="0"/>
                    <w:autoSpaceDN w:val="0"/>
                    <w:adjustRightInd w:val="0"/>
                    <w:ind w:left="140"/>
                    <w:rPr>
                      <w:rFonts w:ascii="Times New Roman" w:hAnsi="Times New Roman"/>
                    </w:rPr>
                  </w:pPr>
                  <w:r w:rsidRPr="00203B66">
                    <w:rPr>
                      <w:rFonts w:ascii="Courier New" w:hAnsi="Courier New" w:cs="Courier New"/>
                    </w:rPr>
                    <w:t xml:space="preserve">= - </w:t>
                  </w:r>
                  <w:r w:rsidRPr="00203B66">
                    <w:rPr>
                      <w:rFonts w:ascii="Courier New" w:hAnsi="Courier New" w:cs="Courier New"/>
                      <w:u w:val="single"/>
                    </w:rPr>
                    <w:t>ħ</w:t>
                  </w:r>
                  <w:r w:rsidRPr="00203B66">
                    <w:rPr>
                      <w:rFonts w:ascii="Courier New" w:hAnsi="Courier New" w:cs="Courier New"/>
                    </w:rPr>
                    <w:t xml:space="preserve"> . </w:t>
                  </w:r>
                  <w:r w:rsidRPr="00203B66">
                    <w:rPr>
                      <w:rFonts w:ascii="Courier New" w:hAnsi="Courier New" w:cs="Courier New"/>
                      <w:u w:val="single"/>
                    </w:rPr>
                    <w:t>∂</w:t>
                  </w:r>
                  <w:r w:rsidRPr="00203B66">
                    <w:rPr>
                      <w:rFonts w:ascii="Symbol" w:hAnsi="Symbol" w:cs="Symbol"/>
                      <w:u w:val="single"/>
                    </w:rPr>
                    <w:t></w:t>
                  </w:r>
                </w:p>
              </w:tc>
              <w:tc>
                <w:tcPr>
                  <w:tcW w:w="1500" w:type="dxa"/>
                  <w:tcBorders>
                    <w:top w:val="nil"/>
                    <w:left w:val="nil"/>
                    <w:bottom w:val="nil"/>
                    <w:right w:val="nil"/>
                  </w:tcBorders>
                  <w:vAlign w:val="bottom"/>
                </w:tcPr>
                <w:p w:rsidR="003C0504" w:rsidRPr="00203B66" w:rsidRDefault="003C0504" w:rsidP="00951016">
                  <w:pPr>
                    <w:autoSpaceDE w:val="0"/>
                    <w:autoSpaceDN w:val="0"/>
                    <w:adjustRightInd w:val="0"/>
                    <w:jc w:val="right"/>
                    <w:rPr>
                      <w:rFonts w:ascii="Times New Roman" w:hAnsi="Times New Roman"/>
                    </w:rPr>
                  </w:pPr>
                  <w:r>
                    <w:rPr>
                      <w:rFonts w:ascii="Courier New" w:hAnsi="Courier New" w:cs="Courier New"/>
                    </w:rPr>
                    <w:t>(4</w:t>
                  </w:r>
                  <w:r w:rsidRPr="00203B66">
                    <w:rPr>
                      <w:rFonts w:ascii="Courier New" w:hAnsi="Courier New" w:cs="Courier New"/>
                    </w:rPr>
                    <w:t>)</w:t>
                  </w:r>
                </w:p>
              </w:tc>
            </w:tr>
            <w:tr w:rsidR="003C0504" w:rsidRPr="00203B66" w:rsidTr="00951016">
              <w:trPr>
                <w:trHeight w:val="268"/>
              </w:trPr>
              <w:tc>
                <w:tcPr>
                  <w:tcW w:w="740" w:type="dxa"/>
                  <w:tcBorders>
                    <w:top w:val="nil"/>
                    <w:left w:val="nil"/>
                    <w:bottom w:val="nil"/>
                    <w:right w:val="nil"/>
                  </w:tcBorders>
                  <w:vAlign w:val="bottom"/>
                </w:tcPr>
                <w:p w:rsidR="003C0504" w:rsidRPr="00203B66" w:rsidRDefault="003C0504" w:rsidP="00951016">
                  <w:pPr>
                    <w:autoSpaceDE w:val="0"/>
                    <w:autoSpaceDN w:val="0"/>
                    <w:adjustRightInd w:val="0"/>
                    <w:spacing w:line="267" w:lineRule="exact"/>
                    <w:rPr>
                      <w:rFonts w:ascii="Times New Roman" w:hAnsi="Times New Roman"/>
                    </w:rPr>
                  </w:pPr>
                  <w:r w:rsidRPr="00203B66">
                    <w:rPr>
                      <w:rFonts w:ascii="Courier New" w:hAnsi="Courier New" w:cs="Courier New"/>
                    </w:rPr>
                    <w:t>∂t</w:t>
                  </w:r>
                </w:p>
              </w:tc>
              <w:tc>
                <w:tcPr>
                  <w:tcW w:w="48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sz w:val="23"/>
                      <w:szCs w:val="23"/>
                    </w:rPr>
                  </w:pPr>
                </w:p>
              </w:tc>
              <w:tc>
                <w:tcPr>
                  <w:tcW w:w="720" w:type="dxa"/>
                  <w:tcBorders>
                    <w:top w:val="nil"/>
                    <w:left w:val="nil"/>
                    <w:bottom w:val="nil"/>
                    <w:right w:val="nil"/>
                  </w:tcBorders>
                  <w:vAlign w:val="bottom"/>
                </w:tcPr>
                <w:p w:rsidR="003C0504" w:rsidRPr="00203B66" w:rsidRDefault="003C0504" w:rsidP="00951016">
                  <w:pPr>
                    <w:autoSpaceDE w:val="0"/>
                    <w:autoSpaceDN w:val="0"/>
                    <w:adjustRightInd w:val="0"/>
                    <w:spacing w:line="267" w:lineRule="exact"/>
                    <w:ind w:left="520"/>
                    <w:rPr>
                      <w:rFonts w:ascii="Times New Roman" w:hAnsi="Times New Roman"/>
                    </w:rPr>
                  </w:pPr>
                  <w:r w:rsidRPr="00203B66">
                    <w:rPr>
                      <w:rFonts w:ascii="Courier New" w:hAnsi="Courier New" w:cs="Courier New"/>
                    </w:rPr>
                    <w:t>ħ</w:t>
                  </w:r>
                </w:p>
              </w:tc>
              <w:tc>
                <w:tcPr>
                  <w:tcW w:w="202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sz w:val="23"/>
                      <w:szCs w:val="23"/>
                    </w:rPr>
                  </w:pPr>
                </w:p>
              </w:tc>
              <w:tc>
                <w:tcPr>
                  <w:tcW w:w="2280" w:type="dxa"/>
                  <w:tcBorders>
                    <w:top w:val="nil"/>
                    <w:left w:val="nil"/>
                    <w:bottom w:val="nil"/>
                    <w:right w:val="nil"/>
                  </w:tcBorders>
                  <w:vAlign w:val="bottom"/>
                </w:tcPr>
                <w:p w:rsidR="003C0504" w:rsidRPr="00203B66" w:rsidRDefault="003C0504" w:rsidP="00951016">
                  <w:pPr>
                    <w:autoSpaceDE w:val="0"/>
                    <w:autoSpaceDN w:val="0"/>
                    <w:adjustRightInd w:val="0"/>
                    <w:spacing w:line="267" w:lineRule="exact"/>
                    <w:ind w:left="800"/>
                    <w:rPr>
                      <w:rFonts w:ascii="Times New Roman" w:hAnsi="Times New Roman"/>
                    </w:rPr>
                  </w:pPr>
                  <w:r w:rsidRPr="00203B66">
                    <w:rPr>
                      <w:rFonts w:ascii="Courier New" w:hAnsi="Courier New" w:cs="Courier New"/>
                    </w:rPr>
                    <w:t>i   ∂t</w:t>
                  </w:r>
                </w:p>
              </w:tc>
              <w:tc>
                <w:tcPr>
                  <w:tcW w:w="150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sz w:val="23"/>
                      <w:szCs w:val="23"/>
                    </w:rPr>
                  </w:pPr>
                </w:p>
              </w:tc>
            </w:tr>
            <w:tr w:rsidR="003C0504" w:rsidRPr="00203B66" w:rsidTr="00951016">
              <w:trPr>
                <w:trHeight w:val="542"/>
              </w:trPr>
              <w:tc>
                <w:tcPr>
                  <w:tcW w:w="7740" w:type="dxa"/>
                  <w:gridSpan w:val="6"/>
                  <w:tcBorders>
                    <w:top w:val="nil"/>
                    <w:left w:val="nil"/>
                    <w:bottom w:val="nil"/>
                    <w:right w:val="nil"/>
                  </w:tcBorders>
                  <w:vAlign w:val="bottom"/>
                </w:tcPr>
                <w:p w:rsidR="003C0504" w:rsidRPr="003C0504" w:rsidRDefault="003C0504" w:rsidP="00951016">
                  <w:pPr>
                    <w:autoSpaceDE w:val="0"/>
                    <w:autoSpaceDN w:val="0"/>
                    <w:adjustRightInd w:val="0"/>
                    <w:ind w:left="260"/>
                    <w:rPr>
                      <w:rFonts w:asciiTheme="minorHAnsi" w:hAnsiTheme="minorHAnsi"/>
                    </w:rPr>
                  </w:pPr>
                  <w:r w:rsidRPr="003C0504">
                    <w:rPr>
                      <w:rFonts w:asciiTheme="minorHAnsi" w:hAnsiTheme="minorHAnsi" w:cs="Courier New"/>
                    </w:rPr>
                    <w:t>The total energy of the particle can be written as</w:t>
                  </w:r>
                </w:p>
              </w:tc>
            </w:tr>
            <w:tr w:rsidR="003C0504" w:rsidRPr="00203B66" w:rsidTr="00951016">
              <w:trPr>
                <w:trHeight w:val="896"/>
              </w:trPr>
              <w:tc>
                <w:tcPr>
                  <w:tcW w:w="740" w:type="dxa"/>
                  <w:tcBorders>
                    <w:top w:val="nil"/>
                    <w:left w:val="nil"/>
                    <w:bottom w:val="nil"/>
                    <w:right w:val="nil"/>
                  </w:tcBorders>
                  <w:vAlign w:val="bottom"/>
                </w:tcPr>
                <w:p w:rsidR="003C0504" w:rsidRPr="00203B66" w:rsidRDefault="003C0504" w:rsidP="00951016">
                  <w:pPr>
                    <w:autoSpaceDE w:val="0"/>
                    <w:autoSpaceDN w:val="0"/>
                    <w:adjustRightInd w:val="0"/>
                    <w:ind w:left="580"/>
                    <w:rPr>
                      <w:rFonts w:ascii="Times New Roman" w:hAnsi="Times New Roman"/>
                    </w:rPr>
                  </w:pPr>
                  <w:r w:rsidRPr="00203B66">
                    <w:rPr>
                      <w:rFonts w:ascii="Courier New" w:hAnsi="Courier New" w:cs="Courier New"/>
                      <w:w w:val="96"/>
                    </w:rPr>
                    <w:t>E</w:t>
                  </w:r>
                </w:p>
              </w:tc>
              <w:tc>
                <w:tcPr>
                  <w:tcW w:w="480" w:type="dxa"/>
                  <w:tcBorders>
                    <w:top w:val="nil"/>
                    <w:left w:val="nil"/>
                    <w:bottom w:val="nil"/>
                    <w:right w:val="nil"/>
                  </w:tcBorders>
                  <w:vAlign w:val="bottom"/>
                </w:tcPr>
                <w:p w:rsidR="003C0504" w:rsidRPr="00203B66" w:rsidRDefault="003C0504" w:rsidP="00951016">
                  <w:pPr>
                    <w:autoSpaceDE w:val="0"/>
                    <w:autoSpaceDN w:val="0"/>
                    <w:adjustRightInd w:val="0"/>
                    <w:jc w:val="right"/>
                    <w:rPr>
                      <w:rFonts w:ascii="Times New Roman" w:hAnsi="Times New Roman"/>
                    </w:rPr>
                  </w:pPr>
                  <w:r w:rsidRPr="00203B66">
                    <w:rPr>
                      <w:rFonts w:ascii="Courier New" w:hAnsi="Courier New" w:cs="Courier New"/>
                    </w:rPr>
                    <w:t>=</w:t>
                  </w:r>
                </w:p>
              </w:tc>
              <w:tc>
                <w:tcPr>
                  <w:tcW w:w="720" w:type="dxa"/>
                  <w:tcBorders>
                    <w:top w:val="nil"/>
                    <w:left w:val="nil"/>
                    <w:bottom w:val="nil"/>
                    <w:right w:val="nil"/>
                  </w:tcBorders>
                  <w:vAlign w:val="bottom"/>
                </w:tcPr>
                <w:p w:rsidR="003C0504" w:rsidRPr="00203B66" w:rsidRDefault="003C0504" w:rsidP="00951016">
                  <w:pPr>
                    <w:autoSpaceDE w:val="0"/>
                    <w:autoSpaceDN w:val="0"/>
                    <w:adjustRightInd w:val="0"/>
                    <w:ind w:left="220"/>
                    <w:rPr>
                      <w:rFonts w:ascii="Times New Roman" w:hAnsi="Times New Roman"/>
                    </w:rPr>
                  </w:pPr>
                  <w:r w:rsidRPr="00203B66">
                    <w:rPr>
                      <w:rFonts w:ascii="Courier New" w:hAnsi="Courier New" w:cs="Courier New"/>
                      <w:u w:val="single"/>
                    </w:rPr>
                    <w:t>p</w:t>
                  </w:r>
                  <w:r w:rsidRPr="00203B66">
                    <w:rPr>
                      <w:rFonts w:ascii="Courier New" w:hAnsi="Courier New" w:cs="Courier New"/>
                      <w:sz w:val="32"/>
                      <w:szCs w:val="32"/>
                      <w:u w:val="single"/>
                      <w:vertAlign w:val="superscript"/>
                    </w:rPr>
                    <w:t>2</w:t>
                  </w:r>
                </w:p>
              </w:tc>
              <w:tc>
                <w:tcPr>
                  <w:tcW w:w="2020" w:type="dxa"/>
                  <w:tcBorders>
                    <w:top w:val="nil"/>
                    <w:left w:val="nil"/>
                    <w:bottom w:val="nil"/>
                    <w:right w:val="nil"/>
                  </w:tcBorders>
                  <w:vAlign w:val="bottom"/>
                </w:tcPr>
                <w:p w:rsidR="003C0504" w:rsidRPr="00203B66" w:rsidRDefault="003C0504" w:rsidP="00951016">
                  <w:pPr>
                    <w:autoSpaceDE w:val="0"/>
                    <w:autoSpaceDN w:val="0"/>
                    <w:adjustRightInd w:val="0"/>
                    <w:ind w:left="40"/>
                    <w:rPr>
                      <w:rFonts w:ascii="Times New Roman" w:hAnsi="Times New Roman"/>
                    </w:rPr>
                  </w:pPr>
                  <w:r w:rsidRPr="00203B66">
                    <w:rPr>
                      <w:rFonts w:ascii="Courier New" w:hAnsi="Courier New" w:cs="Courier New"/>
                    </w:rPr>
                    <w:t>+ U</w:t>
                  </w:r>
                </w:p>
              </w:tc>
              <w:tc>
                <w:tcPr>
                  <w:tcW w:w="228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rPr>
                  </w:pPr>
                </w:p>
              </w:tc>
              <w:tc>
                <w:tcPr>
                  <w:tcW w:w="1500" w:type="dxa"/>
                  <w:tcBorders>
                    <w:top w:val="nil"/>
                    <w:left w:val="nil"/>
                    <w:bottom w:val="nil"/>
                    <w:right w:val="nil"/>
                  </w:tcBorders>
                  <w:vAlign w:val="bottom"/>
                </w:tcPr>
                <w:p w:rsidR="003C0504" w:rsidRPr="00203B66" w:rsidRDefault="003C0504" w:rsidP="00951016">
                  <w:pPr>
                    <w:autoSpaceDE w:val="0"/>
                    <w:autoSpaceDN w:val="0"/>
                    <w:adjustRightInd w:val="0"/>
                    <w:jc w:val="right"/>
                    <w:rPr>
                      <w:rFonts w:ascii="Times New Roman" w:hAnsi="Times New Roman"/>
                    </w:rPr>
                  </w:pPr>
                  <w:r>
                    <w:rPr>
                      <w:rFonts w:ascii="Courier New" w:hAnsi="Courier New" w:cs="Courier New"/>
                    </w:rPr>
                    <w:t>(5</w:t>
                  </w:r>
                  <w:r w:rsidRPr="00203B66">
                    <w:rPr>
                      <w:rFonts w:ascii="Courier New" w:hAnsi="Courier New" w:cs="Courier New"/>
                    </w:rPr>
                    <w:t>)</w:t>
                  </w:r>
                </w:p>
              </w:tc>
            </w:tr>
            <w:tr w:rsidR="003C0504" w:rsidRPr="00203B66" w:rsidTr="00951016">
              <w:trPr>
                <w:trHeight w:val="192"/>
              </w:trPr>
              <w:tc>
                <w:tcPr>
                  <w:tcW w:w="74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sz w:val="16"/>
                      <w:szCs w:val="16"/>
                    </w:rPr>
                  </w:pPr>
                </w:p>
              </w:tc>
              <w:tc>
                <w:tcPr>
                  <w:tcW w:w="48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sz w:val="16"/>
                      <w:szCs w:val="16"/>
                    </w:rPr>
                  </w:pPr>
                </w:p>
              </w:tc>
              <w:tc>
                <w:tcPr>
                  <w:tcW w:w="720" w:type="dxa"/>
                  <w:tcBorders>
                    <w:top w:val="nil"/>
                    <w:left w:val="nil"/>
                    <w:bottom w:val="nil"/>
                    <w:right w:val="nil"/>
                  </w:tcBorders>
                  <w:vAlign w:val="bottom"/>
                </w:tcPr>
                <w:p w:rsidR="003C0504" w:rsidRPr="00203B66" w:rsidRDefault="003C0504" w:rsidP="00951016">
                  <w:pPr>
                    <w:autoSpaceDE w:val="0"/>
                    <w:autoSpaceDN w:val="0"/>
                    <w:adjustRightInd w:val="0"/>
                    <w:spacing w:line="191" w:lineRule="exact"/>
                    <w:ind w:left="80"/>
                    <w:rPr>
                      <w:rFonts w:ascii="Times New Roman" w:hAnsi="Times New Roman"/>
                    </w:rPr>
                  </w:pPr>
                  <w:r w:rsidRPr="00203B66">
                    <w:rPr>
                      <w:rFonts w:ascii="Courier New" w:hAnsi="Courier New" w:cs="Courier New"/>
                    </w:rPr>
                    <w:t>2m</w:t>
                  </w:r>
                </w:p>
              </w:tc>
              <w:tc>
                <w:tcPr>
                  <w:tcW w:w="202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sz w:val="16"/>
                      <w:szCs w:val="16"/>
                    </w:rPr>
                  </w:pPr>
                </w:p>
              </w:tc>
              <w:tc>
                <w:tcPr>
                  <w:tcW w:w="228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sz w:val="16"/>
                      <w:szCs w:val="16"/>
                    </w:rPr>
                  </w:pPr>
                </w:p>
              </w:tc>
              <w:tc>
                <w:tcPr>
                  <w:tcW w:w="150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sz w:val="16"/>
                      <w:szCs w:val="16"/>
                    </w:rPr>
                  </w:pPr>
                </w:p>
              </w:tc>
            </w:tr>
          </w:tbl>
          <w:p w:rsidR="003C0504" w:rsidRDefault="003C0504" w:rsidP="003C0504">
            <w:pPr>
              <w:autoSpaceDE w:val="0"/>
              <w:autoSpaceDN w:val="0"/>
              <w:adjustRightInd w:val="0"/>
              <w:spacing w:line="200" w:lineRule="exact"/>
              <w:rPr>
                <w:rFonts w:ascii="Times New Roman" w:hAnsi="Times New Roman"/>
                <w:sz w:val="24"/>
                <w:szCs w:val="24"/>
              </w:rPr>
            </w:pPr>
            <w:bookmarkStart w:id="10" w:name="page95"/>
            <w:bookmarkEnd w:id="10"/>
          </w:p>
          <w:p w:rsidR="003C0504" w:rsidRDefault="003C0504" w:rsidP="003C0504">
            <w:pPr>
              <w:autoSpaceDE w:val="0"/>
              <w:autoSpaceDN w:val="0"/>
              <w:adjustRightInd w:val="0"/>
              <w:spacing w:line="264" w:lineRule="exact"/>
              <w:rPr>
                <w:rFonts w:ascii="Times New Roman" w:hAnsi="Times New Roman"/>
                <w:sz w:val="24"/>
                <w:szCs w:val="24"/>
              </w:rPr>
            </w:pPr>
          </w:p>
          <w:p w:rsidR="003C0504" w:rsidRPr="00DC4BF7" w:rsidRDefault="003C0504" w:rsidP="003C0504">
            <w:pPr>
              <w:overflowPunct w:val="0"/>
              <w:autoSpaceDE w:val="0"/>
              <w:autoSpaceDN w:val="0"/>
              <w:adjustRightInd w:val="0"/>
              <w:spacing w:line="288" w:lineRule="auto"/>
              <w:rPr>
                <w:rFonts w:ascii="Times New Roman" w:hAnsi="Times New Roman"/>
                <w:sz w:val="24"/>
                <w:szCs w:val="24"/>
              </w:rPr>
            </w:pPr>
            <w:r w:rsidRPr="003C0504">
              <w:rPr>
                <w:rFonts w:asciiTheme="minorHAnsi" w:hAnsiTheme="minorHAnsi"/>
                <w:sz w:val="24"/>
                <w:szCs w:val="24"/>
              </w:rPr>
              <w:t>Where U is the potential energy of the particle. Multiplying both sides of the equation by</w:t>
            </w:r>
            <w:r>
              <w:rPr>
                <w:rFonts w:ascii="Times New Roman" w:hAnsi="Times New Roman"/>
                <w:sz w:val="24"/>
                <w:szCs w:val="24"/>
              </w:rPr>
              <w:t xml:space="preserve"> </w:t>
            </w:r>
            <w:r w:rsidRPr="00203B66">
              <w:rPr>
                <w:rFonts w:ascii="Symbol" w:hAnsi="Symbol" w:cs="Symbol"/>
                <w:sz w:val="24"/>
                <w:szCs w:val="24"/>
              </w:rPr>
              <w:t></w:t>
            </w:r>
          </w:p>
          <w:p w:rsidR="003C0504" w:rsidRPr="00DC4BF7" w:rsidRDefault="003C0504" w:rsidP="003C0504">
            <w:pPr>
              <w:autoSpaceDE w:val="0"/>
              <w:autoSpaceDN w:val="0"/>
              <w:adjustRightInd w:val="0"/>
              <w:spacing w:line="388" w:lineRule="exact"/>
              <w:rPr>
                <w:rFonts w:ascii="Times New Roman" w:hAnsi="Times New Roman"/>
                <w:sz w:val="24"/>
                <w:szCs w:val="24"/>
              </w:rPr>
            </w:pPr>
          </w:p>
          <w:tbl>
            <w:tblPr>
              <w:tblW w:w="0" w:type="auto"/>
              <w:tblInd w:w="440" w:type="dxa"/>
              <w:tblCellMar>
                <w:left w:w="0" w:type="dxa"/>
                <w:right w:w="0" w:type="dxa"/>
              </w:tblCellMar>
              <w:tblLook w:val="0000"/>
            </w:tblPr>
            <w:tblGrid>
              <w:gridCol w:w="4620"/>
              <w:gridCol w:w="2880"/>
            </w:tblGrid>
            <w:tr w:rsidR="003C0504" w:rsidRPr="00203B66" w:rsidTr="00951016">
              <w:trPr>
                <w:trHeight w:val="364"/>
              </w:trPr>
              <w:tc>
                <w:tcPr>
                  <w:tcW w:w="462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rPr>
                  </w:pPr>
                  <w:r w:rsidRPr="00203B66">
                    <w:rPr>
                      <w:rFonts w:ascii="Courier New" w:hAnsi="Courier New" w:cs="Courier New"/>
                    </w:rPr>
                    <w:t xml:space="preserve">E </w:t>
                  </w:r>
                  <w:r w:rsidRPr="00203B66">
                    <w:rPr>
                      <w:rFonts w:ascii="Symbol" w:hAnsi="Symbol" w:cs="Symbol"/>
                    </w:rPr>
                    <w:t></w:t>
                  </w:r>
                  <w:r w:rsidRPr="00203B66">
                    <w:rPr>
                      <w:rFonts w:ascii="Courier New" w:hAnsi="Courier New" w:cs="Courier New"/>
                    </w:rPr>
                    <w:t xml:space="preserve">   =  </w:t>
                  </w:r>
                  <w:r w:rsidRPr="00203B66">
                    <w:rPr>
                      <w:rFonts w:ascii="Courier New" w:hAnsi="Courier New" w:cs="Courier New"/>
                      <w:u w:val="single"/>
                    </w:rPr>
                    <w:t>p</w:t>
                  </w:r>
                  <w:r w:rsidRPr="00203B66">
                    <w:rPr>
                      <w:rFonts w:ascii="Courier New" w:hAnsi="Courier New" w:cs="Courier New"/>
                      <w:sz w:val="32"/>
                      <w:szCs w:val="32"/>
                      <w:u w:val="single"/>
                      <w:vertAlign w:val="superscript"/>
                    </w:rPr>
                    <w:t>2</w:t>
                  </w:r>
                  <w:r w:rsidRPr="00203B66">
                    <w:rPr>
                      <w:rFonts w:ascii="Symbol" w:hAnsi="Symbol" w:cs="Symbol"/>
                    </w:rPr>
                    <w:t></w:t>
                  </w:r>
                  <w:r w:rsidRPr="00203B66">
                    <w:rPr>
                      <w:rFonts w:ascii="Courier New" w:hAnsi="Courier New" w:cs="Courier New"/>
                    </w:rPr>
                    <w:t xml:space="preserve">  + U</w:t>
                  </w:r>
                  <w:r w:rsidRPr="00203B66">
                    <w:rPr>
                      <w:rFonts w:ascii="Symbol" w:hAnsi="Symbol" w:cs="Symbol"/>
                    </w:rPr>
                    <w:t></w:t>
                  </w:r>
                </w:p>
              </w:tc>
              <w:tc>
                <w:tcPr>
                  <w:tcW w:w="2880" w:type="dxa"/>
                  <w:tcBorders>
                    <w:top w:val="nil"/>
                    <w:left w:val="nil"/>
                    <w:bottom w:val="nil"/>
                    <w:right w:val="nil"/>
                  </w:tcBorders>
                  <w:vAlign w:val="bottom"/>
                </w:tcPr>
                <w:p w:rsidR="003C0504" w:rsidRPr="00203B66" w:rsidRDefault="003C0504" w:rsidP="00951016">
                  <w:pPr>
                    <w:autoSpaceDE w:val="0"/>
                    <w:autoSpaceDN w:val="0"/>
                    <w:adjustRightInd w:val="0"/>
                    <w:jc w:val="right"/>
                    <w:rPr>
                      <w:rFonts w:ascii="Times New Roman" w:hAnsi="Times New Roman"/>
                    </w:rPr>
                  </w:pPr>
                  <w:r>
                    <w:rPr>
                      <w:rFonts w:ascii="Courier New" w:hAnsi="Courier New" w:cs="Courier New"/>
                    </w:rPr>
                    <w:t>(6</w:t>
                  </w:r>
                  <w:r w:rsidRPr="00203B66">
                    <w:rPr>
                      <w:rFonts w:ascii="Courier New" w:hAnsi="Courier New" w:cs="Courier New"/>
                    </w:rPr>
                    <w:t>)</w:t>
                  </w:r>
                </w:p>
              </w:tc>
            </w:tr>
            <w:tr w:rsidR="003C0504" w:rsidRPr="00203B66" w:rsidTr="00951016">
              <w:trPr>
                <w:trHeight w:val="192"/>
              </w:trPr>
              <w:tc>
                <w:tcPr>
                  <w:tcW w:w="4620" w:type="dxa"/>
                  <w:tcBorders>
                    <w:top w:val="nil"/>
                    <w:left w:val="nil"/>
                    <w:bottom w:val="nil"/>
                    <w:right w:val="nil"/>
                  </w:tcBorders>
                  <w:vAlign w:val="bottom"/>
                </w:tcPr>
                <w:p w:rsidR="003C0504" w:rsidRPr="00203B66" w:rsidRDefault="003C0504" w:rsidP="00951016">
                  <w:pPr>
                    <w:autoSpaceDE w:val="0"/>
                    <w:autoSpaceDN w:val="0"/>
                    <w:adjustRightInd w:val="0"/>
                    <w:spacing w:line="191" w:lineRule="exact"/>
                    <w:ind w:left="1280"/>
                    <w:rPr>
                      <w:rFonts w:ascii="Times New Roman" w:hAnsi="Times New Roman"/>
                    </w:rPr>
                  </w:pPr>
                  <w:r w:rsidRPr="00203B66">
                    <w:rPr>
                      <w:rFonts w:ascii="Courier New" w:hAnsi="Courier New" w:cs="Courier New"/>
                    </w:rPr>
                    <w:t>2m</w:t>
                  </w:r>
                </w:p>
              </w:tc>
              <w:tc>
                <w:tcPr>
                  <w:tcW w:w="288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sz w:val="16"/>
                      <w:szCs w:val="16"/>
                    </w:rPr>
                  </w:pPr>
                </w:p>
              </w:tc>
            </w:tr>
          </w:tbl>
          <w:p w:rsidR="003C0504" w:rsidRDefault="003C0504" w:rsidP="003C0504">
            <w:pPr>
              <w:autoSpaceDE w:val="0"/>
              <w:autoSpaceDN w:val="0"/>
              <w:adjustRightInd w:val="0"/>
              <w:spacing w:line="103" w:lineRule="exact"/>
              <w:rPr>
                <w:rFonts w:ascii="Times New Roman" w:hAnsi="Times New Roman"/>
                <w:sz w:val="24"/>
                <w:szCs w:val="24"/>
              </w:rPr>
            </w:pPr>
          </w:p>
          <w:p w:rsidR="003C0504" w:rsidRDefault="003C0504" w:rsidP="003C0504">
            <w:pPr>
              <w:overflowPunct w:val="0"/>
              <w:autoSpaceDE w:val="0"/>
              <w:autoSpaceDN w:val="0"/>
              <w:adjustRightInd w:val="0"/>
              <w:spacing w:line="182" w:lineRule="auto"/>
              <w:rPr>
                <w:rFonts w:ascii="Times New Roman" w:hAnsi="Times New Roman"/>
                <w:sz w:val="24"/>
                <w:szCs w:val="24"/>
              </w:rPr>
            </w:pPr>
            <w:r>
              <w:rPr>
                <w:rFonts w:ascii="Courier New" w:hAnsi="Courier New" w:cs="Courier New"/>
                <w:sz w:val="24"/>
                <w:szCs w:val="24"/>
              </w:rPr>
              <w:t>Substituting for E</w:t>
            </w:r>
            <w:r>
              <w:rPr>
                <w:rFonts w:ascii="Symbol" w:hAnsi="Symbol" w:cs="Symbol"/>
                <w:sz w:val="24"/>
                <w:szCs w:val="24"/>
              </w:rPr>
              <w:t></w:t>
            </w:r>
            <w:r>
              <w:rPr>
                <w:rFonts w:ascii="Courier New" w:hAnsi="Courier New" w:cs="Courier New"/>
                <w:sz w:val="24"/>
                <w:szCs w:val="24"/>
              </w:rPr>
              <w:t xml:space="preserve"> and p</w:t>
            </w:r>
            <w:r>
              <w:rPr>
                <w:rFonts w:ascii="Courier New" w:hAnsi="Courier New" w:cs="Courier New"/>
                <w:sz w:val="32"/>
                <w:szCs w:val="32"/>
                <w:vertAlign w:val="superscript"/>
              </w:rPr>
              <w:t>2</w:t>
            </w:r>
            <w:r>
              <w:rPr>
                <w:rFonts w:ascii="Symbol" w:hAnsi="Symbol" w:cs="Symbol"/>
                <w:sz w:val="24"/>
                <w:szCs w:val="24"/>
              </w:rPr>
              <w:t></w:t>
            </w:r>
            <w:r>
              <w:rPr>
                <w:rFonts w:ascii="Courier New" w:hAnsi="Courier New" w:cs="Courier New"/>
                <w:sz w:val="24"/>
                <w:szCs w:val="24"/>
              </w:rPr>
              <w:t xml:space="preserve"> from equation (1.42) and (1.43)</w:t>
            </w:r>
          </w:p>
          <w:p w:rsidR="003C0504" w:rsidRDefault="003C0504" w:rsidP="003C0504">
            <w:pPr>
              <w:autoSpaceDE w:val="0"/>
              <w:autoSpaceDN w:val="0"/>
              <w:adjustRightInd w:val="0"/>
              <w:spacing w:line="280" w:lineRule="exact"/>
              <w:rPr>
                <w:rFonts w:ascii="Times New Roman" w:hAnsi="Times New Roman"/>
                <w:sz w:val="24"/>
                <w:szCs w:val="24"/>
              </w:rPr>
            </w:pPr>
          </w:p>
          <w:tbl>
            <w:tblPr>
              <w:tblW w:w="0" w:type="auto"/>
              <w:tblInd w:w="140" w:type="dxa"/>
              <w:tblCellMar>
                <w:left w:w="0" w:type="dxa"/>
                <w:right w:w="0" w:type="dxa"/>
              </w:tblCellMar>
              <w:tblLook w:val="0000"/>
            </w:tblPr>
            <w:tblGrid>
              <w:gridCol w:w="660"/>
              <w:gridCol w:w="660"/>
              <w:gridCol w:w="1260"/>
              <w:gridCol w:w="2800"/>
              <w:gridCol w:w="2220"/>
            </w:tblGrid>
            <w:tr w:rsidR="003C0504" w:rsidRPr="00203B66" w:rsidTr="00951016">
              <w:trPr>
                <w:trHeight w:val="375"/>
              </w:trPr>
              <w:tc>
                <w:tcPr>
                  <w:tcW w:w="660" w:type="dxa"/>
                  <w:tcBorders>
                    <w:top w:val="nil"/>
                    <w:left w:val="nil"/>
                    <w:bottom w:val="nil"/>
                    <w:right w:val="nil"/>
                  </w:tcBorders>
                  <w:vAlign w:val="bottom"/>
                </w:tcPr>
                <w:p w:rsidR="003C0504" w:rsidRPr="00203B66" w:rsidRDefault="003C0504" w:rsidP="00951016">
                  <w:pPr>
                    <w:autoSpaceDE w:val="0"/>
                    <w:autoSpaceDN w:val="0"/>
                    <w:adjustRightInd w:val="0"/>
                    <w:ind w:right="100"/>
                    <w:jc w:val="right"/>
                    <w:rPr>
                      <w:rFonts w:ascii="Times New Roman" w:hAnsi="Times New Roman"/>
                    </w:rPr>
                  </w:pPr>
                  <w:r w:rsidRPr="00203B66">
                    <w:rPr>
                      <w:rFonts w:ascii="Courier New" w:hAnsi="Courier New" w:cs="Courier New"/>
                      <w:w w:val="97"/>
                    </w:rPr>
                    <w:t xml:space="preserve">- </w:t>
                  </w:r>
                  <w:r w:rsidRPr="00203B66">
                    <w:rPr>
                      <w:rFonts w:ascii="Courier New" w:hAnsi="Courier New" w:cs="Courier New"/>
                      <w:w w:val="97"/>
                      <w:u w:val="single"/>
                    </w:rPr>
                    <w:t>ħ</w:t>
                  </w:r>
                </w:p>
              </w:tc>
              <w:tc>
                <w:tcPr>
                  <w:tcW w:w="660" w:type="dxa"/>
                  <w:tcBorders>
                    <w:top w:val="nil"/>
                    <w:left w:val="nil"/>
                    <w:bottom w:val="nil"/>
                    <w:right w:val="nil"/>
                  </w:tcBorders>
                  <w:vAlign w:val="bottom"/>
                </w:tcPr>
                <w:p w:rsidR="003C0504" w:rsidRPr="00203B66" w:rsidRDefault="003C0504" w:rsidP="00951016">
                  <w:pPr>
                    <w:autoSpaceDE w:val="0"/>
                    <w:autoSpaceDN w:val="0"/>
                    <w:adjustRightInd w:val="0"/>
                    <w:ind w:left="200"/>
                    <w:rPr>
                      <w:rFonts w:ascii="Times New Roman" w:hAnsi="Times New Roman"/>
                    </w:rPr>
                  </w:pPr>
                  <w:r w:rsidRPr="00203B66">
                    <w:rPr>
                      <w:rFonts w:ascii="Courier New" w:hAnsi="Courier New" w:cs="Courier New"/>
                      <w:u w:val="single"/>
                    </w:rPr>
                    <w:t>∂</w:t>
                  </w:r>
                  <w:r w:rsidRPr="00203B66">
                    <w:rPr>
                      <w:rFonts w:ascii="Symbol" w:hAnsi="Symbol" w:cs="Symbol"/>
                      <w:u w:val="single"/>
                    </w:rPr>
                    <w:t></w:t>
                  </w:r>
                </w:p>
              </w:tc>
              <w:tc>
                <w:tcPr>
                  <w:tcW w:w="1260" w:type="dxa"/>
                  <w:tcBorders>
                    <w:top w:val="nil"/>
                    <w:left w:val="nil"/>
                    <w:bottom w:val="nil"/>
                    <w:right w:val="nil"/>
                  </w:tcBorders>
                  <w:vAlign w:val="bottom"/>
                </w:tcPr>
                <w:p w:rsidR="003C0504" w:rsidRPr="00203B66" w:rsidRDefault="003C0504" w:rsidP="00951016">
                  <w:pPr>
                    <w:autoSpaceDE w:val="0"/>
                    <w:autoSpaceDN w:val="0"/>
                    <w:adjustRightInd w:val="0"/>
                    <w:ind w:right="40"/>
                    <w:jc w:val="right"/>
                    <w:rPr>
                      <w:rFonts w:ascii="Times New Roman" w:hAnsi="Times New Roman"/>
                    </w:rPr>
                  </w:pPr>
                  <w:r w:rsidRPr="00203B66">
                    <w:rPr>
                      <w:rFonts w:ascii="Courier New" w:hAnsi="Courier New" w:cs="Courier New"/>
                    </w:rPr>
                    <w:t xml:space="preserve">=  - </w:t>
                  </w:r>
                  <w:r w:rsidRPr="00203B66">
                    <w:rPr>
                      <w:rFonts w:ascii="Courier New" w:hAnsi="Courier New" w:cs="Courier New"/>
                      <w:u w:val="single"/>
                    </w:rPr>
                    <w:t>ħ</w:t>
                  </w:r>
                  <w:r w:rsidRPr="00203B66">
                    <w:rPr>
                      <w:rFonts w:ascii="Courier New" w:hAnsi="Courier New" w:cs="Courier New"/>
                      <w:sz w:val="32"/>
                      <w:szCs w:val="32"/>
                      <w:vertAlign w:val="superscript"/>
                    </w:rPr>
                    <w:t>2</w:t>
                  </w:r>
                </w:p>
              </w:tc>
              <w:tc>
                <w:tcPr>
                  <w:tcW w:w="2800" w:type="dxa"/>
                  <w:tcBorders>
                    <w:top w:val="nil"/>
                    <w:left w:val="nil"/>
                    <w:bottom w:val="nil"/>
                    <w:right w:val="nil"/>
                  </w:tcBorders>
                  <w:vAlign w:val="bottom"/>
                </w:tcPr>
                <w:p w:rsidR="003C0504" w:rsidRPr="00203B66" w:rsidRDefault="003C0504" w:rsidP="00951016">
                  <w:pPr>
                    <w:autoSpaceDE w:val="0"/>
                    <w:autoSpaceDN w:val="0"/>
                    <w:adjustRightInd w:val="0"/>
                    <w:ind w:left="140"/>
                    <w:rPr>
                      <w:rFonts w:ascii="Times New Roman" w:hAnsi="Times New Roman"/>
                    </w:rPr>
                  </w:pPr>
                  <w:r w:rsidRPr="00203B66">
                    <w:rPr>
                      <w:rFonts w:ascii="Courier New" w:hAnsi="Courier New" w:cs="Courier New"/>
                      <w:u w:val="single"/>
                    </w:rPr>
                    <w:t>∂</w:t>
                  </w:r>
                  <w:r w:rsidRPr="00203B66">
                    <w:rPr>
                      <w:rFonts w:ascii="Courier New" w:hAnsi="Courier New" w:cs="Courier New"/>
                      <w:sz w:val="32"/>
                      <w:szCs w:val="32"/>
                      <w:u w:val="single"/>
                      <w:vertAlign w:val="superscript"/>
                    </w:rPr>
                    <w:t>2</w:t>
                  </w:r>
                  <w:r w:rsidRPr="00203B66">
                    <w:rPr>
                      <w:rFonts w:ascii="Symbol" w:hAnsi="Symbol" w:cs="Symbol"/>
                      <w:u w:val="single"/>
                    </w:rPr>
                    <w:t></w:t>
                  </w:r>
                  <w:r w:rsidRPr="00203B66">
                    <w:rPr>
                      <w:rFonts w:ascii="Courier New" w:hAnsi="Courier New" w:cs="Courier New"/>
                    </w:rPr>
                    <w:t xml:space="preserve">  + U</w:t>
                  </w:r>
                  <w:r w:rsidRPr="00203B66">
                    <w:rPr>
                      <w:rFonts w:ascii="Symbol" w:hAnsi="Symbol" w:cs="Symbol"/>
                    </w:rPr>
                    <w:t></w:t>
                  </w:r>
                </w:p>
              </w:tc>
              <w:tc>
                <w:tcPr>
                  <w:tcW w:w="2220" w:type="dxa"/>
                  <w:tcBorders>
                    <w:top w:val="nil"/>
                    <w:left w:val="nil"/>
                    <w:bottom w:val="nil"/>
                    <w:right w:val="nil"/>
                  </w:tcBorders>
                  <w:vAlign w:val="bottom"/>
                </w:tcPr>
                <w:p w:rsidR="003C0504" w:rsidRPr="00203B66" w:rsidRDefault="003C0504" w:rsidP="00951016">
                  <w:pPr>
                    <w:autoSpaceDE w:val="0"/>
                    <w:autoSpaceDN w:val="0"/>
                    <w:adjustRightInd w:val="0"/>
                    <w:jc w:val="right"/>
                    <w:rPr>
                      <w:rFonts w:ascii="Times New Roman" w:hAnsi="Times New Roman"/>
                    </w:rPr>
                  </w:pPr>
                  <w:r>
                    <w:rPr>
                      <w:rFonts w:ascii="Courier New" w:hAnsi="Courier New" w:cs="Courier New"/>
                    </w:rPr>
                    <w:t>(7</w:t>
                  </w:r>
                  <w:r w:rsidRPr="00203B66">
                    <w:rPr>
                      <w:rFonts w:ascii="Courier New" w:hAnsi="Courier New" w:cs="Courier New"/>
                    </w:rPr>
                    <w:t>)</w:t>
                  </w:r>
                </w:p>
              </w:tc>
            </w:tr>
            <w:tr w:rsidR="003C0504" w:rsidRPr="00203B66" w:rsidTr="00951016">
              <w:trPr>
                <w:trHeight w:val="331"/>
              </w:trPr>
              <w:tc>
                <w:tcPr>
                  <w:tcW w:w="660" w:type="dxa"/>
                  <w:tcBorders>
                    <w:top w:val="nil"/>
                    <w:left w:val="nil"/>
                    <w:bottom w:val="nil"/>
                    <w:right w:val="nil"/>
                  </w:tcBorders>
                  <w:vAlign w:val="bottom"/>
                </w:tcPr>
                <w:p w:rsidR="003C0504" w:rsidRPr="00203B66" w:rsidRDefault="003C0504" w:rsidP="00951016">
                  <w:pPr>
                    <w:autoSpaceDE w:val="0"/>
                    <w:autoSpaceDN w:val="0"/>
                    <w:adjustRightInd w:val="0"/>
                    <w:spacing w:line="204" w:lineRule="exact"/>
                    <w:ind w:right="100"/>
                    <w:jc w:val="right"/>
                    <w:rPr>
                      <w:rFonts w:ascii="Times New Roman" w:hAnsi="Times New Roman"/>
                    </w:rPr>
                  </w:pPr>
                  <w:r w:rsidRPr="00203B66">
                    <w:rPr>
                      <w:rFonts w:ascii="Courier New" w:hAnsi="Courier New" w:cs="Courier New"/>
                    </w:rPr>
                    <w:t>i</w:t>
                  </w:r>
                </w:p>
              </w:tc>
              <w:tc>
                <w:tcPr>
                  <w:tcW w:w="660" w:type="dxa"/>
                  <w:tcBorders>
                    <w:top w:val="nil"/>
                    <w:left w:val="nil"/>
                    <w:bottom w:val="nil"/>
                    <w:right w:val="nil"/>
                  </w:tcBorders>
                  <w:vAlign w:val="bottom"/>
                </w:tcPr>
                <w:p w:rsidR="003C0504" w:rsidRPr="00203B66" w:rsidRDefault="003C0504" w:rsidP="00951016">
                  <w:pPr>
                    <w:autoSpaceDE w:val="0"/>
                    <w:autoSpaceDN w:val="0"/>
                    <w:adjustRightInd w:val="0"/>
                    <w:spacing w:line="204" w:lineRule="exact"/>
                    <w:ind w:left="200"/>
                    <w:rPr>
                      <w:rFonts w:ascii="Times New Roman" w:hAnsi="Times New Roman"/>
                    </w:rPr>
                  </w:pPr>
                  <w:r w:rsidRPr="00203B66">
                    <w:rPr>
                      <w:rFonts w:ascii="Courier New" w:hAnsi="Courier New" w:cs="Courier New"/>
                    </w:rPr>
                    <w:t>∂t</w:t>
                  </w:r>
                </w:p>
              </w:tc>
              <w:tc>
                <w:tcPr>
                  <w:tcW w:w="1260" w:type="dxa"/>
                  <w:tcBorders>
                    <w:top w:val="nil"/>
                    <w:left w:val="nil"/>
                    <w:bottom w:val="nil"/>
                    <w:right w:val="nil"/>
                  </w:tcBorders>
                  <w:vAlign w:val="bottom"/>
                </w:tcPr>
                <w:p w:rsidR="003C0504" w:rsidRPr="00203B66" w:rsidRDefault="003C0504" w:rsidP="00951016">
                  <w:pPr>
                    <w:autoSpaceDE w:val="0"/>
                    <w:autoSpaceDN w:val="0"/>
                    <w:adjustRightInd w:val="0"/>
                    <w:spacing w:line="204" w:lineRule="exact"/>
                    <w:jc w:val="right"/>
                    <w:rPr>
                      <w:rFonts w:ascii="Times New Roman" w:hAnsi="Times New Roman"/>
                    </w:rPr>
                  </w:pPr>
                  <w:r w:rsidRPr="00203B66">
                    <w:rPr>
                      <w:rFonts w:ascii="Courier New" w:hAnsi="Courier New" w:cs="Courier New"/>
                    </w:rPr>
                    <w:t>2m</w:t>
                  </w:r>
                </w:p>
              </w:tc>
              <w:tc>
                <w:tcPr>
                  <w:tcW w:w="2800" w:type="dxa"/>
                  <w:tcBorders>
                    <w:top w:val="nil"/>
                    <w:left w:val="nil"/>
                    <w:bottom w:val="nil"/>
                    <w:right w:val="nil"/>
                  </w:tcBorders>
                  <w:vAlign w:val="bottom"/>
                </w:tcPr>
                <w:p w:rsidR="003C0504" w:rsidRPr="00203B66" w:rsidRDefault="003C0504" w:rsidP="00951016">
                  <w:pPr>
                    <w:autoSpaceDE w:val="0"/>
                    <w:autoSpaceDN w:val="0"/>
                    <w:adjustRightInd w:val="0"/>
                    <w:spacing w:line="331" w:lineRule="exact"/>
                    <w:ind w:left="160"/>
                    <w:rPr>
                      <w:rFonts w:ascii="Times New Roman" w:hAnsi="Times New Roman"/>
                    </w:rPr>
                  </w:pPr>
                  <w:r w:rsidRPr="00203B66">
                    <w:rPr>
                      <w:rFonts w:ascii="Courier New" w:hAnsi="Courier New" w:cs="Courier New"/>
                    </w:rPr>
                    <w:t>∂x</w:t>
                  </w:r>
                  <w:r w:rsidRPr="00203B66">
                    <w:rPr>
                      <w:rFonts w:ascii="Courier New" w:hAnsi="Courier New" w:cs="Courier New"/>
                      <w:sz w:val="32"/>
                      <w:szCs w:val="32"/>
                      <w:vertAlign w:val="superscript"/>
                    </w:rPr>
                    <w:t>2</w:t>
                  </w:r>
                </w:p>
              </w:tc>
              <w:tc>
                <w:tcPr>
                  <w:tcW w:w="2220" w:type="dxa"/>
                  <w:tcBorders>
                    <w:top w:val="nil"/>
                    <w:left w:val="nil"/>
                    <w:bottom w:val="nil"/>
                    <w:right w:val="nil"/>
                  </w:tcBorders>
                  <w:vAlign w:val="bottom"/>
                </w:tcPr>
                <w:p w:rsidR="003C0504" w:rsidRPr="00203B66" w:rsidRDefault="003C0504" w:rsidP="00951016">
                  <w:pPr>
                    <w:autoSpaceDE w:val="0"/>
                    <w:autoSpaceDN w:val="0"/>
                    <w:adjustRightInd w:val="0"/>
                    <w:rPr>
                      <w:rFonts w:ascii="Times New Roman" w:hAnsi="Times New Roman"/>
                    </w:rPr>
                  </w:pPr>
                </w:p>
              </w:tc>
            </w:tr>
          </w:tbl>
          <w:p w:rsidR="003C0504" w:rsidRDefault="003C0504" w:rsidP="003C0504">
            <w:pPr>
              <w:autoSpaceDE w:val="0"/>
              <w:autoSpaceDN w:val="0"/>
              <w:adjustRightInd w:val="0"/>
              <w:spacing w:line="280" w:lineRule="exact"/>
              <w:rPr>
                <w:rFonts w:ascii="Times New Roman" w:hAnsi="Times New Roman"/>
                <w:sz w:val="24"/>
                <w:szCs w:val="24"/>
              </w:rPr>
            </w:pPr>
          </w:p>
          <w:p w:rsidR="003C0504" w:rsidRPr="003C0504" w:rsidRDefault="003C0504" w:rsidP="003C0504">
            <w:pPr>
              <w:autoSpaceDE w:val="0"/>
              <w:autoSpaceDN w:val="0"/>
              <w:adjustRightInd w:val="0"/>
              <w:rPr>
                <w:rFonts w:asciiTheme="minorHAnsi" w:hAnsiTheme="minorHAnsi"/>
                <w:sz w:val="24"/>
                <w:szCs w:val="24"/>
              </w:rPr>
            </w:pPr>
            <w:r w:rsidRPr="003C0504">
              <w:rPr>
                <w:rFonts w:asciiTheme="minorHAnsi" w:hAnsiTheme="minorHAnsi"/>
                <w:sz w:val="24"/>
                <w:szCs w:val="24"/>
              </w:rPr>
              <w:t xml:space="preserve">This is known as </w:t>
            </w:r>
            <w:r w:rsidRPr="003C0504">
              <w:rPr>
                <w:rFonts w:asciiTheme="minorHAnsi" w:hAnsiTheme="minorHAnsi"/>
                <w:b/>
                <w:bCs/>
                <w:sz w:val="24"/>
                <w:szCs w:val="24"/>
              </w:rPr>
              <w:t xml:space="preserve">Schrodinger’s time dependent equation </w:t>
            </w:r>
            <w:r w:rsidRPr="003C0504">
              <w:rPr>
                <w:rFonts w:asciiTheme="minorHAnsi" w:hAnsiTheme="minorHAnsi"/>
                <w:sz w:val="24"/>
                <w:szCs w:val="24"/>
              </w:rPr>
              <w:t>in one dimension.</w:t>
            </w:r>
          </w:p>
          <w:p w:rsidR="003C0504" w:rsidRPr="003C0504" w:rsidRDefault="003C0504" w:rsidP="003C0504">
            <w:pPr>
              <w:autoSpaceDE w:val="0"/>
              <w:autoSpaceDN w:val="0"/>
              <w:adjustRightInd w:val="0"/>
              <w:spacing w:line="240" w:lineRule="exact"/>
              <w:rPr>
                <w:rFonts w:asciiTheme="minorHAnsi" w:hAnsiTheme="minorHAnsi"/>
                <w:sz w:val="24"/>
                <w:szCs w:val="24"/>
              </w:rPr>
            </w:pPr>
          </w:p>
          <w:p w:rsidR="00434D36" w:rsidRDefault="00434D36" w:rsidP="00A725B0">
            <w:pPr>
              <w:autoSpaceDE w:val="0"/>
              <w:autoSpaceDN w:val="0"/>
              <w:adjustRightInd w:val="0"/>
              <w:spacing w:line="200" w:lineRule="exact"/>
              <w:rPr>
                <w:rFonts w:asciiTheme="minorHAnsi" w:hAnsiTheme="minorHAnsi"/>
                <w:sz w:val="24"/>
                <w:szCs w:val="24"/>
              </w:rPr>
            </w:pPr>
          </w:p>
          <w:p w:rsidR="00783CB2" w:rsidRDefault="00783CB2" w:rsidP="00A725B0">
            <w:pPr>
              <w:autoSpaceDE w:val="0"/>
              <w:autoSpaceDN w:val="0"/>
              <w:adjustRightInd w:val="0"/>
              <w:spacing w:line="200" w:lineRule="exact"/>
              <w:rPr>
                <w:rFonts w:asciiTheme="minorHAnsi" w:hAnsiTheme="minorHAnsi"/>
                <w:sz w:val="24"/>
                <w:szCs w:val="24"/>
              </w:rPr>
            </w:pPr>
          </w:p>
          <w:p w:rsidR="00783CB2" w:rsidRDefault="00783CB2" w:rsidP="00A725B0">
            <w:pPr>
              <w:autoSpaceDE w:val="0"/>
              <w:autoSpaceDN w:val="0"/>
              <w:adjustRightInd w:val="0"/>
              <w:spacing w:line="200" w:lineRule="exact"/>
              <w:rPr>
                <w:rFonts w:asciiTheme="minorHAnsi" w:hAnsiTheme="minorHAnsi"/>
                <w:sz w:val="24"/>
                <w:szCs w:val="24"/>
              </w:rPr>
            </w:pPr>
          </w:p>
          <w:p w:rsidR="003C0504" w:rsidRPr="003C0504" w:rsidRDefault="003C0504" w:rsidP="003C0504">
            <w:pPr>
              <w:overflowPunct w:val="0"/>
              <w:autoSpaceDE w:val="0"/>
              <w:autoSpaceDN w:val="0"/>
              <w:adjustRightInd w:val="0"/>
              <w:spacing w:line="278" w:lineRule="auto"/>
              <w:rPr>
                <w:rFonts w:asciiTheme="minorHAnsi" w:hAnsiTheme="minorHAnsi"/>
                <w:sz w:val="24"/>
                <w:szCs w:val="24"/>
              </w:rPr>
            </w:pPr>
            <w:r w:rsidRPr="003C0504">
              <w:rPr>
                <w:rFonts w:asciiTheme="minorHAnsi" w:hAnsiTheme="minorHAnsi"/>
                <w:sz w:val="24"/>
                <w:szCs w:val="24"/>
              </w:rPr>
              <w:t>The wave function</w:t>
            </w:r>
            <w:r>
              <w:rPr>
                <w:rFonts w:ascii="Courier New" w:hAnsi="Courier New" w:cs="Courier New"/>
                <w:sz w:val="24"/>
                <w:szCs w:val="24"/>
              </w:rPr>
              <w:t xml:space="preserve"> </w:t>
            </w:r>
            <w:r>
              <w:rPr>
                <w:rFonts w:ascii="Symbol" w:hAnsi="Symbol" w:cs="Symbol"/>
                <w:sz w:val="24"/>
                <w:szCs w:val="24"/>
              </w:rPr>
              <w:t></w:t>
            </w:r>
            <w:r>
              <w:rPr>
                <w:rFonts w:ascii="Courier New" w:hAnsi="Courier New" w:cs="Courier New"/>
                <w:sz w:val="24"/>
                <w:szCs w:val="24"/>
              </w:rPr>
              <w:t xml:space="preserve"> </w:t>
            </w:r>
            <w:r>
              <w:rPr>
                <w:rFonts w:asciiTheme="minorHAnsi" w:hAnsiTheme="minorHAnsi"/>
                <w:sz w:val="24"/>
                <w:szCs w:val="24"/>
              </w:rPr>
              <w:t>in equation (2</w:t>
            </w:r>
            <w:r w:rsidRPr="003C0504">
              <w:rPr>
                <w:rFonts w:asciiTheme="minorHAnsi" w:hAnsiTheme="minorHAnsi"/>
                <w:sz w:val="24"/>
                <w:szCs w:val="24"/>
              </w:rPr>
              <w:t>) may also be written as</w:t>
            </w:r>
          </w:p>
          <w:p w:rsidR="003C0504" w:rsidRPr="003C0504" w:rsidRDefault="003C0504" w:rsidP="003C0504">
            <w:pPr>
              <w:autoSpaceDE w:val="0"/>
              <w:autoSpaceDN w:val="0"/>
              <w:adjustRightInd w:val="0"/>
              <w:spacing w:line="69" w:lineRule="exact"/>
              <w:rPr>
                <w:rFonts w:asciiTheme="minorHAnsi" w:hAnsiTheme="minorHAnsi"/>
                <w:sz w:val="24"/>
                <w:szCs w:val="24"/>
              </w:rPr>
            </w:pPr>
          </w:p>
          <w:p w:rsidR="003C0504" w:rsidRDefault="003C0504" w:rsidP="003C0504">
            <w:pPr>
              <w:tabs>
                <w:tab w:val="left" w:pos="720"/>
              </w:tabs>
              <w:autoSpaceDE w:val="0"/>
              <w:autoSpaceDN w:val="0"/>
              <w:adjustRightInd w:val="0"/>
              <w:ind w:left="280"/>
              <w:rPr>
                <w:rFonts w:ascii="Times New Roman" w:hAnsi="Times New Roman"/>
                <w:sz w:val="24"/>
                <w:szCs w:val="24"/>
              </w:rPr>
            </w:pPr>
            <w:r>
              <w:rPr>
                <w:rFonts w:ascii="Symbol" w:hAnsi="Symbol" w:cs="Symbol"/>
                <w:sz w:val="24"/>
                <w:szCs w:val="24"/>
              </w:rPr>
              <w:t></w:t>
            </w:r>
            <w:r>
              <w:rPr>
                <w:rFonts w:ascii="Times New Roman" w:hAnsi="Times New Roman"/>
                <w:sz w:val="24"/>
                <w:szCs w:val="24"/>
              </w:rPr>
              <w:tab/>
            </w:r>
            <w:r>
              <w:rPr>
                <w:rFonts w:ascii="Courier New" w:hAnsi="Courier New" w:cs="Courier New"/>
                <w:sz w:val="24"/>
                <w:szCs w:val="24"/>
              </w:rPr>
              <w:t>= A exp {-</w:t>
            </w:r>
            <w:r>
              <w:rPr>
                <w:rFonts w:ascii="Courier New" w:hAnsi="Courier New" w:cs="Courier New"/>
                <w:sz w:val="24"/>
                <w:szCs w:val="24"/>
                <w:u w:val="single"/>
              </w:rPr>
              <w:t>i</w:t>
            </w:r>
            <w:r>
              <w:rPr>
                <w:rFonts w:ascii="Courier New" w:hAnsi="Courier New" w:cs="Courier New"/>
                <w:sz w:val="24"/>
                <w:szCs w:val="24"/>
              </w:rPr>
              <w:t xml:space="preserve"> (Et-px)} = A exp (-</w:t>
            </w:r>
            <w:r>
              <w:rPr>
                <w:rFonts w:ascii="Courier New" w:hAnsi="Courier New" w:cs="Courier New"/>
                <w:sz w:val="24"/>
                <w:szCs w:val="24"/>
                <w:u w:val="single"/>
              </w:rPr>
              <w:t>iEt</w:t>
            </w:r>
            <w:r>
              <w:rPr>
                <w:rFonts w:ascii="Courier New" w:hAnsi="Courier New" w:cs="Courier New"/>
                <w:sz w:val="24"/>
                <w:szCs w:val="24"/>
              </w:rPr>
              <w:t>). exp (</w:t>
            </w:r>
            <w:r>
              <w:rPr>
                <w:rFonts w:ascii="Courier New" w:hAnsi="Courier New" w:cs="Courier New"/>
                <w:sz w:val="24"/>
                <w:szCs w:val="24"/>
                <w:u w:val="single"/>
              </w:rPr>
              <w:t>ipx</w:t>
            </w:r>
            <w:r>
              <w:rPr>
                <w:rFonts w:ascii="Courier New" w:hAnsi="Courier New" w:cs="Courier New"/>
                <w:sz w:val="24"/>
                <w:szCs w:val="24"/>
              </w:rPr>
              <w:t>)</w:t>
            </w:r>
          </w:p>
          <w:p w:rsidR="003C0504" w:rsidRDefault="003C0504" w:rsidP="003C0504">
            <w:pPr>
              <w:autoSpaceDE w:val="0"/>
              <w:autoSpaceDN w:val="0"/>
              <w:adjustRightInd w:val="0"/>
              <w:spacing w:line="19" w:lineRule="exact"/>
              <w:rPr>
                <w:rFonts w:ascii="Times New Roman" w:hAnsi="Times New Roman"/>
                <w:sz w:val="24"/>
                <w:szCs w:val="24"/>
              </w:rPr>
            </w:pPr>
          </w:p>
          <w:p w:rsidR="003C0504" w:rsidRDefault="003C0504" w:rsidP="003C0504">
            <w:pPr>
              <w:tabs>
                <w:tab w:val="left" w:pos="5300"/>
                <w:tab w:val="left" w:pos="6900"/>
              </w:tabs>
              <w:autoSpaceDE w:val="0"/>
              <w:autoSpaceDN w:val="0"/>
              <w:adjustRightInd w:val="0"/>
              <w:ind w:left="2160"/>
              <w:rPr>
                <w:rFonts w:ascii="Times New Roman" w:hAnsi="Times New Roman"/>
                <w:sz w:val="24"/>
                <w:szCs w:val="24"/>
              </w:rPr>
            </w:pPr>
            <w:r>
              <w:rPr>
                <w:rFonts w:ascii="Courier New" w:hAnsi="Courier New" w:cs="Courier New"/>
                <w:sz w:val="24"/>
                <w:szCs w:val="24"/>
              </w:rPr>
              <w:t>ħ</w:t>
            </w:r>
            <w:r>
              <w:rPr>
                <w:rFonts w:ascii="Times New Roman" w:hAnsi="Times New Roman"/>
                <w:sz w:val="24"/>
                <w:szCs w:val="24"/>
              </w:rPr>
              <w:tab/>
            </w:r>
            <w:r>
              <w:rPr>
                <w:rFonts w:ascii="Courier New" w:hAnsi="Courier New" w:cs="Courier New"/>
                <w:sz w:val="24"/>
                <w:szCs w:val="24"/>
              </w:rPr>
              <w:t>ħ</w:t>
            </w:r>
            <w:r>
              <w:rPr>
                <w:rFonts w:ascii="Times New Roman" w:hAnsi="Times New Roman"/>
                <w:sz w:val="24"/>
                <w:szCs w:val="24"/>
              </w:rPr>
              <w:tab/>
            </w:r>
            <w:r>
              <w:rPr>
                <w:rFonts w:ascii="Courier New" w:hAnsi="Courier New" w:cs="Courier New"/>
                <w:sz w:val="23"/>
                <w:szCs w:val="23"/>
              </w:rPr>
              <w:t>ħ</w:t>
            </w:r>
          </w:p>
          <w:p w:rsidR="003C0504" w:rsidRDefault="003C0504" w:rsidP="003C0504">
            <w:pPr>
              <w:autoSpaceDE w:val="0"/>
              <w:autoSpaceDN w:val="0"/>
              <w:adjustRightInd w:val="0"/>
              <w:spacing w:line="371" w:lineRule="exact"/>
              <w:rPr>
                <w:rFonts w:ascii="Times New Roman" w:hAnsi="Times New Roman"/>
                <w:sz w:val="24"/>
                <w:szCs w:val="24"/>
              </w:rPr>
            </w:pPr>
          </w:p>
          <w:p w:rsidR="003C0504" w:rsidRDefault="003C0504" w:rsidP="003C0504">
            <w:pPr>
              <w:tabs>
                <w:tab w:val="left" w:pos="7100"/>
              </w:tabs>
              <w:autoSpaceDE w:val="0"/>
              <w:autoSpaceDN w:val="0"/>
              <w:adjustRightInd w:val="0"/>
              <w:ind w:left="280"/>
              <w:rPr>
                <w:rFonts w:ascii="Times New Roman" w:hAnsi="Times New Roman"/>
                <w:sz w:val="24"/>
                <w:szCs w:val="24"/>
              </w:rPr>
            </w:pPr>
            <w:r>
              <w:rPr>
                <w:rFonts w:ascii="Symbol" w:hAnsi="Symbol" w:cs="Symbol"/>
                <w:sz w:val="24"/>
                <w:szCs w:val="24"/>
              </w:rPr>
              <w:t></w:t>
            </w:r>
            <w:r>
              <w:rPr>
                <w:rFonts w:ascii="Courier New" w:hAnsi="Courier New" w:cs="Courier New"/>
                <w:sz w:val="24"/>
                <w:szCs w:val="24"/>
              </w:rPr>
              <w:t xml:space="preserve"> =  </w:t>
            </w:r>
            <w:r>
              <w:rPr>
                <w:rFonts w:ascii="Symbol" w:hAnsi="Symbol" w:cs="Symbol"/>
                <w:sz w:val="24"/>
                <w:szCs w:val="24"/>
              </w:rPr>
              <w:t></w:t>
            </w:r>
            <w:r>
              <w:rPr>
                <w:rFonts w:ascii="Courier New" w:hAnsi="Courier New" w:cs="Courier New"/>
                <w:sz w:val="24"/>
                <w:szCs w:val="24"/>
              </w:rPr>
              <w:t xml:space="preserve"> exp (-</w:t>
            </w:r>
            <w:r>
              <w:rPr>
                <w:rFonts w:ascii="Courier New" w:hAnsi="Courier New" w:cs="Courier New"/>
                <w:sz w:val="24"/>
                <w:szCs w:val="24"/>
                <w:u w:val="single"/>
              </w:rPr>
              <w:t>iEt</w:t>
            </w:r>
            <w:r>
              <w:rPr>
                <w:rFonts w:ascii="Courier New" w:hAnsi="Courier New" w:cs="Courier New"/>
                <w:sz w:val="24"/>
                <w:szCs w:val="24"/>
              </w:rPr>
              <w:t>)</w:t>
            </w:r>
            <w:r>
              <w:rPr>
                <w:rFonts w:ascii="Times New Roman" w:hAnsi="Times New Roman"/>
                <w:sz w:val="24"/>
                <w:szCs w:val="24"/>
              </w:rPr>
              <w:tab/>
              <w:t>(8 )</w:t>
            </w:r>
          </w:p>
          <w:p w:rsidR="003C0504" w:rsidRDefault="003C0504" w:rsidP="003C0504">
            <w:pPr>
              <w:autoSpaceDE w:val="0"/>
              <w:autoSpaceDN w:val="0"/>
              <w:adjustRightInd w:val="0"/>
              <w:spacing w:line="236" w:lineRule="auto"/>
              <w:ind w:left="2300"/>
              <w:rPr>
                <w:rFonts w:ascii="Times New Roman" w:hAnsi="Times New Roman"/>
                <w:sz w:val="24"/>
                <w:szCs w:val="24"/>
              </w:rPr>
            </w:pPr>
            <w:r>
              <w:rPr>
                <w:rFonts w:ascii="Courier New" w:hAnsi="Courier New" w:cs="Courier New"/>
                <w:sz w:val="24"/>
                <w:szCs w:val="24"/>
              </w:rPr>
              <w:t>ħ</w:t>
            </w:r>
          </w:p>
          <w:p w:rsidR="003C0504" w:rsidRDefault="003C0504" w:rsidP="003C0504">
            <w:pPr>
              <w:autoSpaceDE w:val="0"/>
              <w:autoSpaceDN w:val="0"/>
              <w:adjustRightInd w:val="0"/>
              <w:spacing w:line="373" w:lineRule="exact"/>
              <w:rPr>
                <w:rFonts w:ascii="Times New Roman" w:hAnsi="Times New Roman"/>
                <w:sz w:val="24"/>
                <w:szCs w:val="24"/>
              </w:rPr>
            </w:pPr>
          </w:p>
          <w:p w:rsidR="003C0504" w:rsidRPr="00994930" w:rsidRDefault="003C0504" w:rsidP="003C0504">
            <w:pPr>
              <w:overflowPunct w:val="0"/>
              <w:autoSpaceDE w:val="0"/>
              <w:autoSpaceDN w:val="0"/>
              <w:adjustRightInd w:val="0"/>
              <w:spacing w:line="279" w:lineRule="auto"/>
              <w:rPr>
                <w:rFonts w:ascii="Times New Roman" w:hAnsi="Times New Roman"/>
                <w:sz w:val="24"/>
                <w:szCs w:val="24"/>
              </w:rPr>
            </w:pPr>
            <w:r w:rsidRPr="003C0504">
              <w:rPr>
                <w:rFonts w:asciiTheme="minorHAnsi" w:hAnsiTheme="minorHAnsi"/>
                <w:sz w:val="24"/>
                <w:szCs w:val="24"/>
              </w:rPr>
              <w:t>where</w:t>
            </w:r>
            <w:r>
              <w:rPr>
                <w:rFonts w:ascii="Courier New" w:hAnsi="Courier New" w:cs="Courier New"/>
                <w:sz w:val="24"/>
                <w:szCs w:val="24"/>
              </w:rPr>
              <w:t xml:space="preserve"> </w:t>
            </w:r>
            <w:r>
              <w:rPr>
                <w:rFonts w:ascii="Symbol" w:hAnsi="Symbol" w:cs="Symbol"/>
                <w:sz w:val="24"/>
                <w:szCs w:val="24"/>
              </w:rPr>
              <w:t></w:t>
            </w:r>
            <w:r>
              <w:rPr>
                <w:rFonts w:ascii="Courier New" w:hAnsi="Courier New" w:cs="Courier New"/>
                <w:sz w:val="24"/>
                <w:szCs w:val="24"/>
              </w:rPr>
              <w:t xml:space="preserve"> </w:t>
            </w:r>
            <w:r w:rsidRPr="003C0504">
              <w:rPr>
                <w:rFonts w:asciiTheme="minorHAnsi" w:hAnsiTheme="minorHAnsi"/>
                <w:sz w:val="24"/>
                <w:szCs w:val="24"/>
              </w:rPr>
              <w:t>is a position dependent function. Substituting this form of</w:t>
            </w:r>
            <w:r>
              <w:rPr>
                <w:rFonts w:ascii="Courier New" w:hAnsi="Courier New" w:cs="Courier New"/>
                <w:sz w:val="24"/>
                <w:szCs w:val="24"/>
              </w:rPr>
              <w:t xml:space="preserve"> </w:t>
            </w:r>
            <w:r>
              <w:rPr>
                <w:rFonts w:ascii="Symbol" w:hAnsi="Symbol" w:cs="Symbol"/>
                <w:sz w:val="24"/>
                <w:szCs w:val="24"/>
              </w:rPr>
              <w:t></w:t>
            </w:r>
            <w:r>
              <w:rPr>
                <w:rFonts w:ascii="Courier New" w:hAnsi="Courier New" w:cs="Courier New"/>
                <w:sz w:val="24"/>
                <w:szCs w:val="24"/>
              </w:rPr>
              <w:t xml:space="preserve"> </w:t>
            </w:r>
            <w:r w:rsidRPr="003C0504">
              <w:rPr>
                <w:rFonts w:asciiTheme="minorHAnsi" w:hAnsiTheme="minorHAnsi"/>
                <w:sz w:val="24"/>
                <w:szCs w:val="24"/>
              </w:rPr>
              <w:t>in equation</w:t>
            </w:r>
            <w:r>
              <w:rPr>
                <w:rFonts w:ascii="Times New Roman" w:hAnsi="Times New Roman"/>
                <w:sz w:val="24"/>
                <w:szCs w:val="24"/>
              </w:rPr>
              <w:t xml:space="preserve"> (6</w:t>
            </w:r>
            <w:r w:rsidRPr="00994930">
              <w:rPr>
                <w:rFonts w:ascii="Times New Roman" w:hAnsi="Times New Roman"/>
                <w:sz w:val="24"/>
                <w:szCs w:val="24"/>
              </w:rPr>
              <w:t>),</w:t>
            </w:r>
          </w:p>
          <w:p w:rsidR="00783CB2" w:rsidRDefault="00783CB2" w:rsidP="00A725B0">
            <w:pPr>
              <w:autoSpaceDE w:val="0"/>
              <w:autoSpaceDN w:val="0"/>
              <w:adjustRightInd w:val="0"/>
              <w:spacing w:line="200" w:lineRule="exact"/>
              <w:rPr>
                <w:rFonts w:asciiTheme="minorHAnsi" w:hAnsiTheme="minorHAnsi"/>
                <w:sz w:val="24"/>
                <w:szCs w:val="24"/>
              </w:rPr>
            </w:pPr>
          </w:p>
          <w:p w:rsidR="00783CB2" w:rsidRDefault="00783CB2" w:rsidP="00A725B0">
            <w:pPr>
              <w:autoSpaceDE w:val="0"/>
              <w:autoSpaceDN w:val="0"/>
              <w:adjustRightInd w:val="0"/>
              <w:spacing w:line="200" w:lineRule="exact"/>
              <w:rPr>
                <w:rFonts w:asciiTheme="minorHAnsi" w:hAnsiTheme="minorHAnsi"/>
                <w:sz w:val="24"/>
                <w:szCs w:val="24"/>
              </w:rPr>
            </w:pPr>
          </w:p>
          <w:p w:rsidR="00783CB2" w:rsidRDefault="00783CB2" w:rsidP="00A725B0">
            <w:pPr>
              <w:autoSpaceDE w:val="0"/>
              <w:autoSpaceDN w:val="0"/>
              <w:adjustRightInd w:val="0"/>
              <w:spacing w:line="200" w:lineRule="exact"/>
              <w:rPr>
                <w:rFonts w:asciiTheme="minorHAnsi" w:hAnsiTheme="minorHAnsi"/>
                <w:sz w:val="24"/>
                <w:szCs w:val="24"/>
              </w:rPr>
            </w:pPr>
          </w:p>
          <w:tbl>
            <w:tblPr>
              <w:tblW w:w="0" w:type="auto"/>
              <w:tblInd w:w="720" w:type="dxa"/>
              <w:tblCellMar>
                <w:left w:w="0" w:type="dxa"/>
                <w:right w:w="0" w:type="dxa"/>
              </w:tblCellMar>
              <w:tblLook w:val="0000"/>
            </w:tblPr>
            <w:tblGrid>
              <w:gridCol w:w="1920"/>
              <w:gridCol w:w="880"/>
              <w:gridCol w:w="2460"/>
              <w:gridCol w:w="1440"/>
            </w:tblGrid>
            <w:tr w:rsidR="00186A25" w:rsidRPr="00203B66" w:rsidTr="00951016">
              <w:trPr>
                <w:trHeight w:val="389"/>
              </w:trPr>
              <w:tc>
                <w:tcPr>
                  <w:tcW w:w="1920" w:type="dxa"/>
                  <w:tcBorders>
                    <w:top w:val="nil"/>
                    <w:left w:val="nil"/>
                    <w:bottom w:val="nil"/>
                    <w:right w:val="nil"/>
                  </w:tcBorders>
                  <w:vAlign w:val="bottom"/>
                </w:tcPr>
                <w:p w:rsidR="00186A25" w:rsidRPr="00203B66" w:rsidRDefault="00186A25" w:rsidP="00951016">
                  <w:pPr>
                    <w:autoSpaceDE w:val="0"/>
                    <w:autoSpaceDN w:val="0"/>
                    <w:adjustRightInd w:val="0"/>
                    <w:rPr>
                      <w:rFonts w:ascii="Times New Roman" w:hAnsi="Times New Roman"/>
                    </w:rPr>
                  </w:pPr>
                  <w:r w:rsidRPr="00203B66">
                    <w:rPr>
                      <w:rFonts w:ascii="Courier New" w:hAnsi="Courier New" w:cs="Courier New"/>
                    </w:rPr>
                    <w:t>E</w:t>
                  </w:r>
                  <w:r w:rsidRPr="00203B66">
                    <w:rPr>
                      <w:rFonts w:ascii="Symbol" w:hAnsi="Symbol" w:cs="Symbol"/>
                    </w:rPr>
                    <w:t></w:t>
                  </w:r>
                  <w:r w:rsidRPr="00203B66">
                    <w:rPr>
                      <w:rFonts w:ascii="Courier New" w:hAnsi="Courier New" w:cs="Courier New"/>
                    </w:rPr>
                    <w:t xml:space="preserve"> exp(-</w:t>
                  </w:r>
                  <w:r w:rsidRPr="00203B66">
                    <w:rPr>
                      <w:rFonts w:ascii="Courier New" w:hAnsi="Courier New" w:cs="Courier New"/>
                      <w:u w:val="single"/>
                    </w:rPr>
                    <w:t>iEt</w:t>
                  </w:r>
                  <w:r w:rsidRPr="00203B66">
                    <w:rPr>
                      <w:rFonts w:ascii="Courier New" w:hAnsi="Courier New" w:cs="Courier New"/>
                    </w:rPr>
                    <w:t>)</w:t>
                  </w:r>
                </w:p>
              </w:tc>
              <w:tc>
                <w:tcPr>
                  <w:tcW w:w="880" w:type="dxa"/>
                  <w:tcBorders>
                    <w:top w:val="nil"/>
                    <w:left w:val="nil"/>
                    <w:bottom w:val="nil"/>
                    <w:right w:val="nil"/>
                  </w:tcBorders>
                  <w:vAlign w:val="bottom"/>
                </w:tcPr>
                <w:p w:rsidR="00186A25" w:rsidRPr="00203B66" w:rsidRDefault="00186A25" w:rsidP="00951016">
                  <w:pPr>
                    <w:autoSpaceDE w:val="0"/>
                    <w:autoSpaceDN w:val="0"/>
                    <w:adjustRightInd w:val="0"/>
                    <w:jc w:val="right"/>
                    <w:rPr>
                      <w:rFonts w:ascii="Times New Roman" w:hAnsi="Times New Roman"/>
                    </w:rPr>
                  </w:pPr>
                  <w:r w:rsidRPr="00203B66">
                    <w:rPr>
                      <w:rFonts w:ascii="Courier New" w:hAnsi="Courier New" w:cs="Courier New"/>
                    </w:rPr>
                    <w:t xml:space="preserve">=  </w:t>
                  </w:r>
                  <w:r w:rsidRPr="00203B66">
                    <w:rPr>
                      <w:rFonts w:ascii="Courier New" w:hAnsi="Courier New" w:cs="Courier New"/>
                      <w:u w:val="single"/>
                    </w:rPr>
                    <w:t>p</w:t>
                  </w:r>
                  <w:r w:rsidRPr="00203B66">
                    <w:rPr>
                      <w:rFonts w:ascii="Courier New" w:hAnsi="Courier New" w:cs="Courier New"/>
                      <w:sz w:val="32"/>
                      <w:szCs w:val="32"/>
                      <w:u w:val="single"/>
                      <w:vertAlign w:val="superscript"/>
                    </w:rPr>
                    <w:t>2</w:t>
                  </w:r>
                </w:p>
              </w:tc>
              <w:tc>
                <w:tcPr>
                  <w:tcW w:w="3900" w:type="dxa"/>
                  <w:gridSpan w:val="2"/>
                  <w:tcBorders>
                    <w:top w:val="nil"/>
                    <w:left w:val="nil"/>
                    <w:bottom w:val="nil"/>
                    <w:right w:val="nil"/>
                  </w:tcBorders>
                  <w:vAlign w:val="bottom"/>
                </w:tcPr>
                <w:p w:rsidR="00186A25" w:rsidRPr="00203B66" w:rsidRDefault="00186A25" w:rsidP="00951016">
                  <w:pPr>
                    <w:autoSpaceDE w:val="0"/>
                    <w:autoSpaceDN w:val="0"/>
                    <w:adjustRightInd w:val="0"/>
                    <w:ind w:left="80"/>
                    <w:rPr>
                      <w:rFonts w:ascii="Times New Roman" w:hAnsi="Times New Roman"/>
                    </w:rPr>
                  </w:pPr>
                  <w:r w:rsidRPr="00203B66">
                    <w:rPr>
                      <w:rFonts w:ascii="Symbol" w:hAnsi="Symbol" w:cs="Symbol"/>
                      <w:w w:val="99"/>
                    </w:rPr>
                    <w:t></w:t>
                  </w:r>
                  <w:r w:rsidRPr="00203B66">
                    <w:rPr>
                      <w:rFonts w:ascii="Courier New" w:hAnsi="Courier New" w:cs="Courier New"/>
                      <w:w w:val="99"/>
                    </w:rPr>
                    <w:t xml:space="preserve"> exp(-</w:t>
                  </w:r>
                  <w:r w:rsidRPr="00203B66">
                    <w:rPr>
                      <w:rFonts w:ascii="Courier New" w:hAnsi="Courier New" w:cs="Courier New"/>
                      <w:w w:val="99"/>
                      <w:u w:val="single"/>
                    </w:rPr>
                    <w:t>iEt</w:t>
                  </w:r>
                  <w:r w:rsidRPr="00203B66">
                    <w:rPr>
                      <w:rFonts w:ascii="Courier New" w:hAnsi="Courier New" w:cs="Courier New"/>
                      <w:w w:val="99"/>
                    </w:rPr>
                    <w:t>) + U</w:t>
                  </w:r>
                  <w:r w:rsidRPr="00203B66">
                    <w:rPr>
                      <w:rFonts w:ascii="Symbol" w:hAnsi="Symbol" w:cs="Symbol"/>
                      <w:w w:val="99"/>
                    </w:rPr>
                    <w:t></w:t>
                  </w:r>
                  <w:r w:rsidRPr="00203B66">
                    <w:rPr>
                      <w:rFonts w:ascii="Courier New" w:hAnsi="Courier New" w:cs="Courier New"/>
                      <w:w w:val="99"/>
                    </w:rPr>
                    <w:t xml:space="preserve"> exp(-</w:t>
                  </w:r>
                  <w:r w:rsidRPr="00203B66">
                    <w:rPr>
                      <w:rFonts w:ascii="Courier New" w:hAnsi="Courier New" w:cs="Courier New"/>
                      <w:w w:val="99"/>
                      <w:u w:val="single"/>
                    </w:rPr>
                    <w:t>iEt</w:t>
                  </w:r>
                  <w:r w:rsidRPr="00203B66">
                    <w:rPr>
                      <w:rFonts w:ascii="Courier New" w:hAnsi="Courier New" w:cs="Courier New"/>
                      <w:w w:val="99"/>
                    </w:rPr>
                    <w:t>)</w:t>
                  </w:r>
                </w:p>
              </w:tc>
            </w:tr>
            <w:tr w:rsidR="00186A25" w:rsidRPr="00203B66" w:rsidTr="00951016">
              <w:trPr>
                <w:trHeight w:val="192"/>
              </w:trPr>
              <w:tc>
                <w:tcPr>
                  <w:tcW w:w="1920" w:type="dxa"/>
                  <w:tcBorders>
                    <w:top w:val="nil"/>
                    <w:left w:val="nil"/>
                    <w:bottom w:val="nil"/>
                    <w:right w:val="nil"/>
                  </w:tcBorders>
                  <w:vAlign w:val="bottom"/>
                </w:tcPr>
                <w:p w:rsidR="00186A25" w:rsidRPr="00203B66" w:rsidRDefault="00186A25" w:rsidP="00951016">
                  <w:pPr>
                    <w:autoSpaceDE w:val="0"/>
                    <w:autoSpaceDN w:val="0"/>
                    <w:adjustRightInd w:val="0"/>
                    <w:spacing w:line="191" w:lineRule="exact"/>
                    <w:ind w:left="1300"/>
                    <w:rPr>
                      <w:rFonts w:ascii="Times New Roman" w:hAnsi="Times New Roman"/>
                    </w:rPr>
                  </w:pPr>
                  <w:r w:rsidRPr="00203B66">
                    <w:rPr>
                      <w:rFonts w:ascii="Courier New" w:hAnsi="Courier New" w:cs="Courier New"/>
                    </w:rPr>
                    <w:t>ħ</w:t>
                  </w:r>
                </w:p>
              </w:tc>
              <w:tc>
                <w:tcPr>
                  <w:tcW w:w="880" w:type="dxa"/>
                  <w:tcBorders>
                    <w:top w:val="nil"/>
                    <w:left w:val="nil"/>
                    <w:bottom w:val="nil"/>
                    <w:right w:val="nil"/>
                  </w:tcBorders>
                  <w:vAlign w:val="bottom"/>
                </w:tcPr>
                <w:p w:rsidR="00186A25" w:rsidRPr="00203B66" w:rsidRDefault="00186A25" w:rsidP="00951016">
                  <w:pPr>
                    <w:autoSpaceDE w:val="0"/>
                    <w:autoSpaceDN w:val="0"/>
                    <w:adjustRightInd w:val="0"/>
                    <w:spacing w:line="191" w:lineRule="exact"/>
                    <w:jc w:val="right"/>
                    <w:rPr>
                      <w:rFonts w:ascii="Times New Roman" w:hAnsi="Times New Roman"/>
                    </w:rPr>
                  </w:pPr>
                  <w:r w:rsidRPr="00203B66">
                    <w:rPr>
                      <w:rFonts w:ascii="Courier New" w:hAnsi="Courier New" w:cs="Courier New"/>
                    </w:rPr>
                    <w:t>2m</w:t>
                  </w:r>
                </w:p>
              </w:tc>
              <w:tc>
                <w:tcPr>
                  <w:tcW w:w="2460" w:type="dxa"/>
                  <w:tcBorders>
                    <w:top w:val="nil"/>
                    <w:left w:val="nil"/>
                    <w:bottom w:val="nil"/>
                    <w:right w:val="nil"/>
                  </w:tcBorders>
                  <w:vAlign w:val="bottom"/>
                </w:tcPr>
                <w:p w:rsidR="00186A25" w:rsidRPr="00203B66" w:rsidRDefault="00186A25" w:rsidP="00951016">
                  <w:pPr>
                    <w:autoSpaceDE w:val="0"/>
                    <w:autoSpaceDN w:val="0"/>
                    <w:adjustRightInd w:val="0"/>
                    <w:spacing w:line="191" w:lineRule="exact"/>
                    <w:ind w:left="1240"/>
                    <w:rPr>
                      <w:rFonts w:ascii="Times New Roman" w:hAnsi="Times New Roman"/>
                    </w:rPr>
                  </w:pPr>
                  <w:r w:rsidRPr="00203B66">
                    <w:rPr>
                      <w:rFonts w:ascii="Courier New" w:hAnsi="Courier New" w:cs="Courier New"/>
                    </w:rPr>
                    <w:t>ħ</w:t>
                  </w:r>
                </w:p>
              </w:tc>
              <w:tc>
                <w:tcPr>
                  <w:tcW w:w="1440" w:type="dxa"/>
                  <w:tcBorders>
                    <w:top w:val="nil"/>
                    <w:left w:val="nil"/>
                    <w:bottom w:val="nil"/>
                    <w:right w:val="nil"/>
                  </w:tcBorders>
                  <w:vAlign w:val="bottom"/>
                </w:tcPr>
                <w:p w:rsidR="00186A25" w:rsidRPr="00203B66" w:rsidRDefault="00186A25" w:rsidP="00951016">
                  <w:pPr>
                    <w:autoSpaceDE w:val="0"/>
                    <w:autoSpaceDN w:val="0"/>
                    <w:adjustRightInd w:val="0"/>
                    <w:spacing w:line="191" w:lineRule="exact"/>
                    <w:ind w:left="1080"/>
                    <w:rPr>
                      <w:rFonts w:ascii="Times New Roman" w:hAnsi="Times New Roman"/>
                    </w:rPr>
                  </w:pPr>
                  <w:r w:rsidRPr="00203B66">
                    <w:rPr>
                      <w:rFonts w:ascii="Courier New" w:hAnsi="Courier New" w:cs="Courier New"/>
                    </w:rPr>
                    <w:t>ħ</w:t>
                  </w:r>
                </w:p>
              </w:tc>
            </w:tr>
          </w:tbl>
          <w:p w:rsidR="00186A25" w:rsidRDefault="00186A25" w:rsidP="00186A25">
            <w:pPr>
              <w:autoSpaceDE w:val="0"/>
              <w:autoSpaceDN w:val="0"/>
              <w:adjustRightInd w:val="0"/>
              <w:spacing w:line="200" w:lineRule="exact"/>
              <w:rPr>
                <w:rFonts w:ascii="Times New Roman" w:hAnsi="Times New Roman"/>
                <w:sz w:val="24"/>
                <w:szCs w:val="24"/>
              </w:rPr>
            </w:pPr>
          </w:p>
          <w:p w:rsidR="00186A25" w:rsidRDefault="00186A25" w:rsidP="00186A25">
            <w:pPr>
              <w:autoSpaceDE w:val="0"/>
              <w:autoSpaceDN w:val="0"/>
              <w:adjustRightInd w:val="0"/>
              <w:spacing w:line="334" w:lineRule="exact"/>
              <w:rPr>
                <w:rFonts w:ascii="Times New Roman" w:hAnsi="Times New Roman"/>
                <w:sz w:val="24"/>
                <w:szCs w:val="24"/>
              </w:rPr>
            </w:pPr>
          </w:p>
          <w:p w:rsidR="00186A25" w:rsidRDefault="00186A25" w:rsidP="00186A25">
            <w:pPr>
              <w:autoSpaceDE w:val="0"/>
              <w:autoSpaceDN w:val="0"/>
              <w:adjustRightInd w:val="0"/>
              <w:spacing w:line="239" w:lineRule="auto"/>
              <w:rPr>
                <w:rFonts w:ascii="Times New Roman" w:hAnsi="Times New Roman"/>
                <w:sz w:val="24"/>
                <w:szCs w:val="24"/>
              </w:rPr>
            </w:pPr>
            <w:r>
              <w:rPr>
                <w:rFonts w:ascii="Courier New" w:hAnsi="Courier New" w:cs="Courier New"/>
                <w:sz w:val="23"/>
                <w:szCs w:val="23"/>
              </w:rPr>
              <w:t>or E</w:t>
            </w:r>
            <w:r>
              <w:rPr>
                <w:rFonts w:ascii="Symbol" w:hAnsi="Symbol" w:cs="Symbol"/>
                <w:sz w:val="23"/>
                <w:szCs w:val="23"/>
              </w:rPr>
              <w:t></w:t>
            </w:r>
            <w:r>
              <w:rPr>
                <w:rFonts w:ascii="Courier New" w:hAnsi="Courier New" w:cs="Courier New"/>
                <w:sz w:val="23"/>
                <w:szCs w:val="23"/>
              </w:rPr>
              <w:t xml:space="preserve"> exp(-</w:t>
            </w:r>
            <w:r>
              <w:rPr>
                <w:rFonts w:ascii="Courier New" w:hAnsi="Courier New" w:cs="Courier New"/>
                <w:sz w:val="23"/>
                <w:szCs w:val="23"/>
                <w:u w:val="single"/>
              </w:rPr>
              <w:t>iEt</w:t>
            </w:r>
            <w:r>
              <w:rPr>
                <w:rFonts w:ascii="Courier New" w:hAnsi="Courier New" w:cs="Courier New"/>
                <w:sz w:val="23"/>
                <w:szCs w:val="23"/>
              </w:rPr>
              <w:t xml:space="preserve">) = - </w:t>
            </w:r>
            <w:r>
              <w:rPr>
                <w:rFonts w:ascii="Courier New" w:hAnsi="Courier New" w:cs="Courier New"/>
                <w:sz w:val="23"/>
                <w:szCs w:val="23"/>
                <w:u w:val="single"/>
              </w:rPr>
              <w:t>ħ</w:t>
            </w:r>
            <w:r>
              <w:rPr>
                <w:rFonts w:ascii="Courier New" w:hAnsi="Courier New" w:cs="Courier New"/>
                <w:sz w:val="31"/>
                <w:szCs w:val="31"/>
                <w:u w:val="single"/>
                <w:vertAlign w:val="superscript"/>
              </w:rPr>
              <w:t>2</w:t>
            </w:r>
            <w:r>
              <w:rPr>
                <w:rFonts w:ascii="Courier New" w:hAnsi="Courier New" w:cs="Courier New"/>
                <w:sz w:val="23"/>
                <w:szCs w:val="23"/>
              </w:rPr>
              <w:t xml:space="preserve">  . </w:t>
            </w:r>
            <w:r>
              <w:rPr>
                <w:rFonts w:ascii="Courier New" w:hAnsi="Courier New" w:cs="Courier New"/>
                <w:sz w:val="23"/>
                <w:szCs w:val="23"/>
                <w:u w:val="single"/>
              </w:rPr>
              <w:t>∂</w:t>
            </w:r>
            <w:r>
              <w:rPr>
                <w:rFonts w:ascii="Courier New" w:hAnsi="Courier New" w:cs="Courier New"/>
                <w:sz w:val="31"/>
                <w:szCs w:val="31"/>
                <w:u w:val="single"/>
                <w:vertAlign w:val="superscript"/>
              </w:rPr>
              <w:t>2</w:t>
            </w:r>
            <w:r>
              <w:rPr>
                <w:rFonts w:ascii="Symbol" w:hAnsi="Symbol" w:cs="Symbol"/>
                <w:sz w:val="23"/>
                <w:szCs w:val="23"/>
                <w:u w:val="single"/>
              </w:rPr>
              <w:t></w:t>
            </w:r>
            <w:r>
              <w:rPr>
                <w:rFonts w:ascii="Courier New" w:hAnsi="Courier New" w:cs="Courier New"/>
                <w:sz w:val="23"/>
                <w:szCs w:val="23"/>
              </w:rPr>
              <w:t xml:space="preserve"> . exp(-</w:t>
            </w:r>
            <w:r>
              <w:rPr>
                <w:rFonts w:ascii="Courier New" w:hAnsi="Courier New" w:cs="Courier New"/>
                <w:sz w:val="23"/>
                <w:szCs w:val="23"/>
                <w:u w:val="single"/>
              </w:rPr>
              <w:t>iEt</w:t>
            </w:r>
            <w:r>
              <w:rPr>
                <w:rFonts w:ascii="Courier New" w:hAnsi="Courier New" w:cs="Courier New"/>
                <w:sz w:val="23"/>
                <w:szCs w:val="23"/>
              </w:rPr>
              <w:t>) + U</w:t>
            </w:r>
            <w:r>
              <w:rPr>
                <w:rFonts w:ascii="Symbol" w:hAnsi="Symbol" w:cs="Symbol"/>
                <w:sz w:val="23"/>
                <w:szCs w:val="23"/>
              </w:rPr>
              <w:t></w:t>
            </w:r>
            <w:r>
              <w:rPr>
                <w:rFonts w:ascii="Courier New" w:hAnsi="Courier New" w:cs="Courier New"/>
                <w:sz w:val="23"/>
                <w:szCs w:val="23"/>
              </w:rPr>
              <w:t xml:space="preserve"> exp(-</w:t>
            </w:r>
            <w:r>
              <w:rPr>
                <w:rFonts w:ascii="Courier New" w:hAnsi="Courier New" w:cs="Courier New"/>
                <w:sz w:val="23"/>
                <w:szCs w:val="23"/>
                <w:u w:val="single"/>
              </w:rPr>
              <w:t>iEt</w:t>
            </w:r>
            <w:r>
              <w:rPr>
                <w:rFonts w:ascii="Courier New" w:hAnsi="Courier New" w:cs="Courier New"/>
                <w:sz w:val="23"/>
                <w:szCs w:val="23"/>
              </w:rPr>
              <w:t>)</w:t>
            </w:r>
          </w:p>
          <w:p w:rsidR="00186A25" w:rsidRDefault="00186A25" w:rsidP="00186A25">
            <w:pPr>
              <w:tabs>
                <w:tab w:val="left" w:pos="2860"/>
                <w:tab w:val="left" w:pos="5260"/>
                <w:tab w:val="left" w:pos="7420"/>
              </w:tabs>
              <w:autoSpaceDE w:val="0"/>
              <w:autoSpaceDN w:val="0"/>
              <w:adjustRightInd w:val="0"/>
              <w:spacing w:line="214" w:lineRule="auto"/>
              <w:ind w:left="1720"/>
              <w:rPr>
                <w:rFonts w:ascii="Times New Roman" w:hAnsi="Times New Roman"/>
                <w:sz w:val="24"/>
                <w:szCs w:val="24"/>
              </w:rPr>
            </w:pPr>
            <w:r>
              <w:rPr>
                <w:rFonts w:ascii="Courier New" w:hAnsi="Courier New" w:cs="Courier New"/>
                <w:sz w:val="24"/>
                <w:szCs w:val="24"/>
              </w:rPr>
              <w:t>ħ</w:t>
            </w:r>
            <w:r>
              <w:rPr>
                <w:rFonts w:ascii="Times New Roman" w:hAnsi="Times New Roman"/>
                <w:sz w:val="24"/>
                <w:szCs w:val="24"/>
              </w:rPr>
              <w:tab/>
            </w:r>
            <w:r>
              <w:rPr>
                <w:rFonts w:ascii="Courier New" w:hAnsi="Courier New" w:cs="Courier New"/>
                <w:sz w:val="24"/>
                <w:szCs w:val="24"/>
              </w:rPr>
              <w:t>2m   ∂x</w:t>
            </w:r>
            <w:r>
              <w:rPr>
                <w:rFonts w:ascii="Courier New" w:hAnsi="Courier New" w:cs="Courier New"/>
                <w:sz w:val="32"/>
                <w:szCs w:val="32"/>
                <w:vertAlign w:val="superscript"/>
              </w:rPr>
              <w:t>2</w:t>
            </w:r>
            <w:r>
              <w:rPr>
                <w:rFonts w:ascii="Times New Roman" w:hAnsi="Times New Roman"/>
                <w:sz w:val="24"/>
                <w:szCs w:val="24"/>
              </w:rPr>
              <w:tab/>
            </w:r>
            <w:r>
              <w:rPr>
                <w:rFonts w:ascii="Courier New" w:hAnsi="Courier New" w:cs="Courier New"/>
                <w:sz w:val="24"/>
                <w:szCs w:val="24"/>
              </w:rPr>
              <w:t>ħ</w:t>
            </w:r>
            <w:r>
              <w:rPr>
                <w:rFonts w:ascii="Times New Roman" w:hAnsi="Times New Roman"/>
                <w:sz w:val="24"/>
                <w:szCs w:val="24"/>
              </w:rPr>
              <w:tab/>
            </w:r>
            <w:r>
              <w:rPr>
                <w:rFonts w:ascii="Courier New" w:hAnsi="Courier New" w:cs="Courier New"/>
                <w:sz w:val="23"/>
                <w:szCs w:val="23"/>
              </w:rPr>
              <w:t>ħ</w:t>
            </w:r>
          </w:p>
          <w:p w:rsidR="00186A25" w:rsidRDefault="00186A25" w:rsidP="00186A25">
            <w:pPr>
              <w:autoSpaceDE w:val="0"/>
              <w:autoSpaceDN w:val="0"/>
              <w:adjustRightInd w:val="0"/>
              <w:spacing w:line="124" w:lineRule="exact"/>
              <w:rPr>
                <w:rFonts w:ascii="Times New Roman" w:hAnsi="Times New Roman"/>
                <w:sz w:val="24"/>
                <w:szCs w:val="24"/>
              </w:rPr>
            </w:pPr>
          </w:p>
          <w:p w:rsidR="00186A25" w:rsidRDefault="00186A25" w:rsidP="00186A25">
            <w:pPr>
              <w:tabs>
                <w:tab w:val="left" w:pos="560"/>
              </w:tabs>
              <w:autoSpaceDE w:val="0"/>
              <w:autoSpaceDN w:val="0"/>
              <w:adjustRightInd w:val="0"/>
              <w:rPr>
                <w:rFonts w:ascii="Times New Roman" w:hAnsi="Times New Roman"/>
                <w:sz w:val="24"/>
                <w:szCs w:val="24"/>
              </w:rPr>
            </w:pPr>
            <w:r>
              <w:rPr>
                <w:rFonts w:ascii="Courier New" w:hAnsi="Courier New" w:cs="Courier New"/>
                <w:sz w:val="24"/>
                <w:szCs w:val="24"/>
              </w:rPr>
              <w:t>or</w:t>
            </w:r>
            <w:r>
              <w:rPr>
                <w:rFonts w:ascii="Times New Roman" w:hAnsi="Times New Roman"/>
                <w:sz w:val="24"/>
                <w:szCs w:val="24"/>
              </w:rPr>
              <w:tab/>
            </w:r>
            <w:r>
              <w:rPr>
                <w:rFonts w:ascii="Courier New" w:hAnsi="Courier New" w:cs="Courier New"/>
                <w:sz w:val="24"/>
                <w:szCs w:val="24"/>
                <w:u w:val="single"/>
              </w:rPr>
              <w:t>∂</w:t>
            </w:r>
            <w:r>
              <w:rPr>
                <w:rFonts w:ascii="Courier New" w:hAnsi="Courier New" w:cs="Courier New"/>
                <w:sz w:val="32"/>
                <w:szCs w:val="32"/>
                <w:u w:val="single"/>
                <w:vertAlign w:val="superscript"/>
              </w:rPr>
              <w:t>2</w:t>
            </w:r>
            <w:r>
              <w:rPr>
                <w:rFonts w:ascii="Symbol" w:hAnsi="Symbol" w:cs="Symbol"/>
                <w:sz w:val="24"/>
                <w:szCs w:val="24"/>
                <w:u w:val="single"/>
              </w:rPr>
              <w:t></w:t>
            </w:r>
            <w:r>
              <w:rPr>
                <w:rFonts w:ascii="Courier New" w:hAnsi="Courier New" w:cs="Courier New"/>
                <w:sz w:val="24"/>
                <w:szCs w:val="24"/>
              </w:rPr>
              <w:t xml:space="preserve"> exp(-</w:t>
            </w:r>
            <w:r>
              <w:rPr>
                <w:rFonts w:ascii="Courier New" w:hAnsi="Courier New" w:cs="Courier New"/>
                <w:sz w:val="24"/>
                <w:szCs w:val="24"/>
                <w:u w:val="single"/>
              </w:rPr>
              <w:t>iEt</w:t>
            </w:r>
            <w:r>
              <w:rPr>
                <w:rFonts w:ascii="Courier New" w:hAnsi="Courier New" w:cs="Courier New"/>
                <w:sz w:val="24"/>
                <w:szCs w:val="24"/>
              </w:rPr>
              <w:t xml:space="preserve">)  + </w:t>
            </w:r>
            <w:r>
              <w:rPr>
                <w:rFonts w:ascii="Courier New" w:hAnsi="Courier New" w:cs="Courier New"/>
                <w:sz w:val="24"/>
                <w:szCs w:val="24"/>
                <w:u w:val="single"/>
              </w:rPr>
              <w:t>2m</w:t>
            </w:r>
            <w:r>
              <w:rPr>
                <w:rFonts w:ascii="Courier New" w:hAnsi="Courier New" w:cs="Courier New"/>
                <w:sz w:val="24"/>
                <w:szCs w:val="24"/>
              </w:rPr>
              <w:t xml:space="preserve"> (E-U)</w:t>
            </w:r>
            <w:r>
              <w:rPr>
                <w:rFonts w:ascii="Symbol" w:hAnsi="Symbol" w:cs="Symbol"/>
                <w:sz w:val="24"/>
                <w:szCs w:val="24"/>
              </w:rPr>
              <w:t></w:t>
            </w:r>
            <w:r>
              <w:rPr>
                <w:rFonts w:ascii="Courier New" w:hAnsi="Courier New" w:cs="Courier New"/>
                <w:sz w:val="24"/>
                <w:szCs w:val="24"/>
              </w:rPr>
              <w:t xml:space="preserve"> exp(-</w:t>
            </w:r>
            <w:r>
              <w:rPr>
                <w:rFonts w:ascii="Courier New" w:hAnsi="Courier New" w:cs="Courier New"/>
                <w:sz w:val="24"/>
                <w:szCs w:val="24"/>
                <w:u w:val="single"/>
              </w:rPr>
              <w:t>iEt</w:t>
            </w:r>
            <w:r>
              <w:rPr>
                <w:rFonts w:ascii="Courier New" w:hAnsi="Courier New" w:cs="Courier New"/>
                <w:sz w:val="24"/>
                <w:szCs w:val="24"/>
              </w:rPr>
              <w:t>)  =  0</w:t>
            </w:r>
          </w:p>
          <w:p w:rsidR="00186A25" w:rsidRDefault="00186A25" w:rsidP="00186A25">
            <w:pPr>
              <w:tabs>
                <w:tab w:val="left" w:pos="2100"/>
                <w:tab w:val="left" w:pos="5360"/>
              </w:tabs>
              <w:autoSpaceDE w:val="0"/>
              <w:autoSpaceDN w:val="0"/>
              <w:adjustRightInd w:val="0"/>
              <w:spacing w:line="213" w:lineRule="auto"/>
              <w:ind w:left="580"/>
              <w:rPr>
                <w:rFonts w:ascii="Times New Roman" w:hAnsi="Times New Roman"/>
                <w:sz w:val="24"/>
                <w:szCs w:val="24"/>
              </w:rPr>
            </w:pPr>
            <w:r>
              <w:rPr>
                <w:rFonts w:ascii="Courier New" w:hAnsi="Courier New" w:cs="Courier New"/>
                <w:sz w:val="24"/>
                <w:szCs w:val="24"/>
              </w:rPr>
              <w:t>∂x</w:t>
            </w:r>
            <w:r>
              <w:rPr>
                <w:rFonts w:ascii="Courier New" w:hAnsi="Courier New" w:cs="Courier New"/>
                <w:sz w:val="32"/>
                <w:szCs w:val="32"/>
                <w:vertAlign w:val="superscript"/>
              </w:rPr>
              <w:t>2</w:t>
            </w:r>
            <w:r>
              <w:rPr>
                <w:rFonts w:ascii="Times New Roman" w:hAnsi="Times New Roman"/>
                <w:sz w:val="24"/>
                <w:szCs w:val="24"/>
              </w:rPr>
              <w:tab/>
            </w:r>
            <w:r>
              <w:rPr>
                <w:rFonts w:ascii="Courier New" w:hAnsi="Courier New" w:cs="Courier New"/>
                <w:sz w:val="24"/>
                <w:szCs w:val="24"/>
              </w:rPr>
              <w:t>ħ      ħ</w:t>
            </w:r>
            <w:r>
              <w:rPr>
                <w:rFonts w:ascii="Courier New" w:hAnsi="Courier New" w:cs="Courier New"/>
                <w:sz w:val="32"/>
                <w:szCs w:val="32"/>
                <w:vertAlign w:val="superscript"/>
              </w:rPr>
              <w:t>2</w:t>
            </w:r>
            <w:r>
              <w:rPr>
                <w:rFonts w:ascii="Times New Roman" w:hAnsi="Times New Roman"/>
                <w:sz w:val="24"/>
                <w:szCs w:val="24"/>
              </w:rPr>
              <w:tab/>
            </w:r>
            <w:r>
              <w:rPr>
                <w:rFonts w:ascii="Courier New" w:hAnsi="Courier New" w:cs="Courier New"/>
                <w:sz w:val="23"/>
                <w:szCs w:val="23"/>
              </w:rPr>
              <w:t>ħ</w:t>
            </w:r>
          </w:p>
          <w:tbl>
            <w:tblPr>
              <w:tblW w:w="0" w:type="auto"/>
              <w:tblInd w:w="20" w:type="dxa"/>
              <w:tblCellMar>
                <w:left w:w="0" w:type="dxa"/>
                <w:right w:w="0" w:type="dxa"/>
              </w:tblCellMar>
              <w:tblLook w:val="0000"/>
            </w:tblPr>
            <w:tblGrid>
              <w:gridCol w:w="1120"/>
              <w:gridCol w:w="2120"/>
              <w:gridCol w:w="2300"/>
              <w:gridCol w:w="2380"/>
            </w:tblGrid>
            <w:tr w:rsidR="00186A25" w:rsidRPr="00203B66" w:rsidTr="00951016">
              <w:trPr>
                <w:trHeight w:val="377"/>
              </w:trPr>
              <w:tc>
                <w:tcPr>
                  <w:tcW w:w="1120" w:type="dxa"/>
                  <w:tcBorders>
                    <w:top w:val="nil"/>
                    <w:left w:val="nil"/>
                    <w:bottom w:val="nil"/>
                    <w:right w:val="nil"/>
                  </w:tcBorders>
                  <w:vAlign w:val="bottom"/>
                </w:tcPr>
                <w:p w:rsidR="00186A25" w:rsidRPr="00203B66" w:rsidRDefault="00186A25" w:rsidP="00951016">
                  <w:pPr>
                    <w:autoSpaceDE w:val="0"/>
                    <w:autoSpaceDN w:val="0"/>
                    <w:adjustRightInd w:val="0"/>
                    <w:rPr>
                      <w:rFonts w:ascii="Times New Roman" w:hAnsi="Times New Roman"/>
                    </w:rPr>
                  </w:pPr>
                  <w:r w:rsidRPr="00203B66">
                    <w:rPr>
                      <w:rFonts w:ascii="Courier New" w:hAnsi="Courier New" w:cs="Courier New"/>
                    </w:rPr>
                    <w:t xml:space="preserve">or  </w:t>
                  </w:r>
                  <w:r w:rsidRPr="00203B66">
                    <w:rPr>
                      <w:rFonts w:ascii="Courier New" w:hAnsi="Courier New" w:cs="Courier New"/>
                      <w:u w:val="single"/>
                    </w:rPr>
                    <w:t>∂</w:t>
                  </w:r>
                  <w:r w:rsidRPr="00203B66">
                    <w:rPr>
                      <w:rFonts w:ascii="Courier New" w:hAnsi="Courier New" w:cs="Courier New"/>
                      <w:sz w:val="32"/>
                      <w:szCs w:val="32"/>
                      <w:u w:val="single"/>
                      <w:vertAlign w:val="superscript"/>
                    </w:rPr>
                    <w:t>2</w:t>
                  </w:r>
                  <w:r w:rsidRPr="00203B66">
                    <w:rPr>
                      <w:rFonts w:ascii="Symbol" w:hAnsi="Symbol" w:cs="Symbol"/>
                      <w:u w:val="single"/>
                    </w:rPr>
                    <w:t></w:t>
                  </w:r>
                </w:p>
              </w:tc>
              <w:tc>
                <w:tcPr>
                  <w:tcW w:w="2120" w:type="dxa"/>
                  <w:tcBorders>
                    <w:top w:val="nil"/>
                    <w:left w:val="nil"/>
                    <w:bottom w:val="nil"/>
                    <w:right w:val="nil"/>
                  </w:tcBorders>
                  <w:vAlign w:val="bottom"/>
                </w:tcPr>
                <w:p w:rsidR="00186A25" w:rsidRPr="00203B66" w:rsidRDefault="00186A25" w:rsidP="00951016">
                  <w:pPr>
                    <w:autoSpaceDE w:val="0"/>
                    <w:autoSpaceDN w:val="0"/>
                    <w:adjustRightInd w:val="0"/>
                    <w:ind w:left="160"/>
                    <w:rPr>
                      <w:rFonts w:ascii="Times New Roman" w:hAnsi="Times New Roman"/>
                    </w:rPr>
                  </w:pPr>
                  <w:r w:rsidRPr="00203B66">
                    <w:rPr>
                      <w:rFonts w:ascii="Courier New" w:hAnsi="Courier New" w:cs="Courier New"/>
                    </w:rPr>
                    <w:t xml:space="preserve">+  </w:t>
                  </w:r>
                  <w:r w:rsidRPr="00203B66">
                    <w:rPr>
                      <w:rFonts w:ascii="Courier New" w:hAnsi="Courier New" w:cs="Courier New"/>
                      <w:u w:val="single"/>
                    </w:rPr>
                    <w:t>2m</w:t>
                  </w:r>
                  <w:r w:rsidRPr="00203B66">
                    <w:rPr>
                      <w:rFonts w:ascii="Courier New" w:hAnsi="Courier New" w:cs="Courier New"/>
                    </w:rPr>
                    <w:t xml:space="preserve"> (E-U)</w:t>
                  </w:r>
                  <w:r w:rsidRPr="00203B66">
                    <w:rPr>
                      <w:rFonts w:ascii="Symbol" w:hAnsi="Symbol" w:cs="Symbol"/>
                    </w:rPr>
                    <w:t></w:t>
                  </w:r>
                </w:p>
              </w:tc>
              <w:tc>
                <w:tcPr>
                  <w:tcW w:w="2300" w:type="dxa"/>
                  <w:tcBorders>
                    <w:top w:val="nil"/>
                    <w:left w:val="nil"/>
                    <w:bottom w:val="nil"/>
                    <w:right w:val="nil"/>
                  </w:tcBorders>
                  <w:vAlign w:val="bottom"/>
                </w:tcPr>
                <w:p w:rsidR="00186A25" w:rsidRPr="00203B66" w:rsidRDefault="00186A25" w:rsidP="00951016">
                  <w:pPr>
                    <w:autoSpaceDE w:val="0"/>
                    <w:autoSpaceDN w:val="0"/>
                    <w:adjustRightInd w:val="0"/>
                    <w:ind w:right="1400"/>
                    <w:jc w:val="right"/>
                    <w:rPr>
                      <w:rFonts w:ascii="Times New Roman" w:hAnsi="Times New Roman"/>
                    </w:rPr>
                  </w:pPr>
                  <w:r w:rsidRPr="00203B66">
                    <w:rPr>
                      <w:rFonts w:ascii="Courier New" w:hAnsi="Courier New" w:cs="Courier New"/>
                    </w:rPr>
                    <w:t>=  0</w:t>
                  </w:r>
                </w:p>
              </w:tc>
              <w:tc>
                <w:tcPr>
                  <w:tcW w:w="2380" w:type="dxa"/>
                  <w:tcBorders>
                    <w:top w:val="nil"/>
                    <w:left w:val="nil"/>
                    <w:bottom w:val="nil"/>
                    <w:right w:val="nil"/>
                  </w:tcBorders>
                  <w:vAlign w:val="bottom"/>
                </w:tcPr>
                <w:p w:rsidR="00186A25" w:rsidRPr="00203B66" w:rsidRDefault="00186A25" w:rsidP="00951016">
                  <w:pPr>
                    <w:autoSpaceDE w:val="0"/>
                    <w:autoSpaceDN w:val="0"/>
                    <w:adjustRightInd w:val="0"/>
                    <w:jc w:val="right"/>
                    <w:rPr>
                      <w:rFonts w:ascii="Times New Roman" w:hAnsi="Times New Roman"/>
                    </w:rPr>
                  </w:pPr>
                  <w:r>
                    <w:rPr>
                      <w:rFonts w:ascii="Courier New" w:hAnsi="Courier New" w:cs="Courier New"/>
                    </w:rPr>
                    <w:t>(9</w:t>
                  </w:r>
                  <w:r w:rsidRPr="00203B66">
                    <w:rPr>
                      <w:rFonts w:ascii="Courier New" w:hAnsi="Courier New" w:cs="Courier New"/>
                    </w:rPr>
                    <w:t>)</w:t>
                  </w:r>
                </w:p>
              </w:tc>
            </w:tr>
            <w:tr w:rsidR="00186A25" w:rsidRPr="00203B66" w:rsidTr="00951016">
              <w:trPr>
                <w:trHeight w:val="229"/>
              </w:trPr>
              <w:tc>
                <w:tcPr>
                  <w:tcW w:w="1120" w:type="dxa"/>
                  <w:tcBorders>
                    <w:top w:val="nil"/>
                    <w:left w:val="nil"/>
                    <w:bottom w:val="nil"/>
                    <w:right w:val="nil"/>
                  </w:tcBorders>
                  <w:vAlign w:val="bottom"/>
                </w:tcPr>
                <w:p w:rsidR="00186A25" w:rsidRPr="00203B66" w:rsidRDefault="00186A25" w:rsidP="00951016">
                  <w:pPr>
                    <w:autoSpaceDE w:val="0"/>
                    <w:autoSpaceDN w:val="0"/>
                    <w:adjustRightInd w:val="0"/>
                    <w:spacing w:line="228" w:lineRule="exact"/>
                    <w:ind w:left="580"/>
                    <w:rPr>
                      <w:rFonts w:ascii="Times New Roman" w:hAnsi="Times New Roman"/>
                    </w:rPr>
                  </w:pPr>
                  <w:r w:rsidRPr="00203B66">
                    <w:rPr>
                      <w:rFonts w:ascii="Courier New" w:hAnsi="Courier New" w:cs="Courier New"/>
                      <w:sz w:val="20"/>
                      <w:szCs w:val="20"/>
                    </w:rPr>
                    <w:t>∂x</w:t>
                  </w:r>
                  <w:r w:rsidRPr="00203B66">
                    <w:rPr>
                      <w:rFonts w:ascii="Courier New" w:hAnsi="Courier New" w:cs="Courier New"/>
                      <w:sz w:val="26"/>
                      <w:szCs w:val="26"/>
                      <w:vertAlign w:val="superscript"/>
                    </w:rPr>
                    <w:t>2</w:t>
                  </w:r>
                </w:p>
              </w:tc>
              <w:tc>
                <w:tcPr>
                  <w:tcW w:w="2120" w:type="dxa"/>
                  <w:tcBorders>
                    <w:top w:val="nil"/>
                    <w:left w:val="nil"/>
                    <w:bottom w:val="nil"/>
                    <w:right w:val="nil"/>
                  </w:tcBorders>
                  <w:vAlign w:val="bottom"/>
                </w:tcPr>
                <w:p w:rsidR="00186A25" w:rsidRPr="00203B66" w:rsidRDefault="00186A25" w:rsidP="00951016">
                  <w:pPr>
                    <w:autoSpaceDE w:val="0"/>
                    <w:autoSpaceDN w:val="0"/>
                    <w:adjustRightInd w:val="0"/>
                    <w:spacing w:line="228" w:lineRule="exact"/>
                    <w:ind w:left="700"/>
                    <w:rPr>
                      <w:rFonts w:ascii="Times New Roman" w:hAnsi="Times New Roman"/>
                    </w:rPr>
                  </w:pPr>
                  <w:r w:rsidRPr="00203B66">
                    <w:rPr>
                      <w:rFonts w:ascii="Courier New" w:hAnsi="Courier New" w:cs="Courier New"/>
                      <w:sz w:val="20"/>
                      <w:szCs w:val="20"/>
                    </w:rPr>
                    <w:t>ħ</w:t>
                  </w:r>
                  <w:r w:rsidRPr="00203B66">
                    <w:rPr>
                      <w:rFonts w:ascii="Courier New" w:hAnsi="Courier New" w:cs="Courier New"/>
                      <w:sz w:val="26"/>
                      <w:szCs w:val="26"/>
                      <w:vertAlign w:val="superscript"/>
                    </w:rPr>
                    <w:t>2</w:t>
                  </w:r>
                </w:p>
              </w:tc>
              <w:tc>
                <w:tcPr>
                  <w:tcW w:w="2300" w:type="dxa"/>
                  <w:tcBorders>
                    <w:top w:val="nil"/>
                    <w:left w:val="nil"/>
                    <w:bottom w:val="nil"/>
                    <w:right w:val="nil"/>
                  </w:tcBorders>
                  <w:vAlign w:val="bottom"/>
                </w:tcPr>
                <w:p w:rsidR="00186A25" w:rsidRPr="00203B66" w:rsidRDefault="00186A25" w:rsidP="00951016">
                  <w:pPr>
                    <w:autoSpaceDE w:val="0"/>
                    <w:autoSpaceDN w:val="0"/>
                    <w:adjustRightInd w:val="0"/>
                    <w:rPr>
                      <w:rFonts w:ascii="Times New Roman" w:hAnsi="Times New Roman"/>
                      <w:sz w:val="19"/>
                      <w:szCs w:val="19"/>
                    </w:rPr>
                  </w:pPr>
                </w:p>
              </w:tc>
              <w:tc>
                <w:tcPr>
                  <w:tcW w:w="2380" w:type="dxa"/>
                  <w:tcBorders>
                    <w:top w:val="nil"/>
                    <w:left w:val="nil"/>
                    <w:bottom w:val="nil"/>
                    <w:right w:val="nil"/>
                  </w:tcBorders>
                  <w:vAlign w:val="bottom"/>
                </w:tcPr>
                <w:p w:rsidR="00186A25" w:rsidRPr="00203B66" w:rsidRDefault="00186A25" w:rsidP="00951016">
                  <w:pPr>
                    <w:autoSpaceDE w:val="0"/>
                    <w:autoSpaceDN w:val="0"/>
                    <w:adjustRightInd w:val="0"/>
                    <w:rPr>
                      <w:rFonts w:ascii="Times New Roman" w:hAnsi="Times New Roman"/>
                      <w:sz w:val="19"/>
                      <w:szCs w:val="19"/>
                    </w:rPr>
                  </w:pPr>
                </w:p>
              </w:tc>
            </w:tr>
          </w:tbl>
          <w:p w:rsidR="00186A25" w:rsidRDefault="00186A25" w:rsidP="00186A25">
            <w:pPr>
              <w:autoSpaceDE w:val="0"/>
              <w:autoSpaceDN w:val="0"/>
              <w:adjustRightInd w:val="0"/>
              <w:spacing w:line="52" w:lineRule="exact"/>
              <w:rPr>
                <w:rFonts w:ascii="Times New Roman" w:hAnsi="Times New Roman"/>
                <w:sz w:val="24"/>
                <w:szCs w:val="24"/>
              </w:rPr>
            </w:pPr>
          </w:p>
          <w:p w:rsidR="00186A25" w:rsidRDefault="00186A25" w:rsidP="00186A25">
            <w:pPr>
              <w:overflowPunct w:val="0"/>
              <w:autoSpaceDE w:val="0"/>
              <w:autoSpaceDN w:val="0"/>
              <w:adjustRightInd w:val="0"/>
              <w:spacing w:line="324" w:lineRule="auto"/>
              <w:ind w:left="20"/>
              <w:jc w:val="both"/>
              <w:rPr>
                <w:rFonts w:ascii="Times New Roman" w:hAnsi="Times New Roman"/>
                <w:sz w:val="24"/>
                <w:szCs w:val="24"/>
              </w:rPr>
            </w:pPr>
          </w:p>
          <w:p w:rsidR="00186A25" w:rsidRPr="00186A25" w:rsidRDefault="00186A25" w:rsidP="00186A25">
            <w:pPr>
              <w:overflowPunct w:val="0"/>
              <w:autoSpaceDE w:val="0"/>
              <w:autoSpaceDN w:val="0"/>
              <w:adjustRightInd w:val="0"/>
              <w:spacing w:line="324" w:lineRule="auto"/>
              <w:ind w:left="20"/>
              <w:jc w:val="both"/>
              <w:rPr>
                <w:rFonts w:asciiTheme="minorHAnsi" w:hAnsiTheme="minorHAnsi"/>
                <w:sz w:val="24"/>
                <w:szCs w:val="24"/>
              </w:rPr>
            </w:pPr>
            <w:r w:rsidRPr="00186A25">
              <w:rPr>
                <w:rFonts w:asciiTheme="minorHAnsi" w:hAnsiTheme="minorHAnsi"/>
                <w:sz w:val="24"/>
                <w:szCs w:val="24"/>
              </w:rPr>
              <w:t>This is the Schrodinger’s wave equation in one dimension. In three dimensions, the above equation may be written as</w:t>
            </w:r>
          </w:p>
          <w:p w:rsidR="00186A25" w:rsidRDefault="00186A25" w:rsidP="00186A25">
            <w:pPr>
              <w:autoSpaceDE w:val="0"/>
              <w:autoSpaceDN w:val="0"/>
              <w:adjustRightInd w:val="0"/>
              <w:spacing w:line="63" w:lineRule="exact"/>
              <w:rPr>
                <w:rFonts w:ascii="Times New Roman" w:hAnsi="Times New Roman"/>
                <w:sz w:val="24"/>
                <w:szCs w:val="24"/>
              </w:rPr>
            </w:pPr>
          </w:p>
          <w:tbl>
            <w:tblPr>
              <w:tblW w:w="0" w:type="auto"/>
              <w:tblInd w:w="20" w:type="dxa"/>
              <w:tblCellMar>
                <w:left w:w="0" w:type="dxa"/>
                <w:right w:w="0" w:type="dxa"/>
              </w:tblCellMar>
              <w:tblLook w:val="0000"/>
            </w:tblPr>
            <w:tblGrid>
              <w:gridCol w:w="820"/>
              <w:gridCol w:w="980"/>
              <w:gridCol w:w="800"/>
              <w:gridCol w:w="1940"/>
            </w:tblGrid>
            <w:tr w:rsidR="00186A25" w:rsidRPr="00203B66" w:rsidTr="00951016">
              <w:trPr>
                <w:trHeight w:val="363"/>
              </w:trPr>
              <w:tc>
                <w:tcPr>
                  <w:tcW w:w="820" w:type="dxa"/>
                  <w:tcBorders>
                    <w:top w:val="nil"/>
                    <w:left w:val="nil"/>
                    <w:bottom w:val="nil"/>
                    <w:right w:val="nil"/>
                  </w:tcBorders>
                  <w:vAlign w:val="bottom"/>
                </w:tcPr>
                <w:p w:rsidR="00186A25" w:rsidRPr="00203B66" w:rsidRDefault="00186A25" w:rsidP="00951016">
                  <w:pPr>
                    <w:autoSpaceDE w:val="0"/>
                    <w:autoSpaceDN w:val="0"/>
                    <w:adjustRightInd w:val="0"/>
                    <w:rPr>
                      <w:rFonts w:ascii="Times New Roman" w:hAnsi="Times New Roman"/>
                    </w:rPr>
                  </w:pPr>
                  <w:r w:rsidRPr="00203B66">
                    <w:rPr>
                      <w:rFonts w:ascii="Courier New" w:hAnsi="Courier New" w:cs="Courier New"/>
                      <w:u w:val="single"/>
                    </w:rPr>
                    <w:t>∂</w:t>
                  </w:r>
                  <w:r w:rsidRPr="00203B66">
                    <w:rPr>
                      <w:rFonts w:ascii="Courier New" w:hAnsi="Courier New" w:cs="Courier New"/>
                      <w:sz w:val="32"/>
                      <w:szCs w:val="32"/>
                      <w:u w:val="single"/>
                      <w:vertAlign w:val="superscript"/>
                    </w:rPr>
                    <w:t>2</w:t>
                  </w:r>
                  <w:r w:rsidRPr="00203B66">
                    <w:rPr>
                      <w:rFonts w:ascii="Symbol" w:hAnsi="Symbol" w:cs="Symbol"/>
                      <w:u w:val="single"/>
                    </w:rPr>
                    <w:t></w:t>
                  </w:r>
                  <w:r w:rsidRPr="00203B66">
                    <w:rPr>
                      <w:rFonts w:ascii="Courier New" w:hAnsi="Courier New" w:cs="Courier New"/>
                    </w:rPr>
                    <w:t xml:space="preserve"> +</w:t>
                  </w:r>
                </w:p>
              </w:tc>
              <w:tc>
                <w:tcPr>
                  <w:tcW w:w="980" w:type="dxa"/>
                  <w:tcBorders>
                    <w:top w:val="nil"/>
                    <w:left w:val="nil"/>
                    <w:bottom w:val="nil"/>
                    <w:right w:val="nil"/>
                  </w:tcBorders>
                  <w:vAlign w:val="bottom"/>
                </w:tcPr>
                <w:p w:rsidR="00186A25" w:rsidRPr="00203B66" w:rsidRDefault="00186A25" w:rsidP="00951016">
                  <w:pPr>
                    <w:autoSpaceDE w:val="0"/>
                    <w:autoSpaceDN w:val="0"/>
                    <w:adjustRightInd w:val="0"/>
                    <w:ind w:left="160"/>
                    <w:rPr>
                      <w:rFonts w:ascii="Times New Roman" w:hAnsi="Times New Roman"/>
                    </w:rPr>
                  </w:pPr>
                  <w:r w:rsidRPr="00203B66">
                    <w:rPr>
                      <w:rFonts w:ascii="Courier New" w:hAnsi="Courier New" w:cs="Courier New"/>
                      <w:u w:val="single"/>
                    </w:rPr>
                    <w:t>∂</w:t>
                  </w:r>
                  <w:r w:rsidRPr="00203B66">
                    <w:rPr>
                      <w:rFonts w:ascii="Courier New" w:hAnsi="Courier New" w:cs="Courier New"/>
                      <w:sz w:val="32"/>
                      <w:szCs w:val="32"/>
                      <w:u w:val="single"/>
                      <w:vertAlign w:val="superscript"/>
                    </w:rPr>
                    <w:t>2</w:t>
                  </w:r>
                  <w:r w:rsidRPr="00203B66">
                    <w:rPr>
                      <w:rFonts w:ascii="Symbol" w:hAnsi="Symbol" w:cs="Symbol"/>
                      <w:u w:val="single"/>
                    </w:rPr>
                    <w:t></w:t>
                  </w:r>
                  <w:r w:rsidRPr="00203B66">
                    <w:rPr>
                      <w:rFonts w:ascii="Courier New" w:hAnsi="Courier New" w:cs="Courier New"/>
                    </w:rPr>
                    <w:t xml:space="preserve"> +</w:t>
                  </w:r>
                </w:p>
              </w:tc>
              <w:tc>
                <w:tcPr>
                  <w:tcW w:w="2740" w:type="dxa"/>
                  <w:gridSpan w:val="2"/>
                  <w:tcBorders>
                    <w:top w:val="nil"/>
                    <w:left w:val="nil"/>
                    <w:bottom w:val="nil"/>
                    <w:right w:val="nil"/>
                  </w:tcBorders>
                  <w:vAlign w:val="bottom"/>
                </w:tcPr>
                <w:p w:rsidR="00186A25" w:rsidRPr="00203B66" w:rsidRDefault="00186A25" w:rsidP="00951016">
                  <w:pPr>
                    <w:autoSpaceDE w:val="0"/>
                    <w:autoSpaceDN w:val="0"/>
                    <w:adjustRightInd w:val="0"/>
                    <w:ind w:left="160"/>
                    <w:rPr>
                      <w:rFonts w:ascii="Times New Roman" w:hAnsi="Times New Roman"/>
                    </w:rPr>
                  </w:pPr>
                  <w:r w:rsidRPr="00203B66">
                    <w:rPr>
                      <w:rFonts w:ascii="Courier New" w:hAnsi="Courier New" w:cs="Courier New"/>
                      <w:w w:val="97"/>
                      <w:u w:val="single"/>
                    </w:rPr>
                    <w:t>∂</w:t>
                  </w:r>
                  <w:r w:rsidRPr="00203B66">
                    <w:rPr>
                      <w:rFonts w:ascii="Courier New" w:hAnsi="Courier New" w:cs="Courier New"/>
                      <w:w w:val="97"/>
                      <w:sz w:val="32"/>
                      <w:szCs w:val="32"/>
                      <w:u w:val="single"/>
                      <w:vertAlign w:val="superscript"/>
                    </w:rPr>
                    <w:t>2</w:t>
                  </w:r>
                  <w:r w:rsidRPr="00203B66">
                    <w:rPr>
                      <w:rFonts w:ascii="Symbol" w:hAnsi="Symbol" w:cs="Symbol"/>
                      <w:w w:val="97"/>
                      <w:u w:val="single"/>
                    </w:rPr>
                    <w:t></w:t>
                  </w:r>
                  <w:r w:rsidRPr="00203B66">
                    <w:rPr>
                      <w:rFonts w:ascii="Courier New" w:hAnsi="Courier New" w:cs="Courier New"/>
                      <w:w w:val="97"/>
                    </w:rPr>
                    <w:t xml:space="preserve"> + </w:t>
                  </w:r>
                  <w:r w:rsidRPr="00203B66">
                    <w:rPr>
                      <w:rFonts w:ascii="Courier New" w:hAnsi="Courier New" w:cs="Courier New"/>
                      <w:w w:val="97"/>
                      <w:u w:val="single"/>
                    </w:rPr>
                    <w:t>2m(</w:t>
                  </w:r>
                  <w:r w:rsidRPr="00203B66">
                    <w:rPr>
                      <w:rFonts w:ascii="Courier New" w:hAnsi="Courier New" w:cs="Courier New"/>
                      <w:w w:val="97"/>
                    </w:rPr>
                    <w:t>E-U)</w:t>
                  </w:r>
                  <w:r w:rsidRPr="00203B66">
                    <w:rPr>
                      <w:rFonts w:ascii="Symbol" w:hAnsi="Symbol" w:cs="Symbol"/>
                      <w:w w:val="97"/>
                    </w:rPr>
                    <w:t></w:t>
                  </w:r>
                  <w:r w:rsidRPr="00203B66">
                    <w:rPr>
                      <w:rFonts w:ascii="Courier New" w:hAnsi="Courier New" w:cs="Courier New"/>
                      <w:w w:val="97"/>
                    </w:rPr>
                    <w:t xml:space="preserve"> = 0</w:t>
                  </w:r>
                </w:p>
              </w:tc>
            </w:tr>
            <w:tr w:rsidR="00186A25" w:rsidRPr="00203B66" w:rsidTr="00951016">
              <w:trPr>
                <w:trHeight w:val="331"/>
              </w:trPr>
              <w:tc>
                <w:tcPr>
                  <w:tcW w:w="820" w:type="dxa"/>
                  <w:tcBorders>
                    <w:top w:val="nil"/>
                    <w:left w:val="nil"/>
                    <w:bottom w:val="nil"/>
                    <w:right w:val="nil"/>
                  </w:tcBorders>
                  <w:vAlign w:val="bottom"/>
                </w:tcPr>
                <w:p w:rsidR="00186A25" w:rsidRPr="00203B66" w:rsidRDefault="00186A25" w:rsidP="00951016">
                  <w:pPr>
                    <w:autoSpaceDE w:val="0"/>
                    <w:autoSpaceDN w:val="0"/>
                    <w:adjustRightInd w:val="0"/>
                    <w:spacing w:line="331" w:lineRule="exact"/>
                    <w:rPr>
                      <w:rFonts w:ascii="Times New Roman" w:hAnsi="Times New Roman"/>
                    </w:rPr>
                  </w:pPr>
                  <w:r w:rsidRPr="00203B66">
                    <w:rPr>
                      <w:rFonts w:ascii="Courier New" w:hAnsi="Courier New" w:cs="Courier New"/>
                    </w:rPr>
                    <w:t>∂x</w:t>
                  </w:r>
                  <w:r w:rsidRPr="00203B66">
                    <w:rPr>
                      <w:rFonts w:ascii="Courier New" w:hAnsi="Courier New" w:cs="Courier New"/>
                      <w:sz w:val="32"/>
                      <w:szCs w:val="32"/>
                      <w:vertAlign w:val="superscript"/>
                    </w:rPr>
                    <w:t>2</w:t>
                  </w:r>
                </w:p>
              </w:tc>
              <w:tc>
                <w:tcPr>
                  <w:tcW w:w="980" w:type="dxa"/>
                  <w:tcBorders>
                    <w:top w:val="nil"/>
                    <w:left w:val="nil"/>
                    <w:bottom w:val="nil"/>
                    <w:right w:val="nil"/>
                  </w:tcBorders>
                  <w:vAlign w:val="bottom"/>
                </w:tcPr>
                <w:p w:rsidR="00186A25" w:rsidRPr="00203B66" w:rsidRDefault="00186A25" w:rsidP="00951016">
                  <w:pPr>
                    <w:autoSpaceDE w:val="0"/>
                    <w:autoSpaceDN w:val="0"/>
                    <w:adjustRightInd w:val="0"/>
                    <w:spacing w:line="331" w:lineRule="exact"/>
                    <w:ind w:left="140"/>
                    <w:rPr>
                      <w:rFonts w:ascii="Times New Roman" w:hAnsi="Times New Roman"/>
                    </w:rPr>
                  </w:pPr>
                  <w:r w:rsidRPr="00203B66">
                    <w:rPr>
                      <w:rFonts w:ascii="Courier New" w:hAnsi="Courier New" w:cs="Courier New"/>
                    </w:rPr>
                    <w:t>∂y</w:t>
                  </w:r>
                  <w:r w:rsidRPr="00203B66">
                    <w:rPr>
                      <w:rFonts w:ascii="Courier New" w:hAnsi="Courier New" w:cs="Courier New"/>
                      <w:sz w:val="32"/>
                      <w:szCs w:val="32"/>
                      <w:vertAlign w:val="superscript"/>
                    </w:rPr>
                    <w:t>2</w:t>
                  </w:r>
                </w:p>
              </w:tc>
              <w:tc>
                <w:tcPr>
                  <w:tcW w:w="800" w:type="dxa"/>
                  <w:tcBorders>
                    <w:top w:val="nil"/>
                    <w:left w:val="nil"/>
                    <w:bottom w:val="nil"/>
                    <w:right w:val="nil"/>
                  </w:tcBorders>
                  <w:vAlign w:val="bottom"/>
                </w:tcPr>
                <w:p w:rsidR="00186A25" w:rsidRPr="00203B66" w:rsidRDefault="00186A25" w:rsidP="00951016">
                  <w:pPr>
                    <w:autoSpaceDE w:val="0"/>
                    <w:autoSpaceDN w:val="0"/>
                    <w:adjustRightInd w:val="0"/>
                    <w:spacing w:line="331" w:lineRule="exact"/>
                    <w:ind w:left="120"/>
                    <w:rPr>
                      <w:rFonts w:ascii="Times New Roman" w:hAnsi="Times New Roman"/>
                    </w:rPr>
                  </w:pPr>
                  <w:r w:rsidRPr="00203B66">
                    <w:rPr>
                      <w:rFonts w:ascii="Courier New" w:hAnsi="Courier New" w:cs="Courier New"/>
                    </w:rPr>
                    <w:t>∂z</w:t>
                  </w:r>
                  <w:r w:rsidRPr="00203B66">
                    <w:rPr>
                      <w:rFonts w:ascii="Courier New" w:hAnsi="Courier New" w:cs="Courier New"/>
                      <w:sz w:val="32"/>
                      <w:szCs w:val="32"/>
                      <w:vertAlign w:val="superscript"/>
                    </w:rPr>
                    <w:t>2</w:t>
                  </w:r>
                </w:p>
              </w:tc>
              <w:tc>
                <w:tcPr>
                  <w:tcW w:w="1940" w:type="dxa"/>
                  <w:tcBorders>
                    <w:top w:val="nil"/>
                    <w:left w:val="nil"/>
                    <w:bottom w:val="nil"/>
                    <w:right w:val="nil"/>
                  </w:tcBorders>
                  <w:vAlign w:val="bottom"/>
                </w:tcPr>
                <w:p w:rsidR="00186A25" w:rsidRPr="00203B66" w:rsidRDefault="00186A25" w:rsidP="00951016">
                  <w:pPr>
                    <w:autoSpaceDE w:val="0"/>
                    <w:autoSpaceDN w:val="0"/>
                    <w:adjustRightInd w:val="0"/>
                    <w:spacing w:line="331" w:lineRule="exact"/>
                    <w:ind w:left="280"/>
                    <w:rPr>
                      <w:rFonts w:ascii="Times New Roman" w:hAnsi="Times New Roman"/>
                    </w:rPr>
                  </w:pPr>
                  <w:r w:rsidRPr="00203B66">
                    <w:rPr>
                      <w:rFonts w:ascii="Courier New" w:hAnsi="Courier New" w:cs="Courier New"/>
                    </w:rPr>
                    <w:t>ħ</w:t>
                  </w:r>
                  <w:r w:rsidRPr="00203B66">
                    <w:rPr>
                      <w:rFonts w:ascii="Courier New" w:hAnsi="Courier New" w:cs="Courier New"/>
                      <w:sz w:val="32"/>
                      <w:szCs w:val="32"/>
                      <w:vertAlign w:val="superscript"/>
                    </w:rPr>
                    <w:t>2</w:t>
                  </w:r>
                </w:p>
              </w:tc>
            </w:tr>
          </w:tbl>
          <w:p w:rsidR="00186A25" w:rsidRDefault="00186A25" w:rsidP="00186A25">
            <w:pPr>
              <w:autoSpaceDE w:val="0"/>
              <w:autoSpaceDN w:val="0"/>
              <w:adjustRightInd w:val="0"/>
              <w:spacing w:line="260" w:lineRule="exact"/>
              <w:rPr>
                <w:rFonts w:ascii="Times New Roman" w:hAnsi="Times New Roman"/>
                <w:sz w:val="24"/>
                <w:szCs w:val="24"/>
              </w:rPr>
            </w:pPr>
          </w:p>
          <w:p w:rsidR="00186A25" w:rsidRDefault="00186A25" w:rsidP="00186A25">
            <w:pPr>
              <w:tabs>
                <w:tab w:val="left" w:pos="580"/>
              </w:tabs>
              <w:autoSpaceDE w:val="0"/>
              <w:autoSpaceDN w:val="0"/>
              <w:adjustRightInd w:val="0"/>
              <w:ind w:left="20"/>
              <w:rPr>
                <w:rFonts w:ascii="Times New Roman" w:hAnsi="Times New Roman"/>
                <w:sz w:val="24"/>
                <w:szCs w:val="24"/>
              </w:rPr>
            </w:pPr>
            <w:r>
              <w:rPr>
                <w:rFonts w:ascii="Courier New" w:hAnsi="Courier New" w:cs="Courier New"/>
                <w:sz w:val="24"/>
                <w:szCs w:val="24"/>
              </w:rPr>
              <w:t>or</w:t>
            </w:r>
            <w:r>
              <w:rPr>
                <w:rFonts w:ascii="Times New Roman" w:hAnsi="Times New Roman"/>
                <w:sz w:val="24"/>
                <w:szCs w:val="24"/>
              </w:rPr>
              <w:tab/>
            </w:r>
            <w:r>
              <w:rPr>
                <w:rFonts w:ascii="Symbol" w:hAnsi="Symbol" w:cs="Symbol"/>
                <w:sz w:val="24"/>
                <w:szCs w:val="24"/>
              </w:rPr>
              <w:t></w:t>
            </w:r>
            <w:r>
              <w:rPr>
                <w:rFonts w:ascii="Courier New" w:hAnsi="Courier New" w:cs="Courier New"/>
                <w:sz w:val="32"/>
                <w:szCs w:val="32"/>
                <w:vertAlign w:val="superscript"/>
              </w:rPr>
              <w:t>2</w:t>
            </w:r>
            <w:r>
              <w:rPr>
                <w:rFonts w:ascii="Symbol" w:hAnsi="Symbol" w:cs="Symbol"/>
                <w:sz w:val="24"/>
                <w:szCs w:val="24"/>
              </w:rPr>
              <w:t></w:t>
            </w:r>
            <w:r>
              <w:rPr>
                <w:rFonts w:ascii="Courier New" w:hAnsi="Courier New" w:cs="Courier New"/>
                <w:sz w:val="24"/>
                <w:szCs w:val="24"/>
              </w:rPr>
              <w:t xml:space="preserve"> + </w:t>
            </w:r>
            <w:r>
              <w:rPr>
                <w:rFonts w:ascii="Courier New" w:hAnsi="Courier New" w:cs="Courier New"/>
                <w:sz w:val="24"/>
                <w:szCs w:val="24"/>
                <w:u w:val="single"/>
              </w:rPr>
              <w:t>2m(</w:t>
            </w:r>
            <w:r>
              <w:rPr>
                <w:rFonts w:ascii="Courier New" w:hAnsi="Courier New" w:cs="Courier New"/>
                <w:sz w:val="24"/>
                <w:szCs w:val="24"/>
              </w:rPr>
              <w:t>E-U)</w:t>
            </w:r>
            <w:r>
              <w:rPr>
                <w:rFonts w:ascii="Symbol" w:hAnsi="Symbol" w:cs="Symbol"/>
                <w:sz w:val="24"/>
                <w:szCs w:val="24"/>
              </w:rPr>
              <w:t></w:t>
            </w:r>
            <w:r>
              <w:rPr>
                <w:rFonts w:ascii="Courier New" w:hAnsi="Courier New" w:cs="Courier New"/>
                <w:sz w:val="24"/>
                <w:szCs w:val="24"/>
              </w:rPr>
              <w:t xml:space="preserve"> =0</w:t>
            </w:r>
          </w:p>
          <w:p w:rsidR="00186A25" w:rsidRDefault="00186A25" w:rsidP="00186A25">
            <w:pPr>
              <w:autoSpaceDE w:val="0"/>
              <w:autoSpaceDN w:val="0"/>
              <w:adjustRightInd w:val="0"/>
              <w:spacing w:line="184" w:lineRule="auto"/>
              <w:ind w:left="1600"/>
              <w:rPr>
                <w:rFonts w:ascii="Times New Roman" w:hAnsi="Times New Roman"/>
                <w:sz w:val="24"/>
                <w:szCs w:val="24"/>
              </w:rPr>
            </w:pPr>
            <w:r>
              <w:rPr>
                <w:rFonts w:ascii="Courier New" w:hAnsi="Courier New" w:cs="Courier New"/>
                <w:sz w:val="23"/>
                <w:szCs w:val="23"/>
              </w:rPr>
              <w:t>ħ</w:t>
            </w:r>
            <w:r>
              <w:rPr>
                <w:rFonts w:ascii="Courier New" w:hAnsi="Courier New" w:cs="Courier New"/>
                <w:sz w:val="30"/>
                <w:szCs w:val="30"/>
                <w:vertAlign w:val="superscript"/>
              </w:rPr>
              <w:t>2</w:t>
            </w:r>
          </w:p>
          <w:p w:rsidR="00186A25" w:rsidRDefault="00186A25" w:rsidP="00186A25">
            <w:pPr>
              <w:autoSpaceDE w:val="0"/>
              <w:autoSpaceDN w:val="0"/>
              <w:adjustRightInd w:val="0"/>
              <w:spacing w:line="47" w:lineRule="exact"/>
              <w:rPr>
                <w:rFonts w:ascii="Times New Roman" w:hAnsi="Times New Roman"/>
                <w:sz w:val="24"/>
                <w:szCs w:val="24"/>
              </w:rPr>
            </w:pPr>
          </w:p>
          <w:p w:rsidR="005444C2" w:rsidRDefault="00186A25" w:rsidP="00951016">
            <w:pPr>
              <w:overflowPunct w:val="0"/>
              <w:autoSpaceDE w:val="0"/>
              <w:autoSpaceDN w:val="0"/>
              <w:adjustRightInd w:val="0"/>
              <w:spacing w:line="330" w:lineRule="auto"/>
              <w:ind w:left="20"/>
              <w:jc w:val="both"/>
              <w:rPr>
                <w:rFonts w:asciiTheme="minorHAnsi" w:hAnsiTheme="minorHAnsi"/>
                <w:sz w:val="24"/>
                <w:szCs w:val="24"/>
              </w:rPr>
            </w:pPr>
            <w:r w:rsidRPr="00186A25">
              <w:rPr>
                <w:rFonts w:asciiTheme="minorHAnsi" w:hAnsiTheme="minorHAnsi"/>
                <w:sz w:val="24"/>
                <w:szCs w:val="24"/>
              </w:rPr>
              <w:t xml:space="preserve">This equation is known as </w:t>
            </w:r>
            <w:r w:rsidRPr="00186A25">
              <w:rPr>
                <w:rFonts w:asciiTheme="minorHAnsi" w:hAnsiTheme="minorHAnsi"/>
                <w:b/>
                <w:bCs/>
                <w:sz w:val="24"/>
                <w:szCs w:val="24"/>
              </w:rPr>
              <w:t>the steady state or time</w:t>
            </w:r>
            <w:r w:rsidRPr="00186A25">
              <w:rPr>
                <w:rFonts w:asciiTheme="minorHAnsi" w:hAnsiTheme="minorHAnsi"/>
                <w:sz w:val="24"/>
                <w:szCs w:val="24"/>
              </w:rPr>
              <w:t xml:space="preserve"> </w:t>
            </w:r>
            <w:r w:rsidRPr="00186A25">
              <w:rPr>
                <w:rFonts w:asciiTheme="minorHAnsi" w:hAnsiTheme="minorHAnsi"/>
                <w:b/>
                <w:bCs/>
                <w:sz w:val="24"/>
                <w:szCs w:val="24"/>
              </w:rPr>
              <w:t xml:space="preserve">independent Schrodinger wave equation </w:t>
            </w:r>
            <w:r w:rsidRPr="00186A25">
              <w:rPr>
                <w:rFonts w:asciiTheme="minorHAnsi" w:hAnsiTheme="minorHAnsi"/>
                <w:sz w:val="24"/>
                <w:szCs w:val="24"/>
              </w:rPr>
              <w:t>in three</w:t>
            </w:r>
            <w:r w:rsidRPr="00186A25">
              <w:rPr>
                <w:rFonts w:asciiTheme="minorHAnsi" w:hAnsiTheme="minorHAnsi"/>
                <w:b/>
                <w:bCs/>
                <w:sz w:val="24"/>
                <w:szCs w:val="24"/>
              </w:rPr>
              <w:t xml:space="preserve"> </w:t>
            </w:r>
            <w:r w:rsidR="00647A48">
              <w:rPr>
                <w:rFonts w:asciiTheme="minorHAnsi" w:hAnsiTheme="minorHAnsi"/>
                <w:sz w:val="24"/>
                <w:szCs w:val="24"/>
              </w:rPr>
              <w:t>dimensions</w:t>
            </w:r>
            <w:r w:rsidR="00951016">
              <w:rPr>
                <w:rFonts w:asciiTheme="minorHAnsi" w:hAnsiTheme="minorHAnsi"/>
                <w:sz w:val="24"/>
                <w:szCs w:val="24"/>
              </w:rPr>
              <w:t>.</w:t>
            </w:r>
          </w:p>
          <w:p w:rsidR="002A4145" w:rsidRDefault="002A4145" w:rsidP="00951016">
            <w:pPr>
              <w:overflowPunct w:val="0"/>
              <w:autoSpaceDE w:val="0"/>
              <w:autoSpaceDN w:val="0"/>
              <w:adjustRightInd w:val="0"/>
              <w:spacing w:line="330" w:lineRule="auto"/>
              <w:ind w:left="20"/>
              <w:jc w:val="both"/>
              <w:rPr>
                <w:rFonts w:asciiTheme="minorHAnsi" w:hAnsiTheme="minorHAnsi"/>
                <w:sz w:val="24"/>
                <w:szCs w:val="24"/>
              </w:rPr>
            </w:pPr>
          </w:p>
          <w:p w:rsidR="002A4145" w:rsidRDefault="002A4145" w:rsidP="00951016">
            <w:pPr>
              <w:overflowPunct w:val="0"/>
              <w:autoSpaceDE w:val="0"/>
              <w:autoSpaceDN w:val="0"/>
              <w:adjustRightInd w:val="0"/>
              <w:spacing w:line="330" w:lineRule="auto"/>
              <w:ind w:left="20"/>
              <w:jc w:val="both"/>
              <w:rPr>
                <w:rFonts w:asciiTheme="minorHAnsi" w:hAnsiTheme="minorHAnsi"/>
                <w:sz w:val="24"/>
                <w:szCs w:val="24"/>
              </w:rPr>
            </w:pPr>
          </w:p>
          <w:p w:rsidR="002A4145" w:rsidRDefault="002A4145" w:rsidP="00951016">
            <w:pPr>
              <w:overflowPunct w:val="0"/>
              <w:autoSpaceDE w:val="0"/>
              <w:autoSpaceDN w:val="0"/>
              <w:adjustRightInd w:val="0"/>
              <w:spacing w:line="330" w:lineRule="auto"/>
              <w:ind w:left="20"/>
              <w:jc w:val="both"/>
              <w:rPr>
                <w:rFonts w:asciiTheme="minorHAnsi" w:hAnsiTheme="minorHAnsi"/>
                <w:sz w:val="24"/>
                <w:szCs w:val="24"/>
              </w:rPr>
            </w:pPr>
          </w:p>
          <w:p w:rsidR="002A4145" w:rsidRDefault="002A4145" w:rsidP="00951016">
            <w:pPr>
              <w:overflowPunct w:val="0"/>
              <w:autoSpaceDE w:val="0"/>
              <w:autoSpaceDN w:val="0"/>
              <w:adjustRightInd w:val="0"/>
              <w:spacing w:line="330" w:lineRule="auto"/>
              <w:ind w:left="20"/>
              <w:jc w:val="both"/>
              <w:rPr>
                <w:rFonts w:asciiTheme="minorHAnsi" w:hAnsiTheme="minorHAnsi"/>
                <w:sz w:val="24"/>
                <w:szCs w:val="24"/>
              </w:rPr>
            </w:pPr>
          </w:p>
          <w:p w:rsidR="002A4145" w:rsidRPr="00951016" w:rsidRDefault="002A4145" w:rsidP="00951016">
            <w:pPr>
              <w:overflowPunct w:val="0"/>
              <w:autoSpaceDE w:val="0"/>
              <w:autoSpaceDN w:val="0"/>
              <w:adjustRightInd w:val="0"/>
              <w:spacing w:line="330" w:lineRule="auto"/>
              <w:ind w:left="20"/>
              <w:jc w:val="both"/>
              <w:rPr>
                <w:rFonts w:asciiTheme="minorHAnsi" w:hAnsiTheme="minorHAnsi"/>
                <w:sz w:val="24"/>
                <w:szCs w:val="24"/>
              </w:rPr>
            </w:pPr>
          </w:p>
          <w:p w:rsidR="005444C2" w:rsidRPr="00006910" w:rsidRDefault="005444C2" w:rsidP="00FA05A2">
            <w:pPr>
              <w:tabs>
                <w:tab w:val="left" w:pos="735"/>
              </w:tabs>
              <w:jc w:val="both"/>
              <w:rPr>
                <w:rFonts w:asciiTheme="minorHAnsi" w:hAnsiTheme="minorHAnsi"/>
                <w:sz w:val="24"/>
                <w:szCs w:val="24"/>
              </w:rPr>
            </w:pPr>
          </w:p>
          <w:tbl>
            <w:tblPr>
              <w:tblStyle w:val="TableGrid"/>
              <w:tblW w:w="0" w:type="auto"/>
              <w:tblLook w:val="04A0"/>
            </w:tblPr>
            <w:tblGrid>
              <w:gridCol w:w="1075"/>
              <w:gridCol w:w="4050"/>
              <w:gridCol w:w="1883"/>
              <w:gridCol w:w="2337"/>
            </w:tblGrid>
            <w:tr w:rsidR="005444C2" w:rsidRPr="00006910" w:rsidTr="007736B3">
              <w:tc>
                <w:tcPr>
                  <w:tcW w:w="1075" w:type="dxa"/>
                </w:tcPr>
                <w:p w:rsidR="005444C2" w:rsidRPr="00006910" w:rsidRDefault="005444C2" w:rsidP="00FA05A2">
                  <w:pPr>
                    <w:tabs>
                      <w:tab w:val="left" w:pos="735"/>
                    </w:tabs>
                    <w:jc w:val="both"/>
                    <w:rPr>
                      <w:rFonts w:asciiTheme="minorHAnsi" w:hAnsiTheme="minorHAnsi"/>
                      <w:sz w:val="24"/>
                      <w:szCs w:val="24"/>
                    </w:rPr>
                  </w:pPr>
                  <w:r w:rsidRPr="00006910">
                    <w:rPr>
                      <w:rFonts w:asciiTheme="minorHAnsi" w:hAnsiTheme="minorHAnsi"/>
                      <w:sz w:val="24"/>
                      <w:szCs w:val="24"/>
                    </w:rPr>
                    <w:t>S.NO</w:t>
                  </w:r>
                </w:p>
              </w:tc>
              <w:tc>
                <w:tcPr>
                  <w:tcW w:w="4050"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RGPV QUESTION</w:t>
                  </w:r>
                </w:p>
              </w:tc>
              <w:tc>
                <w:tcPr>
                  <w:tcW w:w="1883"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YEAR</w:t>
                  </w:r>
                </w:p>
              </w:tc>
              <w:tc>
                <w:tcPr>
                  <w:tcW w:w="2337"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MARKS</w:t>
                  </w:r>
                </w:p>
              </w:tc>
            </w:tr>
            <w:tr w:rsidR="00385EC8" w:rsidRPr="00006910" w:rsidTr="007736B3">
              <w:tc>
                <w:tcPr>
                  <w:tcW w:w="1075" w:type="dxa"/>
                </w:tcPr>
                <w:p w:rsidR="00385EC8" w:rsidRPr="00006910" w:rsidRDefault="00385EC8" w:rsidP="00FA05A2">
                  <w:pPr>
                    <w:tabs>
                      <w:tab w:val="left" w:pos="735"/>
                    </w:tabs>
                    <w:jc w:val="both"/>
                    <w:rPr>
                      <w:rFonts w:asciiTheme="minorHAnsi" w:hAnsiTheme="minorHAnsi"/>
                      <w:sz w:val="24"/>
                      <w:szCs w:val="24"/>
                    </w:rPr>
                  </w:pPr>
                  <w:r w:rsidRPr="00006910">
                    <w:rPr>
                      <w:rFonts w:asciiTheme="minorHAnsi" w:hAnsiTheme="minorHAnsi"/>
                      <w:sz w:val="24"/>
                      <w:szCs w:val="24"/>
                    </w:rPr>
                    <w:t>Q.1</w:t>
                  </w:r>
                </w:p>
              </w:tc>
              <w:tc>
                <w:tcPr>
                  <w:tcW w:w="4050" w:type="dxa"/>
                </w:tcPr>
                <w:p w:rsidR="00385EC8" w:rsidRPr="00006910" w:rsidRDefault="002A4145" w:rsidP="00C876BF">
                  <w:pPr>
                    <w:tabs>
                      <w:tab w:val="left" w:pos="735"/>
                    </w:tabs>
                    <w:jc w:val="both"/>
                    <w:rPr>
                      <w:rFonts w:asciiTheme="minorHAnsi" w:hAnsiTheme="minorHAnsi"/>
                      <w:sz w:val="24"/>
                      <w:szCs w:val="24"/>
                    </w:rPr>
                  </w:pPr>
                  <w:r>
                    <w:rPr>
                      <w:rFonts w:asciiTheme="minorHAnsi" w:hAnsiTheme="minorHAnsi"/>
                      <w:sz w:val="24"/>
                      <w:szCs w:val="24"/>
                    </w:rPr>
                    <w:t xml:space="preserve">Discuss the concept of </w:t>
                  </w:r>
                  <w:r w:rsidR="00572A92">
                    <w:rPr>
                      <w:rFonts w:asciiTheme="minorHAnsi" w:hAnsiTheme="minorHAnsi"/>
                      <w:sz w:val="24"/>
                      <w:szCs w:val="24"/>
                    </w:rPr>
                    <w:t>wave function</w:t>
                  </w:r>
                  <w:r>
                    <w:rPr>
                      <w:rFonts w:asciiTheme="minorHAnsi" w:hAnsiTheme="minorHAnsi"/>
                      <w:sz w:val="24"/>
                      <w:szCs w:val="24"/>
                    </w:rPr>
                    <w:t xml:space="preserve"> associated with the particle. Give examples of admissible </w:t>
                  </w:r>
                  <w:r w:rsidR="00572A92">
                    <w:rPr>
                      <w:rFonts w:asciiTheme="minorHAnsi" w:hAnsiTheme="minorHAnsi"/>
                      <w:sz w:val="24"/>
                      <w:szCs w:val="24"/>
                    </w:rPr>
                    <w:t>wave function</w:t>
                  </w:r>
                  <w:r w:rsidR="00385EC8" w:rsidRPr="00006910">
                    <w:rPr>
                      <w:rFonts w:asciiTheme="minorHAnsi" w:hAnsiTheme="minorHAnsi"/>
                      <w:sz w:val="24"/>
                      <w:szCs w:val="24"/>
                    </w:rPr>
                    <w:t>.</w:t>
                  </w:r>
                  <w:r>
                    <w:rPr>
                      <w:rFonts w:asciiTheme="minorHAnsi" w:hAnsiTheme="minorHAnsi"/>
                      <w:sz w:val="24"/>
                      <w:szCs w:val="24"/>
                    </w:rPr>
                    <w:t xml:space="preserve"> Why derivatives of </w:t>
                  </w:r>
                  <w:r w:rsidR="00572A92">
                    <w:rPr>
                      <w:rFonts w:asciiTheme="minorHAnsi" w:hAnsiTheme="minorHAnsi"/>
                      <w:sz w:val="24"/>
                      <w:szCs w:val="24"/>
                    </w:rPr>
                    <w:t>wave function</w:t>
                  </w:r>
                  <w:r>
                    <w:rPr>
                      <w:rFonts w:asciiTheme="minorHAnsi" w:hAnsiTheme="minorHAnsi"/>
                      <w:sz w:val="24"/>
                      <w:szCs w:val="24"/>
                    </w:rPr>
                    <w:t xml:space="preserve"> should be continuous everywhere?</w:t>
                  </w:r>
                </w:p>
              </w:tc>
              <w:tc>
                <w:tcPr>
                  <w:tcW w:w="1883" w:type="dxa"/>
                </w:tcPr>
                <w:p w:rsidR="00385EC8" w:rsidRPr="00006910" w:rsidRDefault="00385EC8" w:rsidP="00C876BF">
                  <w:pPr>
                    <w:tabs>
                      <w:tab w:val="left" w:pos="735"/>
                    </w:tabs>
                    <w:jc w:val="center"/>
                    <w:rPr>
                      <w:rFonts w:asciiTheme="minorHAnsi" w:hAnsiTheme="minorHAnsi"/>
                      <w:sz w:val="24"/>
                      <w:szCs w:val="24"/>
                    </w:rPr>
                  </w:pPr>
                  <w:r w:rsidRPr="00006910">
                    <w:rPr>
                      <w:rFonts w:asciiTheme="minorHAnsi" w:hAnsiTheme="minorHAnsi"/>
                      <w:sz w:val="24"/>
                      <w:szCs w:val="24"/>
                    </w:rPr>
                    <w:t>JUNE2013</w:t>
                  </w:r>
                </w:p>
              </w:tc>
              <w:tc>
                <w:tcPr>
                  <w:tcW w:w="2337" w:type="dxa"/>
                </w:tcPr>
                <w:p w:rsidR="00385EC8" w:rsidRPr="00006910" w:rsidRDefault="00385EC8" w:rsidP="00C876BF">
                  <w:pPr>
                    <w:tabs>
                      <w:tab w:val="left" w:pos="735"/>
                    </w:tabs>
                    <w:jc w:val="center"/>
                    <w:rPr>
                      <w:rFonts w:asciiTheme="minorHAnsi" w:hAnsiTheme="minorHAnsi"/>
                      <w:sz w:val="24"/>
                      <w:szCs w:val="24"/>
                    </w:rPr>
                  </w:pPr>
                  <w:r w:rsidRPr="00006910">
                    <w:rPr>
                      <w:rFonts w:asciiTheme="minorHAnsi" w:hAnsiTheme="minorHAnsi"/>
                      <w:sz w:val="24"/>
                      <w:szCs w:val="24"/>
                    </w:rPr>
                    <w:t>7</w:t>
                  </w:r>
                </w:p>
              </w:tc>
            </w:tr>
            <w:tr w:rsidR="00385EC8" w:rsidRPr="00006910" w:rsidTr="007736B3">
              <w:tc>
                <w:tcPr>
                  <w:tcW w:w="1075" w:type="dxa"/>
                </w:tcPr>
                <w:p w:rsidR="00385EC8" w:rsidRPr="00006910" w:rsidRDefault="00385EC8" w:rsidP="00FA05A2">
                  <w:pPr>
                    <w:tabs>
                      <w:tab w:val="left" w:pos="735"/>
                    </w:tabs>
                    <w:jc w:val="both"/>
                    <w:rPr>
                      <w:rFonts w:asciiTheme="minorHAnsi" w:hAnsiTheme="minorHAnsi"/>
                      <w:sz w:val="24"/>
                      <w:szCs w:val="24"/>
                    </w:rPr>
                  </w:pPr>
                  <w:r w:rsidRPr="00006910">
                    <w:rPr>
                      <w:rFonts w:asciiTheme="minorHAnsi" w:hAnsiTheme="minorHAnsi"/>
                      <w:sz w:val="24"/>
                      <w:szCs w:val="24"/>
                    </w:rPr>
                    <w:t>Q.2</w:t>
                  </w:r>
                </w:p>
              </w:tc>
              <w:tc>
                <w:tcPr>
                  <w:tcW w:w="4050" w:type="dxa"/>
                </w:tcPr>
                <w:p w:rsidR="00385EC8" w:rsidRPr="002A4145" w:rsidRDefault="002A4145" w:rsidP="00C876BF">
                  <w:pPr>
                    <w:tabs>
                      <w:tab w:val="left" w:pos="735"/>
                    </w:tabs>
                    <w:jc w:val="both"/>
                    <w:rPr>
                      <w:rFonts w:asciiTheme="minorHAnsi" w:hAnsiTheme="minorHAnsi"/>
                      <w:sz w:val="24"/>
                      <w:szCs w:val="24"/>
                    </w:rPr>
                  </w:pPr>
                  <w:r>
                    <w:rPr>
                      <w:rFonts w:asciiTheme="minorHAnsi" w:hAnsiTheme="minorHAnsi"/>
                      <w:bCs/>
                      <w:sz w:val="24"/>
                      <w:szCs w:val="24"/>
                    </w:rPr>
                    <w:t xml:space="preserve"> Derive </w:t>
                  </w:r>
                  <w:r w:rsidRPr="002A4145">
                    <w:rPr>
                      <w:rFonts w:asciiTheme="minorHAnsi" w:hAnsiTheme="minorHAnsi"/>
                      <w:bCs/>
                      <w:sz w:val="24"/>
                      <w:szCs w:val="24"/>
                    </w:rPr>
                    <w:t>Schrodinger’s time dependent equation</w:t>
                  </w:r>
                  <w:r>
                    <w:rPr>
                      <w:rFonts w:asciiTheme="minorHAnsi" w:hAnsiTheme="minorHAnsi"/>
                      <w:bCs/>
                      <w:sz w:val="24"/>
                      <w:szCs w:val="24"/>
                    </w:rPr>
                    <w:t xml:space="preserve"> for matter wave</w:t>
                  </w:r>
                  <w:r w:rsidR="00385EC8" w:rsidRPr="002A4145">
                    <w:rPr>
                      <w:rFonts w:asciiTheme="minorHAnsi" w:hAnsiTheme="minorHAnsi"/>
                      <w:sz w:val="24"/>
                      <w:szCs w:val="24"/>
                    </w:rPr>
                    <w:t>?</w:t>
                  </w:r>
                </w:p>
              </w:tc>
              <w:tc>
                <w:tcPr>
                  <w:tcW w:w="1883" w:type="dxa"/>
                </w:tcPr>
                <w:p w:rsidR="00385EC8" w:rsidRPr="00006910" w:rsidRDefault="002A4145" w:rsidP="00C876BF">
                  <w:pPr>
                    <w:tabs>
                      <w:tab w:val="left" w:pos="735"/>
                    </w:tabs>
                    <w:jc w:val="center"/>
                    <w:rPr>
                      <w:rFonts w:asciiTheme="minorHAnsi" w:hAnsiTheme="minorHAnsi"/>
                      <w:sz w:val="24"/>
                      <w:szCs w:val="24"/>
                    </w:rPr>
                  </w:pPr>
                  <w:r>
                    <w:rPr>
                      <w:rFonts w:asciiTheme="minorHAnsi" w:hAnsiTheme="minorHAnsi"/>
                      <w:sz w:val="24"/>
                      <w:szCs w:val="24"/>
                    </w:rPr>
                    <w:t>DEC 2013</w:t>
                  </w:r>
                </w:p>
              </w:tc>
              <w:tc>
                <w:tcPr>
                  <w:tcW w:w="2337" w:type="dxa"/>
                </w:tcPr>
                <w:p w:rsidR="00385EC8" w:rsidRPr="00006910" w:rsidRDefault="00385EC8" w:rsidP="00C876BF">
                  <w:pPr>
                    <w:tabs>
                      <w:tab w:val="left" w:pos="735"/>
                    </w:tabs>
                    <w:jc w:val="center"/>
                    <w:rPr>
                      <w:rFonts w:asciiTheme="minorHAnsi" w:hAnsiTheme="minorHAnsi"/>
                      <w:sz w:val="24"/>
                      <w:szCs w:val="24"/>
                    </w:rPr>
                  </w:pPr>
                  <w:r w:rsidRPr="00006910">
                    <w:rPr>
                      <w:rFonts w:asciiTheme="minorHAnsi" w:hAnsiTheme="minorHAnsi"/>
                      <w:sz w:val="24"/>
                      <w:szCs w:val="24"/>
                    </w:rPr>
                    <w:t>7</w:t>
                  </w:r>
                </w:p>
              </w:tc>
            </w:tr>
          </w:tbl>
          <w:p w:rsidR="005444C2" w:rsidRPr="00006910" w:rsidRDefault="005444C2" w:rsidP="00FA05A2">
            <w:pPr>
              <w:tabs>
                <w:tab w:val="left" w:pos="735"/>
              </w:tabs>
              <w:jc w:val="both"/>
              <w:rPr>
                <w:rFonts w:asciiTheme="minorHAnsi" w:hAnsiTheme="minorHAnsi"/>
                <w:sz w:val="24"/>
                <w:szCs w:val="24"/>
              </w:rPr>
            </w:pPr>
          </w:p>
          <w:p w:rsidR="005444C2" w:rsidRPr="00006910" w:rsidRDefault="005444C2" w:rsidP="00FA05A2">
            <w:pPr>
              <w:rPr>
                <w:rFonts w:asciiTheme="minorHAnsi" w:hAnsiTheme="minorHAnsi"/>
                <w:sz w:val="24"/>
                <w:szCs w:val="24"/>
              </w:rPr>
            </w:pPr>
          </w:p>
        </w:tc>
      </w:tr>
    </w:tbl>
    <w:p w:rsidR="005444C2" w:rsidRPr="00006910" w:rsidRDefault="005444C2" w:rsidP="00FA05A2">
      <w:pPr>
        <w:rPr>
          <w:rFonts w:asciiTheme="minorHAnsi" w:hAnsiTheme="minorHAnsi"/>
        </w:rPr>
      </w:pPr>
    </w:p>
    <w:p w:rsidR="005444C2" w:rsidRPr="00006910" w:rsidRDefault="005444C2" w:rsidP="00FA05A2">
      <w:pPr>
        <w:rPr>
          <w:rFonts w:asciiTheme="minorHAnsi" w:hAnsiTheme="minorHAnsi"/>
        </w:rPr>
      </w:pPr>
    </w:p>
    <w:p w:rsidR="004039EE" w:rsidRPr="00006910" w:rsidRDefault="004039EE" w:rsidP="00FA05A2">
      <w:pPr>
        <w:rPr>
          <w:rFonts w:asciiTheme="minorHAnsi" w:hAnsiTheme="minorHAnsi"/>
        </w:rPr>
      </w:pPr>
    </w:p>
    <w:p w:rsidR="005444C2" w:rsidRPr="00006910" w:rsidRDefault="005444C2" w:rsidP="00FA05A2">
      <w:pPr>
        <w:rPr>
          <w:rFonts w:asciiTheme="minorHAnsi" w:hAnsiTheme="minorHAnsi"/>
        </w:rPr>
      </w:pPr>
    </w:p>
    <w:p w:rsidR="005444C2" w:rsidRPr="00006910" w:rsidRDefault="005444C2" w:rsidP="00FA05A2">
      <w:pPr>
        <w:widowControl/>
        <w:suppressAutoHyphens w:val="0"/>
        <w:spacing w:after="200"/>
        <w:rPr>
          <w:rFonts w:asciiTheme="minorHAnsi" w:hAnsiTheme="minorHAnsi"/>
        </w:rPr>
      </w:pPr>
      <w:r w:rsidRPr="00006910">
        <w:rPr>
          <w:rFonts w:asciiTheme="minorHAnsi" w:hAnsiTheme="minorHAnsi"/>
        </w:rPr>
        <w:br w:type="page"/>
      </w:r>
    </w:p>
    <w:tbl>
      <w:tblPr>
        <w:tblStyle w:val="TableGrid"/>
        <w:tblW w:w="0" w:type="auto"/>
        <w:tblLook w:val="04A0"/>
      </w:tblPr>
      <w:tblGrid>
        <w:gridCol w:w="9576"/>
      </w:tblGrid>
      <w:tr w:rsidR="005444C2" w:rsidRPr="00006910" w:rsidTr="00A30B46">
        <w:tc>
          <w:tcPr>
            <w:tcW w:w="9576" w:type="dxa"/>
          </w:tcPr>
          <w:p w:rsidR="005444C2" w:rsidRPr="003924E3" w:rsidRDefault="00326312" w:rsidP="00FA05A2">
            <w:pPr>
              <w:jc w:val="center"/>
              <w:rPr>
                <w:rFonts w:asciiTheme="minorHAnsi" w:hAnsiTheme="minorHAnsi"/>
                <w:b/>
                <w:sz w:val="28"/>
                <w:szCs w:val="28"/>
              </w:rPr>
            </w:pPr>
            <w:r>
              <w:rPr>
                <w:rFonts w:asciiTheme="minorHAnsi" w:hAnsiTheme="minorHAnsi"/>
                <w:b/>
                <w:sz w:val="28"/>
                <w:szCs w:val="28"/>
              </w:rPr>
              <w:lastRenderedPageBreak/>
              <w:t>UNIT 1</w:t>
            </w:r>
            <w:r w:rsidR="005444C2" w:rsidRPr="003924E3">
              <w:rPr>
                <w:rFonts w:asciiTheme="minorHAnsi" w:hAnsiTheme="minorHAnsi"/>
                <w:b/>
                <w:sz w:val="28"/>
                <w:szCs w:val="28"/>
              </w:rPr>
              <w:t>/LECTURE 7</w:t>
            </w:r>
          </w:p>
        </w:tc>
      </w:tr>
      <w:tr w:rsidR="005444C2" w:rsidRPr="00006910" w:rsidTr="00A30B46">
        <w:tc>
          <w:tcPr>
            <w:tcW w:w="9576" w:type="dxa"/>
          </w:tcPr>
          <w:p w:rsidR="00AB7BC9" w:rsidRPr="00006910" w:rsidRDefault="00326312" w:rsidP="00FA05A2">
            <w:pPr>
              <w:ind w:left="300" w:hanging="360"/>
              <w:jc w:val="both"/>
              <w:rPr>
                <w:rFonts w:asciiTheme="minorHAnsi" w:hAnsiTheme="minorHAnsi" w:cs="DejaVu Sans"/>
                <w:b/>
                <w:bCs/>
                <w:sz w:val="24"/>
                <w:szCs w:val="24"/>
              </w:rPr>
            </w:pPr>
            <w:r>
              <w:rPr>
                <w:rFonts w:asciiTheme="minorHAnsi" w:hAnsiTheme="minorHAnsi" w:cs="DejaVu Sans"/>
                <w:b/>
                <w:bCs/>
                <w:noProof/>
                <w:lang w:val="en-US" w:bidi="hi-IN"/>
              </w:rPr>
              <w:drawing>
                <wp:anchor distT="0" distB="0" distL="114300" distR="114300" simplePos="0" relativeHeight="251659264" behindDoc="0" locked="0" layoutInCell="0" allowOverlap="1">
                  <wp:simplePos x="0" y="0"/>
                  <wp:positionH relativeFrom="column">
                    <wp:posOffset>1600200</wp:posOffset>
                  </wp:positionH>
                  <wp:positionV relativeFrom="paragraph">
                    <wp:posOffset>7563485</wp:posOffset>
                  </wp:positionV>
                  <wp:extent cx="1209675" cy="1362075"/>
                  <wp:effectExtent l="19050" t="0" r="9525"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cstate="print"/>
                          <a:srcRect/>
                          <a:stretch>
                            <a:fillRect/>
                          </a:stretch>
                        </pic:blipFill>
                        <pic:spPr bwMode="auto">
                          <a:xfrm>
                            <a:off x="0" y="0"/>
                            <a:ext cx="1209675" cy="1362075"/>
                          </a:xfrm>
                          <a:prstGeom prst="rect">
                            <a:avLst/>
                          </a:prstGeom>
                          <a:noFill/>
                        </pic:spPr>
                      </pic:pic>
                    </a:graphicData>
                  </a:graphic>
                </wp:anchor>
              </w:drawing>
            </w:r>
          </w:p>
          <w:p w:rsidR="00326312" w:rsidRPr="006F10C8" w:rsidRDefault="00326312" w:rsidP="00326312">
            <w:pPr>
              <w:tabs>
                <w:tab w:val="num" w:pos="740"/>
              </w:tabs>
              <w:overflowPunct w:val="0"/>
              <w:autoSpaceDE w:val="0"/>
              <w:autoSpaceDN w:val="0"/>
              <w:adjustRightInd w:val="0"/>
              <w:spacing w:line="239" w:lineRule="auto"/>
              <w:jc w:val="both"/>
              <w:rPr>
                <w:rFonts w:asciiTheme="minorHAnsi" w:hAnsiTheme="minorHAnsi"/>
                <w:b/>
                <w:bCs/>
                <w:sz w:val="24"/>
                <w:szCs w:val="24"/>
              </w:rPr>
            </w:pPr>
            <w:r w:rsidRPr="00B13EFA">
              <w:rPr>
                <w:rFonts w:asciiTheme="minorHAnsi" w:hAnsiTheme="minorHAnsi"/>
                <w:b/>
                <w:bCs/>
                <w:sz w:val="24"/>
                <w:szCs w:val="24"/>
              </w:rPr>
              <w:t xml:space="preserve">APPLICATIONS OF SCHRODINGER’S EQUATION: </w:t>
            </w:r>
            <w:r w:rsidR="006F10C8">
              <w:rPr>
                <w:rFonts w:asciiTheme="minorHAnsi" w:hAnsiTheme="minorHAnsi"/>
                <w:b/>
                <w:bCs/>
                <w:sz w:val="24"/>
                <w:szCs w:val="24"/>
              </w:rPr>
              <w:t xml:space="preserve">[RGPV </w:t>
            </w:r>
            <w:r w:rsidR="006F10C8" w:rsidRPr="006F10C8">
              <w:rPr>
                <w:rFonts w:asciiTheme="minorHAnsi" w:hAnsiTheme="minorHAnsi"/>
                <w:b/>
                <w:sz w:val="24"/>
                <w:szCs w:val="24"/>
              </w:rPr>
              <w:t>Dec2013</w:t>
            </w:r>
            <w:r w:rsidR="006F10C8">
              <w:rPr>
                <w:rFonts w:asciiTheme="minorHAnsi" w:hAnsiTheme="minorHAnsi"/>
                <w:b/>
                <w:sz w:val="24"/>
                <w:szCs w:val="24"/>
              </w:rPr>
              <w:t xml:space="preserve"> (7)</w:t>
            </w:r>
            <w:r w:rsidR="005C7193">
              <w:rPr>
                <w:rFonts w:asciiTheme="minorHAnsi" w:hAnsiTheme="minorHAnsi"/>
                <w:b/>
                <w:sz w:val="24"/>
                <w:szCs w:val="24"/>
              </w:rPr>
              <w:t>]</w:t>
            </w:r>
          </w:p>
          <w:p w:rsidR="00326312" w:rsidRPr="006F10C8" w:rsidRDefault="00326312" w:rsidP="00326312">
            <w:pPr>
              <w:autoSpaceDE w:val="0"/>
              <w:autoSpaceDN w:val="0"/>
              <w:adjustRightInd w:val="0"/>
              <w:spacing w:line="137" w:lineRule="exact"/>
              <w:rPr>
                <w:rFonts w:asciiTheme="minorHAnsi" w:hAnsiTheme="minorHAnsi"/>
                <w:b/>
                <w:sz w:val="24"/>
                <w:szCs w:val="24"/>
              </w:rPr>
            </w:pPr>
          </w:p>
          <w:p w:rsidR="00326312" w:rsidRPr="00B13EFA" w:rsidRDefault="00326312" w:rsidP="00326312">
            <w:pPr>
              <w:overflowPunct w:val="0"/>
              <w:autoSpaceDE w:val="0"/>
              <w:autoSpaceDN w:val="0"/>
              <w:adjustRightInd w:val="0"/>
              <w:jc w:val="both"/>
              <w:rPr>
                <w:rFonts w:asciiTheme="minorHAnsi" w:hAnsiTheme="minorHAnsi"/>
                <w:b/>
                <w:bCs/>
                <w:sz w:val="24"/>
                <w:szCs w:val="24"/>
              </w:rPr>
            </w:pPr>
            <w:r w:rsidRPr="00B13EFA">
              <w:rPr>
                <w:rFonts w:asciiTheme="minorHAnsi" w:hAnsiTheme="minorHAnsi"/>
                <w:b/>
                <w:bCs/>
                <w:sz w:val="24"/>
                <w:szCs w:val="24"/>
              </w:rPr>
              <w:t xml:space="preserve">Case of a free particle: </w:t>
            </w:r>
          </w:p>
          <w:p w:rsidR="00326312" w:rsidRPr="00B13EFA" w:rsidRDefault="00326312" w:rsidP="00326312">
            <w:pPr>
              <w:autoSpaceDE w:val="0"/>
              <w:autoSpaceDN w:val="0"/>
              <w:adjustRightInd w:val="0"/>
              <w:spacing w:line="217" w:lineRule="exact"/>
              <w:rPr>
                <w:rFonts w:asciiTheme="minorHAnsi" w:hAnsiTheme="minorHAnsi"/>
                <w:sz w:val="24"/>
                <w:szCs w:val="24"/>
              </w:rPr>
            </w:pPr>
          </w:p>
          <w:p w:rsidR="00326312" w:rsidRPr="00B13EFA" w:rsidRDefault="00326312" w:rsidP="00326312">
            <w:pPr>
              <w:overflowPunct w:val="0"/>
              <w:autoSpaceDE w:val="0"/>
              <w:autoSpaceDN w:val="0"/>
              <w:adjustRightInd w:val="0"/>
              <w:spacing w:line="325" w:lineRule="auto"/>
              <w:ind w:left="20" w:firstLine="720"/>
              <w:jc w:val="both"/>
              <w:rPr>
                <w:rFonts w:asciiTheme="minorHAnsi" w:hAnsiTheme="minorHAnsi"/>
                <w:sz w:val="24"/>
                <w:szCs w:val="24"/>
              </w:rPr>
            </w:pPr>
            <w:r w:rsidRPr="00B13EFA">
              <w:rPr>
                <w:rFonts w:asciiTheme="minorHAnsi" w:hAnsiTheme="minorHAnsi"/>
                <w:sz w:val="24"/>
                <w:szCs w:val="24"/>
              </w:rPr>
              <w:t xml:space="preserve">A free particle is defined as one which is not acted upon by any external force that modifies its motion. Hence, the potential energy U in the </w:t>
            </w:r>
            <w:r w:rsidRPr="00B13EFA">
              <w:rPr>
                <w:rFonts w:asciiTheme="minorHAnsi" w:hAnsiTheme="minorHAnsi"/>
                <w:sz w:val="23"/>
                <w:szCs w:val="23"/>
              </w:rPr>
              <w:t xml:space="preserve">Schrodinger’s equation is a constant and </w:t>
            </w:r>
            <w:bookmarkStart w:id="11" w:name="page99"/>
            <w:bookmarkEnd w:id="11"/>
            <w:r w:rsidRPr="00B13EFA">
              <w:rPr>
                <w:rFonts w:asciiTheme="minorHAnsi" w:hAnsiTheme="minorHAnsi"/>
                <w:sz w:val="23"/>
                <w:szCs w:val="23"/>
              </w:rPr>
              <w:t xml:space="preserve">does not </w:t>
            </w:r>
            <w:r w:rsidRPr="00B13EFA">
              <w:rPr>
                <w:rFonts w:asciiTheme="minorHAnsi" w:hAnsiTheme="minorHAnsi"/>
                <w:sz w:val="24"/>
                <w:szCs w:val="24"/>
              </w:rPr>
              <w:t>depend on position or time. For convenience, the potential energy may be assumed to be zero. Then, the Schrodinger’s equation for the particle becomes</w:t>
            </w:r>
          </w:p>
          <w:p w:rsidR="00326312" w:rsidRPr="00B13EFA" w:rsidRDefault="00326312" w:rsidP="00326312">
            <w:pPr>
              <w:autoSpaceDE w:val="0"/>
              <w:autoSpaceDN w:val="0"/>
              <w:adjustRightInd w:val="0"/>
              <w:spacing w:line="200" w:lineRule="exact"/>
              <w:rPr>
                <w:rFonts w:asciiTheme="minorHAnsi" w:hAnsiTheme="minorHAnsi"/>
                <w:sz w:val="24"/>
                <w:szCs w:val="24"/>
              </w:rPr>
            </w:pPr>
          </w:p>
          <w:p w:rsidR="00326312" w:rsidRDefault="00326312" w:rsidP="00326312">
            <w:pPr>
              <w:autoSpaceDE w:val="0"/>
              <w:autoSpaceDN w:val="0"/>
              <w:adjustRightInd w:val="0"/>
              <w:spacing w:line="352" w:lineRule="exact"/>
              <w:rPr>
                <w:rFonts w:ascii="Times New Roman" w:hAnsi="Times New Roman"/>
                <w:sz w:val="24"/>
                <w:szCs w:val="24"/>
              </w:rPr>
            </w:pPr>
          </w:p>
          <w:tbl>
            <w:tblPr>
              <w:tblW w:w="0" w:type="auto"/>
              <w:tblInd w:w="860" w:type="dxa"/>
              <w:tblCellMar>
                <w:left w:w="0" w:type="dxa"/>
                <w:right w:w="0" w:type="dxa"/>
              </w:tblCellMar>
              <w:tblLook w:val="0000"/>
            </w:tblPr>
            <w:tblGrid>
              <w:gridCol w:w="560"/>
              <w:gridCol w:w="1380"/>
              <w:gridCol w:w="2520"/>
              <w:gridCol w:w="2600"/>
            </w:tblGrid>
            <w:tr w:rsidR="00326312" w:rsidRPr="00203B66" w:rsidTr="00951016">
              <w:trPr>
                <w:trHeight w:val="375"/>
              </w:trPr>
              <w:tc>
                <w:tcPr>
                  <w:tcW w:w="56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r w:rsidRPr="00203B66">
                    <w:rPr>
                      <w:rFonts w:ascii="Courier New" w:hAnsi="Courier New" w:cs="Courier New"/>
                      <w:u w:val="single"/>
                    </w:rPr>
                    <w:t>∂</w:t>
                  </w:r>
                  <w:r w:rsidRPr="00203B66">
                    <w:rPr>
                      <w:rFonts w:ascii="Courier New" w:hAnsi="Courier New" w:cs="Courier New"/>
                      <w:sz w:val="32"/>
                      <w:szCs w:val="32"/>
                      <w:u w:val="single"/>
                      <w:vertAlign w:val="superscript"/>
                    </w:rPr>
                    <w:t>2</w:t>
                  </w:r>
                  <w:r w:rsidRPr="00203B66">
                    <w:rPr>
                      <w:rFonts w:ascii="Symbol" w:hAnsi="Symbol" w:cs="Symbol"/>
                      <w:u w:val="single"/>
                    </w:rPr>
                    <w:t></w:t>
                  </w:r>
                </w:p>
              </w:tc>
              <w:tc>
                <w:tcPr>
                  <w:tcW w:w="1380" w:type="dxa"/>
                  <w:tcBorders>
                    <w:top w:val="nil"/>
                    <w:left w:val="nil"/>
                    <w:bottom w:val="nil"/>
                    <w:right w:val="nil"/>
                  </w:tcBorders>
                  <w:vAlign w:val="bottom"/>
                </w:tcPr>
                <w:p w:rsidR="00326312" w:rsidRPr="00203B66" w:rsidRDefault="00326312" w:rsidP="00951016">
                  <w:pPr>
                    <w:autoSpaceDE w:val="0"/>
                    <w:autoSpaceDN w:val="0"/>
                    <w:adjustRightInd w:val="0"/>
                    <w:jc w:val="center"/>
                    <w:rPr>
                      <w:rFonts w:ascii="Times New Roman" w:hAnsi="Times New Roman"/>
                    </w:rPr>
                  </w:pPr>
                  <w:r w:rsidRPr="00203B66">
                    <w:rPr>
                      <w:rFonts w:ascii="Courier New" w:hAnsi="Courier New" w:cs="Courier New"/>
                      <w:w w:val="99"/>
                    </w:rPr>
                    <w:t xml:space="preserve">+ </w:t>
                  </w:r>
                  <w:r w:rsidRPr="00203B66">
                    <w:rPr>
                      <w:rFonts w:ascii="Courier New" w:hAnsi="Courier New" w:cs="Courier New"/>
                      <w:w w:val="99"/>
                      <w:u w:val="single"/>
                    </w:rPr>
                    <w:t>2m</w:t>
                  </w:r>
                  <w:r w:rsidRPr="00203B66">
                    <w:rPr>
                      <w:rFonts w:ascii="Courier New" w:hAnsi="Courier New" w:cs="Courier New"/>
                      <w:w w:val="99"/>
                    </w:rPr>
                    <w:t xml:space="preserve"> E</w:t>
                  </w:r>
                  <w:r w:rsidRPr="00203B66">
                    <w:rPr>
                      <w:rFonts w:ascii="Symbol" w:hAnsi="Symbol" w:cs="Symbol"/>
                      <w:w w:val="99"/>
                    </w:rPr>
                    <w:t></w:t>
                  </w:r>
                </w:p>
              </w:tc>
              <w:tc>
                <w:tcPr>
                  <w:tcW w:w="2520" w:type="dxa"/>
                  <w:tcBorders>
                    <w:top w:val="nil"/>
                    <w:left w:val="nil"/>
                    <w:bottom w:val="nil"/>
                    <w:right w:val="nil"/>
                  </w:tcBorders>
                  <w:vAlign w:val="bottom"/>
                </w:tcPr>
                <w:p w:rsidR="00326312" w:rsidRPr="00203B66" w:rsidRDefault="00326312" w:rsidP="00951016">
                  <w:pPr>
                    <w:autoSpaceDE w:val="0"/>
                    <w:autoSpaceDN w:val="0"/>
                    <w:adjustRightInd w:val="0"/>
                    <w:ind w:right="1600"/>
                    <w:jc w:val="right"/>
                    <w:rPr>
                      <w:rFonts w:ascii="Times New Roman" w:hAnsi="Times New Roman"/>
                    </w:rPr>
                  </w:pPr>
                  <w:r w:rsidRPr="00203B66">
                    <w:rPr>
                      <w:rFonts w:ascii="Courier New" w:hAnsi="Courier New" w:cs="Courier New"/>
                    </w:rPr>
                    <w:t>=  0</w:t>
                  </w:r>
                </w:p>
              </w:tc>
              <w:tc>
                <w:tcPr>
                  <w:tcW w:w="260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Pr>
                      <w:rFonts w:ascii="Courier New" w:hAnsi="Courier New" w:cs="Courier New"/>
                    </w:rPr>
                    <w:t>(10</w:t>
                  </w:r>
                  <w:r w:rsidRPr="00203B66">
                    <w:rPr>
                      <w:rFonts w:ascii="Courier New" w:hAnsi="Courier New" w:cs="Courier New"/>
                    </w:rPr>
                    <w:t>)</w:t>
                  </w:r>
                </w:p>
              </w:tc>
            </w:tr>
            <w:tr w:rsidR="00326312" w:rsidRPr="00203B66" w:rsidTr="00951016">
              <w:trPr>
                <w:trHeight w:val="229"/>
              </w:trPr>
              <w:tc>
                <w:tcPr>
                  <w:tcW w:w="560" w:type="dxa"/>
                  <w:tcBorders>
                    <w:top w:val="nil"/>
                    <w:left w:val="nil"/>
                    <w:bottom w:val="nil"/>
                    <w:right w:val="nil"/>
                  </w:tcBorders>
                  <w:vAlign w:val="bottom"/>
                </w:tcPr>
                <w:p w:rsidR="00326312" w:rsidRPr="00203B66" w:rsidRDefault="00326312" w:rsidP="00951016">
                  <w:pPr>
                    <w:autoSpaceDE w:val="0"/>
                    <w:autoSpaceDN w:val="0"/>
                    <w:adjustRightInd w:val="0"/>
                    <w:spacing w:line="228" w:lineRule="exact"/>
                    <w:rPr>
                      <w:rFonts w:ascii="Times New Roman" w:hAnsi="Times New Roman"/>
                    </w:rPr>
                  </w:pPr>
                  <w:r w:rsidRPr="00203B66">
                    <w:rPr>
                      <w:rFonts w:ascii="Courier New" w:hAnsi="Courier New" w:cs="Courier New"/>
                      <w:sz w:val="20"/>
                      <w:szCs w:val="20"/>
                    </w:rPr>
                    <w:t>∂x</w:t>
                  </w:r>
                  <w:r w:rsidRPr="00203B66">
                    <w:rPr>
                      <w:rFonts w:ascii="Courier New" w:hAnsi="Courier New" w:cs="Courier New"/>
                      <w:sz w:val="26"/>
                      <w:szCs w:val="26"/>
                      <w:vertAlign w:val="superscript"/>
                    </w:rPr>
                    <w:t>2</w:t>
                  </w:r>
                </w:p>
              </w:tc>
              <w:tc>
                <w:tcPr>
                  <w:tcW w:w="1380" w:type="dxa"/>
                  <w:tcBorders>
                    <w:top w:val="nil"/>
                    <w:left w:val="nil"/>
                    <w:bottom w:val="nil"/>
                    <w:right w:val="nil"/>
                  </w:tcBorders>
                  <w:vAlign w:val="bottom"/>
                </w:tcPr>
                <w:p w:rsidR="00326312" w:rsidRPr="00203B66" w:rsidRDefault="00326312" w:rsidP="00951016">
                  <w:pPr>
                    <w:autoSpaceDE w:val="0"/>
                    <w:autoSpaceDN w:val="0"/>
                    <w:adjustRightInd w:val="0"/>
                    <w:spacing w:line="228" w:lineRule="exact"/>
                    <w:ind w:right="30"/>
                    <w:jc w:val="center"/>
                    <w:rPr>
                      <w:rFonts w:ascii="Times New Roman" w:hAnsi="Times New Roman"/>
                    </w:rPr>
                  </w:pPr>
                  <w:r w:rsidRPr="00203B66">
                    <w:rPr>
                      <w:rFonts w:ascii="Courier New" w:hAnsi="Courier New" w:cs="Courier New"/>
                      <w:sz w:val="20"/>
                      <w:szCs w:val="20"/>
                    </w:rPr>
                    <w:t>ħ</w:t>
                  </w:r>
                  <w:r w:rsidRPr="00203B66">
                    <w:rPr>
                      <w:rFonts w:ascii="Courier New" w:hAnsi="Courier New" w:cs="Courier New"/>
                      <w:sz w:val="26"/>
                      <w:szCs w:val="26"/>
                      <w:vertAlign w:val="superscript"/>
                    </w:rPr>
                    <w:t>2</w:t>
                  </w:r>
                </w:p>
              </w:tc>
              <w:tc>
                <w:tcPr>
                  <w:tcW w:w="252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9"/>
                      <w:szCs w:val="19"/>
                    </w:rPr>
                  </w:pPr>
                </w:p>
              </w:tc>
              <w:tc>
                <w:tcPr>
                  <w:tcW w:w="26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9"/>
                      <w:szCs w:val="19"/>
                    </w:rPr>
                  </w:pPr>
                </w:p>
              </w:tc>
            </w:tr>
          </w:tbl>
          <w:p w:rsidR="00326312" w:rsidRDefault="00326312" w:rsidP="00326312">
            <w:pPr>
              <w:autoSpaceDE w:val="0"/>
              <w:autoSpaceDN w:val="0"/>
              <w:adjustRightInd w:val="0"/>
              <w:spacing w:line="52" w:lineRule="exact"/>
              <w:rPr>
                <w:rFonts w:ascii="Times New Roman" w:hAnsi="Times New Roman"/>
                <w:sz w:val="24"/>
                <w:szCs w:val="24"/>
              </w:rPr>
            </w:pPr>
          </w:p>
          <w:p w:rsidR="00326312" w:rsidRPr="00B13EFA" w:rsidRDefault="00326312" w:rsidP="00326312">
            <w:pPr>
              <w:overflowPunct w:val="0"/>
              <w:autoSpaceDE w:val="0"/>
              <w:autoSpaceDN w:val="0"/>
              <w:adjustRightInd w:val="0"/>
              <w:spacing w:line="289" w:lineRule="auto"/>
              <w:jc w:val="both"/>
              <w:rPr>
                <w:rFonts w:asciiTheme="minorHAnsi" w:hAnsiTheme="minorHAnsi"/>
                <w:sz w:val="24"/>
                <w:szCs w:val="24"/>
              </w:rPr>
            </w:pPr>
            <w:r w:rsidRPr="00B13EFA">
              <w:rPr>
                <w:rFonts w:asciiTheme="minorHAnsi" w:hAnsiTheme="minorHAnsi"/>
                <w:sz w:val="24"/>
                <w:szCs w:val="24"/>
              </w:rPr>
              <w:t>Where E is the total energy of the particle which is purely kinetic. This is of the form,</w:t>
            </w:r>
          </w:p>
          <w:p w:rsidR="00326312" w:rsidRDefault="00326312" w:rsidP="00326312">
            <w:pPr>
              <w:autoSpaceDE w:val="0"/>
              <w:autoSpaceDN w:val="0"/>
              <w:adjustRightInd w:val="0"/>
              <w:spacing w:line="64" w:lineRule="exact"/>
              <w:rPr>
                <w:rFonts w:ascii="Times New Roman" w:hAnsi="Times New Roman"/>
                <w:sz w:val="24"/>
                <w:szCs w:val="24"/>
              </w:rPr>
            </w:pPr>
          </w:p>
          <w:p w:rsidR="00326312" w:rsidRDefault="00326312" w:rsidP="00326312">
            <w:pPr>
              <w:autoSpaceDE w:val="0"/>
              <w:autoSpaceDN w:val="0"/>
              <w:adjustRightInd w:val="0"/>
              <w:ind w:left="860"/>
              <w:rPr>
                <w:rFonts w:ascii="Times New Roman" w:hAnsi="Times New Roman"/>
                <w:sz w:val="24"/>
                <w:szCs w:val="24"/>
              </w:rPr>
            </w:pPr>
            <w:r>
              <w:rPr>
                <w:rFonts w:ascii="Courier New" w:hAnsi="Courier New" w:cs="Courier New"/>
                <w:sz w:val="24"/>
                <w:szCs w:val="24"/>
                <w:u w:val="single"/>
              </w:rPr>
              <w:t>∂</w:t>
            </w:r>
            <w:r>
              <w:rPr>
                <w:rFonts w:ascii="Courier New" w:hAnsi="Courier New" w:cs="Courier New"/>
                <w:sz w:val="32"/>
                <w:szCs w:val="32"/>
                <w:u w:val="single"/>
                <w:vertAlign w:val="superscript"/>
              </w:rPr>
              <w:t>2</w:t>
            </w:r>
            <w:r>
              <w:rPr>
                <w:rFonts w:ascii="Symbol" w:hAnsi="Symbol" w:cs="Symbol"/>
                <w:sz w:val="24"/>
                <w:szCs w:val="24"/>
                <w:u w:val="single"/>
              </w:rPr>
              <w:t></w:t>
            </w:r>
            <w:r>
              <w:rPr>
                <w:rFonts w:ascii="Courier New" w:hAnsi="Courier New" w:cs="Courier New"/>
                <w:sz w:val="24"/>
                <w:szCs w:val="24"/>
              </w:rPr>
              <w:t xml:space="preserve"> + k</w:t>
            </w:r>
            <w:r>
              <w:rPr>
                <w:rFonts w:ascii="Courier New" w:hAnsi="Courier New" w:cs="Courier New"/>
                <w:sz w:val="32"/>
                <w:szCs w:val="32"/>
                <w:vertAlign w:val="superscript"/>
              </w:rPr>
              <w:t>2</w:t>
            </w:r>
            <w:r>
              <w:rPr>
                <w:rFonts w:ascii="Symbol" w:hAnsi="Symbol" w:cs="Symbol"/>
                <w:sz w:val="24"/>
                <w:szCs w:val="24"/>
              </w:rPr>
              <w:t></w:t>
            </w:r>
            <w:r>
              <w:rPr>
                <w:rFonts w:ascii="Courier New" w:hAnsi="Courier New" w:cs="Courier New"/>
                <w:sz w:val="24"/>
                <w:szCs w:val="24"/>
              </w:rPr>
              <w:t xml:space="preserve">   = 0</w:t>
            </w:r>
          </w:p>
          <w:p w:rsidR="00326312" w:rsidRDefault="00326312" w:rsidP="00326312">
            <w:pPr>
              <w:autoSpaceDE w:val="0"/>
              <w:autoSpaceDN w:val="0"/>
              <w:adjustRightInd w:val="0"/>
              <w:spacing w:line="184" w:lineRule="auto"/>
              <w:ind w:left="860"/>
              <w:rPr>
                <w:rFonts w:ascii="Times New Roman" w:hAnsi="Times New Roman"/>
                <w:sz w:val="24"/>
                <w:szCs w:val="24"/>
              </w:rPr>
            </w:pPr>
            <w:r>
              <w:rPr>
                <w:rFonts w:ascii="Courier New" w:hAnsi="Courier New" w:cs="Courier New"/>
                <w:sz w:val="23"/>
                <w:szCs w:val="23"/>
              </w:rPr>
              <w:t>∂x</w:t>
            </w:r>
            <w:r>
              <w:rPr>
                <w:rFonts w:ascii="Courier New" w:hAnsi="Courier New" w:cs="Courier New"/>
                <w:sz w:val="31"/>
                <w:szCs w:val="31"/>
                <w:vertAlign w:val="superscript"/>
              </w:rPr>
              <w:t>2</w:t>
            </w:r>
          </w:p>
          <w:p w:rsidR="00326312" w:rsidRDefault="00326312" w:rsidP="00326312">
            <w:pPr>
              <w:autoSpaceDE w:val="0"/>
              <w:autoSpaceDN w:val="0"/>
              <w:adjustRightInd w:val="0"/>
              <w:spacing w:line="40" w:lineRule="exact"/>
              <w:rPr>
                <w:rFonts w:ascii="Times New Roman" w:hAnsi="Times New Roman"/>
                <w:sz w:val="24"/>
                <w:szCs w:val="24"/>
              </w:rPr>
            </w:pPr>
          </w:p>
          <w:p w:rsidR="00326312" w:rsidRPr="00994930" w:rsidRDefault="00326312" w:rsidP="00326312">
            <w:pPr>
              <w:overflowPunct w:val="0"/>
              <w:autoSpaceDE w:val="0"/>
              <w:autoSpaceDN w:val="0"/>
              <w:adjustRightInd w:val="0"/>
              <w:spacing w:line="231" w:lineRule="auto"/>
              <w:jc w:val="both"/>
              <w:rPr>
                <w:rFonts w:ascii="Times New Roman" w:hAnsi="Times New Roman"/>
                <w:sz w:val="24"/>
                <w:szCs w:val="24"/>
              </w:rPr>
            </w:pPr>
            <w:r w:rsidRPr="00B13EFA">
              <w:rPr>
                <w:rFonts w:asciiTheme="minorHAnsi" w:hAnsiTheme="minorHAnsi"/>
                <w:sz w:val="24"/>
                <w:szCs w:val="24"/>
              </w:rPr>
              <w:t>Where</w:t>
            </w:r>
            <w:r w:rsidRPr="00994930">
              <w:rPr>
                <w:rFonts w:ascii="Times New Roman" w:hAnsi="Times New Roman"/>
                <w:sz w:val="24"/>
                <w:szCs w:val="24"/>
              </w:rPr>
              <w:t xml:space="preserve"> k</w:t>
            </w:r>
            <w:r w:rsidRPr="00994930">
              <w:rPr>
                <w:rFonts w:ascii="Times New Roman" w:hAnsi="Times New Roman"/>
                <w:sz w:val="32"/>
                <w:szCs w:val="32"/>
                <w:vertAlign w:val="superscript"/>
              </w:rPr>
              <w:t>2</w:t>
            </w:r>
            <w:r w:rsidRPr="00994930">
              <w:rPr>
                <w:rFonts w:ascii="Times New Roman" w:hAnsi="Times New Roman"/>
                <w:sz w:val="24"/>
                <w:szCs w:val="24"/>
              </w:rPr>
              <w:t xml:space="preserve"> = 2mE/ħ</w:t>
            </w:r>
            <w:r w:rsidRPr="00994930">
              <w:rPr>
                <w:rFonts w:ascii="Times New Roman" w:hAnsi="Times New Roman"/>
                <w:sz w:val="32"/>
                <w:szCs w:val="32"/>
                <w:vertAlign w:val="superscript"/>
              </w:rPr>
              <w:t>2</w:t>
            </w:r>
            <w:r w:rsidRPr="00994930">
              <w:rPr>
                <w:rFonts w:ascii="Times New Roman" w:hAnsi="Times New Roman"/>
                <w:sz w:val="24"/>
                <w:szCs w:val="24"/>
              </w:rPr>
              <w:t xml:space="preserve">. </w:t>
            </w:r>
            <w:r w:rsidRPr="00B13EFA">
              <w:rPr>
                <w:rFonts w:asciiTheme="minorHAnsi" w:hAnsiTheme="minorHAnsi"/>
                <w:sz w:val="24"/>
                <w:szCs w:val="24"/>
              </w:rPr>
              <w:t>The solution of this equation may be written as</w:t>
            </w:r>
          </w:p>
          <w:p w:rsidR="00326312" w:rsidRDefault="00326312" w:rsidP="00326312">
            <w:pPr>
              <w:autoSpaceDE w:val="0"/>
              <w:autoSpaceDN w:val="0"/>
              <w:adjustRightInd w:val="0"/>
              <w:spacing w:line="145" w:lineRule="exact"/>
              <w:rPr>
                <w:rFonts w:ascii="Times New Roman" w:hAnsi="Times New Roman"/>
                <w:sz w:val="24"/>
                <w:szCs w:val="24"/>
              </w:rPr>
            </w:pPr>
          </w:p>
          <w:p w:rsidR="00326312" w:rsidRDefault="00326312" w:rsidP="00326312">
            <w:pPr>
              <w:autoSpaceDE w:val="0"/>
              <w:autoSpaceDN w:val="0"/>
              <w:adjustRightInd w:val="0"/>
              <w:ind w:left="1000"/>
              <w:rPr>
                <w:rFonts w:ascii="Times New Roman" w:hAnsi="Times New Roman"/>
                <w:sz w:val="24"/>
                <w:szCs w:val="24"/>
              </w:rPr>
            </w:pPr>
            <w:r>
              <w:rPr>
                <w:rFonts w:ascii="Symbol" w:hAnsi="Symbol" w:cs="Symbol"/>
                <w:sz w:val="24"/>
                <w:szCs w:val="24"/>
              </w:rPr>
              <w:t></w:t>
            </w:r>
            <w:r>
              <w:rPr>
                <w:rFonts w:ascii="Courier New" w:hAnsi="Courier New" w:cs="Courier New"/>
                <w:sz w:val="24"/>
                <w:szCs w:val="24"/>
              </w:rPr>
              <w:t xml:space="preserve"> = A cos kx + B sin kx</w:t>
            </w:r>
          </w:p>
          <w:p w:rsidR="00326312" w:rsidRDefault="00326312" w:rsidP="00326312">
            <w:pPr>
              <w:autoSpaceDE w:val="0"/>
              <w:autoSpaceDN w:val="0"/>
              <w:adjustRightInd w:val="0"/>
              <w:spacing w:line="200" w:lineRule="exact"/>
              <w:rPr>
                <w:rFonts w:ascii="Times New Roman" w:hAnsi="Times New Roman"/>
                <w:sz w:val="24"/>
                <w:szCs w:val="24"/>
              </w:rPr>
            </w:pPr>
          </w:p>
          <w:p w:rsidR="00326312" w:rsidRDefault="00326312" w:rsidP="00326312">
            <w:pPr>
              <w:autoSpaceDE w:val="0"/>
              <w:autoSpaceDN w:val="0"/>
              <w:adjustRightInd w:val="0"/>
              <w:spacing w:line="370" w:lineRule="exact"/>
              <w:rPr>
                <w:rFonts w:ascii="Times New Roman" w:hAnsi="Times New Roman"/>
                <w:sz w:val="24"/>
                <w:szCs w:val="24"/>
              </w:rPr>
            </w:pPr>
          </w:p>
          <w:p w:rsidR="00326312" w:rsidRPr="00B13EFA" w:rsidRDefault="00326312" w:rsidP="00326312">
            <w:pPr>
              <w:tabs>
                <w:tab w:val="left" w:pos="1360"/>
              </w:tabs>
              <w:autoSpaceDE w:val="0"/>
              <w:autoSpaceDN w:val="0"/>
              <w:adjustRightInd w:val="0"/>
              <w:jc w:val="both"/>
              <w:rPr>
                <w:rFonts w:asciiTheme="minorHAnsi" w:hAnsiTheme="minorHAnsi"/>
                <w:sz w:val="24"/>
                <w:szCs w:val="24"/>
              </w:rPr>
            </w:pPr>
            <w:r w:rsidRPr="00B13EFA">
              <w:rPr>
                <w:rFonts w:asciiTheme="minorHAnsi" w:hAnsiTheme="minorHAnsi"/>
              </w:rPr>
              <w:t>Solving</w:t>
            </w:r>
            <w:r w:rsidRPr="00B13EFA">
              <w:rPr>
                <w:rFonts w:asciiTheme="minorHAnsi" w:hAnsiTheme="minorHAnsi"/>
                <w:sz w:val="24"/>
                <w:szCs w:val="24"/>
              </w:rPr>
              <w:t xml:space="preserve"> </w:t>
            </w:r>
            <w:r w:rsidRPr="00B13EFA">
              <w:rPr>
                <w:rFonts w:asciiTheme="minorHAnsi" w:hAnsiTheme="minorHAnsi"/>
              </w:rPr>
              <w:t xml:space="preserve">for   the   constants   A   and   B   pose   some </w:t>
            </w:r>
            <w:r w:rsidRPr="00B13EFA">
              <w:rPr>
                <w:rFonts w:asciiTheme="minorHAnsi" w:hAnsiTheme="minorHAnsi"/>
                <w:sz w:val="24"/>
                <w:szCs w:val="24"/>
              </w:rPr>
              <w:t>difficulties because we cannot apply any boundary conditions on the wave function as it represents a single wave which is not localized and not normalizable. Since the solution has not imposed any restriction on the value of k, the free particle is permitted to have any value of energy given by the equation,</w:t>
            </w:r>
          </w:p>
          <w:p w:rsidR="00326312" w:rsidRDefault="00326312" w:rsidP="00326312">
            <w:pPr>
              <w:autoSpaceDE w:val="0"/>
              <w:autoSpaceDN w:val="0"/>
              <w:adjustRightInd w:val="0"/>
              <w:spacing w:line="51" w:lineRule="exact"/>
              <w:rPr>
                <w:rFonts w:ascii="Times New Roman" w:hAnsi="Times New Roman"/>
                <w:sz w:val="24"/>
                <w:szCs w:val="24"/>
              </w:rPr>
            </w:pPr>
          </w:p>
          <w:p w:rsidR="00326312" w:rsidRDefault="00326312" w:rsidP="00326312">
            <w:pPr>
              <w:autoSpaceDE w:val="0"/>
              <w:autoSpaceDN w:val="0"/>
              <w:adjustRightInd w:val="0"/>
              <w:ind w:left="1000"/>
              <w:rPr>
                <w:rFonts w:ascii="Times New Roman" w:hAnsi="Times New Roman"/>
                <w:sz w:val="24"/>
                <w:szCs w:val="24"/>
              </w:rPr>
            </w:pPr>
            <w:r>
              <w:rPr>
                <w:rFonts w:ascii="Courier New" w:hAnsi="Courier New" w:cs="Courier New"/>
                <w:sz w:val="24"/>
                <w:szCs w:val="24"/>
              </w:rPr>
              <w:t>E = ħ</w:t>
            </w:r>
            <w:r>
              <w:rPr>
                <w:rFonts w:ascii="Courier New" w:hAnsi="Courier New" w:cs="Courier New"/>
                <w:sz w:val="32"/>
                <w:szCs w:val="32"/>
                <w:vertAlign w:val="superscript"/>
              </w:rPr>
              <w:t>2</w:t>
            </w:r>
            <w:r>
              <w:rPr>
                <w:rFonts w:ascii="Courier New" w:hAnsi="Courier New" w:cs="Courier New"/>
                <w:sz w:val="24"/>
                <w:szCs w:val="24"/>
              </w:rPr>
              <w:t>k</w:t>
            </w:r>
            <w:r>
              <w:rPr>
                <w:rFonts w:ascii="Courier New" w:hAnsi="Courier New" w:cs="Courier New"/>
                <w:sz w:val="32"/>
                <w:szCs w:val="32"/>
                <w:vertAlign w:val="superscript"/>
              </w:rPr>
              <w:t>2</w:t>
            </w:r>
            <w:r>
              <w:rPr>
                <w:rFonts w:ascii="Courier New" w:hAnsi="Courier New" w:cs="Courier New"/>
                <w:sz w:val="24"/>
                <w:szCs w:val="24"/>
              </w:rPr>
              <w:t>/2m</w:t>
            </w:r>
          </w:p>
          <w:p w:rsidR="00326312" w:rsidRDefault="00326312" w:rsidP="00326312">
            <w:pPr>
              <w:autoSpaceDE w:val="0"/>
              <w:autoSpaceDN w:val="0"/>
              <w:adjustRightInd w:val="0"/>
              <w:spacing w:line="89" w:lineRule="exact"/>
              <w:rPr>
                <w:rFonts w:ascii="Times New Roman" w:hAnsi="Times New Roman"/>
                <w:sz w:val="24"/>
                <w:szCs w:val="24"/>
              </w:rPr>
            </w:pPr>
          </w:p>
          <w:p w:rsidR="00326312" w:rsidRDefault="00326312" w:rsidP="00326312">
            <w:pPr>
              <w:overflowPunct w:val="0"/>
              <w:autoSpaceDE w:val="0"/>
              <w:autoSpaceDN w:val="0"/>
              <w:adjustRightInd w:val="0"/>
              <w:spacing w:line="341" w:lineRule="auto"/>
              <w:jc w:val="both"/>
              <w:rPr>
                <w:rFonts w:ascii="Times New Roman" w:hAnsi="Times New Roman"/>
                <w:sz w:val="24"/>
                <w:szCs w:val="24"/>
              </w:rPr>
            </w:pPr>
            <w:r w:rsidRPr="00B13EFA">
              <w:rPr>
                <w:rFonts w:asciiTheme="minorHAnsi" w:hAnsiTheme="minorHAnsi"/>
                <w:sz w:val="24"/>
                <w:szCs w:val="24"/>
              </w:rPr>
              <w:t>Since the total energy is purely kinetic, the momentum of the particle would be p =</w:t>
            </w:r>
            <w:r w:rsidRPr="00994930">
              <w:rPr>
                <w:rFonts w:ascii="Times New Roman" w:hAnsi="Times New Roman"/>
                <w:sz w:val="24"/>
                <w:szCs w:val="24"/>
              </w:rPr>
              <w:t xml:space="preserve"> ħk or h</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 xml:space="preserve">. </w:t>
            </w:r>
            <w:r w:rsidRPr="00B13EFA">
              <w:rPr>
                <w:rFonts w:asciiTheme="minorHAnsi" w:hAnsiTheme="minorHAnsi"/>
                <w:sz w:val="24"/>
                <w:szCs w:val="24"/>
              </w:rPr>
              <w:t>This is just what we would expect, since we have constructed the Schrodinger equation to yield the solution for the free particle corresponding to a de Broglie wave.</w:t>
            </w:r>
          </w:p>
          <w:p w:rsidR="00326312" w:rsidRDefault="00326312" w:rsidP="00326312">
            <w:pPr>
              <w:autoSpaceDE w:val="0"/>
              <w:autoSpaceDN w:val="0"/>
              <w:adjustRightInd w:val="0"/>
              <w:jc w:val="both"/>
              <w:rPr>
                <w:rFonts w:ascii="Times New Roman" w:hAnsi="Times New Roman"/>
                <w:b/>
                <w:bCs/>
                <w:sz w:val="24"/>
                <w:szCs w:val="24"/>
              </w:rPr>
            </w:pPr>
            <w:bookmarkStart w:id="12" w:name="page101"/>
            <w:bookmarkEnd w:id="12"/>
          </w:p>
          <w:p w:rsidR="00326312" w:rsidRPr="00B13EFA" w:rsidRDefault="00326312" w:rsidP="00326312">
            <w:pPr>
              <w:autoSpaceDE w:val="0"/>
              <w:autoSpaceDN w:val="0"/>
              <w:adjustRightInd w:val="0"/>
              <w:jc w:val="both"/>
              <w:rPr>
                <w:rFonts w:asciiTheme="minorHAnsi" w:hAnsiTheme="minorHAnsi"/>
                <w:sz w:val="24"/>
                <w:szCs w:val="24"/>
              </w:rPr>
            </w:pPr>
            <w:r w:rsidRPr="00B13EFA">
              <w:rPr>
                <w:rFonts w:asciiTheme="minorHAnsi" w:hAnsiTheme="minorHAnsi"/>
                <w:b/>
                <w:bCs/>
                <w:sz w:val="24"/>
                <w:szCs w:val="24"/>
              </w:rPr>
              <w:t>Particle in a one dimensional potential box:</w:t>
            </w:r>
          </w:p>
          <w:p w:rsidR="00326312" w:rsidRPr="00B13EFA" w:rsidRDefault="00326312" w:rsidP="00326312">
            <w:pPr>
              <w:autoSpaceDE w:val="0"/>
              <w:autoSpaceDN w:val="0"/>
              <w:adjustRightInd w:val="0"/>
              <w:jc w:val="both"/>
              <w:rPr>
                <w:rFonts w:asciiTheme="minorHAnsi" w:hAnsiTheme="minorHAnsi"/>
                <w:sz w:val="24"/>
                <w:szCs w:val="24"/>
              </w:rPr>
            </w:pPr>
            <w:r w:rsidRPr="00B13EFA">
              <w:rPr>
                <w:rFonts w:asciiTheme="minorHAnsi" w:hAnsiTheme="minorHAnsi"/>
                <w:sz w:val="23"/>
                <w:szCs w:val="23"/>
              </w:rPr>
              <w:t xml:space="preserve">The simplest problem for which Schrodinger’s </w:t>
            </w:r>
            <w:r w:rsidRPr="00B13EFA">
              <w:rPr>
                <w:rFonts w:asciiTheme="minorHAnsi" w:hAnsiTheme="minorHAnsi"/>
                <w:sz w:val="24"/>
                <w:szCs w:val="24"/>
              </w:rPr>
              <w:t>time independent equation can be applied and solved is the case of a particle trapped in a box with impenetrable walls.</w:t>
            </w:r>
          </w:p>
          <w:p w:rsidR="00326312" w:rsidRPr="00B13EFA" w:rsidRDefault="00326312" w:rsidP="00326312">
            <w:pPr>
              <w:autoSpaceDE w:val="0"/>
              <w:autoSpaceDN w:val="0"/>
              <w:adjustRightInd w:val="0"/>
              <w:spacing w:line="123" w:lineRule="exact"/>
              <w:jc w:val="both"/>
              <w:rPr>
                <w:rFonts w:asciiTheme="minorHAnsi" w:hAnsiTheme="minorHAnsi"/>
                <w:sz w:val="24"/>
                <w:szCs w:val="24"/>
              </w:rPr>
            </w:pPr>
          </w:p>
          <w:p w:rsidR="00326312" w:rsidRPr="0091343E" w:rsidRDefault="00326312" w:rsidP="00326312">
            <w:pPr>
              <w:overflowPunct w:val="0"/>
              <w:autoSpaceDE w:val="0"/>
              <w:autoSpaceDN w:val="0"/>
              <w:adjustRightInd w:val="0"/>
              <w:spacing w:line="336" w:lineRule="auto"/>
              <w:ind w:left="20" w:firstLine="1873"/>
              <w:jc w:val="both"/>
              <w:rPr>
                <w:rFonts w:ascii="Times New Roman" w:hAnsi="Times New Roman"/>
                <w:sz w:val="24"/>
                <w:szCs w:val="24"/>
              </w:rPr>
            </w:pPr>
            <w:r w:rsidRPr="00B13EFA">
              <w:rPr>
                <w:rFonts w:asciiTheme="minorHAnsi" w:hAnsiTheme="minorHAnsi"/>
                <w:sz w:val="24"/>
                <w:szCs w:val="24"/>
              </w:rPr>
              <w:t>Consider a particle of mass m and energy E travelling along x-axis inside a box of width L. The particle is thus restricted to move inside the box by reflections at x=0 and</w:t>
            </w:r>
            <w:r>
              <w:rPr>
                <w:rFonts w:ascii="Times New Roman" w:hAnsi="Times New Roman"/>
                <w:sz w:val="24"/>
                <w:szCs w:val="24"/>
              </w:rPr>
              <w:t xml:space="preserve"> x=L (Fig. 1</w:t>
            </w:r>
            <w:r w:rsidRPr="0091343E">
              <w:rPr>
                <w:rFonts w:ascii="Times New Roman" w:hAnsi="Times New Roman"/>
                <w:sz w:val="24"/>
                <w:szCs w:val="24"/>
              </w:rPr>
              <w:t>).</w:t>
            </w:r>
          </w:p>
          <w:p w:rsidR="00326312" w:rsidRDefault="00326312" w:rsidP="00326312">
            <w:pPr>
              <w:jc w:val="both"/>
              <w:rPr>
                <w:rFonts w:asciiTheme="minorHAnsi" w:hAnsiTheme="minorHAnsi"/>
                <w:sz w:val="24"/>
                <w:szCs w:val="24"/>
              </w:rPr>
            </w:pPr>
          </w:p>
          <w:p w:rsidR="00326312" w:rsidRDefault="00326312" w:rsidP="00326312">
            <w:pPr>
              <w:jc w:val="both"/>
              <w:rPr>
                <w:rFonts w:asciiTheme="minorHAnsi" w:hAnsiTheme="minorHAnsi"/>
                <w:sz w:val="24"/>
                <w:szCs w:val="24"/>
              </w:rPr>
            </w:pPr>
          </w:p>
          <w:p w:rsidR="00326312" w:rsidRDefault="00326312" w:rsidP="00326312">
            <w:pPr>
              <w:jc w:val="both"/>
              <w:rPr>
                <w:rFonts w:asciiTheme="minorHAnsi" w:hAnsiTheme="minorHAnsi"/>
                <w:sz w:val="24"/>
                <w:szCs w:val="24"/>
              </w:rPr>
            </w:pPr>
          </w:p>
          <w:p w:rsidR="00326312" w:rsidRDefault="00326312" w:rsidP="00326312">
            <w:pPr>
              <w:jc w:val="both"/>
              <w:rPr>
                <w:rFonts w:asciiTheme="minorHAnsi" w:hAnsiTheme="minorHAnsi"/>
                <w:sz w:val="24"/>
                <w:szCs w:val="24"/>
              </w:rPr>
            </w:pPr>
          </w:p>
          <w:p w:rsidR="00326312" w:rsidRDefault="00326312" w:rsidP="00326312">
            <w:pPr>
              <w:jc w:val="both"/>
              <w:rPr>
                <w:rFonts w:asciiTheme="minorHAnsi" w:hAnsiTheme="minorHAnsi"/>
                <w:sz w:val="24"/>
                <w:szCs w:val="24"/>
              </w:rPr>
            </w:pPr>
          </w:p>
          <w:p w:rsidR="00326312" w:rsidRDefault="00326312" w:rsidP="00326312">
            <w:pPr>
              <w:jc w:val="both"/>
              <w:rPr>
                <w:rFonts w:asciiTheme="minorHAnsi" w:hAnsiTheme="minorHAnsi"/>
                <w:sz w:val="24"/>
                <w:szCs w:val="24"/>
              </w:rPr>
            </w:pPr>
          </w:p>
          <w:p w:rsidR="00326312" w:rsidRDefault="00326312" w:rsidP="00326312">
            <w:pPr>
              <w:jc w:val="both"/>
              <w:rPr>
                <w:rFonts w:asciiTheme="minorHAnsi" w:hAnsiTheme="minorHAnsi"/>
                <w:sz w:val="24"/>
                <w:szCs w:val="24"/>
              </w:rPr>
            </w:pPr>
          </w:p>
          <w:p w:rsidR="00326312" w:rsidRDefault="00326312" w:rsidP="00326312">
            <w:pPr>
              <w:jc w:val="both"/>
              <w:rPr>
                <w:rFonts w:asciiTheme="minorHAnsi" w:hAnsiTheme="minorHAnsi"/>
                <w:sz w:val="24"/>
                <w:szCs w:val="24"/>
              </w:rPr>
            </w:pPr>
          </w:p>
          <w:p w:rsidR="00326312" w:rsidRDefault="00326312" w:rsidP="00326312">
            <w:pPr>
              <w:jc w:val="both"/>
              <w:rPr>
                <w:rFonts w:asciiTheme="minorHAnsi" w:hAnsiTheme="minorHAnsi"/>
                <w:sz w:val="24"/>
                <w:szCs w:val="24"/>
              </w:rPr>
            </w:pPr>
          </w:p>
          <w:p w:rsidR="00326312" w:rsidRDefault="00326312" w:rsidP="00326312">
            <w:pPr>
              <w:jc w:val="both"/>
              <w:rPr>
                <w:rFonts w:asciiTheme="minorHAnsi" w:hAnsiTheme="minorHAnsi"/>
                <w:sz w:val="24"/>
                <w:szCs w:val="24"/>
              </w:rPr>
            </w:pPr>
          </w:p>
          <w:p w:rsidR="00326312" w:rsidRPr="00B13EFA" w:rsidRDefault="00326312" w:rsidP="00326312">
            <w:pPr>
              <w:jc w:val="both"/>
              <w:rPr>
                <w:rFonts w:asciiTheme="minorHAnsi" w:hAnsiTheme="minorHAnsi"/>
                <w:sz w:val="24"/>
                <w:szCs w:val="24"/>
              </w:rPr>
            </w:pPr>
            <w:r w:rsidRPr="00B13EFA">
              <w:rPr>
                <w:rFonts w:asciiTheme="minorHAnsi" w:hAnsiTheme="minorHAnsi"/>
                <w:sz w:val="24"/>
                <w:szCs w:val="24"/>
              </w:rPr>
              <w:t>The particle does not lose any energy when it collides with the walls and hence the total energy of the particle remains constant. The potential energy of the particle is considered to be zero inside the box and</w:t>
            </w:r>
            <w:r w:rsidRPr="00B13EFA">
              <w:rPr>
                <w:rFonts w:asciiTheme="minorHAnsi" w:hAnsiTheme="minorHAnsi"/>
              </w:rPr>
              <w:t xml:space="preserve"> </w:t>
            </w:r>
            <w:r w:rsidRPr="00B13EFA">
              <w:rPr>
                <w:rFonts w:asciiTheme="minorHAnsi" w:hAnsiTheme="minorHAnsi"/>
                <w:sz w:val="24"/>
                <w:szCs w:val="24"/>
              </w:rPr>
              <w:t xml:space="preserve">Infinite outside. </w:t>
            </w:r>
            <w:r w:rsidRPr="00B13EFA">
              <w:rPr>
                <w:rFonts w:asciiTheme="minorHAnsi" w:hAnsiTheme="minorHAnsi"/>
                <w:sz w:val="23"/>
                <w:szCs w:val="23"/>
              </w:rPr>
              <w:t xml:space="preserve">Since the total energy of the </w:t>
            </w:r>
            <w:r w:rsidRPr="00B13EFA">
              <w:rPr>
                <w:rFonts w:asciiTheme="minorHAnsi" w:hAnsiTheme="minorHAnsi"/>
                <w:sz w:val="24"/>
                <w:szCs w:val="24"/>
              </w:rPr>
              <w:t>particle cannot be infinite, it is restricted to move within the box. The example is an oversimplified case of an electron acted upon by the electrostatic potential of the ion cores in a crystal lattice. Since the particle cannot exist outside the box,</w:t>
            </w:r>
          </w:p>
          <w:p w:rsidR="00326312" w:rsidRPr="0091343E" w:rsidRDefault="00326312" w:rsidP="00326312">
            <w:pPr>
              <w:overflowPunct w:val="0"/>
              <w:autoSpaceDE w:val="0"/>
              <w:autoSpaceDN w:val="0"/>
              <w:adjustRightInd w:val="0"/>
              <w:spacing w:line="336" w:lineRule="auto"/>
              <w:ind w:left="20" w:firstLine="144"/>
              <w:jc w:val="both"/>
              <w:rPr>
                <w:rFonts w:ascii="Times New Roman" w:hAnsi="Times New Roman"/>
                <w:sz w:val="24"/>
                <w:szCs w:val="24"/>
              </w:rPr>
            </w:pPr>
          </w:p>
          <w:p w:rsidR="00326312" w:rsidRPr="0091343E" w:rsidRDefault="00326312" w:rsidP="00326312">
            <w:pPr>
              <w:overflowPunct w:val="0"/>
              <w:autoSpaceDE w:val="0"/>
              <w:autoSpaceDN w:val="0"/>
              <w:adjustRightInd w:val="0"/>
              <w:spacing w:line="289" w:lineRule="auto"/>
              <w:ind w:firstLine="720"/>
              <w:rPr>
                <w:rFonts w:ascii="Times New Roman" w:hAnsi="Times New Roman"/>
                <w:sz w:val="24"/>
                <w:szCs w:val="24"/>
              </w:rPr>
            </w:pPr>
            <w:r>
              <w:rPr>
                <w:rFonts w:ascii="Times New Roman" w:hAnsi="Times New Roman"/>
                <w:sz w:val="24"/>
                <w:szCs w:val="24"/>
              </w:rPr>
              <w:t xml:space="preserve">ψ = 0               for      x ≤ 0       and      x ≥ L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Courier New" w:hAnsi="Courier New" w:cs="Courier New"/>
                <w:sz w:val="24"/>
                <w:szCs w:val="24"/>
              </w:rPr>
              <w:t>(1</w:t>
            </w:r>
            <w:r w:rsidRPr="00203B66">
              <w:rPr>
                <w:rFonts w:ascii="Courier New" w:hAnsi="Courier New" w:cs="Courier New"/>
                <w:sz w:val="24"/>
                <w:szCs w:val="24"/>
              </w:rPr>
              <w:t>)</w:t>
            </w:r>
          </w:p>
          <w:p w:rsidR="00326312" w:rsidRPr="0091343E" w:rsidRDefault="00326312" w:rsidP="00326312">
            <w:pPr>
              <w:autoSpaceDE w:val="0"/>
              <w:autoSpaceDN w:val="0"/>
              <w:adjustRightInd w:val="0"/>
              <w:spacing w:line="81" w:lineRule="exact"/>
              <w:rPr>
                <w:rFonts w:ascii="Times New Roman" w:hAnsi="Times New Roman"/>
                <w:sz w:val="24"/>
                <w:szCs w:val="24"/>
              </w:rPr>
            </w:pPr>
          </w:p>
          <w:p w:rsidR="00326312" w:rsidRDefault="00326312" w:rsidP="00326312">
            <w:pPr>
              <w:autoSpaceDE w:val="0"/>
              <w:autoSpaceDN w:val="0"/>
              <w:adjustRightInd w:val="0"/>
              <w:spacing w:line="171" w:lineRule="exact"/>
              <w:rPr>
                <w:rFonts w:ascii="Times New Roman" w:hAnsi="Times New Roman"/>
                <w:sz w:val="24"/>
                <w:szCs w:val="24"/>
              </w:rPr>
            </w:pPr>
          </w:p>
          <w:p w:rsidR="00326312" w:rsidRPr="00B13EFA" w:rsidRDefault="00326312" w:rsidP="00326312">
            <w:pPr>
              <w:autoSpaceDE w:val="0"/>
              <w:autoSpaceDN w:val="0"/>
              <w:adjustRightInd w:val="0"/>
              <w:spacing w:line="239" w:lineRule="auto"/>
              <w:jc w:val="both"/>
              <w:rPr>
                <w:rFonts w:asciiTheme="minorHAnsi" w:hAnsiTheme="minorHAnsi"/>
                <w:sz w:val="21"/>
                <w:szCs w:val="21"/>
              </w:rPr>
            </w:pPr>
            <w:r w:rsidRPr="00B13EFA">
              <w:rPr>
                <w:rFonts w:asciiTheme="minorHAnsi" w:hAnsiTheme="minorHAnsi"/>
                <w:sz w:val="21"/>
                <w:szCs w:val="21"/>
              </w:rPr>
              <w:t>We have to evaluate the wave function inside the box.</w:t>
            </w:r>
          </w:p>
          <w:p w:rsidR="00326312" w:rsidRPr="00B13EFA" w:rsidRDefault="00326312" w:rsidP="00326312">
            <w:pPr>
              <w:autoSpaceDE w:val="0"/>
              <w:autoSpaceDN w:val="0"/>
              <w:adjustRightInd w:val="0"/>
              <w:spacing w:line="239" w:lineRule="auto"/>
              <w:jc w:val="both"/>
              <w:rPr>
                <w:rFonts w:asciiTheme="minorHAnsi" w:hAnsiTheme="minorHAnsi"/>
                <w:sz w:val="24"/>
                <w:szCs w:val="24"/>
              </w:rPr>
            </w:pPr>
            <w:r w:rsidRPr="00B13EFA">
              <w:rPr>
                <w:rFonts w:asciiTheme="minorHAnsi" w:hAnsiTheme="minorHAnsi"/>
                <w:sz w:val="24"/>
                <w:szCs w:val="24"/>
              </w:rPr>
              <w:t>The Schrodinger’s equation (1.48) becomes</w:t>
            </w:r>
          </w:p>
          <w:tbl>
            <w:tblPr>
              <w:tblW w:w="0" w:type="auto"/>
              <w:tblCellMar>
                <w:left w:w="0" w:type="dxa"/>
                <w:right w:w="0" w:type="dxa"/>
              </w:tblCellMar>
              <w:tblLook w:val="0000"/>
            </w:tblPr>
            <w:tblGrid>
              <w:gridCol w:w="640"/>
              <w:gridCol w:w="2180"/>
              <w:gridCol w:w="3720"/>
              <w:gridCol w:w="1400"/>
            </w:tblGrid>
            <w:tr w:rsidR="00326312" w:rsidRPr="00203B66" w:rsidTr="00951016">
              <w:trPr>
                <w:trHeight w:val="521"/>
              </w:trPr>
              <w:tc>
                <w:tcPr>
                  <w:tcW w:w="6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r w:rsidRPr="00203B66">
                    <w:rPr>
                      <w:rFonts w:ascii="Courier New" w:hAnsi="Courier New" w:cs="Courier New"/>
                      <w:u w:val="single"/>
                    </w:rPr>
                    <w:t>∂</w:t>
                  </w:r>
                  <w:r w:rsidRPr="00203B66">
                    <w:rPr>
                      <w:rFonts w:ascii="Courier New" w:hAnsi="Courier New" w:cs="Courier New"/>
                      <w:sz w:val="32"/>
                      <w:szCs w:val="32"/>
                      <w:u w:val="single"/>
                      <w:vertAlign w:val="superscript"/>
                    </w:rPr>
                    <w:t>2</w:t>
                  </w:r>
                  <w:r w:rsidRPr="00203B66">
                    <w:rPr>
                      <w:rFonts w:ascii="Symbol" w:hAnsi="Symbol" w:cs="Symbol"/>
                      <w:u w:val="single"/>
                    </w:rPr>
                    <w:t></w:t>
                  </w:r>
                </w:p>
              </w:tc>
              <w:tc>
                <w:tcPr>
                  <w:tcW w:w="2180" w:type="dxa"/>
                  <w:tcBorders>
                    <w:top w:val="nil"/>
                    <w:left w:val="nil"/>
                    <w:bottom w:val="nil"/>
                    <w:right w:val="nil"/>
                  </w:tcBorders>
                  <w:vAlign w:val="bottom"/>
                </w:tcPr>
                <w:p w:rsidR="00326312" w:rsidRPr="00203B66" w:rsidRDefault="00326312" w:rsidP="00951016">
                  <w:pPr>
                    <w:autoSpaceDE w:val="0"/>
                    <w:autoSpaceDN w:val="0"/>
                    <w:adjustRightInd w:val="0"/>
                    <w:ind w:left="60"/>
                    <w:rPr>
                      <w:rFonts w:ascii="Times New Roman" w:hAnsi="Times New Roman"/>
                    </w:rPr>
                  </w:pPr>
                  <w:r w:rsidRPr="00203B66">
                    <w:rPr>
                      <w:rFonts w:ascii="Courier New" w:hAnsi="Courier New" w:cs="Courier New"/>
                    </w:rPr>
                    <w:t xml:space="preserve">+  </w:t>
                  </w:r>
                  <w:r w:rsidRPr="00203B66">
                    <w:rPr>
                      <w:rFonts w:ascii="Courier New" w:hAnsi="Courier New" w:cs="Courier New"/>
                      <w:u w:val="single"/>
                    </w:rPr>
                    <w:t>2m</w:t>
                  </w:r>
                  <w:r w:rsidRPr="00203B66">
                    <w:rPr>
                      <w:rFonts w:ascii="Courier New" w:hAnsi="Courier New" w:cs="Courier New"/>
                    </w:rPr>
                    <w:t xml:space="preserve">  E</w:t>
                  </w:r>
                  <w:r w:rsidRPr="00203B66">
                    <w:rPr>
                      <w:rFonts w:ascii="Symbol" w:hAnsi="Symbol" w:cs="Symbol"/>
                    </w:rPr>
                    <w:t></w:t>
                  </w:r>
                  <w:r w:rsidRPr="00203B66">
                    <w:rPr>
                      <w:rFonts w:ascii="Courier New" w:hAnsi="Courier New" w:cs="Courier New"/>
                    </w:rPr>
                    <w:t xml:space="preserve">   =</w:t>
                  </w:r>
                </w:p>
              </w:tc>
              <w:tc>
                <w:tcPr>
                  <w:tcW w:w="3720" w:type="dxa"/>
                  <w:tcBorders>
                    <w:top w:val="nil"/>
                    <w:left w:val="nil"/>
                    <w:bottom w:val="nil"/>
                    <w:right w:val="nil"/>
                  </w:tcBorders>
                  <w:vAlign w:val="bottom"/>
                </w:tcPr>
                <w:p w:rsidR="00326312" w:rsidRPr="00203B66" w:rsidRDefault="00326312" w:rsidP="00951016">
                  <w:pPr>
                    <w:autoSpaceDE w:val="0"/>
                    <w:autoSpaceDN w:val="0"/>
                    <w:adjustRightInd w:val="0"/>
                    <w:ind w:left="60"/>
                    <w:rPr>
                      <w:rFonts w:ascii="Times New Roman" w:hAnsi="Times New Roman"/>
                    </w:rPr>
                  </w:pPr>
                  <w:r w:rsidRPr="00203B66">
                    <w:rPr>
                      <w:rFonts w:ascii="Courier New" w:hAnsi="Courier New" w:cs="Courier New"/>
                    </w:rPr>
                    <w:t xml:space="preserve">0  for  0 </w:t>
                  </w:r>
                  <w:r w:rsidRPr="00203B66">
                    <w:rPr>
                      <w:rFonts w:ascii="Courier New" w:hAnsi="Courier New" w:cs="Courier New"/>
                      <w:u w:val="single"/>
                    </w:rPr>
                    <w:t>&lt;</w:t>
                  </w:r>
                  <w:r w:rsidRPr="00203B66">
                    <w:rPr>
                      <w:rFonts w:ascii="Courier New" w:hAnsi="Courier New" w:cs="Courier New"/>
                    </w:rPr>
                    <w:t xml:space="preserve"> x </w:t>
                  </w:r>
                  <w:r w:rsidRPr="00203B66">
                    <w:rPr>
                      <w:rFonts w:ascii="Courier New" w:hAnsi="Courier New" w:cs="Courier New"/>
                      <w:u w:val="single"/>
                    </w:rPr>
                    <w:t>&lt;</w:t>
                  </w:r>
                  <w:r w:rsidRPr="00203B66">
                    <w:rPr>
                      <w:rFonts w:ascii="Courier New" w:hAnsi="Courier New" w:cs="Courier New"/>
                    </w:rPr>
                    <w:t xml:space="preserve"> L</w:t>
                  </w:r>
                </w:p>
              </w:tc>
              <w:tc>
                <w:tcPr>
                  <w:tcW w:w="140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Pr>
                      <w:rFonts w:ascii="Courier New" w:hAnsi="Courier New" w:cs="Courier New"/>
                    </w:rPr>
                    <w:t>(2</w:t>
                  </w:r>
                  <w:r w:rsidRPr="00203B66">
                    <w:rPr>
                      <w:rFonts w:ascii="Courier New" w:hAnsi="Courier New" w:cs="Courier New"/>
                    </w:rPr>
                    <w:t>)</w:t>
                  </w:r>
                </w:p>
              </w:tc>
            </w:tr>
            <w:tr w:rsidR="00326312" w:rsidRPr="00203B66" w:rsidTr="00951016">
              <w:trPr>
                <w:trHeight w:val="331"/>
              </w:trPr>
              <w:tc>
                <w:tcPr>
                  <w:tcW w:w="640" w:type="dxa"/>
                  <w:tcBorders>
                    <w:top w:val="nil"/>
                    <w:left w:val="nil"/>
                    <w:bottom w:val="nil"/>
                    <w:right w:val="nil"/>
                  </w:tcBorders>
                  <w:vAlign w:val="bottom"/>
                </w:tcPr>
                <w:p w:rsidR="00326312" w:rsidRPr="00203B66" w:rsidRDefault="00326312" w:rsidP="00951016">
                  <w:pPr>
                    <w:autoSpaceDE w:val="0"/>
                    <w:autoSpaceDN w:val="0"/>
                    <w:adjustRightInd w:val="0"/>
                    <w:spacing w:line="331" w:lineRule="exact"/>
                    <w:rPr>
                      <w:rFonts w:ascii="Times New Roman" w:hAnsi="Times New Roman"/>
                    </w:rPr>
                  </w:pPr>
                  <w:r w:rsidRPr="00203B66">
                    <w:rPr>
                      <w:rFonts w:ascii="Courier New" w:hAnsi="Courier New" w:cs="Courier New"/>
                    </w:rPr>
                    <w:t>∂x</w:t>
                  </w:r>
                  <w:r w:rsidRPr="00203B66">
                    <w:rPr>
                      <w:rFonts w:ascii="Courier New" w:hAnsi="Courier New" w:cs="Courier New"/>
                      <w:sz w:val="32"/>
                      <w:szCs w:val="32"/>
                      <w:vertAlign w:val="superscript"/>
                    </w:rPr>
                    <w:t>2</w:t>
                  </w:r>
                </w:p>
              </w:tc>
              <w:tc>
                <w:tcPr>
                  <w:tcW w:w="2180" w:type="dxa"/>
                  <w:tcBorders>
                    <w:top w:val="nil"/>
                    <w:left w:val="nil"/>
                    <w:bottom w:val="nil"/>
                    <w:right w:val="nil"/>
                  </w:tcBorders>
                  <w:vAlign w:val="bottom"/>
                </w:tcPr>
                <w:p w:rsidR="00326312" w:rsidRPr="00203B66" w:rsidRDefault="00326312" w:rsidP="00951016">
                  <w:pPr>
                    <w:autoSpaceDE w:val="0"/>
                    <w:autoSpaceDN w:val="0"/>
                    <w:adjustRightInd w:val="0"/>
                    <w:spacing w:line="331" w:lineRule="exact"/>
                    <w:ind w:left="560"/>
                    <w:rPr>
                      <w:rFonts w:ascii="Times New Roman" w:hAnsi="Times New Roman"/>
                    </w:rPr>
                  </w:pPr>
                  <w:r w:rsidRPr="00203B66">
                    <w:rPr>
                      <w:rFonts w:ascii="Courier New" w:hAnsi="Courier New" w:cs="Courier New"/>
                    </w:rPr>
                    <w:t>ħ</w:t>
                  </w:r>
                  <w:r w:rsidRPr="00203B66">
                    <w:rPr>
                      <w:rFonts w:ascii="Courier New" w:hAnsi="Courier New" w:cs="Courier New"/>
                      <w:sz w:val="32"/>
                      <w:szCs w:val="32"/>
                      <w:vertAlign w:val="superscript"/>
                    </w:rPr>
                    <w:t>2</w:t>
                  </w:r>
                </w:p>
              </w:tc>
              <w:tc>
                <w:tcPr>
                  <w:tcW w:w="372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c>
                <w:tcPr>
                  <w:tcW w:w="14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r>
          </w:tbl>
          <w:p w:rsidR="00326312" w:rsidRDefault="00326312" w:rsidP="00326312">
            <w:pPr>
              <w:autoSpaceDE w:val="0"/>
              <w:autoSpaceDN w:val="0"/>
              <w:adjustRightInd w:val="0"/>
              <w:spacing w:line="239" w:lineRule="auto"/>
              <w:rPr>
                <w:rFonts w:ascii="Times New Roman" w:hAnsi="Times New Roman"/>
                <w:sz w:val="24"/>
                <w:szCs w:val="24"/>
              </w:rPr>
            </w:pPr>
          </w:p>
          <w:tbl>
            <w:tblPr>
              <w:tblW w:w="0" w:type="auto"/>
              <w:tblCellMar>
                <w:left w:w="0" w:type="dxa"/>
                <w:right w:w="0" w:type="dxa"/>
              </w:tblCellMar>
              <w:tblLook w:val="0000"/>
            </w:tblPr>
            <w:tblGrid>
              <w:gridCol w:w="640"/>
              <w:gridCol w:w="2180"/>
              <w:gridCol w:w="3720"/>
              <w:gridCol w:w="1400"/>
            </w:tblGrid>
            <w:tr w:rsidR="00326312" w:rsidRPr="00203B66" w:rsidTr="00951016">
              <w:trPr>
                <w:trHeight w:val="526"/>
              </w:trPr>
              <w:tc>
                <w:tcPr>
                  <w:tcW w:w="6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r w:rsidRPr="00203B66">
                    <w:rPr>
                      <w:rFonts w:ascii="Symbol" w:hAnsi="Symbol" w:cs="Symbol"/>
                    </w:rPr>
                    <w:t></w:t>
                  </w:r>
                  <w:r w:rsidRPr="00203B66">
                    <w:rPr>
                      <w:rFonts w:ascii="Courier New" w:hAnsi="Courier New" w:cs="Courier New"/>
                    </w:rPr>
                    <w:t xml:space="preserve">  =</w:t>
                  </w:r>
                </w:p>
              </w:tc>
              <w:tc>
                <w:tcPr>
                  <w:tcW w:w="2180" w:type="dxa"/>
                  <w:tcBorders>
                    <w:top w:val="nil"/>
                    <w:left w:val="nil"/>
                    <w:bottom w:val="nil"/>
                    <w:right w:val="nil"/>
                  </w:tcBorders>
                  <w:vAlign w:val="bottom"/>
                </w:tcPr>
                <w:p w:rsidR="00326312" w:rsidRPr="00203B66" w:rsidRDefault="00326312" w:rsidP="00951016">
                  <w:pPr>
                    <w:autoSpaceDE w:val="0"/>
                    <w:autoSpaceDN w:val="0"/>
                    <w:adjustRightInd w:val="0"/>
                    <w:ind w:left="240"/>
                    <w:rPr>
                      <w:rFonts w:ascii="Times New Roman" w:hAnsi="Times New Roman"/>
                    </w:rPr>
                  </w:pPr>
                  <w:r w:rsidRPr="00203B66">
                    <w:rPr>
                      <w:rFonts w:ascii="Courier New" w:hAnsi="Courier New" w:cs="Courier New"/>
                      <w:w w:val="97"/>
                    </w:rPr>
                    <w:t>A sin (</w:t>
                  </w:r>
                  <w:r w:rsidRPr="00203B66">
                    <w:rPr>
                      <w:rFonts w:ascii="Courier New" w:hAnsi="Courier New" w:cs="Courier New"/>
                      <w:w w:val="97"/>
                      <w:u w:val="single"/>
                    </w:rPr>
                    <w:t>2mE</w:t>
                  </w:r>
                  <w:r w:rsidRPr="00203B66">
                    <w:rPr>
                      <w:rFonts w:ascii="Courier New" w:hAnsi="Courier New" w:cs="Courier New"/>
                      <w:w w:val="97"/>
                    </w:rPr>
                    <w:t>)</w:t>
                  </w:r>
                  <w:r w:rsidRPr="00203B66">
                    <w:rPr>
                      <w:rFonts w:ascii="Courier New" w:hAnsi="Courier New" w:cs="Courier New"/>
                      <w:w w:val="97"/>
                      <w:sz w:val="32"/>
                      <w:szCs w:val="32"/>
                      <w:vertAlign w:val="superscript"/>
                    </w:rPr>
                    <w:t>1/2</w:t>
                  </w:r>
                </w:p>
              </w:tc>
              <w:tc>
                <w:tcPr>
                  <w:tcW w:w="3720" w:type="dxa"/>
                  <w:tcBorders>
                    <w:top w:val="nil"/>
                    <w:left w:val="nil"/>
                    <w:bottom w:val="nil"/>
                    <w:right w:val="nil"/>
                  </w:tcBorders>
                  <w:vAlign w:val="bottom"/>
                </w:tcPr>
                <w:p w:rsidR="00326312" w:rsidRPr="00203B66" w:rsidRDefault="00326312" w:rsidP="00951016">
                  <w:pPr>
                    <w:autoSpaceDE w:val="0"/>
                    <w:autoSpaceDN w:val="0"/>
                    <w:adjustRightInd w:val="0"/>
                    <w:ind w:left="80"/>
                    <w:rPr>
                      <w:rFonts w:ascii="Times New Roman" w:hAnsi="Times New Roman"/>
                    </w:rPr>
                  </w:pPr>
                  <w:r w:rsidRPr="00203B66">
                    <w:rPr>
                      <w:rFonts w:ascii="Courier New" w:hAnsi="Courier New" w:cs="Courier New"/>
                    </w:rPr>
                    <w:t>x + B cos (</w:t>
                  </w:r>
                  <w:r w:rsidRPr="00203B66">
                    <w:rPr>
                      <w:rFonts w:ascii="Courier New" w:hAnsi="Courier New" w:cs="Courier New"/>
                      <w:u w:val="single"/>
                    </w:rPr>
                    <w:t>2mE</w:t>
                  </w:r>
                  <w:r w:rsidRPr="00203B66">
                    <w:rPr>
                      <w:rFonts w:ascii="Courier New" w:hAnsi="Courier New" w:cs="Courier New"/>
                    </w:rPr>
                    <w:t xml:space="preserve"> )</w:t>
                  </w:r>
                  <w:r w:rsidRPr="00203B66">
                    <w:rPr>
                      <w:rFonts w:ascii="Courier New" w:hAnsi="Courier New" w:cs="Courier New"/>
                      <w:sz w:val="32"/>
                      <w:szCs w:val="32"/>
                      <w:vertAlign w:val="superscript"/>
                    </w:rPr>
                    <w:t>1/2</w:t>
                  </w:r>
                  <w:r w:rsidRPr="00203B66">
                    <w:rPr>
                      <w:rFonts w:ascii="Courier New" w:hAnsi="Courier New" w:cs="Courier New"/>
                    </w:rPr>
                    <w:t xml:space="preserve">   x</w:t>
                  </w:r>
                </w:p>
              </w:tc>
              <w:tc>
                <w:tcPr>
                  <w:tcW w:w="140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Pr>
                      <w:rFonts w:ascii="Courier New" w:hAnsi="Courier New" w:cs="Courier New"/>
                    </w:rPr>
                    <w:t>(3</w:t>
                  </w:r>
                  <w:r w:rsidRPr="00203B66">
                    <w:rPr>
                      <w:rFonts w:ascii="Courier New" w:hAnsi="Courier New" w:cs="Courier New"/>
                    </w:rPr>
                    <w:t>)</w:t>
                  </w:r>
                </w:p>
              </w:tc>
            </w:tr>
            <w:tr w:rsidR="00326312" w:rsidRPr="00203B66" w:rsidTr="00951016">
              <w:trPr>
                <w:trHeight w:val="331"/>
              </w:trPr>
              <w:tc>
                <w:tcPr>
                  <w:tcW w:w="6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c>
                <w:tcPr>
                  <w:tcW w:w="2180" w:type="dxa"/>
                  <w:tcBorders>
                    <w:top w:val="nil"/>
                    <w:left w:val="nil"/>
                    <w:bottom w:val="nil"/>
                    <w:right w:val="nil"/>
                  </w:tcBorders>
                  <w:vAlign w:val="bottom"/>
                </w:tcPr>
                <w:p w:rsidR="00326312" w:rsidRPr="00203B66" w:rsidRDefault="00326312" w:rsidP="00951016">
                  <w:pPr>
                    <w:autoSpaceDE w:val="0"/>
                    <w:autoSpaceDN w:val="0"/>
                    <w:adjustRightInd w:val="0"/>
                    <w:spacing w:line="331" w:lineRule="exact"/>
                    <w:ind w:left="1380"/>
                    <w:rPr>
                      <w:rFonts w:ascii="Times New Roman" w:hAnsi="Times New Roman"/>
                    </w:rPr>
                  </w:pPr>
                  <w:r w:rsidRPr="00203B66">
                    <w:rPr>
                      <w:rFonts w:ascii="Courier New" w:hAnsi="Courier New" w:cs="Courier New"/>
                    </w:rPr>
                    <w:t>ħ</w:t>
                  </w:r>
                  <w:r w:rsidRPr="00203B66">
                    <w:rPr>
                      <w:rFonts w:ascii="Courier New" w:hAnsi="Courier New" w:cs="Courier New"/>
                      <w:sz w:val="32"/>
                      <w:szCs w:val="32"/>
                      <w:vertAlign w:val="superscript"/>
                    </w:rPr>
                    <w:t>2</w:t>
                  </w:r>
                </w:p>
              </w:tc>
              <w:tc>
                <w:tcPr>
                  <w:tcW w:w="3720" w:type="dxa"/>
                  <w:tcBorders>
                    <w:top w:val="nil"/>
                    <w:left w:val="nil"/>
                    <w:bottom w:val="nil"/>
                    <w:right w:val="nil"/>
                  </w:tcBorders>
                  <w:vAlign w:val="bottom"/>
                </w:tcPr>
                <w:p w:rsidR="00326312" w:rsidRPr="00203B66" w:rsidRDefault="00326312" w:rsidP="00951016">
                  <w:pPr>
                    <w:autoSpaceDE w:val="0"/>
                    <w:autoSpaceDN w:val="0"/>
                    <w:adjustRightInd w:val="0"/>
                    <w:spacing w:line="331" w:lineRule="exact"/>
                    <w:ind w:left="1880"/>
                    <w:rPr>
                      <w:rFonts w:ascii="Times New Roman" w:hAnsi="Times New Roman"/>
                    </w:rPr>
                  </w:pPr>
                  <w:r w:rsidRPr="00203B66">
                    <w:rPr>
                      <w:rFonts w:ascii="Courier New" w:hAnsi="Courier New" w:cs="Courier New"/>
                    </w:rPr>
                    <w:t>ħ</w:t>
                  </w:r>
                  <w:r w:rsidRPr="00203B66">
                    <w:rPr>
                      <w:rFonts w:ascii="Courier New" w:hAnsi="Courier New" w:cs="Courier New"/>
                      <w:sz w:val="32"/>
                      <w:szCs w:val="32"/>
                      <w:vertAlign w:val="superscript"/>
                    </w:rPr>
                    <w:t>2</w:t>
                  </w:r>
                </w:p>
              </w:tc>
              <w:tc>
                <w:tcPr>
                  <w:tcW w:w="14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r>
          </w:tbl>
          <w:p w:rsidR="00326312" w:rsidRDefault="00326312" w:rsidP="00326312">
            <w:pPr>
              <w:autoSpaceDE w:val="0"/>
              <w:autoSpaceDN w:val="0"/>
              <w:adjustRightInd w:val="0"/>
              <w:spacing w:line="141" w:lineRule="exact"/>
              <w:rPr>
                <w:rFonts w:ascii="Times New Roman" w:hAnsi="Times New Roman"/>
                <w:sz w:val="24"/>
                <w:szCs w:val="24"/>
              </w:rPr>
            </w:pPr>
          </w:p>
          <w:p w:rsidR="00326312" w:rsidRPr="0091343E" w:rsidRDefault="00326312" w:rsidP="00326312">
            <w:pPr>
              <w:autoSpaceDE w:val="0"/>
              <w:autoSpaceDN w:val="0"/>
              <w:adjustRightInd w:val="0"/>
              <w:spacing w:line="239" w:lineRule="auto"/>
              <w:rPr>
                <w:rFonts w:ascii="Times New Roman" w:hAnsi="Times New Roman"/>
                <w:sz w:val="24"/>
                <w:szCs w:val="24"/>
              </w:rPr>
            </w:pPr>
          </w:p>
          <w:p w:rsidR="00326312" w:rsidRPr="00B13EFA" w:rsidRDefault="00326312" w:rsidP="00326312">
            <w:pPr>
              <w:autoSpaceDE w:val="0"/>
              <w:autoSpaceDN w:val="0"/>
              <w:adjustRightInd w:val="0"/>
              <w:rPr>
                <w:rFonts w:asciiTheme="minorHAnsi" w:hAnsiTheme="minorHAnsi"/>
                <w:sz w:val="24"/>
                <w:szCs w:val="24"/>
              </w:rPr>
            </w:pPr>
            <w:r w:rsidRPr="00B13EFA">
              <w:rPr>
                <w:rFonts w:asciiTheme="minorHAnsi" w:hAnsiTheme="minorHAnsi"/>
                <w:sz w:val="24"/>
                <w:szCs w:val="24"/>
              </w:rPr>
              <w:t>where A and B are constants.</w:t>
            </w:r>
          </w:p>
          <w:p w:rsidR="00326312" w:rsidRPr="0091343E" w:rsidRDefault="00326312" w:rsidP="00326312">
            <w:pPr>
              <w:autoSpaceDE w:val="0"/>
              <w:autoSpaceDN w:val="0"/>
              <w:adjustRightInd w:val="0"/>
              <w:spacing w:line="240" w:lineRule="exact"/>
              <w:rPr>
                <w:rFonts w:ascii="Times New Roman" w:hAnsi="Times New Roman"/>
                <w:sz w:val="24"/>
                <w:szCs w:val="24"/>
              </w:rPr>
            </w:pPr>
          </w:p>
          <w:p w:rsidR="00326312" w:rsidRPr="0091343E" w:rsidRDefault="00326312" w:rsidP="00326312">
            <w:pPr>
              <w:overflowPunct w:val="0"/>
              <w:autoSpaceDE w:val="0"/>
              <w:autoSpaceDN w:val="0"/>
              <w:adjustRightInd w:val="0"/>
              <w:spacing w:line="278" w:lineRule="auto"/>
              <w:rPr>
                <w:rFonts w:ascii="Times New Roman" w:hAnsi="Times New Roman"/>
                <w:sz w:val="24"/>
                <w:szCs w:val="24"/>
              </w:rPr>
            </w:pPr>
            <w:r w:rsidRPr="00B13EFA">
              <w:rPr>
                <w:rFonts w:asciiTheme="minorHAnsi" w:hAnsiTheme="minorHAnsi"/>
                <w:sz w:val="24"/>
                <w:szCs w:val="24"/>
              </w:rPr>
              <w:t>Applying the boundary condition that</w:t>
            </w:r>
            <w:r w:rsidRPr="0091343E">
              <w:rPr>
                <w:rFonts w:ascii="Times New Roman" w:hAnsi="Times New Roman"/>
                <w:sz w:val="24"/>
                <w:szCs w:val="24"/>
              </w:rPr>
              <w:t xml:space="preserve"> </w:t>
            </w:r>
            <w:r>
              <w:rPr>
                <w:rFonts w:ascii="Times New Roman" w:hAnsi="Times New Roman"/>
                <w:sz w:val="24"/>
                <w:szCs w:val="24"/>
              </w:rPr>
              <w:t>ψ</w:t>
            </w:r>
            <w:r w:rsidRPr="0091343E">
              <w:rPr>
                <w:rFonts w:ascii="Times New Roman" w:hAnsi="Times New Roman"/>
                <w:sz w:val="24"/>
                <w:szCs w:val="24"/>
              </w:rPr>
              <w:t xml:space="preserve">=0 at x = 0, </w:t>
            </w:r>
            <w:r w:rsidRPr="00B13EFA">
              <w:rPr>
                <w:rFonts w:asciiTheme="minorHAnsi" w:hAnsiTheme="minorHAnsi"/>
                <w:sz w:val="24"/>
                <w:szCs w:val="24"/>
              </w:rPr>
              <w:t xml:space="preserve">equation </w:t>
            </w:r>
            <w:r>
              <w:rPr>
                <w:rFonts w:asciiTheme="minorHAnsi" w:hAnsiTheme="minorHAnsi"/>
                <w:sz w:val="24"/>
                <w:szCs w:val="24"/>
              </w:rPr>
              <w:t>3</w:t>
            </w:r>
            <w:r w:rsidRPr="00B13EFA">
              <w:rPr>
                <w:rFonts w:asciiTheme="minorHAnsi" w:hAnsiTheme="minorHAnsi"/>
                <w:sz w:val="24"/>
                <w:szCs w:val="24"/>
              </w:rPr>
              <w:t xml:space="preserve"> becomes</w:t>
            </w:r>
          </w:p>
          <w:p w:rsidR="00326312" w:rsidRDefault="00326312" w:rsidP="00326312">
            <w:pPr>
              <w:autoSpaceDE w:val="0"/>
              <w:autoSpaceDN w:val="0"/>
              <w:adjustRightInd w:val="0"/>
              <w:spacing w:line="167" w:lineRule="exact"/>
              <w:rPr>
                <w:rFonts w:ascii="Times New Roman" w:hAnsi="Times New Roman"/>
                <w:sz w:val="24"/>
                <w:szCs w:val="24"/>
              </w:rPr>
            </w:pPr>
          </w:p>
          <w:p w:rsidR="00326312" w:rsidRDefault="00326312" w:rsidP="00326312">
            <w:pPr>
              <w:overflowPunct w:val="0"/>
              <w:autoSpaceDE w:val="0"/>
              <w:autoSpaceDN w:val="0"/>
              <w:adjustRightInd w:val="0"/>
              <w:spacing w:line="289" w:lineRule="auto"/>
              <w:ind w:right="2640"/>
              <w:rPr>
                <w:rFonts w:ascii="Times New Roman" w:hAnsi="Times New Roman"/>
                <w:sz w:val="24"/>
                <w:szCs w:val="24"/>
              </w:rPr>
            </w:pPr>
            <w:r>
              <w:rPr>
                <w:rFonts w:ascii="Times New Roman" w:hAnsi="Times New Roman"/>
                <w:sz w:val="24"/>
                <w:szCs w:val="24"/>
              </w:rPr>
              <w:t xml:space="preserve">         </w:t>
            </w:r>
            <w:r w:rsidRPr="0091343E">
              <w:rPr>
                <w:rFonts w:ascii="Times New Roman" w:hAnsi="Times New Roman"/>
                <w:sz w:val="24"/>
                <w:szCs w:val="24"/>
              </w:rPr>
              <w:t xml:space="preserve">A sin 0 + B cos 0 = 0 or B = 0. </w:t>
            </w:r>
          </w:p>
          <w:p w:rsidR="00326312" w:rsidRDefault="00326312" w:rsidP="00326312">
            <w:pPr>
              <w:overflowPunct w:val="0"/>
              <w:autoSpaceDE w:val="0"/>
              <w:autoSpaceDN w:val="0"/>
              <w:adjustRightInd w:val="0"/>
              <w:spacing w:line="289" w:lineRule="auto"/>
              <w:ind w:right="2640"/>
              <w:rPr>
                <w:rFonts w:ascii="Times New Roman" w:hAnsi="Times New Roman"/>
                <w:sz w:val="24"/>
                <w:szCs w:val="24"/>
              </w:rPr>
            </w:pPr>
          </w:p>
          <w:p w:rsidR="00326312" w:rsidRPr="00B13EFA" w:rsidRDefault="00326312" w:rsidP="00326312">
            <w:pPr>
              <w:overflowPunct w:val="0"/>
              <w:autoSpaceDE w:val="0"/>
              <w:autoSpaceDN w:val="0"/>
              <w:adjustRightInd w:val="0"/>
              <w:spacing w:line="289" w:lineRule="auto"/>
              <w:ind w:right="2640"/>
              <w:rPr>
                <w:rFonts w:asciiTheme="minorHAnsi" w:hAnsiTheme="minorHAnsi"/>
                <w:sz w:val="24"/>
                <w:szCs w:val="24"/>
              </w:rPr>
            </w:pPr>
            <w:r w:rsidRPr="00B13EFA">
              <w:rPr>
                <w:rFonts w:asciiTheme="minorHAnsi" w:hAnsiTheme="minorHAnsi"/>
                <w:sz w:val="24"/>
                <w:szCs w:val="24"/>
              </w:rPr>
              <w:t>Again, we have</w:t>
            </w:r>
            <w:r>
              <w:rPr>
                <w:rFonts w:ascii="Times New Roman" w:hAnsi="Times New Roman"/>
                <w:sz w:val="24"/>
                <w:szCs w:val="24"/>
              </w:rPr>
              <w:t xml:space="preserve"> ψ</w:t>
            </w:r>
            <w:r w:rsidRPr="0091343E">
              <w:rPr>
                <w:rFonts w:ascii="Times New Roman" w:hAnsi="Times New Roman"/>
                <w:sz w:val="24"/>
                <w:szCs w:val="24"/>
              </w:rPr>
              <w:t xml:space="preserve"> = 0 at x = L. </w:t>
            </w:r>
            <w:r w:rsidRPr="00B13EFA">
              <w:rPr>
                <w:rFonts w:asciiTheme="minorHAnsi" w:hAnsiTheme="minorHAnsi"/>
                <w:sz w:val="24"/>
                <w:szCs w:val="24"/>
              </w:rPr>
              <w:t>Then,</w:t>
            </w:r>
          </w:p>
          <w:p w:rsidR="00326312" w:rsidRDefault="00326312" w:rsidP="00326312">
            <w:pPr>
              <w:autoSpaceDE w:val="0"/>
              <w:autoSpaceDN w:val="0"/>
              <w:adjustRightInd w:val="0"/>
              <w:spacing w:line="200" w:lineRule="exact"/>
              <w:rPr>
                <w:rFonts w:ascii="Times New Roman" w:hAnsi="Times New Roman"/>
                <w:sz w:val="24"/>
                <w:szCs w:val="24"/>
              </w:rPr>
            </w:pPr>
          </w:p>
          <w:p w:rsidR="00326312" w:rsidRDefault="00326312" w:rsidP="00326312">
            <w:pPr>
              <w:autoSpaceDE w:val="0"/>
              <w:autoSpaceDN w:val="0"/>
              <w:adjustRightInd w:val="0"/>
              <w:spacing w:line="232" w:lineRule="exact"/>
              <w:rPr>
                <w:rFonts w:ascii="Times New Roman" w:hAnsi="Times New Roman"/>
                <w:sz w:val="24"/>
                <w:szCs w:val="24"/>
              </w:rPr>
            </w:pPr>
          </w:p>
          <w:p w:rsidR="00326312" w:rsidRPr="0091343E" w:rsidRDefault="00326312" w:rsidP="00326312">
            <w:pPr>
              <w:autoSpaceDE w:val="0"/>
              <w:autoSpaceDN w:val="0"/>
              <w:adjustRightInd w:val="0"/>
              <w:ind w:left="220"/>
              <w:rPr>
                <w:rFonts w:ascii="Times New Roman" w:hAnsi="Times New Roman"/>
                <w:sz w:val="24"/>
                <w:szCs w:val="24"/>
              </w:rPr>
            </w:pPr>
            <w:r w:rsidRPr="0091343E">
              <w:rPr>
                <w:rFonts w:ascii="Times New Roman" w:hAnsi="Times New Roman"/>
                <w:sz w:val="24"/>
                <w:szCs w:val="24"/>
              </w:rPr>
              <w:t>A.sin(</w:t>
            </w:r>
            <w:r w:rsidRPr="0091343E">
              <w:rPr>
                <w:rFonts w:ascii="Times New Roman" w:hAnsi="Times New Roman"/>
                <w:sz w:val="24"/>
                <w:szCs w:val="24"/>
                <w:u w:val="single"/>
              </w:rPr>
              <w:t>2mE</w:t>
            </w:r>
            <w:r w:rsidRPr="0091343E">
              <w:rPr>
                <w:rFonts w:ascii="Times New Roman" w:hAnsi="Times New Roman"/>
                <w:sz w:val="24"/>
                <w:szCs w:val="24"/>
              </w:rPr>
              <w:t>)</w:t>
            </w:r>
            <w:r w:rsidRPr="0091343E">
              <w:rPr>
                <w:rFonts w:ascii="Times New Roman" w:hAnsi="Times New Roman"/>
                <w:sz w:val="32"/>
                <w:szCs w:val="32"/>
                <w:vertAlign w:val="superscript"/>
              </w:rPr>
              <w:t>1/2</w:t>
            </w:r>
            <w:r w:rsidRPr="0091343E">
              <w:rPr>
                <w:rFonts w:ascii="Times New Roman" w:hAnsi="Times New Roman"/>
                <w:sz w:val="24"/>
                <w:szCs w:val="24"/>
              </w:rPr>
              <w:t>.L=0</w:t>
            </w:r>
          </w:p>
          <w:p w:rsidR="00326312" w:rsidRPr="0091343E" w:rsidRDefault="00326312" w:rsidP="00326312">
            <w:pPr>
              <w:autoSpaceDE w:val="0"/>
              <w:autoSpaceDN w:val="0"/>
              <w:adjustRightInd w:val="0"/>
              <w:spacing w:line="8" w:lineRule="exact"/>
              <w:rPr>
                <w:rFonts w:ascii="Times New Roman" w:hAnsi="Times New Roman"/>
                <w:sz w:val="24"/>
                <w:szCs w:val="24"/>
              </w:rPr>
            </w:pPr>
          </w:p>
          <w:p w:rsidR="00326312" w:rsidRPr="0091343E" w:rsidRDefault="00326312" w:rsidP="00326312">
            <w:pPr>
              <w:autoSpaceDE w:val="0"/>
              <w:autoSpaceDN w:val="0"/>
              <w:adjustRightInd w:val="0"/>
              <w:ind w:left="1220"/>
              <w:rPr>
                <w:rFonts w:ascii="Times New Roman" w:hAnsi="Times New Roman"/>
                <w:sz w:val="24"/>
                <w:szCs w:val="24"/>
              </w:rPr>
            </w:pPr>
            <w:r w:rsidRPr="0091343E">
              <w:rPr>
                <w:rFonts w:ascii="Times New Roman" w:hAnsi="Times New Roman"/>
                <w:sz w:val="24"/>
                <w:szCs w:val="24"/>
              </w:rPr>
              <w:t>ħ</w:t>
            </w:r>
            <w:r w:rsidRPr="0091343E">
              <w:rPr>
                <w:rFonts w:ascii="Times New Roman" w:hAnsi="Times New Roman"/>
                <w:sz w:val="32"/>
                <w:szCs w:val="32"/>
                <w:vertAlign w:val="superscript"/>
              </w:rPr>
              <w:t>2</w:t>
            </w:r>
          </w:p>
          <w:p w:rsidR="00326312" w:rsidRPr="00B13EFA" w:rsidRDefault="00326312" w:rsidP="00326312">
            <w:pPr>
              <w:overflowPunct w:val="0"/>
              <w:autoSpaceDE w:val="0"/>
              <w:autoSpaceDN w:val="0"/>
              <w:adjustRightInd w:val="0"/>
              <w:spacing w:line="289" w:lineRule="auto"/>
              <w:ind w:firstLine="144"/>
              <w:rPr>
                <w:rFonts w:asciiTheme="minorHAnsi" w:hAnsiTheme="minorHAnsi"/>
                <w:sz w:val="24"/>
                <w:szCs w:val="24"/>
              </w:rPr>
            </w:pPr>
            <w:r w:rsidRPr="00B13EFA">
              <w:rPr>
                <w:rFonts w:asciiTheme="minorHAnsi" w:hAnsiTheme="minorHAnsi"/>
                <w:sz w:val="24"/>
                <w:szCs w:val="24"/>
              </w:rPr>
              <w:t>If A = 0, the wave</w:t>
            </w:r>
            <w:r>
              <w:rPr>
                <w:rFonts w:asciiTheme="minorHAnsi" w:hAnsiTheme="minorHAnsi"/>
                <w:sz w:val="24"/>
                <w:szCs w:val="24"/>
              </w:rPr>
              <w:t xml:space="preserve"> </w:t>
            </w:r>
            <w:r w:rsidRPr="00B13EFA">
              <w:rPr>
                <w:rFonts w:asciiTheme="minorHAnsi" w:hAnsiTheme="minorHAnsi"/>
                <w:sz w:val="24"/>
                <w:szCs w:val="24"/>
              </w:rPr>
              <w:t>function will become zero irrespective of the value of x. Hence, A cannot be zero.</w:t>
            </w:r>
          </w:p>
          <w:p w:rsidR="00326312" w:rsidRDefault="00326312" w:rsidP="00326312">
            <w:pPr>
              <w:autoSpaceDE w:val="0"/>
              <w:autoSpaceDN w:val="0"/>
              <w:adjustRightInd w:val="0"/>
              <w:spacing w:line="76" w:lineRule="exact"/>
              <w:rPr>
                <w:rFonts w:ascii="Times New Roman" w:hAnsi="Times New Roman"/>
                <w:sz w:val="24"/>
                <w:szCs w:val="24"/>
              </w:rPr>
            </w:pPr>
          </w:p>
          <w:p w:rsidR="00326312" w:rsidRDefault="00326312" w:rsidP="00326312">
            <w:pPr>
              <w:autoSpaceDE w:val="0"/>
              <w:autoSpaceDN w:val="0"/>
              <w:adjustRightInd w:val="0"/>
              <w:ind w:left="80"/>
              <w:rPr>
                <w:rFonts w:ascii="Times New Roman" w:hAnsi="Times New Roman"/>
                <w:sz w:val="24"/>
                <w:szCs w:val="24"/>
              </w:rPr>
            </w:pPr>
            <w:r w:rsidRPr="00B13EFA">
              <w:rPr>
                <w:rFonts w:asciiTheme="minorHAnsi" w:hAnsiTheme="minorHAnsi" w:cs="Courier New"/>
                <w:sz w:val="24"/>
                <w:szCs w:val="24"/>
              </w:rPr>
              <w:t>Therefore</w:t>
            </w:r>
            <w:r>
              <w:rPr>
                <w:rFonts w:ascii="Courier New" w:hAnsi="Courier New" w:cs="Courier New"/>
                <w:sz w:val="24"/>
                <w:szCs w:val="24"/>
              </w:rPr>
              <w:t>, sin(</w:t>
            </w:r>
            <w:r>
              <w:rPr>
                <w:rFonts w:ascii="Courier New" w:hAnsi="Courier New" w:cs="Courier New"/>
                <w:sz w:val="24"/>
                <w:szCs w:val="24"/>
                <w:u w:val="single"/>
              </w:rPr>
              <w:t>2mE</w:t>
            </w:r>
            <w:r>
              <w:rPr>
                <w:rFonts w:ascii="Courier New" w:hAnsi="Courier New" w:cs="Courier New"/>
                <w:sz w:val="24"/>
                <w:szCs w:val="24"/>
              </w:rPr>
              <w:t>)</w:t>
            </w:r>
            <w:r>
              <w:rPr>
                <w:rFonts w:ascii="Courier New" w:hAnsi="Courier New" w:cs="Courier New"/>
                <w:sz w:val="32"/>
                <w:szCs w:val="32"/>
                <w:vertAlign w:val="superscript"/>
              </w:rPr>
              <w:t>1/2</w:t>
            </w:r>
            <w:r>
              <w:rPr>
                <w:rFonts w:ascii="Courier New" w:hAnsi="Courier New" w:cs="Courier New"/>
                <w:sz w:val="24"/>
                <w:szCs w:val="24"/>
              </w:rPr>
              <w:t>.L=0</w:t>
            </w:r>
          </w:p>
          <w:tbl>
            <w:tblPr>
              <w:tblW w:w="0" w:type="auto"/>
              <w:tblCellMar>
                <w:left w:w="0" w:type="dxa"/>
                <w:right w:w="0" w:type="dxa"/>
              </w:tblCellMar>
              <w:tblLook w:val="0000"/>
            </w:tblPr>
            <w:tblGrid>
              <w:gridCol w:w="280"/>
              <w:gridCol w:w="360"/>
              <w:gridCol w:w="1120"/>
              <w:gridCol w:w="580"/>
              <w:gridCol w:w="3560"/>
              <w:gridCol w:w="140"/>
              <w:gridCol w:w="1720"/>
              <w:gridCol w:w="140"/>
            </w:tblGrid>
            <w:tr w:rsidR="00326312" w:rsidRPr="00203B66" w:rsidTr="00951016">
              <w:trPr>
                <w:gridBefore w:val="1"/>
                <w:gridAfter w:val="1"/>
                <w:wBefore w:w="280" w:type="dxa"/>
                <w:wAfter w:w="140" w:type="dxa"/>
                <w:trHeight w:val="371"/>
              </w:trPr>
              <w:tc>
                <w:tcPr>
                  <w:tcW w:w="2060" w:type="dxa"/>
                  <w:gridSpan w:val="3"/>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c>
                <w:tcPr>
                  <w:tcW w:w="3700" w:type="dxa"/>
                  <w:gridSpan w:val="2"/>
                  <w:tcBorders>
                    <w:top w:val="nil"/>
                    <w:left w:val="nil"/>
                    <w:bottom w:val="nil"/>
                    <w:right w:val="nil"/>
                  </w:tcBorders>
                  <w:vAlign w:val="bottom"/>
                </w:tcPr>
                <w:p w:rsidR="00326312" w:rsidRPr="00203B66" w:rsidRDefault="00326312" w:rsidP="00951016">
                  <w:pPr>
                    <w:autoSpaceDE w:val="0"/>
                    <w:autoSpaceDN w:val="0"/>
                    <w:adjustRightInd w:val="0"/>
                    <w:ind w:left="40"/>
                    <w:rPr>
                      <w:rFonts w:ascii="Times New Roman" w:hAnsi="Times New Roman"/>
                    </w:rPr>
                  </w:pPr>
                  <w:r w:rsidRPr="00203B66">
                    <w:rPr>
                      <w:rFonts w:ascii="Courier New" w:hAnsi="Courier New" w:cs="Courier New"/>
                    </w:rPr>
                    <w:t>ħ</w:t>
                  </w:r>
                  <w:r w:rsidRPr="00203B66">
                    <w:rPr>
                      <w:rFonts w:ascii="Courier New" w:hAnsi="Courier New" w:cs="Courier New"/>
                      <w:sz w:val="32"/>
                      <w:szCs w:val="32"/>
                      <w:vertAlign w:val="superscript"/>
                    </w:rPr>
                    <w:t>2</w:t>
                  </w:r>
                </w:p>
              </w:tc>
              <w:tc>
                <w:tcPr>
                  <w:tcW w:w="172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r>
            <w:tr w:rsidR="00326312" w:rsidRPr="00203B66" w:rsidTr="00951016">
              <w:trPr>
                <w:gridBefore w:val="1"/>
                <w:gridAfter w:val="1"/>
                <w:wBefore w:w="280" w:type="dxa"/>
                <w:wAfter w:w="140" w:type="dxa"/>
                <w:trHeight w:val="528"/>
              </w:trPr>
              <w:tc>
                <w:tcPr>
                  <w:tcW w:w="2060" w:type="dxa"/>
                  <w:gridSpan w:val="3"/>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r w:rsidRPr="00203B66">
                    <w:rPr>
                      <w:rFonts w:ascii="Courier New" w:hAnsi="Courier New" w:cs="Courier New"/>
                      <w:w w:val="97"/>
                    </w:rPr>
                    <w:t>or (</w:t>
                  </w:r>
                  <w:r w:rsidRPr="00203B66">
                    <w:rPr>
                      <w:rFonts w:ascii="Courier New" w:hAnsi="Courier New" w:cs="Courier New"/>
                      <w:w w:val="97"/>
                      <w:u w:val="single"/>
                    </w:rPr>
                    <w:t>2mE</w:t>
                  </w:r>
                  <w:r w:rsidRPr="00203B66">
                    <w:rPr>
                      <w:rFonts w:ascii="Courier New" w:hAnsi="Courier New" w:cs="Courier New"/>
                      <w:w w:val="97"/>
                    </w:rPr>
                    <w:t>)</w:t>
                  </w:r>
                  <w:r w:rsidRPr="00203B66">
                    <w:rPr>
                      <w:rFonts w:ascii="Courier New" w:hAnsi="Courier New" w:cs="Courier New"/>
                      <w:w w:val="97"/>
                      <w:sz w:val="32"/>
                      <w:szCs w:val="32"/>
                      <w:vertAlign w:val="superscript"/>
                    </w:rPr>
                    <w:t>1/2</w:t>
                  </w:r>
                  <w:r w:rsidRPr="00203B66">
                    <w:rPr>
                      <w:rFonts w:ascii="Courier New" w:hAnsi="Courier New" w:cs="Courier New"/>
                      <w:w w:val="97"/>
                    </w:rPr>
                    <w:t>L=n</w:t>
                  </w:r>
                  <w:r w:rsidRPr="00203B66">
                    <w:rPr>
                      <w:rFonts w:ascii="Symbol" w:hAnsi="Symbol" w:cs="Symbol"/>
                      <w:w w:val="97"/>
                    </w:rPr>
                    <w:t></w:t>
                  </w:r>
                </w:p>
              </w:tc>
              <w:tc>
                <w:tcPr>
                  <w:tcW w:w="3700" w:type="dxa"/>
                  <w:gridSpan w:val="2"/>
                  <w:tcBorders>
                    <w:top w:val="nil"/>
                    <w:left w:val="nil"/>
                    <w:bottom w:val="nil"/>
                    <w:right w:val="nil"/>
                  </w:tcBorders>
                  <w:vAlign w:val="bottom"/>
                </w:tcPr>
                <w:p w:rsidR="00326312" w:rsidRPr="00203B66" w:rsidRDefault="00326312" w:rsidP="00951016">
                  <w:pPr>
                    <w:autoSpaceDE w:val="0"/>
                    <w:autoSpaceDN w:val="0"/>
                    <w:adjustRightInd w:val="0"/>
                    <w:ind w:left="520"/>
                    <w:rPr>
                      <w:rFonts w:ascii="Times New Roman" w:hAnsi="Times New Roman"/>
                    </w:rPr>
                  </w:pPr>
                  <w:r w:rsidRPr="00203B66">
                    <w:rPr>
                      <w:rFonts w:ascii="Courier New" w:hAnsi="Courier New" w:cs="Courier New"/>
                    </w:rPr>
                    <w:t>Where n=1,2,3 ..</w:t>
                  </w:r>
                </w:p>
              </w:tc>
              <w:tc>
                <w:tcPr>
                  <w:tcW w:w="172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Pr>
                      <w:rFonts w:ascii="Courier New" w:hAnsi="Courier New" w:cs="Courier New"/>
                    </w:rPr>
                    <w:t>(4</w:t>
                  </w:r>
                  <w:r w:rsidRPr="00203B66">
                    <w:rPr>
                      <w:rFonts w:ascii="Courier New" w:hAnsi="Courier New" w:cs="Courier New"/>
                    </w:rPr>
                    <w:t>)</w:t>
                  </w:r>
                </w:p>
              </w:tc>
            </w:tr>
            <w:tr w:rsidR="00326312" w:rsidRPr="00203B66" w:rsidTr="00951016">
              <w:trPr>
                <w:gridBefore w:val="1"/>
                <w:gridAfter w:val="1"/>
                <w:wBefore w:w="280" w:type="dxa"/>
                <w:wAfter w:w="140" w:type="dxa"/>
                <w:trHeight w:val="331"/>
              </w:trPr>
              <w:tc>
                <w:tcPr>
                  <w:tcW w:w="2060" w:type="dxa"/>
                  <w:gridSpan w:val="3"/>
                  <w:tcBorders>
                    <w:top w:val="nil"/>
                    <w:left w:val="nil"/>
                    <w:bottom w:val="nil"/>
                    <w:right w:val="nil"/>
                  </w:tcBorders>
                  <w:vAlign w:val="bottom"/>
                </w:tcPr>
                <w:p w:rsidR="00326312" w:rsidRPr="00203B66" w:rsidRDefault="00326312" w:rsidP="00951016">
                  <w:pPr>
                    <w:autoSpaceDE w:val="0"/>
                    <w:autoSpaceDN w:val="0"/>
                    <w:adjustRightInd w:val="0"/>
                    <w:spacing w:line="331" w:lineRule="exact"/>
                    <w:ind w:left="820"/>
                    <w:rPr>
                      <w:rFonts w:ascii="Times New Roman" w:hAnsi="Times New Roman"/>
                    </w:rPr>
                  </w:pPr>
                  <w:r w:rsidRPr="00203B66">
                    <w:rPr>
                      <w:rFonts w:ascii="Courier New" w:hAnsi="Courier New" w:cs="Courier New"/>
                    </w:rPr>
                    <w:t>ħ</w:t>
                  </w:r>
                  <w:r w:rsidRPr="00203B66">
                    <w:rPr>
                      <w:rFonts w:ascii="Courier New" w:hAnsi="Courier New" w:cs="Courier New"/>
                      <w:sz w:val="32"/>
                      <w:szCs w:val="32"/>
                      <w:vertAlign w:val="superscript"/>
                    </w:rPr>
                    <w:t>2</w:t>
                  </w:r>
                </w:p>
              </w:tc>
              <w:tc>
                <w:tcPr>
                  <w:tcW w:w="3700" w:type="dxa"/>
                  <w:gridSpan w:val="2"/>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c>
                <w:tcPr>
                  <w:tcW w:w="172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r>
            <w:tr w:rsidR="00326312" w:rsidRPr="00203B66" w:rsidTr="00951016">
              <w:trPr>
                <w:trHeight w:val="272"/>
              </w:trPr>
              <w:tc>
                <w:tcPr>
                  <w:tcW w:w="640" w:type="dxa"/>
                  <w:gridSpan w:val="2"/>
                  <w:tcBorders>
                    <w:top w:val="nil"/>
                    <w:left w:val="nil"/>
                    <w:bottom w:val="nil"/>
                    <w:right w:val="nil"/>
                  </w:tcBorders>
                  <w:vAlign w:val="bottom"/>
                </w:tcPr>
                <w:p w:rsidR="00326312" w:rsidRPr="00B13EFA" w:rsidRDefault="00326312" w:rsidP="00951016">
                  <w:pPr>
                    <w:autoSpaceDE w:val="0"/>
                    <w:autoSpaceDN w:val="0"/>
                    <w:adjustRightInd w:val="0"/>
                    <w:rPr>
                      <w:rFonts w:asciiTheme="minorHAnsi" w:hAnsiTheme="minorHAnsi"/>
                    </w:rPr>
                  </w:pPr>
                  <w:r w:rsidRPr="00B13EFA">
                    <w:rPr>
                      <w:rFonts w:asciiTheme="minorHAnsi" w:hAnsiTheme="minorHAnsi" w:cs="Courier New"/>
                    </w:rPr>
                    <w:t>From</w:t>
                  </w:r>
                </w:p>
              </w:tc>
              <w:tc>
                <w:tcPr>
                  <w:tcW w:w="7260" w:type="dxa"/>
                  <w:gridSpan w:val="6"/>
                  <w:tcBorders>
                    <w:top w:val="nil"/>
                    <w:left w:val="nil"/>
                    <w:bottom w:val="nil"/>
                    <w:right w:val="nil"/>
                  </w:tcBorders>
                  <w:vAlign w:val="bottom"/>
                </w:tcPr>
                <w:p w:rsidR="00326312" w:rsidRPr="00B13EFA" w:rsidRDefault="00326312" w:rsidP="00951016">
                  <w:pPr>
                    <w:autoSpaceDE w:val="0"/>
                    <w:autoSpaceDN w:val="0"/>
                    <w:adjustRightInd w:val="0"/>
                    <w:ind w:left="80"/>
                    <w:rPr>
                      <w:rFonts w:asciiTheme="minorHAnsi" w:hAnsiTheme="minorHAnsi"/>
                    </w:rPr>
                  </w:pPr>
                  <w:r>
                    <w:rPr>
                      <w:rFonts w:asciiTheme="minorHAnsi" w:hAnsiTheme="minorHAnsi" w:cs="Courier New"/>
                    </w:rPr>
                    <w:t>(4</w:t>
                  </w:r>
                  <w:r w:rsidRPr="00B13EFA">
                    <w:rPr>
                      <w:rFonts w:asciiTheme="minorHAnsi" w:hAnsiTheme="minorHAnsi" w:cs="Courier New"/>
                    </w:rPr>
                    <w:t>), the energy eigen values may be written as</w:t>
                  </w:r>
                </w:p>
              </w:tc>
            </w:tr>
            <w:tr w:rsidR="00326312" w:rsidRPr="00203B66" w:rsidTr="00951016">
              <w:trPr>
                <w:trHeight w:val="479"/>
              </w:trPr>
              <w:tc>
                <w:tcPr>
                  <w:tcW w:w="640" w:type="dxa"/>
                  <w:gridSpan w:val="2"/>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r w:rsidRPr="00203B66">
                    <w:rPr>
                      <w:rFonts w:ascii="Courier New" w:hAnsi="Courier New" w:cs="Courier New"/>
                      <w:w w:val="92"/>
                    </w:rPr>
                    <w:t>E</w:t>
                  </w:r>
                  <w:r w:rsidRPr="00203B66">
                    <w:rPr>
                      <w:rFonts w:ascii="Courier New" w:hAnsi="Courier New" w:cs="Courier New"/>
                      <w:w w:val="92"/>
                      <w:sz w:val="16"/>
                      <w:szCs w:val="16"/>
                    </w:rPr>
                    <w:t>n</w:t>
                  </w:r>
                  <w:r w:rsidRPr="00203B66">
                    <w:rPr>
                      <w:rFonts w:ascii="Courier New" w:hAnsi="Courier New" w:cs="Courier New"/>
                      <w:w w:val="92"/>
                    </w:rPr>
                    <w:t xml:space="preserve">  =</w:t>
                  </w:r>
                </w:p>
              </w:tc>
              <w:tc>
                <w:tcPr>
                  <w:tcW w:w="1120" w:type="dxa"/>
                  <w:tcBorders>
                    <w:top w:val="nil"/>
                    <w:left w:val="nil"/>
                    <w:bottom w:val="nil"/>
                    <w:right w:val="nil"/>
                  </w:tcBorders>
                  <w:vAlign w:val="bottom"/>
                </w:tcPr>
                <w:p w:rsidR="00326312" w:rsidRPr="00203B66" w:rsidRDefault="00326312" w:rsidP="00951016">
                  <w:pPr>
                    <w:autoSpaceDE w:val="0"/>
                    <w:autoSpaceDN w:val="0"/>
                    <w:adjustRightInd w:val="0"/>
                    <w:ind w:left="80"/>
                    <w:rPr>
                      <w:rFonts w:ascii="Times New Roman" w:hAnsi="Times New Roman"/>
                    </w:rPr>
                  </w:pPr>
                  <w:r w:rsidRPr="00203B66">
                    <w:rPr>
                      <w:rFonts w:ascii="Courier New" w:hAnsi="Courier New" w:cs="Courier New"/>
                      <w:u w:val="single"/>
                    </w:rPr>
                    <w:t>n</w:t>
                  </w:r>
                  <w:r w:rsidRPr="00203B66">
                    <w:rPr>
                      <w:rFonts w:ascii="Courier New" w:hAnsi="Courier New" w:cs="Courier New"/>
                      <w:sz w:val="32"/>
                      <w:szCs w:val="32"/>
                      <w:u w:val="single"/>
                      <w:vertAlign w:val="superscript"/>
                    </w:rPr>
                    <w:t>2</w:t>
                  </w:r>
                  <w:r w:rsidRPr="00203B66">
                    <w:rPr>
                      <w:rFonts w:ascii="Symbol" w:hAnsi="Symbol" w:cs="Symbol"/>
                      <w:u w:val="single"/>
                    </w:rPr>
                    <w:t></w:t>
                  </w:r>
                  <w:r w:rsidRPr="00203B66">
                    <w:rPr>
                      <w:rFonts w:ascii="Courier New" w:hAnsi="Courier New" w:cs="Courier New"/>
                      <w:sz w:val="32"/>
                      <w:szCs w:val="32"/>
                      <w:u w:val="single"/>
                      <w:vertAlign w:val="superscript"/>
                    </w:rPr>
                    <w:t>2</w:t>
                  </w:r>
                  <w:r w:rsidRPr="00203B66">
                    <w:rPr>
                      <w:rFonts w:ascii="Courier New" w:hAnsi="Courier New" w:cs="Courier New"/>
                      <w:u w:val="single"/>
                    </w:rPr>
                    <w:t xml:space="preserve"> ħ</w:t>
                  </w:r>
                  <w:r w:rsidRPr="00203B66">
                    <w:rPr>
                      <w:rFonts w:ascii="Courier New" w:hAnsi="Courier New" w:cs="Courier New"/>
                      <w:sz w:val="32"/>
                      <w:szCs w:val="32"/>
                      <w:u w:val="single"/>
                      <w:vertAlign w:val="superscript"/>
                    </w:rPr>
                    <w:t>2</w:t>
                  </w:r>
                </w:p>
              </w:tc>
              <w:tc>
                <w:tcPr>
                  <w:tcW w:w="4140" w:type="dxa"/>
                  <w:gridSpan w:val="2"/>
                  <w:tcBorders>
                    <w:top w:val="nil"/>
                    <w:left w:val="nil"/>
                    <w:bottom w:val="nil"/>
                    <w:right w:val="nil"/>
                  </w:tcBorders>
                  <w:vAlign w:val="bottom"/>
                </w:tcPr>
                <w:p w:rsidR="00326312" w:rsidRPr="00203B66" w:rsidRDefault="00326312" w:rsidP="00951016">
                  <w:pPr>
                    <w:autoSpaceDE w:val="0"/>
                    <w:autoSpaceDN w:val="0"/>
                    <w:adjustRightInd w:val="0"/>
                    <w:ind w:left="240"/>
                    <w:rPr>
                      <w:rFonts w:ascii="Times New Roman" w:hAnsi="Times New Roman"/>
                    </w:rPr>
                  </w:pPr>
                  <w:r w:rsidRPr="00203B66">
                    <w:rPr>
                      <w:rFonts w:ascii="Courier New" w:hAnsi="Courier New" w:cs="Courier New"/>
                    </w:rPr>
                    <w:t>Where n = 1,2,3,… …</w:t>
                  </w:r>
                </w:p>
              </w:tc>
              <w:tc>
                <w:tcPr>
                  <w:tcW w:w="2000" w:type="dxa"/>
                  <w:gridSpan w:val="3"/>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Pr>
                      <w:rFonts w:ascii="Courier New" w:hAnsi="Courier New" w:cs="Courier New"/>
                    </w:rPr>
                    <w:t>(5</w:t>
                  </w:r>
                  <w:r w:rsidRPr="00203B66">
                    <w:rPr>
                      <w:rFonts w:ascii="Courier New" w:hAnsi="Courier New" w:cs="Courier New"/>
                    </w:rPr>
                    <w:t>)</w:t>
                  </w:r>
                </w:p>
              </w:tc>
            </w:tr>
          </w:tbl>
          <w:p w:rsidR="00326312" w:rsidRDefault="00326312" w:rsidP="00326312">
            <w:pPr>
              <w:autoSpaceDE w:val="0"/>
              <w:autoSpaceDN w:val="0"/>
              <w:adjustRightInd w:val="0"/>
              <w:spacing w:line="185" w:lineRule="auto"/>
              <w:ind w:left="860"/>
              <w:rPr>
                <w:rFonts w:ascii="Times New Roman" w:hAnsi="Times New Roman"/>
                <w:sz w:val="24"/>
                <w:szCs w:val="24"/>
              </w:rPr>
            </w:pPr>
            <w:r>
              <w:rPr>
                <w:rFonts w:ascii="Courier New" w:hAnsi="Courier New" w:cs="Courier New"/>
                <w:sz w:val="23"/>
                <w:szCs w:val="23"/>
              </w:rPr>
              <w:t>2mL</w:t>
            </w:r>
            <w:r>
              <w:rPr>
                <w:rFonts w:ascii="Courier New" w:hAnsi="Courier New" w:cs="Courier New"/>
                <w:sz w:val="31"/>
                <w:szCs w:val="31"/>
                <w:vertAlign w:val="superscript"/>
              </w:rPr>
              <w:t>2</w:t>
            </w:r>
          </w:p>
          <w:p w:rsidR="00326312" w:rsidRDefault="00326312" w:rsidP="00326312">
            <w:pPr>
              <w:autoSpaceDE w:val="0"/>
              <w:autoSpaceDN w:val="0"/>
              <w:adjustRightInd w:val="0"/>
              <w:spacing w:line="53" w:lineRule="exact"/>
              <w:rPr>
                <w:rFonts w:ascii="Times New Roman" w:hAnsi="Times New Roman"/>
                <w:sz w:val="24"/>
                <w:szCs w:val="24"/>
              </w:rPr>
            </w:pPr>
          </w:p>
          <w:p w:rsidR="00326312" w:rsidRPr="00B13EFA" w:rsidRDefault="00326312" w:rsidP="00326312">
            <w:pPr>
              <w:overflowPunct w:val="0"/>
              <w:autoSpaceDE w:val="0"/>
              <w:autoSpaceDN w:val="0"/>
              <w:adjustRightInd w:val="0"/>
              <w:spacing w:line="349" w:lineRule="auto"/>
              <w:jc w:val="both"/>
              <w:rPr>
                <w:rFonts w:asciiTheme="minorHAnsi" w:hAnsiTheme="minorHAnsi"/>
                <w:sz w:val="24"/>
                <w:szCs w:val="24"/>
              </w:rPr>
            </w:pPr>
            <w:r w:rsidRPr="00B13EFA">
              <w:rPr>
                <w:rFonts w:asciiTheme="minorHAnsi" w:hAnsiTheme="minorHAnsi"/>
                <w:sz w:val="24"/>
                <w:szCs w:val="24"/>
              </w:rPr>
              <w:t xml:space="preserve">From this equation, we infer that the energy of the particle is discrete as n can have integer values. In other words, the energy is quantized. We also note that n cannot be zero because in that case, the wave function as well as the probability of finding the particle becomes zero for </w:t>
            </w:r>
            <w:r w:rsidRPr="00B13EFA">
              <w:rPr>
                <w:rFonts w:asciiTheme="minorHAnsi" w:hAnsiTheme="minorHAnsi"/>
                <w:sz w:val="24"/>
                <w:szCs w:val="24"/>
              </w:rPr>
              <w:lastRenderedPageBreak/>
              <w:t xml:space="preserve">all values of x. Hence, n = 0 is forbidden. The lowest energy the particle can possess is </w:t>
            </w:r>
            <w:r w:rsidR="003B19BB">
              <w:rPr>
                <w:rFonts w:asciiTheme="minorHAnsi" w:hAnsiTheme="minorHAnsi"/>
                <w:noProof/>
                <w:lang w:val="en-US" w:bidi="hi-IN"/>
              </w:rPr>
              <w:drawing>
                <wp:anchor distT="0" distB="0" distL="114300" distR="114300" simplePos="0" relativeHeight="251658240" behindDoc="0" locked="0" layoutInCell="0" allowOverlap="1">
                  <wp:simplePos x="0" y="0"/>
                  <wp:positionH relativeFrom="column">
                    <wp:posOffset>3590925</wp:posOffset>
                  </wp:positionH>
                  <wp:positionV relativeFrom="paragraph">
                    <wp:posOffset>7310120</wp:posOffset>
                  </wp:positionV>
                  <wp:extent cx="1495425" cy="1579245"/>
                  <wp:effectExtent l="19050" t="0" r="9525"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0" cstate="print"/>
                          <a:srcRect/>
                          <a:stretch>
                            <a:fillRect/>
                          </a:stretch>
                        </pic:blipFill>
                        <pic:spPr bwMode="auto">
                          <a:xfrm>
                            <a:off x="0" y="0"/>
                            <a:ext cx="1495425" cy="1579245"/>
                          </a:xfrm>
                          <a:prstGeom prst="rect">
                            <a:avLst/>
                          </a:prstGeom>
                          <a:noFill/>
                        </pic:spPr>
                      </pic:pic>
                    </a:graphicData>
                  </a:graphic>
                </wp:anchor>
              </w:drawing>
            </w:r>
            <w:r w:rsidR="003B19BB">
              <w:rPr>
                <w:rFonts w:asciiTheme="minorHAnsi" w:hAnsiTheme="minorHAnsi"/>
                <w:noProof/>
                <w:lang w:val="en-US" w:bidi="hi-IN"/>
              </w:rPr>
              <w:drawing>
                <wp:anchor distT="0" distB="0" distL="114300" distR="114300" simplePos="0" relativeHeight="251657216" behindDoc="0" locked="0" layoutInCell="0" allowOverlap="1">
                  <wp:simplePos x="0" y="0"/>
                  <wp:positionH relativeFrom="column">
                    <wp:posOffset>847725</wp:posOffset>
                  </wp:positionH>
                  <wp:positionV relativeFrom="paragraph">
                    <wp:posOffset>7348220</wp:posOffset>
                  </wp:positionV>
                  <wp:extent cx="1476375" cy="1608455"/>
                  <wp:effectExtent l="19050" t="0" r="9525" b="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1"/>
                          <a:srcRect/>
                          <a:stretch>
                            <a:fillRect/>
                          </a:stretch>
                        </pic:blipFill>
                        <pic:spPr bwMode="auto">
                          <a:xfrm>
                            <a:off x="0" y="0"/>
                            <a:ext cx="1476375" cy="1608455"/>
                          </a:xfrm>
                          <a:prstGeom prst="rect">
                            <a:avLst/>
                          </a:prstGeom>
                          <a:noFill/>
                        </pic:spPr>
                      </pic:pic>
                    </a:graphicData>
                  </a:graphic>
                </wp:anchor>
              </w:drawing>
            </w:r>
            <w:r w:rsidRPr="00B13EFA">
              <w:rPr>
                <w:rFonts w:asciiTheme="minorHAnsi" w:hAnsiTheme="minorHAnsi"/>
                <w:sz w:val="24"/>
                <w:szCs w:val="24"/>
              </w:rPr>
              <w:t>corresponding to n = 1 and is equal to</w:t>
            </w:r>
          </w:p>
          <w:p w:rsidR="00326312" w:rsidRPr="0091343E" w:rsidRDefault="00326312" w:rsidP="00326312">
            <w:pPr>
              <w:autoSpaceDE w:val="0"/>
              <w:autoSpaceDN w:val="0"/>
              <w:adjustRightInd w:val="0"/>
              <w:spacing w:line="123" w:lineRule="exact"/>
              <w:rPr>
                <w:rFonts w:ascii="Times New Roman" w:hAnsi="Times New Roman"/>
                <w:sz w:val="24"/>
                <w:szCs w:val="24"/>
              </w:rPr>
            </w:pPr>
          </w:p>
          <w:p w:rsidR="00326312" w:rsidRPr="0091343E" w:rsidRDefault="00326312" w:rsidP="00326312">
            <w:pPr>
              <w:overflowPunct w:val="0"/>
              <w:autoSpaceDE w:val="0"/>
              <w:autoSpaceDN w:val="0"/>
              <w:adjustRightInd w:val="0"/>
              <w:spacing w:line="216" w:lineRule="auto"/>
              <w:ind w:left="1720" w:right="5700" w:hanging="577"/>
              <w:rPr>
                <w:rFonts w:ascii="Times New Roman" w:hAnsi="Times New Roman"/>
                <w:sz w:val="24"/>
                <w:szCs w:val="24"/>
              </w:rPr>
            </w:pPr>
            <w:r w:rsidRPr="0091343E">
              <w:rPr>
                <w:rFonts w:ascii="Times New Roman" w:hAnsi="Times New Roman"/>
                <w:sz w:val="23"/>
                <w:szCs w:val="23"/>
              </w:rPr>
              <w:t>E</w:t>
            </w:r>
            <w:r w:rsidRPr="0091343E">
              <w:rPr>
                <w:rFonts w:ascii="Times New Roman" w:hAnsi="Times New Roman"/>
                <w:sz w:val="15"/>
                <w:szCs w:val="15"/>
              </w:rPr>
              <w:t>1</w:t>
            </w:r>
            <w:r w:rsidRPr="0091343E">
              <w:rPr>
                <w:rFonts w:ascii="Times New Roman" w:hAnsi="Times New Roman"/>
                <w:sz w:val="23"/>
                <w:szCs w:val="23"/>
              </w:rPr>
              <w:t xml:space="preserve"> = </w:t>
            </w:r>
            <w:r>
              <w:rPr>
                <w:rFonts w:ascii="Times New Roman" w:hAnsi="Times New Roman"/>
                <w:sz w:val="23"/>
                <w:szCs w:val="23"/>
                <w:u w:val="single"/>
              </w:rPr>
              <w:t>π</w:t>
            </w:r>
            <w:r w:rsidRPr="0091343E">
              <w:rPr>
                <w:rFonts w:ascii="Times New Roman" w:hAnsi="Times New Roman"/>
                <w:sz w:val="30"/>
                <w:szCs w:val="30"/>
                <w:u w:val="single"/>
                <w:vertAlign w:val="superscript"/>
              </w:rPr>
              <w:t>2</w:t>
            </w:r>
            <w:r w:rsidRPr="0091343E">
              <w:rPr>
                <w:rFonts w:ascii="Times New Roman" w:hAnsi="Times New Roman"/>
                <w:sz w:val="23"/>
                <w:szCs w:val="23"/>
                <w:u w:val="single"/>
              </w:rPr>
              <w:t>ħ</w:t>
            </w:r>
            <w:r w:rsidRPr="0091343E">
              <w:rPr>
                <w:rFonts w:ascii="Times New Roman" w:hAnsi="Times New Roman"/>
                <w:sz w:val="30"/>
                <w:szCs w:val="30"/>
                <w:u w:val="single"/>
                <w:vertAlign w:val="superscript"/>
              </w:rPr>
              <w:t>2</w:t>
            </w:r>
            <w:r w:rsidRPr="0091343E">
              <w:rPr>
                <w:rFonts w:ascii="Times New Roman" w:hAnsi="Times New Roman"/>
                <w:sz w:val="23"/>
                <w:szCs w:val="23"/>
              </w:rPr>
              <w:t xml:space="preserve"> 2mL</w:t>
            </w:r>
            <w:r w:rsidRPr="0091343E">
              <w:rPr>
                <w:rFonts w:ascii="Times New Roman" w:hAnsi="Times New Roman"/>
                <w:sz w:val="30"/>
                <w:szCs w:val="30"/>
                <w:vertAlign w:val="superscript"/>
              </w:rPr>
              <w:t>2</w:t>
            </w:r>
          </w:p>
          <w:p w:rsidR="00326312" w:rsidRPr="0091343E" w:rsidRDefault="00326312" w:rsidP="00326312">
            <w:pPr>
              <w:autoSpaceDE w:val="0"/>
              <w:autoSpaceDN w:val="0"/>
              <w:adjustRightInd w:val="0"/>
              <w:spacing w:line="358" w:lineRule="exact"/>
              <w:rPr>
                <w:rFonts w:ascii="Times New Roman" w:hAnsi="Times New Roman"/>
                <w:sz w:val="24"/>
                <w:szCs w:val="24"/>
              </w:rPr>
            </w:pPr>
          </w:p>
          <w:p w:rsidR="00326312" w:rsidRPr="00B13EFA" w:rsidRDefault="00326312" w:rsidP="00326312">
            <w:pPr>
              <w:overflowPunct w:val="0"/>
              <w:autoSpaceDE w:val="0"/>
              <w:autoSpaceDN w:val="0"/>
              <w:adjustRightInd w:val="0"/>
              <w:spacing w:line="336" w:lineRule="auto"/>
              <w:jc w:val="both"/>
              <w:rPr>
                <w:rFonts w:asciiTheme="minorHAnsi" w:hAnsiTheme="minorHAnsi"/>
                <w:sz w:val="24"/>
                <w:szCs w:val="24"/>
              </w:rPr>
            </w:pPr>
            <w:r w:rsidRPr="00B13EFA">
              <w:rPr>
                <w:rFonts w:asciiTheme="minorHAnsi" w:hAnsiTheme="minorHAnsi"/>
                <w:sz w:val="24"/>
                <w:szCs w:val="24"/>
              </w:rPr>
              <w:t>This is called ‘ground state energy’ or ‘zero point energy’. The higher excited states will have energies like 4E</w:t>
            </w:r>
            <w:r w:rsidRPr="00B13EFA">
              <w:rPr>
                <w:rFonts w:asciiTheme="minorHAnsi" w:hAnsiTheme="minorHAnsi"/>
                <w:sz w:val="16"/>
                <w:szCs w:val="16"/>
              </w:rPr>
              <w:t>1</w:t>
            </w:r>
            <w:r w:rsidRPr="00B13EFA">
              <w:rPr>
                <w:rFonts w:asciiTheme="minorHAnsi" w:hAnsiTheme="minorHAnsi"/>
                <w:sz w:val="24"/>
                <w:szCs w:val="24"/>
              </w:rPr>
              <w:t>, 9E</w:t>
            </w:r>
            <w:r w:rsidRPr="00B13EFA">
              <w:rPr>
                <w:rFonts w:asciiTheme="minorHAnsi" w:hAnsiTheme="minorHAnsi"/>
                <w:sz w:val="16"/>
                <w:szCs w:val="16"/>
              </w:rPr>
              <w:t>1</w:t>
            </w:r>
            <w:r w:rsidRPr="00B13EFA">
              <w:rPr>
                <w:rFonts w:asciiTheme="minorHAnsi" w:hAnsiTheme="minorHAnsi"/>
                <w:sz w:val="24"/>
                <w:szCs w:val="24"/>
              </w:rPr>
              <w:t>, 16E</w:t>
            </w:r>
            <w:r w:rsidRPr="00B13EFA">
              <w:rPr>
                <w:rFonts w:asciiTheme="minorHAnsi" w:hAnsiTheme="minorHAnsi"/>
                <w:sz w:val="16"/>
                <w:szCs w:val="16"/>
              </w:rPr>
              <w:t>1</w:t>
            </w:r>
            <w:r w:rsidRPr="00B13EFA">
              <w:rPr>
                <w:rFonts w:asciiTheme="minorHAnsi" w:hAnsiTheme="minorHAnsi"/>
                <w:sz w:val="24"/>
                <w:szCs w:val="24"/>
              </w:rPr>
              <w:t>, etc. This indicates that the energy levels are not equally spaced.</w:t>
            </w:r>
          </w:p>
          <w:p w:rsidR="00326312" w:rsidRPr="00B13EFA" w:rsidRDefault="00326312" w:rsidP="00326312">
            <w:pPr>
              <w:autoSpaceDE w:val="0"/>
              <w:autoSpaceDN w:val="0"/>
              <w:adjustRightInd w:val="0"/>
              <w:spacing w:line="44" w:lineRule="exact"/>
              <w:rPr>
                <w:rFonts w:asciiTheme="minorHAnsi" w:hAnsiTheme="minorHAnsi"/>
                <w:sz w:val="24"/>
                <w:szCs w:val="24"/>
              </w:rPr>
            </w:pPr>
          </w:p>
          <w:p w:rsidR="00326312" w:rsidRPr="00B13EFA" w:rsidRDefault="00326312" w:rsidP="00326312">
            <w:pPr>
              <w:autoSpaceDE w:val="0"/>
              <w:autoSpaceDN w:val="0"/>
              <w:adjustRightInd w:val="0"/>
              <w:rPr>
                <w:rFonts w:asciiTheme="minorHAnsi" w:hAnsiTheme="minorHAnsi"/>
                <w:sz w:val="24"/>
                <w:szCs w:val="24"/>
              </w:rPr>
            </w:pPr>
            <w:r w:rsidRPr="00B13EFA">
              <w:rPr>
                <w:rFonts w:asciiTheme="minorHAnsi" w:hAnsiTheme="minorHAnsi"/>
                <w:sz w:val="23"/>
                <w:szCs w:val="23"/>
              </w:rPr>
              <w:t xml:space="preserve">The wave functions or the Eigen functions are </w:t>
            </w:r>
            <w:r w:rsidRPr="00B13EFA">
              <w:rPr>
                <w:rFonts w:asciiTheme="minorHAnsi" w:hAnsiTheme="minorHAnsi"/>
                <w:sz w:val="24"/>
                <w:szCs w:val="24"/>
              </w:rPr>
              <w:t>given by</w:t>
            </w:r>
          </w:p>
          <w:p w:rsidR="00326312" w:rsidRPr="0091343E" w:rsidRDefault="00326312" w:rsidP="00326312">
            <w:pPr>
              <w:autoSpaceDE w:val="0"/>
              <w:autoSpaceDN w:val="0"/>
              <w:adjustRightInd w:val="0"/>
              <w:spacing w:line="200" w:lineRule="exact"/>
              <w:rPr>
                <w:rFonts w:ascii="Times New Roman" w:hAnsi="Times New Roman"/>
                <w:sz w:val="24"/>
                <w:szCs w:val="24"/>
              </w:rPr>
            </w:pPr>
          </w:p>
          <w:p w:rsidR="00326312" w:rsidRDefault="00326312" w:rsidP="00326312">
            <w:pPr>
              <w:autoSpaceDE w:val="0"/>
              <w:autoSpaceDN w:val="0"/>
              <w:adjustRightInd w:val="0"/>
              <w:spacing w:line="349" w:lineRule="exact"/>
              <w:rPr>
                <w:rFonts w:ascii="Times New Roman" w:hAnsi="Times New Roman"/>
                <w:sz w:val="24"/>
                <w:szCs w:val="24"/>
              </w:rPr>
            </w:pPr>
          </w:p>
          <w:tbl>
            <w:tblPr>
              <w:tblW w:w="0" w:type="auto"/>
              <w:tblCellMar>
                <w:left w:w="0" w:type="dxa"/>
                <w:right w:w="0" w:type="dxa"/>
              </w:tblCellMar>
              <w:tblLook w:val="0000"/>
            </w:tblPr>
            <w:tblGrid>
              <w:gridCol w:w="1200"/>
              <w:gridCol w:w="380"/>
              <w:gridCol w:w="1140"/>
              <w:gridCol w:w="900"/>
              <w:gridCol w:w="2480"/>
              <w:gridCol w:w="1640"/>
            </w:tblGrid>
            <w:tr w:rsidR="00326312" w:rsidRPr="00203B66" w:rsidTr="00951016">
              <w:trPr>
                <w:trHeight w:val="375"/>
              </w:trPr>
              <w:tc>
                <w:tcPr>
                  <w:tcW w:w="1200" w:type="dxa"/>
                  <w:tcBorders>
                    <w:top w:val="nil"/>
                    <w:left w:val="nil"/>
                    <w:bottom w:val="nil"/>
                    <w:right w:val="nil"/>
                  </w:tcBorders>
                  <w:vAlign w:val="bottom"/>
                </w:tcPr>
                <w:p w:rsidR="00326312" w:rsidRPr="00203B66" w:rsidRDefault="00326312" w:rsidP="00951016">
                  <w:pPr>
                    <w:autoSpaceDE w:val="0"/>
                    <w:autoSpaceDN w:val="0"/>
                    <w:adjustRightInd w:val="0"/>
                    <w:ind w:left="720"/>
                    <w:rPr>
                      <w:rFonts w:ascii="Times New Roman" w:hAnsi="Times New Roman"/>
                    </w:rPr>
                  </w:pPr>
                  <w:r w:rsidRPr="00203B66">
                    <w:rPr>
                      <w:rFonts w:ascii="Symbol" w:hAnsi="Symbol" w:cs="Symbol"/>
                    </w:rPr>
                    <w:t></w:t>
                  </w:r>
                  <w:r w:rsidRPr="00203B66">
                    <w:rPr>
                      <w:rFonts w:ascii="Courier New" w:hAnsi="Courier New" w:cs="Courier New"/>
                      <w:sz w:val="16"/>
                      <w:szCs w:val="16"/>
                    </w:rPr>
                    <w:t>n</w:t>
                  </w:r>
                </w:p>
              </w:tc>
              <w:tc>
                <w:tcPr>
                  <w:tcW w:w="1520" w:type="dxa"/>
                  <w:gridSpan w:val="2"/>
                  <w:tcBorders>
                    <w:top w:val="nil"/>
                    <w:left w:val="nil"/>
                    <w:bottom w:val="nil"/>
                    <w:right w:val="nil"/>
                  </w:tcBorders>
                  <w:vAlign w:val="bottom"/>
                </w:tcPr>
                <w:p w:rsidR="00326312" w:rsidRPr="00203B66" w:rsidRDefault="00326312" w:rsidP="00951016">
                  <w:pPr>
                    <w:autoSpaceDE w:val="0"/>
                    <w:autoSpaceDN w:val="0"/>
                    <w:adjustRightInd w:val="0"/>
                    <w:ind w:left="80"/>
                    <w:rPr>
                      <w:rFonts w:ascii="Times New Roman" w:hAnsi="Times New Roman"/>
                    </w:rPr>
                  </w:pPr>
                  <w:r w:rsidRPr="00203B66">
                    <w:rPr>
                      <w:rFonts w:ascii="Courier New" w:hAnsi="Courier New" w:cs="Courier New"/>
                    </w:rPr>
                    <w:t>= A. Sin</w:t>
                  </w:r>
                </w:p>
              </w:tc>
              <w:tc>
                <w:tcPr>
                  <w:tcW w:w="9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r w:rsidRPr="00203B66">
                    <w:rPr>
                      <w:rFonts w:ascii="Courier New" w:hAnsi="Courier New" w:cs="Courier New"/>
                      <w:w w:val="96"/>
                      <w:u w:val="single"/>
                    </w:rPr>
                    <w:t>2mE</w:t>
                  </w:r>
                  <w:r w:rsidRPr="00203B66">
                    <w:rPr>
                      <w:rFonts w:ascii="Courier New" w:hAnsi="Courier New" w:cs="Courier New"/>
                      <w:w w:val="96"/>
                      <w:sz w:val="16"/>
                      <w:szCs w:val="16"/>
                      <w:u w:val="single"/>
                    </w:rPr>
                    <w:t>n</w:t>
                  </w:r>
                  <w:r w:rsidRPr="00203B66">
                    <w:rPr>
                      <w:rFonts w:ascii="Courier New" w:hAnsi="Courier New" w:cs="Courier New"/>
                      <w:w w:val="96"/>
                      <w:sz w:val="32"/>
                      <w:szCs w:val="32"/>
                      <w:vertAlign w:val="superscript"/>
                    </w:rPr>
                    <w:t>1/2</w:t>
                  </w:r>
                </w:p>
              </w:tc>
              <w:tc>
                <w:tcPr>
                  <w:tcW w:w="2480" w:type="dxa"/>
                  <w:tcBorders>
                    <w:top w:val="nil"/>
                    <w:left w:val="nil"/>
                    <w:bottom w:val="nil"/>
                    <w:right w:val="nil"/>
                  </w:tcBorders>
                  <w:vAlign w:val="bottom"/>
                </w:tcPr>
                <w:p w:rsidR="00326312" w:rsidRPr="00203B66" w:rsidRDefault="00326312" w:rsidP="00951016">
                  <w:pPr>
                    <w:autoSpaceDE w:val="0"/>
                    <w:autoSpaceDN w:val="0"/>
                    <w:adjustRightInd w:val="0"/>
                    <w:ind w:left="60"/>
                    <w:rPr>
                      <w:rFonts w:ascii="Times New Roman" w:hAnsi="Times New Roman"/>
                    </w:rPr>
                  </w:pPr>
                  <w:r w:rsidRPr="00203B66">
                    <w:rPr>
                      <w:rFonts w:ascii="Courier New" w:hAnsi="Courier New" w:cs="Courier New"/>
                    </w:rPr>
                    <w:t>x</w:t>
                  </w:r>
                </w:p>
              </w:tc>
              <w:tc>
                <w:tcPr>
                  <w:tcW w:w="16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r>
            <w:tr w:rsidR="00326312" w:rsidRPr="00203B66" w:rsidTr="00951016">
              <w:trPr>
                <w:trHeight w:val="331"/>
              </w:trPr>
              <w:tc>
                <w:tcPr>
                  <w:tcW w:w="12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c>
                <w:tcPr>
                  <w:tcW w:w="3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c>
                <w:tcPr>
                  <w:tcW w:w="11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c>
                <w:tcPr>
                  <w:tcW w:w="900" w:type="dxa"/>
                  <w:tcBorders>
                    <w:top w:val="nil"/>
                    <w:left w:val="nil"/>
                    <w:bottom w:val="nil"/>
                    <w:right w:val="nil"/>
                  </w:tcBorders>
                  <w:vAlign w:val="bottom"/>
                </w:tcPr>
                <w:p w:rsidR="00326312" w:rsidRPr="00203B66" w:rsidRDefault="00326312" w:rsidP="00951016">
                  <w:pPr>
                    <w:autoSpaceDE w:val="0"/>
                    <w:autoSpaceDN w:val="0"/>
                    <w:adjustRightInd w:val="0"/>
                    <w:spacing w:line="331" w:lineRule="exact"/>
                    <w:ind w:left="160"/>
                    <w:rPr>
                      <w:rFonts w:ascii="Times New Roman" w:hAnsi="Times New Roman"/>
                    </w:rPr>
                  </w:pPr>
                  <w:r w:rsidRPr="00203B66">
                    <w:rPr>
                      <w:rFonts w:ascii="Courier New" w:hAnsi="Courier New" w:cs="Courier New"/>
                    </w:rPr>
                    <w:t>ħ</w:t>
                  </w:r>
                  <w:r w:rsidRPr="00203B66">
                    <w:rPr>
                      <w:rFonts w:ascii="Courier New" w:hAnsi="Courier New" w:cs="Courier New"/>
                      <w:sz w:val="32"/>
                      <w:szCs w:val="32"/>
                      <w:vertAlign w:val="superscript"/>
                    </w:rPr>
                    <w:t>2</w:t>
                  </w:r>
                </w:p>
              </w:tc>
              <w:tc>
                <w:tcPr>
                  <w:tcW w:w="24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c>
                <w:tcPr>
                  <w:tcW w:w="16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r>
            <w:tr w:rsidR="00326312" w:rsidRPr="00203B66" w:rsidTr="00951016">
              <w:trPr>
                <w:trHeight w:val="465"/>
              </w:trPr>
              <w:tc>
                <w:tcPr>
                  <w:tcW w:w="1200" w:type="dxa"/>
                  <w:tcBorders>
                    <w:top w:val="nil"/>
                    <w:left w:val="nil"/>
                    <w:bottom w:val="nil"/>
                    <w:right w:val="nil"/>
                  </w:tcBorders>
                  <w:vAlign w:val="bottom"/>
                </w:tcPr>
                <w:p w:rsidR="00326312" w:rsidRPr="00203B66" w:rsidRDefault="00326312" w:rsidP="00951016">
                  <w:pPr>
                    <w:autoSpaceDE w:val="0"/>
                    <w:autoSpaceDN w:val="0"/>
                    <w:adjustRightInd w:val="0"/>
                    <w:ind w:left="140"/>
                    <w:rPr>
                      <w:rFonts w:ascii="Times New Roman" w:hAnsi="Times New Roman"/>
                    </w:rPr>
                  </w:pPr>
                  <w:r w:rsidRPr="00A851B9">
                    <w:rPr>
                      <w:rFonts w:asciiTheme="minorHAnsi" w:hAnsiTheme="minorHAnsi" w:cs="Courier New"/>
                    </w:rPr>
                    <w:t>or</w:t>
                  </w:r>
                  <w:r w:rsidRPr="00203B66">
                    <w:rPr>
                      <w:rFonts w:ascii="Courier New" w:hAnsi="Courier New" w:cs="Courier New"/>
                    </w:rPr>
                    <w:t xml:space="preserve">   </w:t>
                  </w:r>
                  <w:r w:rsidRPr="00203B66">
                    <w:rPr>
                      <w:rFonts w:ascii="Symbol" w:hAnsi="Symbol" w:cs="Symbol"/>
                    </w:rPr>
                    <w:t></w:t>
                  </w:r>
                  <w:r w:rsidRPr="00203B66">
                    <w:rPr>
                      <w:rFonts w:ascii="Courier New" w:hAnsi="Courier New" w:cs="Courier New"/>
                      <w:sz w:val="16"/>
                      <w:szCs w:val="16"/>
                    </w:rPr>
                    <w:t>n</w:t>
                  </w:r>
                </w:p>
              </w:tc>
              <w:tc>
                <w:tcPr>
                  <w:tcW w:w="38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sidRPr="00203B66">
                    <w:rPr>
                      <w:rFonts w:ascii="Courier New" w:hAnsi="Courier New" w:cs="Courier New"/>
                    </w:rPr>
                    <w:t>=</w:t>
                  </w:r>
                </w:p>
              </w:tc>
              <w:tc>
                <w:tcPr>
                  <w:tcW w:w="1140" w:type="dxa"/>
                  <w:tcBorders>
                    <w:top w:val="nil"/>
                    <w:left w:val="nil"/>
                    <w:bottom w:val="nil"/>
                    <w:right w:val="nil"/>
                  </w:tcBorders>
                  <w:vAlign w:val="bottom"/>
                </w:tcPr>
                <w:p w:rsidR="00326312" w:rsidRPr="00203B66" w:rsidRDefault="00326312" w:rsidP="00951016">
                  <w:pPr>
                    <w:autoSpaceDE w:val="0"/>
                    <w:autoSpaceDN w:val="0"/>
                    <w:adjustRightInd w:val="0"/>
                    <w:ind w:left="260"/>
                    <w:rPr>
                      <w:rFonts w:ascii="Times New Roman" w:hAnsi="Times New Roman"/>
                    </w:rPr>
                  </w:pPr>
                  <w:r w:rsidRPr="00203B66">
                    <w:rPr>
                      <w:rFonts w:ascii="Courier New" w:hAnsi="Courier New" w:cs="Courier New"/>
                      <w:w w:val="99"/>
                    </w:rPr>
                    <w:t>A. Sin</w:t>
                  </w:r>
                </w:p>
              </w:tc>
              <w:tc>
                <w:tcPr>
                  <w:tcW w:w="900" w:type="dxa"/>
                  <w:tcBorders>
                    <w:top w:val="nil"/>
                    <w:left w:val="nil"/>
                    <w:bottom w:val="nil"/>
                    <w:right w:val="nil"/>
                  </w:tcBorders>
                  <w:vAlign w:val="bottom"/>
                </w:tcPr>
                <w:p w:rsidR="00326312" w:rsidRPr="00203B66" w:rsidRDefault="00326312" w:rsidP="00951016">
                  <w:pPr>
                    <w:autoSpaceDE w:val="0"/>
                    <w:autoSpaceDN w:val="0"/>
                    <w:adjustRightInd w:val="0"/>
                    <w:ind w:left="280"/>
                    <w:rPr>
                      <w:rFonts w:ascii="Times New Roman" w:hAnsi="Times New Roman"/>
                    </w:rPr>
                  </w:pPr>
                  <w:r w:rsidRPr="00203B66">
                    <w:rPr>
                      <w:rFonts w:ascii="Courier New" w:hAnsi="Courier New" w:cs="Courier New"/>
                      <w:u w:val="single"/>
                    </w:rPr>
                    <w:t>n</w:t>
                  </w:r>
                  <w:r w:rsidRPr="00203B66">
                    <w:rPr>
                      <w:rFonts w:ascii="Symbol" w:hAnsi="Symbol" w:cs="Symbol"/>
                      <w:u w:val="single"/>
                    </w:rPr>
                    <w:t></w:t>
                  </w:r>
                  <w:r w:rsidRPr="00203B66">
                    <w:rPr>
                      <w:rFonts w:ascii="Courier New" w:hAnsi="Courier New" w:cs="Courier New"/>
                    </w:rPr>
                    <w:t xml:space="preserve"> x</w:t>
                  </w:r>
                </w:p>
              </w:tc>
              <w:tc>
                <w:tcPr>
                  <w:tcW w:w="24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c>
                <w:tcPr>
                  <w:tcW w:w="164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Pr>
                      <w:rFonts w:ascii="Courier New" w:hAnsi="Courier New" w:cs="Courier New"/>
                    </w:rPr>
                    <w:t>(6</w:t>
                  </w:r>
                  <w:r w:rsidRPr="00203B66">
                    <w:rPr>
                      <w:rFonts w:ascii="Courier New" w:hAnsi="Courier New" w:cs="Courier New"/>
                    </w:rPr>
                    <w:t>)</w:t>
                  </w:r>
                </w:p>
              </w:tc>
            </w:tr>
            <w:tr w:rsidR="00326312" w:rsidRPr="00203B66" w:rsidTr="00951016">
              <w:trPr>
                <w:trHeight w:val="268"/>
              </w:trPr>
              <w:tc>
                <w:tcPr>
                  <w:tcW w:w="12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23"/>
                      <w:szCs w:val="23"/>
                    </w:rPr>
                  </w:pPr>
                </w:p>
              </w:tc>
              <w:tc>
                <w:tcPr>
                  <w:tcW w:w="3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23"/>
                      <w:szCs w:val="23"/>
                    </w:rPr>
                  </w:pPr>
                </w:p>
              </w:tc>
              <w:tc>
                <w:tcPr>
                  <w:tcW w:w="11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23"/>
                      <w:szCs w:val="23"/>
                    </w:rPr>
                  </w:pPr>
                </w:p>
              </w:tc>
              <w:tc>
                <w:tcPr>
                  <w:tcW w:w="900" w:type="dxa"/>
                  <w:tcBorders>
                    <w:top w:val="nil"/>
                    <w:left w:val="nil"/>
                    <w:bottom w:val="nil"/>
                    <w:right w:val="nil"/>
                  </w:tcBorders>
                  <w:vAlign w:val="bottom"/>
                </w:tcPr>
                <w:p w:rsidR="00326312" w:rsidRPr="00203B66" w:rsidRDefault="00326312" w:rsidP="00951016">
                  <w:pPr>
                    <w:autoSpaceDE w:val="0"/>
                    <w:autoSpaceDN w:val="0"/>
                    <w:adjustRightInd w:val="0"/>
                    <w:spacing w:line="267" w:lineRule="exact"/>
                    <w:ind w:left="300"/>
                    <w:rPr>
                      <w:rFonts w:ascii="Times New Roman" w:hAnsi="Times New Roman"/>
                    </w:rPr>
                  </w:pPr>
                  <w:r w:rsidRPr="00203B66">
                    <w:rPr>
                      <w:rFonts w:ascii="Courier New" w:hAnsi="Courier New" w:cs="Courier New"/>
                    </w:rPr>
                    <w:t>L</w:t>
                  </w:r>
                </w:p>
              </w:tc>
              <w:tc>
                <w:tcPr>
                  <w:tcW w:w="24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23"/>
                      <w:szCs w:val="23"/>
                    </w:rPr>
                  </w:pPr>
                </w:p>
              </w:tc>
              <w:tc>
                <w:tcPr>
                  <w:tcW w:w="16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23"/>
                      <w:szCs w:val="23"/>
                    </w:rPr>
                  </w:pPr>
                </w:p>
              </w:tc>
            </w:tr>
            <w:tr w:rsidR="00326312" w:rsidRPr="00203B66" w:rsidTr="00951016">
              <w:trPr>
                <w:trHeight w:val="677"/>
              </w:trPr>
              <w:tc>
                <w:tcPr>
                  <w:tcW w:w="6100" w:type="dxa"/>
                  <w:gridSpan w:val="5"/>
                  <w:tcBorders>
                    <w:top w:val="nil"/>
                    <w:left w:val="nil"/>
                    <w:bottom w:val="nil"/>
                    <w:right w:val="nil"/>
                  </w:tcBorders>
                  <w:vAlign w:val="bottom"/>
                </w:tcPr>
                <w:p w:rsidR="00326312" w:rsidRPr="00B13EFA" w:rsidRDefault="00326312" w:rsidP="00951016">
                  <w:pPr>
                    <w:autoSpaceDE w:val="0"/>
                    <w:autoSpaceDN w:val="0"/>
                    <w:adjustRightInd w:val="0"/>
                    <w:rPr>
                      <w:rFonts w:asciiTheme="minorHAnsi" w:hAnsiTheme="minorHAnsi"/>
                    </w:rPr>
                  </w:pPr>
                  <w:r w:rsidRPr="00B13EFA">
                    <w:rPr>
                      <w:rFonts w:asciiTheme="minorHAnsi" w:hAnsiTheme="minorHAnsi" w:cs="Courier New"/>
                    </w:rPr>
                    <w:t>Applying the normalization condition,</w:t>
                  </w:r>
                </w:p>
              </w:tc>
              <w:tc>
                <w:tcPr>
                  <w:tcW w:w="16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r>
            <w:tr w:rsidR="00326312" w:rsidRPr="00203B66" w:rsidTr="00951016">
              <w:trPr>
                <w:trHeight w:val="529"/>
              </w:trPr>
              <w:tc>
                <w:tcPr>
                  <w:tcW w:w="1580" w:type="dxa"/>
                  <w:gridSpan w:val="2"/>
                  <w:tcBorders>
                    <w:top w:val="nil"/>
                    <w:left w:val="nil"/>
                    <w:bottom w:val="nil"/>
                    <w:right w:val="nil"/>
                  </w:tcBorders>
                  <w:vAlign w:val="bottom"/>
                </w:tcPr>
                <w:p w:rsidR="00326312" w:rsidRPr="00203B66" w:rsidRDefault="00326312" w:rsidP="00951016">
                  <w:pPr>
                    <w:autoSpaceDE w:val="0"/>
                    <w:autoSpaceDN w:val="0"/>
                    <w:adjustRightInd w:val="0"/>
                    <w:ind w:left="140"/>
                    <w:rPr>
                      <w:rFonts w:ascii="Times New Roman" w:hAnsi="Times New Roman"/>
                    </w:rPr>
                  </w:pPr>
                  <w:r w:rsidRPr="00203B66">
                    <w:rPr>
                      <w:rFonts w:ascii="Courier New" w:hAnsi="Courier New" w:cs="Courier New"/>
                    </w:rPr>
                    <w:t xml:space="preserve">i.e.  </w:t>
                  </w:r>
                  <w:r w:rsidRPr="00203B66">
                    <w:rPr>
                      <w:rFonts w:ascii="Symbol" w:hAnsi="Symbol" w:cs="Symbol"/>
                    </w:rPr>
                    <w:t></w:t>
                  </w:r>
                  <w:r w:rsidRPr="00203B66">
                    <w:rPr>
                      <w:rFonts w:ascii="Courier New" w:hAnsi="Courier New" w:cs="Courier New"/>
                    </w:rPr>
                    <w:t xml:space="preserve"> A</w:t>
                  </w:r>
                  <w:r w:rsidRPr="00203B66">
                    <w:rPr>
                      <w:rFonts w:ascii="Courier New" w:hAnsi="Courier New" w:cs="Courier New"/>
                      <w:sz w:val="32"/>
                      <w:szCs w:val="32"/>
                      <w:vertAlign w:val="superscript"/>
                    </w:rPr>
                    <w:t>2</w:t>
                  </w:r>
                </w:p>
              </w:tc>
              <w:tc>
                <w:tcPr>
                  <w:tcW w:w="2040" w:type="dxa"/>
                  <w:gridSpan w:val="2"/>
                  <w:tcBorders>
                    <w:top w:val="nil"/>
                    <w:left w:val="nil"/>
                    <w:bottom w:val="nil"/>
                    <w:right w:val="nil"/>
                  </w:tcBorders>
                  <w:vAlign w:val="bottom"/>
                </w:tcPr>
                <w:p w:rsidR="00326312" w:rsidRPr="00203B66" w:rsidRDefault="00326312" w:rsidP="00951016">
                  <w:pPr>
                    <w:autoSpaceDE w:val="0"/>
                    <w:autoSpaceDN w:val="0"/>
                    <w:adjustRightInd w:val="0"/>
                    <w:ind w:left="20"/>
                    <w:rPr>
                      <w:rFonts w:ascii="Times New Roman" w:hAnsi="Times New Roman"/>
                    </w:rPr>
                  </w:pPr>
                  <w:r w:rsidRPr="00203B66">
                    <w:rPr>
                      <w:rFonts w:ascii="Courier New" w:hAnsi="Courier New" w:cs="Courier New"/>
                    </w:rPr>
                    <w:t>Sin</w:t>
                  </w:r>
                  <w:r w:rsidRPr="00203B66">
                    <w:rPr>
                      <w:rFonts w:ascii="Courier New" w:hAnsi="Courier New" w:cs="Courier New"/>
                      <w:sz w:val="32"/>
                      <w:szCs w:val="32"/>
                      <w:vertAlign w:val="superscript"/>
                    </w:rPr>
                    <w:t>2</w:t>
                  </w:r>
                  <w:r w:rsidRPr="00203B66">
                    <w:rPr>
                      <w:rFonts w:ascii="Courier New" w:hAnsi="Courier New" w:cs="Courier New"/>
                    </w:rPr>
                    <w:t xml:space="preserve">  </w:t>
                  </w:r>
                  <w:r w:rsidRPr="00203B66">
                    <w:rPr>
                      <w:rFonts w:ascii="Courier New" w:hAnsi="Courier New" w:cs="Courier New"/>
                      <w:u w:val="single"/>
                    </w:rPr>
                    <w:t>n</w:t>
                  </w:r>
                  <w:r w:rsidRPr="00203B66">
                    <w:rPr>
                      <w:rFonts w:ascii="Symbol" w:hAnsi="Symbol" w:cs="Symbol"/>
                      <w:u w:val="single"/>
                    </w:rPr>
                    <w:t></w:t>
                  </w:r>
                  <w:r w:rsidRPr="00203B66">
                    <w:rPr>
                      <w:rFonts w:ascii="Courier New" w:hAnsi="Courier New" w:cs="Courier New"/>
                      <w:u w:val="single"/>
                    </w:rPr>
                    <w:t>x</w:t>
                  </w:r>
                  <w:r w:rsidRPr="00203B66">
                    <w:rPr>
                      <w:rFonts w:ascii="Courier New" w:hAnsi="Courier New" w:cs="Courier New"/>
                    </w:rPr>
                    <w:t xml:space="preserve"> . dx</w:t>
                  </w:r>
                </w:p>
              </w:tc>
              <w:tc>
                <w:tcPr>
                  <w:tcW w:w="2480" w:type="dxa"/>
                  <w:tcBorders>
                    <w:top w:val="nil"/>
                    <w:left w:val="nil"/>
                    <w:bottom w:val="nil"/>
                    <w:right w:val="nil"/>
                  </w:tcBorders>
                  <w:vAlign w:val="bottom"/>
                </w:tcPr>
                <w:p w:rsidR="00326312" w:rsidRPr="00203B66" w:rsidRDefault="00326312" w:rsidP="00951016">
                  <w:pPr>
                    <w:autoSpaceDE w:val="0"/>
                    <w:autoSpaceDN w:val="0"/>
                    <w:adjustRightInd w:val="0"/>
                    <w:ind w:left="80"/>
                    <w:rPr>
                      <w:rFonts w:ascii="Times New Roman" w:hAnsi="Times New Roman"/>
                    </w:rPr>
                  </w:pPr>
                  <w:r w:rsidRPr="00203B66">
                    <w:rPr>
                      <w:rFonts w:ascii="Courier New" w:hAnsi="Courier New" w:cs="Courier New"/>
                    </w:rPr>
                    <w:t>=  1</w:t>
                  </w:r>
                </w:p>
              </w:tc>
              <w:tc>
                <w:tcPr>
                  <w:tcW w:w="164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Pr>
                      <w:rFonts w:ascii="Courier New" w:hAnsi="Courier New" w:cs="Courier New"/>
                    </w:rPr>
                    <w:t>(7</w:t>
                  </w:r>
                  <w:r w:rsidRPr="00203B66">
                    <w:rPr>
                      <w:rFonts w:ascii="Courier New" w:hAnsi="Courier New" w:cs="Courier New"/>
                    </w:rPr>
                    <w:t>)</w:t>
                  </w:r>
                </w:p>
              </w:tc>
            </w:tr>
            <w:tr w:rsidR="00326312" w:rsidRPr="00203B66" w:rsidTr="00951016">
              <w:trPr>
                <w:trHeight w:val="192"/>
              </w:trPr>
              <w:tc>
                <w:tcPr>
                  <w:tcW w:w="12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c>
                <w:tcPr>
                  <w:tcW w:w="3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c>
                <w:tcPr>
                  <w:tcW w:w="1140" w:type="dxa"/>
                  <w:tcBorders>
                    <w:top w:val="nil"/>
                    <w:left w:val="nil"/>
                    <w:bottom w:val="nil"/>
                    <w:right w:val="nil"/>
                  </w:tcBorders>
                  <w:vAlign w:val="bottom"/>
                </w:tcPr>
                <w:p w:rsidR="00326312" w:rsidRPr="00203B66" w:rsidRDefault="00326312" w:rsidP="00951016">
                  <w:pPr>
                    <w:autoSpaceDE w:val="0"/>
                    <w:autoSpaceDN w:val="0"/>
                    <w:adjustRightInd w:val="0"/>
                    <w:spacing w:line="191" w:lineRule="exact"/>
                    <w:ind w:left="720"/>
                    <w:rPr>
                      <w:rFonts w:ascii="Times New Roman" w:hAnsi="Times New Roman"/>
                    </w:rPr>
                  </w:pPr>
                  <w:r w:rsidRPr="00203B66">
                    <w:rPr>
                      <w:rFonts w:ascii="Courier New" w:hAnsi="Courier New" w:cs="Courier New"/>
                    </w:rPr>
                    <w:t>L</w:t>
                  </w:r>
                </w:p>
              </w:tc>
              <w:tc>
                <w:tcPr>
                  <w:tcW w:w="9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c>
                <w:tcPr>
                  <w:tcW w:w="24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c>
                <w:tcPr>
                  <w:tcW w:w="16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r>
          </w:tbl>
          <w:p w:rsidR="00326312" w:rsidRDefault="00326312" w:rsidP="00326312">
            <w:pPr>
              <w:autoSpaceDE w:val="0"/>
              <w:autoSpaceDN w:val="0"/>
              <w:adjustRightInd w:val="0"/>
              <w:spacing w:line="136" w:lineRule="exact"/>
              <w:rPr>
                <w:rFonts w:ascii="Times New Roman" w:hAnsi="Times New Roman"/>
                <w:sz w:val="24"/>
                <w:szCs w:val="24"/>
              </w:rPr>
            </w:pPr>
          </w:p>
          <w:p w:rsidR="00326312" w:rsidRPr="00B13EFA" w:rsidRDefault="00326312" w:rsidP="00326312">
            <w:pPr>
              <w:autoSpaceDE w:val="0"/>
              <w:autoSpaceDN w:val="0"/>
              <w:adjustRightInd w:val="0"/>
              <w:jc w:val="both"/>
              <w:rPr>
                <w:rFonts w:asciiTheme="minorHAnsi" w:hAnsiTheme="minorHAnsi"/>
                <w:sz w:val="24"/>
                <w:szCs w:val="24"/>
              </w:rPr>
            </w:pPr>
            <w:r w:rsidRPr="00B13EFA">
              <w:rPr>
                <w:rFonts w:asciiTheme="minorHAnsi" w:hAnsiTheme="minorHAnsi"/>
                <w:sz w:val="24"/>
                <w:szCs w:val="24"/>
              </w:rPr>
              <w:t>Since the wave function is non-vanishing only for</w:t>
            </w:r>
          </w:p>
          <w:p w:rsidR="00326312" w:rsidRDefault="00326312" w:rsidP="00326312">
            <w:pPr>
              <w:jc w:val="both"/>
              <w:rPr>
                <w:rFonts w:asciiTheme="minorHAnsi" w:hAnsiTheme="minorHAnsi"/>
                <w:sz w:val="24"/>
                <w:szCs w:val="24"/>
              </w:rPr>
            </w:pPr>
          </w:p>
          <w:tbl>
            <w:tblPr>
              <w:tblW w:w="0" w:type="auto"/>
              <w:tblCellMar>
                <w:left w:w="0" w:type="dxa"/>
                <w:right w:w="0" w:type="dxa"/>
              </w:tblCellMar>
              <w:tblLook w:val="0000"/>
            </w:tblPr>
            <w:tblGrid>
              <w:gridCol w:w="1840"/>
              <w:gridCol w:w="580"/>
              <w:gridCol w:w="4260"/>
              <w:gridCol w:w="1100"/>
            </w:tblGrid>
            <w:tr w:rsidR="00326312" w:rsidRPr="00203B66" w:rsidTr="00951016">
              <w:trPr>
                <w:trHeight w:val="272"/>
              </w:trPr>
              <w:tc>
                <w:tcPr>
                  <w:tcW w:w="6680" w:type="dxa"/>
                  <w:gridSpan w:val="3"/>
                  <w:tcBorders>
                    <w:top w:val="nil"/>
                    <w:left w:val="nil"/>
                    <w:bottom w:val="nil"/>
                    <w:right w:val="nil"/>
                  </w:tcBorders>
                  <w:vAlign w:val="bottom"/>
                </w:tcPr>
                <w:p w:rsidR="00326312" w:rsidRPr="00203B66" w:rsidRDefault="00326312" w:rsidP="00951016">
                  <w:pPr>
                    <w:autoSpaceDE w:val="0"/>
                    <w:autoSpaceDN w:val="0"/>
                    <w:adjustRightInd w:val="0"/>
                    <w:ind w:right="1965"/>
                    <w:jc w:val="right"/>
                    <w:rPr>
                      <w:rFonts w:ascii="Times New Roman" w:hAnsi="Times New Roman"/>
                    </w:rPr>
                  </w:pPr>
                  <w:r w:rsidRPr="00203B66">
                    <w:rPr>
                      <w:rFonts w:ascii="Courier New" w:hAnsi="Courier New" w:cs="Courier New"/>
                    </w:rPr>
                    <w:t xml:space="preserve">0 </w:t>
                  </w:r>
                  <w:r w:rsidRPr="00203B66">
                    <w:rPr>
                      <w:rFonts w:ascii="Courier New" w:hAnsi="Courier New" w:cs="Courier New"/>
                      <w:u w:val="single"/>
                    </w:rPr>
                    <w:t>&lt;</w:t>
                  </w:r>
                  <w:r w:rsidRPr="00203B66">
                    <w:rPr>
                      <w:rFonts w:ascii="Courier New" w:hAnsi="Courier New" w:cs="Courier New"/>
                    </w:rPr>
                    <w:t xml:space="preserve"> x </w:t>
                  </w:r>
                  <w:r w:rsidRPr="00203B66">
                    <w:rPr>
                      <w:rFonts w:ascii="Courier New" w:hAnsi="Courier New" w:cs="Courier New"/>
                      <w:u w:val="single"/>
                    </w:rPr>
                    <w:t>&lt;</w:t>
                  </w:r>
                  <w:r w:rsidRPr="00203B66">
                    <w:rPr>
                      <w:rFonts w:ascii="Courier New" w:hAnsi="Courier New" w:cs="Courier New"/>
                    </w:rPr>
                    <w:t xml:space="preserve"> L, it can be shown that</w:t>
                  </w:r>
                </w:p>
              </w:tc>
              <w:tc>
                <w:tcPr>
                  <w:tcW w:w="11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23"/>
                      <w:szCs w:val="23"/>
                    </w:rPr>
                  </w:pPr>
                </w:p>
              </w:tc>
            </w:tr>
            <w:tr w:rsidR="00326312" w:rsidRPr="00203B66" w:rsidTr="00951016">
              <w:trPr>
                <w:trHeight w:val="939"/>
              </w:trPr>
              <w:tc>
                <w:tcPr>
                  <w:tcW w:w="184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sidRPr="00203B66">
                    <w:rPr>
                      <w:rFonts w:ascii="Symbol" w:hAnsi="Symbol" w:cs="Symbol"/>
                    </w:rPr>
                    <w:t></w:t>
                  </w:r>
                  <w:r w:rsidRPr="00203B66">
                    <w:rPr>
                      <w:rFonts w:ascii="Courier New" w:hAnsi="Courier New" w:cs="Courier New"/>
                    </w:rPr>
                    <w:t xml:space="preserve"> Sin</w:t>
                  </w:r>
                  <w:r w:rsidRPr="00203B66">
                    <w:rPr>
                      <w:rFonts w:ascii="Courier New" w:hAnsi="Courier New" w:cs="Courier New"/>
                      <w:sz w:val="32"/>
                      <w:szCs w:val="32"/>
                      <w:vertAlign w:val="superscript"/>
                    </w:rPr>
                    <w:t>2</w:t>
                  </w:r>
                  <w:r w:rsidRPr="00203B66">
                    <w:rPr>
                      <w:rFonts w:ascii="Courier New" w:hAnsi="Courier New" w:cs="Courier New"/>
                    </w:rPr>
                    <w:t xml:space="preserve">  </w:t>
                  </w:r>
                  <w:r w:rsidRPr="00203B66">
                    <w:rPr>
                      <w:rFonts w:ascii="Courier New" w:hAnsi="Courier New" w:cs="Courier New"/>
                      <w:u w:val="single"/>
                    </w:rPr>
                    <w:t>n</w:t>
                  </w:r>
                  <w:r w:rsidRPr="00203B66">
                    <w:rPr>
                      <w:rFonts w:ascii="Symbol" w:hAnsi="Symbol" w:cs="Symbol"/>
                      <w:u w:val="single"/>
                    </w:rPr>
                    <w:t></w:t>
                  </w:r>
                  <w:r w:rsidRPr="00203B66">
                    <w:rPr>
                      <w:rFonts w:ascii="Courier New" w:hAnsi="Courier New" w:cs="Courier New"/>
                      <w:u w:val="single"/>
                    </w:rPr>
                    <w:t>x</w:t>
                  </w:r>
                </w:p>
              </w:tc>
              <w:tc>
                <w:tcPr>
                  <w:tcW w:w="580" w:type="dxa"/>
                  <w:tcBorders>
                    <w:top w:val="nil"/>
                    <w:left w:val="nil"/>
                    <w:bottom w:val="nil"/>
                    <w:right w:val="nil"/>
                  </w:tcBorders>
                  <w:vAlign w:val="bottom"/>
                </w:tcPr>
                <w:p w:rsidR="00326312" w:rsidRPr="00203B66" w:rsidRDefault="00326312" w:rsidP="00951016">
                  <w:pPr>
                    <w:autoSpaceDE w:val="0"/>
                    <w:autoSpaceDN w:val="0"/>
                    <w:adjustRightInd w:val="0"/>
                    <w:ind w:left="180"/>
                    <w:rPr>
                      <w:rFonts w:ascii="Times New Roman" w:hAnsi="Times New Roman"/>
                    </w:rPr>
                  </w:pPr>
                  <w:r w:rsidRPr="00203B66">
                    <w:rPr>
                      <w:rFonts w:ascii="Courier New" w:hAnsi="Courier New" w:cs="Courier New"/>
                    </w:rPr>
                    <w:t>dx</w:t>
                  </w:r>
                </w:p>
              </w:tc>
              <w:tc>
                <w:tcPr>
                  <w:tcW w:w="4260" w:type="dxa"/>
                  <w:tcBorders>
                    <w:top w:val="nil"/>
                    <w:left w:val="nil"/>
                    <w:bottom w:val="nil"/>
                    <w:right w:val="nil"/>
                  </w:tcBorders>
                  <w:vAlign w:val="bottom"/>
                </w:tcPr>
                <w:p w:rsidR="00326312" w:rsidRPr="00203B66" w:rsidRDefault="00326312" w:rsidP="00951016">
                  <w:pPr>
                    <w:autoSpaceDE w:val="0"/>
                    <w:autoSpaceDN w:val="0"/>
                    <w:adjustRightInd w:val="0"/>
                    <w:ind w:right="3105"/>
                    <w:jc w:val="right"/>
                    <w:rPr>
                      <w:rFonts w:ascii="Times New Roman" w:hAnsi="Times New Roman"/>
                    </w:rPr>
                  </w:pPr>
                  <w:r w:rsidRPr="00203B66">
                    <w:rPr>
                      <w:rFonts w:ascii="Courier New" w:hAnsi="Courier New" w:cs="Courier New"/>
                    </w:rPr>
                    <w:t>= (</w:t>
                  </w:r>
                  <w:r w:rsidRPr="00203B66">
                    <w:rPr>
                      <w:rFonts w:ascii="Courier New" w:hAnsi="Courier New" w:cs="Courier New"/>
                      <w:u w:val="single"/>
                    </w:rPr>
                    <w:t>L</w:t>
                  </w:r>
                  <w:r w:rsidRPr="00203B66">
                    <w:rPr>
                      <w:rFonts w:ascii="Courier New" w:hAnsi="Courier New" w:cs="Courier New"/>
                    </w:rPr>
                    <w:t xml:space="preserve"> )</w:t>
                  </w:r>
                </w:p>
              </w:tc>
              <w:tc>
                <w:tcPr>
                  <w:tcW w:w="110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Pr>
                      <w:rFonts w:ascii="Courier New" w:hAnsi="Courier New" w:cs="Courier New"/>
                    </w:rPr>
                    <w:t>(8</w:t>
                  </w:r>
                  <w:r w:rsidRPr="00203B66">
                    <w:rPr>
                      <w:rFonts w:ascii="Courier New" w:hAnsi="Courier New" w:cs="Courier New"/>
                    </w:rPr>
                    <w:t>)</w:t>
                  </w:r>
                </w:p>
              </w:tc>
            </w:tr>
            <w:tr w:rsidR="00326312" w:rsidRPr="00203B66" w:rsidTr="00951016">
              <w:trPr>
                <w:trHeight w:val="192"/>
              </w:trPr>
              <w:tc>
                <w:tcPr>
                  <w:tcW w:w="1840" w:type="dxa"/>
                  <w:tcBorders>
                    <w:top w:val="nil"/>
                    <w:left w:val="nil"/>
                    <w:bottom w:val="nil"/>
                    <w:right w:val="nil"/>
                  </w:tcBorders>
                  <w:vAlign w:val="bottom"/>
                </w:tcPr>
                <w:p w:rsidR="00326312" w:rsidRPr="00203B66" w:rsidRDefault="00326312" w:rsidP="00951016">
                  <w:pPr>
                    <w:autoSpaceDE w:val="0"/>
                    <w:autoSpaceDN w:val="0"/>
                    <w:adjustRightInd w:val="0"/>
                    <w:spacing w:line="191" w:lineRule="exact"/>
                    <w:ind w:right="143"/>
                    <w:jc w:val="right"/>
                    <w:rPr>
                      <w:rFonts w:ascii="Times New Roman" w:hAnsi="Times New Roman"/>
                    </w:rPr>
                  </w:pPr>
                  <w:r w:rsidRPr="00203B66">
                    <w:rPr>
                      <w:rFonts w:ascii="Courier New" w:hAnsi="Courier New" w:cs="Courier New"/>
                    </w:rPr>
                    <w:t>L</w:t>
                  </w:r>
                </w:p>
              </w:tc>
              <w:tc>
                <w:tcPr>
                  <w:tcW w:w="5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c>
                <w:tcPr>
                  <w:tcW w:w="4260" w:type="dxa"/>
                  <w:tcBorders>
                    <w:top w:val="nil"/>
                    <w:left w:val="nil"/>
                    <w:bottom w:val="nil"/>
                    <w:right w:val="nil"/>
                  </w:tcBorders>
                  <w:vAlign w:val="bottom"/>
                </w:tcPr>
                <w:p w:rsidR="00326312" w:rsidRPr="00203B66" w:rsidRDefault="00326312" w:rsidP="00951016">
                  <w:pPr>
                    <w:autoSpaceDE w:val="0"/>
                    <w:autoSpaceDN w:val="0"/>
                    <w:adjustRightInd w:val="0"/>
                    <w:spacing w:line="191" w:lineRule="exact"/>
                    <w:ind w:right="3405"/>
                    <w:jc w:val="right"/>
                    <w:rPr>
                      <w:rFonts w:ascii="Times New Roman" w:hAnsi="Times New Roman"/>
                    </w:rPr>
                  </w:pPr>
                  <w:r w:rsidRPr="00203B66">
                    <w:rPr>
                      <w:rFonts w:ascii="Courier New" w:hAnsi="Courier New" w:cs="Courier New"/>
                    </w:rPr>
                    <w:t>2</w:t>
                  </w:r>
                </w:p>
              </w:tc>
              <w:tc>
                <w:tcPr>
                  <w:tcW w:w="11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r>
            <w:tr w:rsidR="00326312" w:rsidRPr="00203B66" w:rsidTr="00951016">
              <w:trPr>
                <w:trHeight w:val="545"/>
              </w:trPr>
              <w:tc>
                <w:tcPr>
                  <w:tcW w:w="6680" w:type="dxa"/>
                  <w:gridSpan w:val="3"/>
                  <w:tcBorders>
                    <w:top w:val="nil"/>
                    <w:left w:val="nil"/>
                    <w:bottom w:val="nil"/>
                    <w:right w:val="nil"/>
                  </w:tcBorders>
                  <w:vAlign w:val="bottom"/>
                </w:tcPr>
                <w:p w:rsidR="00326312" w:rsidRPr="00B13EFA" w:rsidRDefault="00326312" w:rsidP="00951016">
                  <w:pPr>
                    <w:autoSpaceDE w:val="0"/>
                    <w:autoSpaceDN w:val="0"/>
                    <w:adjustRightInd w:val="0"/>
                    <w:ind w:right="85"/>
                    <w:rPr>
                      <w:rFonts w:asciiTheme="minorHAnsi" w:hAnsiTheme="minorHAnsi"/>
                    </w:rPr>
                  </w:pPr>
                  <w:r w:rsidRPr="00B13EFA">
                    <w:rPr>
                      <w:rFonts w:asciiTheme="minorHAnsi" w:hAnsiTheme="minorHAnsi" w:cs="Courier New"/>
                    </w:rPr>
                    <w:t>Substituting in equation (8), we have</w:t>
                  </w:r>
                </w:p>
              </w:tc>
              <w:tc>
                <w:tcPr>
                  <w:tcW w:w="11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r>
            <w:tr w:rsidR="00326312" w:rsidRPr="00203B66" w:rsidTr="00951016">
              <w:trPr>
                <w:trHeight w:val="895"/>
              </w:trPr>
              <w:tc>
                <w:tcPr>
                  <w:tcW w:w="1840" w:type="dxa"/>
                  <w:tcBorders>
                    <w:top w:val="nil"/>
                    <w:left w:val="nil"/>
                    <w:bottom w:val="nil"/>
                    <w:right w:val="nil"/>
                  </w:tcBorders>
                  <w:vAlign w:val="bottom"/>
                </w:tcPr>
                <w:p w:rsidR="00326312" w:rsidRPr="00203B66" w:rsidRDefault="00326312" w:rsidP="00951016">
                  <w:pPr>
                    <w:autoSpaceDE w:val="0"/>
                    <w:autoSpaceDN w:val="0"/>
                    <w:adjustRightInd w:val="0"/>
                    <w:ind w:right="43"/>
                    <w:jc w:val="right"/>
                    <w:rPr>
                      <w:rFonts w:ascii="Times New Roman" w:hAnsi="Times New Roman"/>
                    </w:rPr>
                  </w:pPr>
                  <w:r w:rsidRPr="00203B66">
                    <w:rPr>
                      <w:rFonts w:ascii="Courier New" w:hAnsi="Courier New" w:cs="Courier New"/>
                      <w:w w:val="89"/>
                    </w:rPr>
                    <w:t>A</w:t>
                  </w:r>
                  <w:r w:rsidRPr="00203B66">
                    <w:rPr>
                      <w:rFonts w:ascii="Courier New" w:hAnsi="Courier New" w:cs="Courier New"/>
                      <w:w w:val="89"/>
                      <w:sz w:val="32"/>
                      <w:szCs w:val="32"/>
                      <w:vertAlign w:val="superscript"/>
                    </w:rPr>
                    <w:t>2</w:t>
                  </w:r>
                  <w:r w:rsidRPr="00203B66">
                    <w:rPr>
                      <w:rFonts w:ascii="Courier New" w:hAnsi="Courier New" w:cs="Courier New"/>
                      <w:w w:val="89"/>
                    </w:rPr>
                    <w:t xml:space="preserve">  (</w:t>
                  </w:r>
                  <w:r w:rsidRPr="00203B66">
                    <w:rPr>
                      <w:rFonts w:ascii="Courier New" w:hAnsi="Courier New" w:cs="Courier New"/>
                      <w:w w:val="89"/>
                      <w:u w:val="single"/>
                    </w:rPr>
                    <w:t>L</w:t>
                  </w:r>
                  <w:r w:rsidRPr="00203B66">
                    <w:rPr>
                      <w:rFonts w:ascii="Courier New" w:hAnsi="Courier New" w:cs="Courier New"/>
                      <w:w w:val="89"/>
                    </w:rPr>
                    <w:t xml:space="preserve"> )  = 1</w:t>
                  </w:r>
                </w:p>
              </w:tc>
              <w:tc>
                <w:tcPr>
                  <w:tcW w:w="580" w:type="dxa"/>
                  <w:tcBorders>
                    <w:top w:val="nil"/>
                    <w:left w:val="nil"/>
                    <w:bottom w:val="nil"/>
                    <w:right w:val="nil"/>
                  </w:tcBorders>
                  <w:vAlign w:val="bottom"/>
                </w:tcPr>
                <w:p w:rsidR="00326312" w:rsidRPr="00203B66" w:rsidRDefault="00326312" w:rsidP="00951016">
                  <w:pPr>
                    <w:autoSpaceDE w:val="0"/>
                    <w:autoSpaceDN w:val="0"/>
                    <w:adjustRightInd w:val="0"/>
                    <w:ind w:left="120"/>
                    <w:rPr>
                      <w:rFonts w:ascii="Times New Roman" w:hAnsi="Times New Roman"/>
                    </w:rPr>
                  </w:pPr>
                  <w:r w:rsidRPr="00203B66">
                    <w:rPr>
                      <w:rFonts w:ascii="Courier New" w:hAnsi="Courier New" w:cs="Courier New"/>
                    </w:rPr>
                    <w:t>or</w:t>
                  </w:r>
                </w:p>
              </w:tc>
              <w:tc>
                <w:tcPr>
                  <w:tcW w:w="4260" w:type="dxa"/>
                  <w:tcBorders>
                    <w:top w:val="nil"/>
                    <w:left w:val="nil"/>
                    <w:bottom w:val="nil"/>
                    <w:right w:val="nil"/>
                  </w:tcBorders>
                  <w:vAlign w:val="bottom"/>
                </w:tcPr>
                <w:p w:rsidR="00326312" w:rsidRPr="00203B66" w:rsidRDefault="00326312" w:rsidP="00951016">
                  <w:pPr>
                    <w:autoSpaceDE w:val="0"/>
                    <w:autoSpaceDN w:val="0"/>
                    <w:adjustRightInd w:val="0"/>
                    <w:ind w:right="2445"/>
                    <w:jc w:val="right"/>
                    <w:rPr>
                      <w:rFonts w:ascii="Times New Roman" w:hAnsi="Times New Roman"/>
                    </w:rPr>
                  </w:pPr>
                  <w:r w:rsidRPr="00203B66">
                    <w:rPr>
                      <w:rFonts w:ascii="Courier New" w:hAnsi="Courier New" w:cs="Courier New"/>
                      <w:w w:val="99"/>
                    </w:rPr>
                    <w:t xml:space="preserve">A = ( </w:t>
                  </w:r>
                  <w:r w:rsidRPr="00203B66">
                    <w:rPr>
                      <w:rFonts w:ascii="Courier New" w:hAnsi="Courier New" w:cs="Courier New"/>
                      <w:w w:val="99"/>
                      <w:u w:val="single"/>
                    </w:rPr>
                    <w:t>2</w:t>
                  </w:r>
                  <w:r w:rsidRPr="00203B66">
                    <w:rPr>
                      <w:rFonts w:ascii="Courier New" w:hAnsi="Courier New" w:cs="Courier New"/>
                      <w:w w:val="99"/>
                    </w:rPr>
                    <w:t xml:space="preserve"> )</w:t>
                  </w:r>
                  <w:r w:rsidRPr="00203B66">
                    <w:rPr>
                      <w:rFonts w:ascii="Courier New" w:hAnsi="Courier New" w:cs="Courier New"/>
                      <w:w w:val="99"/>
                      <w:sz w:val="32"/>
                      <w:szCs w:val="32"/>
                      <w:vertAlign w:val="superscript"/>
                    </w:rPr>
                    <w:t>1/2</w:t>
                  </w:r>
                </w:p>
              </w:tc>
              <w:tc>
                <w:tcPr>
                  <w:tcW w:w="110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Pr>
                      <w:rFonts w:ascii="Courier New" w:hAnsi="Courier New" w:cs="Courier New"/>
                    </w:rPr>
                    <w:t>(9</w:t>
                  </w:r>
                  <w:r w:rsidRPr="00203B66">
                    <w:rPr>
                      <w:rFonts w:ascii="Courier New" w:hAnsi="Courier New" w:cs="Courier New"/>
                    </w:rPr>
                    <w:t>)</w:t>
                  </w:r>
                </w:p>
              </w:tc>
            </w:tr>
            <w:tr w:rsidR="00326312" w:rsidRPr="00203B66" w:rsidTr="00951016">
              <w:trPr>
                <w:trHeight w:val="192"/>
              </w:trPr>
              <w:tc>
                <w:tcPr>
                  <w:tcW w:w="1840" w:type="dxa"/>
                  <w:tcBorders>
                    <w:top w:val="nil"/>
                    <w:left w:val="nil"/>
                    <w:bottom w:val="nil"/>
                    <w:right w:val="nil"/>
                  </w:tcBorders>
                  <w:vAlign w:val="bottom"/>
                </w:tcPr>
                <w:p w:rsidR="00326312" w:rsidRPr="00203B66" w:rsidRDefault="00326312" w:rsidP="00951016">
                  <w:pPr>
                    <w:autoSpaceDE w:val="0"/>
                    <w:autoSpaceDN w:val="0"/>
                    <w:adjustRightInd w:val="0"/>
                    <w:spacing w:line="191" w:lineRule="exact"/>
                    <w:ind w:right="1003"/>
                    <w:jc w:val="right"/>
                    <w:rPr>
                      <w:rFonts w:ascii="Times New Roman" w:hAnsi="Times New Roman"/>
                    </w:rPr>
                  </w:pPr>
                  <w:r w:rsidRPr="00203B66">
                    <w:rPr>
                      <w:rFonts w:ascii="Courier New" w:hAnsi="Courier New" w:cs="Courier New"/>
                    </w:rPr>
                    <w:t>2</w:t>
                  </w:r>
                </w:p>
              </w:tc>
              <w:tc>
                <w:tcPr>
                  <w:tcW w:w="5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c>
                <w:tcPr>
                  <w:tcW w:w="4260" w:type="dxa"/>
                  <w:tcBorders>
                    <w:top w:val="nil"/>
                    <w:left w:val="nil"/>
                    <w:bottom w:val="nil"/>
                    <w:right w:val="nil"/>
                  </w:tcBorders>
                  <w:vAlign w:val="bottom"/>
                </w:tcPr>
                <w:p w:rsidR="00326312" w:rsidRPr="00203B66" w:rsidRDefault="00326312" w:rsidP="00951016">
                  <w:pPr>
                    <w:autoSpaceDE w:val="0"/>
                    <w:autoSpaceDN w:val="0"/>
                    <w:adjustRightInd w:val="0"/>
                    <w:spacing w:line="191" w:lineRule="exact"/>
                    <w:ind w:right="2965"/>
                    <w:jc w:val="right"/>
                    <w:rPr>
                      <w:rFonts w:ascii="Times New Roman" w:hAnsi="Times New Roman"/>
                    </w:rPr>
                  </w:pPr>
                  <w:r w:rsidRPr="00203B66">
                    <w:rPr>
                      <w:rFonts w:ascii="Courier New" w:hAnsi="Courier New" w:cs="Courier New"/>
                    </w:rPr>
                    <w:t>L</w:t>
                  </w:r>
                </w:p>
              </w:tc>
              <w:tc>
                <w:tcPr>
                  <w:tcW w:w="110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r>
          </w:tbl>
          <w:p w:rsidR="00326312" w:rsidRDefault="00326312" w:rsidP="00326312">
            <w:pPr>
              <w:autoSpaceDE w:val="0"/>
              <w:autoSpaceDN w:val="0"/>
              <w:adjustRightInd w:val="0"/>
              <w:spacing w:line="79" w:lineRule="exact"/>
              <w:rPr>
                <w:rFonts w:ascii="Times New Roman" w:hAnsi="Times New Roman"/>
                <w:sz w:val="24"/>
                <w:szCs w:val="24"/>
              </w:rPr>
            </w:pPr>
          </w:p>
          <w:p w:rsidR="00326312" w:rsidRPr="00B13EFA" w:rsidRDefault="00326312" w:rsidP="00326312">
            <w:pPr>
              <w:overflowPunct w:val="0"/>
              <w:autoSpaceDE w:val="0"/>
              <w:autoSpaceDN w:val="0"/>
              <w:adjustRightInd w:val="0"/>
              <w:spacing w:line="205" w:lineRule="auto"/>
              <w:rPr>
                <w:rFonts w:asciiTheme="minorHAnsi" w:hAnsiTheme="minorHAnsi"/>
                <w:sz w:val="24"/>
                <w:szCs w:val="24"/>
              </w:rPr>
            </w:pPr>
            <w:r w:rsidRPr="00B13EFA">
              <w:rPr>
                <w:rFonts w:asciiTheme="minorHAnsi" w:hAnsiTheme="minorHAnsi"/>
                <w:sz w:val="24"/>
                <w:szCs w:val="24"/>
              </w:rPr>
              <w:t>The eigen function or wave f</w:t>
            </w:r>
            <w:r>
              <w:rPr>
                <w:rFonts w:asciiTheme="minorHAnsi" w:hAnsiTheme="minorHAnsi"/>
                <w:sz w:val="24"/>
                <w:szCs w:val="24"/>
              </w:rPr>
              <w:t>unctions in equation (9</w:t>
            </w:r>
            <w:r w:rsidRPr="00B13EFA">
              <w:rPr>
                <w:rFonts w:asciiTheme="minorHAnsi" w:hAnsiTheme="minorHAnsi"/>
                <w:sz w:val="24"/>
                <w:szCs w:val="24"/>
              </w:rPr>
              <w:t>) becomes</w:t>
            </w:r>
          </w:p>
          <w:p w:rsidR="00326312" w:rsidRPr="00B13EFA" w:rsidRDefault="00326312" w:rsidP="00326312">
            <w:pPr>
              <w:autoSpaceDE w:val="0"/>
              <w:autoSpaceDN w:val="0"/>
              <w:adjustRightInd w:val="0"/>
              <w:spacing w:line="278" w:lineRule="exact"/>
              <w:rPr>
                <w:rFonts w:asciiTheme="minorHAnsi" w:hAnsiTheme="minorHAnsi"/>
                <w:sz w:val="24"/>
                <w:szCs w:val="24"/>
              </w:rPr>
            </w:pPr>
          </w:p>
          <w:tbl>
            <w:tblPr>
              <w:tblW w:w="0" w:type="auto"/>
              <w:tblInd w:w="720" w:type="dxa"/>
              <w:tblCellMar>
                <w:left w:w="0" w:type="dxa"/>
                <w:right w:w="0" w:type="dxa"/>
              </w:tblCellMar>
              <w:tblLook w:val="0000"/>
            </w:tblPr>
            <w:tblGrid>
              <w:gridCol w:w="340"/>
              <w:gridCol w:w="580"/>
              <w:gridCol w:w="660"/>
              <w:gridCol w:w="720"/>
              <w:gridCol w:w="2680"/>
              <w:gridCol w:w="2280"/>
            </w:tblGrid>
            <w:tr w:rsidR="00326312" w:rsidRPr="00203B66" w:rsidTr="00951016">
              <w:trPr>
                <w:trHeight w:val="377"/>
              </w:trPr>
              <w:tc>
                <w:tcPr>
                  <w:tcW w:w="3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r w:rsidRPr="00203B66">
                    <w:rPr>
                      <w:rFonts w:ascii="Symbol" w:hAnsi="Symbol" w:cs="Symbol"/>
                    </w:rPr>
                    <w:t></w:t>
                  </w:r>
                  <w:r w:rsidRPr="00203B66">
                    <w:rPr>
                      <w:rFonts w:ascii="Courier New" w:hAnsi="Courier New" w:cs="Courier New"/>
                      <w:sz w:val="16"/>
                      <w:szCs w:val="16"/>
                    </w:rPr>
                    <w:t>n</w:t>
                  </w:r>
                </w:p>
              </w:tc>
              <w:tc>
                <w:tcPr>
                  <w:tcW w:w="58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sidRPr="00203B66">
                    <w:rPr>
                      <w:rFonts w:ascii="Courier New" w:hAnsi="Courier New" w:cs="Courier New"/>
                    </w:rPr>
                    <w:t>= (</w:t>
                  </w:r>
                </w:p>
              </w:tc>
              <w:tc>
                <w:tcPr>
                  <w:tcW w:w="660" w:type="dxa"/>
                  <w:tcBorders>
                    <w:top w:val="nil"/>
                    <w:left w:val="nil"/>
                    <w:bottom w:val="nil"/>
                    <w:right w:val="nil"/>
                  </w:tcBorders>
                  <w:vAlign w:val="bottom"/>
                </w:tcPr>
                <w:p w:rsidR="00326312" w:rsidRPr="00203B66" w:rsidRDefault="00326312" w:rsidP="00951016">
                  <w:pPr>
                    <w:autoSpaceDE w:val="0"/>
                    <w:autoSpaceDN w:val="0"/>
                    <w:adjustRightInd w:val="0"/>
                    <w:ind w:left="60"/>
                    <w:rPr>
                      <w:rFonts w:ascii="Times New Roman" w:hAnsi="Times New Roman"/>
                    </w:rPr>
                  </w:pPr>
                  <w:r w:rsidRPr="00203B66">
                    <w:rPr>
                      <w:rFonts w:ascii="Courier New" w:hAnsi="Courier New" w:cs="Courier New"/>
                      <w:u w:val="single"/>
                    </w:rPr>
                    <w:t>2</w:t>
                  </w:r>
                  <w:r w:rsidRPr="00203B66">
                    <w:rPr>
                      <w:rFonts w:ascii="Courier New" w:hAnsi="Courier New" w:cs="Courier New"/>
                    </w:rPr>
                    <w:t xml:space="preserve"> )</w:t>
                  </w:r>
                  <w:r w:rsidRPr="00203B66">
                    <w:rPr>
                      <w:rFonts w:ascii="Courier New" w:hAnsi="Courier New" w:cs="Courier New"/>
                      <w:sz w:val="32"/>
                      <w:szCs w:val="32"/>
                      <w:vertAlign w:val="superscript"/>
                    </w:rPr>
                    <w:t>½</w:t>
                  </w:r>
                </w:p>
              </w:tc>
              <w:tc>
                <w:tcPr>
                  <w:tcW w:w="720" w:type="dxa"/>
                  <w:tcBorders>
                    <w:top w:val="nil"/>
                    <w:left w:val="nil"/>
                    <w:bottom w:val="nil"/>
                    <w:right w:val="nil"/>
                  </w:tcBorders>
                  <w:vAlign w:val="bottom"/>
                </w:tcPr>
                <w:p w:rsidR="00326312" w:rsidRPr="00203B66" w:rsidRDefault="00326312" w:rsidP="00951016">
                  <w:pPr>
                    <w:autoSpaceDE w:val="0"/>
                    <w:autoSpaceDN w:val="0"/>
                    <w:adjustRightInd w:val="0"/>
                    <w:ind w:left="220"/>
                    <w:rPr>
                      <w:rFonts w:ascii="Times New Roman" w:hAnsi="Times New Roman"/>
                    </w:rPr>
                  </w:pPr>
                  <w:r w:rsidRPr="00203B66">
                    <w:rPr>
                      <w:rFonts w:ascii="Courier New" w:hAnsi="Courier New" w:cs="Courier New"/>
                    </w:rPr>
                    <w:t>sin</w:t>
                  </w:r>
                </w:p>
              </w:tc>
              <w:tc>
                <w:tcPr>
                  <w:tcW w:w="2680" w:type="dxa"/>
                  <w:tcBorders>
                    <w:top w:val="nil"/>
                    <w:left w:val="nil"/>
                    <w:bottom w:val="nil"/>
                    <w:right w:val="nil"/>
                  </w:tcBorders>
                  <w:vAlign w:val="bottom"/>
                </w:tcPr>
                <w:p w:rsidR="00326312" w:rsidRPr="00203B66" w:rsidRDefault="00326312" w:rsidP="00951016">
                  <w:pPr>
                    <w:autoSpaceDE w:val="0"/>
                    <w:autoSpaceDN w:val="0"/>
                    <w:adjustRightInd w:val="0"/>
                    <w:ind w:left="80"/>
                    <w:rPr>
                      <w:rFonts w:ascii="Times New Roman" w:hAnsi="Times New Roman"/>
                    </w:rPr>
                  </w:pPr>
                  <w:r w:rsidRPr="00203B66">
                    <w:rPr>
                      <w:rFonts w:ascii="Courier New" w:hAnsi="Courier New" w:cs="Courier New"/>
                    </w:rPr>
                    <w:t>(</w:t>
                  </w:r>
                  <w:r w:rsidRPr="00203B66">
                    <w:rPr>
                      <w:rFonts w:ascii="Courier New" w:hAnsi="Courier New" w:cs="Courier New"/>
                      <w:u w:val="single"/>
                    </w:rPr>
                    <w:t>2mE</w:t>
                  </w:r>
                  <w:r w:rsidRPr="00203B66">
                    <w:rPr>
                      <w:rFonts w:ascii="Courier New" w:hAnsi="Courier New" w:cs="Courier New"/>
                      <w:sz w:val="16"/>
                      <w:szCs w:val="16"/>
                      <w:u w:val="single"/>
                    </w:rPr>
                    <w:t>n</w:t>
                  </w:r>
                  <w:r w:rsidRPr="00203B66">
                    <w:rPr>
                      <w:rFonts w:ascii="Courier New" w:hAnsi="Courier New" w:cs="Courier New"/>
                    </w:rPr>
                    <w:t>)</w:t>
                  </w:r>
                  <w:r w:rsidRPr="00203B66">
                    <w:rPr>
                      <w:rFonts w:ascii="Courier New" w:hAnsi="Courier New" w:cs="Courier New"/>
                      <w:sz w:val="32"/>
                      <w:szCs w:val="32"/>
                      <w:vertAlign w:val="superscript"/>
                    </w:rPr>
                    <w:t>½</w:t>
                  </w:r>
                  <w:r w:rsidRPr="00203B66">
                    <w:rPr>
                      <w:rFonts w:ascii="Courier New" w:hAnsi="Courier New" w:cs="Courier New"/>
                    </w:rPr>
                    <w:t xml:space="preserve">  x</w:t>
                  </w:r>
                </w:p>
              </w:tc>
              <w:tc>
                <w:tcPr>
                  <w:tcW w:w="22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p>
              </w:tc>
            </w:tr>
            <w:tr w:rsidR="00326312" w:rsidRPr="00203B66" w:rsidTr="00951016">
              <w:trPr>
                <w:gridAfter w:val="1"/>
                <w:wAfter w:w="2280" w:type="dxa"/>
                <w:trHeight w:val="538"/>
              </w:trPr>
              <w:tc>
                <w:tcPr>
                  <w:tcW w:w="3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rPr>
                  </w:pPr>
                  <w:r w:rsidRPr="00203B66">
                    <w:rPr>
                      <w:rFonts w:ascii="Symbol" w:hAnsi="Symbol" w:cs="Symbol"/>
                    </w:rPr>
                    <w:t></w:t>
                  </w:r>
                  <w:r w:rsidRPr="00203B66">
                    <w:rPr>
                      <w:rFonts w:ascii="Courier New" w:hAnsi="Courier New" w:cs="Courier New"/>
                      <w:sz w:val="16"/>
                      <w:szCs w:val="16"/>
                    </w:rPr>
                    <w:t>n</w:t>
                  </w:r>
                </w:p>
              </w:tc>
              <w:tc>
                <w:tcPr>
                  <w:tcW w:w="580" w:type="dxa"/>
                  <w:tcBorders>
                    <w:top w:val="nil"/>
                    <w:left w:val="nil"/>
                    <w:bottom w:val="nil"/>
                    <w:right w:val="nil"/>
                  </w:tcBorders>
                  <w:vAlign w:val="bottom"/>
                </w:tcPr>
                <w:p w:rsidR="00326312" w:rsidRPr="00203B66" w:rsidRDefault="00326312" w:rsidP="00951016">
                  <w:pPr>
                    <w:autoSpaceDE w:val="0"/>
                    <w:autoSpaceDN w:val="0"/>
                    <w:adjustRightInd w:val="0"/>
                    <w:jc w:val="right"/>
                    <w:rPr>
                      <w:rFonts w:ascii="Times New Roman" w:hAnsi="Times New Roman"/>
                    </w:rPr>
                  </w:pPr>
                  <w:r w:rsidRPr="00203B66">
                    <w:rPr>
                      <w:rFonts w:ascii="Courier New" w:hAnsi="Courier New" w:cs="Courier New"/>
                    </w:rPr>
                    <w:t>= (</w:t>
                  </w:r>
                </w:p>
              </w:tc>
              <w:tc>
                <w:tcPr>
                  <w:tcW w:w="660" w:type="dxa"/>
                  <w:tcBorders>
                    <w:top w:val="nil"/>
                    <w:left w:val="nil"/>
                    <w:bottom w:val="nil"/>
                    <w:right w:val="nil"/>
                  </w:tcBorders>
                  <w:vAlign w:val="bottom"/>
                </w:tcPr>
                <w:p w:rsidR="00326312" w:rsidRPr="00203B66" w:rsidRDefault="00326312" w:rsidP="00951016">
                  <w:pPr>
                    <w:autoSpaceDE w:val="0"/>
                    <w:autoSpaceDN w:val="0"/>
                    <w:adjustRightInd w:val="0"/>
                    <w:ind w:left="60"/>
                    <w:rPr>
                      <w:rFonts w:ascii="Times New Roman" w:hAnsi="Times New Roman"/>
                    </w:rPr>
                  </w:pPr>
                  <w:r w:rsidRPr="00203B66">
                    <w:rPr>
                      <w:rFonts w:ascii="Courier New" w:hAnsi="Courier New" w:cs="Courier New"/>
                      <w:u w:val="single"/>
                    </w:rPr>
                    <w:t>2</w:t>
                  </w:r>
                  <w:r w:rsidRPr="00203B66">
                    <w:rPr>
                      <w:rFonts w:ascii="Courier New" w:hAnsi="Courier New" w:cs="Courier New"/>
                    </w:rPr>
                    <w:t xml:space="preserve"> )</w:t>
                  </w:r>
                  <w:r w:rsidRPr="00203B66">
                    <w:rPr>
                      <w:rFonts w:ascii="Courier New" w:hAnsi="Courier New" w:cs="Courier New"/>
                      <w:sz w:val="32"/>
                      <w:szCs w:val="32"/>
                      <w:vertAlign w:val="superscript"/>
                    </w:rPr>
                    <w:t>½</w:t>
                  </w:r>
                </w:p>
              </w:tc>
              <w:tc>
                <w:tcPr>
                  <w:tcW w:w="720" w:type="dxa"/>
                  <w:tcBorders>
                    <w:top w:val="nil"/>
                    <w:left w:val="nil"/>
                    <w:bottom w:val="nil"/>
                    <w:right w:val="nil"/>
                  </w:tcBorders>
                  <w:vAlign w:val="bottom"/>
                </w:tcPr>
                <w:p w:rsidR="00326312" w:rsidRPr="00203B66" w:rsidRDefault="00326312" w:rsidP="00951016">
                  <w:pPr>
                    <w:autoSpaceDE w:val="0"/>
                    <w:autoSpaceDN w:val="0"/>
                    <w:adjustRightInd w:val="0"/>
                    <w:ind w:left="80"/>
                    <w:rPr>
                      <w:rFonts w:ascii="Times New Roman" w:hAnsi="Times New Roman"/>
                    </w:rPr>
                  </w:pPr>
                  <w:r w:rsidRPr="00203B66">
                    <w:rPr>
                      <w:rFonts w:ascii="Courier New" w:hAnsi="Courier New" w:cs="Courier New"/>
                    </w:rPr>
                    <w:t>sin</w:t>
                  </w:r>
                </w:p>
              </w:tc>
              <w:tc>
                <w:tcPr>
                  <w:tcW w:w="2680" w:type="dxa"/>
                  <w:tcBorders>
                    <w:top w:val="nil"/>
                    <w:left w:val="nil"/>
                    <w:bottom w:val="nil"/>
                    <w:right w:val="nil"/>
                  </w:tcBorders>
                  <w:vAlign w:val="bottom"/>
                </w:tcPr>
                <w:p w:rsidR="00326312" w:rsidRPr="00203B66" w:rsidRDefault="00326312" w:rsidP="00951016">
                  <w:pPr>
                    <w:autoSpaceDE w:val="0"/>
                    <w:autoSpaceDN w:val="0"/>
                    <w:adjustRightInd w:val="0"/>
                    <w:ind w:left="80"/>
                    <w:rPr>
                      <w:rFonts w:ascii="Times New Roman" w:hAnsi="Times New Roman"/>
                    </w:rPr>
                  </w:pPr>
                  <w:r w:rsidRPr="00203B66">
                    <w:rPr>
                      <w:rFonts w:ascii="Courier New" w:hAnsi="Courier New" w:cs="Courier New"/>
                      <w:u w:val="single"/>
                    </w:rPr>
                    <w:t>n</w:t>
                  </w:r>
                  <w:r w:rsidRPr="00203B66">
                    <w:rPr>
                      <w:rFonts w:ascii="Symbol" w:hAnsi="Symbol" w:cs="Symbol"/>
                      <w:u w:val="single"/>
                    </w:rPr>
                    <w:t></w:t>
                  </w:r>
                  <w:r w:rsidRPr="00203B66">
                    <w:rPr>
                      <w:rFonts w:ascii="Courier New" w:hAnsi="Courier New" w:cs="Courier New"/>
                      <w:u w:val="single"/>
                    </w:rPr>
                    <w:t>x</w:t>
                  </w:r>
                </w:p>
              </w:tc>
            </w:tr>
            <w:tr w:rsidR="00326312" w:rsidRPr="00203B66" w:rsidTr="00951016">
              <w:trPr>
                <w:gridAfter w:val="1"/>
                <w:wAfter w:w="2280" w:type="dxa"/>
                <w:trHeight w:val="192"/>
              </w:trPr>
              <w:tc>
                <w:tcPr>
                  <w:tcW w:w="34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c>
                <w:tcPr>
                  <w:tcW w:w="58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c>
                <w:tcPr>
                  <w:tcW w:w="660" w:type="dxa"/>
                  <w:tcBorders>
                    <w:top w:val="nil"/>
                    <w:left w:val="nil"/>
                    <w:bottom w:val="nil"/>
                    <w:right w:val="nil"/>
                  </w:tcBorders>
                  <w:vAlign w:val="bottom"/>
                </w:tcPr>
                <w:p w:rsidR="00326312" w:rsidRPr="00203B66" w:rsidRDefault="00326312" w:rsidP="00951016">
                  <w:pPr>
                    <w:autoSpaceDE w:val="0"/>
                    <w:autoSpaceDN w:val="0"/>
                    <w:adjustRightInd w:val="0"/>
                    <w:spacing w:line="191" w:lineRule="exact"/>
                    <w:ind w:left="80"/>
                    <w:rPr>
                      <w:rFonts w:ascii="Times New Roman" w:hAnsi="Times New Roman"/>
                    </w:rPr>
                  </w:pPr>
                  <w:r w:rsidRPr="00203B66">
                    <w:rPr>
                      <w:rFonts w:ascii="Courier New" w:hAnsi="Courier New" w:cs="Courier New"/>
                    </w:rPr>
                    <w:t>L</w:t>
                  </w:r>
                </w:p>
              </w:tc>
              <w:tc>
                <w:tcPr>
                  <w:tcW w:w="720" w:type="dxa"/>
                  <w:tcBorders>
                    <w:top w:val="nil"/>
                    <w:left w:val="nil"/>
                    <w:bottom w:val="nil"/>
                    <w:right w:val="nil"/>
                  </w:tcBorders>
                  <w:vAlign w:val="bottom"/>
                </w:tcPr>
                <w:p w:rsidR="00326312" w:rsidRPr="00203B66" w:rsidRDefault="00326312" w:rsidP="00951016">
                  <w:pPr>
                    <w:autoSpaceDE w:val="0"/>
                    <w:autoSpaceDN w:val="0"/>
                    <w:adjustRightInd w:val="0"/>
                    <w:rPr>
                      <w:rFonts w:ascii="Times New Roman" w:hAnsi="Times New Roman"/>
                      <w:sz w:val="16"/>
                      <w:szCs w:val="16"/>
                    </w:rPr>
                  </w:pPr>
                </w:p>
              </w:tc>
              <w:tc>
                <w:tcPr>
                  <w:tcW w:w="2680" w:type="dxa"/>
                  <w:tcBorders>
                    <w:top w:val="nil"/>
                    <w:left w:val="nil"/>
                    <w:bottom w:val="nil"/>
                    <w:right w:val="nil"/>
                  </w:tcBorders>
                  <w:vAlign w:val="bottom"/>
                </w:tcPr>
                <w:p w:rsidR="00326312" w:rsidRPr="00203B66" w:rsidRDefault="00326312" w:rsidP="00951016">
                  <w:pPr>
                    <w:autoSpaceDE w:val="0"/>
                    <w:autoSpaceDN w:val="0"/>
                    <w:adjustRightInd w:val="0"/>
                    <w:spacing w:line="191" w:lineRule="exact"/>
                    <w:ind w:left="300"/>
                    <w:rPr>
                      <w:rFonts w:ascii="Times New Roman" w:hAnsi="Times New Roman"/>
                    </w:rPr>
                  </w:pPr>
                  <w:r w:rsidRPr="00203B66">
                    <w:rPr>
                      <w:rFonts w:ascii="Courier New" w:hAnsi="Courier New" w:cs="Courier New"/>
                    </w:rPr>
                    <w:t>L</w:t>
                  </w:r>
                </w:p>
              </w:tc>
            </w:tr>
          </w:tbl>
          <w:p w:rsidR="00326312" w:rsidRDefault="00326312" w:rsidP="00FA05A2">
            <w:pPr>
              <w:jc w:val="both"/>
              <w:rPr>
                <w:rFonts w:asciiTheme="minorHAnsi" w:hAnsiTheme="minorHAnsi"/>
                <w:sz w:val="24"/>
                <w:szCs w:val="24"/>
              </w:rPr>
            </w:pPr>
          </w:p>
          <w:p w:rsidR="003B19BB" w:rsidRDefault="003B19BB" w:rsidP="00FA05A2">
            <w:pPr>
              <w:jc w:val="both"/>
              <w:rPr>
                <w:rFonts w:asciiTheme="minorHAnsi" w:hAnsiTheme="minorHAnsi"/>
                <w:sz w:val="24"/>
                <w:szCs w:val="24"/>
              </w:rPr>
            </w:pPr>
          </w:p>
          <w:p w:rsidR="003B19BB" w:rsidRDefault="003B19BB" w:rsidP="00FA05A2">
            <w:pPr>
              <w:jc w:val="both"/>
              <w:rPr>
                <w:rFonts w:asciiTheme="minorHAnsi" w:hAnsiTheme="minorHAnsi"/>
                <w:sz w:val="24"/>
                <w:szCs w:val="24"/>
              </w:rPr>
            </w:pPr>
          </w:p>
          <w:p w:rsidR="003B19BB" w:rsidRDefault="003B19BB" w:rsidP="00FA05A2">
            <w:pPr>
              <w:jc w:val="both"/>
              <w:rPr>
                <w:rFonts w:asciiTheme="minorHAnsi" w:hAnsiTheme="minorHAnsi"/>
                <w:sz w:val="24"/>
                <w:szCs w:val="24"/>
              </w:rPr>
            </w:pPr>
          </w:p>
          <w:p w:rsidR="00326312" w:rsidRDefault="00326312" w:rsidP="00FA05A2">
            <w:pPr>
              <w:jc w:val="both"/>
              <w:rPr>
                <w:rFonts w:asciiTheme="minorHAnsi" w:hAnsiTheme="minorHAnsi"/>
                <w:sz w:val="24"/>
                <w:szCs w:val="24"/>
              </w:rPr>
            </w:pPr>
          </w:p>
          <w:p w:rsidR="00326312" w:rsidRDefault="00326312" w:rsidP="00FA05A2">
            <w:pPr>
              <w:jc w:val="both"/>
              <w:rPr>
                <w:rFonts w:asciiTheme="minorHAnsi" w:hAnsiTheme="minorHAnsi"/>
                <w:sz w:val="24"/>
                <w:szCs w:val="24"/>
              </w:rPr>
            </w:pPr>
          </w:p>
          <w:p w:rsidR="00326312" w:rsidRDefault="00326312" w:rsidP="00FA05A2">
            <w:pPr>
              <w:jc w:val="both"/>
              <w:rPr>
                <w:rFonts w:asciiTheme="minorHAnsi" w:hAnsiTheme="minorHAnsi"/>
                <w:sz w:val="24"/>
                <w:szCs w:val="24"/>
              </w:rPr>
            </w:pPr>
          </w:p>
          <w:p w:rsidR="00326312" w:rsidRDefault="00326312" w:rsidP="00FA05A2">
            <w:pPr>
              <w:jc w:val="both"/>
              <w:rPr>
                <w:rFonts w:asciiTheme="minorHAnsi" w:hAnsiTheme="minorHAnsi"/>
                <w:sz w:val="24"/>
                <w:szCs w:val="24"/>
              </w:rPr>
            </w:pPr>
          </w:p>
          <w:p w:rsidR="00326312" w:rsidRDefault="00326312" w:rsidP="00FA05A2">
            <w:pPr>
              <w:jc w:val="both"/>
              <w:rPr>
                <w:rFonts w:asciiTheme="minorHAnsi" w:hAnsiTheme="minorHAnsi"/>
                <w:sz w:val="24"/>
                <w:szCs w:val="24"/>
              </w:rPr>
            </w:pPr>
          </w:p>
          <w:p w:rsidR="00326312" w:rsidRDefault="00326312" w:rsidP="00FA05A2">
            <w:pPr>
              <w:jc w:val="both"/>
              <w:rPr>
                <w:rFonts w:asciiTheme="minorHAnsi" w:hAnsiTheme="minorHAnsi"/>
                <w:sz w:val="24"/>
                <w:szCs w:val="24"/>
              </w:rPr>
            </w:pPr>
          </w:p>
          <w:p w:rsidR="003B19BB" w:rsidRDefault="005444C2" w:rsidP="00FA05A2">
            <w:pPr>
              <w:jc w:val="both"/>
              <w:rPr>
                <w:rFonts w:asciiTheme="minorHAnsi" w:hAnsiTheme="minorHAnsi"/>
                <w:sz w:val="24"/>
                <w:szCs w:val="24"/>
              </w:rPr>
            </w:pPr>
            <w:r w:rsidRPr="00006910">
              <w:rPr>
                <w:rFonts w:asciiTheme="minorHAnsi" w:hAnsiTheme="minorHAnsi"/>
                <w:sz w:val="24"/>
                <w:szCs w:val="24"/>
              </w:rPr>
              <w:lastRenderedPageBreak/>
              <w:t xml:space="preserve">    </w:t>
            </w:r>
          </w:p>
          <w:p w:rsidR="003B19BB" w:rsidRDefault="003B19BB" w:rsidP="00FA05A2">
            <w:pPr>
              <w:jc w:val="both"/>
              <w:rPr>
                <w:rFonts w:asciiTheme="minorHAnsi" w:hAnsiTheme="minorHAnsi"/>
                <w:sz w:val="24"/>
                <w:szCs w:val="24"/>
              </w:rPr>
            </w:pPr>
          </w:p>
          <w:p w:rsidR="00184AD0" w:rsidRPr="00B13EFA" w:rsidRDefault="00184AD0" w:rsidP="00184AD0">
            <w:pPr>
              <w:overflowPunct w:val="0"/>
              <w:autoSpaceDE w:val="0"/>
              <w:autoSpaceDN w:val="0"/>
              <w:adjustRightInd w:val="0"/>
              <w:spacing w:line="324" w:lineRule="auto"/>
              <w:jc w:val="both"/>
              <w:rPr>
                <w:rFonts w:asciiTheme="minorHAnsi" w:hAnsiTheme="minorHAnsi"/>
                <w:sz w:val="24"/>
                <w:szCs w:val="24"/>
              </w:rPr>
            </w:pPr>
            <w:r w:rsidRPr="00B13EFA">
              <w:rPr>
                <w:rFonts w:asciiTheme="minorHAnsi" w:hAnsiTheme="minorHAnsi"/>
                <w:sz w:val="24"/>
                <w:szCs w:val="24"/>
              </w:rPr>
              <w:t xml:space="preserve">Fig. (2) shows the variation of the wave function inside the box for different values of n and Fig.(3) shows the probability densities of finding the particle at  different  places </w:t>
            </w:r>
            <w:r w:rsidRPr="00B13EFA">
              <w:rPr>
                <w:rFonts w:asciiTheme="minorHAnsi" w:hAnsiTheme="minorHAnsi"/>
                <w:sz w:val="23"/>
                <w:szCs w:val="23"/>
              </w:rPr>
              <w:t xml:space="preserve">inside  the  box  for  different </w:t>
            </w:r>
            <w:r w:rsidRPr="00B13EFA">
              <w:rPr>
                <w:rFonts w:asciiTheme="minorHAnsi" w:hAnsiTheme="minorHAnsi"/>
              </w:rPr>
              <w:t xml:space="preserve">values  of  n.   Thus,  wave  mechanics suggests  that  the </w:t>
            </w:r>
            <w:r w:rsidRPr="00B13EFA">
              <w:rPr>
                <w:rFonts w:asciiTheme="minorHAnsi" w:hAnsiTheme="minorHAnsi"/>
                <w:sz w:val="23"/>
                <w:szCs w:val="23"/>
              </w:rPr>
              <w:t xml:space="preserve">probability  of  finding  any  particle  at  the  lowest </w:t>
            </w:r>
            <w:r w:rsidRPr="00B13EFA">
              <w:rPr>
                <w:rFonts w:asciiTheme="minorHAnsi" w:hAnsiTheme="minorHAnsi"/>
                <w:sz w:val="24"/>
                <w:szCs w:val="24"/>
              </w:rPr>
              <w:t>energy level is maximum at the centre of the box which is in agreement with the classical picture. However, the probability of finding the particle in higher energy states is predicted differently by the two formulations.</w:t>
            </w:r>
          </w:p>
          <w:p w:rsidR="003B19BB" w:rsidRDefault="003B19BB" w:rsidP="00FA05A2">
            <w:pPr>
              <w:jc w:val="both"/>
              <w:rPr>
                <w:rFonts w:asciiTheme="minorHAnsi" w:hAnsiTheme="minorHAnsi"/>
                <w:sz w:val="24"/>
                <w:szCs w:val="24"/>
              </w:rPr>
            </w:pPr>
          </w:p>
          <w:p w:rsidR="003B19BB" w:rsidRDefault="003B19BB" w:rsidP="00FA05A2">
            <w:pPr>
              <w:jc w:val="both"/>
              <w:rPr>
                <w:rFonts w:asciiTheme="minorHAnsi" w:hAnsiTheme="minorHAnsi"/>
                <w:sz w:val="24"/>
                <w:szCs w:val="24"/>
              </w:rPr>
            </w:pPr>
          </w:p>
          <w:p w:rsidR="003B19BB" w:rsidRDefault="003B19BB" w:rsidP="00FA05A2">
            <w:pPr>
              <w:jc w:val="both"/>
              <w:rPr>
                <w:rFonts w:asciiTheme="minorHAnsi" w:hAnsiTheme="minorHAnsi"/>
                <w:sz w:val="24"/>
                <w:szCs w:val="24"/>
              </w:rPr>
            </w:pPr>
          </w:p>
          <w:p w:rsidR="005444C2" w:rsidRPr="00006910" w:rsidRDefault="005444C2" w:rsidP="00FA05A2">
            <w:pPr>
              <w:jc w:val="both"/>
              <w:rPr>
                <w:rFonts w:asciiTheme="minorHAnsi" w:hAnsiTheme="minorHAnsi"/>
                <w:sz w:val="24"/>
                <w:szCs w:val="24"/>
              </w:rPr>
            </w:pPr>
            <w:r w:rsidRPr="00006910">
              <w:rPr>
                <w:rFonts w:asciiTheme="minorHAnsi" w:hAnsiTheme="minorHAnsi"/>
                <w:sz w:val="24"/>
                <w:szCs w:val="24"/>
              </w:rPr>
              <w:t xml:space="preserve">                                                            </w:t>
            </w:r>
          </w:p>
          <w:p w:rsidR="005444C2" w:rsidRPr="00006910" w:rsidRDefault="005444C2" w:rsidP="00FA05A2">
            <w:pPr>
              <w:tabs>
                <w:tab w:val="left" w:pos="735"/>
              </w:tabs>
              <w:jc w:val="both"/>
              <w:rPr>
                <w:rFonts w:asciiTheme="minorHAnsi" w:hAnsiTheme="minorHAnsi"/>
                <w:sz w:val="24"/>
                <w:szCs w:val="24"/>
              </w:rPr>
            </w:pPr>
          </w:p>
          <w:tbl>
            <w:tblPr>
              <w:tblStyle w:val="TableGrid"/>
              <w:tblW w:w="0" w:type="auto"/>
              <w:tblLook w:val="04A0"/>
            </w:tblPr>
            <w:tblGrid>
              <w:gridCol w:w="1525"/>
              <w:gridCol w:w="4140"/>
              <w:gridCol w:w="1800"/>
              <w:gridCol w:w="1880"/>
            </w:tblGrid>
            <w:tr w:rsidR="005444C2" w:rsidRPr="00006910" w:rsidTr="00C013C4">
              <w:tc>
                <w:tcPr>
                  <w:tcW w:w="1525"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S.NO</w:t>
                  </w:r>
                </w:p>
              </w:tc>
              <w:tc>
                <w:tcPr>
                  <w:tcW w:w="4140"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RGPV QUESTION</w:t>
                  </w:r>
                </w:p>
              </w:tc>
              <w:tc>
                <w:tcPr>
                  <w:tcW w:w="1800"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YEAR</w:t>
                  </w:r>
                </w:p>
              </w:tc>
              <w:tc>
                <w:tcPr>
                  <w:tcW w:w="1880"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MARKS</w:t>
                  </w:r>
                </w:p>
              </w:tc>
            </w:tr>
            <w:tr w:rsidR="005444C2" w:rsidRPr="00006910" w:rsidTr="00C013C4">
              <w:tc>
                <w:tcPr>
                  <w:tcW w:w="1525" w:type="dxa"/>
                </w:tcPr>
                <w:p w:rsidR="005444C2" w:rsidRPr="00006910" w:rsidRDefault="00C013C4" w:rsidP="00FA05A2">
                  <w:pPr>
                    <w:tabs>
                      <w:tab w:val="left" w:pos="735"/>
                    </w:tabs>
                    <w:jc w:val="both"/>
                    <w:rPr>
                      <w:rFonts w:asciiTheme="minorHAnsi" w:hAnsiTheme="minorHAnsi"/>
                      <w:sz w:val="24"/>
                      <w:szCs w:val="24"/>
                    </w:rPr>
                  </w:pPr>
                  <w:r w:rsidRPr="00006910">
                    <w:rPr>
                      <w:rFonts w:asciiTheme="minorHAnsi" w:hAnsiTheme="minorHAnsi"/>
                      <w:sz w:val="24"/>
                      <w:szCs w:val="24"/>
                    </w:rPr>
                    <w:t>Q.1</w:t>
                  </w:r>
                </w:p>
              </w:tc>
              <w:tc>
                <w:tcPr>
                  <w:tcW w:w="4140" w:type="dxa"/>
                </w:tcPr>
                <w:p w:rsidR="005444C2" w:rsidRPr="00006910" w:rsidRDefault="002C18E2" w:rsidP="00FA05A2">
                  <w:pPr>
                    <w:tabs>
                      <w:tab w:val="left" w:pos="735"/>
                    </w:tabs>
                    <w:jc w:val="both"/>
                    <w:rPr>
                      <w:rFonts w:asciiTheme="minorHAnsi" w:hAnsiTheme="minorHAnsi"/>
                      <w:sz w:val="24"/>
                      <w:szCs w:val="24"/>
                    </w:rPr>
                  </w:pPr>
                  <w:r>
                    <w:rPr>
                      <w:rFonts w:asciiTheme="minorHAnsi" w:hAnsiTheme="minorHAnsi"/>
                      <w:sz w:val="24"/>
                      <w:szCs w:val="24"/>
                    </w:rPr>
                    <w:t>Obtain an expression of energy levels for particle trapped in one dimensional square with infinitely deep potential well.</w:t>
                  </w:r>
                </w:p>
              </w:tc>
              <w:tc>
                <w:tcPr>
                  <w:tcW w:w="1800" w:type="dxa"/>
                </w:tcPr>
                <w:p w:rsidR="005444C2" w:rsidRPr="00006910" w:rsidRDefault="00C013C4" w:rsidP="00FA05A2">
                  <w:pPr>
                    <w:tabs>
                      <w:tab w:val="left" w:pos="735"/>
                    </w:tabs>
                    <w:jc w:val="center"/>
                    <w:rPr>
                      <w:rFonts w:asciiTheme="minorHAnsi" w:hAnsiTheme="minorHAnsi"/>
                      <w:sz w:val="24"/>
                      <w:szCs w:val="24"/>
                    </w:rPr>
                  </w:pPr>
                  <w:r w:rsidRPr="00006910">
                    <w:rPr>
                      <w:rFonts w:asciiTheme="minorHAnsi" w:hAnsiTheme="minorHAnsi"/>
                      <w:sz w:val="24"/>
                      <w:szCs w:val="24"/>
                    </w:rPr>
                    <w:t>Dec201</w:t>
                  </w:r>
                  <w:r w:rsidR="002C18E2">
                    <w:rPr>
                      <w:rFonts w:asciiTheme="minorHAnsi" w:hAnsiTheme="minorHAnsi"/>
                      <w:sz w:val="24"/>
                      <w:szCs w:val="24"/>
                    </w:rPr>
                    <w:t>3</w:t>
                  </w:r>
                </w:p>
              </w:tc>
              <w:tc>
                <w:tcPr>
                  <w:tcW w:w="1880" w:type="dxa"/>
                </w:tcPr>
                <w:p w:rsidR="005444C2" w:rsidRPr="00006910" w:rsidRDefault="00C013C4" w:rsidP="00FA05A2">
                  <w:pPr>
                    <w:tabs>
                      <w:tab w:val="left" w:pos="735"/>
                    </w:tabs>
                    <w:jc w:val="center"/>
                    <w:rPr>
                      <w:rFonts w:asciiTheme="minorHAnsi" w:hAnsiTheme="minorHAnsi"/>
                      <w:sz w:val="24"/>
                      <w:szCs w:val="24"/>
                    </w:rPr>
                  </w:pPr>
                  <w:r w:rsidRPr="00006910">
                    <w:rPr>
                      <w:rFonts w:asciiTheme="minorHAnsi" w:hAnsiTheme="minorHAnsi"/>
                      <w:sz w:val="24"/>
                      <w:szCs w:val="24"/>
                    </w:rPr>
                    <w:t>7</w:t>
                  </w:r>
                </w:p>
              </w:tc>
            </w:tr>
          </w:tbl>
          <w:p w:rsidR="005444C2" w:rsidRPr="00006910" w:rsidRDefault="005444C2" w:rsidP="00FA05A2">
            <w:pPr>
              <w:tabs>
                <w:tab w:val="left" w:pos="735"/>
              </w:tabs>
              <w:jc w:val="both"/>
              <w:rPr>
                <w:rFonts w:asciiTheme="minorHAnsi" w:hAnsiTheme="minorHAnsi"/>
                <w:sz w:val="24"/>
                <w:szCs w:val="24"/>
              </w:rPr>
            </w:pPr>
          </w:p>
          <w:p w:rsidR="005444C2" w:rsidRPr="00006910" w:rsidRDefault="005444C2" w:rsidP="00FA05A2">
            <w:pPr>
              <w:rPr>
                <w:rFonts w:asciiTheme="minorHAnsi" w:hAnsiTheme="minorHAnsi"/>
                <w:sz w:val="24"/>
                <w:szCs w:val="24"/>
              </w:rPr>
            </w:pPr>
          </w:p>
        </w:tc>
      </w:tr>
    </w:tbl>
    <w:p w:rsidR="005444C2" w:rsidRPr="00006910" w:rsidRDefault="005444C2" w:rsidP="00FA05A2">
      <w:pPr>
        <w:rPr>
          <w:rFonts w:asciiTheme="minorHAnsi" w:hAnsiTheme="minorHAnsi"/>
        </w:rPr>
      </w:pPr>
    </w:p>
    <w:p w:rsidR="005444C2" w:rsidRPr="00006910" w:rsidRDefault="005444C2" w:rsidP="00FA05A2">
      <w:pPr>
        <w:rPr>
          <w:rFonts w:asciiTheme="minorHAnsi" w:hAnsiTheme="minorHAnsi"/>
        </w:rPr>
      </w:pPr>
    </w:p>
    <w:p w:rsidR="005444C2" w:rsidRPr="00006910" w:rsidRDefault="005444C2" w:rsidP="00FA05A2">
      <w:pPr>
        <w:rPr>
          <w:rFonts w:asciiTheme="minorHAnsi" w:hAnsiTheme="minorHAnsi"/>
        </w:rPr>
      </w:pPr>
    </w:p>
    <w:tbl>
      <w:tblPr>
        <w:tblStyle w:val="TableGrid"/>
        <w:tblW w:w="0" w:type="auto"/>
        <w:tblLook w:val="04A0"/>
      </w:tblPr>
      <w:tblGrid>
        <w:gridCol w:w="9576"/>
      </w:tblGrid>
      <w:tr w:rsidR="00EC7578" w:rsidRPr="00006910" w:rsidTr="00C876BF">
        <w:tc>
          <w:tcPr>
            <w:tcW w:w="9576" w:type="dxa"/>
          </w:tcPr>
          <w:p w:rsidR="00EC7578" w:rsidRPr="00DE2135" w:rsidRDefault="002A4145" w:rsidP="00C876BF">
            <w:pPr>
              <w:jc w:val="center"/>
              <w:rPr>
                <w:rFonts w:asciiTheme="minorHAnsi" w:hAnsiTheme="minorHAnsi"/>
                <w:b/>
                <w:sz w:val="28"/>
                <w:szCs w:val="28"/>
              </w:rPr>
            </w:pPr>
            <w:r>
              <w:rPr>
                <w:rFonts w:asciiTheme="minorHAnsi" w:hAnsiTheme="minorHAnsi"/>
                <w:b/>
                <w:sz w:val="28"/>
                <w:szCs w:val="28"/>
              </w:rPr>
              <w:t>UNIT 1</w:t>
            </w:r>
            <w:r w:rsidR="00EC7578" w:rsidRPr="00DE2135">
              <w:rPr>
                <w:rFonts w:asciiTheme="minorHAnsi" w:hAnsiTheme="minorHAnsi"/>
                <w:b/>
                <w:sz w:val="28"/>
                <w:szCs w:val="28"/>
              </w:rPr>
              <w:t>/LECTURE 8</w:t>
            </w:r>
          </w:p>
        </w:tc>
      </w:tr>
      <w:tr w:rsidR="00EC7578" w:rsidRPr="00006910" w:rsidTr="00C876BF">
        <w:tc>
          <w:tcPr>
            <w:tcW w:w="9576" w:type="dxa"/>
          </w:tcPr>
          <w:p w:rsidR="00EC7578" w:rsidRPr="00006910" w:rsidRDefault="00EC7578" w:rsidP="00C876BF">
            <w:pPr>
              <w:jc w:val="both"/>
              <w:rPr>
                <w:rFonts w:asciiTheme="minorHAnsi" w:hAnsiTheme="minorHAnsi"/>
                <w:b/>
                <w:bCs/>
                <w:sz w:val="24"/>
                <w:szCs w:val="24"/>
              </w:rPr>
            </w:pPr>
            <w:r w:rsidRPr="00006910">
              <w:rPr>
                <w:rFonts w:asciiTheme="minorHAnsi" w:hAnsiTheme="minorHAnsi"/>
                <w:b/>
                <w:bCs/>
                <w:sz w:val="24"/>
                <w:szCs w:val="24"/>
              </w:rPr>
              <w:t xml:space="preserve"> </w:t>
            </w:r>
          </w:p>
          <w:p w:rsidR="002A4145" w:rsidRPr="002A4145" w:rsidRDefault="00EC7578" w:rsidP="002A4145">
            <w:pPr>
              <w:tabs>
                <w:tab w:val="num" w:pos="860"/>
              </w:tabs>
              <w:overflowPunct w:val="0"/>
              <w:autoSpaceDE w:val="0"/>
              <w:autoSpaceDN w:val="0"/>
              <w:adjustRightInd w:val="0"/>
              <w:jc w:val="both"/>
              <w:rPr>
                <w:rFonts w:asciiTheme="minorHAnsi" w:hAnsiTheme="minorHAnsi"/>
                <w:sz w:val="24"/>
                <w:szCs w:val="24"/>
              </w:rPr>
            </w:pPr>
            <w:r w:rsidRPr="00006910">
              <w:rPr>
                <w:rFonts w:asciiTheme="minorHAnsi" w:hAnsiTheme="minorHAnsi"/>
                <w:b/>
                <w:bCs/>
                <w:sz w:val="24"/>
                <w:szCs w:val="24"/>
              </w:rPr>
              <w:t xml:space="preserve">   </w:t>
            </w:r>
            <w:r w:rsidR="002A4145" w:rsidRPr="004145E8">
              <w:rPr>
                <w:rFonts w:ascii="Times New Roman" w:hAnsi="Times New Roman"/>
                <w:sz w:val="24"/>
                <w:szCs w:val="24"/>
              </w:rPr>
              <w:t>Q1</w:t>
            </w:r>
            <w:r w:rsidR="002A4145">
              <w:rPr>
                <w:rFonts w:ascii="Times New Roman" w:hAnsi="Times New Roman"/>
                <w:sz w:val="24"/>
                <w:szCs w:val="24"/>
              </w:rPr>
              <w:t>.</w:t>
            </w:r>
            <w:r w:rsidR="002A4145" w:rsidRPr="004145E8">
              <w:rPr>
                <w:rFonts w:ascii="Times New Roman" w:hAnsi="Times New Roman"/>
                <w:sz w:val="24"/>
                <w:szCs w:val="24"/>
              </w:rPr>
              <w:t xml:space="preserve"> </w:t>
            </w:r>
            <w:r w:rsidR="002A4145" w:rsidRPr="002A4145">
              <w:rPr>
                <w:rFonts w:asciiTheme="minorHAnsi" w:hAnsiTheme="minorHAnsi"/>
                <w:sz w:val="24"/>
                <w:szCs w:val="24"/>
              </w:rPr>
              <w:t>X-rays  of  wavelength  1.54  A</w:t>
            </w:r>
            <w:r w:rsidR="002A4145" w:rsidRPr="002A4145">
              <w:rPr>
                <w:rFonts w:asciiTheme="minorHAnsi" w:hAnsiTheme="minorHAnsi"/>
                <w:sz w:val="24"/>
                <w:szCs w:val="24"/>
                <w:vertAlign w:val="superscript"/>
              </w:rPr>
              <w:t>o</w:t>
            </w:r>
            <w:r w:rsidR="002A4145" w:rsidRPr="002A4145">
              <w:rPr>
                <w:rFonts w:asciiTheme="minorHAnsi" w:hAnsiTheme="minorHAnsi"/>
                <w:sz w:val="24"/>
                <w:szCs w:val="24"/>
              </w:rPr>
              <w:t xml:space="preserve">  are  Compton  scattered at  an angle of 60</w:t>
            </w:r>
            <w:r w:rsidR="002A4145" w:rsidRPr="002A4145">
              <w:rPr>
                <w:rFonts w:asciiTheme="minorHAnsi" w:hAnsiTheme="minorHAnsi"/>
                <w:sz w:val="24"/>
                <w:szCs w:val="24"/>
                <w:vertAlign w:val="superscript"/>
              </w:rPr>
              <w:t>o</w:t>
            </w:r>
            <w:r w:rsidR="002A4145" w:rsidRPr="002A4145">
              <w:rPr>
                <w:rFonts w:asciiTheme="minorHAnsi" w:hAnsiTheme="minorHAnsi"/>
                <w:sz w:val="24"/>
                <w:szCs w:val="24"/>
              </w:rPr>
              <w:t>.  Calculate the change in the wavelength.</w:t>
            </w:r>
          </w:p>
          <w:p w:rsidR="002A4145" w:rsidRPr="002A4145" w:rsidRDefault="002A4145" w:rsidP="002A4145">
            <w:pPr>
              <w:autoSpaceDE w:val="0"/>
              <w:autoSpaceDN w:val="0"/>
              <w:adjustRightInd w:val="0"/>
              <w:spacing w:line="137" w:lineRule="exact"/>
              <w:rPr>
                <w:rFonts w:asciiTheme="minorHAnsi" w:hAnsiTheme="minorHAnsi"/>
                <w:sz w:val="24"/>
                <w:szCs w:val="24"/>
              </w:rPr>
            </w:pPr>
          </w:p>
          <w:p w:rsidR="002A4145" w:rsidRPr="002A4145" w:rsidRDefault="002A4145" w:rsidP="002A4145">
            <w:pPr>
              <w:autoSpaceDE w:val="0"/>
              <w:autoSpaceDN w:val="0"/>
              <w:adjustRightInd w:val="0"/>
              <w:rPr>
                <w:rFonts w:asciiTheme="minorHAnsi" w:hAnsiTheme="minorHAnsi"/>
                <w:sz w:val="24"/>
                <w:szCs w:val="24"/>
              </w:rPr>
            </w:pPr>
            <w:r w:rsidRPr="002A4145">
              <w:rPr>
                <w:rFonts w:asciiTheme="minorHAnsi" w:hAnsiTheme="minorHAnsi"/>
                <w:b/>
                <w:bCs/>
                <w:sz w:val="24"/>
                <w:szCs w:val="24"/>
              </w:rPr>
              <w:t>Solution:</w:t>
            </w:r>
          </w:p>
          <w:p w:rsidR="002A4145" w:rsidRPr="002A4145" w:rsidRDefault="002A4145" w:rsidP="002A4145">
            <w:pPr>
              <w:autoSpaceDE w:val="0"/>
              <w:autoSpaceDN w:val="0"/>
              <w:adjustRightInd w:val="0"/>
              <w:spacing w:line="104" w:lineRule="exact"/>
              <w:rPr>
                <w:rFonts w:asciiTheme="minorHAnsi" w:hAnsiTheme="minorHAnsi"/>
                <w:sz w:val="24"/>
                <w:szCs w:val="24"/>
              </w:rPr>
            </w:pPr>
          </w:p>
          <w:p w:rsidR="002A4145" w:rsidRDefault="002A4145" w:rsidP="002A4145">
            <w:pPr>
              <w:overflowPunct w:val="0"/>
              <w:autoSpaceDE w:val="0"/>
              <w:autoSpaceDN w:val="0"/>
              <w:adjustRightInd w:val="0"/>
              <w:spacing w:line="199" w:lineRule="auto"/>
              <w:ind w:left="4320" w:right="2020" w:hanging="4369"/>
              <w:rPr>
                <w:rFonts w:ascii="Times New Roman" w:hAnsi="Times New Roman"/>
                <w:sz w:val="24"/>
                <w:szCs w:val="24"/>
              </w:rPr>
            </w:pPr>
            <w:r w:rsidRPr="002A4145">
              <w:rPr>
                <w:rFonts w:asciiTheme="minorHAnsi" w:hAnsiTheme="minorHAnsi"/>
                <w:sz w:val="24"/>
                <w:szCs w:val="24"/>
              </w:rPr>
              <w:t>Change in wavelength</w:t>
            </w:r>
            <w:r>
              <w:rPr>
                <w:rFonts w:ascii="Courier New" w:hAnsi="Courier New" w:cs="Courier New"/>
                <w:sz w:val="24"/>
                <w:szCs w:val="24"/>
              </w:rPr>
              <w:t xml:space="preserve"> = </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 xml:space="preserve"> = </w:t>
            </w:r>
            <w:r>
              <w:rPr>
                <w:rFonts w:ascii="Courier New" w:hAnsi="Courier New" w:cs="Courier New"/>
                <w:sz w:val="24"/>
                <w:szCs w:val="24"/>
                <w:u w:val="single"/>
              </w:rPr>
              <w:t>h</w:t>
            </w:r>
            <w:r>
              <w:rPr>
                <w:rFonts w:ascii="Courier New" w:hAnsi="Courier New" w:cs="Courier New"/>
                <w:sz w:val="24"/>
                <w:szCs w:val="24"/>
              </w:rPr>
              <w:t xml:space="preserve"> (1-cos </w:t>
            </w:r>
            <w:r>
              <w:rPr>
                <w:rFonts w:ascii="Symbol" w:hAnsi="Symbol" w:cs="Symbol"/>
                <w:sz w:val="24"/>
                <w:szCs w:val="24"/>
              </w:rPr>
              <w:t></w:t>
            </w:r>
            <w:r>
              <w:rPr>
                <w:rFonts w:ascii="Courier New" w:hAnsi="Courier New" w:cs="Courier New"/>
                <w:sz w:val="24"/>
                <w:szCs w:val="24"/>
              </w:rPr>
              <w:t>) /m</w:t>
            </w:r>
            <w:r>
              <w:rPr>
                <w:rFonts w:ascii="Courier New" w:hAnsi="Courier New" w:cs="Courier New"/>
                <w:sz w:val="16"/>
                <w:szCs w:val="16"/>
              </w:rPr>
              <w:t>o</w:t>
            </w:r>
            <w:r>
              <w:rPr>
                <w:rFonts w:ascii="Courier New" w:hAnsi="Courier New" w:cs="Courier New"/>
                <w:sz w:val="24"/>
                <w:szCs w:val="24"/>
              </w:rPr>
              <w:t>c</w:t>
            </w:r>
          </w:p>
          <w:p w:rsidR="002A4145" w:rsidRDefault="002A4145" w:rsidP="002A4145">
            <w:pPr>
              <w:autoSpaceDE w:val="0"/>
              <w:autoSpaceDN w:val="0"/>
              <w:adjustRightInd w:val="0"/>
              <w:spacing w:line="200" w:lineRule="exact"/>
              <w:rPr>
                <w:rFonts w:ascii="Times New Roman" w:hAnsi="Times New Roman"/>
                <w:sz w:val="24"/>
                <w:szCs w:val="24"/>
              </w:rPr>
            </w:pPr>
          </w:p>
          <w:p w:rsidR="002A4145" w:rsidRDefault="002A4145" w:rsidP="002A4145">
            <w:pPr>
              <w:autoSpaceDE w:val="0"/>
              <w:autoSpaceDN w:val="0"/>
              <w:adjustRightInd w:val="0"/>
              <w:spacing w:line="272" w:lineRule="exact"/>
              <w:rPr>
                <w:rFonts w:ascii="Times New Roman" w:hAnsi="Times New Roman"/>
                <w:sz w:val="24"/>
                <w:szCs w:val="24"/>
              </w:rPr>
            </w:pPr>
          </w:p>
          <w:p w:rsidR="002A4145" w:rsidRDefault="002A4145" w:rsidP="002A4145">
            <w:pPr>
              <w:overflowPunct w:val="0"/>
              <w:autoSpaceDE w:val="0"/>
              <w:autoSpaceDN w:val="0"/>
              <w:adjustRightInd w:val="0"/>
              <w:spacing w:line="199" w:lineRule="auto"/>
              <w:ind w:left="4320" w:right="2020" w:hanging="4369"/>
              <w:rPr>
                <w:rFonts w:ascii="Times New Roman" w:hAnsi="Times New Roman"/>
                <w:sz w:val="24"/>
                <w:szCs w:val="24"/>
              </w:rPr>
            </w:pPr>
            <w:r>
              <w:rPr>
                <w:rFonts w:ascii="Courier New" w:hAnsi="Courier New" w:cs="Courier New"/>
                <w:sz w:val="24"/>
                <w:szCs w:val="24"/>
                <w:u w:val="single"/>
              </w:rPr>
              <w:t>h</w:t>
            </w:r>
            <w:r>
              <w:rPr>
                <w:rFonts w:ascii="Courier New" w:hAnsi="Courier New" w:cs="Courier New"/>
                <w:sz w:val="24"/>
                <w:szCs w:val="24"/>
              </w:rPr>
              <w:t xml:space="preserve"> (1-cos 60</w:t>
            </w:r>
            <w:r>
              <w:rPr>
                <w:rFonts w:ascii="Courier New" w:hAnsi="Courier New" w:cs="Courier New"/>
                <w:sz w:val="32"/>
                <w:szCs w:val="32"/>
                <w:vertAlign w:val="superscript"/>
              </w:rPr>
              <w:t>0</w:t>
            </w:r>
            <w:r>
              <w:rPr>
                <w:rFonts w:ascii="Courier New" w:hAnsi="Courier New" w:cs="Courier New"/>
                <w:sz w:val="24"/>
                <w:szCs w:val="24"/>
              </w:rPr>
              <w:t>)/ m</w:t>
            </w:r>
            <w:r>
              <w:rPr>
                <w:rFonts w:ascii="Courier New" w:hAnsi="Courier New" w:cs="Courier New"/>
                <w:sz w:val="16"/>
                <w:szCs w:val="16"/>
              </w:rPr>
              <w:t>o</w:t>
            </w:r>
            <w:r>
              <w:rPr>
                <w:rFonts w:ascii="Courier New" w:hAnsi="Courier New" w:cs="Courier New"/>
                <w:sz w:val="24"/>
                <w:szCs w:val="24"/>
              </w:rPr>
              <w:t>c</w:t>
            </w:r>
          </w:p>
          <w:p w:rsidR="002A4145" w:rsidRDefault="002A4145" w:rsidP="002A4145">
            <w:pPr>
              <w:autoSpaceDE w:val="0"/>
              <w:autoSpaceDN w:val="0"/>
              <w:adjustRightInd w:val="0"/>
              <w:spacing w:line="200" w:lineRule="exact"/>
              <w:rPr>
                <w:rFonts w:ascii="Times New Roman" w:hAnsi="Times New Roman"/>
                <w:sz w:val="24"/>
                <w:szCs w:val="24"/>
              </w:rPr>
            </w:pPr>
          </w:p>
          <w:p w:rsidR="002A4145" w:rsidRDefault="002A4145" w:rsidP="002A4145">
            <w:pPr>
              <w:numPr>
                <w:ilvl w:val="1"/>
                <w:numId w:val="14"/>
              </w:numPr>
              <w:tabs>
                <w:tab w:val="clear" w:pos="1440"/>
                <w:tab w:val="num" w:pos="812"/>
              </w:tabs>
              <w:suppressAutoHyphens w:val="0"/>
              <w:overflowPunct w:val="0"/>
              <w:autoSpaceDE w:val="0"/>
              <w:autoSpaceDN w:val="0"/>
              <w:adjustRightInd w:val="0"/>
              <w:spacing w:line="182" w:lineRule="auto"/>
              <w:ind w:left="860" w:right="2040" w:hanging="332"/>
              <w:jc w:val="both"/>
              <w:rPr>
                <w:rFonts w:ascii="Courier New" w:hAnsi="Courier New" w:cs="Courier New"/>
                <w:sz w:val="24"/>
                <w:szCs w:val="24"/>
              </w:rPr>
            </w:pPr>
            <w:r>
              <w:rPr>
                <w:rFonts w:ascii="Courier New" w:hAnsi="Courier New" w:cs="Courier New"/>
                <w:sz w:val="24"/>
                <w:szCs w:val="24"/>
              </w:rPr>
              <w:t>= 1.2 x 10</w:t>
            </w:r>
            <w:r>
              <w:rPr>
                <w:rFonts w:ascii="Courier New" w:hAnsi="Courier New" w:cs="Courier New"/>
                <w:sz w:val="32"/>
                <w:szCs w:val="32"/>
                <w:vertAlign w:val="superscript"/>
              </w:rPr>
              <w:t>-12</w:t>
            </w:r>
            <w:r>
              <w:rPr>
                <w:rFonts w:ascii="Courier New" w:hAnsi="Courier New" w:cs="Courier New"/>
                <w:sz w:val="24"/>
                <w:szCs w:val="24"/>
              </w:rPr>
              <w:t xml:space="preserve">m (Ans). </w:t>
            </w:r>
          </w:p>
          <w:p w:rsidR="002A4145" w:rsidRDefault="002A4145" w:rsidP="002A4145">
            <w:pPr>
              <w:autoSpaceDE w:val="0"/>
              <w:autoSpaceDN w:val="0"/>
              <w:adjustRightInd w:val="0"/>
              <w:spacing w:line="200" w:lineRule="exact"/>
              <w:rPr>
                <w:rFonts w:ascii="Courier New" w:hAnsi="Courier New" w:cs="Courier New"/>
                <w:sz w:val="24"/>
                <w:szCs w:val="24"/>
              </w:rPr>
            </w:pPr>
          </w:p>
          <w:p w:rsidR="002A4145" w:rsidRPr="00DD09B1" w:rsidRDefault="002A4145" w:rsidP="002A4145">
            <w:pPr>
              <w:autoSpaceDE w:val="0"/>
              <w:autoSpaceDN w:val="0"/>
              <w:adjustRightInd w:val="0"/>
              <w:spacing w:line="202" w:lineRule="exact"/>
              <w:rPr>
                <w:rFonts w:ascii="Courier New" w:hAnsi="Courier New" w:cs="Courier New"/>
                <w:color w:val="000000" w:themeColor="text1"/>
                <w:sz w:val="24"/>
                <w:szCs w:val="24"/>
              </w:rPr>
            </w:pPr>
          </w:p>
          <w:p w:rsidR="002A4145" w:rsidRPr="00DD09B1" w:rsidRDefault="00DD09B1" w:rsidP="002A4145">
            <w:pPr>
              <w:overflowPunct w:val="0"/>
              <w:autoSpaceDE w:val="0"/>
              <w:autoSpaceDN w:val="0"/>
              <w:adjustRightInd w:val="0"/>
              <w:jc w:val="both"/>
              <w:rPr>
                <w:rFonts w:asciiTheme="minorHAnsi" w:hAnsiTheme="minorHAnsi"/>
                <w:color w:val="000000" w:themeColor="text1"/>
                <w:sz w:val="24"/>
                <w:szCs w:val="24"/>
              </w:rPr>
            </w:pPr>
            <w:hyperlink r:id="rId82" w:history="1">
              <w:r w:rsidR="002A4145" w:rsidRPr="00DD09B1">
                <w:rPr>
                  <w:rStyle w:val="Hyperlink"/>
                  <w:rFonts w:ascii="Times New Roman" w:hAnsi="Times New Roman"/>
                  <w:color w:val="000000" w:themeColor="text1"/>
                  <w:sz w:val="24"/>
                  <w:szCs w:val="24"/>
                  <w:u w:val="none"/>
                </w:rPr>
                <w:t xml:space="preserve">Q2. </w:t>
              </w:r>
              <w:r w:rsidR="002A4145" w:rsidRPr="00DD09B1">
                <w:rPr>
                  <w:rStyle w:val="Hyperlink"/>
                  <w:rFonts w:asciiTheme="minorHAnsi" w:hAnsiTheme="minorHAnsi"/>
                  <w:color w:val="000000" w:themeColor="text1"/>
                  <w:sz w:val="24"/>
                  <w:szCs w:val="24"/>
                  <w:u w:val="none"/>
                </w:rPr>
                <w:t>In  a  Compton  scattering  experiment,  incident  photons of energy 10 KeV are scattered at 45</w:t>
              </w:r>
              <w:r w:rsidR="002A4145" w:rsidRPr="00DD09B1">
                <w:rPr>
                  <w:rStyle w:val="Hyperlink"/>
                  <w:rFonts w:asciiTheme="minorHAnsi" w:hAnsiTheme="minorHAnsi"/>
                  <w:color w:val="000000" w:themeColor="text1"/>
                  <w:sz w:val="24"/>
                  <w:szCs w:val="24"/>
                  <w:u w:val="none"/>
                  <w:vertAlign w:val="superscript"/>
                </w:rPr>
                <w:t>o</w:t>
              </w:r>
              <w:r w:rsidR="002A4145" w:rsidRPr="00DD09B1">
                <w:rPr>
                  <w:rStyle w:val="Hyperlink"/>
                  <w:rFonts w:asciiTheme="minorHAnsi" w:hAnsiTheme="minorHAnsi"/>
                  <w:color w:val="000000" w:themeColor="text1"/>
                  <w:sz w:val="24"/>
                  <w:szCs w:val="24"/>
                  <w:u w:val="none"/>
                </w:rPr>
                <w:t xml:space="preserve"> to the incident beam. Calculate the energy of the scattered photon.</w:t>
              </w:r>
            </w:hyperlink>
          </w:p>
          <w:p w:rsidR="002A4145" w:rsidRPr="002A4145" w:rsidRDefault="002A4145" w:rsidP="002A4145">
            <w:pPr>
              <w:autoSpaceDE w:val="0"/>
              <w:autoSpaceDN w:val="0"/>
              <w:adjustRightInd w:val="0"/>
              <w:spacing w:line="54" w:lineRule="exact"/>
              <w:rPr>
                <w:rFonts w:asciiTheme="minorHAnsi" w:hAnsiTheme="minorHAnsi"/>
                <w:sz w:val="24"/>
                <w:szCs w:val="24"/>
              </w:rPr>
            </w:pPr>
          </w:p>
          <w:p w:rsidR="002A4145" w:rsidRPr="002A4145" w:rsidRDefault="002A4145" w:rsidP="002A4145">
            <w:pPr>
              <w:autoSpaceDE w:val="0"/>
              <w:autoSpaceDN w:val="0"/>
              <w:adjustRightInd w:val="0"/>
              <w:rPr>
                <w:rFonts w:asciiTheme="minorHAnsi" w:hAnsiTheme="minorHAnsi"/>
                <w:sz w:val="24"/>
                <w:szCs w:val="24"/>
              </w:rPr>
            </w:pPr>
            <w:r w:rsidRPr="002A4145">
              <w:rPr>
                <w:rFonts w:asciiTheme="minorHAnsi" w:hAnsiTheme="minorHAnsi"/>
                <w:b/>
                <w:bCs/>
                <w:sz w:val="24"/>
                <w:szCs w:val="24"/>
              </w:rPr>
              <w:t>Solution:</w:t>
            </w:r>
          </w:p>
          <w:p w:rsidR="002A4145" w:rsidRPr="002A4145" w:rsidRDefault="002A4145" w:rsidP="002A4145">
            <w:pPr>
              <w:autoSpaceDE w:val="0"/>
              <w:autoSpaceDN w:val="0"/>
              <w:adjustRightInd w:val="0"/>
              <w:spacing w:line="104" w:lineRule="exact"/>
              <w:rPr>
                <w:rFonts w:asciiTheme="minorHAnsi" w:hAnsiTheme="minorHAnsi"/>
                <w:sz w:val="24"/>
                <w:szCs w:val="24"/>
              </w:rPr>
            </w:pPr>
          </w:p>
          <w:p w:rsidR="002A4145" w:rsidRDefault="002A4145" w:rsidP="002A4145">
            <w:pPr>
              <w:overflowPunct w:val="0"/>
              <w:autoSpaceDE w:val="0"/>
              <w:autoSpaceDN w:val="0"/>
              <w:adjustRightInd w:val="0"/>
              <w:spacing w:line="199" w:lineRule="auto"/>
              <w:ind w:left="4320" w:right="1980" w:hanging="4321"/>
              <w:rPr>
                <w:rFonts w:ascii="Times New Roman" w:hAnsi="Times New Roman"/>
                <w:sz w:val="24"/>
                <w:szCs w:val="24"/>
              </w:rPr>
            </w:pPr>
            <w:r w:rsidRPr="002A4145">
              <w:rPr>
                <w:rFonts w:asciiTheme="minorHAnsi" w:hAnsiTheme="minorHAnsi"/>
                <w:sz w:val="24"/>
                <w:szCs w:val="24"/>
              </w:rPr>
              <w:t>Change in wavelength</w:t>
            </w:r>
            <w:r>
              <w:rPr>
                <w:rFonts w:ascii="Courier New" w:hAnsi="Courier New" w:cs="Courier New"/>
                <w:sz w:val="24"/>
                <w:szCs w:val="24"/>
              </w:rPr>
              <w:t xml:space="preserve"> = </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 xml:space="preserve"> = </w:t>
            </w:r>
            <w:r>
              <w:rPr>
                <w:rFonts w:ascii="Courier New" w:hAnsi="Courier New" w:cs="Courier New"/>
                <w:sz w:val="24"/>
                <w:szCs w:val="24"/>
                <w:u w:val="single"/>
              </w:rPr>
              <w:t>h</w:t>
            </w:r>
            <w:r>
              <w:rPr>
                <w:rFonts w:ascii="Courier New" w:hAnsi="Courier New" w:cs="Courier New"/>
                <w:sz w:val="24"/>
                <w:szCs w:val="24"/>
              </w:rPr>
              <w:t xml:space="preserve"> (1-cos </w:t>
            </w:r>
            <w:r>
              <w:rPr>
                <w:rFonts w:ascii="Symbol" w:hAnsi="Symbol" w:cs="Symbol"/>
                <w:sz w:val="24"/>
                <w:szCs w:val="24"/>
              </w:rPr>
              <w:t></w:t>
            </w:r>
            <w:r>
              <w:rPr>
                <w:rFonts w:ascii="Courier New" w:hAnsi="Courier New" w:cs="Courier New"/>
                <w:sz w:val="24"/>
                <w:szCs w:val="24"/>
              </w:rPr>
              <w:t>) m</w:t>
            </w:r>
            <w:r>
              <w:rPr>
                <w:rFonts w:ascii="Courier New" w:hAnsi="Courier New" w:cs="Courier New"/>
                <w:sz w:val="16"/>
                <w:szCs w:val="16"/>
              </w:rPr>
              <w:t>o</w:t>
            </w:r>
            <w:r>
              <w:rPr>
                <w:rFonts w:ascii="Courier New" w:hAnsi="Courier New" w:cs="Courier New"/>
                <w:sz w:val="24"/>
                <w:szCs w:val="24"/>
              </w:rPr>
              <w:t>c</w:t>
            </w:r>
          </w:p>
          <w:p w:rsidR="002A4145" w:rsidRDefault="002A4145" w:rsidP="002A4145">
            <w:pPr>
              <w:autoSpaceDE w:val="0"/>
              <w:autoSpaceDN w:val="0"/>
              <w:adjustRightInd w:val="0"/>
              <w:spacing w:line="64" w:lineRule="exact"/>
              <w:rPr>
                <w:rFonts w:ascii="Times New Roman" w:hAnsi="Times New Roman"/>
                <w:sz w:val="24"/>
                <w:szCs w:val="24"/>
              </w:rPr>
            </w:pPr>
          </w:p>
          <w:p w:rsidR="002A4145" w:rsidRDefault="002A4145" w:rsidP="002A4145">
            <w:pPr>
              <w:overflowPunct w:val="0"/>
              <w:autoSpaceDE w:val="0"/>
              <w:autoSpaceDN w:val="0"/>
              <w:adjustRightInd w:val="0"/>
              <w:spacing w:line="234" w:lineRule="auto"/>
              <w:ind w:right="2100" w:firstLine="3169"/>
              <w:rPr>
                <w:rFonts w:ascii="Courier New" w:hAnsi="Courier New" w:cs="Courier New"/>
                <w:sz w:val="24"/>
                <w:szCs w:val="24"/>
              </w:rPr>
            </w:pPr>
            <w:r>
              <w:rPr>
                <w:rFonts w:ascii="Courier New" w:hAnsi="Courier New" w:cs="Courier New"/>
                <w:sz w:val="24"/>
                <w:szCs w:val="24"/>
              </w:rPr>
              <w:t>= 7.1 x 10</w:t>
            </w:r>
            <w:r>
              <w:rPr>
                <w:rFonts w:ascii="Courier New" w:hAnsi="Courier New" w:cs="Courier New"/>
                <w:sz w:val="32"/>
                <w:szCs w:val="32"/>
                <w:vertAlign w:val="superscript"/>
              </w:rPr>
              <w:t>-13</w:t>
            </w:r>
            <w:r>
              <w:rPr>
                <w:rFonts w:ascii="Courier New" w:hAnsi="Courier New" w:cs="Courier New"/>
                <w:sz w:val="24"/>
                <w:szCs w:val="24"/>
              </w:rPr>
              <w:t xml:space="preserve">m. </w:t>
            </w:r>
          </w:p>
          <w:p w:rsidR="002A4145" w:rsidRDefault="002A4145" w:rsidP="002A4145">
            <w:pPr>
              <w:overflowPunct w:val="0"/>
              <w:autoSpaceDE w:val="0"/>
              <w:autoSpaceDN w:val="0"/>
              <w:adjustRightInd w:val="0"/>
              <w:spacing w:line="234" w:lineRule="auto"/>
              <w:ind w:right="2100" w:firstLine="3169"/>
              <w:rPr>
                <w:rFonts w:ascii="Courier New" w:hAnsi="Courier New" w:cs="Courier New"/>
                <w:sz w:val="24"/>
                <w:szCs w:val="24"/>
              </w:rPr>
            </w:pPr>
          </w:p>
          <w:p w:rsidR="002A4145" w:rsidRDefault="002A4145" w:rsidP="002A4145">
            <w:pPr>
              <w:overflowPunct w:val="0"/>
              <w:autoSpaceDE w:val="0"/>
              <w:autoSpaceDN w:val="0"/>
              <w:adjustRightInd w:val="0"/>
              <w:spacing w:line="234" w:lineRule="auto"/>
              <w:ind w:right="2100"/>
              <w:rPr>
                <w:rFonts w:ascii="Times New Roman" w:hAnsi="Times New Roman"/>
                <w:sz w:val="24"/>
                <w:szCs w:val="24"/>
              </w:rPr>
            </w:pPr>
            <w:r w:rsidRPr="002A4145">
              <w:rPr>
                <w:rFonts w:asciiTheme="minorHAnsi" w:hAnsiTheme="minorHAnsi"/>
                <w:sz w:val="24"/>
                <w:szCs w:val="24"/>
              </w:rPr>
              <w:t>Wavelength of incident photon</w:t>
            </w:r>
            <w:r>
              <w:rPr>
                <w:rFonts w:ascii="Courier New" w:hAnsi="Courier New" w:cs="Courier New"/>
                <w:sz w:val="24"/>
                <w:szCs w:val="24"/>
              </w:rPr>
              <w:t xml:space="preserve"> = </w:t>
            </w:r>
            <w:r>
              <w:rPr>
                <w:rFonts w:ascii="Symbol" w:hAnsi="Symbol" w:cs="Symbol"/>
                <w:sz w:val="24"/>
                <w:szCs w:val="24"/>
              </w:rPr>
              <w:t></w:t>
            </w:r>
            <w:r>
              <w:rPr>
                <w:rFonts w:ascii="Courier New" w:hAnsi="Courier New" w:cs="Courier New"/>
                <w:sz w:val="24"/>
                <w:szCs w:val="24"/>
              </w:rPr>
              <w:t xml:space="preserve"> = hc/eE</w:t>
            </w:r>
          </w:p>
          <w:p w:rsidR="002A4145" w:rsidRDefault="002A4145" w:rsidP="002A4145">
            <w:pPr>
              <w:autoSpaceDE w:val="0"/>
              <w:autoSpaceDN w:val="0"/>
              <w:adjustRightInd w:val="0"/>
              <w:spacing w:line="208" w:lineRule="exact"/>
              <w:rPr>
                <w:rFonts w:ascii="Times New Roman" w:hAnsi="Times New Roman"/>
                <w:sz w:val="24"/>
                <w:szCs w:val="24"/>
              </w:rPr>
            </w:pPr>
          </w:p>
          <w:p w:rsidR="002A4145" w:rsidRDefault="002A4145" w:rsidP="002A4145">
            <w:pPr>
              <w:overflowPunct w:val="0"/>
              <w:autoSpaceDE w:val="0"/>
              <w:autoSpaceDN w:val="0"/>
              <w:adjustRightInd w:val="0"/>
              <w:spacing w:line="218" w:lineRule="auto"/>
              <w:ind w:right="800" w:firstLine="4897"/>
              <w:rPr>
                <w:rFonts w:ascii="Courier New" w:hAnsi="Courier New" w:cs="Courier New"/>
                <w:sz w:val="24"/>
                <w:szCs w:val="24"/>
              </w:rPr>
            </w:pPr>
            <w:r>
              <w:rPr>
                <w:rFonts w:ascii="Courier New" w:hAnsi="Courier New" w:cs="Courier New"/>
                <w:sz w:val="24"/>
                <w:szCs w:val="24"/>
              </w:rPr>
              <w:t>= 1.243 x 10</w:t>
            </w:r>
            <w:r>
              <w:rPr>
                <w:rFonts w:ascii="Courier New" w:hAnsi="Courier New" w:cs="Courier New"/>
                <w:sz w:val="32"/>
                <w:szCs w:val="32"/>
                <w:vertAlign w:val="superscript"/>
              </w:rPr>
              <w:t>10</w:t>
            </w:r>
            <w:r>
              <w:rPr>
                <w:rFonts w:ascii="Courier New" w:hAnsi="Courier New" w:cs="Courier New"/>
                <w:sz w:val="24"/>
                <w:szCs w:val="24"/>
              </w:rPr>
              <w:t xml:space="preserve">m. </w:t>
            </w:r>
          </w:p>
          <w:p w:rsidR="002A4145" w:rsidRDefault="002A4145" w:rsidP="002A4145">
            <w:pPr>
              <w:overflowPunct w:val="0"/>
              <w:autoSpaceDE w:val="0"/>
              <w:autoSpaceDN w:val="0"/>
              <w:adjustRightInd w:val="0"/>
              <w:spacing w:line="218" w:lineRule="auto"/>
              <w:ind w:right="800"/>
              <w:rPr>
                <w:rFonts w:ascii="Times New Roman" w:hAnsi="Times New Roman"/>
                <w:sz w:val="24"/>
                <w:szCs w:val="24"/>
              </w:rPr>
            </w:pPr>
            <w:r w:rsidRPr="002A4145">
              <w:rPr>
                <w:rFonts w:asciiTheme="minorHAnsi" w:hAnsiTheme="minorHAnsi"/>
                <w:sz w:val="24"/>
                <w:szCs w:val="24"/>
              </w:rPr>
              <w:t>Wavelength of scattered photon</w:t>
            </w:r>
            <w:r w:rsidRPr="002A4145">
              <w:rPr>
                <w:rFonts w:asciiTheme="minorHAnsi" w:hAnsiTheme="minorHAnsi" w:cs="Courier New"/>
                <w:sz w:val="24"/>
                <w:szCs w:val="24"/>
              </w:rPr>
              <w:t xml:space="preserve"> </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 xml:space="preserve">’= </w:t>
            </w:r>
            <w:r>
              <w:rPr>
                <w:rFonts w:ascii="Symbol" w:hAnsi="Symbol" w:cs="Symbol"/>
                <w:sz w:val="24"/>
                <w:szCs w:val="24"/>
              </w:rPr>
              <w:t></w:t>
            </w:r>
            <w:r>
              <w:rPr>
                <w:rFonts w:ascii="Courier New" w:hAnsi="Courier New" w:cs="Courier New"/>
                <w:sz w:val="24"/>
                <w:szCs w:val="24"/>
              </w:rPr>
              <w:t xml:space="preserve"> + </w:t>
            </w:r>
            <w:r>
              <w:rPr>
                <w:rFonts w:ascii="Symbol" w:hAnsi="Symbol" w:cs="Symbol"/>
                <w:sz w:val="24"/>
                <w:szCs w:val="24"/>
              </w:rPr>
              <w:t></w:t>
            </w:r>
            <w:r>
              <w:rPr>
                <w:rFonts w:ascii="Symbol" w:hAnsi="Symbol" w:cs="Symbol"/>
                <w:sz w:val="24"/>
                <w:szCs w:val="24"/>
              </w:rPr>
              <w:t></w:t>
            </w:r>
          </w:p>
          <w:p w:rsidR="002A4145" w:rsidRDefault="002A4145" w:rsidP="002A4145">
            <w:pPr>
              <w:autoSpaceDE w:val="0"/>
              <w:autoSpaceDN w:val="0"/>
              <w:adjustRightInd w:val="0"/>
              <w:spacing w:line="210" w:lineRule="exact"/>
              <w:rPr>
                <w:rFonts w:ascii="Times New Roman" w:hAnsi="Times New Roman"/>
                <w:sz w:val="24"/>
                <w:szCs w:val="24"/>
              </w:rPr>
            </w:pPr>
          </w:p>
          <w:p w:rsidR="002A4145" w:rsidRDefault="002A4145" w:rsidP="002A4145">
            <w:pPr>
              <w:overflowPunct w:val="0"/>
              <w:autoSpaceDE w:val="0"/>
              <w:autoSpaceDN w:val="0"/>
              <w:adjustRightInd w:val="0"/>
              <w:spacing w:line="218" w:lineRule="auto"/>
              <w:ind w:right="1380" w:firstLine="4465"/>
              <w:rPr>
                <w:rFonts w:ascii="Courier New" w:hAnsi="Courier New" w:cs="Courier New"/>
                <w:sz w:val="24"/>
                <w:szCs w:val="24"/>
              </w:rPr>
            </w:pPr>
            <w:r>
              <w:rPr>
                <w:rFonts w:ascii="Courier New" w:hAnsi="Courier New" w:cs="Courier New"/>
                <w:sz w:val="24"/>
                <w:szCs w:val="24"/>
              </w:rPr>
              <w:lastRenderedPageBreak/>
              <w:t>= 1.25 x 10</w:t>
            </w:r>
            <w:r>
              <w:rPr>
                <w:rFonts w:ascii="Courier New" w:hAnsi="Courier New" w:cs="Courier New"/>
                <w:sz w:val="32"/>
                <w:szCs w:val="32"/>
                <w:vertAlign w:val="superscript"/>
              </w:rPr>
              <w:t>10</w:t>
            </w:r>
            <w:r>
              <w:rPr>
                <w:rFonts w:ascii="Courier New" w:hAnsi="Courier New" w:cs="Courier New"/>
                <w:sz w:val="24"/>
                <w:szCs w:val="24"/>
              </w:rPr>
              <w:t xml:space="preserve">m. </w:t>
            </w:r>
          </w:p>
          <w:p w:rsidR="002A4145" w:rsidRDefault="002A4145" w:rsidP="002A4145">
            <w:pPr>
              <w:overflowPunct w:val="0"/>
              <w:autoSpaceDE w:val="0"/>
              <w:autoSpaceDN w:val="0"/>
              <w:adjustRightInd w:val="0"/>
              <w:spacing w:line="218" w:lineRule="auto"/>
              <w:ind w:right="1380"/>
              <w:rPr>
                <w:rFonts w:ascii="Times New Roman" w:hAnsi="Times New Roman"/>
                <w:sz w:val="24"/>
                <w:szCs w:val="24"/>
              </w:rPr>
            </w:pPr>
            <w:r w:rsidRPr="002A4145">
              <w:rPr>
                <w:rFonts w:asciiTheme="minorHAnsi" w:hAnsiTheme="minorHAnsi"/>
                <w:sz w:val="24"/>
                <w:szCs w:val="24"/>
              </w:rPr>
              <w:t>Energy of scattered photon</w:t>
            </w:r>
            <w:r>
              <w:rPr>
                <w:rFonts w:ascii="Courier New" w:hAnsi="Courier New" w:cs="Courier New"/>
                <w:sz w:val="24"/>
                <w:szCs w:val="24"/>
              </w:rPr>
              <w:t xml:space="preserve"> = hc/</w:t>
            </w:r>
            <w:r>
              <w:rPr>
                <w:rFonts w:ascii="Symbol" w:hAnsi="Symbol" w:cs="Symbol"/>
                <w:sz w:val="24"/>
                <w:szCs w:val="24"/>
              </w:rPr>
              <w:t></w:t>
            </w:r>
            <w:r>
              <w:rPr>
                <w:rFonts w:ascii="Courier New" w:hAnsi="Courier New" w:cs="Courier New"/>
                <w:sz w:val="24"/>
                <w:szCs w:val="24"/>
              </w:rPr>
              <w:t>’</w:t>
            </w:r>
          </w:p>
          <w:p w:rsidR="002A4145" w:rsidRDefault="002A4145" w:rsidP="002A4145">
            <w:pPr>
              <w:autoSpaceDE w:val="0"/>
              <w:autoSpaceDN w:val="0"/>
              <w:adjustRightInd w:val="0"/>
              <w:spacing w:line="179" w:lineRule="exact"/>
              <w:rPr>
                <w:rFonts w:ascii="Times New Roman" w:hAnsi="Times New Roman"/>
                <w:sz w:val="24"/>
                <w:szCs w:val="24"/>
              </w:rPr>
            </w:pPr>
          </w:p>
          <w:p w:rsidR="002A4145" w:rsidRDefault="002A4145" w:rsidP="002A4145">
            <w:pPr>
              <w:numPr>
                <w:ilvl w:val="1"/>
                <w:numId w:val="15"/>
              </w:numPr>
              <w:tabs>
                <w:tab w:val="clear" w:pos="1440"/>
                <w:tab w:val="num" w:pos="4180"/>
              </w:tabs>
              <w:suppressAutoHyphens w:val="0"/>
              <w:overflowPunct w:val="0"/>
              <w:autoSpaceDE w:val="0"/>
              <w:autoSpaceDN w:val="0"/>
              <w:adjustRightInd w:val="0"/>
              <w:ind w:left="4180" w:hanging="291"/>
              <w:jc w:val="both"/>
              <w:rPr>
                <w:rFonts w:ascii="Courier New" w:hAnsi="Courier New" w:cs="Courier New"/>
                <w:sz w:val="24"/>
                <w:szCs w:val="24"/>
              </w:rPr>
            </w:pPr>
            <w:r>
              <w:rPr>
                <w:rFonts w:ascii="Courier New" w:hAnsi="Courier New" w:cs="Courier New"/>
                <w:sz w:val="24"/>
                <w:szCs w:val="24"/>
              </w:rPr>
              <w:t>1.59 x 10</w:t>
            </w:r>
            <w:r>
              <w:rPr>
                <w:rFonts w:ascii="Courier New" w:hAnsi="Courier New" w:cs="Courier New"/>
                <w:sz w:val="32"/>
                <w:szCs w:val="32"/>
                <w:vertAlign w:val="superscript"/>
              </w:rPr>
              <w:t>-15</w:t>
            </w:r>
            <w:r>
              <w:rPr>
                <w:rFonts w:ascii="Courier New" w:hAnsi="Courier New" w:cs="Courier New"/>
                <w:sz w:val="24"/>
                <w:szCs w:val="24"/>
              </w:rPr>
              <w:t xml:space="preserve"> J </w:t>
            </w:r>
          </w:p>
          <w:p w:rsidR="002A4145" w:rsidRDefault="002A4145" w:rsidP="002A4145">
            <w:pPr>
              <w:autoSpaceDE w:val="0"/>
              <w:autoSpaceDN w:val="0"/>
              <w:adjustRightInd w:val="0"/>
              <w:spacing w:line="9" w:lineRule="exact"/>
              <w:rPr>
                <w:rFonts w:ascii="Courier New" w:hAnsi="Courier New" w:cs="Courier New"/>
                <w:sz w:val="24"/>
                <w:szCs w:val="24"/>
              </w:rPr>
            </w:pPr>
          </w:p>
          <w:p w:rsidR="002A4145" w:rsidRDefault="002A4145" w:rsidP="002A4145">
            <w:pPr>
              <w:numPr>
                <w:ilvl w:val="1"/>
                <w:numId w:val="15"/>
              </w:numPr>
              <w:tabs>
                <w:tab w:val="clear" w:pos="1440"/>
                <w:tab w:val="num" w:pos="4180"/>
              </w:tabs>
              <w:suppressAutoHyphens w:val="0"/>
              <w:overflowPunct w:val="0"/>
              <w:autoSpaceDE w:val="0"/>
              <w:autoSpaceDN w:val="0"/>
              <w:adjustRightInd w:val="0"/>
              <w:ind w:left="4180" w:hanging="291"/>
              <w:jc w:val="both"/>
              <w:rPr>
                <w:rFonts w:ascii="Courier New" w:hAnsi="Courier New" w:cs="Courier New"/>
                <w:sz w:val="24"/>
                <w:szCs w:val="24"/>
              </w:rPr>
            </w:pPr>
            <w:r>
              <w:rPr>
                <w:rFonts w:ascii="Courier New" w:hAnsi="Courier New" w:cs="Courier New"/>
                <w:sz w:val="24"/>
                <w:szCs w:val="24"/>
              </w:rPr>
              <w:t xml:space="preserve">9.93 keV (Ans). </w:t>
            </w:r>
          </w:p>
          <w:p w:rsidR="002A4145" w:rsidRDefault="002A4145" w:rsidP="002A4145">
            <w:pPr>
              <w:autoSpaceDE w:val="0"/>
              <w:autoSpaceDN w:val="0"/>
              <w:adjustRightInd w:val="0"/>
              <w:spacing w:line="200" w:lineRule="exact"/>
              <w:rPr>
                <w:rFonts w:ascii="Courier New" w:hAnsi="Courier New" w:cs="Courier New"/>
                <w:sz w:val="24"/>
                <w:szCs w:val="24"/>
              </w:rPr>
            </w:pPr>
          </w:p>
          <w:p w:rsidR="002A4145" w:rsidRDefault="002A4145" w:rsidP="002A4145">
            <w:pPr>
              <w:autoSpaceDE w:val="0"/>
              <w:autoSpaceDN w:val="0"/>
              <w:adjustRightInd w:val="0"/>
              <w:spacing w:line="200" w:lineRule="exact"/>
              <w:rPr>
                <w:rFonts w:ascii="Courier New" w:hAnsi="Courier New" w:cs="Courier New"/>
                <w:sz w:val="24"/>
                <w:szCs w:val="24"/>
              </w:rPr>
            </w:pPr>
          </w:p>
          <w:p w:rsidR="002A4145" w:rsidRPr="002A4145" w:rsidRDefault="002A4145" w:rsidP="002A4145">
            <w:pPr>
              <w:tabs>
                <w:tab w:val="num" w:pos="864"/>
              </w:tabs>
              <w:overflowPunct w:val="0"/>
              <w:autoSpaceDE w:val="0"/>
              <w:autoSpaceDN w:val="0"/>
              <w:adjustRightInd w:val="0"/>
              <w:spacing w:line="289" w:lineRule="auto"/>
              <w:jc w:val="both"/>
              <w:rPr>
                <w:rFonts w:asciiTheme="minorHAnsi" w:hAnsiTheme="minorHAnsi"/>
                <w:sz w:val="24"/>
                <w:szCs w:val="24"/>
              </w:rPr>
            </w:pPr>
            <w:r w:rsidRPr="004145E8">
              <w:rPr>
                <w:rFonts w:ascii="Times New Roman" w:hAnsi="Times New Roman"/>
                <w:sz w:val="24"/>
                <w:szCs w:val="24"/>
              </w:rPr>
              <w:t>Q3.</w:t>
            </w:r>
            <w:r w:rsidRPr="002A4145">
              <w:rPr>
                <w:rFonts w:asciiTheme="minorHAnsi" w:hAnsiTheme="minorHAnsi"/>
                <w:sz w:val="24"/>
                <w:szCs w:val="24"/>
              </w:rPr>
              <w:t xml:space="preserve">Gamma Rays of energy 0.5 MeV are scattered by electrons. What is the energy of scattered gamma rays </w:t>
            </w:r>
            <w:bookmarkStart w:id="13" w:name="page149"/>
            <w:bookmarkEnd w:id="13"/>
            <w:r w:rsidRPr="002A4145">
              <w:rPr>
                <w:rFonts w:asciiTheme="minorHAnsi" w:hAnsiTheme="minorHAnsi"/>
                <w:sz w:val="24"/>
                <w:szCs w:val="24"/>
              </w:rPr>
              <w:t xml:space="preserve"> at a scattering angle of 30</w:t>
            </w:r>
            <w:r w:rsidRPr="002A4145">
              <w:rPr>
                <w:rFonts w:asciiTheme="minorHAnsi" w:hAnsiTheme="minorHAnsi"/>
                <w:sz w:val="24"/>
                <w:szCs w:val="24"/>
                <w:vertAlign w:val="superscript"/>
              </w:rPr>
              <w:t>o</w:t>
            </w:r>
            <w:r w:rsidRPr="002A4145">
              <w:rPr>
                <w:rFonts w:asciiTheme="minorHAnsi" w:hAnsiTheme="minorHAnsi"/>
                <w:sz w:val="24"/>
                <w:szCs w:val="24"/>
              </w:rPr>
              <w:t>? What is the kinetic energy of scattered electron</w:t>
            </w:r>
            <w:r w:rsidRPr="002A4145">
              <w:rPr>
                <w:rFonts w:asciiTheme="minorHAnsi" w:hAnsiTheme="minorHAnsi" w:cs="Courier New"/>
                <w:sz w:val="24"/>
                <w:szCs w:val="24"/>
              </w:rPr>
              <w:t>?</w:t>
            </w:r>
          </w:p>
          <w:p w:rsidR="002A4145" w:rsidRPr="002A4145" w:rsidRDefault="002A4145" w:rsidP="002A4145">
            <w:pPr>
              <w:autoSpaceDE w:val="0"/>
              <w:autoSpaceDN w:val="0"/>
              <w:adjustRightInd w:val="0"/>
              <w:spacing w:line="86" w:lineRule="exact"/>
              <w:rPr>
                <w:rFonts w:asciiTheme="minorHAnsi" w:hAnsiTheme="minorHAnsi"/>
                <w:sz w:val="24"/>
                <w:szCs w:val="24"/>
              </w:rPr>
            </w:pPr>
          </w:p>
          <w:p w:rsidR="002A4145" w:rsidRPr="002A4145" w:rsidRDefault="002A4145" w:rsidP="002A4145">
            <w:pPr>
              <w:autoSpaceDE w:val="0"/>
              <w:autoSpaceDN w:val="0"/>
              <w:adjustRightInd w:val="0"/>
              <w:ind w:left="40"/>
              <w:rPr>
                <w:rFonts w:asciiTheme="minorHAnsi" w:hAnsiTheme="minorHAnsi"/>
                <w:sz w:val="24"/>
                <w:szCs w:val="24"/>
              </w:rPr>
            </w:pPr>
            <w:r w:rsidRPr="002A4145">
              <w:rPr>
                <w:rFonts w:asciiTheme="minorHAnsi" w:hAnsiTheme="minorHAnsi" w:cs="Courier New"/>
                <w:b/>
                <w:bCs/>
                <w:sz w:val="24"/>
                <w:szCs w:val="24"/>
              </w:rPr>
              <w:t>Solution:</w:t>
            </w:r>
          </w:p>
          <w:p w:rsidR="002A4145" w:rsidRPr="002A4145" w:rsidRDefault="002A4145" w:rsidP="002A4145">
            <w:pPr>
              <w:autoSpaceDE w:val="0"/>
              <w:autoSpaceDN w:val="0"/>
              <w:adjustRightInd w:val="0"/>
              <w:spacing w:line="145" w:lineRule="exact"/>
              <w:rPr>
                <w:rFonts w:asciiTheme="minorHAnsi" w:hAnsiTheme="minorHAnsi"/>
                <w:sz w:val="24"/>
                <w:szCs w:val="24"/>
              </w:rPr>
            </w:pPr>
          </w:p>
          <w:p w:rsidR="002A4145" w:rsidRDefault="002A4145" w:rsidP="002A4145">
            <w:pPr>
              <w:autoSpaceDE w:val="0"/>
              <w:autoSpaceDN w:val="0"/>
              <w:adjustRightInd w:val="0"/>
              <w:ind w:left="40"/>
              <w:rPr>
                <w:rFonts w:ascii="Times New Roman" w:hAnsi="Times New Roman"/>
                <w:sz w:val="24"/>
                <w:szCs w:val="24"/>
              </w:rPr>
            </w:pPr>
            <w:r w:rsidRPr="002A4145">
              <w:rPr>
                <w:rFonts w:asciiTheme="minorHAnsi" w:hAnsiTheme="minorHAnsi"/>
                <w:sz w:val="24"/>
                <w:szCs w:val="24"/>
              </w:rPr>
              <w:t>Wavelength of incident gamma rays</w:t>
            </w:r>
            <w:r>
              <w:rPr>
                <w:rFonts w:ascii="Courier New" w:hAnsi="Courier New" w:cs="Courier New"/>
                <w:sz w:val="24"/>
                <w:szCs w:val="24"/>
              </w:rPr>
              <w:t xml:space="preserve"> = </w:t>
            </w:r>
            <w:r>
              <w:rPr>
                <w:rFonts w:ascii="Symbol" w:hAnsi="Symbol" w:cs="Symbol"/>
                <w:sz w:val="24"/>
                <w:szCs w:val="24"/>
              </w:rPr>
              <w:t></w:t>
            </w:r>
            <w:r>
              <w:rPr>
                <w:rFonts w:ascii="Courier New" w:hAnsi="Courier New" w:cs="Courier New"/>
                <w:sz w:val="24"/>
                <w:szCs w:val="24"/>
              </w:rPr>
              <w:t xml:space="preserve"> = hc/E</w:t>
            </w:r>
          </w:p>
          <w:p w:rsidR="002A4145" w:rsidRDefault="002A4145" w:rsidP="002A4145">
            <w:pPr>
              <w:autoSpaceDE w:val="0"/>
              <w:autoSpaceDN w:val="0"/>
              <w:adjustRightInd w:val="0"/>
              <w:spacing w:line="174" w:lineRule="exact"/>
              <w:rPr>
                <w:rFonts w:ascii="Times New Roman" w:hAnsi="Times New Roman"/>
                <w:sz w:val="24"/>
                <w:szCs w:val="24"/>
              </w:rPr>
            </w:pPr>
          </w:p>
          <w:p w:rsidR="002A4145" w:rsidRDefault="002A4145" w:rsidP="002A4145">
            <w:pPr>
              <w:numPr>
                <w:ilvl w:val="1"/>
                <w:numId w:val="16"/>
              </w:numPr>
              <w:tabs>
                <w:tab w:val="clear" w:pos="1440"/>
                <w:tab w:val="num" w:pos="3060"/>
              </w:tabs>
              <w:suppressAutoHyphens w:val="0"/>
              <w:overflowPunct w:val="0"/>
              <w:autoSpaceDE w:val="0"/>
              <w:autoSpaceDN w:val="0"/>
              <w:adjustRightInd w:val="0"/>
              <w:ind w:left="3060" w:hanging="283"/>
              <w:jc w:val="both"/>
              <w:rPr>
                <w:rFonts w:ascii="Courier New" w:hAnsi="Courier New" w:cs="Courier New"/>
                <w:sz w:val="24"/>
                <w:szCs w:val="24"/>
              </w:rPr>
            </w:pPr>
            <w:r>
              <w:rPr>
                <w:rFonts w:ascii="Courier New" w:hAnsi="Courier New" w:cs="Courier New"/>
                <w:sz w:val="24"/>
                <w:szCs w:val="24"/>
              </w:rPr>
              <w:t>6.62x10</w:t>
            </w:r>
            <w:r>
              <w:rPr>
                <w:rFonts w:ascii="Courier New" w:hAnsi="Courier New" w:cs="Courier New"/>
                <w:sz w:val="32"/>
                <w:szCs w:val="32"/>
                <w:vertAlign w:val="superscript"/>
              </w:rPr>
              <w:t>-34</w:t>
            </w:r>
            <w:r>
              <w:rPr>
                <w:rFonts w:ascii="Courier New" w:hAnsi="Courier New" w:cs="Courier New"/>
                <w:sz w:val="24"/>
                <w:szCs w:val="24"/>
              </w:rPr>
              <w:t>x3x10</w:t>
            </w:r>
            <w:r>
              <w:rPr>
                <w:rFonts w:ascii="Courier New" w:hAnsi="Courier New" w:cs="Courier New"/>
                <w:sz w:val="32"/>
                <w:szCs w:val="32"/>
                <w:vertAlign w:val="superscript"/>
              </w:rPr>
              <w:t>8</w:t>
            </w:r>
            <w:r>
              <w:rPr>
                <w:rFonts w:ascii="Courier New" w:hAnsi="Courier New" w:cs="Courier New"/>
                <w:sz w:val="24"/>
                <w:szCs w:val="24"/>
              </w:rPr>
              <w:t>/1.6x10</w:t>
            </w:r>
            <w:r>
              <w:rPr>
                <w:rFonts w:ascii="Courier New" w:hAnsi="Courier New" w:cs="Courier New"/>
                <w:sz w:val="32"/>
                <w:szCs w:val="32"/>
                <w:vertAlign w:val="superscript"/>
              </w:rPr>
              <w:t>-19</w:t>
            </w:r>
            <w:r>
              <w:rPr>
                <w:rFonts w:ascii="Courier New" w:hAnsi="Courier New" w:cs="Courier New"/>
                <w:sz w:val="24"/>
                <w:szCs w:val="24"/>
              </w:rPr>
              <w:t>x0.5x10</w:t>
            </w:r>
            <w:r>
              <w:rPr>
                <w:rFonts w:ascii="Courier New" w:hAnsi="Courier New" w:cs="Courier New"/>
                <w:sz w:val="32"/>
                <w:szCs w:val="32"/>
                <w:vertAlign w:val="superscript"/>
              </w:rPr>
              <w:t>6</w:t>
            </w:r>
            <w:r>
              <w:rPr>
                <w:rFonts w:ascii="Courier New" w:hAnsi="Courier New" w:cs="Courier New"/>
                <w:sz w:val="24"/>
                <w:szCs w:val="24"/>
              </w:rPr>
              <w:t xml:space="preserve"> </w:t>
            </w:r>
          </w:p>
          <w:p w:rsidR="002A4145" w:rsidRDefault="002A4145" w:rsidP="002A4145">
            <w:pPr>
              <w:autoSpaceDE w:val="0"/>
              <w:autoSpaceDN w:val="0"/>
              <w:adjustRightInd w:val="0"/>
              <w:spacing w:line="45" w:lineRule="exact"/>
              <w:rPr>
                <w:rFonts w:ascii="Courier New" w:hAnsi="Courier New" w:cs="Courier New"/>
                <w:sz w:val="24"/>
                <w:szCs w:val="24"/>
              </w:rPr>
            </w:pPr>
          </w:p>
          <w:p w:rsidR="002A4145" w:rsidRDefault="002A4145" w:rsidP="002A4145">
            <w:pPr>
              <w:numPr>
                <w:ilvl w:val="0"/>
                <w:numId w:val="16"/>
              </w:numPr>
              <w:tabs>
                <w:tab w:val="clear" w:pos="720"/>
                <w:tab w:val="num" w:pos="2880"/>
              </w:tabs>
              <w:suppressAutoHyphens w:val="0"/>
              <w:overflowPunct w:val="0"/>
              <w:autoSpaceDE w:val="0"/>
              <w:autoSpaceDN w:val="0"/>
              <w:adjustRightInd w:val="0"/>
              <w:ind w:left="2880" w:hanging="295"/>
              <w:jc w:val="both"/>
              <w:rPr>
                <w:rFonts w:ascii="Courier New" w:hAnsi="Courier New" w:cs="Courier New"/>
                <w:sz w:val="24"/>
                <w:szCs w:val="24"/>
              </w:rPr>
            </w:pPr>
            <w:r>
              <w:rPr>
                <w:rFonts w:ascii="Courier New" w:hAnsi="Courier New" w:cs="Courier New"/>
                <w:sz w:val="24"/>
                <w:szCs w:val="24"/>
              </w:rPr>
              <w:t>2.486 x 10</w:t>
            </w:r>
            <w:r>
              <w:rPr>
                <w:rFonts w:ascii="Courier New" w:hAnsi="Courier New" w:cs="Courier New"/>
                <w:sz w:val="32"/>
                <w:szCs w:val="32"/>
                <w:vertAlign w:val="superscript"/>
              </w:rPr>
              <w:t>-12</w:t>
            </w:r>
            <w:r>
              <w:rPr>
                <w:rFonts w:ascii="Courier New" w:hAnsi="Courier New" w:cs="Courier New"/>
                <w:sz w:val="24"/>
                <w:szCs w:val="24"/>
              </w:rPr>
              <w:t xml:space="preserve">m. </w:t>
            </w:r>
          </w:p>
          <w:p w:rsidR="002A4145" w:rsidRDefault="002A4145" w:rsidP="002A4145">
            <w:pPr>
              <w:autoSpaceDE w:val="0"/>
              <w:autoSpaceDN w:val="0"/>
              <w:adjustRightInd w:val="0"/>
              <w:spacing w:line="17" w:lineRule="exact"/>
              <w:rPr>
                <w:rFonts w:ascii="Times New Roman" w:hAnsi="Times New Roman"/>
                <w:sz w:val="24"/>
                <w:szCs w:val="24"/>
              </w:rPr>
            </w:pPr>
          </w:p>
          <w:tbl>
            <w:tblPr>
              <w:tblW w:w="0" w:type="auto"/>
              <w:tblCellMar>
                <w:left w:w="0" w:type="dxa"/>
                <w:right w:w="0" w:type="dxa"/>
              </w:tblCellMar>
              <w:tblLook w:val="0000"/>
            </w:tblPr>
            <w:tblGrid>
              <w:gridCol w:w="3380"/>
              <w:gridCol w:w="2640"/>
            </w:tblGrid>
            <w:tr w:rsidR="002A4145" w:rsidRPr="00203B66" w:rsidTr="00AE6464">
              <w:trPr>
                <w:trHeight w:val="313"/>
              </w:trPr>
              <w:tc>
                <w:tcPr>
                  <w:tcW w:w="3380" w:type="dxa"/>
                  <w:tcBorders>
                    <w:top w:val="nil"/>
                    <w:left w:val="nil"/>
                    <w:bottom w:val="nil"/>
                    <w:right w:val="nil"/>
                  </w:tcBorders>
                  <w:vAlign w:val="bottom"/>
                </w:tcPr>
                <w:p w:rsidR="002A4145" w:rsidRPr="00203B66" w:rsidRDefault="002A4145" w:rsidP="00AE6464">
                  <w:pPr>
                    <w:autoSpaceDE w:val="0"/>
                    <w:autoSpaceDN w:val="0"/>
                    <w:adjustRightInd w:val="0"/>
                    <w:rPr>
                      <w:rFonts w:ascii="Times New Roman" w:hAnsi="Times New Roman"/>
                    </w:rPr>
                  </w:pPr>
                  <w:r w:rsidRPr="002A4145">
                    <w:rPr>
                      <w:rFonts w:asciiTheme="minorHAnsi" w:hAnsiTheme="minorHAnsi"/>
                    </w:rPr>
                    <w:t>Change in wavelength</w:t>
                  </w:r>
                  <w:r w:rsidRPr="00203B66">
                    <w:rPr>
                      <w:rFonts w:ascii="Courier New" w:hAnsi="Courier New" w:cs="Courier New"/>
                      <w:w w:val="99"/>
                    </w:rPr>
                    <w:t xml:space="preserve">  =</w:t>
                  </w:r>
                </w:p>
              </w:tc>
              <w:tc>
                <w:tcPr>
                  <w:tcW w:w="2640" w:type="dxa"/>
                  <w:tcBorders>
                    <w:top w:val="nil"/>
                    <w:left w:val="nil"/>
                    <w:bottom w:val="nil"/>
                    <w:right w:val="nil"/>
                  </w:tcBorders>
                  <w:vAlign w:val="bottom"/>
                </w:tcPr>
                <w:p w:rsidR="002A4145" w:rsidRPr="00203B66" w:rsidRDefault="002A4145" w:rsidP="00AE6464">
                  <w:pPr>
                    <w:autoSpaceDE w:val="0"/>
                    <w:autoSpaceDN w:val="0"/>
                    <w:adjustRightInd w:val="0"/>
                    <w:rPr>
                      <w:rFonts w:ascii="Times New Roman" w:hAnsi="Times New Roman"/>
                    </w:rPr>
                  </w:pPr>
                  <w:r w:rsidRPr="00203B66">
                    <w:rPr>
                      <w:rFonts w:ascii="Symbol" w:hAnsi="Symbol" w:cs="Symbol"/>
                      <w:w w:val="99"/>
                    </w:rPr>
                    <w:t></w:t>
                  </w:r>
                  <w:r w:rsidRPr="00203B66">
                    <w:rPr>
                      <w:rFonts w:ascii="Symbol" w:hAnsi="Symbol" w:cs="Symbol"/>
                      <w:w w:val="99"/>
                    </w:rPr>
                    <w:t></w:t>
                  </w:r>
                  <w:r w:rsidRPr="00203B66">
                    <w:rPr>
                      <w:rFonts w:ascii="Courier New" w:hAnsi="Courier New" w:cs="Courier New"/>
                      <w:w w:val="99"/>
                    </w:rPr>
                    <w:t xml:space="preserve"> = </w:t>
                  </w:r>
                  <w:r w:rsidRPr="00203B66">
                    <w:rPr>
                      <w:rFonts w:ascii="Courier New" w:hAnsi="Courier New" w:cs="Courier New"/>
                      <w:w w:val="99"/>
                      <w:u w:val="single"/>
                    </w:rPr>
                    <w:t>h</w:t>
                  </w:r>
                  <w:r w:rsidRPr="00203B66">
                    <w:rPr>
                      <w:rFonts w:ascii="Courier New" w:hAnsi="Courier New" w:cs="Courier New"/>
                      <w:w w:val="99"/>
                    </w:rPr>
                    <w:t xml:space="preserve">  (1-cos </w:t>
                  </w:r>
                  <w:r w:rsidRPr="00203B66">
                    <w:rPr>
                      <w:rFonts w:ascii="Symbol" w:hAnsi="Symbol" w:cs="Symbol"/>
                      <w:w w:val="99"/>
                    </w:rPr>
                    <w:t></w:t>
                  </w:r>
                  <w:r w:rsidRPr="00203B66">
                    <w:rPr>
                      <w:rFonts w:ascii="Courier New" w:hAnsi="Courier New" w:cs="Courier New"/>
                      <w:w w:val="99"/>
                    </w:rPr>
                    <w:t>)</w:t>
                  </w:r>
                </w:p>
              </w:tc>
            </w:tr>
            <w:tr w:rsidR="002A4145" w:rsidRPr="00203B66" w:rsidTr="00AE6464">
              <w:trPr>
                <w:trHeight w:val="273"/>
              </w:trPr>
              <w:tc>
                <w:tcPr>
                  <w:tcW w:w="3380" w:type="dxa"/>
                  <w:tcBorders>
                    <w:top w:val="nil"/>
                    <w:left w:val="nil"/>
                    <w:bottom w:val="nil"/>
                    <w:right w:val="nil"/>
                  </w:tcBorders>
                  <w:vAlign w:val="bottom"/>
                </w:tcPr>
                <w:p w:rsidR="002A4145" w:rsidRPr="00203B66" w:rsidRDefault="002A4145" w:rsidP="00AE6464">
                  <w:pPr>
                    <w:autoSpaceDE w:val="0"/>
                    <w:autoSpaceDN w:val="0"/>
                    <w:adjustRightInd w:val="0"/>
                    <w:rPr>
                      <w:rFonts w:ascii="Times New Roman" w:hAnsi="Times New Roman"/>
                      <w:sz w:val="23"/>
                      <w:szCs w:val="23"/>
                    </w:rPr>
                  </w:pPr>
                </w:p>
              </w:tc>
              <w:tc>
                <w:tcPr>
                  <w:tcW w:w="2640" w:type="dxa"/>
                  <w:tcBorders>
                    <w:top w:val="nil"/>
                    <w:left w:val="nil"/>
                    <w:bottom w:val="nil"/>
                    <w:right w:val="nil"/>
                  </w:tcBorders>
                  <w:vAlign w:val="bottom"/>
                </w:tcPr>
                <w:p w:rsidR="002A4145" w:rsidRPr="00203B66" w:rsidRDefault="002A4145" w:rsidP="00AE6464">
                  <w:pPr>
                    <w:autoSpaceDE w:val="0"/>
                    <w:autoSpaceDN w:val="0"/>
                    <w:adjustRightInd w:val="0"/>
                    <w:ind w:left="980"/>
                    <w:rPr>
                      <w:rFonts w:ascii="Times New Roman" w:hAnsi="Times New Roman"/>
                    </w:rPr>
                  </w:pPr>
                  <w:r w:rsidRPr="00203B66">
                    <w:rPr>
                      <w:rFonts w:ascii="Courier New" w:hAnsi="Courier New" w:cs="Courier New"/>
                    </w:rPr>
                    <w:t>m</w:t>
                  </w:r>
                  <w:r w:rsidRPr="00203B66">
                    <w:rPr>
                      <w:rFonts w:ascii="Courier New" w:hAnsi="Courier New" w:cs="Courier New"/>
                      <w:sz w:val="16"/>
                      <w:szCs w:val="16"/>
                    </w:rPr>
                    <w:t>o</w:t>
                  </w:r>
                  <w:r w:rsidRPr="00203B66">
                    <w:rPr>
                      <w:rFonts w:ascii="Courier New" w:hAnsi="Courier New" w:cs="Courier New"/>
                    </w:rPr>
                    <w:t>c</w:t>
                  </w:r>
                </w:p>
              </w:tc>
            </w:tr>
            <w:tr w:rsidR="002A4145" w:rsidRPr="00203B66" w:rsidTr="00AE6464">
              <w:trPr>
                <w:trHeight w:val="393"/>
              </w:trPr>
              <w:tc>
                <w:tcPr>
                  <w:tcW w:w="3380" w:type="dxa"/>
                  <w:tcBorders>
                    <w:top w:val="nil"/>
                    <w:left w:val="nil"/>
                    <w:bottom w:val="nil"/>
                    <w:right w:val="nil"/>
                  </w:tcBorders>
                  <w:vAlign w:val="bottom"/>
                </w:tcPr>
                <w:p w:rsidR="002A4145" w:rsidRPr="00203B66" w:rsidRDefault="002A4145" w:rsidP="00AE6464">
                  <w:pPr>
                    <w:autoSpaceDE w:val="0"/>
                    <w:autoSpaceDN w:val="0"/>
                    <w:adjustRightInd w:val="0"/>
                    <w:spacing w:line="265" w:lineRule="exact"/>
                    <w:jc w:val="right"/>
                    <w:rPr>
                      <w:rFonts w:ascii="Times New Roman" w:hAnsi="Times New Roman"/>
                    </w:rPr>
                  </w:pPr>
                  <w:r w:rsidRPr="00203B66">
                    <w:rPr>
                      <w:rFonts w:ascii="Courier New" w:hAnsi="Courier New" w:cs="Courier New"/>
                    </w:rPr>
                    <w:t>=</w:t>
                  </w:r>
                </w:p>
              </w:tc>
              <w:tc>
                <w:tcPr>
                  <w:tcW w:w="2640" w:type="dxa"/>
                  <w:tcBorders>
                    <w:top w:val="nil"/>
                    <w:left w:val="nil"/>
                    <w:bottom w:val="nil"/>
                    <w:right w:val="nil"/>
                  </w:tcBorders>
                  <w:vAlign w:val="bottom"/>
                </w:tcPr>
                <w:p w:rsidR="002A4145" w:rsidRPr="00203B66" w:rsidRDefault="002A4145" w:rsidP="00AE6464">
                  <w:pPr>
                    <w:autoSpaceDE w:val="0"/>
                    <w:autoSpaceDN w:val="0"/>
                    <w:adjustRightInd w:val="0"/>
                    <w:ind w:left="60"/>
                    <w:rPr>
                      <w:rFonts w:ascii="Times New Roman" w:hAnsi="Times New Roman"/>
                    </w:rPr>
                  </w:pPr>
                  <w:r w:rsidRPr="00203B66">
                    <w:rPr>
                      <w:rFonts w:ascii="Courier New" w:hAnsi="Courier New" w:cs="Courier New"/>
                    </w:rPr>
                    <w:t>3.24 x 10</w:t>
                  </w:r>
                  <w:r w:rsidRPr="00203B66">
                    <w:rPr>
                      <w:rFonts w:ascii="Courier New" w:hAnsi="Courier New" w:cs="Courier New"/>
                      <w:sz w:val="32"/>
                      <w:szCs w:val="32"/>
                      <w:vertAlign w:val="superscript"/>
                    </w:rPr>
                    <w:t>-13</w:t>
                  </w:r>
                  <w:r w:rsidRPr="00203B66">
                    <w:rPr>
                      <w:rFonts w:ascii="Courier New" w:hAnsi="Courier New" w:cs="Courier New"/>
                    </w:rPr>
                    <w:t>m.</w:t>
                  </w:r>
                </w:p>
              </w:tc>
            </w:tr>
          </w:tbl>
          <w:p w:rsidR="002A4145" w:rsidRDefault="002A4145" w:rsidP="002A4145">
            <w:pPr>
              <w:autoSpaceDE w:val="0"/>
              <w:autoSpaceDN w:val="0"/>
              <w:adjustRightInd w:val="0"/>
              <w:spacing w:line="152" w:lineRule="exact"/>
              <w:rPr>
                <w:rFonts w:ascii="Times New Roman" w:hAnsi="Times New Roman"/>
                <w:sz w:val="24"/>
                <w:szCs w:val="24"/>
              </w:rPr>
            </w:pPr>
          </w:p>
          <w:p w:rsidR="002A4145" w:rsidRDefault="002A4145" w:rsidP="002A4145">
            <w:pPr>
              <w:autoSpaceDE w:val="0"/>
              <w:autoSpaceDN w:val="0"/>
              <w:adjustRightInd w:val="0"/>
              <w:ind w:left="40"/>
              <w:rPr>
                <w:rFonts w:ascii="Times New Roman" w:hAnsi="Times New Roman"/>
                <w:sz w:val="24"/>
                <w:szCs w:val="24"/>
              </w:rPr>
            </w:pPr>
            <w:r w:rsidRPr="002A4145">
              <w:rPr>
                <w:rFonts w:asciiTheme="minorHAnsi" w:hAnsiTheme="minorHAnsi"/>
                <w:sz w:val="24"/>
                <w:szCs w:val="24"/>
              </w:rPr>
              <w:t>Wavelength of scattered photon</w:t>
            </w:r>
            <w:r>
              <w:rPr>
                <w:rFonts w:ascii="Courier New" w:hAnsi="Courier New" w:cs="Courier New"/>
                <w:sz w:val="24"/>
                <w:szCs w:val="24"/>
              </w:rPr>
              <w:t xml:space="preserve"> =</w:t>
            </w:r>
            <w:r>
              <w:rPr>
                <w:rFonts w:ascii="Symbol" w:hAnsi="Symbol" w:cs="Symbol"/>
                <w:sz w:val="24"/>
                <w:szCs w:val="24"/>
              </w:rPr>
              <w:t></w:t>
            </w:r>
            <w:r>
              <w:rPr>
                <w:rFonts w:ascii="Courier New" w:hAnsi="Courier New" w:cs="Courier New"/>
                <w:sz w:val="24"/>
                <w:szCs w:val="24"/>
              </w:rPr>
              <w:t xml:space="preserve">’= </w:t>
            </w:r>
            <w:r>
              <w:rPr>
                <w:rFonts w:ascii="Symbol" w:hAnsi="Symbol" w:cs="Symbol"/>
                <w:sz w:val="24"/>
                <w:szCs w:val="24"/>
              </w:rPr>
              <w:t></w:t>
            </w:r>
            <w:r>
              <w:rPr>
                <w:rFonts w:ascii="Courier New" w:hAnsi="Courier New" w:cs="Courier New"/>
                <w:sz w:val="24"/>
                <w:szCs w:val="24"/>
              </w:rPr>
              <w:t xml:space="preserve"> + </w:t>
            </w:r>
            <w:r>
              <w:rPr>
                <w:rFonts w:ascii="Symbol" w:hAnsi="Symbol" w:cs="Symbol"/>
                <w:sz w:val="24"/>
                <w:szCs w:val="24"/>
              </w:rPr>
              <w:t></w:t>
            </w:r>
            <w:r>
              <w:rPr>
                <w:rFonts w:ascii="Symbol" w:hAnsi="Symbol" w:cs="Symbol"/>
                <w:sz w:val="24"/>
                <w:szCs w:val="24"/>
              </w:rPr>
              <w:t></w:t>
            </w:r>
          </w:p>
          <w:p w:rsidR="002A4145" w:rsidRDefault="002A4145" w:rsidP="002A4145">
            <w:pPr>
              <w:autoSpaceDE w:val="0"/>
              <w:autoSpaceDN w:val="0"/>
              <w:adjustRightInd w:val="0"/>
              <w:spacing w:line="205" w:lineRule="exact"/>
              <w:rPr>
                <w:rFonts w:ascii="Times New Roman" w:hAnsi="Times New Roman"/>
                <w:sz w:val="24"/>
                <w:szCs w:val="24"/>
              </w:rPr>
            </w:pPr>
          </w:p>
          <w:p w:rsidR="002A4145" w:rsidRDefault="002A4145" w:rsidP="002A4145">
            <w:pPr>
              <w:overflowPunct w:val="0"/>
              <w:autoSpaceDE w:val="0"/>
              <w:autoSpaceDN w:val="0"/>
              <w:adjustRightInd w:val="0"/>
              <w:spacing w:line="247" w:lineRule="auto"/>
              <w:ind w:left="40" w:right="1100" w:firstLine="4465"/>
              <w:rPr>
                <w:rFonts w:ascii="Courier New" w:hAnsi="Courier New" w:cs="Courier New"/>
                <w:sz w:val="23"/>
                <w:szCs w:val="23"/>
              </w:rPr>
            </w:pPr>
            <w:r>
              <w:rPr>
                <w:rFonts w:ascii="Courier New" w:hAnsi="Courier New" w:cs="Courier New"/>
                <w:sz w:val="23"/>
                <w:szCs w:val="23"/>
              </w:rPr>
              <w:t>2.81 x 10</w:t>
            </w:r>
            <w:r>
              <w:rPr>
                <w:rFonts w:ascii="Courier New" w:hAnsi="Courier New" w:cs="Courier New"/>
                <w:sz w:val="31"/>
                <w:szCs w:val="31"/>
                <w:vertAlign w:val="superscript"/>
              </w:rPr>
              <w:t>-12</w:t>
            </w:r>
            <w:r>
              <w:rPr>
                <w:rFonts w:ascii="Courier New" w:hAnsi="Courier New" w:cs="Courier New"/>
                <w:sz w:val="23"/>
                <w:szCs w:val="23"/>
              </w:rPr>
              <w:t xml:space="preserve">m. </w:t>
            </w:r>
          </w:p>
          <w:p w:rsidR="002A4145" w:rsidRDefault="002A4145" w:rsidP="002A4145">
            <w:pPr>
              <w:overflowPunct w:val="0"/>
              <w:autoSpaceDE w:val="0"/>
              <w:autoSpaceDN w:val="0"/>
              <w:adjustRightInd w:val="0"/>
              <w:spacing w:line="247" w:lineRule="auto"/>
              <w:ind w:left="40" w:right="1100"/>
              <w:rPr>
                <w:rFonts w:ascii="Times New Roman" w:hAnsi="Times New Roman"/>
                <w:sz w:val="24"/>
                <w:szCs w:val="24"/>
              </w:rPr>
            </w:pPr>
            <w:r w:rsidRPr="002A4145">
              <w:rPr>
                <w:rFonts w:asciiTheme="minorHAnsi" w:hAnsiTheme="minorHAnsi"/>
                <w:sz w:val="23"/>
                <w:szCs w:val="23"/>
              </w:rPr>
              <w:t>Kinetic energy of the scattered electron</w:t>
            </w:r>
            <w:r>
              <w:rPr>
                <w:rFonts w:ascii="Courier New" w:hAnsi="Courier New" w:cs="Courier New"/>
                <w:sz w:val="23"/>
                <w:szCs w:val="23"/>
              </w:rPr>
              <w:t xml:space="preserve"> = hc/</w:t>
            </w:r>
            <w:r>
              <w:rPr>
                <w:rFonts w:ascii="Symbol" w:hAnsi="Symbol" w:cs="Symbol"/>
                <w:sz w:val="23"/>
                <w:szCs w:val="23"/>
              </w:rPr>
              <w:t></w:t>
            </w:r>
            <w:r>
              <w:rPr>
                <w:rFonts w:ascii="Courier New" w:hAnsi="Courier New" w:cs="Courier New"/>
                <w:sz w:val="23"/>
                <w:szCs w:val="23"/>
              </w:rPr>
              <w:t>’</w:t>
            </w:r>
          </w:p>
          <w:p w:rsidR="002A4145" w:rsidRDefault="002A4145" w:rsidP="002A4145">
            <w:pPr>
              <w:autoSpaceDE w:val="0"/>
              <w:autoSpaceDN w:val="0"/>
              <w:adjustRightInd w:val="0"/>
              <w:spacing w:line="130" w:lineRule="exact"/>
              <w:rPr>
                <w:rFonts w:ascii="Times New Roman" w:hAnsi="Times New Roman"/>
                <w:sz w:val="24"/>
                <w:szCs w:val="24"/>
              </w:rPr>
            </w:pPr>
          </w:p>
          <w:p w:rsidR="002A4145" w:rsidRDefault="002A4145" w:rsidP="002A4145">
            <w:pPr>
              <w:autoSpaceDE w:val="0"/>
              <w:autoSpaceDN w:val="0"/>
              <w:adjustRightInd w:val="0"/>
              <w:ind w:left="3920"/>
              <w:rPr>
                <w:rFonts w:ascii="Times New Roman" w:hAnsi="Times New Roman"/>
                <w:sz w:val="24"/>
                <w:szCs w:val="24"/>
              </w:rPr>
            </w:pPr>
            <w:r>
              <w:rPr>
                <w:rFonts w:ascii="Courier New" w:hAnsi="Courier New" w:cs="Courier New"/>
                <w:sz w:val="24"/>
                <w:szCs w:val="24"/>
              </w:rPr>
              <w:t>= 0.442 MeV (Ans).</w:t>
            </w:r>
          </w:p>
          <w:p w:rsidR="002A4145" w:rsidRDefault="002A4145" w:rsidP="002A4145">
            <w:pPr>
              <w:autoSpaceDE w:val="0"/>
              <w:autoSpaceDN w:val="0"/>
              <w:adjustRightInd w:val="0"/>
              <w:spacing w:line="200" w:lineRule="exact"/>
              <w:rPr>
                <w:rFonts w:ascii="Times New Roman" w:hAnsi="Times New Roman"/>
                <w:sz w:val="24"/>
                <w:szCs w:val="24"/>
              </w:rPr>
            </w:pPr>
          </w:p>
          <w:p w:rsidR="002A4145" w:rsidRDefault="002A4145" w:rsidP="002A4145">
            <w:pPr>
              <w:autoSpaceDE w:val="0"/>
              <w:autoSpaceDN w:val="0"/>
              <w:adjustRightInd w:val="0"/>
              <w:spacing w:line="365" w:lineRule="exact"/>
              <w:rPr>
                <w:rFonts w:ascii="Times New Roman" w:hAnsi="Times New Roman"/>
                <w:sz w:val="24"/>
                <w:szCs w:val="24"/>
              </w:rPr>
            </w:pPr>
          </w:p>
          <w:p w:rsidR="002A4145" w:rsidRPr="002A4145" w:rsidRDefault="002A4145" w:rsidP="002A4145">
            <w:pPr>
              <w:autoSpaceDE w:val="0"/>
              <w:autoSpaceDN w:val="0"/>
              <w:adjustRightInd w:val="0"/>
              <w:rPr>
                <w:rFonts w:asciiTheme="minorHAnsi" w:hAnsiTheme="minorHAnsi"/>
                <w:sz w:val="24"/>
                <w:szCs w:val="24"/>
              </w:rPr>
            </w:pPr>
            <w:r w:rsidRPr="004145E8">
              <w:rPr>
                <w:rFonts w:ascii="Times New Roman" w:hAnsi="Times New Roman"/>
                <w:sz w:val="23"/>
                <w:szCs w:val="23"/>
              </w:rPr>
              <w:t xml:space="preserve">Q4.  </w:t>
            </w:r>
            <w:r w:rsidRPr="002A4145">
              <w:rPr>
                <w:rFonts w:asciiTheme="minorHAnsi" w:hAnsiTheme="minorHAnsi"/>
                <w:sz w:val="23"/>
                <w:szCs w:val="23"/>
              </w:rPr>
              <w:t>X-rays   of   wavelength   1.5   A</w:t>
            </w:r>
            <w:r w:rsidRPr="002A4145">
              <w:rPr>
                <w:rFonts w:asciiTheme="minorHAnsi" w:hAnsiTheme="minorHAnsi"/>
                <w:sz w:val="23"/>
                <w:szCs w:val="23"/>
                <w:vertAlign w:val="superscript"/>
              </w:rPr>
              <w:t>o</w:t>
            </w:r>
            <w:r w:rsidRPr="002A4145">
              <w:rPr>
                <w:rFonts w:asciiTheme="minorHAnsi" w:hAnsiTheme="minorHAnsi"/>
                <w:sz w:val="23"/>
                <w:szCs w:val="23"/>
              </w:rPr>
              <w:t xml:space="preserve">   are   Compton </w:t>
            </w:r>
            <w:r w:rsidRPr="002A4145">
              <w:rPr>
                <w:rFonts w:asciiTheme="minorHAnsi" w:hAnsiTheme="minorHAnsi"/>
                <w:sz w:val="24"/>
                <w:szCs w:val="24"/>
              </w:rPr>
              <w:t>scattered. At what angle will be scattered x-rays have a wavelength of</w:t>
            </w:r>
            <w:r w:rsidRPr="002A4145">
              <w:rPr>
                <w:rFonts w:asciiTheme="minorHAnsi" w:hAnsiTheme="minorHAnsi" w:cs="Courier New"/>
                <w:sz w:val="24"/>
                <w:szCs w:val="24"/>
              </w:rPr>
              <w:t xml:space="preserve"> 1.506 A</w:t>
            </w:r>
            <w:r w:rsidRPr="002A4145">
              <w:rPr>
                <w:rFonts w:asciiTheme="minorHAnsi" w:hAnsiTheme="minorHAnsi" w:cs="Symbol"/>
                <w:sz w:val="24"/>
                <w:szCs w:val="24"/>
              </w:rPr>
              <w:t></w:t>
            </w:r>
            <w:r w:rsidRPr="002A4145">
              <w:rPr>
                <w:rFonts w:asciiTheme="minorHAnsi" w:hAnsiTheme="minorHAnsi" w:cs="Courier New"/>
                <w:sz w:val="24"/>
                <w:szCs w:val="24"/>
              </w:rPr>
              <w:t>?</w:t>
            </w:r>
          </w:p>
          <w:p w:rsidR="002A4145" w:rsidRPr="002A4145" w:rsidRDefault="002A4145" w:rsidP="002A4145">
            <w:pPr>
              <w:autoSpaceDE w:val="0"/>
              <w:autoSpaceDN w:val="0"/>
              <w:adjustRightInd w:val="0"/>
              <w:spacing w:line="86" w:lineRule="exact"/>
              <w:rPr>
                <w:rFonts w:asciiTheme="minorHAnsi" w:hAnsiTheme="minorHAnsi"/>
                <w:sz w:val="24"/>
                <w:szCs w:val="24"/>
              </w:rPr>
            </w:pPr>
          </w:p>
          <w:p w:rsidR="002A4145" w:rsidRPr="002A4145" w:rsidRDefault="002A4145" w:rsidP="002A4145">
            <w:pPr>
              <w:autoSpaceDE w:val="0"/>
              <w:autoSpaceDN w:val="0"/>
              <w:adjustRightInd w:val="0"/>
              <w:ind w:left="40"/>
              <w:rPr>
                <w:rFonts w:asciiTheme="minorHAnsi" w:hAnsiTheme="minorHAnsi"/>
                <w:sz w:val="24"/>
                <w:szCs w:val="24"/>
              </w:rPr>
            </w:pPr>
            <w:r w:rsidRPr="002A4145">
              <w:rPr>
                <w:rFonts w:asciiTheme="minorHAnsi" w:hAnsiTheme="minorHAnsi" w:cs="Courier New"/>
                <w:b/>
                <w:bCs/>
                <w:sz w:val="24"/>
                <w:szCs w:val="24"/>
              </w:rPr>
              <w:t>Solution:</w:t>
            </w:r>
          </w:p>
          <w:p w:rsidR="002A4145" w:rsidRPr="002A4145" w:rsidRDefault="002A4145" w:rsidP="002A4145">
            <w:pPr>
              <w:autoSpaceDE w:val="0"/>
              <w:autoSpaceDN w:val="0"/>
              <w:adjustRightInd w:val="0"/>
              <w:spacing w:line="104" w:lineRule="exact"/>
              <w:rPr>
                <w:rFonts w:asciiTheme="minorHAnsi" w:hAnsiTheme="minorHAnsi"/>
                <w:sz w:val="24"/>
                <w:szCs w:val="24"/>
              </w:rPr>
            </w:pPr>
          </w:p>
          <w:p w:rsidR="002A4145" w:rsidRDefault="002A4145" w:rsidP="002A4145">
            <w:pPr>
              <w:overflowPunct w:val="0"/>
              <w:autoSpaceDE w:val="0"/>
              <w:autoSpaceDN w:val="0"/>
              <w:adjustRightInd w:val="0"/>
              <w:spacing w:line="199" w:lineRule="auto"/>
              <w:ind w:left="4360" w:right="1980" w:hanging="4321"/>
              <w:rPr>
                <w:rFonts w:ascii="Times New Roman" w:hAnsi="Times New Roman"/>
                <w:sz w:val="24"/>
                <w:szCs w:val="24"/>
              </w:rPr>
            </w:pPr>
            <w:r w:rsidRPr="002A4145">
              <w:rPr>
                <w:rFonts w:asciiTheme="minorHAnsi" w:hAnsiTheme="minorHAnsi"/>
                <w:sz w:val="24"/>
                <w:szCs w:val="24"/>
              </w:rPr>
              <w:t>Change in wavelength</w:t>
            </w:r>
            <w:r>
              <w:rPr>
                <w:rFonts w:ascii="Courier New" w:hAnsi="Courier New" w:cs="Courier New"/>
                <w:sz w:val="24"/>
                <w:szCs w:val="24"/>
              </w:rPr>
              <w:t xml:space="preserve"> = </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 xml:space="preserve"> = </w:t>
            </w:r>
            <w:r>
              <w:rPr>
                <w:rFonts w:ascii="Courier New" w:hAnsi="Courier New" w:cs="Courier New"/>
                <w:sz w:val="24"/>
                <w:szCs w:val="24"/>
                <w:u w:val="single"/>
              </w:rPr>
              <w:t>h</w:t>
            </w:r>
            <w:r>
              <w:rPr>
                <w:rFonts w:ascii="Courier New" w:hAnsi="Courier New" w:cs="Courier New"/>
                <w:sz w:val="24"/>
                <w:szCs w:val="24"/>
              </w:rPr>
              <w:t xml:space="preserve"> (1-cos </w:t>
            </w:r>
            <w:r>
              <w:rPr>
                <w:rFonts w:ascii="Symbol" w:hAnsi="Symbol" w:cs="Symbol"/>
                <w:sz w:val="24"/>
                <w:szCs w:val="24"/>
              </w:rPr>
              <w:t></w:t>
            </w:r>
            <w:r>
              <w:rPr>
                <w:rFonts w:ascii="Courier New" w:hAnsi="Courier New" w:cs="Courier New"/>
                <w:sz w:val="24"/>
                <w:szCs w:val="24"/>
              </w:rPr>
              <w:t>) m</w:t>
            </w:r>
            <w:r>
              <w:rPr>
                <w:rFonts w:ascii="Courier New" w:hAnsi="Courier New" w:cs="Courier New"/>
                <w:sz w:val="16"/>
                <w:szCs w:val="16"/>
              </w:rPr>
              <w:t>o</w:t>
            </w:r>
            <w:r>
              <w:rPr>
                <w:rFonts w:ascii="Courier New" w:hAnsi="Courier New" w:cs="Courier New"/>
                <w:sz w:val="24"/>
                <w:szCs w:val="24"/>
              </w:rPr>
              <w:t>c</w:t>
            </w:r>
          </w:p>
          <w:p w:rsidR="002A4145" w:rsidRDefault="002A4145" w:rsidP="002A4145">
            <w:pPr>
              <w:autoSpaceDE w:val="0"/>
              <w:autoSpaceDN w:val="0"/>
              <w:adjustRightInd w:val="0"/>
              <w:spacing w:line="100" w:lineRule="exact"/>
              <w:rPr>
                <w:rFonts w:ascii="Times New Roman" w:hAnsi="Times New Roman"/>
                <w:sz w:val="24"/>
                <w:szCs w:val="24"/>
              </w:rPr>
            </w:pPr>
          </w:p>
          <w:p w:rsidR="002A4145" w:rsidRDefault="002A4145" w:rsidP="002A4145">
            <w:pPr>
              <w:overflowPunct w:val="0"/>
              <w:autoSpaceDE w:val="0"/>
              <w:autoSpaceDN w:val="0"/>
              <w:adjustRightInd w:val="0"/>
              <w:spacing w:line="319" w:lineRule="auto"/>
              <w:ind w:left="40" w:right="1600"/>
              <w:rPr>
                <w:rFonts w:ascii="Courier New" w:hAnsi="Courier New" w:cs="Courier New"/>
                <w:sz w:val="24"/>
                <w:szCs w:val="24"/>
              </w:rPr>
            </w:pPr>
            <w:r>
              <w:rPr>
                <w:rFonts w:ascii="Courier New" w:hAnsi="Courier New" w:cs="Courier New"/>
                <w:sz w:val="24"/>
                <w:szCs w:val="24"/>
              </w:rPr>
              <w:t xml:space="preserve">cos </w:t>
            </w:r>
            <w:r>
              <w:rPr>
                <w:rFonts w:ascii="Symbol" w:hAnsi="Symbol" w:cs="Symbol"/>
                <w:sz w:val="24"/>
                <w:szCs w:val="24"/>
              </w:rPr>
              <w:t></w:t>
            </w:r>
            <w:r>
              <w:rPr>
                <w:rFonts w:ascii="Courier New" w:hAnsi="Courier New" w:cs="Courier New"/>
                <w:sz w:val="24"/>
                <w:szCs w:val="24"/>
              </w:rPr>
              <w:t xml:space="preserve"> = (1 – m</w:t>
            </w:r>
            <w:r>
              <w:rPr>
                <w:rFonts w:ascii="Courier New" w:hAnsi="Courier New" w:cs="Courier New"/>
                <w:sz w:val="16"/>
                <w:szCs w:val="16"/>
              </w:rPr>
              <w:t>0</w:t>
            </w:r>
            <w:r>
              <w:rPr>
                <w:rFonts w:ascii="Courier New" w:hAnsi="Courier New" w:cs="Courier New"/>
                <w:sz w:val="24"/>
                <w:szCs w:val="24"/>
              </w:rPr>
              <w:t xml:space="preserve">c. </w:t>
            </w:r>
            <w:r>
              <w:rPr>
                <w:rFonts w:ascii="Symbol" w:hAnsi="Symbol" w:cs="Symbol"/>
                <w:sz w:val="24"/>
                <w:szCs w:val="24"/>
              </w:rPr>
              <w:t></w:t>
            </w:r>
            <w:r>
              <w:rPr>
                <w:rFonts w:ascii="Symbol" w:hAnsi="Symbol" w:cs="Symbol"/>
                <w:sz w:val="24"/>
                <w:szCs w:val="24"/>
              </w:rPr>
              <w:t></w:t>
            </w:r>
            <w:r>
              <w:rPr>
                <w:rFonts w:ascii="Courier New" w:hAnsi="Courier New" w:cs="Courier New"/>
                <w:sz w:val="24"/>
                <w:szCs w:val="24"/>
              </w:rPr>
              <w:t xml:space="preserve">/h) = (1 – 0.247) =0.753 </w:t>
            </w:r>
          </w:p>
          <w:p w:rsidR="002A4145" w:rsidRDefault="002A4145" w:rsidP="002A4145">
            <w:pPr>
              <w:overflowPunct w:val="0"/>
              <w:autoSpaceDE w:val="0"/>
              <w:autoSpaceDN w:val="0"/>
              <w:adjustRightInd w:val="0"/>
              <w:spacing w:line="319" w:lineRule="auto"/>
              <w:ind w:left="40" w:right="1600"/>
              <w:rPr>
                <w:rFonts w:ascii="Times New Roman" w:hAnsi="Times New Roman"/>
                <w:sz w:val="24"/>
                <w:szCs w:val="24"/>
              </w:rPr>
            </w:pPr>
            <w:r w:rsidRPr="002A4145">
              <w:rPr>
                <w:rFonts w:asciiTheme="minorHAnsi" w:hAnsiTheme="minorHAnsi"/>
                <w:sz w:val="24"/>
                <w:szCs w:val="24"/>
              </w:rPr>
              <w:t>Angle of scattering</w:t>
            </w:r>
            <w:r>
              <w:rPr>
                <w:rFonts w:ascii="Courier New" w:hAnsi="Courier New" w:cs="Courier New"/>
                <w:sz w:val="24"/>
                <w:szCs w:val="24"/>
              </w:rPr>
              <w:t>,</w:t>
            </w:r>
            <w:r>
              <w:rPr>
                <w:rFonts w:ascii="Symbol" w:hAnsi="Symbol" w:cs="Symbol"/>
                <w:sz w:val="24"/>
                <w:szCs w:val="24"/>
              </w:rPr>
              <w:t></w:t>
            </w:r>
            <w:r>
              <w:rPr>
                <w:rFonts w:ascii="Courier New" w:hAnsi="Courier New" w:cs="Courier New"/>
                <w:sz w:val="24"/>
                <w:szCs w:val="24"/>
              </w:rPr>
              <w:t xml:space="preserve"> = 41.2</w:t>
            </w:r>
            <w:r>
              <w:rPr>
                <w:rFonts w:ascii="Courier New" w:hAnsi="Courier New" w:cs="Courier New"/>
                <w:sz w:val="32"/>
                <w:szCs w:val="32"/>
                <w:vertAlign w:val="superscript"/>
              </w:rPr>
              <w:t>0</w:t>
            </w:r>
            <w:r>
              <w:rPr>
                <w:rFonts w:ascii="Courier New" w:hAnsi="Courier New" w:cs="Courier New"/>
                <w:sz w:val="24"/>
                <w:szCs w:val="24"/>
              </w:rPr>
              <w:t xml:space="preserve"> (Ans).</w:t>
            </w:r>
          </w:p>
          <w:p w:rsidR="002A4145" w:rsidRDefault="002A4145" w:rsidP="002A4145">
            <w:pPr>
              <w:autoSpaceDE w:val="0"/>
              <w:autoSpaceDN w:val="0"/>
              <w:adjustRightInd w:val="0"/>
              <w:spacing w:line="200" w:lineRule="exact"/>
              <w:rPr>
                <w:rFonts w:ascii="Times New Roman" w:hAnsi="Times New Roman"/>
                <w:sz w:val="24"/>
                <w:szCs w:val="24"/>
              </w:rPr>
            </w:pPr>
          </w:p>
          <w:p w:rsidR="002A4145" w:rsidRDefault="002A4145" w:rsidP="002A4145">
            <w:pPr>
              <w:autoSpaceDE w:val="0"/>
              <w:autoSpaceDN w:val="0"/>
              <w:adjustRightInd w:val="0"/>
              <w:spacing w:line="205" w:lineRule="exact"/>
              <w:rPr>
                <w:rFonts w:ascii="Times New Roman" w:hAnsi="Times New Roman"/>
                <w:sz w:val="24"/>
                <w:szCs w:val="24"/>
              </w:rPr>
            </w:pPr>
          </w:p>
          <w:p w:rsidR="002A4145" w:rsidRPr="002A4145" w:rsidRDefault="002A4145" w:rsidP="002A4145">
            <w:pPr>
              <w:overflowPunct w:val="0"/>
              <w:autoSpaceDE w:val="0"/>
              <w:autoSpaceDN w:val="0"/>
              <w:adjustRightInd w:val="0"/>
              <w:spacing w:line="284" w:lineRule="auto"/>
              <w:ind w:right="80"/>
              <w:rPr>
                <w:rFonts w:asciiTheme="minorHAnsi" w:hAnsiTheme="minorHAnsi"/>
                <w:sz w:val="24"/>
                <w:szCs w:val="24"/>
              </w:rPr>
            </w:pPr>
            <w:r w:rsidRPr="004145E8">
              <w:rPr>
                <w:rFonts w:ascii="Times New Roman" w:hAnsi="Times New Roman"/>
                <w:sz w:val="24"/>
                <w:szCs w:val="24"/>
              </w:rPr>
              <w:t>Q5.</w:t>
            </w:r>
            <w:r w:rsidRPr="002A4145">
              <w:rPr>
                <w:rFonts w:asciiTheme="minorHAnsi" w:hAnsiTheme="minorHAnsi"/>
                <w:sz w:val="24"/>
                <w:szCs w:val="24"/>
              </w:rPr>
              <w:t>Calculate the de Broglie wavelength associated with an electron travelling with a velocity of</w:t>
            </w:r>
            <w:r w:rsidRPr="002A4145">
              <w:rPr>
                <w:rFonts w:asciiTheme="minorHAnsi" w:hAnsiTheme="minorHAnsi" w:cs="Courier New"/>
                <w:sz w:val="24"/>
                <w:szCs w:val="24"/>
              </w:rPr>
              <w:t xml:space="preserve"> 10</w:t>
            </w:r>
            <w:r w:rsidRPr="002A4145">
              <w:rPr>
                <w:rFonts w:asciiTheme="minorHAnsi" w:hAnsiTheme="minorHAnsi" w:cs="Courier New"/>
                <w:sz w:val="32"/>
                <w:szCs w:val="32"/>
                <w:vertAlign w:val="superscript"/>
              </w:rPr>
              <w:t>5</w:t>
            </w:r>
            <w:r w:rsidRPr="002A4145">
              <w:rPr>
                <w:rFonts w:asciiTheme="minorHAnsi" w:hAnsiTheme="minorHAnsi" w:cs="Courier New"/>
                <w:sz w:val="24"/>
                <w:szCs w:val="24"/>
              </w:rPr>
              <w:t xml:space="preserve"> ms</w:t>
            </w:r>
            <w:r w:rsidRPr="002A4145">
              <w:rPr>
                <w:rFonts w:asciiTheme="minorHAnsi" w:hAnsiTheme="minorHAnsi" w:cs="Courier New"/>
                <w:sz w:val="32"/>
                <w:szCs w:val="32"/>
                <w:vertAlign w:val="superscript"/>
              </w:rPr>
              <w:t>-1</w:t>
            </w:r>
            <w:r w:rsidRPr="002A4145">
              <w:rPr>
                <w:rFonts w:asciiTheme="minorHAnsi" w:hAnsiTheme="minorHAnsi" w:cs="Courier New"/>
                <w:sz w:val="24"/>
                <w:szCs w:val="24"/>
              </w:rPr>
              <w:t xml:space="preserve">. </w:t>
            </w:r>
            <w:r w:rsidRPr="002A4145">
              <w:rPr>
                <w:rFonts w:asciiTheme="minorHAnsi" w:hAnsiTheme="minorHAnsi"/>
                <w:sz w:val="24"/>
                <w:szCs w:val="24"/>
              </w:rPr>
              <w:t>Assume the mass of the electron</w:t>
            </w:r>
            <w:r w:rsidRPr="002A4145">
              <w:rPr>
                <w:rFonts w:asciiTheme="minorHAnsi" w:hAnsiTheme="minorHAnsi" w:cs="Courier New"/>
                <w:sz w:val="24"/>
                <w:szCs w:val="24"/>
              </w:rPr>
              <w:t xml:space="preserve"> to be 9.1 x 10</w:t>
            </w:r>
            <w:r w:rsidRPr="002A4145">
              <w:rPr>
                <w:rFonts w:asciiTheme="minorHAnsi" w:hAnsiTheme="minorHAnsi" w:cs="Courier New"/>
                <w:sz w:val="32"/>
                <w:szCs w:val="32"/>
                <w:vertAlign w:val="superscript"/>
              </w:rPr>
              <w:t>-31</w:t>
            </w:r>
            <w:r w:rsidRPr="002A4145">
              <w:rPr>
                <w:rFonts w:asciiTheme="minorHAnsi" w:hAnsiTheme="minorHAnsi" w:cs="Courier New"/>
                <w:sz w:val="24"/>
                <w:szCs w:val="24"/>
              </w:rPr>
              <w:t xml:space="preserve">kg. </w:t>
            </w:r>
            <w:r w:rsidRPr="002A4145">
              <w:rPr>
                <w:rFonts w:asciiTheme="minorHAnsi" w:hAnsiTheme="minorHAnsi"/>
                <w:sz w:val="24"/>
                <w:szCs w:val="24"/>
              </w:rPr>
              <w:t>and</w:t>
            </w:r>
            <w:r w:rsidRPr="002A4145">
              <w:rPr>
                <w:rFonts w:asciiTheme="minorHAnsi" w:hAnsiTheme="minorHAnsi" w:cs="Courier New"/>
                <w:sz w:val="24"/>
                <w:szCs w:val="24"/>
              </w:rPr>
              <w:t xml:space="preserve"> h = 6.62x10</w:t>
            </w:r>
            <w:r w:rsidRPr="002A4145">
              <w:rPr>
                <w:rFonts w:asciiTheme="minorHAnsi" w:hAnsiTheme="minorHAnsi" w:cs="Courier New"/>
                <w:sz w:val="32"/>
                <w:szCs w:val="32"/>
                <w:vertAlign w:val="superscript"/>
              </w:rPr>
              <w:t>-34</w:t>
            </w:r>
            <w:r w:rsidRPr="002A4145">
              <w:rPr>
                <w:rFonts w:asciiTheme="minorHAnsi" w:hAnsiTheme="minorHAnsi" w:cs="Courier New"/>
                <w:sz w:val="24"/>
                <w:szCs w:val="24"/>
              </w:rPr>
              <w:t>Js.</w:t>
            </w:r>
          </w:p>
          <w:tbl>
            <w:tblPr>
              <w:tblW w:w="0" w:type="auto"/>
              <w:tblCellMar>
                <w:left w:w="0" w:type="dxa"/>
                <w:right w:w="0" w:type="dxa"/>
              </w:tblCellMar>
              <w:tblLook w:val="0000"/>
            </w:tblPr>
            <w:tblGrid>
              <w:gridCol w:w="4320"/>
              <w:gridCol w:w="2720"/>
            </w:tblGrid>
            <w:tr w:rsidR="002A4145" w:rsidRPr="002A4145" w:rsidTr="00AE6464">
              <w:trPr>
                <w:trHeight w:val="272"/>
              </w:trPr>
              <w:tc>
                <w:tcPr>
                  <w:tcW w:w="4320" w:type="dxa"/>
                  <w:tcBorders>
                    <w:top w:val="nil"/>
                    <w:left w:val="nil"/>
                    <w:bottom w:val="nil"/>
                    <w:right w:val="nil"/>
                  </w:tcBorders>
                  <w:vAlign w:val="bottom"/>
                </w:tcPr>
                <w:p w:rsidR="002A4145" w:rsidRPr="002A4145" w:rsidRDefault="002A4145" w:rsidP="00AE6464">
                  <w:pPr>
                    <w:autoSpaceDE w:val="0"/>
                    <w:autoSpaceDN w:val="0"/>
                    <w:adjustRightInd w:val="0"/>
                    <w:rPr>
                      <w:rFonts w:asciiTheme="minorHAnsi" w:hAnsiTheme="minorHAnsi"/>
                    </w:rPr>
                  </w:pPr>
                  <w:bookmarkStart w:id="14" w:name="page151"/>
                  <w:bookmarkEnd w:id="14"/>
                  <w:r w:rsidRPr="002A4145">
                    <w:rPr>
                      <w:rFonts w:asciiTheme="minorHAnsi" w:hAnsiTheme="minorHAnsi" w:cs="Courier New"/>
                      <w:b/>
                      <w:bCs/>
                    </w:rPr>
                    <w:t>Solution:</w:t>
                  </w:r>
                </w:p>
              </w:tc>
              <w:tc>
                <w:tcPr>
                  <w:tcW w:w="2720" w:type="dxa"/>
                  <w:tcBorders>
                    <w:top w:val="nil"/>
                    <w:left w:val="nil"/>
                    <w:bottom w:val="nil"/>
                    <w:right w:val="nil"/>
                  </w:tcBorders>
                  <w:vAlign w:val="bottom"/>
                </w:tcPr>
                <w:p w:rsidR="002A4145" w:rsidRPr="002A4145" w:rsidRDefault="002A4145" w:rsidP="00AE6464">
                  <w:pPr>
                    <w:autoSpaceDE w:val="0"/>
                    <w:autoSpaceDN w:val="0"/>
                    <w:adjustRightInd w:val="0"/>
                    <w:rPr>
                      <w:rFonts w:asciiTheme="minorHAnsi" w:hAnsiTheme="minorHAnsi"/>
                      <w:sz w:val="23"/>
                      <w:szCs w:val="23"/>
                    </w:rPr>
                  </w:pPr>
                </w:p>
              </w:tc>
            </w:tr>
            <w:tr w:rsidR="002A4145" w:rsidRPr="00203B66" w:rsidTr="00AE6464">
              <w:trPr>
                <w:trHeight w:val="520"/>
              </w:trPr>
              <w:tc>
                <w:tcPr>
                  <w:tcW w:w="4320" w:type="dxa"/>
                  <w:tcBorders>
                    <w:top w:val="nil"/>
                    <w:left w:val="nil"/>
                    <w:bottom w:val="nil"/>
                    <w:right w:val="nil"/>
                  </w:tcBorders>
                  <w:vAlign w:val="bottom"/>
                </w:tcPr>
                <w:p w:rsidR="002A4145" w:rsidRPr="00203B66" w:rsidRDefault="002A4145" w:rsidP="00AE6464">
                  <w:pPr>
                    <w:autoSpaceDE w:val="0"/>
                    <w:autoSpaceDN w:val="0"/>
                    <w:adjustRightInd w:val="0"/>
                    <w:ind w:left="280"/>
                    <w:rPr>
                      <w:rFonts w:ascii="Times New Roman" w:hAnsi="Times New Roman"/>
                    </w:rPr>
                  </w:pPr>
                  <w:r w:rsidRPr="002A4145">
                    <w:rPr>
                      <w:rFonts w:asciiTheme="minorHAnsi" w:hAnsiTheme="minorHAnsi"/>
                    </w:rPr>
                    <w:t>De Broglie wavelength</w:t>
                  </w:r>
                  <w:r w:rsidRPr="00203B66">
                    <w:rPr>
                      <w:rFonts w:ascii="Courier New" w:hAnsi="Courier New" w:cs="Courier New"/>
                    </w:rPr>
                    <w:t xml:space="preserve"> </w:t>
                  </w:r>
                  <w:r w:rsidRPr="00203B66">
                    <w:rPr>
                      <w:rFonts w:ascii="Symbol" w:hAnsi="Symbol" w:cs="Symbol"/>
                    </w:rPr>
                    <w:t></w:t>
                  </w:r>
                  <w:r w:rsidRPr="00203B66">
                    <w:rPr>
                      <w:rFonts w:ascii="Courier New" w:hAnsi="Courier New" w:cs="Courier New"/>
                    </w:rPr>
                    <w:t xml:space="preserve"> = </w:t>
                  </w:r>
                  <w:r w:rsidRPr="00203B66">
                    <w:rPr>
                      <w:rFonts w:ascii="Courier New" w:hAnsi="Courier New" w:cs="Courier New"/>
                      <w:u w:val="single"/>
                    </w:rPr>
                    <w:t>h</w:t>
                  </w:r>
                </w:p>
              </w:tc>
              <w:tc>
                <w:tcPr>
                  <w:tcW w:w="2720" w:type="dxa"/>
                  <w:tcBorders>
                    <w:top w:val="nil"/>
                    <w:left w:val="nil"/>
                    <w:bottom w:val="nil"/>
                    <w:right w:val="nil"/>
                  </w:tcBorders>
                  <w:vAlign w:val="bottom"/>
                </w:tcPr>
                <w:p w:rsidR="002A4145" w:rsidRPr="00203B66" w:rsidRDefault="002A4145" w:rsidP="00AE6464">
                  <w:pPr>
                    <w:autoSpaceDE w:val="0"/>
                    <w:autoSpaceDN w:val="0"/>
                    <w:adjustRightInd w:val="0"/>
                    <w:ind w:left="20"/>
                    <w:jc w:val="center"/>
                    <w:rPr>
                      <w:rFonts w:ascii="Times New Roman" w:hAnsi="Times New Roman"/>
                    </w:rPr>
                  </w:pPr>
                  <w:r w:rsidRPr="00203B66">
                    <w:rPr>
                      <w:rFonts w:ascii="Courier New" w:hAnsi="Courier New" w:cs="Courier New"/>
                      <w:w w:val="95"/>
                    </w:rPr>
                    <w:t xml:space="preserve">=  </w:t>
                  </w:r>
                  <w:r w:rsidRPr="00203B66">
                    <w:rPr>
                      <w:rFonts w:ascii="Courier New" w:hAnsi="Courier New" w:cs="Courier New"/>
                      <w:w w:val="95"/>
                      <w:u w:val="single"/>
                    </w:rPr>
                    <w:t>6.62 x 10</w:t>
                  </w:r>
                  <w:r w:rsidRPr="00203B66">
                    <w:rPr>
                      <w:rFonts w:ascii="Courier New" w:hAnsi="Courier New" w:cs="Courier New"/>
                      <w:w w:val="95"/>
                      <w:sz w:val="32"/>
                      <w:szCs w:val="32"/>
                      <w:u w:val="single"/>
                      <w:vertAlign w:val="superscript"/>
                    </w:rPr>
                    <w:t>-34</w:t>
                  </w:r>
                  <w:r w:rsidRPr="00203B66">
                    <w:rPr>
                      <w:rFonts w:ascii="Courier New" w:hAnsi="Courier New" w:cs="Courier New"/>
                      <w:w w:val="95"/>
                      <w:u w:val="single"/>
                    </w:rPr>
                    <w:t>____</w:t>
                  </w:r>
                </w:p>
              </w:tc>
            </w:tr>
            <w:tr w:rsidR="002A4145" w:rsidRPr="00203B66" w:rsidTr="00AE6464">
              <w:trPr>
                <w:trHeight w:val="331"/>
              </w:trPr>
              <w:tc>
                <w:tcPr>
                  <w:tcW w:w="4320" w:type="dxa"/>
                  <w:tcBorders>
                    <w:top w:val="nil"/>
                    <w:left w:val="nil"/>
                    <w:bottom w:val="nil"/>
                    <w:right w:val="nil"/>
                  </w:tcBorders>
                  <w:vAlign w:val="bottom"/>
                </w:tcPr>
                <w:p w:rsidR="002A4145" w:rsidRPr="00203B66" w:rsidRDefault="002A4145" w:rsidP="00AE6464">
                  <w:pPr>
                    <w:autoSpaceDE w:val="0"/>
                    <w:autoSpaceDN w:val="0"/>
                    <w:adjustRightInd w:val="0"/>
                    <w:spacing w:line="204" w:lineRule="exact"/>
                    <w:ind w:left="4040"/>
                    <w:rPr>
                      <w:rFonts w:ascii="Times New Roman" w:hAnsi="Times New Roman"/>
                    </w:rPr>
                  </w:pPr>
                  <w:r w:rsidRPr="00203B66">
                    <w:rPr>
                      <w:rFonts w:ascii="Courier New" w:hAnsi="Courier New" w:cs="Courier New"/>
                    </w:rPr>
                    <w:t>P</w:t>
                  </w:r>
                </w:p>
              </w:tc>
              <w:tc>
                <w:tcPr>
                  <w:tcW w:w="2720" w:type="dxa"/>
                  <w:tcBorders>
                    <w:top w:val="nil"/>
                    <w:left w:val="nil"/>
                    <w:bottom w:val="nil"/>
                    <w:right w:val="nil"/>
                  </w:tcBorders>
                  <w:vAlign w:val="bottom"/>
                </w:tcPr>
                <w:p w:rsidR="002A4145" w:rsidRPr="00203B66" w:rsidRDefault="002A4145" w:rsidP="00AE6464">
                  <w:pPr>
                    <w:autoSpaceDE w:val="0"/>
                    <w:autoSpaceDN w:val="0"/>
                    <w:adjustRightInd w:val="0"/>
                    <w:spacing w:line="331" w:lineRule="exact"/>
                    <w:jc w:val="center"/>
                    <w:rPr>
                      <w:rFonts w:ascii="Times New Roman" w:hAnsi="Times New Roman"/>
                    </w:rPr>
                  </w:pPr>
                  <w:r w:rsidRPr="00203B66">
                    <w:rPr>
                      <w:rFonts w:ascii="Courier New" w:hAnsi="Courier New" w:cs="Courier New"/>
                      <w:w w:val="93"/>
                    </w:rPr>
                    <w:t>9.1 x 10</w:t>
                  </w:r>
                  <w:r w:rsidRPr="00203B66">
                    <w:rPr>
                      <w:rFonts w:ascii="Courier New" w:hAnsi="Courier New" w:cs="Courier New"/>
                      <w:w w:val="93"/>
                      <w:sz w:val="32"/>
                      <w:szCs w:val="32"/>
                      <w:vertAlign w:val="superscript"/>
                    </w:rPr>
                    <w:t>-31</w:t>
                  </w:r>
                  <w:r w:rsidRPr="00203B66">
                    <w:rPr>
                      <w:rFonts w:ascii="Courier New" w:hAnsi="Courier New" w:cs="Courier New"/>
                      <w:w w:val="93"/>
                    </w:rPr>
                    <w:t>x10</w:t>
                  </w:r>
                  <w:r w:rsidRPr="00203B66">
                    <w:rPr>
                      <w:rFonts w:ascii="Courier New" w:hAnsi="Courier New" w:cs="Courier New"/>
                      <w:w w:val="93"/>
                      <w:sz w:val="32"/>
                      <w:szCs w:val="32"/>
                      <w:vertAlign w:val="superscript"/>
                    </w:rPr>
                    <w:t>5</w:t>
                  </w:r>
                </w:p>
              </w:tc>
            </w:tr>
          </w:tbl>
          <w:p w:rsidR="002A4145" w:rsidRDefault="002A4145" w:rsidP="002A4145">
            <w:pPr>
              <w:autoSpaceDE w:val="0"/>
              <w:autoSpaceDN w:val="0"/>
              <w:adjustRightInd w:val="0"/>
              <w:spacing w:line="223" w:lineRule="exact"/>
              <w:rPr>
                <w:rFonts w:ascii="Times New Roman" w:hAnsi="Times New Roman"/>
                <w:sz w:val="24"/>
                <w:szCs w:val="24"/>
              </w:rPr>
            </w:pPr>
          </w:p>
          <w:p w:rsidR="002A4145" w:rsidRDefault="002A4145" w:rsidP="002A4145">
            <w:pPr>
              <w:numPr>
                <w:ilvl w:val="1"/>
                <w:numId w:val="17"/>
              </w:numPr>
              <w:tabs>
                <w:tab w:val="clear" w:pos="1440"/>
                <w:tab w:val="num" w:pos="3880"/>
              </w:tabs>
              <w:suppressAutoHyphens w:val="0"/>
              <w:overflowPunct w:val="0"/>
              <w:autoSpaceDE w:val="0"/>
              <w:autoSpaceDN w:val="0"/>
              <w:adjustRightInd w:val="0"/>
              <w:ind w:left="3880" w:hanging="279"/>
              <w:jc w:val="both"/>
              <w:rPr>
                <w:rFonts w:ascii="Symbol" w:hAnsi="Symbol" w:cs="Symbol"/>
                <w:sz w:val="24"/>
                <w:szCs w:val="24"/>
              </w:rPr>
            </w:pPr>
            <w:r>
              <w:rPr>
                <w:rFonts w:ascii="Courier New" w:hAnsi="Courier New" w:cs="Courier New"/>
                <w:sz w:val="24"/>
                <w:szCs w:val="24"/>
              </w:rPr>
              <w:t>= 7.27 x 10</w:t>
            </w:r>
            <w:r>
              <w:rPr>
                <w:rFonts w:ascii="Courier New" w:hAnsi="Courier New" w:cs="Courier New"/>
                <w:sz w:val="32"/>
                <w:szCs w:val="32"/>
                <w:vertAlign w:val="superscript"/>
              </w:rPr>
              <w:t>-9</w:t>
            </w:r>
            <w:r>
              <w:rPr>
                <w:rFonts w:ascii="Courier New" w:hAnsi="Courier New" w:cs="Courier New"/>
                <w:sz w:val="24"/>
                <w:szCs w:val="24"/>
              </w:rPr>
              <w:t xml:space="preserve">  m. (Ans.) </w:t>
            </w:r>
          </w:p>
          <w:p w:rsidR="002A4145" w:rsidRDefault="002A4145" w:rsidP="002A4145">
            <w:pPr>
              <w:autoSpaceDE w:val="0"/>
              <w:autoSpaceDN w:val="0"/>
              <w:adjustRightInd w:val="0"/>
              <w:spacing w:line="223" w:lineRule="exact"/>
              <w:rPr>
                <w:rFonts w:ascii="Symbol" w:hAnsi="Symbol" w:cs="Symbol"/>
                <w:sz w:val="24"/>
                <w:szCs w:val="24"/>
              </w:rPr>
            </w:pPr>
          </w:p>
          <w:p w:rsidR="002A4145" w:rsidRDefault="002A4145" w:rsidP="002A4145">
            <w:pPr>
              <w:autoSpaceDE w:val="0"/>
              <w:autoSpaceDN w:val="0"/>
              <w:adjustRightInd w:val="0"/>
              <w:spacing w:line="223" w:lineRule="exact"/>
              <w:rPr>
                <w:rFonts w:ascii="Symbol" w:hAnsi="Symbol" w:cs="Symbol"/>
                <w:sz w:val="24"/>
                <w:szCs w:val="24"/>
              </w:rPr>
            </w:pPr>
          </w:p>
          <w:p w:rsidR="00EC7578" w:rsidRPr="00006910" w:rsidRDefault="00EC7578" w:rsidP="00C876BF">
            <w:pPr>
              <w:tabs>
                <w:tab w:val="left" w:pos="735"/>
              </w:tabs>
              <w:jc w:val="both"/>
              <w:rPr>
                <w:rFonts w:asciiTheme="minorHAnsi" w:hAnsiTheme="minorHAnsi"/>
                <w:sz w:val="24"/>
                <w:szCs w:val="24"/>
              </w:rPr>
            </w:pPr>
          </w:p>
          <w:p w:rsidR="00EC7578" w:rsidRPr="00006910" w:rsidRDefault="00EC7578" w:rsidP="002A4145">
            <w:pPr>
              <w:tabs>
                <w:tab w:val="left" w:pos="735"/>
              </w:tabs>
              <w:jc w:val="both"/>
              <w:rPr>
                <w:rFonts w:asciiTheme="minorHAnsi" w:hAnsiTheme="minorHAnsi"/>
                <w:sz w:val="24"/>
                <w:szCs w:val="24"/>
              </w:rPr>
            </w:pPr>
          </w:p>
        </w:tc>
      </w:tr>
    </w:tbl>
    <w:p w:rsidR="00EC7578" w:rsidRDefault="00EC7578" w:rsidP="00044261">
      <w:pPr>
        <w:tabs>
          <w:tab w:val="left" w:pos="5190"/>
        </w:tabs>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Pr="00006910" w:rsidRDefault="00EC7578" w:rsidP="00EC7578">
      <w:pPr>
        <w:rPr>
          <w:rFonts w:asciiTheme="minorHAnsi" w:hAnsiTheme="minorHAnsi"/>
        </w:rPr>
      </w:pPr>
    </w:p>
    <w:tbl>
      <w:tblPr>
        <w:tblStyle w:val="TableGrid"/>
        <w:tblW w:w="0" w:type="auto"/>
        <w:tblLook w:val="04A0"/>
      </w:tblPr>
      <w:tblGrid>
        <w:gridCol w:w="9576"/>
      </w:tblGrid>
      <w:tr w:rsidR="00EC7578" w:rsidRPr="00006910" w:rsidTr="00C876BF">
        <w:tc>
          <w:tcPr>
            <w:tcW w:w="9576" w:type="dxa"/>
          </w:tcPr>
          <w:p w:rsidR="00EC7578" w:rsidRPr="00DE2135" w:rsidRDefault="00044261" w:rsidP="00C876BF">
            <w:pPr>
              <w:jc w:val="center"/>
              <w:rPr>
                <w:rFonts w:asciiTheme="minorHAnsi" w:hAnsiTheme="minorHAnsi"/>
                <w:b/>
                <w:sz w:val="28"/>
                <w:szCs w:val="28"/>
              </w:rPr>
            </w:pPr>
            <w:r>
              <w:rPr>
                <w:rFonts w:asciiTheme="minorHAnsi" w:hAnsiTheme="minorHAnsi"/>
                <w:b/>
                <w:sz w:val="28"/>
                <w:szCs w:val="28"/>
              </w:rPr>
              <w:t>UNIT 1/LECTURE 9</w:t>
            </w:r>
            <w:r w:rsidR="00EC7578" w:rsidRPr="00DE2135">
              <w:rPr>
                <w:rFonts w:asciiTheme="minorHAnsi" w:hAnsiTheme="minorHAnsi"/>
                <w:b/>
                <w:sz w:val="28"/>
                <w:szCs w:val="28"/>
              </w:rPr>
              <w:t>/ADDITIONAL TOPICS</w:t>
            </w:r>
          </w:p>
        </w:tc>
      </w:tr>
      <w:tr w:rsidR="00EC7578" w:rsidRPr="00006910" w:rsidTr="00C876BF">
        <w:tc>
          <w:tcPr>
            <w:tcW w:w="9576" w:type="dxa"/>
          </w:tcPr>
          <w:p w:rsidR="00EC7578" w:rsidRPr="00006910" w:rsidRDefault="00EC7578" w:rsidP="00C876BF">
            <w:pPr>
              <w:jc w:val="both"/>
              <w:rPr>
                <w:rFonts w:ascii="Times New Roman" w:hAnsi="Times New Roman"/>
                <w:sz w:val="24"/>
                <w:szCs w:val="24"/>
              </w:rPr>
            </w:pPr>
          </w:p>
          <w:p w:rsidR="00EC7578" w:rsidRPr="00EC7578" w:rsidRDefault="00044261" w:rsidP="00C876BF">
            <w:pPr>
              <w:jc w:val="both"/>
              <w:rPr>
                <w:rFonts w:ascii="Times New Roman" w:hAnsi="Times New Roman"/>
                <w:b/>
                <w:sz w:val="24"/>
                <w:szCs w:val="24"/>
              </w:rPr>
            </w:pPr>
            <w:r>
              <w:rPr>
                <w:rFonts w:ascii="Times New Roman" w:hAnsi="Times New Roman"/>
                <w:b/>
                <w:sz w:val="24"/>
                <w:szCs w:val="24"/>
              </w:rPr>
              <w:t>Photoelectric effect</w:t>
            </w:r>
          </w:p>
          <w:p w:rsidR="00EC7578" w:rsidRPr="00044261" w:rsidRDefault="00EC7578" w:rsidP="00C876BF">
            <w:pPr>
              <w:jc w:val="both"/>
              <w:rPr>
                <w:rFonts w:asciiTheme="minorHAnsi" w:hAnsiTheme="minorHAnsi"/>
                <w:sz w:val="24"/>
                <w:szCs w:val="24"/>
              </w:rPr>
            </w:pPr>
            <w:r w:rsidRPr="00006910">
              <w:rPr>
                <w:rFonts w:asciiTheme="minorHAnsi" w:hAnsiTheme="minorHAnsi"/>
                <w:sz w:val="24"/>
                <w:szCs w:val="24"/>
              </w:rPr>
              <w:t xml:space="preserve">                  </w:t>
            </w:r>
            <w:r w:rsidR="00044261" w:rsidRPr="00044261">
              <w:rPr>
                <w:rFonts w:asciiTheme="minorHAnsi" w:hAnsiTheme="minorHAnsi"/>
              </w:rPr>
              <w:t xml:space="preserve">The photoelectric effect occurs when matter emits electrons upon exposure to electromagnetic radiation, such as photons of light. Here's a closer look at what the photoelectric effect is and how it works. </w:t>
            </w:r>
          </w:p>
          <w:p w:rsidR="00044261" w:rsidRPr="00044261" w:rsidRDefault="00044261" w:rsidP="00044261">
            <w:pPr>
              <w:widowControl/>
              <w:suppressAutoHyphens w:val="0"/>
              <w:rPr>
                <w:rFonts w:asciiTheme="minorHAnsi" w:eastAsia="Times New Roman" w:hAnsiTheme="minorHAnsi"/>
                <w:kern w:val="0"/>
                <w:sz w:val="24"/>
                <w:szCs w:val="24"/>
                <w:lang w:val="en-US"/>
              </w:rPr>
            </w:pPr>
            <w:r w:rsidRPr="00044261">
              <w:rPr>
                <w:rFonts w:asciiTheme="minorHAnsi" w:eastAsia="Times New Roman" w:hAnsiTheme="minorHAnsi"/>
                <w:kern w:val="0"/>
                <w:sz w:val="24"/>
                <w:szCs w:val="24"/>
                <w:lang w:val="en-US"/>
              </w:rPr>
              <w:t>The photoelectric effect is studied in part because it can be an introduction to wave-particle duality and quantum mechanics.</w:t>
            </w:r>
          </w:p>
          <w:p w:rsidR="00044261" w:rsidRPr="00044261" w:rsidRDefault="00044261" w:rsidP="00044261">
            <w:pPr>
              <w:widowControl/>
              <w:suppressAutoHyphens w:val="0"/>
              <w:spacing w:before="100" w:beforeAutospacing="1" w:after="100" w:afterAutospacing="1"/>
              <w:rPr>
                <w:rFonts w:asciiTheme="minorHAnsi" w:eastAsia="Times New Roman" w:hAnsiTheme="minorHAnsi"/>
                <w:kern w:val="0"/>
                <w:sz w:val="24"/>
                <w:szCs w:val="24"/>
                <w:lang w:val="en-US"/>
              </w:rPr>
            </w:pPr>
            <w:r w:rsidRPr="00044261">
              <w:rPr>
                <w:rFonts w:asciiTheme="minorHAnsi" w:eastAsia="Times New Roman" w:hAnsiTheme="minorHAnsi"/>
                <w:kern w:val="0"/>
                <w:sz w:val="24"/>
                <w:szCs w:val="24"/>
                <w:lang w:val="en-US"/>
              </w:rPr>
              <w:t>When a surface is exposed to sufficiently energetic electromagnetic energy, light will be absorbed and electrons will be emitted. The threshold frequency is different for different materials. It is visible light for alkali metals, near-ultraviolet light for other metals, and extreme-ultraviolet radiation for nonmetals. The photoelectric effect occurs with photons having energies from a few electronvolts to over 1 MeV. At the high photon energies comparable to the electron rest energy of 511 keV, Compton scattering may occur pair production may take place at energies over 1.022 MeV.</w:t>
            </w:r>
          </w:p>
          <w:p w:rsidR="00044261" w:rsidRPr="00044261" w:rsidRDefault="00044261" w:rsidP="00044261">
            <w:pPr>
              <w:widowControl/>
              <w:suppressAutoHyphens w:val="0"/>
              <w:spacing w:before="100" w:beforeAutospacing="1" w:after="100" w:afterAutospacing="1"/>
              <w:rPr>
                <w:rFonts w:asciiTheme="minorHAnsi" w:eastAsia="Times New Roman" w:hAnsiTheme="minorHAnsi"/>
                <w:kern w:val="0"/>
                <w:sz w:val="24"/>
                <w:szCs w:val="24"/>
                <w:lang w:val="en-US"/>
              </w:rPr>
            </w:pPr>
            <w:r w:rsidRPr="00044261">
              <w:rPr>
                <w:rFonts w:asciiTheme="minorHAnsi" w:eastAsia="Times New Roman" w:hAnsiTheme="minorHAnsi"/>
                <w:kern w:val="0"/>
                <w:sz w:val="24"/>
                <w:szCs w:val="24"/>
                <w:lang w:val="en-US"/>
              </w:rPr>
              <w:t xml:space="preserve">Einstein proposed that light consisted of quanta, which we call photons. He suggested that the energy in each quantum of light was equal to the frequency multiplied by a constant (Planck's constant) and that a photon with a frequency over a certain threshold would have sufficient energy to eject a single electron, producing the photoelectric effect. It turns out that light does not need to be quantized in order to explain the photoelectric effect, but some textbooks persist in saying that the photoelectric effect demonstrates the particle nature of light. </w:t>
            </w:r>
          </w:p>
          <w:p w:rsidR="00EC7578" w:rsidRPr="00044261" w:rsidRDefault="00EC7578" w:rsidP="00C876BF">
            <w:pPr>
              <w:tabs>
                <w:tab w:val="left" w:pos="735"/>
              </w:tabs>
              <w:jc w:val="both"/>
              <w:rPr>
                <w:rFonts w:asciiTheme="minorHAnsi" w:hAnsiTheme="minorHAnsi"/>
                <w:sz w:val="24"/>
                <w:szCs w:val="24"/>
              </w:rPr>
            </w:pPr>
          </w:p>
          <w:p w:rsidR="00EC7578" w:rsidRPr="00006910" w:rsidRDefault="00EC7578" w:rsidP="00C876BF">
            <w:pPr>
              <w:tabs>
                <w:tab w:val="left" w:pos="735"/>
              </w:tabs>
              <w:jc w:val="both"/>
              <w:rPr>
                <w:rFonts w:ascii="Times New Roman" w:hAnsi="Times New Roman"/>
                <w:sz w:val="24"/>
                <w:szCs w:val="24"/>
              </w:rPr>
            </w:pPr>
          </w:p>
          <w:p w:rsidR="00EC7578" w:rsidRPr="00006910" w:rsidRDefault="00EC7578" w:rsidP="00C876BF">
            <w:pPr>
              <w:tabs>
                <w:tab w:val="left" w:pos="735"/>
              </w:tabs>
              <w:jc w:val="both"/>
              <w:rPr>
                <w:sz w:val="24"/>
                <w:szCs w:val="24"/>
              </w:rPr>
            </w:pPr>
          </w:p>
        </w:tc>
      </w:tr>
    </w:tbl>
    <w:p w:rsidR="005444C2" w:rsidRPr="00006910" w:rsidRDefault="005444C2" w:rsidP="00DD09B1">
      <w:pPr>
        <w:widowControl/>
        <w:suppressAutoHyphens w:val="0"/>
        <w:spacing w:after="200"/>
        <w:rPr>
          <w:rFonts w:asciiTheme="minorHAnsi" w:hAnsiTheme="minorHAnsi"/>
        </w:rPr>
      </w:pPr>
    </w:p>
    <w:sectPr w:rsidR="005444C2" w:rsidRPr="00006910" w:rsidSect="00BE1408">
      <w:headerReference w:type="default" r:id="rId83"/>
      <w:pgSz w:w="12240" w:h="15840" w:code="1"/>
      <w:pgMar w:top="90" w:right="1440" w:bottom="5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62E" w:rsidRDefault="0026662E" w:rsidP="00E96E6D">
      <w:r>
        <w:separator/>
      </w:r>
    </w:p>
  </w:endnote>
  <w:endnote w:type="continuationSeparator" w:id="1">
    <w:p w:rsidR="0026662E" w:rsidRDefault="0026662E" w:rsidP="00E96E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MS Mincho"/>
    <w:charset w:val="80"/>
    <w:family w:val="roman"/>
    <w:pitch w:val="variable"/>
    <w:sig w:usb0="00000000" w:usb1="00000000" w:usb2="00000000" w:usb3="00000000" w:csb0="00000000" w:csb1="00000000"/>
  </w:font>
  <w:font w:name="DejaVu Sans">
    <w:altName w:val="Arial"/>
    <w:charset w:val="00"/>
    <w:family w:val="swiss"/>
    <w:pitch w:val="variable"/>
    <w:sig w:usb0="00000000" w:usb1="5200FDFF" w:usb2="0A04202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62E" w:rsidRDefault="0026662E" w:rsidP="00E96E6D">
      <w:r>
        <w:separator/>
      </w:r>
    </w:p>
  </w:footnote>
  <w:footnote w:type="continuationSeparator" w:id="1">
    <w:p w:rsidR="0026662E" w:rsidRDefault="0026662E" w:rsidP="00E96E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423"/>
      <w:docPartObj>
        <w:docPartGallery w:val="Page Numbers (Top of Page)"/>
        <w:docPartUnique/>
      </w:docPartObj>
    </w:sdtPr>
    <w:sdtContent>
      <w:p w:rsidR="00951016" w:rsidRDefault="00B46FA9">
        <w:pPr>
          <w:pStyle w:val="Header"/>
          <w:jc w:val="center"/>
        </w:pPr>
        <w:fldSimple w:instr=" PAGE   \* MERGEFORMAT ">
          <w:r w:rsidR="00DD09B1">
            <w:rPr>
              <w:noProof/>
            </w:rPr>
            <w:t>22</w:t>
          </w:r>
        </w:fldSimple>
      </w:p>
    </w:sdtContent>
  </w:sdt>
  <w:p w:rsidR="00951016" w:rsidRDefault="009510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00"/>
      <w:numFmt w:val="low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DDC"/>
    <w:multiLevelType w:val="hybridMultilevel"/>
    <w:tmpl w:val="00004CAD"/>
    <w:lvl w:ilvl="0" w:tplc="0000314F">
      <w:start w:val="1"/>
      <w:numFmt w:val="bullet"/>
      <w:lvlText w:val="="/>
      <w:lvlJc w:val="left"/>
      <w:pPr>
        <w:tabs>
          <w:tab w:val="num" w:pos="720"/>
        </w:tabs>
        <w:ind w:left="720" w:hanging="360"/>
      </w:pPr>
    </w:lvl>
    <w:lvl w:ilvl="1" w:tplc="00005E14">
      <w:start w:val="2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E90"/>
    <w:multiLevelType w:val="hybridMultilevel"/>
    <w:tmpl w:val="00003A2D"/>
    <w:lvl w:ilvl="0" w:tplc="00006048">
      <w:start w:val="8"/>
      <w:numFmt w:val="decimal"/>
      <w:lvlText w:val="1.%1"/>
      <w:lvlJc w:val="left"/>
      <w:pPr>
        <w:tabs>
          <w:tab w:val="num" w:pos="720"/>
        </w:tabs>
        <w:ind w:left="720" w:hanging="360"/>
      </w:pPr>
    </w:lvl>
    <w:lvl w:ilvl="1" w:tplc="000057D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39D"/>
    <w:multiLevelType w:val="hybridMultilevel"/>
    <w:tmpl w:val="00007049"/>
    <w:lvl w:ilvl="0" w:tplc="0000692C">
      <w:start w:val="5"/>
      <w:numFmt w:val="upperLetter"/>
      <w:lvlText w:val="%1"/>
      <w:lvlJc w:val="left"/>
      <w:pPr>
        <w:tabs>
          <w:tab w:val="num" w:pos="720"/>
        </w:tabs>
        <w:ind w:left="720" w:hanging="360"/>
      </w:pPr>
    </w:lvl>
    <w:lvl w:ilvl="1" w:tplc="00004A8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58F"/>
    <w:multiLevelType w:val="hybridMultilevel"/>
    <w:tmpl w:val="00000975"/>
    <w:lvl w:ilvl="0" w:tplc="000037E6">
      <w:start w:val="9"/>
      <w:numFmt w:val="decimal"/>
      <w:lvlText w:val="1.%1"/>
      <w:lvlJc w:val="left"/>
      <w:pPr>
        <w:tabs>
          <w:tab w:val="num" w:pos="720"/>
        </w:tabs>
        <w:ind w:left="720" w:hanging="360"/>
      </w:pPr>
    </w:lvl>
    <w:lvl w:ilvl="1" w:tplc="000019D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F7"/>
    <w:multiLevelType w:val="hybridMultilevel"/>
    <w:tmpl w:val="0000442B"/>
    <w:lvl w:ilvl="0" w:tplc="00005078">
      <w:start w:val="12"/>
      <w:numFmt w:val="decimal"/>
      <w:lvlText w:val="1.%1"/>
      <w:lvlJc w:val="left"/>
      <w:pPr>
        <w:tabs>
          <w:tab w:val="num" w:pos="720"/>
        </w:tabs>
        <w:ind w:left="720" w:hanging="360"/>
      </w:pPr>
    </w:lvl>
    <w:lvl w:ilvl="1" w:tplc="0000148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DF2"/>
    <w:multiLevelType w:val="hybridMultilevel"/>
    <w:tmpl w:val="00004944"/>
    <w:lvl w:ilvl="0" w:tplc="00002E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91D"/>
    <w:multiLevelType w:val="hybridMultilevel"/>
    <w:tmpl w:val="0000252A"/>
    <w:lvl w:ilvl="0" w:tplc="000037E5">
      <w:start w:val="1"/>
      <w:numFmt w:val="bullet"/>
      <w:lvlText w:val="="/>
      <w:lvlJc w:val="left"/>
      <w:pPr>
        <w:tabs>
          <w:tab w:val="num" w:pos="720"/>
        </w:tabs>
        <w:ind w:left="720" w:hanging="360"/>
      </w:pPr>
    </w:lvl>
    <w:lvl w:ilvl="1" w:tplc="00001DC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DB2"/>
    <w:multiLevelType w:val="hybridMultilevel"/>
    <w:tmpl w:val="906AA0A4"/>
    <w:lvl w:ilvl="0" w:tplc="42C86D6A">
      <w:start w:val="1"/>
      <w:numFmt w:val="decimal"/>
      <w:lvlText w:val="(%1)"/>
      <w:lvlJc w:val="left"/>
      <w:pPr>
        <w:tabs>
          <w:tab w:val="num" w:pos="720"/>
        </w:tabs>
        <w:ind w:left="720" w:hanging="360"/>
      </w:pPr>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1E60A55"/>
    <w:multiLevelType w:val="hybridMultilevel"/>
    <w:tmpl w:val="1F2E67A8"/>
    <w:lvl w:ilvl="0" w:tplc="2B20C992">
      <w:start w:val="1"/>
      <w:numFmt w:val="bullet"/>
      <w:lvlText w:val=""/>
      <w:lvlJc w:val="left"/>
      <w:pPr>
        <w:tabs>
          <w:tab w:val="num" w:pos="720"/>
        </w:tabs>
        <w:ind w:left="720" w:hanging="360"/>
      </w:pPr>
      <w:rPr>
        <w:rFonts w:ascii="Wingdings 2" w:hAnsi="Wingdings 2" w:hint="default"/>
      </w:rPr>
    </w:lvl>
    <w:lvl w:ilvl="1" w:tplc="846A4BFC" w:tentative="1">
      <w:start w:val="1"/>
      <w:numFmt w:val="bullet"/>
      <w:lvlText w:val=""/>
      <w:lvlJc w:val="left"/>
      <w:pPr>
        <w:tabs>
          <w:tab w:val="num" w:pos="1440"/>
        </w:tabs>
        <w:ind w:left="1440" w:hanging="360"/>
      </w:pPr>
      <w:rPr>
        <w:rFonts w:ascii="Wingdings 2" w:hAnsi="Wingdings 2" w:hint="default"/>
      </w:rPr>
    </w:lvl>
    <w:lvl w:ilvl="2" w:tplc="735624E6" w:tentative="1">
      <w:start w:val="1"/>
      <w:numFmt w:val="bullet"/>
      <w:lvlText w:val=""/>
      <w:lvlJc w:val="left"/>
      <w:pPr>
        <w:tabs>
          <w:tab w:val="num" w:pos="2160"/>
        </w:tabs>
        <w:ind w:left="2160" w:hanging="360"/>
      </w:pPr>
      <w:rPr>
        <w:rFonts w:ascii="Wingdings 2" w:hAnsi="Wingdings 2" w:hint="default"/>
      </w:rPr>
    </w:lvl>
    <w:lvl w:ilvl="3" w:tplc="DFDEC692" w:tentative="1">
      <w:start w:val="1"/>
      <w:numFmt w:val="bullet"/>
      <w:lvlText w:val=""/>
      <w:lvlJc w:val="left"/>
      <w:pPr>
        <w:tabs>
          <w:tab w:val="num" w:pos="2880"/>
        </w:tabs>
        <w:ind w:left="2880" w:hanging="360"/>
      </w:pPr>
      <w:rPr>
        <w:rFonts w:ascii="Wingdings 2" w:hAnsi="Wingdings 2" w:hint="default"/>
      </w:rPr>
    </w:lvl>
    <w:lvl w:ilvl="4" w:tplc="68EEE160" w:tentative="1">
      <w:start w:val="1"/>
      <w:numFmt w:val="bullet"/>
      <w:lvlText w:val=""/>
      <w:lvlJc w:val="left"/>
      <w:pPr>
        <w:tabs>
          <w:tab w:val="num" w:pos="3600"/>
        </w:tabs>
        <w:ind w:left="3600" w:hanging="360"/>
      </w:pPr>
      <w:rPr>
        <w:rFonts w:ascii="Wingdings 2" w:hAnsi="Wingdings 2" w:hint="default"/>
      </w:rPr>
    </w:lvl>
    <w:lvl w:ilvl="5" w:tplc="D820E2FC" w:tentative="1">
      <w:start w:val="1"/>
      <w:numFmt w:val="bullet"/>
      <w:lvlText w:val=""/>
      <w:lvlJc w:val="left"/>
      <w:pPr>
        <w:tabs>
          <w:tab w:val="num" w:pos="4320"/>
        </w:tabs>
        <w:ind w:left="4320" w:hanging="360"/>
      </w:pPr>
      <w:rPr>
        <w:rFonts w:ascii="Wingdings 2" w:hAnsi="Wingdings 2" w:hint="default"/>
      </w:rPr>
    </w:lvl>
    <w:lvl w:ilvl="6" w:tplc="6B0C32F2" w:tentative="1">
      <w:start w:val="1"/>
      <w:numFmt w:val="bullet"/>
      <w:lvlText w:val=""/>
      <w:lvlJc w:val="left"/>
      <w:pPr>
        <w:tabs>
          <w:tab w:val="num" w:pos="5040"/>
        </w:tabs>
        <w:ind w:left="5040" w:hanging="360"/>
      </w:pPr>
      <w:rPr>
        <w:rFonts w:ascii="Wingdings 2" w:hAnsi="Wingdings 2" w:hint="default"/>
      </w:rPr>
    </w:lvl>
    <w:lvl w:ilvl="7" w:tplc="BC98CA1A" w:tentative="1">
      <w:start w:val="1"/>
      <w:numFmt w:val="bullet"/>
      <w:lvlText w:val=""/>
      <w:lvlJc w:val="left"/>
      <w:pPr>
        <w:tabs>
          <w:tab w:val="num" w:pos="5760"/>
        </w:tabs>
        <w:ind w:left="5760" w:hanging="360"/>
      </w:pPr>
      <w:rPr>
        <w:rFonts w:ascii="Wingdings 2" w:hAnsi="Wingdings 2" w:hint="default"/>
      </w:rPr>
    </w:lvl>
    <w:lvl w:ilvl="8" w:tplc="D2AA3E3C" w:tentative="1">
      <w:start w:val="1"/>
      <w:numFmt w:val="bullet"/>
      <w:lvlText w:val=""/>
      <w:lvlJc w:val="left"/>
      <w:pPr>
        <w:tabs>
          <w:tab w:val="num" w:pos="6480"/>
        </w:tabs>
        <w:ind w:left="6480" w:hanging="360"/>
      </w:pPr>
      <w:rPr>
        <w:rFonts w:ascii="Wingdings 2" w:hAnsi="Wingdings 2" w:hint="default"/>
      </w:rPr>
    </w:lvl>
  </w:abstractNum>
  <w:abstractNum w:abstractNumId="14">
    <w:nsid w:val="1CF47706"/>
    <w:multiLevelType w:val="hybridMultilevel"/>
    <w:tmpl w:val="0374B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E116E0"/>
    <w:multiLevelType w:val="hybridMultilevel"/>
    <w:tmpl w:val="BCA6AA54"/>
    <w:lvl w:ilvl="0" w:tplc="C7C0AF9E">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2576528B"/>
    <w:multiLevelType w:val="hybridMultilevel"/>
    <w:tmpl w:val="C6FA06CC"/>
    <w:lvl w:ilvl="0" w:tplc="0D2E1166">
      <w:start w:val="1"/>
      <w:numFmt w:val="bullet"/>
      <w:lvlText w:val=""/>
      <w:lvlJc w:val="left"/>
      <w:pPr>
        <w:tabs>
          <w:tab w:val="num" w:pos="720"/>
        </w:tabs>
        <w:ind w:left="720" w:hanging="360"/>
      </w:pPr>
      <w:rPr>
        <w:rFonts w:ascii="Wingdings 2" w:hAnsi="Wingdings 2" w:hint="default"/>
      </w:rPr>
    </w:lvl>
    <w:lvl w:ilvl="1" w:tplc="E006E996" w:tentative="1">
      <w:start w:val="1"/>
      <w:numFmt w:val="bullet"/>
      <w:lvlText w:val=""/>
      <w:lvlJc w:val="left"/>
      <w:pPr>
        <w:tabs>
          <w:tab w:val="num" w:pos="1440"/>
        </w:tabs>
        <w:ind w:left="1440" w:hanging="360"/>
      </w:pPr>
      <w:rPr>
        <w:rFonts w:ascii="Wingdings 2" w:hAnsi="Wingdings 2" w:hint="default"/>
      </w:rPr>
    </w:lvl>
    <w:lvl w:ilvl="2" w:tplc="E70A2270" w:tentative="1">
      <w:start w:val="1"/>
      <w:numFmt w:val="bullet"/>
      <w:lvlText w:val=""/>
      <w:lvlJc w:val="left"/>
      <w:pPr>
        <w:tabs>
          <w:tab w:val="num" w:pos="2160"/>
        </w:tabs>
        <w:ind w:left="2160" w:hanging="360"/>
      </w:pPr>
      <w:rPr>
        <w:rFonts w:ascii="Wingdings 2" w:hAnsi="Wingdings 2" w:hint="default"/>
      </w:rPr>
    </w:lvl>
    <w:lvl w:ilvl="3" w:tplc="AC723B20" w:tentative="1">
      <w:start w:val="1"/>
      <w:numFmt w:val="bullet"/>
      <w:lvlText w:val=""/>
      <w:lvlJc w:val="left"/>
      <w:pPr>
        <w:tabs>
          <w:tab w:val="num" w:pos="2880"/>
        </w:tabs>
        <w:ind w:left="2880" w:hanging="360"/>
      </w:pPr>
      <w:rPr>
        <w:rFonts w:ascii="Wingdings 2" w:hAnsi="Wingdings 2" w:hint="default"/>
      </w:rPr>
    </w:lvl>
    <w:lvl w:ilvl="4" w:tplc="8812851C" w:tentative="1">
      <w:start w:val="1"/>
      <w:numFmt w:val="bullet"/>
      <w:lvlText w:val=""/>
      <w:lvlJc w:val="left"/>
      <w:pPr>
        <w:tabs>
          <w:tab w:val="num" w:pos="3600"/>
        </w:tabs>
        <w:ind w:left="3600" w:hanging="360"/>
      </w:pPr>
      <w:rPr>
        <w:rFonts w:ascii="Wingdings 2" w:hAnsi="Wingdings 2" w:hint="default"/>
      </w:rPr>
    </w:lvl>
    <w:lvl w:ilvl="5" w:tplc="122694BC" w:tentative="1">
      <w:start w:val="1"/>
      <w:numFmt w:val="bullet"/>
      <w:lvlText w:val=""/>
      <w:lvlJc w:val="left"/>
      <w:pPr>
        <w:tabs>
          <w:tab w:val="num" w:pos="4320"/>
        </w:tabs>
        <w:ind w:left="4320" w:hanging="360"/>
      </w:pPr>
      <w:rPr>
        <w:rFonts w:ascii="Wingdings 2" w:hAnsi="Wingdings 2" w:hint="default"/>
      </w:rPr>
    </w:lvl>
    <w:lvl w:ilvl="6" w:tplc="58C6F638" w:tentative="1">
      <w:start w:val="1"/>
      <w:numFmt w:val="bullet"/>
      <w:lvlText w:val=""/>
      <w:lvlJc w:val="left"/>
      <w:pPr>
        <w:tabs>
          <w:tab w:val="num" w:pos="5040"/>
        </w:tabs>
        <w:ind w:left="5040" w:hanging="360"/>
      </w:pPr>
      <w:rPr>
        <w:rFonts w:ascii="Wingdings 2" w:hAnsi="Wingdings 2" w:hint="default"/>
      </w:rPr>
    </w:lvl>
    <w:lvl w:ilvl="7" w:tplc="592C7CE6" w:tentative="1">
      <w:start w:val="1"/>
      <w:numFmt w:val="bullet"/>
      <w:lvlText w:val=""/>
      <w:lvlJc w:val="left"/>
      <w:pPr>
        <w:tabs>
          <w:tab w:val="num" w:pos="5760"/>
        </w:tabs>
        <w:ind w:left="5760" w:hanging="360"/>
      </w:pPr>
      <w:rPr>
        <w:rFonts w:ascii="Wingdings 2" w:hAnsi="Wingdings 2" w:hint="default"/>
      </w:rPr>
    </w:lvl>
    <w:lvl w:ilvl="8" w:tplc="1CFA2C44" w:tentative="1">
      <w:start w:val="1"/>
      <w:numFmt w:val="bullet"/>
      <w:lvlText w:val=""/>
      <w:lvlJc w:val="left"/>
      <w:pPr>
        <w:tabs>
          <w:tab w:val="num" w:pos="6480"/>
        </w:tabs>
        <w:ind w:left="6480" w:hanging="360"/>
      </w:pPr>
      <w:rPr>
        <w:rFonts w:ascii="Wingdings 2" w:hAnsi="Wingdings 2" w:hint="default"/>
      </w:rPr>
    </w:lvl>
  </w:abstractNum>
  <w:abstractNum w:abstractNumId="17">
    <w:nsid w:val="2D51293B"/>
    <w:multiLevelType w:val="hybridMultilevel"/>
    <w:tmpl w:val="0CD6D210"/>
    <w:lvl w:ilvl="0" w:tplc="3B664A54">
      <w:start w:val="1"/>
      <w:numFmt w:val="bullet"/>
      <w:lvlText w:val=""/>
      <w:lvlJc w:val="left"/>
      <w:pPr>
        <w:tabs>
          <w:tab w:val="num" w:pos="720"/>
        </w:tabs>
        <w:ind w:left="720" w:hanging="360"/>
      </w:pPr>
      <w:rPr>
        <w:rFonts w:ascii="Wingdings 2" w:hAnsi="Wingdings 2" w:hint="default"/>
      </w:rPr>
    </w:lvl>
    <w:lvl w:ilvl="1" w:tplc="EDCC3958" w:tentative="1">
      <w:start w:val="1"/>
      <w:numFmt w:val="bullet"/>
      <w:lvlText w:val=""/>
      <w:lvlJc w:val="left"/>
      <w:pPr>
        <w:tabs>
          <w:tab w:val="num" w:pos="1440"/>
        </w:tabs>
        <w:ind w:left="1440" w:hanging="360"/>
      </w:pPr>
      <w:rPr>
        <w:rFonts w:ascii="Wingdings 2" w:hAnsi="Wingdings 2" w:hint="default"/>
      </w:rPr>
    </w:lvl>
    <w:lvl w:ilvl="2" w:tplc="384E8B54" w:tentative="1">
      <w:start w:val="1"/>
      <w:numFmt w:val="bullet"/>
      <w:lvlText w:val=""/>
      <w:lvlJc w:val="left"/>
      <w:pPr>
        <w:tabs>
          <w:tab w:val="num" w:pos="2160"/>
        </w:tabs>
        <w:ind w:left="2160" w:hanging="360"/>
      </w:pPr>
      <w:rPr>
        <w:rFonts w:ascii="Wingdings 2" w:hAnsi="Wingdings 2" w:hint="default"/>
      </w:rPr>
    </w:lvl>
    <w:lvl w:ilvl="3" w:tplc="81FAEB46" w:tentative="1">
      <w:start w:val="1"/>
      <w:numFmt w:val="bullet"/>
      <w:lvlText w:val=""/>
      <w:lvlJc w:val="left"/>
      <w:pPr>
        <w:tabs>
          <w:tab w:val="num" w:pos="2880"/>
        </w:tabs>
        <w:ind w:left="2880" w:hanging="360"/>
      </w:pPr>
      <w:rPr>
        <w:rFonts w:ascii="Wingdings 2" w:hAnsi="Wingdings 2" w:hint="default"/>
      </w:rPr>
    </w:lvl>
    <w:lvl w:ilvl="4" w:tplc="6E646552" w:tentative="1">
      <w:start w:val="1"/>
      <w:numFmt w:val="bullet"/>
      <w:lvlText w:val=""/>
      <w:lvlJc w:val="left"/>
      <w:pPr>
        <w:tabs>
          <w:tab w:val="num" w:pos="3600"/>
        </w:tabs>
        <w:ind w:left="3600" w:hanging="360"/>
      </w:pPr>
      <w:rPr>
        <w:rFonts w:ascii="Wingdings 2" w:hAnsi="Wingdings 2" w:hint="default"/>
      </w:rPr>
    </w:lvl>
    <w:lvl w:ilvl="5" w:tplc="7CDED32A" w:tentative="1">
      <w:start w:val="1"/>
      <w:numFmt w:val="bullet"/>
      <w:lvlText w:val=""/>
      <w:lvlJc w:val="left"/>
      <w:pPr>
        <w:tabs>
          <w:tab w:val="num" w:pos="4320"/>
        </w:tabs>
        <w:ind w:left="4320" w:hanging="360"/>
      </w:pPr>
      <w:rPr>
        <w:rFonts w:ascii="Wingdings 2" w:hAnsi="Wingdings 2" w:hint="default"/>
      </w:rPr>
    </w:lvl>
    <w:lvl w:ilvl="6" w:tplc="ABE02EE8" w:tentative="1">
      <w:start w:val="1"/>
      <w:numFmt w:val="bullet"/>
      <w:lvlText w:val=""/>
      <w:lvlJc w:val="left"/>
      <w:pPr>
        <w:tabs>
          <w:tab w:val="num" w:pos="5040"/>
        </w:tabs>
        <w:ind w:left="5040" w:hanging="360"/>
      </w:pPr>
      <w:rPr>
        <w:rFonts w:ascii="Wingdings 2" w:hAnsi="Wingdings 2" w:hint="default"/>
      </w:rPr>
    </w:lvl>
    <w:lvl w:ilvl="7" w:tplc="D328322A" w:tentative="1">
      <w:start w:val="1"/>
      <w:numFmt w:val="bullet"/>
      <w:lvlText w:val=""/>
      <w:lvlJc w:val="left"/>
      <w:pPr>
        <w:tabs>
          <w:tab w:val="num" w:pos="5760"/>
        </w:tabs>
        <w:ind w:left="5760" w:hanging="360"/>
      </w:pPr>
      <w:rPr>
        <w:rFonts w:ascii="Wingdings 2" w:hAnsi="Wingdings 2" w:hint="default"/>
      </w:rPr>
    </w:lvl>
    <w:lvl w:ilvl="8" w:tplc="EF5422C6" w:tentative="1">
      <w:start w:val="1"/>
      <w:numFmt w:val="bullet"/>
      <w:lvlText w:val=""/>
      <w:lvlJc w:val="left"/>
      <w:pPr>
        <w:tabs>
          <w:tab w:val="num" w:pos="6480"/>
        </w:tabs>
        <w:ind w:left="6480" w:hanging="360"/>
      </w:pPr>
      <w:rPr>
        <w:rFonts w:ascii="Wingdings 2" w:hAnsi="Wingdings 2" w:hint="default"/>
      </w:rPr>
    </w:lvl>
  </w:abstractNum>
  <w:abstractNum w:abstractNumId="18">
    <w:nsid w:val="4D075D0F"/>
    <w:multiLevelType w:val="hybridMultilevel"/>
    <w:tmpl w:val="936AACAA"/>
    <w:lvl w:ilvl="0" w:tplc="833E610C">
      <w:start w:val="1"/>
      <w:numFmt w:val="lowerRoman"/>
      <w:lvlText w:val="%1."/>
      <w:lvlJc w:val="right"/>
      <w:pPr>
        <w:tabs>
          <w:tab w:val="num" w:pos="720"/>
        </w:tabs>
        <w:ind w:left="720" w:hanging="360"/>
      </w:pPr>
    </w:lvl>
    <w:lvl w:ilvl="1" w:tplc="889C46C2" w:tentative="1">
      <w:start w:val="1"/>
      <w:numFmt w:val="lowerRoman"/>
      <w:lvlText w:val="%2."/>
      <w:lvlJc w:val="right"/>
      <w:pPr>
        <w:tabs>
          <w:tab w:val="num" w:pos="1440"/>
        </w:tabs>
        <w:ind w:left="1440" w:hanging="360"/>
      </w:pPr>
    </w:lvl>
    <w:lvl w:ilvl="2" w:tplc="DCE25128" w:tentative="1">
      <w:start w:val="1"/>
      <w:numFmt w:val="lowerRoman"/>
      <w:lvlText w:val="%3."/>
      <w:lvlJc w:val="right"/>
      <w:pPr>
        <w:tabs>
          <w:tab w:val="num" w:pos="2160"/>
        </w:tabs>
        <w:ind w:left="2160" w:hanging="360"/>
      </w:pPr>
    </w:lvl>
    <w:lvl w:ilvl="3" w:tplc="ED520DA0" w:tentative="1">
      <w:start w:val="1"/>
      <w:numFmt w:val="lowerRoman"/>
      <w:lvlText w:val="%4."/>
      <w:lvlJc w:val="right"/>
      <w:pPr>
        <w:tabs>
          <w:tab w:val="num" w:pos="2880"/>
        </w:tabs>
        <w:ind w:left="2880" w:hanging="360"/>
      </w:pPr>
    </w:lvl>
    <w:lvl w:ilvl="4" w:tplc="3954D71C" w:tentative="1">
      <w:start w:val="1"/>
      <w:numFmt w:val="lowerRoman"/>
      <w:lvlText w:val="%5."/>
      <w:lvlJc w:val="right"/>
      <w:pPr>
        <w:tabs>
          <w:tab w:val="num" w:pos="3600"/>
        </w:tabs>
        <w:ind w:left="3600" w:hanging="360"/>
      </w:pPr>
    </w:lvl>
    <w:lvl w:ilvl="5" w:tplc="D4900F0A" w:tentative="1">
      <w:start w:val="1"/>
      <w:numFmt w:val="lowerRoman"/>
      <w:lvlText w:val="%6."/>
      <w:lvlJc w:val="right"/>
      <w:pPr>
        <w:tabs>
          <w:tab w:val="num" w:pos="4320"/>
        </w:tabs>
        <w:ind w:left="4320" w:hanging="360"/>
      </w:pPr>
    </w:lvl>
    <w:lvl w:ilvl="6" w:tplc="6FEE7314" w:tentative="1">
      <w:start w:val="1"/>
      <w:numFmt w:val="lowerRoman"/>
      <w:lvlText w:val="%7."/>
      <w:lvlJc w:val="right"/>
      <w:pPr>
        <w:tabs>
          <w:tab w:val="num" w:pos="5040"/>
        </w:tabs>
        <w:ind w:left="5040" w:hanging="360"/>
      </w:pPr>
    </w:lvl>
    <w:lvl w:ilvl="7" w:tplc="4DF87A94" w:tentative="1">
      <w:start w:val="1"/>
      <w:numFmt w:val="lowerRoman"/>
      <w:lvlText w:val="%8."/>
      <w:lvlJc w:val="right"/>
      <w:pPr>
        <w:tabs>
          <w:tab w:val="num" w:pos="5760"/>
        </w:tabs>
        <w:ind w:left="5760" w:hanging="360"/>
      </w:pPr>
    </w:lvl>
    <w:lvl w:ilvl="8" w:tplc="26503370" w:tentative="1">
      <w:start w:val="1"/>
      <w:numFmt w:val="lowerRoman"/>
      <w:lvlText w:val="%9."/>
      <w:lvlJc w:val="right"/>
      <w:pPr>
        <w:tabs>
          <w:tab w:val="num" w:pos="6480"/>
        </w:tabs>
        <w:ind w:left="6480" w:hanging="360"/>
      </w:pPr>
    </w:lvl>
  </w:abstractNum>
  <w:abstractNum w:abstractNumId="19">
    <w:nsid w:val="533B32AB"/>
    <w:multiLevelType w:val="hybridMultilevel"/>
    <w:tmpl w:val="2F0A0A64"/>
    <w:lvl w:ilvl="0" w:tplc="F3AA61EA">
      <w:start w:val="1"/>
      <w:numFmt w:val="lowerRoman"/>
      <w:lvlText w:val="%1."/>
      <w:lvlJc w:val="right"/>
      <w:pPr>
        <w:tabs>
          <w:tab w:val="num" w:pos="720"/>
        </w:tabs>
        <w:ind w:left="720" w:hanging="360"/>
      </w:pPr>
    </w:lvl>
    <w:lvl w:ilvl="1" w:tplc="D4AE9904" w:tentative="1">
      <w:start w:val="1"/>
      <w:numFmt w:val="lowerRoman"/>
      <w:lvlText w:val="%2."/>
      <w:lvlJc w:val="right"/>
      <w:pPr>
        <w:tabs>
          <w:tab w:val="num" w:pos="1440"/>
        </w:tabs>
        <w:ind w:left="1440" w:hanging="360"/>
      </w:pPr>
    </w:lvl>
    <w:lvl w:ilvl="2" w:tplc="9BCC6BA2" w:tentative="1">
      <w:start w:val="1"/>
      <w:numFmt w:val="lowerRoman"/>
      <w:lvlText w:val="%3."/>
      <w:lvlJc w:val="right"/>
      <w:pPr>
        <w:tabs>
          <w:tab w:val="num" w:pos="2160"/>
        </w:tabs>
        <w:ind w:left="2160" w:hanging="360"/>
      </w:pPr>
    </w:lvl>
    <w:lvl w:ilvl="3" w:tplc="A4E4542E" w:tentative="1">
      <w:start w:val="1"/>
      <w:numFmt w:val="lowerRoman"/>
      <w:lvlText w:val="%4."/>
      <w:lvlJc w:val="right"/>
      <w:pPr>
        <w:tabs>
          <w:tab w:val="num" w:pos="2880"/>
        </w:tabs>
        <w:ind w:left="2880" w:hanging="360"/>
      </w:pPr>
    </w:lvl>
    <w:lvl w:ilvl="4" w:tplc="F17E1B3E" w:tentative="1">
      <w:start w:val="1"/>
      <w:numFmt w:val="lowerRoman"/>
      <w:lvlText w:val="%5."/>
      <w:lvlJc w:val="right"/>
      <w:pPr>
        <w:tabs>
          <w:tab w:val="num" w:pos="3600"/>
        </w:tabs>
        <w:ind w:left="3600" w:hanging="360"/>
      </w:pPr>
    </w:lvl>
    <w:lvl w:ilvl="5" w:tplc="9BB28F78" w:tentative="1">
      <w:start w:val="1"/>
      <w:numFmt w:val="lowerRoman"/>
      <w:lvlText w:val="%6."/>
      <w:lvlJc w:val="right"/>
      <w:pPr>
        <w:tabs>
          <w:tab w:val="num" w:pos="4320"/>
        </w:tabs>
        <w:ind w:left="4320" w:hanging="360"/>
      </w:pPr>
    </w:lvl>
    <w:lvl w:ilvl="6" w:tplc="96E2E526" w:tentative="1">
      <w:start w:val="1"/>
      <w:numFmt w:val="lowerRoman"/>
      <w:lvlText w:val="%7."/>
      <w:lvlJc w:val="right"/>
      <w:pPr>
        <w:tabs>
          <w:tab w:val="num" w:pos="5040"/>
        </w:tabs>
        <w:ind w:left="5040" w:hanging="360"/>
      </w:pPr>
    </w:lvl>
    <w:lvl w:ilvl="7" w:tplc="806C202C" w:tentative="1">
      <w:start w:val="1"/>
      <w:numFmt w:val="lowerRoman"/>
      <w:lvlText w:val="%8."/>
      <w:lvlJc w:val="right"/>
      <w:pPr>
        <w:tabs>
          <w:tab w:val="num" w:pos="5760"/>
        </w:tabs>
        <w:ind w:left="5760" w:hanging="360"/>
      </w:pPr>
    </w:lvl>
    <w:lvl w:ilvl="8" w:tplc="890E89F8" w:tentative="1">
      <w:start w:val="1"/>
      <w:numFmt w:val="lowerRoman"/>
      <w:lvlText w:val="%9."/>
      <w:lvlJc w:val="right"/>
      <w:pPr>
        <w:tabs>
          <w:tab w:val="num" w:pos="6480"/>
        </w:tabs>
        <w:ind w:left="6480" w:hanging="360"/>
      </w:pPr>
    </w:lvl>
  </w:abstractNum>
  <w:abstractNum w:abstractNumId="20">
    <w:nsid w:val="5BD84282"/>
    <w:multiLevelType w:val="multilevel"/>
    <w:tmpl w:val="00000005"/>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DDF332D"/>
    <w:multiLevelType w:val="hybridMultilevel"/>
    <w:tmpl w:val="59D82B1E"/>
    <w:lvl w:ilvl="0" w:tplc="9B7C77B8">
      <w:start w:val="1"/>
      <w:numFmt w:val="upperLetter"/>
      <w:lvlText w:val="(%1)"/>
      <w:lvlJc w:val="left"/>
      <w:pPr>
        <w:ind w:left="570" w:hanging="390"/>
      </w:pPr>
      <w:rPr>
        <w:rFonts w:hint="default"/>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21"/>
  </w:num>
  <w:num w:numId="8">
    <w:abstractNumId w:val="20"/>
  </w:num>
  <w:num w:numId="9">
    <w:abstractNumId w:val="5"/>
  </w:num>
  <w:num w:numId="10">
    <w:abstractNumId w:val="10"/>
  </w:num>
  <w:num w:numId="11">
    <w:abstractNumId w:val="7"/>
  </w:num>
  <w:num w:numId="12">
    <w:abstractNumId w:val="14"/>
  </w:num>
  <w:num w:numId="13">
    <w:abstractNumId w:val="12"/>
  </w:num>
  <w:num w:numId="14">
    <w:abstractNumId w:val="6"/>
  </w:num>
  <w:num w:numId="15">
    <w:abstractNumId w:val="8"/>
  </w:num>
  <w:num w:numId="16">
    <w:abstractNumId w:val="11"/>
  </w:num>
  <w:num w:numId="17">
    <w:abstractNumId w:val="9"/>
  </w:num>
  <w:num w:numId="18">
    <w:abstractNumId w:val="17"/>
  </w:num>
  <w:num w:numId="19">
    <w:abstractNumId w:val="18"/>
  </w:num>
  <w:num w:numId="20">
    <w:abstractNumId w:val="16"/>
  </w:num>
  <w:num w:numId="21">
    <w:abstractNumId w:val="19"/>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548CA"/>
    <w:rsid w:val="0000680B"/>
    <w:rsid w:val="00006910"/>
    <w:rsid w:val="00044261"/>
    <w:rsid w:val="00056CB7"/>
    <w:rsid w:val="00077307"/>
    <w:rsid w:val="000934A3"/>
    <w:rsid w:val="00094A7B"/>
    <w:rsid w:val="000A077F"/>
    <w:rsid w:val="000B53F0"/>
    <w:rsid w:val="000C4D91"/>
    <w:rsid w:val="000E2A5C"/>
    <w:rsid w:val="000F71AF"/>
    <w:rsid w:val="001036D8"/>
    <w:rsid w:val="00106BDB"/>
    <w:rsid w:val="001376C6"/>
    <w:rsid w:val="00144AA7"/>
    <w:rsid w:val="001451E9"/>
    <w:rsid w:val="0015712D"/>
    <w:rsid w:val="0017186D"/>
    <w:rsid w:val="00171EA5"/>
    <w:rsid w:val="00172150"/>
    <w:rsid w:val="00172F56"/>
    <w:rsid w:val="00184AD0"/>
    <w:rsid w:val="00186A25"/>
    <w:rsid w:val="001A1F1F"/>
    <w:rsid w:val="001E3B2F"/>
    <w:rsid w:val="001F76E5"/>
    <w:rsid w:val="00222798"/>
    <w:rsid w:val="0023521D"/>
    <w:rsid w:val="00260176"/>
    <w:rsid w:val="0026662E"/>
    <w:rsid w:val="002A4145"/>
    <w:rsid w:val="002B1612"/>
    <w:rsid w:val="002C18E2"/>
    <w:rsid w:val="002D192D"/>
    <w:rsid w:val="002D204B"/>
    <w:rsid w:val="002E0210"/>
    <w:rsid w:val="0031628B"/>
    <w:rsid w:val="00326312"/>
    <w:rsid w:val="00336939"/>
    <w:rsid w:val="00343E86"/>
    <w:rsid w:val="00347931"/>
    <w:rsid w:val="00352962"/>
    <w:rsid w:val="0037611C"/>
    <w:rsid w:val="00385D6B"/>
    <w:rsid w:val="00385EC8"/>
    <w:rsid w:val="003924E3"/>
    <w:rsid w:val="003A6093"/>
    <w:rsid w:val="003B19BB"/>
    <w:rsid w:val="003B20DA"/>
    <w:rsid w:val="003B2A25"/>
    <w:rsid w:val="003B3446"/>
    <w:rsid w:val="003C0504"/>
    <w:rsid w:val="003C4BCA"/>
    <w:rsid w:val="003D27FC"/>
    <w:rsid w:val="003F5E8C"/>
    <w:rsid w:val="004039EE"/>
    <w:rsid w:val="004072F1"/>
    <w:rsid w:val="00434D36"/>
    <w:rsid w:val="00442FBA"/>
    <w:rsid w:val="00453721"/>
    <w:rsid w:val="00453FD8"/>
    <w:rsid w:val="004669F7"/>
    <w:rsid w:val="004759ED"/>
    <w:rsid w:val="004866E5"/>
    <w:rsid w:val="004A328D"/>
    <w:rsid w:val="004A4C88"/>
    <w:rsid w:val="004B32B2"/>
    <w:rsid w:val="004B4BE4"/>
    <w:rsid w:val="004B52C2"/>
    <w:rsid w:val="004E5813"/>
    <w:rsid w:val="004E6B38"/>
    <w:rsid w:val="004E6D00"/>
    <w:rsid w:val="004F2DBE"/>
    <w:rsid w:val="004F5882"/>
    <w:rsid w:val="00527F0A"/>
    <w:rsid w:val="0053537C"/>
    <w:rsid w:val="005444C2"/>
    <w:rsid w:val="005548CA"/>
    <w:rsid w:val="00564F9A"/>
    <w:rsid w:val="00565673"/>
    <w:rsid w:val="00572A92"/>
    <w:rsid w:val="00573E3E"/>
    <w:rsid w:val="00597B4D"/>
    <w:rsid w:val="005A045A"/>
    <w:rsid w:val="005C557E"/>
    <w:rsid w:val="005C7193"/>
    <w:rsid w:val="005D3767"/>
    <w:rsid w:val="005E2EF5"/>
    <w:rsid w:val="00600522"/>
    <w:rsid w:val="00610218"/>
    <w:rsid w:val="0061619F"/>
    <w:rsid w:val="00622201"/>
    <w:rsid w:val="00624DC4"/>
    <w:rsid w:val="00627A1D"/>
    <w:rsid w:val="00647A48"/>
    <w:rsid w:val="00652A9C"/>
    <w:rsid w:val="00682048"/>
    <w:rsid w:val="00686317"/>
    <w:rsid w:val="00687A58"/>
    <w:rsid w:val="006D298B"/>
    <w:rsid w:val="006F0506"/>
    <w:rsid w:val="006F10C8"/>
    <w:rsid w:val="006F33EC"/>
    <w:rsid w:val="00701330"/>
    <w:rsid w:val="00715566"/>
    <w:rsid w:val="0072522E"/>
    <w:rsid w:val="00725BF0"/>
    <w:rsid w:val="00747120"/>
    <w:rsid w:val="00752ED6"/>
    <w:rsid w:val="00754702"/>
    <w:rsid w:val="007678FC"/>
    <w:rsid w:val="007713F2"/>
    <w:rsid w:val="007725DC"/>
    <w:rsid w:val="007736B3"/>
    <w:rsid w:val="00773ACD"/>
    <w:rsid w:val="00776380"/>
    <w:rsid w:val="007800D3"/>
    <w:rsid w:val="00781DB5"/>
    <w:rsid w:val="00783CB2"/>
    <w:rsid w:val="007C1B1D"/>
    <w:rsid w:val="007E3386"/>
    <w:rsid w:val="008049FD"/>
    <w:rsid w:val="00806390"/>
    <w:rsid w:val="00817120"/>
    <w:rsid w:val="0082302B"/>
    <w:rsid w:val="00840113"/>
    <w:rsid w:val="00852F8B"/>
    <w:rsid w:val="008631B9"/>
    <w:rsid w:val="008817D9"/>
    <w:rsid w:val="008858F1"/>
    <w:rsid w:val="00893935"/>
    <w:rsid w:val="008A1F06"/>
    <w:rsid w:val="008C0F54"/>
    <w:rsid w:val="009252EF"/>
    <w:rsid w:val="00951016"/>
    <w:rsid w:val="0095179B"/>
    <w:rsid w:val="00962A00"/>
    <w:rsid w:val="00974084"/>
    <w:rsid w:val="009874F7"/>
    <w:rsid w:val="00997BBF"/>
    <w:rsid w:val="009A5E93"/>
    <w:rsid w:val="009D1999"/>
    <w:rsid w:val="009D730C"/>
    <w:rsid w:val="009E39D5"/>
    <w:rsid w:val="009E76AC"/>
    <w:rsid w:val="009F19C3"/>
    <w:rsid w:val="00A00D96"/>
    <w:rsid w:val="00A11EBB"/>
    <w:rsid w:val="00A30B46"/>
    <w:rsid w:val="00A41DED"/>
    <w:rsid w:val="00A56938"/>
    <w:rsid w:val="00A725B0"/>
    <w:rsid w:val="00A732C1"/>
    <w:rsid w:val="00A74266"/>
    <w:rsid w:val="00A758BC"/>
    <w:rsid w:val="00A80E23"/>
    <w:rsid w:val="00A90A87"/>
    <w:rsid w:val="00A9539A"/>
    <w:rsid w:val="00AA49BC"/>
    <w:rsid w:val="00AB2475"/>
    <w:rsid w:val="00AB54C0"/>
    <w:rsid w:val="00AB7BC9"/>
    <w:rsid w:val="00AC37D3"/>
    <w:rsid w:val="00AD0914"/>
    <w:rsid w:val="00AD22E8"/>
    <w:rsid w:val="00B17666"/>
    <w:rsid w:val="00B46FA9"/>
    <w:rsid w:val="00B52980"/>
    <w:rsid w:val="00B52E75"/>
    <w:rsid w:val="00B52FE3"/>
    <w:rsid w:val="00B75619"/>
    <w:rsid w:val="00B82C5C"/>
    <w:rsid w:val="00BA0C97"/>
    <w:rsid w:val="00BA48CD"/>
    <w:rsid w:val="00BE1408"/>
    <w:rsid w:val="00BF5C6C"/>
    <w:rsid w:val="00C013C4"/>
    <w:rsid w:val="00C06318"/>
    <w:rsid w:val="00C07E80"/>
    <w:rsid w:val="00C11D8F"/>
    <w:rsid w:val="00C3411B"/>
    <w:rsid w:val="00C3735A"/>
    <w:rsid w:val="00C5428F"/>
    <w:rsid w:val="00C739B2"/>
    <w:rsid w:val="00C876BF"/>
    <w:rsid w:val="00CE0D92"/>
    <w:rsid w:val="00D238B7"/>
    <w:rsid w:val="00D23A71"/>
    <w:rsid w:val="00D356C3"/>
    <w:rsid w:val="00D3608A"/>
    <w:rsid w:val="00D43222"/>
    <w:rsid w:val="00D5062A"/>
    <w:rsid w:val="00D561AD"/>
    <w:rsid w:val="00D614D1"/>
    <w:rsid w:val="00D6417A"/>
    <w:rsid w:val="00D66480"/>
    <w:rsid w:val="00D67A76"/>
    <w:rsid w:val="00D90AD6"/>
    <w:rsid w:val="00DB5466"/>
    <w:rsid w:val="00DB5743"/>
    <w:rsid w:val="00DC0525"/>
    <w:rsid w:val="00DD03B7"/>
    <w:rsid w:val="00DD09B1"/>
    <w:rsid w:val="00DE16FA"/>
    <w:rsid w:val="00DE1E74"/>
    <w:rsid w:val="00DE2135"/>
    <w:rsid w:val="00E025FF"/>
    <w:rsid w:val="00E050A2"/>
    <w:rsid w:val="00E07D60"/>
    <w:rsid w:val="00E37E6E"/>
    <w:rsid w:val="00E51A1F"/>
    <w:rsid w:val="00E96E6D"/>
    <w:rsid w:val="00EA281D"/>
    <w:rsid w:val="00EB1DC2"/>
    <w:rsid w:val="00EC7578"/>
    <w:rsid w:val="00F3362E"/>
    <w:rsid w:val="00F667E6"/>
    <w:rsid w:val="00FA05A2"/>
    <w:rsid w:val="00FB39DD"/>
    <w:rsid w:val="00FC5616"/>
    <w:rsid w:val="00FC6FD3"/>
    <w:rsid w:val="00FD2EB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CA"/>
    <w:pPr>
      <w:widowControl w:val="0"/>
      <w:suppressAutoHyphens/>
      <w:spacing w:after="0" w:line="240" w:lineRule="auto"/>
    </w:pPr>
    <w:rPr>
      <w:rFonts w:ascii="Liberation Serif" w:eastAsia="DejaVu Sans" w:hAnsi="Liberation Serif" w:cs="Times New Roman"/>
      <w:kern w:val="1"/>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8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qFormat/>
    <w:rsid w:val="009F19C3"/>
    <w:rPr>
      <w:b/>
      <w:bCs/>
    </w:rPr>
  </w:style>
  <w:style w:type="paragraph" w:styleId="Header">
    <w:name w:val="header"/>
    <w:basedOn w:val="Normal"/>
    <w:link w:val="HeaderChar"/>
    <w:uiPriority w:val="99"/>
    <w:unhideWhenUsed/>
    <w:rsid w:val="00E96E6D"/>
    <w:pPr>
      <w:tabs>
        <w:tab w:val="center" w:pos="4680"/>
        <w:tab w:val="right" w:pos="9360"/>
      </w:tabs>
    </w:pPr>
  </w:style>
  <w:style w:type="character" w:customStyle="1" w:styleId="HeaderChar">
    <w:name w:val="Header Char"/>
    <w:basedOn w:val="DefaultParagraphFont"/>
    <w:link w:val="Header"/>
    <w:uiPriority w:val="99"/>
    <w:rsid w:val="00E96E6D"/>
    <w:rPr>
      <w:rFonts w:ascii="Liberation Serif" w:eastAsia="DejaVu Sans" w:hAnsi="Liberation Serif" w:cs="Times New Roman"/>
      <w:kern w:val="1"/>
      <w:sz w:val="24"/>
      <w:szCs w:val="24"/>
      <w:lang w:val="en-IN"/>
    </w:rPr>
  </w:style>
  <w:style w:type="paragraph" w:styleId="Footer">
    <w:name w:val="footer"/>
    <w:basedOn w:val="Normal"/>
    <w:link w:val="FooterChar"/>
    <w:uiPriority w:val="99"/>
    <w:unhideWhenUsed/>
    <w:rsid w:val="00E96E6D"/>
    <w:pPr>
      <w:tabs>
        <w:tab w:val="center" w:pos="4680"/>
        <w:tab w:val="right" w:pos="9360"/>
      </w:tabs>
    </w:pPr>
  </w:style>
  <w:style w:type="character" w:customStyle="1" w:styleId="FooterChar">
    <w:name w:val="Footer Char"/>
    <w:basedOn w:val="DefaultParagraphFont"/>
    <w:link w:val="Footer"/>
    <w:uiPriority w:val="99"/>
    <w:rsid w:val="00E96E6D"/>
    <w:rPr>
      <w:rFonts w:ascii="Liberation Serif" w:eastAsia="DejaVu Sans" w:hAnsi="Liberation Serif" w:cs="Times New Roman"/>
      <w:kern w:val="1"/>
      <w:sz w:val="24"/>
      <w:szCs w:val="24"/>
      <w:lang w:val="en-IN"/>
    </w:rPr>
  </w:style>
  <w:style w:type="paragraph" w:styleId="ListParagraph">
    <w:name w:val="List Paragraph"/>
    <w:basedOn w:val="Normal"/>
    <w:uiPriority w:val="34"/>
    <w:qFormat/>
    <w:rsid w:val="00997BBF"/>
    <w:pPr>
      <w:ind w:left="720"/>
      <w:contextualSpacing/>
    </w:pPr>
  </w:style>
  <w:style w:type="paragraph" w:styleId="BalloonText">
    <w:name w:val="Balloon Text"/>
    <w:basedOn w:val="Normal"/>
    <w:link w:val="BalloonTextChar"/>
    <w:uiPriority w:val="99"/>
    <w:semiHidden/>
    <w:unhideWhenUsed/>
    <w:rsid w:val="00D67A76"/>
    <w:rPr>
      <w:rFonts w:ascii="Tahoma" w:hAnsi="Tahoma" w:cs="Tahoma"/>
      <w:sz w:val="16"/>
      <w:szCs w:val="16"/>
    </w:rPr>
  </w:style>
  <w:style w:type="character" w:customStyle="1" w:styleId="BalloonTextChar">
    <w:name w:val="Balloon Text Char"/>
    <w:basedOn w:val="DefaultParagraphFont"/>
    <w:link w:val="BalloonText"/>
    <w:uiPriority w:val="99"/>
    <w:semiHidden/>
    <w:rsid w:val="00D67A76"/>
    <w:rPr>
      <w:rFonts w:ascii="Tahoma" w:eastAsia="DejaVu Sans" w:hAnsi="Tahoma" w:cs="Tahoma"/>
      <w:kern w:val="1"/>
      <w:sz w:val="16"/>
      <w:szCs w:val="16"/>
      <w:lang w:val="en-IN"/>
    </w:rPr>
  </w:style>
  <w:style w:type="character" w:styleId="Hyperlink">
    <w:name w:val="Hyperlink"/>
    <w:basedOn w:val="DefaultParagraphFont"/>
    <w:uiPriority w:val="99"/>
    <w:unhideWhenUsed/>
    <w:rsid w:val="00B52FE3"/>
    <w:rPr>
      <w:color w:val="0000FF"/>
      <w:u w:val="single"/>
    </w:rPr>
  </w:style>
  <w:style w:type="paragraph" w:styleId="NormalWeb">
    <w:name w:val="Normal (Web)"/>
    <w:basedOn w:val="Normal"/>
    <w:uiPriority w:val="99"/>
    <w:unhideWhenUsed/>
    <w:rsid w:val="00B52FE3"/>
    <w:pPr>
      <w:widowControl/>
      <w:suppressAutoHyphens w:val="0"/>
      <w:spacing w:before="100" w:beforeAutospacing="1" w:after="100" w:afterAutospacing="1"/>
    </w:pPr>
    <w:rPr>
      <w:rFonts w:ascii="Times New Roman" w:eastAsia="Times New Roman" w:hAnsi="Times New Roman"/>
      <w:kern w:val="0"/>
      <w:lang w:val="en-US"/>
    </w:rPr>
  </w:style>
</w:styles>
</file>

<file path=word/webSettings.xml><?xml version="1.0" encoding="utf-8"?>
<w:webSettings xmlns:r="http://schemas.openxmlformats.org/officeDocument/2006/relationships" xmlns:w="http://schemas.openxmlformats.org/wordprocessingml/2006/main">
  <w:divs>
    <w:div w:id="58941357">
      <w:bodyDiv w:val="1"/>
      <w:marLeft w:val="0"/>
      <w:marRight w:val="0"/>
      <w:marTop w:val="0"/>
      <w:marBottom w:val="0"/>
      <w:divBdr>
        <w:top w:val="none" w:sz="0" w:space="0" w:color="auto"/>
        <w:left w:val="none" w:sz="0" w:space="0" w:color="auto"/>
        <w:bottom w:val="none" w:sz="0" w:space="0" w:color="auto"/>
        <w:right w:val="none" w:sz="0" w:space="0" w:color="auto"/>
      </w:divBdr>
    </w:div>
    <w:div w:id="1702248198">
      <w:bodyDiv w:val="1"/>
      <w:marLeft w:val="0"/>
      <w:marRight w:val="0"/>
      <w:marTop w:val="0"/>
      <w:marBottom w:val="0"/>
      <w:divBdr>
        <w:top w:val="none" w:sz="0" w:space="0" w:color="auto"/>
        <w:left w:val="none" w:sz="0" w:space="0" w:color="auto"/>
        <w:bottom w:val="none" w:sz="0" w:space="0" w:color="auto"/>
        <w:right w:val="none" w:sz="0" w:space="0" w:color="auto"/>
      </w:divBdr>
      <w:divsChild>
        <w:div w:id="185675809">
          <w:marLeft w:val="0"/>
          <w:marRight w:val="0"/>
          <w:marTop w:val="0"/>
          <w:marBottom w:val="0"/>
          <w:divBdr>
            <w:top w:val="none" w:sz="0" w:space="0" w:color="auto"/>
            <w:left w:val="none" w:sz="0" w:space="0" w:color="auto"/>
            <w:bottom w:val="none" w:sz="0" w:space="0" w:color="auto"/>
            <w:right w:val="none" w:sz="0" w:space="0" w:color="auto"/>
          </w:divBdr>
          <w:divsChild>
            <w:div w:id="1358583277">
              <w:marLeft w:val="0"/>
              <w:marRight w:val="0"/>
              <w:marTop w:val="0"/>
              <w:marBottom w:val="0"/>
              <w:divBdr>
                <w:top w:val="none" w:sz="0" w:space="0" w:color="auto"/>
                <w:left w:val="none" w:sz="0" w:space="0" w:color="auto"/>
                <w:bottom w:val="none" w:sz="0" w:space="0" w:color="auto"/>
                <w:right w:val="none" w:sz="0" w:space="0" w:color="auto"/>
              </w:divBdr>
              <w:divsChild>
                <w:div w:id="4396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oleObject" Target="embeddings/oleObject19.bin"/><Relationship Id="rId55" Type="http://schemas.openxmlformats.org/officeDocument/2006/relationships/oleObject" Target="embeddings/oleObject21.bin"/><Relationship Id="rId63" Type="http://schemas.openxmlformats.org/officeDocument/2006/relationships/oleObject" Target="embeddings/oleObject26.bin"/><Relationship Id="rId68" Type="http://schemas.openxmlformats.org/officeDocument/2006/relationships/oleObject" Target="embeddings/oleObject31.bin"/><Relationship Id="rId76" Type="http://schemas.openxmlformats.org/officeDocument/2006/relationships/oleObject" Target="embeddings/oleObject38.bin"/><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4.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oleObject" Target="embeddings/oleObject20.bin"/><Relationship Id="rId58" Type="http://schemas.openxmlformats.org/officeDocument/2006/relationships/oleObject" Target="embeddings/oleObject23.bin"/><Relationship Id="rId66" Type="http://schemas.openxmlformats.org/officeDocument/2006/relationships/oleObject" Target="embeddings/oleObject29.bin"/><Relationship Id="rId74" Type="http://schemas.openxmlformats.org/officeDocument/2006/relationships/oleObject" Target="embeddings/oleObject36.bin"/><Relationship Id="rId79" Type="http://schemas.openxmlformats.org/officeDocument/2006/relationships/image" Target="media/image30.jpeg"/><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hyperlink" Target="https://www.rgpvonline.com/"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7.bin"/><Relationship Id="rId69" Type="http://schemas.openxmlformats.org/officeDocument/2006/relationships/oleObject" Target="embeddings/oleObject32.bin"/><Relationship Id="rId77" Type="http://schemas.openxmlformats.org/officeDocument/2006/relationships/oleObject" Target="embeddings/oleObject39.bin"/><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image" Target="media/image31.jpe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4.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28.wmf"/><Relationship Id="rId70" Type="http://schemas.openxmlformats.org/officeDocument/2006/relationships/oleObject" Target="embeddings/oleObject33.bin"/><Relationship Id="rId75" Type="http://schemas.openxmlformats.org/officeDocument/2006/relationships/oleObject" Target="embeddings/oleObject37.bin"/><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hyperlink" Target="http://en.wikipedia.org/wiki/Planck%27s_constant" TargetMode="External"/><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hyperlink" Target="http://en.wikipedia.org/wiki/File:Compton-scattering.svg" TargetMode="External"/><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image" Target="media/image24.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image" Target="media/image29.wmf"/><Relationship Id="rId78" Type="http://schemas.openxmlformats.org/officeDocument/2006/relationships/oleObject" Target="embeddings/oleObject40.bin"/><Relationship Id="rId81"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0EA5A-1C3D-4D23-8A69-89770AC0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23</Pages>
  <Words>4208</Words>
  <Characters>23989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Oriental Group of Institutes</Company>
  <LinksUpToDate>false</LinksUpToDate>
  <CharactersWithSpaces>28141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OIST(BPL)</dc:creator>
  <cp:keywords/>
  <dc:description/>
  <cp:lastModifiedBy>rgpvonline.com</cp:lastModifiedBy>
  <cp:revision>336</cp:revision>
  <dcterms:created xsi:type="dcterms:W3CDTF">2014-05-08T07:15:00Z</dcterms:created>
  <dcterms:modified xsi:type="dcterms:W3CDTF">2018-08-20T02:57:00Z</dcterms:modified>
</cp:coreProperties>
</file>